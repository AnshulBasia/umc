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63D" w:rsidRDefault="006E1D31" w:rsidP="006E1D31">
      <w:pPr>
        <w:spacing w:before="69"/>
        <w:ind w:left="325" w:right="564"/>
        <w:contextualSpacing/>
        <w:rPr>
          <w:rFonts w:ascii="Arial" w:eastAsia="Arial" w:hAnsi="Arial" w:cs="Arial"/>
          <w:sz w:val="21"/>
          <w:szCs w:val="21"/>
        </w:rPr>
      </w:pPr>
      <w:r>
        <w:rPr>
          <w:rFonts w:ascii="Arial" w:eastAsia="Arial" w:hAnsi="Arial" w:cs="Arial"/>
          <w:b/>
          <w:sz w:val="21"/>
          <w:szCs w:val="21"/>
        </w:rPr>
        <w:t>UMC</w:t>
      </w:r>
      <w:r w:rsidR="004B5D9E">
        <w:rPr>
          <w:rFonts w:ascii="Arial" w:eastAsia="Arial" w:hAnsi="Arial" w:cs="Arial"/>
          <w:b/>
          <w:spacing w:val="29"/>
          <w:sz w:val="21"/>
          <w:szCs w:val="21"/>
        </w:rPr>
        <w:t xml:space="preserve"> </w:t>
      </w:r>
      <w:r w:rsidR="004B5D9E">
        <w:rPr>
          <w:rFonts w:ascii="Arial" w:eastAsia="Arial" w:hAnsi="Arial" w:cs="Arial"/>
          <w:b/>
          <w:spacing w:val="-1"/>
          <w:sz w:val="21"/>
          <w:szCs w:val="21"/>
        </w:rPr>
        <w:t>C</w:t>
      </w:r>
      <w:r w:rsidR="004B5D9E">
        <w:rPr>
          <w:rFonts w:ascii="Arial" w:eastAsia="Arial" w:hAnsi="Arial" w:cs="Arial"/>
          <w:b/>
          <w:sz w:val="21"/>
          <w:szCs w:val="21"/>
        </w:rPr>
        <w:t>re</w:t>
      </w:r>
      <w:r w:rsidR="004B5D9E">
        <w:rPr>
          <w:rFonts w:ascii="Arial" w:eastAsia="Arial" w:hAnsi="Arial" w:cs="Arial"/>
          <w:b/>
          <w:spacing w:val="-1"/>
          <w:sz w:val="21"/>
          <w:szCs w:val="21"/>
        </w:rPr>
        <w:t>a</w:t>
      </w:r>
      <w:r w:rsidR="004B5D9E">
        <w:rPr>
          <w:rFonts w:ascii="Arial" w:eastAsia="Arial" w:hAnsi="Arial" w:cs="Arial"/>
          <w:b/>
          <w:spacing w:val="-2"/>
          <w:sz w:val="21"/>
          <w:szCs w:val="21"/>
        </w:rPr>
        <w:t>t</w:t>
      </w:r>
      <w:r w:rsidR="004B5D9E">
        <w:rPr>
          <w:rFonts w:ascii="Arial" w:eastAsia="Arial" w:hAnsi="Arial" w:cs="Arial"/>
          <w:b/>
          <w:spacing w:val="1"/>
          <w:sz w:val="21"/>
          <w:szCs w:val="21"/>
        </w:rPr>
        <w:t>i</w:t>
      </w:r>
      <w:r w:rsidR="004B5D9E">
        <w:rPr>
          <w:rFonts w:ascii="Arial" w:eastAsia="Arial" w:hAnsi="Arial" w:cs="Arial"/>
          <w:b/>
          <w:spacing w:val="-1"/>
          <w:sz w:val="21"/>
          <w:szCs w:val="21"/>
        </w:rPr>
        <w:t>o</w:t>
      </w:r>
      <w:r w:rsidR="004B5D9E">
        <w:rPr>
          <w:rFonts w:ascii="Arial" w:eastAsia="Arial" w:hAnsi="Arial" w:cs="Arial"/>
          <w:b/>
          <w:sz w:val="21"/>
          <w:szCs w:val="21"/>
        </w:rPr>
        <w:t>n</w:t>
      </w:r>
      <w:r w:rsidR="004B5D9E">
        <w:rPr>
          <w:rFonts w:ascii="Arial" w:eastAsia="Arial" w:hAnsi="Arial" w:cs="Arial"/>
          <w:b/>
          <w:spacing w:val="46"/>
          <w:sz w:val="21"/>
          <w:szCs w:val="21"/>
        </w:rPr>
        <w:t xml:space="preserve"> </w:t>
      </w:r>
      <w:r w:rsidR="004B5D9E">
        <w:rPr>
          <w:rFonts w:ascii="Arial" w:eastAsia="Arial" w:hAnsi="Arial" w:cs="Arial"/>
          <w:b/>
          <w:sz w:val="21"/>
          <w:szCs w:val="21"/>
        </w:rPr>
        <w:t>a</w:t>
      </w:r>
      <w:r w:rsidR="004B5D9E">
        <w:rPr>
          <w:rFonts w:ascii="Arial" w:eastAsia="Arial" w:hAnsi="Arial" w:cs="Arial"/>
          <w:b/>
          <w:spacing w:val="-1"/>
          <w:sz w:val="21"/>
          <w:szCs w:val="21"/>
        </w:rPr>
        <w:t>n</w:t>
      </w:r>
      <w:r w:rsidR="004B5D9E">
        <w:rPr>
          <w:rFonts w:ascii="Arial" w:eastAsia="Arial" w:hAnsi="Arial" w:cs="Arial"/>
          <w:b/>
          <w:sz w:val="21"/>
          <w:szCs w:val="21"/>
        </w:rPr>
        <w:t>d</w:t>
      </w:r>
      <w:r w:rsidR="004B5D9E">
        <w:rPr>
          <w:rFonts w:ascii="Arial" w:eastAsia="Arial" w:hAnsi="Arial" w:cs="Arial"/>
          <w:b/>
          <w:spacing w:val="22"/>
          <w:sz w:val="21"/>
          <w:szCs w:val="21"/>
        </w:rPr>
        <w:t xml:space="preserve"> </w:t>
      </w:r>
      <w:r>
        <w:rPr>
          <w:rFonts w:ascii="Arial" w:eastAsia="Arial" w:hAnsi="Arial" w:cs="Arial"/>
          <w:b/>
          <w:sz w:val="21"/>
          <w:szCs w:val="21"/>
        </w:rPr>
        <w:t>Umbrella Coin</w:t>
      </w:r>
      <w:r w:rsidR="004B5D9E">
        <w:rPr>
          <w:rFonts w:ascii="Arial" w:eastAsia="Arial" w:hAnsi="Arial" w:cs="Arial"/>
          <w:b/>
          <w:spacing w:val="27"/>
          <w:sz w:val="21"/>
          <w:szCs w:val="21"/>
        </w:rPr>
        <w:t xml:space="preserve"> </w:t>
      </w:r>
      <w:r w:rsidR="004B5D9E">
        <w:rPr>
          <w:rFonts w:ascii="Arial" w:eastAsia="Arial" w:hAnsi="Arial" w:cs="Arial"/>
          <w:b/>
          <w:spacing w:val="-1"/>
          <w:sz w:val="21"/>
          <w:szCs w:val="21"/>
        </w:rPr>
        <w:t>P</w:t>
      </w:r>
      <w:r w:rsidR="004B5D9E">
        <w:rPr>
          <w:rFonts w:ascii="Arial" w:eastAsia="Arial" w:hAnsi="Arial" w:cs="Arial"/>
          <w:b/>
          <w:sz w:val="21"/>
          <w:szCs w:val="21"/>
        </w:rPr>
        <w:t>roje</w:t>
      </w:r>
      <w:r w:rsidR="004B5D9E">
        <w:rPr>
          <w:rFonts w:ascii="Arial" w:eastAsia="Arial" w:hAnsi="Arial" w:cs="Arial"/>
          <w:b/>
          <w:spacing w:val="-1"/>
          <w:sz w:val="21"/>
          <w:szCs w:val="21"/>
        </w:rPr>
        <w:t>c</w:t>
      </w:r>
      <w:r w:rsidR="004B5D9E">
        <w:rPr>
          <w:rFonts w:ascii="Arial" w:eastAsia="Arial" w:hAnsi="Arial" w:cs="Arial"/>
          <w:b/>
          <w:sz w:val="21"/>
          <w:szCs w:val="21"/>
        </w:rPr>
        <w:t>t</w:t>
      </w:r>
      <w:r w:rsidR="004B5D9E">
        <w:rPr>
          <w:rFonts w:ascii="Arial" w:eastAsia="Arial" w:hAnsi="Arial" w:cs="Arial"/>
          <w:b/>
          <w:spacing w:val="40"/>
          <w:sz w:val="21"/>
          <w:szCs w:val="21"/>
        </w:rPr>
        <w:t xml:space="preserve"> </w:t>
      </w:r>
      <w:r w:rsidR="004B5D9E">
        <w:rPr>
          <w:rFonts w:ascii="Arial" w:eastAsia="Arial" w:hAnsi="Arial" w:cs="Arial"/>
          <w:b/>
          <w:spacing w:val="-1"/>
          <w:sz w:val="21"/>
          <w:szCs w:val="21"/>
        </w:rPr>
        <w:t>C</w:t>
      </w:r>
      <w:r w:rsidR="004B5D9E">
        <w:rPr>
          <w:rFonts w:ascii="Arial" w:eastAsia="Arial" w:hAnsi="Arial" w:cs="Arial"/>
          <w:b/>
          <w:sz w:val="21"/>
          <w:szCs w:val="21"/>
        </w:rPr>
        <w:t>re</w:t>
      </w:r>
      <w:r w:rsidR="004B5D9E">
        <w:rPr>
          <w:rFonts w:ascii="Arial" w:eastAsia="Arial" w:hAnsi="Arial" w:cs="Arial"/>
          <w:b/>
          <w:spacing w:val="-1"/>
          <w:sz w:val="21"/>
          <w:szCs w:val="21"/>
        </w:rPr>
        <w:t>a</w:t>
      </w:r>
      <w:r w:rsidR="004B5D9E">
        <w:rPr>
          <w:rFonts w:ascii="Arial" w:eastAsia="Arial" w:hAnsi="Arial" w:cs="Arial"/>
          <w:b/>
          <w:spacing w:val="-2"/>
          <w:sz w:val="21"/>
          <w:szCs w:val="21"/>
        </w:rPr>
        <w:t>ti</w:t>
      </w:r>
      <w:r w:rsidR="004B5D9E">
        <w:rPr>
          <w:rFonts w:ascii="Arial" w:eastAsia="Arial" w:hAnsi="Arial" w:cs="Arial"/>
          <w:b/>
          <w:spacing w:val="-1"/>
          <w:sz w:val="21"/>
          <w:szCs w:val="21"/>
        </w:rPr>
        <w:t>o</w:t>
      </w:r>
      <w:r w:rsidR="004B5D9E">
        <w:rPr>
          <w:rFonts w:ascii="Arial" w:eastAsia="Arial" w:hAnsi="Arial" w:cs="Arial"/>
          <w:b/>
          <w:sz w:val="21"/>
          <w:szCs w:val="21"/>
        </w:rPr>
        <w:t>n</w:t>
      </w:r>
      <w:r w:rsidR="004B5D9E">
        <w:rPr>
          <w:rFonts w:ascii="Arial" w:eastAsia="Arial" w:hAnsi="Arial" w:cs="Arial"/>
          <w:b/>
          <w:spacing w:val="46"/>
          <w:sz w:val="21"/>
          <w:szCs w:val="21"/>
        </w:rPr>
        <w:t xml:space="preserve"> </w:t>
      </w:r>
      <w:r w:rsidR="004B5D9E">
        <w:rPr>
          <w:rFonts w:ascii="Arial" w:eastAsia="Arial" w:hAnsi="Arial" w:cs="Arial"/>
          <w:b/>
          <w:spacing w:val="-1"/>
          <w:sz w:val="21"/>
          <w:szCs w:val="21"/>
        </w:rPr>
        <w:t>Cond</w:t>
      </w:r>
      <w:r w:rsidR="004B5D9E">
        <w:rPr>
          <w:rFonts w:ascii="Arial" w:eastAsia="Arial" w:hAnsi="Arial" w:cs="Arial"/>
          <w:b/>
          <w:spacing w:val="1"/>
          <w:sz w:val="21"/>
          <w:szCs w:val="21"/>
        </w:rPr>
        <w:t>i</w:t>
      </w:r>
      <w:r w:rsidR="004B5D9E">
        <w:rPr>
          <w:rFonts w:ascii="Arial" w:eastAsia="Arial" w:hAnsi="Arial" w:cs="Arial"/>
          <w:b/>
          <w:sz w:val="21"/>
          <w:szCs w:val="21"/>
        </w:rPr>
        <w:t>t</w:t>
      </w:r>
      <w:r w:rsidR="004B5D9E">
        <w:rPr>
          <w:rFonts w:ascii="Arial" w:eastAsia="Arial" w:hAnsi="Arial" w:cs="Arial"/>
          <w:b/>
          <w:spacing w:val="1"/>
          <w:sz w:val="21"/>
          <w:szCs w:val="21"/>
        </w:rPr>
        <w:t>i</w:t>
      </w:r>
      <w:r w:rsidR="004B5D9E">
        <w:rPr>
          <w:rFonts w:ascii="Arial" w:eastAsia="Arial" w:hAnsi="Arial" w:cs="Arial"/>
          <w:b/>
          <w:spacing w:val="-1"/>
          <w:sz w:val="21"/>
          <w:szCs w:val="21"/>
        </w:rPr>
        <w:t>on</w:t>
      </w:r>
      <w:r w:rsidR="004B5D9E">
        <w:rPr>
          <w:rFonts w:ascii="Arial" w:eastAsia="Arial" w:hAnsi="Arial" w:cs="Arial"/>
          <w:b/>
          <w:sz w:val="21"/>
          <w:szCs w:val="21"/>
        </w:rPr>
        <w:t xml:space="preserve">s: </w:t>
      </w:r>
      <w:r w:rsidR="004B5D9E">
        <w:rPr>
          <w:rFonts w:ascii="Arial" w:eastAsia="Arial" w:hAnsi="Arial" w:cs="Arial"/>
          <w:b/>
          <w:spacing w:val="4"/>
          <w:sz w:val="21"/>
          <w:szCs w:val="21"/>
        </w:rPr>
        <w:t xml:space="preserve"> </w:t>
      </w:r>
      <w:r>
        <w:rPr>
          <w:rFonts w:ascii="Arial" w:eastAsia="Arial" w:hAnsi="Arial" w:cs="Arial"/>
          <w:b/>
          <w:spacing w:val="-1"/>
          <w:sz w:val="21"/>
          <w:szCs w:val="21"/>
        </w:rPr>
        <w:t>E</w:t>
      </w:r>
      <w:r>
        <w:rPr>
          <w:rFonts w:ascii="Arial" w:eastAsia="Arial" w:hAnsi="Arial" w:cs="Arial"/>
          <w:b/>
          <w:sz w:val="21"/>
          <w:szCs w:val="21"/>
        </w:rPr>
        <w:t>x</w:t>
      </w:r>
      <w:r>
        <w:rPr>
          <w:rFonts w:ascii="Arial" w:eastAsia="Arial" w:hAnsi="Arial" w:cs="Arial"/>
          <w:b/>
          <w:spacing w:val="-1"/>
          <w:sz w:val="21"/>
          <w:szCs w:val="21"/>
        </w:rPr>
        <w:t>p</w:t>
      </w:r>
      <w:r>
        <w:rPr>
          <w:rFonts w:ascii="Arial" w:eastAsia="Arial" w:hAnsi="Arial" w:cs="Arial"/>
          <w:b/>
          <w:spacing w:val="1"/>
          <w:sz w:val="21"/>
          <w:szCs w:val="21"/>
        </w:rPr>
        <w:t>l</w:t>
      </w:r>
      <w:r>
        <w:rPr>
          <w:rFonts w:ascii="Arial" w:eastAsia="Arial" w:hAnsi="Arial" w:cs="Arial"/>
          <w:b/>
          <w:sz w:val="21"/>
          <w:szCs w:val="21"/>
        </w:rPr>
        <w:t>a</w:t>
      </w:r>
      <w:r>
        <w:rPr>
          <w:rFonts w:ascii="Arial" w:eastAsia="Arial" w:hAnsi="Arial" w:cs="Arial"/>
          <w:b/>
          <w:spacing w:val="-4"/>
          <w:sz w:val="21"/>
          <w:szCs w:val="21"/>
        </w:rPr>
        <w:t>n</w:t>
      </w:r>
      <w:r>
        <w:rPr>
          <w:rFonts w:ascii="Arial" w:eastAsia="Arial" w:hAnsi="Arial" w:cs="Arial"/>
          <w:b/>
          <w:sz w:val="21"/>
          <w:szCs w:val="21"/>
        </w:rPr>
        <w:t>at</w:t>
      </w:r>
      <w:r>
        <w:rPr>
          <w:rFonts w:ascii="Arial" w:eastAsia="Arial" w:hAnsi="Arial" w:cs="Arial"/>
          <w:b/>
          <w:spacing w:val="-1"/>
          <w:sz w:val="21"/>
          <w:szCs w:val="21"/>
        </w:rPr>
        <w:t>o</w:t>
      </w:r>
      <w:r>
        <w:rPr>
          <w:rFonts w:ascii="Arial" w:eastAsia="Arial" w:hAnsi="Arial" w:cs="Arial"/>
          <w:b/>
          <w:sz w:val="21"/>
          <w:szCs w:val="21"/>
        </w:rPr>
        <w:t xml:space="preserve">ry </w:t>
      </w:r>
      <w:r>
        <w:rPr>
          <w:rFonts w:ascii="Arial" w:eastAsia="Arial" w:hAnsi="Arial" w:cs="Arial"/>
          <w:b/>
          <w:spacing w:val="5"/>
          <w:sz w:val="21"/>
          <w:szCs w:val="21"/>
        </w:rPr>
        <w:t>Note</w:t>
      </w:r>
      <w:r w:rsidR="004B5D9E">
        <w:rPr>
          <w:rFonts w:ascii="Arial" w:eastAsia="Arial" w:hAnsi="Arial" w:cs="Arial"/>
          <w:b/>
          <w:spacing w:val="26"/>
          <w:sz w:val="21"/>
          <w:szCs w:val="21"/>
        </w:rPr>
        <w:t xml:space="preserve"> </w:t>
      </w:r>
      <w:r w:rsidR="004B5D9E">
        <w:rPr>
          <w:rFonts w:ascii="Arial" w:eastAsia="Arial" w:hAnsi="Arial" w:cs="Arial"/>
          <w:b/>
          <w:w w:val="105"/>
          <w:sz w:val="21"/>
          <w:szCs w:val="21"/>
        </w:rPr>
        <w:t xml:space="preserve">&amp; </w:t>
      </w:r>
      <w:r>
        <w:rPr>
          <w:rFonts w:ascii="Arial" w:eastAsia="Arial" w:hAnsi="Arial" w:cs="Arial"/>
          <w:b/>
          <w:sz w:val="21"/>
          <w:szCs w:val="21"/>
        </w:rPr>
        <w:t>Go</w:t>
      </w:r>
      <w:r>
        <w:rPr>
          <w:rFonts w:ascii="Arial" w:eastAsia="Arial" w:hAnsi="Arial" w:cs="Arial"/>
          <w:b/>
          <w:spacing w:val="-1"/>
          <w:sz w:val="21"/>
          <w:szCs w:val="21"/>
        </w:rPr>
        <w:t>v</w:t>
      </w:r>
      <w:r>
        <w:rPr>
          <w:rFonts w:ascii="Arial" w:eastAsia="Arial" w:hAnsi="Arial" w:cs="Arial"/>
          <w:b/>
          <w:sz w:val="21"/>
          <w:szCs w:val="21"/>
        </w:rPr>
        <w:t>er</w:t>
      </w:r>
      <w:r>
        <w:rPr>
          <w:rFonts w:ascii="Arial" w:eastAsia="Arial" w:hAnsi="Arial" w:cs="Arial"/>
          <w:b/>
          <w:spacing w:val="-1"/>
          <w:sz w:val="21"/>
          <w:szCs w:val="21"/>
        </w:rPr>
        <w:t>n</w:t>
      </w:r>
      <w:r>
        <w:rPr>
          <w:rFonts w:ascii="Arial" w:eastAsia="Arial" w:hAnsi="Arial" w:cs="Arial"/>
          <w:b/>
          <w:sz w:val="21"/>
          <w:szCs w:val="21"/>
        </w:rPr>
        <w:t>a</w:t>
      </w:r>
      <w:r>
        <w:rPr>
          <w:rFonts w:ascii="Arial" w:eastAsia="Arial" w:hAnsi="Arial" w:cs="Arial"/>
          <w:b/>
          <w:spacing w:val="-1"/>
          <w:sz w:val="21"/>
          <w:szCs w:val="21"/>
        </w:rPr>
        <w:t>n</w:t>
      </w:r>
      <w:r>
        <w:rPr>
          <w:rFonts w:ascii="Arial" w:eastAsia="Arial" w:hAnsi="Arial" w:cs="Arial"/>
          <w:b/>
          <w:sz w:val="21"/>
          <w:szCs w:val="21"/>
        </w:rPr>
        <w:t xml:space="preserve">ce </w:t>
      </w:r>
      <w:r>
        <w:rPr>
          <w:rFonts w:ascii="Arial" w:eastAsia="Arial" w:hAnsi="Arial" w:cs="Arial"/>
          <w:b/>
          <w:spacing w:val="5"/>
          <w:sz w:val="21"/>
          <w:szCs w:val="21"/>
        </w:rPr>
        <w:t>Terms</w:t>
      </w:r>
    </w:p>
    <w:p w:rsidR="008F263D" w:rsidRDefault="008F263D" w:rsidP="006E1D31">
      <w:pPr>
        <w:spacing w:before="8"/>
        <w:contextualSpacing/>
        <w:rPr>
          <w:sz w:val="15"/>
          <w:szCs w:val="15"/>
        </w:rPr>
      </w:pPr>
    </w:p>
    <w:p w:rsidR="008F263D" w:rsidRDefault="008F263D" w:rsidP="006E1D31">
      <w:pPr>
        <w:contextualSpacing/>
      </w:pPr>
    </w:p>
    <w:p w:rsidR="008F263D" w:rsidRDefault="004B5D9E" w:rsidP="006E1D31">
      <w:pPr>
        <w:ind w:left="325"/>
        <w:contextualSpacing/>
        <w:rPr>
          <w:rFonts w:ascii="Arial" w:eastAsia="Arial" w:hAnsi="Arial" w:cs="Arial"/>
          <w:sz w:val="21"/>
          <w:szCs w:val="21"/>
        </w:rPr>
      </w:pPr>
      <w:r>
        <w:rPr>
          <w:rFonts w:ascii="Arial" w:eastAsia="Arial" w:hAnsi="Arial" w:cs="Arial"/>
          <w:b/>
          <w:spacing w:val="1"/>
          <w:sz w:val="21"/>
          <w:szCs w:val="21"/>
        </w:rPr>
        <w:t>1</w:t>
      </w:r>
      <w:r>
        <w:rPr>
          <w:rFonts w:ascii="Arial" w:eastAsia="Arial" w:hAnsi="Arial" w:cs="Arial"/>
          <w:b/>
          <w:sz w:val="21"/>
          <w:szCs w:val="21"/>
        </w:rPr>
        <w:t xml:space="preserve">.        </w:t>
      </w:r>
      <w:r>
        <w:rPr>
          <w:rFonts w:ascii="Arial" w:eastAsia="Arial" w:hAnsi="Arial" w:cs="Arial"/>
          <w:b/>
          <w:spacing w:val="3"/>
          <w:sz w:val="21"/>
          <w:szCs w:val="21"/>
        </w:rPr>
        <w:t xml:space="preserve"> </w:t>
      </w:r>
      <w:r>
        <w:rPr>
          <w:rFonts w:ascii="Arial" w:eastAsia="Arial" w:hAnsi="Arial" w:cs="Arial"/>
          <w:b/>
          <w:spacing w:val="-1"/>
          <w:w w:val="105"/>
          <w:sz w:val="21"/>
          <w:szCs w:val="21"/>
        </w:rPr>
        <w:t>P</w:t>
      </w:r>
      <w:r>
        <w:rPr>
          <w:rFonts w:ascii="Arial" w:eastAsia="Arial" w:hAnsi="Arial" w:cs="Arial"/>
          <w:b/>
          <w:w w:val="105"/>
          <w:sz w:val="21"/>
          <w:szCs w:val="21"/>
        </w:rPr>
        <w:t>r</w:t>
      </w:r>
      <w:r>
        <w:rPr>
          <w:rFonts w:ascii="Arial" w:eastAsia="Arial" w:hAnsi="Arial" w:cs="Arial"/>
          <w:b/>
          <w:spacing w:val="1"/>
          <w:w w:val="105"/>
          <w:sz w:val="21"/>
          <w:szCs w:val="21"/>
        </w:rPr>
        <w:t>i</w:t>
      </w:r>
      <w:r>
        <w:rPr>
          <w:rFonts w:ascii="Arial" w:eastAsia="Arial" w:hAnsi="Arial" w:cs="Arial"/>
          <w:b/>
          <w:spacing w:val="-1"/>
          <w:w w:val="105"/>
          <w:sz w:val="21"/>
          <w:szCs w:val="21"/>
        </w:rPr>
        <w:t>n</w:t>
      </w:r>
      <w:r>
        <w:rPr>
          <w:rFonts w:ascii="Arial" w:eastAsia="Arial" w:hAnsi="Arial" w:cs="Arial"/>
          <w:b/>
          <w:w w:val="105"/>
          <w:sz w:val="21"/>
          <w:szCs w:val="21"/>
        </w:rPr>
        <w:t>ciples</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ind w:left="325" w:right="80" w:hanging="216"/>
        <w:contextualSpacing/>
        <w:rPr>
          <w:rFonts w:ascii="Arial" w:eastAsia="Arial" w:hAnsi="Arial" w:cs="Arial"/>
          <w:sz w:val="21"/>
          <w:szCs w:val="21"/>
        </w:rPr>
      </w:pPr>
      <w:r>
        <w:rPr>
          <w:sz w:val="16"/>
          <w:szCs w:val="16"/>
        </w:rPr>
        <w:t xml:space="preserve">1  </w:t>
      </w:r>
      <w:r>
        <w:rPr>
          <w:spacing w:val="16"/>
          <w:sz w:val="16"/>
          <w:szCs w:val="16"/>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20"/>
          <w:sz w:val="21"/>
          <w:szCs w:val="21"/>
        </w:rPr>
        <w:t xml:space="preserve"> </w:t>
      </w:r>
      <w:r>
        <w:rPr>
          <w:rFonts w:ascii="Arial" w:eastAsia="Arial" w:hAnsi="Arial" w:cs="Arial"/>
          <w:spacing w:val="2"/>
          <w:sz w:val="21"/>
          <w:szCs w:val="21"/>
        </w:rPr>
        <w:t>transf</w:t>
      </w:r>
      <w:r>
        <w:rPr>
          <w:rFonts w:ascii="Arial" w:eastAsia="Arial" w:hAnsi="Arial" w:cs="Arial"/>
          <w:sz w:val="21"/>
          <w:szCs w:val="21"/>
        </w:rPr>
        <w:t>e</w:t>
      </w:r>
      <w:r>
        <w:rPr>
          <w:rFonts w:ascii="Arial" w:eastAsia="Arial" w:hAnsi="Arial" w:cs="Arial"/>
          <w:spacing w:val="2"/>
          <w:sz w:val="21"/>
          <w:szCs w:val="21"/>
        </w:rPr>
        <w:t>r</w:t>
      </w:r>
      <w:r>
        <w:rPr>
          <w:rFonts w:ascii="Arial" w:eastAsia="Arial" w:hAnsi="Arial" w:cs="Arial"/>
          <w:sz w:val="21"/>
          <w:szCs w:val="21"/>
        </w:rPr>
        <w:t>r</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47"/>
          <w:sz w:val="21"/>
          <w:szCs w:val="21"/>
        </w:rPr>
        <w:t xml:space="preserve"> </w:t>
      </w:r>
      <w:r>
        <w:rPr>
          <w:rFonts w:ascii="Arial" w:eastAsia="Arial" w:hAnsi="Arial" w:cs="Arial"/>
          <w:spacing w:val="2"/>
          <w:sz w:val="21"/>
          <w:szCs w:val="21"/>
        </w:rPr>
        <w:t>Ethe</w:t>
      </w:r>
      <w:r>
        <w:rPr>
          <w:rFonts w:ascii="Arial" w:eastAsia="Arial" w:hAnsi="Arial" w:cs="Arial"/>
          <w:sz w:val="21"/>
          <w:szCs w:val="21"/>
        </w:rPr>
        <w:t>r</w:t>
      </w:r>
      <w:r>
        <w:rPr>
          <w:rFonts w:ascii="Arial" w:eastAsia="Arial" w:hAnsi="Arial" w:cs="Arial"/>
          <w:spacing w:val="29"/>
          <w:sz w:val="21"/>
          <w:szCs w:val="21"/>
        </w:rPr>
        <w:t xml:space="preserve"> </w:t>
      </w:r>
      <w:r>
        <w:rPr>
          <w:rFonts w:ascii="Arial" w:eastAsia="Arial" w:hAnsi="Arial" w:cs="Arial"/>
          <w:spacing w:val="2"/>
          <w:sz w:val="21"/>
          <w:szCs w:val="21"/>
        </w:rPr>
        <w:t>(ETH</w:t>
      </w:r>
      <w:r>
        <w:rPr>
          <w:rFonts w:ascii="Arial" w:eastAsia="Arial" w:hAnsi="Arial" w:cs="Arial"/>
          <w:sz w:val="21"/>
          <w:szCs w:val="21"/>
        </w:rPr>
        <w:t>)</w:t>
      </w:r>
      <w:r>
        <w:rPr>
          <w:rFonts w:ascii="Arial" w:eastAsia="Arial" w:hAnsi="Arial" w:cs="Arial"/>
          <w:spacing w:val="32"/>
          <w:sz w:val="21"/>
          <w:szCs w:val="21"/>
        </w:rPr>
        <w:t xml:space="preserve"> </w:t>
      </w:r>
      <w:r>
        <w:rPr>
          <w:rFonts w:ascii="Arial" w:eastAsia="Arial" w:hAnsi="Arial" w:cs="Arial"/>
          <w:sz w:val="21"/>
          <w:szCs w:val="21"/>
        </w:rPr>
        <w:t>or</w:t>
      </w:r>
      <w:r>
        <w:rPr>
          <w:rFonts w:ascii="Arial" w:eastAsia="Arial" w:hAnsi="Arial" w:cs="Arial"/>
          <w:spacing w:val="21"/>
          <w:sz w:val="21"/>
          <w:szCs w:val="21"/>
        </w:rPr>
        <w:t xml:space="preserve"> </w:t>
      </w:r>
      <w:r>
        <w:rPr>
          <w:rFonts w:ascii="Arial" w:eastAsia="Arial" w:hAnsi="Arial" w:cs="Arial"/>
          <w:spacing w:val="2"/>
          <w:sz w:val="21"/>
          <w:szCs w:val="21"/>
        </w:rPr>
        <w:t>oth</w:t>
      </w:r>
      <w:r>
        <w:rPr>
          <w:rFonts w:ascii="Arial" w:eastAsia="Arial" w:hAnsi="Arial" w:cs="Arial"/>
          <w:sz w:val="21"/>
          <w:szCs w:val="21"/>
        </w:rPr>
        <w:t>er</w:t>
      </w:r>
      <w:r>
        <w:rPr>
          <w:rFonts w:ascii="Arial" w:eastAsia="Arial" w:hAnsi="Arial" w:cs="Arial"/>
          <w:spacing w:val="29"/>
          <w:sz w:val="21"/>
          <w:szCs w:val="21"/>
        </w:rPr>
        <w:t xml:space="preserve"> </w:t>
      </w:r>
      <w:r>
        <w:rPr>
          <w:rFonts w:ascii="Arial" w:eastAsia="Arial" w:hAnsi="Arial" w:cs="Arial"/>
          <w:spacing w:val="2"/>
          <w:sz w:val="21"/>
          <w:szCs w:val="21"/>
        </w:rPr>
        <w:t>accepte</w:t>
      </w:r>
      <w:r>
        <w:rPr>
          <w:rFonts w:ascii="Arial" w:eastAsia="Arial" w:hAnsi="Arial" w:cs="Arial"/>
          <w:sz w:val="21"/>
          <w:szCs w:val="21"/>
        </w:rPr>
        <w:t>d</w:t>
      </w:r>
      <w:r>
        <w:rPr>
          <w:rFonts w:ascii="Arial" w:eastAsia="Arial" w:hAnsi="Arial" w:cs="Arial"/>
          <w:spacing w:val="39"/>
          <w:sz w:val="21"/>
          <w:szCs w:val="21"/>
        </w:rPr>
        <w:t xml:space="preserve"> </w:t>
      </w:r>
      <w:r>
        <w:rPr>
          <w:rFonts w:ascii="Arial" w:eastAsia="Arial" w:hAnsi="Arial" w:cs="Arial"/>
          <w:spacing w:val="4"/>
          <w:sz w:val="21"/>
          <w:szCs w:val="21"/>
        </w:rPr>
        <w:t>E</w:t>
      </w:r>
      <w:r>
        <w:rPr>
          <w:rFonts w:ascii="Arial" w:eastAsia="Arial" w:hAnsi="Arial" w:cs="Arial"/>
          <w:spacing w:val="2"/>
          <w:sz w:val="21"/>
          <w:szCs w:val="21"/>
        </w:rPr>
        <w:t>RC2</w:t>
      </w:r>
      <w:r>
        <w:rPr>
          <w:rFonts w:ascii="Arial" w:eastAsia="Arial" w:hAnsi="Arial" w:cs="Arial"/>
          <w:sz w:val="21"/>
          <w:szCs w:val="21"/>
        </w:rPr>
        <w:t>0</w:t>
      </w:r>
      <w:r>
        <w:rPr>
          <w:rFonts w:ascii="Arial" w:eastAsia="Arial" w:hAnsi="Arial" w:cs="Arial"/>
          <w:spacing w:val="35"/>
          <w:sz w:val="21"/>
          <w:szCs w:val="21"/>
        </w:rPr>
        <w:t xml:space="preserve"> </w:t>
      </w:r>
      <w:r>
        <w:rPr>
          <w:rFonts w:ascii="Arial" w:eastAsia="Arial" w:hAnsi="Arial" w:cs="Arial"/>
          <w:spacing w:val="2"/>
          <w:sz w:val="21"/>
          <w:szCs w:val="21"/>
        </w:rPr>
        <w:t>token</w:t>
      </w:r>
      <w:r>
        <w:rPr>
          <w:rFonts w:ascii="Arial" w:eastAsia="Arial" w:hAnsi="Arial" w:cs="Arial"/>
          <w:sz w:val="21"/>
          <w:szCs w:val="21"/>
        </w:rPr>
        <w:t>s</w:t>
      </w:r>
      <w:r>
        <w:rPr>
          <w:rFonts w:ascii="Arial" w:eastAsia="Arial" w:hAnsi="Arial" w:cs="Arial"/>
          <w:spacing w:val="32"/>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8"/>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4"/>
          <w:sz w:val="21"/>
          <w:szCs w:val="21"/>
        </w:rPr>
        <w:t xml:space="preserve"> </w:t>
      </w:r>
      <w:r>
        <w:rPr>
          <w:rFonts w:ascii="Arial" w:eastAsia="Arial" w:hAnsi="Arial" w:cs="Arial"/>
          <w:spacing w:val="2"/>
          <w:sz w:val="21"/>
          <w:szCs w:val="21"/>
        </w:rPr>
        <w:t>Sm</w:t>
      </w:r>
      <w:r>
        <w:rPr>
          <w:rFonts w:ascii="Arial" w:eastAsia="Arial" w:hAnsi="Arial" w:cs="Arial"/>
          <w:spacing w:val="4"/>
          <w:sz w:val="21"/>
          <w:szCs w:val="21"/>
        </w:rPr>
        <w:t>a</w:t>
      </w:r>
      <w:r>
        <w:rPr>
          <w:rFonts w:ascii="Arial" w:eastAsia="Arial" w:hAnsi="Arial" w:cs="Arial"/>
          <w:sz w:val="21"/>
          <w:szCs w:val="21"/>
        </w:rPr>
        <w:t>rt</w:t>
      </w:r>
      <w:r>
        <w:rPr>
          <w:rFonts w:ascii="Arial" w:eastAsia="Arial" w:hAnsi="Arial" w:cs="Arial"/>
          <w:spacing w:val="50"/>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rac</w:t>
      </w:r>
      <w:r>
        <w:rPr>
          <w:rFonts w:ascii="Arial" w:eastAsia="Arial" w:hAnsi="Arial" w:cs="Arial"/>
          <w:sz w:val="21"/>
          <w:szCs w:val="21"/>
        </w:rPr>
        <w:t>t</w:t>
      </w:r>
      <w:r>
        <w:rPr>
          <w:rFonts w:ascii="Arial" w:eastAsia="Arial" w:hAnsi="Arial" w:cs="Arial"/>
          <w:spacing w:val="37"/>
          <w:sz w:val="21"/>
          <w:szCs w:val="21"/>
        </w:rPr>
        <w:t xml:space="preserve"> </w:t>
      </w:r>
      <w:r>
        <w:rPr>
          <w:rFonts w:ascii="Arial" w:eastAsia="Arial" w:hAnsi="Arial" w:cs="Arial"/>
          <w:spacing w:val="2"/>
          <w:w w:val="103"/>
          <w:sz w:val="21"/>
          <w:szCs w:val="21"/>
        </w:rPr>
        <w:t>Syste</w:t>
      </w:r>
      <w:r>
        <w:rPr>
          <w:rFonts w:ascii="Arial" w:eastAsia="Arial" w:hAnsi="Arial" w:cs="Arial"/>
          <w:w w:val="103"/>
          <w:sz w:val="21"/>
          <w:szCs w:val="21"/>
        </w:rPr>
        <w:t xml:space="preserve">m </w:t>
      </w:r>
      <w:r>
        <w:rPr>
          <w:rFonts w:ascii="Arial" w:eastAsia="Arial" w:hAnsi="Arial" w:cs="Arial"/>
          <w:spacing w:val="2"/>
          <w:sz w:val="21"/>
          <w:szCs w:val="21"/>
        </w:rPr>
        <w:t>an</w:t>
      </w:r>
      <w:r>
        <w:rPr>
          <w:rFonts w:ascii="Arial" w:eastAsia="Arial" w:hAnsi="Arial" w:cs="Arial"/>
          <w:sz w:val="21"/>
          <w:szCs w:val="21"/>
        </w:rPr>
        <w:t xml:space="preserve">d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8"/>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15"/>
          <w:sz w:val="21"/>
          <w:szCs w:val="21"/>
        </w:rPr>
        <w:t xml:space="preserve"> </w:t>
      </w:r>
      <w:r>
        <w:rPr>
          <w:rFonts w:ascii="Arial" w:eastAsia="Arial" w:hAnsi="Arial" w:cs="Arial"/>
          <w:spacing w:val="2"/>
          <w:sz w:val="21"/>
          <w:szCs w:val="21"/>
        </w:rPr>
        <w:t>Sy</w:t>
      </w:r>
      <w:r>
        <w:rPr>
          <w:rFonts w:ascii="Arial" w:eastAsia="Arial" w:hAnsi="Arial" w:cs="Arial"/>
          <w:sz w:val="21"/>
          <w:szCs w:val="21"/>
        </w:rPr>
        <w:t>s</w:t>
      </w:r>
      <w:r>
        <w:rPr>
          <w:rFonts w:ascii="Arial" w:eastAsia="Arial" w:hAnsi="Arial" w:cs="Arial"/>
          <w:spacing w:val="2"/>
          <w:sz w:val="21"/>
          <w:szCs w:val="21"/>
        </w:rPr>
        <w:t>te</w:t>
      </w:r>
      <w:r>
        <w:rPr>
          <w:rFonts w:ascii="Arial" w:eastAsia="Arial" w:hAnsi="Arial" w:cs="Arial"/>
          <w:sz w:val="21"/>
          <w:szCs w:val="21"/>
        </w:rPr>
        <w:t>m</w:t>
      </w:r>
      <w:r>
        <w:rPr>
          <w:rFonts w:ascii="Arial" w:eastAsia="Arial" w:hAnsi="Arial" w:cs="Arial"/>
          <w:spacing w:val="16"/>
          <w:sz w:val="21"/>
          <w:szCs w:val="21"/>
        </w:rPr>
        <w:t xml:space="preserve"> </w:t>
      </w:r>
      <w:r>
        <w:rPr>
          <w:rFonts w:ascii="Arial" w:eastAsia="Arial" w:hAnsi="Arial" w:cs="Arial"/>
          <w:spacing w:val="2"/>
          <w:sz w:val="21"/>
          <w:szCs w:val="21"/>
        </w:rPr>
        <w:t>cre</w:t>
      </w:r>
      <w:r>
        <w:rPr>
          <w:rFonts w:ascii="Arial" w:eastAsia="Arial" w:hAnsi="Arial" w:cs="Arial"/>
          <w:sz w:val="21"/>
          <w:szCs w:val="21"/>
        </w:rPr>
        <w:t>a</w:t>
      </w:r>
      <w:r>
        <w:rPr>
          <w:rFonts w:ascii="Arial" w:eastAsia="Arial" w:hAnsi="Arial" w:cs="Arial"/>
          <w:spacing w:val="2"/>
          <w:sz w:val="21"/>
          <w:szCs w:val="21"/>
        </w:rPr>
        <w:t>tin</w:t>
      </w:r>
      <w:r>
        <w:rPr>
          <w:rFonts w:ascii="Arial" w:eastAsia="Arial" w:hAnsi="Arial" w:cs="Arial"/>
          <w:sz w:val="21"/>
          <w:szCs w:val="21"/>
        </w:rPr>
        <w:t>g</w:t>
      </w:r>
      <w:r>
        <w:rPr>
          <w:rFonts w:ascii="Arial" w:eastAsia="Arial" w:hAnsi="Arial" w:cs="Arial"/>
          <w:spacing w:val="13"/>
          <w:sz w:val="21"/>
          <w:szCs w:val="21"/>
        </w:rPr>
        <w:t xml:space="preserve"> </w:t>
      </w:r>
      <w:r w:rsidR="006E1D31">
        <w:rPr>
          <w:rFonts w:ascii="Arial" w:eastAsia="Arial" w:hAnsi="Arial" w:cs="Arial"/>
          <w:spacing w:val="2"/>
          <w:sz w:val="21"/>
          <w:szCs w:val="21"/>
        </w:rPr>
        <w:t>Umbrella Coin</w:t>
      </w:r>
      <w:r>
        <w:rPr>
          <w:rFonts w:ascii="Arial" w:eastAsia="Arial" w:hAnsi="Arial" w:cs="Arial"/>
          <w:spacing w:val="4"/>
          <w:sz w:val="21"/>
          <w:szCs w:val="21"/>
        </w:rPr>
        <w:t xml:space="preserve"> </w:t>
      </w:r>
      <w:r>
        <w:rPr>
          <w:rFonts w:ascii="Arial" w:eastAsia="Arial" w:hAnsi="Arial" w:cs="Arial"/>
          <w:spacing w:val="2"/>
          <w:sz w:val="21"/>
          <w:szCs w:val="21"/>
        </w:rPr>
        <w:t>Token</w:t>
      </w:r>
      <w:r>
        <w:rPr>
          <w:rFonts w:ascii="Arial" w:eastAsia="Arial" w:hAnsi="Arial" w:cs="Arial"/>
          <w:sz w:val="21"/>
          <w:szCs w:val="21"/>
        </w:rPr>
        <w:t>s</w:t>
      </w:r>
      <w:r>
        <w:rPr>
          <w:rFonts w:ascii="Arial" w:eastAsia="Arial" w:hAnsi="Arial" w:cs="Arial"/>
          <w:spacing w:val="10"/>
          <w:sz w:val="21"/>
          <w:szCs w:val="21"/>
        </w:rPr>
        <w:t xml:space="preserve"> </w:t>
      </w:r>
      <w:r>
        <w:rPr>
          <w:rFonts w:ascii="Arial" w:eastAsia="Arial" w:hAnsi="Arial" w:cs="Arial"/>
          <w:spacing w:val="2"/>
          <w:sz w:val="21"/>
          <w:szCs w:val="21"/>
        </w:rPr>
        <w:t>(“</w:t>
      </w:r>
      <w:r w:rsidR="006E1D31">
        <w:rPr>
          <w:rFonts w:ascii="Arial" w:eastAsia="Arial" w:hAnsi="Arial" w:cs="Arial"/>
          <w:spacing w:val="2"/>
          <w:sz w:val="21"/>
          <w:szCs w:val="21"/>
        </w:rPr>
        <w:t>UMC</w:t>
      </w:r>
      <w:r>
        <w:rPr>
          <w:rFonts w:ascii="Arial" w:eastAsia="Arial" w:hAnsi="Arial" w:cs="Arial"/>
          <w:spacing w:val="2"/>
          <w:sz w:val="21"/>
          <w:szCs w:val="21"/>
        </w:rPr>
        <w:t>”)</w:t>
      </w:r>
      <w:r>
        <w:rPr>
          <w:rFonts w:ascii="Arial" w:eastAsia="Arial" w:hAnsi="Arial" w:cs="Arial"/>
          <w:sz w:val="21"/>
          <w:szCs w:val="21"/>
        </w:rPr>
        <w:t>,</w:t>
      </w:r>
      <w:r>
        <w:rPr>
          <w:rFonts w:ascii="Arial" w:eastAsia="Arial" w:hAnsi="Arial" w:cs="Arial"/>
          <w:spacing w:val="1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3"/>
          <w:sz w:val="21"/>
          <w:szCs w:val="21"/>
        </w:rPr>
        <w:t xml:space="preserve"> </w:t>
      </w:r>
      <w:r>
        <w:rPr>
          <w:rFonts w:ascii="Arial" w:eastAsia="Arial" w:hAnsi="Arial" w:cs="Arial"/>
          <w:spacing w:val="2"/>
          <w:w w:val="103"/>
          <w:sz w:val="21"/>
          <w:szCs w:val="21"/>
        </w:rPr>
        <w:t>understand</w:t>
      </w:r>
      <w:r>
        <w:rPr>
          <w:rFonts w:ascii="Arial" w:eastAsia="Arial" w:hAnsi="Arial" w:cs="Arial"/>
          <w:w w:val="103"/>
          <w:sz w:val="21"/>
          <w:szCs w:val="21"/>
        </w:rPr>
        <w:t xml:space="preserve">s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7"/>
          <w:sz w:val="21"/>
          <w:szCs w:val="21"/>
        </w:rPr>
        <w:t xml:space="preserve"> </w:t>
      </w:r>
      <w:r>
        <w:rPr>
          <w:rFonts w:ascii="Arial" w:eastAsia="Arial" w:hAnsi="Arial" w:cs="Arial"/>
          <w:spacing w:val="2"/>
          <w:sz w:val="21"/>
          <w:szCs w:val="21"/>
        </w:rPr>
        <w:t>accept</w:t>
      </w:r>
      <w:r>
        <w:rPr>
          <w:rFonts w:ascii="Arial" w:eastAsia="Arial" w:hAnsi="Arial" w:cs="Arial"/>
          <w:sz w:val="21"/>
          <w:szCs w:val="21"/>
        </w:rPr>
        <w:t>s</w:t>
      </w:r>
      <w:r>
        <w:rPr>
          <w:rFonts w:ascii="Arial" w:eastAsia="Arial" w:hAnsi="Arial" w:cs="Arial"/>
          <w:spacing w:val="16"/>
          <w:sz w:val="21"/>
          <w:szCs w:val="21"/>
        </w:rPr>
        <w:t xml:space="preserve"> </w:t>
      </w:r>
      <w:r>
        <w:rPr>
          <w:rFonts w:ascii="Arial" w:eastAsia="Arial" w:hAnsi="Arial" w:cs="Arial"/>
          <w:spacing w:val="2"/>
          <w:sz w:val="21"/>
          <w:szCs w:val="21"/>
        </w:rPr>
        <w:t>th</w:t>
      </w:r>
      <w:r>
        <w:rPr>
          <w:rFonts w:ascii="Arial" w:eastAsia="Arial" w:hAnsi="Arial" w:cs="Arial"/>
          <w:sz w:val="21"/>
          <w:szCs w:val="21"/>
        </w:rPr>
        <w:t>at</w:t>
      </w:r>
      <w:r>
        <w:rPr>
          <w:rFonts w:ascii="Arial" w:eastAsia="Arial" w:hAnsi="Arial" w:cs="Arial"/>
          <w:spacing w:val="4"/>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
          <w:sz w:val="21"/>
          <w:szCs w:val="21"/>
        </w:rPr>
        <w:t xml:space="preserve"> </w:t>
      </w:r>
      <w:r>
        <w:rPr>
          <w:rFonts w:ascii="Arial" w:eastAsia="Arial" w:hAnsi="Arial" w:cs="Arial"/>
          <w:spacing w:val="4"/>
          <w:sz w:val="21"/>
          <w:szCs w:val="21"/>
        </w:rPr>
        <w:t>U</w:t>
      </w:r>
      <w:r>
        <w:rPr>
          <w:rFonts w:ascii="Arial" w:eastAsia="Arial" w:hAnsi="Arial" w:cs="Arial"/>
          <w:spacing w:val="2"/>
          <w:sz w:val="21"/>
          <w:szCs w:val="21"/>
        </w:rPr>
        <w:t>se</w:t>
      </w:r>
      <w:r>
        <w:rPr>
          <w:rFonts w:ascii="Arial" w:eastAsia="Arial" w:hAnsi="Arial" w:cs="Arial"/>
          <w:sz w:val="21"/>
          <w:szCs w:val="21"/>
        </w:rPr>
        <w:t>r</w:t>
      </w:r>
      <w:r>
        <w:rPr>
          <w:rFonts w:ascii="Arial" w:eastAsia="Arial" w:hAnsi="Arial" w:cs="Arial"/>
          <w:spacing w:val="8"/>
          <w:sz w:val="21"/>
          <w:szCs w:val="21"/>
        </w:rPr>
        <w:t xml:space="preserve"> </w:t>
      </w:r>
      <w:r w:rsidR="006E1D31">
        <w:rPr>
          <w:rFonts w:ascii="Arial" w:eastAsia="Arial" w:hAnsi="Arial" w:cs="Arial"/>
          <w:spacing w:val="2"/>
          <w:sz w:val="21"/>
          <w:szCs w:val="21"/>
        </w:rPr>
        <w:t>contributes</w:t>
      </w:r>
      <w:r>
        <w:rPr>
          <w:rFonts w:ascii="Arial" w:eastAsia="Arial" w:hAnsi="Arial" w:cs="Arial"/>
          <w:spacing w:val="26"/>
          <w:sz w:val="21"/>
          <w:szCs w:val="21"/>
        </w:rPr>
        <w:t xml:space="preserve"> </w:t>
      </w:r>
      <w:r>
        <w:rPr>
          <w:rFonts w:ascii="Arial" w:eastAsia="Arial" w:hAnsi="Arial" w:cs="Arial"/>
          <w:spacing w:val="2"/>
          <w:sz w:val="21"/>
          <w:szCs w:val="21"/>
        </w:rPr>
        <w:t>int</w:t>
      </w:r>
      <w:r>
        <w:rPr>
          <w:rFonts w:ascii="Arial" w:eastAsia="Arial" w:hAnsi="Arial" w:cs="Arial"/>
          <w:sz w:val="21"/>
          <w:szCs w:val="21"/>
        </w:rPr>
        <w:t>o</w:t>
      </w:r>
      <w:r>
        <w:rPr>
          <w:rFonts w:ascii="Arial" w:eastAsia="Arial" w:hAnsi="Arial" w:cs="Arial"/>
          <w:spacing w:val="5"/>
          <w:sz w:val="21"/>
          <w:szCs w:val="21"/>
        </w:rPr>
        <w:t xml:space="preserve"> </w:t>
      </w:r>
      <w:r>
        <w:rPr>
          <w:rFonts w:ascii="Arial" w:eastAsia="Arial" w:hAnsi="Arial" w:cs="Arial"/>
          <w:sz w:val="21"/>
          <w:szCs w:val="21"/>
        </w:rPr>
        <w:t xml:space="preserve">a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3"/>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rac</w:t>
      </w:r>
      <w:r>
        <w:rPr>
          <w:rFonts w:ascii="Arial" w:eastAsia="Arial" w:hAnsi="Arial" w:cs="Arial"/>
          <w:sz w:val="21"/>
          <w:szCs w:val="21"/>
        </w:rPr>
        <w:t>t</w:t>
      </w:r>
      <w:r>
        <w:rPr>
          <w:rFonts w:ascii="Arial" w:eastAsia="Arial" w:hAnsi="Arial" w:cs="Arial"/>
          <w:spacing w:val="18"/>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4"/>
          <w:sz w:val="21"/>
          <w:szCs w:val="21"/>
        </w:rPr>
        <w:t xml:space="preserve"> </w:t>
      </w:r>
      <w:r>
        <w:rPr>
          <w:rFonts w:ascii="Arial" w:eastAsia="Arial" w:hAnsi="Arial" w:cs="Arial"/>
          <w:spacing w:val="2"/>
          <w:sz w:val="21"/>
          <w:szCs w:val="21"/>
        </w:rPr>
        <w:t>fo</w:t>
      </w:r>
      <w:r>
        <w:rPr>
          <w:rFonts w:ascii="Arial" w:eastAsia="Arial" w:hAnsi="Arial" w:cs="Arial"/>
          <w:sz w:val="21"/>
          <w:szCs w:val="21"/>
        </w:rPr>
        <w:t>r</w:t>
      </w:r>
      <w:r>
        <w:rPr>
          <w:rFonts w:ascii="Arial" w:eastAsia="Arial" w:hAnsi="Arial" w:cs="Arial"/>
          <w:spacing w:val="2"/>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 xml:space="preserve">e </w:t>
      </w:r>
      <w:r w:rsidR="006E1D31">
        <w:rPr>
          <w:rFonts w:ascii="Arial" w:eastAsia="Arial" w:hAnsi="Arial" w:cs="Arial"/>
          <w:spacing w:val="2"/>
          <w:sz w:val="21"/>
          <w:szCs w:val="21"/>
        </w:rPr>
        <w:t>developmen</w:t>
      </w:r>
      <w:r w:rsidR="006E1D31">
        <w:rPr>
          <w:rFonts w:ascii="Arial" w:eastAsia="Arial" w:hAnsi="Arial" w:cs="Arial"/>
          <w:sz w:val="21"/>
          <w:szCs w:val="21"/>
        </w:rPr>
        <w:t xml:space="preserve">t </w:t>
      </w:r>
      <w:r w:rsidR="006E1D31">
        <w:rPr>
          <w:rFonts w:ascii="Arial" w:eastAsia="Arial" w:hAnsi="Arial" w:cs="Arial"/>
          <w:spacing w:val="58"/>
          <w:sz w:val="21"/>
          <w:szCs w:val="21"/>
        </w:rPr>
        <w:t>of the</w:t>
      </w:r>
      <w:r w:rsidR="006E1D31">
        <w:rPr>
          <w:rFonts w:ascii="Arial" w:eastAsia="Arial" w:hAnsi="Arial" w:cs="Arial"/>
          <w:spacing w:val="4"/>
          <w:sz w:val="21"/>
          <w:szCs w:val="21"/>
        </w:rPr>
        <w:t xml:space="preserve"> Umbrella Coin</w:t>
      </w:r>
      <w:r w:rsidR="006E1D31">
        <w:rPr>
          <w:rFonts w:ascii="Arial" w:eastAsia="Arial" w:hAnsi="Arial" w:cs="Arial"/>
          <w:sz w:val="21"/>
          <w:szCs w:val="21"/>
        </w:rPr>
        <w:t xml:space="preserve"> </w:t>
      </w:r>
      <w:r w:rsidR="006E1D31">
        <w:rPr>
          <w:rFonts w:ascii="Arial" w:eastAsia="Arial" w:hAnsi="Arial" w:cs="Arial"/>
          <w:spacing w:val="36"/>
          <w:sz w:val="21"/>
          <w:szCs w:val="21"/>
        </w:rPr>
        <w:t>Project</w:t>
      </w:r>
      <w:r w:rsidR="006E1D31">
        <w:rPr>
          <w:rFonts w:ascii="Arial" w:eastAsia="Arial" w:hAnsi="Arial" w:cs="Arial"/>
          <w:sz w:val="21"/>
          <w:szCs w:val="21"/>
        </w:rPr>
        <w:t xml:space="preserve">, </w:t>
      </w:r>
      <w:r w:rsidR="006E1D31">
        <w:rPr>
          <w:rFonts w:ascii="Arial" w:eastAsia="Arial" w:hAnsi="Arial" w:cs="Arial"/>
          <w:spacing w:val="43"/>
          <w:sz w:val="21"/>
          <w:szCs w:val="21"/>
        </w:rPr>
        <w:t>as</w:t>
      </w:r>
      <w:r w:rsidR="006E1D31">
        <w:rPr>
          <w:rFonts w:ascii="Arial" w:eastAsia="Arial" w:hAnsi="Arial" w:cs="Arial"/>
          <w:sz w:val="21"/>
          <w:szCs w:val="21"/>
        </w:rPr>
        <w:t xml:space="preserve"> </w:t>
      </w:r>
      <w:r w:rsidR="006E1D31">
        <w:rPr>
          <w:rFonts w:ascii="Arial" w:eastAsia="Arial" w:hAnsi="Arial" w:cs="Arial"/>
          <w:spacing w:val="29"/>
          <w:sz w:val="21"/>
          <w:szCs w:val="21"/>
        </w:rPr>
        <w:t>described</w:t>
      </w:r>
      <w:r w:rsidR="006E1D31">
        <w:rPr>
          <w:rFonts w:ascii="Arial" w:eastAsia="Arial" w:hAnsi="Arial" w:cs="Arial"/>
          <w:sz w:val="21"/>
          <w:szCs w:val="21"/>
        </w:rPr>
        <w:t xml:space="preserve"> </w:t>
      </w:r>
      <w:r w:rsidR="006E1D31">
        <w:rPr>
          <w:rFonts w:ascii="Arial" w:eastAsia="Arial" w:hAnsi="Arial" w:cs="Arial"/>
          <w:spacing w:val="46"/>
          <w:sz w:val="21"/>
          <w:szCs w:val="21"/>
        </w:rPr>
        <w:t>in</w:t>
      </w:r>
      <w:r w:rsidR="006E1D31">
        <w:rPr>
          <w:rFonts w:ascii="Arial" w:eastAsia="Arial" w:hAnsi="Arial" w:cs="Arial"/>
          <w:sz w:val="21"/>
          <w:szCs w:val="21"/>
        </w:rPr>
        <w:t xml:space="preserve"> </w:t>
      </w:r>
      <w:r w:rsidR="006E1D31">
        <w:rPr>
          <w:rFonts w:ascii="Arial" w:eastAsia="Arial" w:hAnsi="Arial" w:cs="Arial"/>
          <w:spacing w:val="24"/>
          <w:sz w:val="21"/>
          <w:szCs w:val="21"/>
        </w:rPr>
        <w:t>the</w:t>
      </w:r>
      <w:r w:rsidR="006E1D31">
        <w:rPr>
          <w:rFonts w:ascii="Arial" w:eastAsia="Arial" w:hAnsi="Arial" w:cs="Arial"/>
          <w:sz w:val="21"/>
          <w:szCs w:val="21"/>
        </w:rPr>
        <w:t xml:space="preserve"> </w:t>
      </w:r>
      <w:r w:rsidR="006E1D31">
        <w:rPr>
          <w:rFonts w:ascii="Arial" w:eastAsia="Arial" w:hAnsi="Arial" w:cs="Arial"/>
          <w:spacing w:val="31"/>
          <w:sz w:val="21"/>
          <w:szCs w:val="21"/>
        </w:rPr>
        <w:t>Umbrella</w:t>
      </w:r>
      <w:r w:rsidR="006E1D31">
        <w:rPr>
          <w:rFonts w:ascii="Arial" w:eastAsia="Arial" w:hAnsi="Arial" w:cs="Arial"/>
          <w:spacing w:val="4"/>
          <w:sz w:val="21"/>
          <w:szCs w:val="21"/>
        </w:rPr>
        <w:t xml:space="preserve"> Coin</w:t>
      </w:r>
      <w:r w:rsidR="006E1D31">
        <w:rPr>
          <w:rFonts w:ascii="Arial" w:eastAsia="Arial" w:hAnsi="Arial" w:cs="Arial"/>
          <w:sz w:val="21"/>
          <w:szCs w:val="21"/>
        </w:rPr>
        <w:t xml:space="preserve"> </w:t>
      </w:r>
      <w:r w:rsidR="006E1D31">
        <w:rPr>
          <w:rFonts w:ascii="Arial" w:eastAsia="Arial" w:hAnsi="Arial" w:cs="Arial"/>
          <w:spacing w:val="31"/>
          <w:sz w:val="21"/>
          <w:szCs w:val="21"/>
        </w:rPr>
        <w:t>Project</w:t>
      </w:r>
      <w:r>
        <w:rPr>
          <w:rFonts w:ascii="Arial" w:eastAsia="Arial" w:hAnsi="Arial" w:cs="Arial"/>
          <w:w w:val="103"/>
          <w:sz w:val="21"/>
          <w:szCs w:val="21"/>
        </w:rPr>
        <w:t xml:space="preserve"> </w:t>
      </w:r>
      <w:r w:rsidR="006E1D31">
        <w:rPr>
          <w:rFonts w:ascii="Arial" w:eastAsia="Arial" w:hAnsi="Arial" w:cs="Arial"/>
          <w:spacing w:val="2"/>
          <w:sz w:val="21"/>
          <w:szCs w:val="21"/>
        </w:rPr>
        <w:t>Crowdfundin</w:t>
      </w:r>
      <w:r w:rsidR="006E1D31">
        <w:rPr>
          <w:rFonts w:ascii="Arial" w:eastAsia="Arial" w:hAnsi="Arial" w:cs="Arial"/>
          <w:sz w:val="21"/>
          <w:szCs w:val="21"/>
        </w:rPr>
        <w:t>g Whitepaper</w:t>
      </w:r>
      <w:r>
        <w:rPr>
          <w:rFonts w:ascii="Arial" w:eastAsia="Arial" w:hAnsi="Arial" w:cs="Arial"/>
          <w:spacing w:val="52"/>
          <w:sz w:val="21"/>
          <w:szCs w:val="21"/>
        </w:rPr>
        <w:t xml:space="preserve"> </w:t>
      </w:r>
      <w:r>
        <w:rPr>
          <w:rFonts w:ascii="Arial" w:eastAsia="Arial" w:hAnsi="Arial" w:cs="Arial"/>
          <w:spacing w:val="2"/>
          <w:sz w:val="21"/>
          <w:szCs w:val="21"/>
        </w:rPr>
        <w:t>(“</w:t>
      </w:r>
      <w:r w:rsidR="006E1D31">
        <w:rPr>
          <w:rFonts w:ascii="Arial" w:eastAsia="Arial" w:hAnsi="Arial" w:cs="Arial"/>
          <w:spacing w:val="2"/>
          <w:sz w:val="21"/>
          <w:szCs w:val="21"/>
        </w:rPr>
        <w:t>Umbrella Coin</w:t>
      </w:r>
      <w:r>
        <w:rPr>
          <w:rFonts w:ascii="Arial" w:eastAsia="Arial" w:hAnsi="Arial" w:cs="Arial"/>
          <w:spacing w:val="35"/>
          <w:sz w:val="21"/>
          <w:szCs w:val="21"/>
        </w:rPr>
        <w:t xml:space="preserve"> </w:t>
      </w:r>
      <w:r>
        <w:rPr>
          <w:rFonts w:ascii="Arial" w:eastAsia="Arial" w:hAnsi="Arial" w:cs="Arial"/>
          <w:spacing w:val="2"/>
          <w:sz w:val="21"/>
          <w:szCs w:val="21"/>
        </w:rPr>
        <w:t>Proje</w:t>
      </w:r>
      <w:r>
        <w:rPr>
          <w:rFonts w:ascii="Arial" w:eastAsia="Arial" w:hAnsi="Arial" w:cs="Arial"/>
          <w:sz w:val="21"/>
          <w:szCs w:val="21"/>
        </w:rPr>
        <w:t>c</w:t>
      </w:r>
      <w:r>
        <w:rPr>
          <w:rFonts w:ascii="Arial" w:eastAsia="Arial" w:hAnsi="Arial" w:cs="Arial"/>
          <w:spacing w:val="2"/>
          <w:sz w:val="21"/>
          <w:szCs w:val="21"/>
        </w:rPr>
        <w:t>t</w:t>
      </w:r>
      <w:r>
        <w:rPr>
          <w:rFonts w:ascii="Arial" w:eastAsia="Arial" w:hAnsi="Arial" w:cs="Arial"/>
          <w:sz w:val="21"/>
          <w:szCs w:val="21"/>
        </w:rPr>
        <w:t>”</w:t>
      </w:r>
      <w:r>
        <w:rPr>
          <w:rFonts w:ascii="Arial" w:eastAsia="Arial" w:hAnsi="Arial" w:cs="Arial"/>
          <w:spacing w:val="41"/>
          <w:sz w:val="21"/>
          <w:szCs w:val="21"/>
        </w:rPr>
        <w:t xml:space="preserve"> </w:t>
      </w:r>
      <w:r>
        <w:rPr>
          <w:rFonts w:ascii="Arial" w:eastAsia="Arial" w:hAnsi="Arial" w:cs="Arial"/>
          <w:sz w:val="21"/>
          <w:szCs w:val="21"/>
        </w:rPr>
        <w:t>/</w:t>
      </w:r>
      <w:r>
        <w:rPr>
          <w:rFonts w:ascii="Arial" w:eastAsia="Arial" w:hAnsi="Arial" w:cs="Arial"/>
          <w:spacing w:val="23"/>
          <w:sz w:val="21"/>
          <w:szCs w:val="21"/>
        </w:rPr>
        <w:t xml:space="preserve"> </w:t>
      </w:r>
      <w:r>
        <w:rPr>
          <w:rFonts w:ascii="Arial" w:eastAsia="Arial" w:hAnsi="Arial" w:cs="Arial"/>
          <w:sz w:val="21"/>
          <w:szCs w:val="21"/>
        </w:rPr>
        <w:t>“</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2"/>
          <w:sz w:val="21"/>
          <w:szCs w:val="21"/>
        </w:rPr>
        <w:t xml:space="preserve"> </w:t>
      </w:r>
      <w:r>
        <w:rPr>
          <w:rFonts w:ascii="Arial" w:eastAsia="Arial" w:hAnsi="Arial" w:cs="Arial"/>
          <w:spacing w:val="4"/>
          <w:sz w:val="21"/>
          <w:szCs w:val="21"/>
        </w:rPr>
        <w:t>W</w:t>
      </w:r>
      <w:r>
        <w:rPr>
          <w:rFonts w:ascii="Arial" w:eastAsia="Arial" w:hAnsi="Arial" w:cs="Arial"/>
          <w:spacing w:val="2"/>
          <w:sz w:val="21"/>
          <w:szCs w:val="21"/>
        </w:rPr>
        <w:t>h</w:t>
      </w:r>
      <w:r>
        <w:rPr>
          <w:rFonts w:ascii="Arial" w:eastAsia="Arial" w:hAnsi="Arial" w:cs="Arial"/>
          <w:sz w:val="21"/>
          <w:szCs w:val="21"/>
        </w:rPr>
        <w:t>i</w:t>
      </w:r>
      <w:r>
        <w:rPr>
          <w:rFonts w:ascii="Arial" w:eastAsia="Arial" w:hAnsi="Arial" w:cs="Arial"/>
          <w:spacing w:val="2"/>
          <w:sz w:val="21"/>
          <w:szCs w:val="21"/>
        </w:rPr>
        <w:t>tepaper</w:t>
      </w:r>
      <w:r>
        <w:rPr>
          <w:rFonts w:ascii="Arial" w:eastAsia="Arial" w:hAnsi="Arial" w:cs="Arial"/>
          <w:sz w:val="21"/>
          <w:szCs w:val="21"/>
        </w:rPr>
        <w:t>”</w:t>
      </w:r>
      <w:r>
        <w:rPr>
          <w:rFonts w:ascii="Arial" w:eastAsia="Arial" w:hAnsi="Arial" w:cs="Arial"/>
          <w:spacing w:val="2"/>
          <w:sz w:val="21"/>
          <w:szCs w:val="21"/>
        </w:rPr>
        <w:t>)</w:t>
      </w:r>
      <w:r>
        <w:rPr>
          <w:rFonts w:ascii="Arial" w:eastAsia="Arial" w:hAnsi="Arial" w:cs="Arial"/>
          <w:sz w:val="21"/>
          <w:szCs w:val="21"/>
        </w:rPr>
        <w:t xml:space="preserve">. </w:t>
      </w:r>
      <w:r>
        <w:rPr>
          <w:rFonts w:ascii="Arial" w:eastAsia="Arial" w:hAnsi="Arial" w:cs="Arial"/>
          <w:spacing w:val="1"/>
          <w:sz w:val="21"/>
          <w:szCs w:val="21"/>
        </w:rPr>
        <w:t xml:space="preserve"> </w:t>
      </w:r>
      <w:r>
        <w:rPr>
          <w:rFonts w:ascii="Arial" w:eastAsia="Arial" w:hAnsi="Arial" w:cs="Arial"/>
          <w:spacing w:val="2"/>
          <w:sz w:val="21"/>
          <w:szCs w:val="21"/>
        </w:rPr>
        <w:t>Fo</w:t>
      </w:r>
      <w:r>
        <w:rPr>
          <w:rFonts w:ascii="Arial" w:eastAsia="Arial" w:hAnsi="Arial" w:cs="Arial"/>
          <w:sz w:val="21"/>
          <w:szCs w:val="21"/>
        </w:rPr>
        <w:t>r</w:t>
      </w:r>
      <w:r>
        <w:rPr>
          <w:rFonts w:ascii="Arial" w:eastAsia="Arial" w:hAnsi="Arial" w:cs="Arial"/>
          <w:spacing w:val="29"/>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0"/>
          <w:sz w:val="21"/>
          <w:szCs w:val="21"/>
        </w:rPr>
        <w:t xml:space="preserve"> </w:t>
      </w:r>
      <w:r>
        <w:rPr>
          <w:rFonts w:ascii="Arial" w:eastAsia="Arial" w:hAnsi="Arial" w:cs="Arial"/>
          <w:spacing w:val="4"/>
          <w:w w:val="103"/>
          <w:sz w:val="21"/>
          <w:szCs w:val="21"/>
        </w:rPr>
        <w:t>W</w:t>
      </w:r>
      <w:r>
        <w:rPr>
          <w:rFonts w:ascii="Arial" w:eastAsia="Arial" w:hAnsi="Arial" w:cs="Arial"/>
          <w:w w:val="103"/>
          <w:sz w:val="21"/>
          <w:szCs w:val="21"/>
        </w:rPr>
        <w:t>h</w:t>
      </w:r>
      <w:r>
        <w:rPr>
          <w:rFonts w:ascii="Arial" w:eastAsia="Arial" w:hAnsi="Arial" w:cs="Arial"/>
          <w:spacing w:val="2"/>
          <w:w w:val="103"/>
          <w:sz w:val="21"/>
          <w:szCs w:val="21"/>
        </w:rPr>
        <w:t>itepape</w:t>
      </w:r>
      <w:r>
        <w:rPr>
          <w:rFonts w:ascii="Arial" w:eastAsia="Arial" w:hAnsi="Arial" w:cs="Arial"/>
          <w:w w:val="103"/>
          <w:sz w:val="21"/>
          <w:szCs w:val="21"/>
        </w:rPr>
        <w:t xml:space="preserve">r </w:t>
      </w:r>
      <w:r>
        <w:rPr>
          <w:rFonts w:ascii="Arial" w:eastAsia="Arial" w:hAnsi="Arial" w:cs="Arial"/>
          <w:spacing w:val="2"/>
          <w:sz w:val="21"/>
          <w:szCs w:val="21"/>
        </w:rPr>
        <w:t>and/o</w:t>
      </w:r>
      <w:r>
        <w:rPr>
          <w:rFonts w:ascii="Arial" w:eastAsia="Arial" w:hAnsi="Arial" w:cs="Arial"/>
          <w:sz w:val="21"/>
          <w:szCs w:val="21"/>
        </w:rPr>
        <w:t>r</w:t>
      </w:r>
      <w:r>
        <w:rPr>
          <w:rFonts w:ascii="Arial" w:eastAsia="Arial" w:hAnsi="Arial" w:cs="Arial"/>
          <w:spacing w:val="23"/>
          <w:sz w:val="21"/>
          <w:szCs w:val="21"/>
        </w:rPr>
        <w:t xml:space="preserve"> </w:t>
      </w:r>
      <w:r>
        <w:rPr>
          <w:rFonts w:ascii="Arial" w:eastAsia="Arial" w:hAnsi="Arial" w:cs="Arial"/>
          <w:spacing w:val="2"/>
          <w:sz w:val="21"/>
          <w:szCs w:val="21"/>
        </w:rPr>
        <w:t>f</w:t>
      </w:r>
      <w:r>
        <w:rPr>
          <w:rFonts w:ascii="Arial" w:eastAsia="Arial" w:hAnsi="Arial" w:cs="Arial"/>
          <w:sz w:val="21"/>
          <w:szCs w:val="21"/>
        </w:rPr>
        <w:t>u</w:t>
      </w:r>
      <w:r>
        <w:rPr>
          <w:rFonts w:ascii="Arial" w:eastAsia="Arial" w:hAnsi="Arial" w:cs="Arial"/>
          <w:spacing w:val="2"/>
          <w:sz w:val="21"/>
          <w:szCs w:val="21"/>
        </w:rPr>
        <w:t>rthe</w:t>
      </w:r>
      <w:r>
        <w:rPr>
          <w:rFonts w:ascii="Arial" w:eastAsia="Arial" w:hAnsi="Arial" w:cs="Arial"/>
          <w:sz w:val="21"/>
          <w:szCs w:val="21"/>
        </w:rPr>
        <w:t>r</w:t>
      </w:r>
      <w:r>
        <w:rPr>
          <w:rFonts w:ascii="Arial" w:eastAsia="Arial" w:hAnsi="Arial" w:cs="Arial"/>
          <w:spacing w:val="22"/>
          <w:sz w:val="21"/>
          <w:szCs w:val="21"/>
        </w:rPr>
        <w:t xml:space="preserve"> </w:t>
      </w:r>
      <w:r>
        <w:rPr>
          <w:rFonts w:ascii="Arial" w:eastAsia="Arial" w:hAnsi="Arial" w:cs="Arial"/>
          <w:spacing w:val="2"/>
          <w:sz w:val="21"/>
          <w:szCs w:val="21"/>
        </w:rPr>
        <w:t>inf</w:t>
      </w:r>
      <w:r>
        <w:rPr>
          <w:rFonts w:ascii="Arial" w:eastAsia="Arial" w:hAnsi="Arial" w:cs="Arial"/>
          <w:sz w:val="21"/>
          <w:szCs w:val="21"/>
        </w:rPr>
        <w:t>o</w:t>
      </w:r>
      <w:r>
        <w:rPr>
          <w:rFonts w:ascii="Arial" w:eastAsia="Arial" w:hAnsi="Arial" w:cs="Arial"/>
          <w:spacing w:val="2"/>
          <w:sz w:val="21"/>
          <w:szCs w:val="21"/>
        </w:rPr>
        <w:t>rmatio</w:t>
      </w:r>
      <w:r>
        <w:rPr>
          <w:rFonts w:ascii="Arial" w:eastAsia="Arial" w:hAnsi="Arial" w:cs="Arial"/>
          <w:sz w:val="21"/>
          <w:szCs w:val="21"/>
        </w:rPr>
        <w:t>n</w:t>
      </w:r>
      <w:r>
        <w:rPr>
          <w:rFonts w:ascii="Arial" w:eastAsia="Arial" w:hAnsi="Arial" w:cs="Arial"/>
          <w:spacing w:val="38"/>
          <w:sz w:val="21"/>
          <w:szCs w:val="21"/>
        </w:rPr>
        <w:t xml:space="preserve"> </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6"/>
          <w:sz w:val="21"/>
          <w:szCs w:val="21"/>
        </w:rPr>
        <w:t xml:space="preserve"> </w:t>
      </w:r>
      <w:r w:rsidR="006E1D31">
        <w:rPr>
          <w:rFonts w:ascii="Arial" w:eastAsia="Arial" w:hAnsi="Arial" w:cs="Arial"/>
          <w:spacing w:val="2"/>
          <w:sz w:val="21"/>
          <w:szCs w:val="21"/>
        </w:rPr>
        <w:t>Umbrella Coin</w:t>
      </w:r>
      <w:r>
        <w:rPr>
          <w:rFonts w:ascii="Arial" w:eastAsia="Arial" w:hAnsi="Arial" w:cs="Arial"/>
          <w:spacing w:val="21"/>
          <w:sz w:val="21"/>
          <w:szCs w:val="21"/>
        </w:rPr>
        <w:t xml:space="preserve"> </w:t>
      </w:r>
      <w:r>
        <w:rPr>
          <w:rFonts w:ascii="Arial" w:eastAsia="Arial" w:hAnsi="Arial" w:cs="Arial"/>
          <w:spacing w:val="4"/>
          <w:sz w:val="21"/>
          <w:szCs w:val="21"/>
        </w:rPr>
        <w:t>P</w:t>
      </w:r>
      <w:r>
        <w:rPr>
          <w:rFonts w:ascii="Arial" w:eastAsia="Arial" w:hAnsi="Arial" w:cs="Arial"/>
          <w:spacing w:val="2"/>
          <w:sz w:val="21"/>
          <w:szCs w:val="21"/>
        </w:rPr>
        <w:t>r</w:t>
      </w:r>
      <w:r>
        <w:rPr>
          <w:rFonts w:ascii="Arial" w:eastAsia="Arial" w:hAnsi="Arial" w:cs="Arial"/>
          <w:sz w:val="21"/>
          <w:szCs w:val="21"/>
        </w:rPr>
        <w:t>o</w:t>
      </w:r>
      <w:r>
        <w:rPr>
          <w:rFonts w:ascii="Arial" w:eastAsia="Arial" w:hAnsi="Arial" w:cs="Arial"/>
          <w:spacing w:val="2"/>
          <w:sz w:val="21"/>
          <w:szCs w:val="21"/>
        </w:rPr>
        <w:t>jec</w:t>
      </w:r>
      <w:r>
        <w:rPr>
          <w:rFonts w:ascii="Arial" w:eastAsia="Arial" w:hAnsi="Arial" w:cs="Arial"/>
          <w:sz w:val="21"/>
          <w:szCs w:val="21"/>
        </w:rPr>
        <w:t>t,</w:t>
      </w:r>
      <w:r>
        <w:rPr>
          <w:rFonts w:ascii="Arial" w:eastAsia="Arial" w:hAnsi="Arial" w:cs="Arial"/>
          <w:spacing w:val="28"/>
          <w:sz w:val="21"/>
          <w:szCs w:val="21"/>
        </w:rPr>
        <w:t xml:space="preserve"> </w:t>
      </w:r>
      <w:r>
        <w:rPr>
          <w:rFonts w:ascii="Arial" w:eastAsia="Arial" w:hAnsi="Arial" w:cs="Arial"/>
          <w:sz w:val="21"/>
          <w:szCs w:val="21"/>
        </w:rPr>
        <w:t>v</w:t>
      </w:r>
      <w:r>
        <w:rPr>
          <w:rFonts w:ascii="Arial" w:eastAsia="Arial" w:hAnsi="Arial" w:cs="Arial"/>
          <w:spacing w:val="2"/>
          <w:sz w:val="21"/>
          <w:szCs w:val="21"/>
        </w:rPr>
        <w:t>is</w:t>
      </w:r>
      <w:r>
        <w:rPr>
          <w:rFonts w:ascii="Arial" w:eastAsia="Arial" w:hAnsi="Arial" w:cs="Arial"/>
          <w:sz w:val="21"/>
          <w:szCs w:val="21"/>
        </w:rPr>
        <w:t>i</w:t>
      </w:r>
      <w:r>
        <w:rPr>
          <w:rFonts w:ascii="Arial" w:eastAsia="Arial" w:hAnsi="Arial" w:cs="Arial"/>
          <w:spacing w:val="2"/>
          <w:sz w:val="21"/>
          <w:szCs w:val="21"/>
        </w:rPr>
        <w:t>t</w:t>
      </w:r>
      <w:r>
        <w:rPr>
          <w:rFonts w:ascii="Arial" w:eastAsia="Arial" w:hAnsi="Arial" w:cs="Arial"/>
          <w:sz w:val="21"/>
          <w:szCs w:val="21"/>
        </w:rPr>
        <w:t>:</w:t>
      </w:r>
      <w:r w:rsidR="008872E7">
        <w:rPr>
          <w:rFonts w:ascii="Arial" w:eastAsia="Arial" w:hAnsi="Arial" w:cs="Arial"/>
          <w:sz w:val="21"/>
          <w:szCs w:val="21"/>
        </w:rPr>
        <w:t xml:space="preserve"> </w:t>
      </w:r>
      <w:hyperlink r:id="rId7" w:history="1">
        <w:r w:rsidR="005F4C38" w:rsidRPr="00ED2C1D">
          <w:rPr>
            <w:rStyle w:val="Hyperlink"/>
            <w:rFonts w:ascii="Arial" w:eastAsia="Arial" w:hAnsi="Arial" w:cs="Arial"/>
            <w:sz w:val="21"/>
            <w:szCs w:val="21"/>
          </w:rPr>
          <w:t>www.umbrellacoin.org</w:t>
        </w:r>
      </w:hyperlink>
      <w:r w:rsidR="005F4C38">
        <w:rPr>
          <w:rFonts w:ascii="Arial" w:eastAsia="Arial" w:hAnsi="Arial" w:cs="Arial"/>
          <w:sz w:val="21"/>
          <w:szCs w:val="21"/>
        </w:rPr>
        <w:t xml:space="preserve">. </w:t>
      </w:r>
      <w:r w:rsidR="008872E7">
        <w:rPr>
          <w:rFonts w:ascii="Arial" w:eastAsia="Arial" w:hAnsi="Arial" w:cs="Arial"/>
          <w:sz w:val="21"/>
          <w:szCs w:val="21"/>
        </w:rPr>
        <w:t>The in</w:t>
      </w:r>
      <w:r>
        <w:rPr>
          <w:rFonts w:ascii="Arial" w:eastAsia="Arial" w:hAnsi="Arial" w:cs="Arial"/>
          <w:color w:val="000000"/>
          <w:spacing w:val="2"/>
          <w:w w:val="103"/>
          <w:sz w:val="21"/>
          <w:szCs w:val="21"/>
        </w:rPr>
        <w:t>f</w:t>
      </w:r>
      <w:r>
        <w:rPr>
          <w:rFonts w:ascii="Arial" w:eastAsia="Arial" w:hAnsi="Arial" w:cs="Arial"/>
          <w:color w:val="000000"/>
          <w:w w:val="103"/>
          <w:sz w:val="21"/>
          <w:szCs w:val="21"/>
        </w:rPr>
        <w:t>o</w:t>
      </w:r>
      <w:r>
        <w:rPr>
          <w:rFonts w:ascii="Arial" w:eastAsia="Arial" w:hAnsi="Arial" w:cs="Arial"/>
          <w:color w:val="000000"/>
          <w:spacing w:val="2"/>
          <w:w w:val="103"/>
          <w:sz w:val="21"/>
          <w:szCs w:val="21"/>
        </w:rPr>
        <w:t>rmatio</w:t>
      </w:r>
      <w:r>
        <w:rPr>
          <w:rFonts w:ascii="Arial" w:eastAsia="Arial" w:hAnsi="Arial" w:cs="Arial"/>
          <w:color w:val="000000"/>
          <w:w w:val="103"/>
          <w:sz w:val="21"/>
          <w:szCs w:val="21"/>
        </w:rPr>
        <w:t xml:space="preserve">n </w:t>
      </w:r>
      <w:r>
        <w:rPr>
          <w:rFonts w:ascii="Arial" w:eastAsia="Arial" w:hAnsi="Arial" w:cs="Arial"/>
          <w:color w:val="000000"/>
          <w:spacing w:val="2"/>
          <w:sz w:val="21"/>
          <w:szCs w:val="21"/>
        </w:rPr>
        <w:t>cont</w:t>
      </w:r>
      <w:r>
        <w:rPr>
          <w:rFonts w:ascii="Arial" w:eastAsia="Arial" w:hAnsi="Arial" w:cs="Arial"/>
          <w:color w:val="000000"/>
          <w:sz w:val="21"/>
          <w:szCs w:val="21"/>
        </w:rPr>
        <w:t>a</w:t>
      </w:r>
      <w:r>
        <w:rPr>
          <w:rFonts w:ascii="Arial" w:eastAsia="Arial" w:hAnsi="Arial" w:cs="Arial"/>
          <w:color w:val="000000"/>
          <w:spacing w:val="2"/>
          <w:sz w:val="21"/>
          <w:szCs w:val="21"/>
        </w:rPr>
        <w:t>ine</w:t>
      </w:r>
      <w:r>
        <w:rPr>
          <w:rFonts w:ascii="Arial" w:eastAsia="Arial" w:hAnsi="Arial" w:cs="Arial"/>
          <w:color w:val="000000"/>
          <w:sz w:val="21"/>
          <w:szCs w:val="21"/>
        </w:rPr>
        <w:t>d</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 xml:space="preserve">n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w:t>
      </w:r>
      <w:r>
        <w:rPr>
          <w:rFonts w:ascii="Arial" w:eastAsia="Arial" w:hAnsi="Arial" w:cs="Arial"/>
          <w:color w:val="000000"/>
          <w:spacing w:val="2"/>
          <w:sz w:val="21"/>
          <w:szCs w:val="21"/>
        </w:rPr>
        <w:t>h</w:t>
      </w:r>
      <w:r>
        <w:rPr>
          <w:rFonts w:ascii="Arial" w:eastAsia="Arial" w:hAnsi="Arial" w:cs="Arial"/>
          <w:color w:val="000000"/>
          <w:sz w:val="21"/>
          <w:szCs w:val="21"/>
        </w:rPr>
        <w:t>i</w:t>
      </w:r>
      <w:r>
        <w:rPr>
          <w:rFonts w:ascii="Arial" w:eastAsia="Arial" w:hAnsi="Arial" w:cs="Arial"/>
          <w:color w:val="000000"/>
          <w:spacing w:val="2"/>
          <w:sz w:val="21"/>
          <w:szCs w:val="21"/>
        </w:rPr>
        <w:t>tep</w:t>
      </w:r>
      <w:r>
        <w:rPr>
          <w:rFonts w:ascii="Arial" w:eastAsia="Arial" w:hAnsi="Arial" w:cs="Arial"/>
          <w:color w:val="000000"/>
          <w:spacing w:val="4"/>
          <w:sz w:val="21"/>
          <w:szCs w:val="21"/>
        </w:rPr>
        <w:t>a</w:t>
      </w:r>
      <w:r>
        <w:rPr>
          <w:rFonts w:ascii="Arial" w:eastAsia="Arial" w:hAnsi="Arial" w:cs="Arial"/>
          <w:color w:val="000000"/>
          <w:spacing w:val="2"/>
          <w:sz w:val="21"/>
          <w:szCs w:val="21"/>
        </w:rPr>
        <w:t>pe</w:t>
      </w:r>
      <w:r>
        <w:rPr>
          <w:rFonts w:ascii="Arial" w:eastAsia="Arial" w:hAnsi="Arial" w:cs="Arial"/>
          <w:color w:val="000000"/>
          <w:sz w:val="21"/>
          <w:szCs w:val="21"/>
        </w:rPr>
        <w:t>r</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n</w:t>
      </w:r>
      <w:r>
        <w:rPr>
          <w:rFonts w:ascii="Arial" w:eastAsia="Arial" w:hAnsi="Arial" w:cs="Arial"/>
          <w:color w:val="000000"/>
          <w:spacing w:val="2"/>
          <w:sz w:val="21"/>
          <w:szCs w:val="21"/>
        </w:rPr>
        <w:t xml:space="preserve"> 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sidR="006E1D31">
        <w:rPr>
          <w:rFonts w:ascii="Arial" w:eastAsia="Arial" w:hAnsi="Arial" w:cs="Arial"/>
          <w:color w:val="000000"/>
          <w:spacing w:val="2"/>
          <w:sz w:val="21"/>
          <w:szCs w:val="21"/>
        </w:rPr>
        <w:t>websit</w:t>
      </w:r>
      <w:r w:rsidR="006E1D31">
        <w:rPr>
          <w:rFonts w:ascii="Arial" w:eastAsia="Arial" w:hAnsi="Arial" w:cs="Arial"/>
          <w:color w:val="000000"/>
          <w:sz w:val="21"/>
          <w:szCs w:val="21"/>
        </w:rPr>
        <w:t>e,</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ar</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 xml:space="preserve">f </w:t>
      </w:r>
      <w:r>
        <w:rPr>
          <w:rFonts w:ascii="Arial" w:eastAsia="Arial" w:hAnsi="Arial" w:cs="Arial"/>
          <w:color w:val="000000"/>
          <w:spacing w:val="2"/>
          <w:sz w:val="21"/>
          <w:szCs w:val="21"/>
        </w:rPr>
        <w:t>des</w:t>
      </w:r>
      <w:r>
        <w:rPr>
          <w:rFonts w:ascii="Arial" w:eastAsia="Arial" w:hAnsi="Arial" w:cs="Arial"/>
          <w:color w:val="000000"/>
          <w:sz w:val="21"/>
          <w:szCs w:val="21"/>
        </w:rPr>
        <w:t>c</w:t>
      </w:r>
      <w:r>
        <w:rPr>
          <w:rFonts w:ascii="Arial" w:eastAsia="Arial" w:hAnsi="Arial" w:cs="Arial"/>
          <w:color w:val="000000"/>
          <w:spacing w:val="2"/>
          <w:sz w:val="21"/>
          <w:szCs w:val="21"/>
        </w:rPr>
        <w:t>ri</w:t>
      </w:r>
      <w:r>
        <w:rPr>
          <w:rFonts w:ascii="Arial" w:eastAsia="Arial" w:hAnsi="Arial" w:cs="Arial"/>
          <w:color w:val="000000"/>
          <w:sz w:val="21"/>
          <w:szCs w:val="21"/>
        </w:rPr>
        <w:t>p</w:t>
      </w:r>
      <w:r>
        <w:rPr>
          <w:rFonts w:ascii="Arial" w:eastAsia="Arial" w:hAnsi="Arial" w:cs="Arial"/>
          <w:color w:val="000000"/>
          <w:spacing w:val="2"/>
          <w:sz w:val="21"/>
          <w:szCs w:val="21"/>
        </w:rPr>
        <w:t>tiv</w:t>
      </w:r>
      <w:r>
        <w:rPr>
          <w:rFonts w:ascii="Arial" w:eastAsia="Arial" w:hAnsi="Arial" w:cs="Arial"/>
          <w:color w:val="000000"/>
          <w:sz w:val="21"/>
          <w:szCs w:val="21"/>
        </w:rPr>
        <w:t>e</w:t>
      </w:r>
      <w:r>
        <w:rPr>
          <w:rFonts w:ascii="Arial" w:eastAsia="Arial" w:hAnsi="Arial" w:cs="Arial"/>
          <w:color w:val="000000"/>
          <w:spacing w:val="26"/>
          <w:sz w:val="21"/>
          <w:szCs w:val="21"/>
        </w:rPr>
        <w:t xml:space="preserve"> </w:t>
      </w:r>
      <w:r>
        <w:rPr>
          <w:rFonts w:ascii="Arial" w:eastAsia="Arial" w:hAnsi="Arial" w:cs="Arial"/>
          <w:color w:val="000000"/>
          <w:spacing w:val="2"/>
          <w:sz w:val="21"/>
          <w:szCs w:val="21"/>
        </w:rPr>
        <w:t>natur</w:t>
      </w:r>
      <w:r>
        <w:rPr>
          <w:rFonts w:ascii="Arial" w:eastAsia="Arial" w:hAnsi="Arial" w:cs="Arial"/>
          <w:color w:val="000000"/>
          <w:sz w:val="21"/>
          <w:szCs w:val="21"/>
        </w:rPr>
        <w:t>e</w:t>
      </w:r>
      <w:r>
        <w:rPr>
          <w:rFonts w:ascii="Arial" w:eastAsia="Arial" w:hAnsi="Arial" w:cs="Arial"/>
          <w:color w:val="000000"/>
          <w:spacing w:val="14"/>
          <w:sz w:val="21"/>
          <w:szCs w:val="21"/>
        </w:rPr>
        <w:t xml:space="preserve"> </w:t>
      </w:r>
      <w:r>
        <w:rPr>
          <w:rFonts w:ascii="Arial" w:eastAsia="Arial" w:hAnsi="Arial" w:cs="Arial"/>
          <w:color w:val="000000"/>
          <w:spacing w:val="2"/>
          <w:sz w:val="21"/>
          <w:szCs w:val="21"/>
        </w:rPr>
        <w:t>on</w:t>
      </w:r>
      <w:r>
        <w:rPr>
          <w:rFonts w:ascii="Arial" w:eastAsia="Arial" w:hAnsi="Arial" w:cs="Arial"/>
          <w:color w:val="000000"/>
          <w:sz w:val="21"/>
          <w:szCs w:val="21"/>
        </w:rPr>
        <w:t>l</w:t>
      </w:r>
      <w:r>
        <w:rPr>
          <w:rFonts w:ascii="Arial" w:eastAsia="Arial" w:hAnsi="Arial" w:cs="Arial"/>
          <w:color w:val="000000"/>
          <w:spacing w:val="2"/>
          <w:sz w:val="21"/>
          <w:szCs w:val="21"/>
        </w:rPr>
        <w:t>y</w:t>
      </w:r>
      <w:r>
        <w:rPr>
          <w:rFonts w:ascii="Arial" w:eastAsia="Arial" w:hAnsi="Arial" w:cs="Arial"/>
          <w:color w:val="000000"/>
          <w:sz w:val="21"/>
          <w:szCs w:val="21"/>
        </w:rPr>
        <w:t>,</w:t>
      </w:r>
      <w:r>
        <w:rPr>
          <w:rFonts w:ascii="Arial" w:eastAsia="Arial" w:hAnsi="Arial" w:cs="Arial"/>
          <w:color w:val="000000"/>
          <w:spacing w:val="9"/>
          <w:sz w:val="21"/>
          <w:szCs w:val="21"/>
        </w:rPr>
        <w:t xml:space="preserve"> </w:t>
      </w:r>
      <w:r>
        <w:rPr>
          <w:rFonts w:ascii="Arial" w:eastAsia="Arial" w:hAnsi="Arial" w:cs="Arial"/>
          <w:color w:val="000000"/>
          <w:sz w:val="21"/>
          <w:szCs w:val="21"/>
        </w:rPr>
        <w:t>a</w:t>
      </w:r>
      <w:r>
        <w:rPr>
          <w:rFonts w:ascii="Arial" w:eastAsia="Arial" w:hAnsi="Arial" w:cs="Arial"/>
          <w:color w:val="000000"/>
          <w:spacing w:val="2"/>
          <w:sz w:val="21"/>
          <w:szCs w:val="21"/>
        </w:rPr>
        <w:t>r</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no</w:t>
      </w:r>
      <w:r>
        <w:rPr>
          <w:rFonts w:ascii="Arial" w:eastAsia="Arial" w:hAnsi="Arial" w:cs="Arial"/>
          <w:color w:val="000000"/>
          <w:sz w:val="21"/>
          <w:szCs w:val="21"/>
        </w:rPr>
        <w:t>t</w:t>
      </w:r>
      <w:r>
        <w:rPr>
          <w:rFonts w:ascii="Arial" w:eastAsia="Arial" w:hAnsi="Arial" w:cs="Arial"/>
          <w:color w:val="000000"/>
          <w:spacing w:val="4"/>
          <w:sz w:val="21"/>
          <w:szCs w:val="21"/>
        </w:rPr>
        <w:t xml:space="preserve"> </w:t>
      </w:r>
      <w:r>
        <w:rPr>
          <w:rFonts w:ascii="Arial" w:eastAsia="Arial" w:hAnsi="Arial" w:cs="Arial"/>
          <w:color w:val="000000"/>
          <w:spacing w:val="2"/>
          <w:w w:val="103"/>
          <w:sz w:val="21"/>
          <w:szCs w:val="21"/>
        </w:rPr>
        <w:t>bin</w:t>
      </w:r>
      <w:r>
        <w:rPr>
          <w:rFonts w:ascii="Arial" w:eastAsia="Arial" w:hAnsi="Arial" w:cs="Arial"/>
          <w:color w:val="000000"/>
          <w:w w:val="103"/>
          <w:sz w:val="21"/>
          <w:szCs w:val="21"/>
        </w:rPr>
        <w:t>d</w:t>
      </w:r>
      <w:r>
        <w:rPr>
          <w:rFonts w:ascii="Arial" w:eastAsia="Arial" w:hAnsi="Arial" w:cs="Arial"/>
          <w:color w:val="000000"/>
          <w:spacing w:val="2"/>
          <w:w w:val="103"/>
          <w:sz w:val="21"/>
          <w:szCs w:val="21"/>
        </w:rPr>
        <w:t>in</w:t>
      </w:r>
      <w:r>
        <w:rPr>
          <w:rFonts w:ascii="Arial" w:eastAsia="Arial" w:hAnsi="Arial" w:cs="Arial"/>
          <w:color w:val="000000"/>
          <w:w w:val="103"/>
          <w:sz w:val="21"/>
          <w:szCs w:val="21"/>
        </w:rPr>
        <w:t xml:space="preserve">g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28"/>
          <w:sz w:val="21"/>
          <w:szCs w:val="21"/>
        </w:rPr>
        <w:t xml:space="preserve"> </w:t>
      </w:r>
      <w:r>
        <w:rPr>
          <w:rFonts w:ascii="Arial" w:eastAsia="Arial" w:hAnsi="Arial" w:cs="Arial"/>
          <w:color w:val="000000"/>
          <w:spacing w:val="2"/>
          <w:sz w:val="21"/>
          <w:szCs w:val="21"/>
        </w:rPr>
        <w:t>d</w:t>
      </w:r>
      <w:r>
        <w:rPr>
          <w:rFonts w:ascii="Arial" w:eastAsia="Arial" w:hAnsi="Arial" w:cs="Arial"/>
          <w:color w:val="000000"/>
          <w:sz w:val="21"/>
          <w:szCs w:val="21"/>
        </w:rPr>
        <w:t>o</w:t>
      </w:r>
      <w:r>
        <w:rPr>
          <w:rFonts w:ascii="Arial" w:eastAsia="Arial" w:hAnsi="Arial" w:cs="Arial"/>
          <w:color w:val="000000"/>
          <w:spacing w:val="26"/>
          <w:sz w:val="21"/>
          <w:szCs w:val="21"/>
        </w:rPr>
        <w:t xml:space="preserve"> </w:t>
      </w:r>
      <w:r>
        <w:rPr>
          <w:rFonts w:ascii="Arial" w:eastAsia="Arial" w:hAnsi="Arial" w:cs="Arial"/>
          <w:color w:val="000000"/>
          <w:sz w:val="21"/>
          <w:szCs w:val="21"/>
        </w:rPr>
        <w:t>–</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unles</w:t>
      </w:r>
      <w:r>
        <w:rPr>
          <w:rFonts w:ascii="Arial" w:eastAsia="Arial" w:hAnsi="Arial" w:cs="Arial"/>
          <w:color w:val="000000"/>
          <w:sz w:val="21"/>
          <w:szCs w:val="21"/>
        </w:rPr>
        <w:t>s</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exp</w:t>
      </w:r>
      <w:r>
        <w:rPr>
          <w:rFonts w:ascii="Arial" w:eastAsia="Arial" w:hAnsi="Arial" w:cs="Arial"/>
          <w:color w:val="000000"/>
          <w:sz w:val="21"/>
          <w:szCs w:val="21"/>
        </w:rPr>
        <w:t>l</w:t>
      </w:r>
      <w:r>
        <w:rPr>
          <w:rFonts w:ascii="Arial" w:eastAsia="Arial" w:hAnsi="Arial" w:cs="Arial"/>
          <w:color w:val="000000"/>
          <w:spacing w:val="2"/>
          <w:sz w:val="21"/>
          <w:szCs w:val="21"/>
        </w:rPr>
        <w:t>i</w:t>
      </w:r>
      <w:r>
        <w:rPr>
          <w:rFonts w:ascii="Arial" w:eastAsia="Arial" w:hAnsi="Arial" w:cs="Arial"/>
          <w:color w:val="000000"/>
          <w:sz w:val="21"/>
          <w:szCs w:val="21"/>
        </w:rPr>
        <w:t>c</w:t>
      </w:r>
      <w:r>
        <w:rPr>
          <w:rFonts w:ascii="Arial" w:eastAsia="Arial" w:hAnsi="Arial" w:cs="Arial"/>
          <w:color w:val="000000"/>
          <w:spacing w:val="2"/>
          <w:sz w:val="21"/>
          <w:szCs w:val="21"/>
        </w:rPr>
        <w:t>i</w:t>
      </w:r>
      <w:r>
        <w:rPr>
          <w:rFonts w:ascii="Arial" w:eastAsia="Arial" w:hAnsi="Arial" w:cs="Arial"/>
          <w:color w:val="000000"/>
          <w:sz w:val="21"/>
          <w:szCs w:val="21"/>
        </w:rPr>
        <w:t>t</w:t>
      </w:r>
      <w:r>
        <w:rPr>
          <w:rFonts w:ascii="Arial" w:eastAsia="Arial" w:hAnsi="Arial" w:cs="Arial"/>
          <w:color w:val="000000"/>
          <w:spacing w:val="2"/>
          <w:sz w:val="21"/>
          <w:szCs w:val="21"/>
        </w:rPr>
        <w:t>l</w:t>
      </w:r>
      <w:r>
        <w:rPr>
          <w:rFonts w:ascii="Arial" w:eastAsia="Arial" w:hAnsi="Arial" w:cs="Arial"/>
          <w:color w:val="000000"/>
          <w:sz w:val="21"/>
          <w:szCs w:val="21"/>
        </w:rPr>
        <w:t>y</w:t>
      </w:r>
      <w:r>
        <w:rPr>
          <w:rFonts w:ascii="Arial" w:eastAsia="Arial" w:hAnsi="Arial" w:cs="Arial"/>
          <w:color w:val="000000"/>
          <w:spacing w:val="39"/>
          <w:sz w:val="21"/>
          <w:szCs w:val="21"/>
        </w:rPr>
        <w:t xml:space="preserve"> </w:t>
      </w:r>
      <w:r>
        <w:rPr>
          <w:rFonts w:ascii="Arial" w:eastAsia="Arial" w:hAnsi="Arial" w:cs="Arial"/>
          <w:color w:val="000000"/>
          <w:spacing w:val="2"/>
          <w:sz w:val="21"/>
          <w:szCs w:val="21"/>
        </w:rPr>
        <w:t>refe</w:t>
      </w:r>
      <w:r>
        <w:rPr>
          <w:rFonts w:ascii="Arial" w:eastAsia="Arial" w:hAnsi="Arial" w:cs="Arial"/>
          <w:color w:val="000000"/>
          <w:sz w:val="21"/>
          <w:szCs w:val="21"/>
        </w:rPr>
        <w:t>r</w:t>
      </w:r>
      <w:r>
        <w:rPr>
          <w:rFonts w:ascii="Arial" w:eastAsia="Arial" w:hAnsi="Arial" w:cs="Arial"/>
          <w:color w:val="000000"/>
          <w:spacing w:val="2"/>
          <w:sz w:val="21"/>
          <w:szCs w:val="21"/>
        </w:rPr>
        <w:t>re</w:t>
      </w:r>
      <w:r>
        <w:rPr>
          <w:rFonts w:ascii="Arial" w:eastAsia="Arial" w:hAnsi="Arial" w:cs="Arial"/>
          <w:color w:val="000000"/>
          <w:sz w:val="21"/>
          <w:szCs w:val="21"/>
        </w:rPr>
        <w:t>d</w:t>
      </w:r>
      <w:r>
        <w:rPr>
          <w:rFonts w:ascii="Arial" w:eastAsia="Arial" w:hAnsi="Arial" w:cs="Arial"/>
          <w:color w:val="000000"/>
          <w:spacing w:val="40"/>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her</w:t>
      </w:r>
      <w:r>
        <w:rPr>
          <w:rFonts w:ascii="Arial" w:eastAsia="Arial" w:hAnsi="Arial" w:cs="Arial"/>
          <w:color w:val="000000"/>
          <w:sz w:val="21"/>
          <w:szCs w:val="21"/>
        </w:rPr>
        <w:t>e</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43"/>
          <w:sz w:val="21"/>
          <w:szCs w:val="21"/>
        </w:rPr>
        <w:t xml:space="preserve"> </w:t>
      </w:r>
      <w:r>
        <w:rPr>
          <w:rFonts w:ascii="Arial" w:eastAsia="Arial" w:hAnsi="Arial" w:cs="Arial"/>
          <w:color w:val="000000"/>
          <w:sz w:val="21"/>
          <w:szCs w:val="21"/>
        </w:rPr>
        <w:t>–</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n</w:t>
      </w:r>
      <w:r>
        <w:rPr>
          <w:rFonts w:ascii="Arial" w:eastAsia="Arial" w:hAnsi="Arial" w:cs="Arial"/>
          <w:color w:val="000000"/>
          <w:spacing w:val="4"/>
          <w:sz w:val="21"/>
          <w:szCs w:val="21"/>
        </w:rPr>
        <w:t>o</w:t>
      </w:r>
      <w:r>
        <w:rPr>
          <w:rFonts w:ascii="Arial" w:eastAsia="Arial" w:hAnsi="Arial" w:cs="Arial"/>
          <w:color w:val="000000"/>
          <w:sz w:val="21"/>
          <w:szCs w:val="21"/>
        </w:rPr>
        <w:t>t</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for</w:t>
      </w:r>
      <w:r>
        <w:rPr>
          <w:rFonts w:ascii="Arial" w:eastAsia="Arial" w:hAnsi="Arial" w:cs="Arial"/>
          <w:color w:val="000000"/>
          <w:sz w:val="21"/>
          <w:szCs w:val="21"/>
        </w:rPr>
        <w:t>m</w:t>
      </w:r>
      <w:r>
        <w:rPr>
          <w:rFonts w:ascii="Arial" w:eastAsia="Arial" w:hAnsi="Arial" w:cs="Arial"/>
          <w:color w:val="000000"/>
          <w:spacing w:val="31"/>
          <w:sz w:val="21"/>
          <w:szCs w:val="21"/>
        </w:rPr>
        <w:t xml:space="preserve"> </w:t>
      </w:r>
      <w:r>
        <w:rPr>
          <w:rFonts w:ascii="Arial" w:eastAsia="Arial" w:hAnsi="Arial" w:cs="Arial"/>
          <w:color w:val="000000"/>
          <w:spacing w:val="2"/>
          <w:sz w:val="21"/>
          <w:szCs w:val="21"/>
        </w:rPr>
        <w:t>pa</w:t>
      </w:r>
      <w:r>
        <w:rPr>
          <w:rFonts w:ascii="Arial" w:eastAsia="Arial" w:hAnsi="Arial" w:cs="Arial"/>
          <w:color w:val="000000"/>
          <w:sz w:val="21"/>
          <w:szCs w:val="21"/>
        </w:rPr>
        <w:t>rt</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Term</w:t>
      </w:r>
      <w:r>
        <w:rPr>
          <w:rFonts w:ascii="Arial" w:eastAsia="Arial" w:hAnsi="Arial" w:cs="Arial"/>
          <w:color w:val="000000"/>
          <w:sz w:val="21"/>
          <w:szCs w:val="21"/>
        </w:rPr>
        <w:t>s</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s</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se</w:t>
      </w:r>
      <w:r>
        <w:rPr>
          <w:rFonts w:ascii="Arial" w:eastAsia="Arial" w:hAnsi="Arial" w:cs="Arial"/>
          <w:color w:val="000000"/>
          <w:sz w:val="21"/>
          <w:szCs w:val="21"/>
        </w:rPr>
        <w:t>t</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fo</w:t>
      </w:r>
      <w:r>
        <w:rPr>
          <w:rFonts w:ascii="Arial" w:eastAsia="Arial" w:hAnsi="Arial" w:cs="Arial"/>
          <w:color w:val="000000"/>
          <w:sz w:val="21"/>
          <w:szCs w:val="21"/>
        </w:rPr>
        <w:t>r</w:t>
      </w:r>
      <w:r>
        <w:rPr>
          <w:rFonts w:ascii="Arial" w:eastAsia="Arial" w:hAnsi="Arial" w:cs="Arial"/>
          <w:color w:val="000000"/>
          <w:spacing w:val="2"/>
          <w:sz w:val="21"/>
          <w:szCs w:val="21"/>
        </w:rPr>
        <w:t>t</w:t>
      </w:r>
      <w:r>
        <w:rPr>
          <w:rFonts w:ascii="Arial" w:eastAsia="Arial" w:hAnsi="Arial" w:cs="Arial"/>
          <w:color w:val="000000"/>
          <w:sz w:val="21"/>
          <w:szCs w:val="21"/>
        </w:rPr>
        <w:t>h</w:t>
      </w:r>
      <w:r>
        <w:rPr>
          <w:rFonts w:ascii="Arial" w:eastAsia="Arial" w:hAnsi="Arial" w:cs="Arial"/>
          <w:color w:val="000000"/>
          <w:spacing w:val="31"/>
          <w:sz w:val="21"/>
          <w:szCs w:val="21"/>
        </w:rPr>
        <w:t xml:space="preserve"> </w:t>
      </w:r>
      <w:r>
        <w:rPr>
          <w:rFonts w:ascii="Arial" w:eastAsia="Arial" w:hAnsi="Arial" w:cs="Arial"/>
          <w:color w:val="000000"/>
          <w:spacing w:val="2"/>
          <w:w w:val="103"/>
          <w:sz w:val="21"/>
          <w:szCs w:val="21"/>
        </w:rPr>
        <w:t>unde</w:t>
      </w:r>
      <w:r>
        <w:rPr>
          <w:rFonts w:ascii="Arial" w:eastAsia="Arial" w:hAnsi="Arial" w:cs="Arial"/>
          <w:color w:val="000000"/>
          <w:w w:val="103"/>
          <w:sz w:val="21"/>
          <w:szCs w:val="21"/>
        </w:rPr>
        <w:t xml:space="preserve">r </w:t>
      </w:r>
      <w:r>
        <w:rPr>
          <w:rFonts w:ascii="Arial" w:eastAsia="Arial" w:hAnsi="Arial" w:cs="Arial"/>
          <w:color w:val="000000"/>
          <w:spacing w:val="2"/>
          <w:sz w:val="21"/>
          <w:szCs w:val="21"/>
        </w:rPr>
        <w:t>par</w:t>
      </w:r>
      <w:r>
        <w:rPr>
          <w:rFonts w:ascii="Arial" w:eastAsia="Arial" w:hAnsi="Arial" w:cs="Arial"/>
          <w:color w:val="000000"/>
          <w:sz w:val="21"/>
          <w:szCs w:val="21"/>
        </w:rPr>
        <w:t>a.</w:t>
      </w:r>
      <w:r>
        <w:rPr>
          <w:rFonts w:ascii="Arial" w:eastAsia="Arial" w:hAnsi="Arial" w:cs="Arial"/>
          <w:color w:val="000000"/>
          <w:spacing w:val="20"/>
          <w:sz w:val="21"/>
          <w:szCs w:val="21"/>
        </w:rPr>
        <w:t xml:space="preserve"> </w:t>
      </w:r>
      <w:r>
        <w:rPr>
          <w:rFonts w:ascii="Arial" w:eastAsia="Arial" w:hAnsi="Arial" w:cs="Arial"/>
          <w:color w:val="000000"/>
          <w:w w:val="103"/>
          <w:sz w:val="21"/>
          <w:szCs w:val="21"/>
        </w:rPr>
        <w:t>4</w:t>
      </w:r>
      <w:r>
        <w:rPr>
          <w:rFonts w:ascii="Arial" w:eastAsia="Arial" w:hAnsi="Arial" w:cs="Arial"/>
          <w:color w:val="000000"/>
          <w:spacing w:val="-36"/>
          <w:sz w:val="21"/>
          <w:szCs w:val="21"/>
        </w:rPr>
        <w:t xml:space="preserve"> </w:t>
      </w:r>
      <w:r>
        <w:rPr>
          <w:rFonts w:ascii="Arial" w:eastAsia="Arial" w:hAnsi="Arial" w:cs="Arial"/>
          <w:color w:val="000000"/>
          <w:spacing w:val="2"/>
          <w:w w:val="103"/>
          <w:sz w:val="21"/>
          <w:szCs w:val="21"/>
        </w:rPr>
        <w:t>below</w:t>
      </w:r>
      <w:r>
        <w:rPr>
          <w:rFonts w:ascii="Arial" w:eastAsia="Arial" w:hAnsi="Arial" w:cs="Arial"/>
          <w:color w:val="000000"/>
          <w:w w:val="103"/>
          <w:sz w:val="21"/>
          <w:szCs w:val="21"/>
        </w:rPr>
        <w:t>.</w:t>
      </w:r>
    </w:p>
    <w:p w:rsidR="008F263D" w:rsidRDefault="008F263D" w:rsidP="006E1D31">
      <w:pPr>
        <w:spacing w:before="7"/>
        <w:contextualSpacing/>
        <w:rPr>
          <w:sz w:val="24"/>
          <w:szCs w:val="24"/>
        </w:rPr>
      </w:pPr>
    </w:p>
    <w:p w:rsidR="008F263D" w:rsidRDefault="004B5D9E" w:rsidP="006E1D31">
      <w:pPr>
        <w:ind w:left="325" w:right="76" w:hanging="216"/>
        <w:contextualSpacing/>
        <w:rPr>
          <w:rFonts w:ascii="Arial" w:eastAsia="Arial" w:hAnsi="Arial" w:cs="Arial"/>
          <w:sz w:val="21"/>
          <w:szCs w:val="21"/>
        </w:rPr>
      </w:pPr>
      <w:r>
        <w:rPr>
          <w:sz w:val="16"/>
          <w:szCs w:val="16"/>
        </w:rPr>
        <w:t xml:space="preserve">2  </w:t>
      </w:r>
      <w:r>
        <w:rPr>
          <w:spacing w:val="16"/>
          <w:sz w:val="16"/>
          <w:szCs w:val="16"/>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4"/>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26"/>
          <w:sz w:val="21"/>
          <w:szCs w:val="21"/>
        </w:rPr>
        <w:t xml:space="preserve"> </w:t>
      </w:r>
      <w:r>
        <w:rPr>
          <w:rFonts w:ascii="Arial" w:eastAsia="Arial" w:hAnsi="Arial" w:cs="Arial"/>
          <w:spacing w:val="2"/>
          <w:sz w:val="21"/>
          <w:szCs w:val="21"/>
        </w:rPr>
        <w:t>understand</w:t>
      </w:r>
      <w:r>
        <w:rPr>
          <w:rFonts w:ascii="Arial" w:eastAsia="Arial" w:hAnsi="Arial" w:cs="Arial"/>
          <w:sz w:val="21"/>
          <w:szCs w:val="21"/>
        </w:rPr>
        <w:t>s</w:t>
      </w:r>
      <w:r>
        <w:rPr>
          <w:rFonts w:ascii="Arial" w:eastAsia="Arial" w:hAnsi="Arial" w:cs="Arial"/>
          <w:spacing w:val="48"/>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23"/>
          <w:sz w:val="21"/>
          <w:szCs w:val="21"/>
        </w:rPr>
        <w:t xml:space="preserve"> </w:t>
      </w:r>
      <w:r>
        <w:rPr>
          <w:rFonts w:ascii="Arial" w:eastAsia="Arial" w:hAnsi="Arial" w:cs="Arial"/>
          <w:spacing w:val="2"/>
          <w:sz w:val="21"/>
          <w:szCs w:val="21"/>
        </w:rPr>
        <w:t>accept</w:t>
      </w:r>
      <w:r>
        <w:rPr>
          <w:rFonts w:ascii="Arial" w:eastAsia="Arial" w:hAnsi="Arial" w:cs="Arial"/>
          <w:sz w:val="21"/>
          <w:szCs w:val="21"/>
        </w:rPr>
        <w:t>s</w:t>
      </w:r>
      <w:r>
        <w:rPr>
          <w:rFonts w:ascii="Arial" w:eastAsia="Arial" w:hAnsi="Arial" w:cs="Arial"/>
          <w:spacing w:val="33"/>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23"/>
          <w:sz w:val="21"/>
          <w:szCs w:val="21"/>
        </w:rPr>
        <w:t xml:space="preserve"> </w:t>
      </w:r>
      <w:r>
        <w:rPr>
          <w:rFonts w:ascii="Arial" w:eastAsia="Arial" w:hAnsi="Arial" w:cs="Arial"/>
          <w:spacing w:val="2"/>
          <w:sz w:val="21"/>
          <w:szCs w:val="21"/>
        </w:rPr>
        <w:t>wh</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e</w:t>
      </w:r>
      <w:r>
        <w:rPr>
          <w:rFonts w:ascii="Arial" w:eastAsia="Arial" w:hAnsi="Arial" w:cs="Arial"/>
          <w:spacing w:val="27"/>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9"/>
          <w:sz w:val="21"/>
          <w:szCs w:val="21"/>
        </w:rPr>
        <w:t xml:space="preserve"> </w:t>
      </w:r>
      <w:r>
        <w:rPr>
          <w:rFonts w:ascii="Arial" w:eastAsia="Arial" w:hAnsi="Arial" w:cs="Arial"/>
          <w:spacing w:val="2"/>
          <w:sz w:val="21"/>
          <w:szCs w:val="21"/>
        </w:rPr>
        <w:t>indi</w:t>
      </w:r>
      <w:r>
        <w:rPr>
          <w:rFonts w:ascii="Arial" w:eastAsia="Arial" w:hAnsi="Arial" w:cs="Arial"/>
          <w:sz w:val="21"/>
          <w:szCs w:val="21"/>
        </w:rPr>
        <w:t>v</w:t>
      </w:r>
      <w:r>
        <w:rPr>
          <w:rFonts w:ascii="Arial" w:eastAsia="Arial" w:hAnsi="Arial" w:cs="Arial"/>
          <w:spacing w:val="2"/>
          <w:sz w:val="21"/>
          <w:szCs w:val="21"/>
        </w:rPr>
        <w:t>idual</w:t>
      </w:r>
      <w:r>
        <w:rPr>
          <w:rFonts w:ascii="Arial" w:eastAsia="Arial" w:hAnsi="Arial" w:cs="Arial"/>
          <w:sz w:val="21"/>
          <w:szCs w:val="21"/>
        </w:rPr>
        <w:t>s</w:t>
      </w:r>
      <w:r>
        <w:rPr>
          <w:rFonts w:ascii="Arial" w:eastAsia="Arial" w:hAnsi="Arial" w:cs="Arial"/>
          <w:spacing w:val="42"/>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23"/>
          <w:sz w:val="21"/>
          <w:szCs w:val="21"/>
        </w:rPr>
        <w:t xml:space="preserve"> </w:t>
      </w:r>
      <w:r w:rsidR="006E1D31">
        <w:rPr>
          <w:rFonts w:ascii="Arial" w:eastAsia="Arial" w:hAnsi="Arial" w:cs="Arial"/>
          <w:spacing w:val="2"/>
          <w:w w:val="103"/>
          <w:sz w:val="21"/>
          <w:szCs w:val="21"/>
        </w:rPr>
        <w:t>emi</w:t>
      </w:r>
      <w:r w:rsidR="006E1D31">
        <w:rPr>
          <w:rFonts w:ascii="Arial" w:eastAsia="Arial" w:hAnsi="Arial" w:cs="Arial"/>
          <w:w w:val="103"/>
          <w:sz w:val="21"/>
          <w:szCs w:val="21"/>
        </w:rPr>
        <w:t>t</w:t>
      </w:r>
      <w:r>
        <w:rPr>
          <w:rFonts w:ascii="Arial" w:eastAsia="Arial" w:hAnsi="Arial" w:cs="Arial"/>
          <w:spacing w:val="-42"/>
          <w:sz w:val="21"/>
          <w:szCs w:val="21"/>
        </w:rPr>
        <w:t xml:space="preserve"> </w:t>
      </w:r>
      <w:r>
        <w:rPr>
          <w:rFonts w:ascii="Arial" w:eastAsia="Arial" w:hAnsi="Arial" w:cs="Arial"/>
          <w:sz w:val="21"/>
          <w:szCs w:val="21"/>
        </w:rPr>
        <w:t>t</w:t>
      </w:r>
      <w:r>
        <w:rPr>
          <w:rFonts w:ascii="Arial" w:eastAsia="Arial" w:hAnsi="Arial" w:cs="Arial"/>
          <w:spacing w:val="2"/>
          <w:sz w:val="21"/>
          <w:szCs w:val="21"/>
        </w:rPr>
        <w:t>ies</w:t>
      </w:r>
      <w:r>
        <w:rPr>
          <w:rFonts w:ascii="Arial" w:eastAsia="Arial" w:hAnsi="Arial" w:cs="Arial"/>
          <w:sz w:val="21"/>
          <w:szCs w:val="21"/>
        </w:rPr>
        <w:t>,</w:t>
      </w:r>
      <w:r>
        <w:rPr>
          <w:rFonts w:ascii="Arial" w:eastAsia="Arial" w:hAnsi="Arial" w:cs="Arial"/>
          <w:spacing w:val="23"/>
          <w:sz w:val="21"/>
          <w:szCs w:val="21"/>
        </w:rPr>
        <w:t xml:space="preserve"> </w:t>
      </w:r>
      <w:r>
        <w:rPr>
          <w:rFonts w:ascii="Arial" w:eastAsia="Arial" w:hAnsi="Arial" w:cs="Arial"/>
          <w:spacing w:val="2"/>
          <w:sz w:val="21"/>
          <w:szCs w:val="21"/>
        </w:rPr>
        <w:t>in</w:t>
      </w:r>
      <w:r>
        <w:rPr>
          <w:rFonts w:ascii="Arial" w:eastAsia="Arial" w:hAnsi="Arial" w:cs="Arial"/>
          <w:sz w:val="21"/>
          <w:szCs w:val="21"/>
        </w:rPr>
        <w:t>c</w:t>
      </w:r>
      <w:r>
        <w:rPr>
          <w:rFonts w:ascii="Arial" w:eastAsia="Arial" w:hAnsi="Arial" w:cs="Arial"/>
          <w:spacing w:val="2"/>
          <w:sz w:val="21"/>
          <w:szCs w:val="21"/>
        </w:rPr>
        <w:t>ludin</w:t>
      </w:r>
      <w:r>
        <w:rPr>
          <w:rFonts w:ascii="Arial" w:eastAsia="Arial" w:hAnsi="Arial" w:cs="Arial"/>
          <w:sz w:val="21"/>
          <w:szCs w:val="21"/>
        </w:rPr>
        <w:t>g</w:t>
      </w:r>
      <w:r>
        <w:rPr>
          <w:rFonts w:ascii="Arial" w:eastAsia="Arial" w:hAnsi="Arial" w:cs="Arial"/>
          <w:spacing w:val="38"/>
          <w:sz w:val="21"/>
          <w:szCs w:val="21"/>
        </w:rPr>
        <w:t xml:space="preserve"> </w:t>
      </w:r>
      <w:r w:rsidR="006E1D31">
        <w:rPr>
          <w:rFonts w:ascii="Arial" w:eastAsia="Arial" w:hAnsi="Arial" w:cs="Arial"/>
          <w:spacing w:val="2"/>
          <w:w w:val="103"/>
          <w:sz w:val="21"/>
          <w:szCs w:val="21"/>
        </w:rPr>
        <w:t>Umbrella Coin</w:t>
      </w:r>
      <w:r>
        <w:rPr>
          <w:rFonts w:ascii="Arial" w:eastAsia="Arial" w:hAnsi="Arial" w:cs="Arial"/>
          <w:spacing w:val="31"/>
          <w:sz w:val="21"/>
          <w:szCs w:val="21"/>
        </w:rPr>
        <w:t xml:space="preserve"> </w:t>
      </w:r>
      <w:r w:rsidR="005F4C38">
        <w:rPr>
          <w:rFonts w:ascii="Arial" w:eastAsia="Arial" w:hAnsi="Arial" w:cs="Arial"/>
          <w:spacing w:val="2"/>
          <w:sz w:val="21"/>
          <w:szCs w:val="21"/>
        </w:rPr>
        <w:t>LLC</w:t>
      </w:r>
      <w:r>
        <w:rPr>
          <w:rFonts w:ascii="Arial" w:eastAsia="Arial" w:hAnsi="Arial" w:cs="Arial"/>
          <w:spacing w:val="18"/>
          <w:sz w:val="21"/>
          <w:szCs w:val="21"/>
        </w:rPr>
        <w:t xml:space="preserve"> </w:t>
      </w:r>
      <w:r>
        <w:rPr>
          <w:rFonts w:ascii="Arial" w:eastAsia="Arial" w:hAnsi="Arial" w:cs="Arial"/>
          <w:spacing w:val="2"/>
          <w:sz w:val="21"/>
          <w:szCs w:val="21"/>
        </w:rPr>
        <w:t>(unde</w:t>
      </w:r>
      <w:r>
        <w:rPr>
          <w:rFonts w:ascii="Arial" w:eastAsia="Arial" w:hAnsi="Arial" w:cs="Arial"/>
          <w:sz w:val="21"/>
          <w:szCs w:val="21"/>
        </w:rPr>
        <w:t>r</w:t>
      </w:r>
      <w:r>
        <w:rPr>
          <w:rFonts w:ascii="Arial" w:eastAsia="Arial" w:hAnsi="Arial" w:cs="Arial"/>
          <w:spacing w:val="15"/>
          <w:sz w:val="21"/>
          <w:szCs w:val="21"/>
        </w:rPr>
        <w:t xml:space="preserve"> </w:t>
      </w:r>
      <w:r>
        <w:rPr>
          <w:rFonts w:ascii="Arial" w:eastAsia="Arial" w:hAnsi="Arial" w:cs="Arial"/>
          <w:spacing w:val="2"/>
          <w:sz w:val="21"/>
          <w:szCs w:val="21"/>
        </w:rPr>
        <w:t>f</w:t>
      </w:r>
      <w:r>
        <w:rPr>
          <w:rFonts w:ascii="Arial" w:eastAsia="Arial" w:hAnsi="Arial" w:cs="Arial"/>
          <w:sz w:val="21"/>
          <w:szCs w:val="21"/>
        </w:rPr>
        <w:t>o</w:t>
      </w:r>
      <w:r>
        <w:rPr>
          <w:rFonts w:ascii="Arial" w:eastAsia="Arial" w:hAnsi="Arial" w:cs="Arial"/>
          <w:spacing w:val="2"/>
          <w:sz w:val="21"/>
          <w:szCs w:val="21"/>
        </w:rPr>
        <w:t>rmation</w:t>
      </w:r>
      <w:r>
        <w:rPr>
          <w:rFonts w:ascii="Arial" w:eastAsia="Arial" w:hAnsi="Arial" w:cs="Arial"/>
          <w:sz w:val="21"/>
          <w:szCs w:val="21"/>
        </w:rPr>
        <w:t>,</w:t>
      </w:r>
      <w:r>
        <w:rPr>
          <w:rFonts w:ascii="Arial" w:eastAsia="Arial" w:hAnsi="Arial" w:cs="Arial"/>
          <w:spacing w:val="25"/>
          <w:sz w:val="21"/>
          <w:szCs w:val="21"/>
        </w:rPr>
        <w:t xml:space="preserve"> </w:t>
      </w:r>
      <w:r>
        <w:rPr>
          <w:rFonts w:ascii="Arial" w:eastAsia="Arial" w:hAnsi="Arial" w:cs="Arial"/>
          <w:spacing w:val="2"/>
          <w:sz w:val="21"/>
          <w:szCs w:val="21"/>
        </w:rPr>
        <w:t>h</w:t>
      </w:r>
      <w:r>
        <w:rPr>
          <w:rFonts w:ascii="Arial" w:eastAsia="Arial" w:hAnsi="Arial" w:cs="Arial"/>
          <w:sz w:val="21"/>
          <w:szCs w:val="21"/>
        </w:rPr>
        <w:t>e</w:t>
      </w:r>
      <w:r>
        <w:rPr>
          <w:rFonts w:ascii="Arial" w:eastAsia="Arial" w:hAnsi="Arial" w:cs="Arial"/>
          <w:spacing w:val="2"/>
          <w:sz w:val="21"/>
          <w:szCs w:val="21"/>
        </w:rPr>
        <w:t>reina</w:t>
      </w:r>
      <w:r>
        <w:rPr>
          <w:rFonts w:ascii="Arial" w:eastAsia="Arial" w:hAnsi="Arial" w:cs="Arial"/>
          <w:sz w:val="21"/>
          <w:szCs w:val="21"/>
        </w:rPr>
        <w:t>f</w:t>
      </w:r>
      <w:r>
        <w:rPr>
          <w:rFonts w:ascii="Arial" w:eastAsia="Arial" w:hAnsi="Arial" w:cs="Arial"/>
          <w:spacing w:val="2"/>
          <w:sz w:val="21"/>
          <w:szCs w:val="21"/>
        </w:rPr>
        <w:t>te</w:t>
      </w:r>
      <w:r>
        <w:rPr>
          <w:rFonts w:ascii="Arial" w:eastAsia="Arial" w:hAnsi="Arial" w:cs="Arial"/>
          <w:sz w:val="21"/>
          <w:szCs w:val="21"/>
        </w:rPr>
        <w:t>r</w:t>
      </w:r>
      <w:r>
        <w:rPr>
          <w:rFonts w:ascii="Arial" w:eastAsia="Arial" w:hAnsi="Arial" w:cs="Arial"/>
          <w:spacing w:val="27"/>
          <w:sz w:val="21"/>
          <w:szCs w:val="21"/>
        </w:rPr>
        <w:t xml:space="preserve"> </w:t>
      </w:r>
      <w:r>
        <w:rPr>
          <w:rFonts w:ascii="Arial" w:eastAsia="Arial" w:hAnsi="Arial" w:cs="Arial"/>
          <w:spacing w:val="2"/>
          <w:sz w:val="21"/>
          <w:szCs w:val="21"/>
        </w:rPr>
        <w:t>“</w:t>
      </w:r>
      <w:r w:rsidR="006E1D31">
        <w:rPr>
          <w:rFonts w:ascii="Arial" w:eastAsia="Arial" w:hAnsi="Arial" w:cs="Arial"/>
          <w:spacing w:val="2"/>
          <w:sz w:val="21"/>
          <w:szCs w:val="21"/>
        </w:rPr>
        <w:t>Umbrella Coin</w:t>
      </w:r>
      <w:r>
        <w:rPr>
          <w:rFonts w:ascii="Arial" w:eastAsia="Arial" w:hAnsi="Arial" w:cs="Arial"/>
          <w:spacing w:val="2"/>
          <w:sz w:val="21"/>
          <w:szCs w:val="21"/>
        </w:rPr>
        <w:t>”)</w:t>
      </w:r>
      <w:r>
        <w:rPr>
          <w:rFonts w:ascii="Arial" w:eastAsia="Arial" w:hAnsi="Arial" w:cs="Arial"/>
          <w:sz w:val="21"/>
          <w:szCs w:val="21"/>
        </w:rPr>
        <w:t>,</w:t>
      </w:r>
      <w:r>
        <w:rPr>
          <w:rFonts w:ascii="Arial" w:eastAsia="Arial" w:hAnsi="Arial" w:cs="Arial"/>
          <w:spacing w:val="36"/>
          <w:sz w:val="21"/>
          <w:szCs w:val="21"/>
        </w:rPr>
        <w:t xml:space="preserve"> </w:t>
      </w:r>
      <w:r>
        <w:rPr>
          <w:rFonts w:ascii="Arial" w:eastAsia="Arial" w:hAnsi="Arial" w:cs="Arial"/>
          <w:spacing w:val="2"/>
          <w:sz w:val="21"/>
          <w:szCs w:val="21"/>
        </w:rPr>
        <w:t>as</w:t>
      </w:r>
      <w:r>
        <w:rPr>
          <w:rFonts w:ascii="Arial" w:eastAsia="Arial" w:hAnsi="Arial" w:cs="Arial"/>
          <w:sz w:val="21"/>
          <w:szCs w:val="21"/>
        </w:rPr>
        <w:t>s</w:t>
      </w:r>
      <w:r>
        <w:rPr>
          <w:rFonts w:ascii="Arial" w:eastAsia="Arial" w:hAnsi="Arial" w:cs="Arial"/>
          <w:spacing w:val="2"/>
          <w:sz w:val="21"/>
          <w:szCs w:val="21"/>
        </w:rPr>
        <w:t>igne</w:t>
      </w:r>
      <w:r>
        <w:rPr>
          <w:rFonts w:ascii="Arial" w:eastAsia="Arial" w:hAnsi="Arial" w:cs="Arial"/>
          <w:sz w:val="21"/>
          <w:szCs w:val="21"/>
        </w:rPr>
        <w:t>d</w:t>
      </w:r>
      <w:r>
        <w:rPr>
          <w:rFonts w:ascii="Arial" w:eastAsia="Arial" w:hAnsi="Arial" w:cs="Arial"/>
          <w:spacing w:val="23"/>
          <w:sz w:val="21"/>
          <w:szCs w:val="21"/>
        </w:rPr>
        <w:t xml:space="preserve"> </w:t>
      </w:r>
      <w:r>
        <w:rPr>
          <w:rFonts w:ascii="Arial" w:eastAsia="Arial" w:hAnsi="Arial" w:cs="Arial"/>
          <w:spacing w:val="2"/>
          <w:sz w:val="21"/>
          <w:szCs w:val="21"/>
        </w:rPr>
        <w:t>t</w:t>
      </w:r>
      <w:r>
        <w:rPr>
          <w:rFonts w:ascii="Arial" w:eastAsia="Arial" w:hAnsi="Arial" w:cs="Arial"/>
          <w:sz w:val="21"/>
          <w:szCs w:val="21"/>
        </w:rPr>
        <w:t xml:space="preserve">o </w:t>
      </w:r>
      <w:r>
        <w:rPr>
          <w:rFonts w:ascii="Arial" w:eastAsia="Arial" w:hAnsi="Arial" w:cs="Arial"/>
          <w:spacing w:val="2"/>
          <w:sz w:val="21"/>
          <w:szCs w:val="21"/>
        </w:rPr>
        <w:t>t</w:t>
      </w:r>
      <w:r>
        <w:rPr>
          <w:rFonts w:ascii="Arial" w:eastAsia="Arial" w:hAnsi="Arial" w:cs="Arial"/>
          <w:sz w:val="21"/>
          <w:szCs w:val="21"/>
        </w:rPr>
        <w:t>h</w:t>
      </w:r>
      <w:r>
        <w:rPr>
          <w:rFonts w:ascii="Arial" w:eastAsia="Arial" w:hAnsi="Arial" w:cs="Arial"/>
          <w:spacing w:val="2"/>
          <w:sz w:val="21"/>
          <w:szCs w:val="21"/>
        </w:rPr>
        <w:t>i</w:t>
      </w:r>
      <w:r>
        <w:rPr>
          <w:rFonts w:ascii="Arial" w:eastAsia="Arial" w:hAnsi="Arial" w:cs="Arial"/>
          <w:sz w:val="21"/>
          <w:szCs w:val="21"/>
        </w:rPr>
        <w:t>s</w:t>
      </w:r>
      <w:r>
        <w:rPr>
          <w:rFonts w:ascii="Arial" w:eastAsia="Arial" w:hAnsi="Arial" w:cs="Arial"/>
          <w:spacing w:val="5"/>
          <w:sz w:val="21"/>
          <w:szCs w:val="21"/>
        </w:rPr>
        <w:t xml:space="preserve"> </w:t>
      </w:r>
      <w:r>
        <w:rPr>
          <w:rFonts w:ascii="Arial" w:eastAsia="Arial" w:hAnsi="Arial" w:cs="Arial"/>
          <w:spacing w:val="2"/>
          <w:w w:val="103"/>
          <w:sz w:val="21"/>
          <w:szCs w:val="21"/>
        </w:rPr>
        <w:t>tas</w:t>
      </w:r>
      <w:r>
        <w:rPr>
          <w:rFonts w:ascii="Arial" w:eastAsia="Arial" w:hAnsi="Arial" w:cs="Arial"/>
          <w:w w:val="103"/>
          <w:sz w:val="21"/>
          <w:szCs w:val="21"/>
        </w:rPr>
        <w:t xml:space="preserve">k </w:t>
      </w:r>
      <w:r>
        <w:rPr>
          <w:rFonts w:ascii="Arial" w:eastAsia="Arial" w:hAnsi="Arial" w:cs="Arial"/>
          <w:spacing w:val="2"/>
          <w:sz w:val="21"/>
          <w:szCs w:val="21"/>
        </w:rPr>
        <w:t>w</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l</w:t>
      </w:r>
      <w:r>
        <w:rPr>
          <w:rFonts w:ascii="Arial" w:eastAsia="Arial" w:hAnsi="Arial" w:cs="Arial"/>
          <w:spacing w:val="4"/>
          <w:sz w:val="21"/>
          <w:szCs w:val="21"/>
        </w:rPr>
        <w:t xml:space="preserve"> </w:t>
      </w:r>
      <w:r>
        <w:rPr>
          <w:rFonts w:ascii="Arial" w:eastAsia="Arial" w:hAnsi="Arial" w:cs="Arial"/>
          <w:spacing w:val="2"/>
          <w:sz w:val="21"/>
          <w:szCs w:val="21"/>
        </w:rPr>
        <w:t>mak</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reasonabl</w:t>
      </w:r>
      <w:r>
        <w:rPr>
          <w:rFonts w:ascii="Arial" w:eastAsia="Arial" w:hAnsi="Arial" w:cs="Arial"/>
          <w:sz w:val="21"/>
          <w:szCs w:val="21"/>
        </w:rPr>
        <w:t>e</w:t>
      </w:r>
      <w:r>
        <w:rPr>
          <w:rFonts w:ascii="Arial" w:eastAsia="Arial" w:hAnsi="Arial" w:cs="Arial"/>
          <w:spacing w:val="30"/>
          <w:sz w:val="21"/>
          <w:szCs w:val="21"/>
        </w:rPr>
        <w:t xml:space="preserve"> </w:t>
      </w:r>
      <w:r>
        <w:rPr>
          <w:rFonts w:ascii="Arial" w:eastAsia="Arial" w:hAnsi="Arial" w:cs="Arial"/>
          <w:sz w:val="21"/>
          <w:szCs w:val="21"/>
        </w:rPr>
        <w:t>e</w:t>
      </w:r>
      <w:r>
        <w:rPr>
          <w:rFonts w:ascii="Arial" w:eastAsia="Arial" w:hAnsi="Arial" w:cs="Arial"/>
          <w:spacing w:val="2"/>
          <w:sz w:val="21"/>
          <w:szCs w:val="21"/>
        </w:rPr>
        <w:t>ffo</w:t>
      </w:r>
      <w:r>
        <w:rPr>
          <w:rFonts w:ascii="Arial" w:eastAsia="Arial" w:hAnsi="Arial" w:cs="Arial"/>
          <w:sz w:val="21"/>
          <w:szCs w:val="21"/>
        </w:rPr>
        <w:t>r</w:t>
      </w:r>
      <w:r>
        <w:rPr>
          <w:rFonts w:ascii="Arial" w:eastAsia="Arial" w:hAnsi="Arial" w:cs="Arial"/>
          <w:spacing w:val="2"/>
          <w:sz w:val="21"/>
          <w:szCs w:val="21"/>
        </w:rPr>
        <w:t>t</w:t>
      </w:r>
      <w:r>
        <w:rPr>
          <w:rFonts w:ascii="Arial" w:eastAsia="Arial" w:hAnsi="Arial" w:cs="Arial"/>
          <w:sz w:val="21"/>
          <w:szCs w:val="21"/>
        </w:rPr>
        <w:t>s</w:t>
      </w:r>
      <w:r>
        <w:rPr>
          <w:rFonts w:ascii="Arial" w:eastAsia="Arial" w:hAnsi="Arial" w:cs="Arial"/>
          <w:spacing w:val="13"/>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develo</w:t>
      </w:r>
      <w:r>
        <w:rPr>
          <w:rFonts w:ascii="Arial" w:eastAsia="Arial" w:hAnsi="Arial" w:cs="Arial"/>
          <w:sz w:val="21"/>
          <w:szCs w:val="21"/>
        </w:rPr>
        <w:t>p</w:t>
      </w:r>
      <w:r>
        <w:rPr>
          <w:rFonts w:ascii="Arial" w:eastAsia="Arial" w:hAnsi="Arial" w:cs="Arial"/>
          <w:spacing w:val="20"/>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5"/>
          <w:sz w:val="21"/>
          <w:szCs w:val="21"/>
        </w:rPr>
        <w:t xml:space="preserve"> </w:t>
      </w:r>
      <w:r>
        <w:rPr>
          <w:rFonts w:ascii="Arial" w:eastAsia="Arial" w:hAnsi="Arial" w:cs="Arial"/>
          <w:spacing w:val="2"/>
          <w:sz w:val="21"/>
          <w:szCs w:val="21"/>
        </w:rPr>
        <w:t>com</w:t>
      </w:r>
      <w:r>
        <w:rPr>
          <w:rFonts w:ascii="Arial" w:eastAsia="Arial" w:hAnsi="Arial" w:cs="Arial"/>
          <w:spacing w:val="4"/>
          <w:sz w:val="21"/>
          <w:szCs w:val="21"/>
        </w:rPr>
        <w:t>p</w:t>
      </w:r>
      <w:r>
        <w:rPr>
          <w:rFonts w:ascii="Arial" w:eastAsia="Arial" w:hAnsi="Arial" w:cs="Arial"/>
          <w:spacing w:val="2"/>
          <w:sz w:val="21"/>
          <w:szCs w:val="21"/>
        </w:rPr>
        <w:t>l</w:t>
      </w:r>
      <w:r>
        <w:rPr>
          <w:rFonts w:ascii="Arial" w:eastAsia="Arial" w:hAnsi="Arial" w:cs="Arial"/>
          <w:sz w:val="21"/>
          <w:szCs w:val="21"/>
        </w:rPr>
        <w:t>e</w:t>
      </w:r>
      <w:r>
        <w:rPr>
          <w:rFonts w:ascii="Arial" w:eastAsia="Arial" w:hAnsi="Arial" w:cs="Arial"/>
          <w:spacing w:val="2"/>
          <w:sz w:val="21"/>
          <w:szCs w:val="21"/>
        </w:rPr>
        <w:t>t</w:t>
      </w:r>
      <w:r>
        <w:rPr>
          <w:rFonts w:ascii="Arial" w:eastAsia="Arial" w:hAnsi="Arial" w:cs="Arial"/>
          <w:sz w:val="21"/>
          <w:szCs w:val="21"/>
        </w:rPr>
        <w:t>e</w:t>
      </w:r>
      <w:r>
        <w:rPr>
          <w:rFonts w:ascii="Arial" w:eastAsia="Arial" w:hAnsi="Arial" w:cs="Arial"/>
          <w:spacing w:val="22"/>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sidR="006E1D31">
        <w:rPr>
          <w:rFonts w:ascii="Arial" w:eastAsia="Arial" w:hAnsi="Arial" w:cs="Arial"/>
          <w:spacing w:val="2"/>
          <w:sz w:val="21"/>
          <w:szCs w:val="21"/>
        </w:rPr>
        <w:t>Umbrella Coin</w:t>
      </w:r>
      <w:r>
        <w:rPr>
          <w:rFonts w:ascii="Arial" w:eastAsia="Arial" w:hAnsi="Arial" w:cs="Arial"/>
          <w:spacing w:val="12"/>
          <w:sz w:val="21"/>
          <w:szCs w:val="21"/>
        </w:rPr>
        <w:t xml:space="preserve"> </w:t>
      </w:r>
      <w:r>
        <w:rPr>
          <w:rFonts w:ascii="Arial" w:eastAsia="Arial" w:hAnsi="Arial" w:cs="Arial"/>
          <w:spacing w:val="2"/>
          <w:sz w:val="21"/>
          <w:szCs w:val="21"/>
        </w:rPr>
        <w:t>Proje</w:t>
      </w:r>
      <w:r>
        <w:rPr>
          <w:rFonts w:ascii="Arial" w:eastAsia="Arial" w:hAnsi="Arial" w:cs="Arial"/>
          <w:sz w:val="21"/>
          <w:szCs w:val="21"/>
        </w:rPr>
        <w:t>c</w:t>
      </w:r>
      <w:r>
        <w:rPr>
          <w:rFonts w:ascii="Arial" w:eastAsia="Arial" w:hAnsi="Arial" w:cs="Arial"/>
          <w:spacing w:val="2"/>
          <w:sz w:val="21"/>
          <w:szCs w:val="21"/>
        </w:rPr>
        <w:t>t</w:t>
      </w:r>
      <w:r>
        <w:rPr>
          <w:rFonts w:ascii="Arial" w:eastAsia="Arial" w:hAnsi="Arial" w:cs="Arial"/>
          <w:sz w:val="21"/>
          <w:szCs w:val="21"/>
        </w:rPr>
        <w:t>,</w:t>
      </w:r>
      <w:r>
        <w:rPr>
          <w:rFonts w:ascii="Arial" w:eastAsia="Arial" w:hAnsi="Arial" w:cs="Arial"/>
          <w:spacing w:val="12"/>
          <w:sz w:val="21"/>
          <w:szCs w:val="21"/>
        </w:rPr>
        <w:t xml:space="preserve"> </w:t>
      </w:r>
      <w:r>
        <w:rPr>
          <w:rFonts w:ascii="Arial" w:eastAsia="Arial" w:hAnsi="Arial" w:cs="Arial"/>
          <w:b/>
          <w:spacing w:val="1"/>
          <w:sz w:val="21"/>
          <w:szCs w:val="21"/>
        </w:rPr>
        <w:t>i</w:t>
      </w:r>
      <w:r>
        <w:rPr>
          <w:rFonts w:ascii="Arial" w:eastAsia="Arial" w:hAnsi="Arial" w:cs="Arial"/>
          <w:b/>
          <w:sz w:val="21"/>
          <w:szCs w:val="21"/>
        </w:rPr>
        <w:t>t</w:t>
      </w:r>
      <w:r>
        <w:rPr>
          <w:rFonts w:ascii="Arial" w:eastAsia="Arial" w:hAnsi="Arial" w:cs="Arial"/>
          <w:b/>
          <w:spacing w:val="-1"/>
          <w:sz w:val="21"/>
          <w:szCs w:val="21"/>
        </w:rPr>
        <w:t xml:space="preserve"> </w:t>
      </w:r>
      <w:r>
        <w:rPr>
          <w:rFonts w:ascii="Arial" w:eastAsia="Arial" w:hAnsi="Arial" w:cs="Arial"/>
          <w:b/>
          <w:spacing w:val="1"/>
          <w:sz w:val="21"/>
          <w:szCs w:val="21"/>
        </w:rPr>
        <w:t>i</w:t>
      </w:r>
      <w:r>
        <w:rPr>
          <w:rFonts w:ascii="Arial" w:eastAsia="Arial" w:hAnsi="Arial" w:cs="Arial"/>
          <w:b/>
          <w:sz w:val="21"/>
          <w:szCs w:val="21"/>
        </w:rPr>
        <w:t>s</w:t>
      </w:r>
      <w:r>
        <w:rPr>
          <w:rFonts w:ascii="Arial" w:eastAsia="Arial" w:hAnsi="Arial" w:cs="Arial"/>
          <w:b/>
          <w:spacing w:val="3"/>
          <w:sz w:val="21"/>
          <w:szCs w:val="21"/>
        </w:rPr>
        <w:t xml:space="preserve"> </w:t>
      </w:r>
      <w:r>
        <w:rPr>
          <w:rFonts w:ascii="Arial" w:eastAsia="Arial" w:hAnsi="Arial" w:cs="Arial"/>
          <w:b/>
          <w:spacing w:val="-1"/>
          <w:w w:val="105"/>
          <w:sz w:val="21"/>
          <w:szCs w:val="21"/>
        </w:rPr>
        <w:t>po</w:t>
      </w:r>
      <w:r>
        <w:rPr>
          <w:rFonts w:ascii="Arial" w:eastAsia="Arial" w:hAnsi="Arial" w:cs="Arial"/>
          <w:b/>
          <w:w w:val="105"/>
          <w:sz w:val="21"/>
          <w:szCs w:val="21"/>
        </w:rPr>
        <w:t>s</w:t>
      </w:r>
      <w:r>
        <w:rPr>
          <w:rFonts w:ascii="Arial" w:eastAsia="Arial" w:hAnsi="Arial" w:cs="Arial"/>
          <w:b/>
          <w:spacing w:val="-1"/>
          <w:w w:val="105"/>
          <w:sz w:val="21"/>
          <w:szCs w:val="21"/>
        </w:rPr>
        <w:t>s</w:t>
      </w:r>
      <w:r>
        <w:rPr>
          <w:rFonts w:ascii="Arial" w:eastAsia="Arial" w:hAnsi="Arial" w:cs="Arial"/>
          <w:b/>
          <w:spacing w:val="1"/>
          <w:w w:val="105"/>
          <w:sz w:val="21"/>
          <w:szCs w:val="21"/>
        </w:rPr>
        <w:t>i</w:t>
      </w:r>
      <w:r>
        <w:rPr>
          <w:rFonts w:ascii="Arial" w:eastAsia="Arial" w:hAnsi="Arial" w:cs="Arial"/>
          <w:b/>
          <w:spacing w:val="-1"/>
          <w:w w:val="105"/>
          <w:sz w:val="21"/>
          <w:szCs w:val="21"/>
        </w:rPr>
        <w:t>b</w:t>
      </w:r>
      <w:r>
        <w:rPr>
          <w:rFonts w:ascii="Arial" w:eastAsia="Arial" w:hAnsi="Arial" w:cs="Arial"/>
          <w:b/>
          <w:spacing w:val="-2"/>
          <w:w w:val="105"/>
          <w:sz w:val="21"/>
          <w:szCs w:val="21"/>
        </w:rPr>
        <w:t>l</w:t>
      </w:r>
      <w:r>
        <w:rPr>
          <w:rFonts w:ascii="Arial" w:eastAsia="Arial" w:hAnsi="Arial" w:cs="Arial"/>
          <w:b/>
          <w:w w:val="105"/>
          <w:sz w:val="21"/>
          <w:szCs w:val="21"/>
        </w:rPr>
        <w:t xml:space="preserve">e </w:t>
      </w:r>
      <w:r>
        <w:rPr>
          <w:rFonts w:ascii="Arial" w:eastAsia="Arial" w:hAnsi="Arial" w:cs="Arial"/>
          <w:b/>
          <w:sz w:val="21"/>
          <w:szCs w:val="21"/>
        </w:rPr>
        <w:t>t</w:t>
      </w:r>
      <w:r>
        <w:rPr>
          <w:rFonts w:ascii="Arial" w:eastAsia="Arial" w:hAnsi="Arial" w:cs="Arial"/>
          <w:b/>
          <w:spacing w:val="-1"/>
          <w:sz w:val="21"/>
          <w:szCs w:val="21"/>
        </w:rPr>
        <w:t>h</w:t>
      </w:r>
      <w:r>
        <w:rPr>
          <w:rFonts w:ascii="Arial" w:eastAsia="Arial" w:hAnsi="Arial" w:cs="Arial"/>
          <w:b/>
          <w:sz w:val="21"/>
          <w:szCs w:val="21"/>
        </w:rPr>
        <w:t>at</w:t>
      </w:r>
      <w:r>
        <w:rPr>
          <w:rFonts w:ascii="Arial" w:eastAsia="Arial" w:hAnsi="Arial" w:cs="Arial"/>
          <w:b/>
          <w:spacing w:val="19"/>
          <w:sz w:val="21"/>
          <w:szCs w:val="21"/>
        </w:rPr>
        <w:t xml:space="preserve"> </w:t>
      </w:r>
      <w:r>
        <w:rPr>
          <w:rFonts w:ascii="Arial" w:eastAsia="Arial" w:hAnsi="Arial" w:cs="Arial"/>
          <w:b/>
          <w:spacing w:val="-1"/>
          <w:sz w:val="21"/>
          <w:szCs w:val="21"/>
        </w:rPr>
        <w:t>suc</w:t>
      </w:r>
      <w:r>
        <w:rPr>
          <w:rFonts w:ascii="Arial" w:eastAsia="Arial" w:hAnsi="Arial" w:cs="Arial"/>
          <w:b/>
          <w:sz w:val="21"/>
          <w:szCs w:val="21"/>
        </w:rPr>
        <w:t>h</w:t>
      </w:r>
      <w:r>
        <w:rPr>
          <w:rFonts w:ascii="Arial" w:eastAsia="Arial" w:hAnsi="Arial" w:cs="Arial"/>
          <w:b/>
          <w:spacing w:val="22"/>
          <w:sz w:val="21"/>
          <w:szCs w:val="21"/>
        </w:rPr>
        <w:t xml:space="preserve"> </w:t>
      </w:r>
      <w:r w:rsidR="006E1D31">
        <w:rPr>
          <w:rFonts w:ascii="Arial" w:eastAsia="Arial" w:hAnsi="Arial" w:cs="Arial"/>
          <w:b/>
          <w:spacing w:val="-1"/>
          <w:sz w:val="21"/>
          <w:szCs w:val="21"/>
        </w:rPr>
        <w:t>d</w:t>
      </w:r>
      <w:r w:rsidR="006E1D31">
        <w:rPr>
          <w:rFonts w:ascii="Arial" w:eastAsia="Arial" w:hAnsi="Arial" w:cs="Arial"/>
          <w:b/>
          <w:sz w:val="21"/>
          <w:szCs w:val="21"/>
        </w:rPr>
        <w:t>e</w:t>
      </w:r>
      <w:r w:rsidR="006E1D31">
        <w:rPr>
          <w:rFonts w:ascii="Arial" w:eastAsia="Arial" w:hAnsi="Arial" w:cs="Arial"/>
          <w:b/>
          <w:spacing w:val="-1"/>
          <w:sz w:val="21"/>
          <w:szCs w:val="21"/>
        </w:rPr>
        <w:t>v</w:t>
      </w:r>
      <w:r w:rsidR="006E1D31">
        <w:rPr>
          <w:rFonts w:ascii="Arial" w:eastAsia="Arial" w:hAnsi="Arial" w:cs="Arial"/>
          <w:b/>
          <w:sz w:val="21"/>
          <w:szCs w:val="21"/>
        </w:rPr>
        <w:t>elo</w:t>
      </w:r>
      <w:r w:rsidR="006E1D31">
        <w:rPr>
          <w:rFonts w:ascii="Arial" w:eastAsia="Arial" w:hAnsi="Arial" w:cs="Arial"/>
          <w:b/>
          <w:spacing w:val="-1"/>
          <w:sz w:val="21"/>
          <w:szCs w:val="21"/>
        </w:rPr>
        <w:t>p</w:t>
      </w:r>
      <w:r w:rsidR="006E1D31">
        <w:rPr>
          <w:rFonts w:ascii="Arial" w:eastAsia="Arial" w:hAnsi="Arial" w:cs="Arial"/>
          <w:b/>
          <w:sz w:val="21"/>
          <w:szCs w:val="21"/>
        </w:rPr>
        <w:t>me</w:t>
      </w:r>
      <w:r w:rsidR="006E1D31">
        <w:rPr>
          <w:rFonts w:ascii="Arial" w:eastAsia="Arial" w:hAnsi="Arial" w:cs="Arial"/>
          <w:b/>
          <w:spacing w:val="-1"/>
          <w:sz w:val="21"/>
          <w:szCs w:val="21"/>
        </w:rPr>
        <w:t>n</w:t>
      </w:r>
      <w:r w:rsidR="006E1D31">
        <w:rPr>
          <w:rFonts w:ascii="Arial" w:eastAsia="Arial" w:hAnsi="Arial" w:cs="Arial"/>
          <w:b/>
          <w:sz w:val="21"/>
          <w:szCs w:val="21"/>
        </w:rPr>
        <w:t xml:space="preserve">t </w:t>
      </w:r>
      <w:r w:rsidR="006E1D31">
        <w:rPr>
          <w:rFonts w:ascii="Arial" w:eastAsia="Arial" w:hAnsi="Arial" w:cs="Arial"/>
          <w:b/>
          <w:spacing w:val="6"/>
          <w:sz w:val="21"/>
          <w:szCs w:val="21"/>
        </w:rPr>
        <w:t>may</w:t>
      </w:r>
      <w:r>
        <w:rPr>
          <w:rFonts w:ascii="Arial" w:eastAsia="Arial" w:hAnsi="Arial" w:cs="Arial"/>
          <w:b/>
          <w:spacing w:val="19"/>
          <w:sz w:val="21"/>
          <w:szCs w:val="21"/>
        </w:rPr>
        <w:t xml:space="preserve"> </w:t>
      </w:r>
      <w:r>
        <w:rPr>
          <w:rFonts w:ascii="Arial" w:eastAsia="Arial" w:hAnsi="Arial" w:cs="Arial"/>
          <w:b/>
          <w:sz w:val="21"/>
          <w:szCs w:val="21"/>
        </w:rPr>
        <w:t>fail</w:t>
      </w:r>
      <w:r>
        <w:rPr>
          <w:rFonts w:ascii="Arial" w:eastAsia="Arial" w:hAnsi="Arial" w:cs="Arial"/>
          <w:b/>
          <w:spacing w:val="13"/>
          <w:sz w:val="21"/>
          <w:szCs w:val="21"/>
        </w:rPr>
        <w:t xml:space="preserve"> </w:t>
      </w:r>
      <w:r>
        <w:rPr>
          <w:rFonts w:ascii="Arial" w:eastAsia="Arial" w:hAnsi="Arial" w:cs="Arial"/>
          <w:b/>
          <w:spacing w:val="-1"/>
          <w:sz w:val="21"/>
          <w:szCs w:val="21"/>
        </w:rPr>
        <w:t>an</w:t>
      </w:r>
      <w:r>
        <w:rPr>
          <w:rFonts w:ascii="Arial" w:eastAsia="Arial" w:hAnsi="Arial" w:cs="Arial"/>
          <w:b/>
          <w:sz w:val="21"/>
          <w:szCs w:val="21"/>
        </w:rPr>
        <w:t>d</w:t>
      </w:r>
      <w:r>
        <w:rPr>
          <w:rFonts w:ascii="Arial" w:eastAsia="Arial" w:hAnsi="Arial" w:cs="Arial"/>
          <w:b/>
          <w:spacing w:val="17"/>
          <w:sz w:val="21"/>
          <w:szCs w:val="21"/>
        </w:rPr>
        <w:t xml:space="preserve"> </w:t>
      </w:r>
      <w:r>
        <w:rPr>
          <w:rFonts w:ascii="Arial" w:eastAsia="Arial" w:hAnsi="Arial" w:cs="Arial"/>
          <w:b/>
          <w:spacing w:val="-1"/>
          <w:sz w:val="21"/>
          <w:szCs w:val="21"/>
        </w:rPr>
        <w:t>U</w:t>
      </w:r>
      <w:r>
        <w:rPr>
          <w:rFonts w:ascii="Arial" w:eastAsia="Arial" w:hAnsi="Arial" w:cs="Arial"/>
          <w:b/>
          <w:sz w:val="21"/>
          <w:szCs w:val="21"/>
        </w:rPr>
        <w:t>s</w:t>
      </w:r>
      <w:r>
        <w:rPr>
          <w:rFonts w:ascii="Arial" w:eastAsia="Arial" w:hAnsi="Arial" w:cs="Arial"/>
          <w:b/>
          <w:spacing w:val="-1"/>
          <w:sz w:val="21"/>
          <w:szCs w:val="21"/>
        </w:rPr>
        <w:t>e</w:t>
      </w:r>
      <w:r>
        <w:rPr>
          <w:rFonts w:ascii="Arial" w:eastAsia="Arial" w:hAnsi="Arial" w:cs="Arial"/>
          <w:b/>
          <w:sz w:val="21"/>
          <w:szCs w:val="21"/>
        </w:rPr>
        <w:t>r</w:t>
      </w:r>
      <w:r>
        <w:rPr>
          <w:rFonts w:ascii="Arial" w:eastAsia="Arial" w:hAnsi="Arial" w:cs="Arial"/>
          <w:b/>
          <w:spacing w:val="1"/>
          <w:sz w:val="21"/>
          <w:szCs w:val="21"/>
        </w:rPr>
        <w:t>’</w:t>
      </w:r>
      <w:r>
        <w:rPr>
          <w:rFonts w:ascii="Arial" w:eastAsia="Arial" w:hAnsi="Arial" w:cs="Arial"/>
          <w:b/>
          <w:sz w:val="21"/>
          <w:szCs w:val="21"/>
        </w:rPr>
        <w:t>s</w:t>
      </w:r>
      <w:r>
        <w:rPr>
          <w:rFonts w:ascii="Arial" w:eastAsia="Arial" w:hAnsi="Arial" w:cs="Arial"/>
          <w:b/>
          <w:spacing w:val="31"/>
          <w:sz w:val="21"/>
          <w:szCs w:val="21"/>
        </w:rPr>
        <w:t xml:space="preserve"> </w:t>
      </w:r>
      <w:r w:rsidR="006E1D31">
        <w:rPr>
          <w:rFonts w:ascii="Arial" w:eastAsia="Arial" w:hAnsi="Arial" w:cs="Arial"/>
          <w:b/>
          <w:sz w:val="21"/>
          <w:szCs w:val="21"/>
        </w:rPr>
        <w:t>UMC</w:t>
      </w:r>
      <w:r>
        <w:rPr>
          <w:rFonts w:ascii="Arial" w:eastAsia="Arial" w:hAnsi="Arial" w:cs="Arial"/>
          <w:b/>
          <w:spacing w:val="24"/>
          <w:sz w:val="21"/>
          <w:szCs w:val="21"/>
        </w:rPr>
        <w:t xml:space="preserve"> </w:t>
      </w:r>
      <w:r>
        <w:rPr>
          <w:rFonts w:ascii="Arial" w:eastAsia="Arial" w:hAnsi="Arial" w:cs="Arial"/>
          <w:b/>
          <w:spacing w:val="-1"/>
          <w:sz w:val="21"/>
          <w:szCs w:val="21"/>
        </w:rPr>
        <w:t>b</w:t>
      </w:r>
      <w:r>
        <w:rPr>
          <w:rFonts w:ascii="Arial" w:eastAsia="Arial" w:hAnsi="Arial" w:cs="Arial"/>
          <w:b/>
          <w:sz w:val="21"/>
          <w:szCs w:val="21"/>
        </w:rPr>
        <w:t>e</w:t>
      </w:r>
      <w:r>
        <w:rPr>
          <w:rFonts w:ascii="Arial" w:eastAsia="Arial" w:hAnsi="Arial" w:cs="Arial"/>
          <w:b/>
          <w:spacing w:val="-1"/>
          <w:sz w:val="21"/>
          <w:szCs w:val="21"/>
        </w:rPr>
        <w:t>co</w:t>
      </w:r>
      <w:r>
        <w:rPr>
          <w:rFonts w:ascii="Arial" w:eastAsia="Arial" w:hAnsi="Arial" w:cs="Arial"/>
          <w:b/>
          <w:sz w:val="21"/>
          <w:szCs w:val="21"/>
        </w:rPr>
        <w:t>me</w:t>
      </w:r>
      <w:r>
        <w:rPr>
          <w:rFonts w:ascii="Arial" w:eastAsia="Arial" w:hAnsi="Arial" w:cs="Arial"/>
          <w:b/>
          <w:spacing w:val="39"/>
          <w:sz w:val="21"/>
          <w:szCs w:val="21"/>
        </w:rPr>
        <w:t xml:space="preserve"> </w:t>
      </w:r>
      <w:r>
        <w:rPr>
          <w:rFonts w:ascii="Arial" w:eastAsia="Arial" w:hAnsi="Arial" w:cs="Arial"/>
          <w:b/>
          <w:spacing w:val="-1"/>
          <w:sz w:val="21"/>
          <w:szCs w:val="21"/>
        </w:rPr>
        <w:t>u</w:t>
      </w:r>
      <w:r>
        <w:rPr>
          <w:rFonts w:ascii="Arial" w:eastAsia="Arial" w:hAnsi="Arial" w:cs="Arial"/>
          <w:b/>
          <w:sz w:val="21"/>
          <w:szCs w:val="21"/>
        </w:rPr>
        <w:t>s</w:t>
      </w:r>
      <w:r>
        <w:rPr>
          <w:rFonts w:ascii="Arial" w:eastAsia="Arial" w:hAnsi="Arial" w:cs="Arial"/>
          <w:b/>
          <w:spacing w:val="-1"/>
          <w:sz w:val="21"/>
          <w:szCs w:val="21"/>
        </w:rPr>
        <w:t>e</w:t>
      </w:r>
      <w:r>
        <w:rPr>
          <w:rFonts w:ascii="Arial" w:eastAsia="Arial" w:hAnsi="Arial" w:cs="Arial"/>
          <w:b/>
          <w:spacing w:val="1"/>
          <w:sz w:val="21"/>
          <w:szCs w:val="21"/>
        </w:rPr>
        <w:t>l</w:t>
      </w:r>
      <w:r>
        <w:rPr>
          <w:rFonts w:ascii="Arial" w:eastAsia="Arial" w:hAnsi="Arial" w:cs="Arial"/>
          <w:b/>
          <w:sz w:val="21"/>
          <w:szCs w:val="21"/>
        </w:rPr>
        <w:t>e</w:t>
      </w:r>
      <w:r>
        <w:rPr>
          <w:rFonts w:ascii="Arial" w:eastAsia="Arial" w:hAnsi="Arial" w:cs="Arial"/>
          <w:b/>
          <w:spacing w:val="-1"/>
          <w:sz w:val="21"/>
          <w:szCs w:val="21"/>
        </w:rPr>
        <w:t>s</w:t>
      </w:r>
      <w:r>
        <w:rPr>
          <w:rFonts w:ascii="Arial" w:eastAsia="Arial" w:hAnsi="Arial" w:cs="Arial"/>
          <w:b/>
          <w:sz w:val="21"/>
          <w:szCs w:val="21"/>
        </w:rPr>
        <w:t>s</w:t>
      </w:r>
      <w:r>
        <w:rPr>
          <w:rFonts w:ascii="Arial" w:eastAsia="Arial" w:hAnsi="Arial" w:cs="Arial"/>
          <w:b/>
          <w:spacing w:val="38"/>
          <w:sz w:val="21"/>
          <w:szCs w:val="21"/>
        </w:rPr>
        <w:t xml:space="preserve"> </w:t>
      </w:r>
      <w:r>
        <w:rPr>
          <w:rFonts w:ascii="Arial" w:eastAsia="Arial" w:hAnsi="Arial" w:cs="Arial"/>
          <w:b/>
          <w:sz w:val="21"/>
          <w:szCs w:val="21"/>
        </w:rPr>
        <w:t>a</w:t>
      </w:r>
      <w:r>
        <w:rPr>
          <w:rFonts w:ascii="Arial" w:eastAsia="Arial" w:hAnsi="Arial" w:cs="Arial"/>
          <w:b/>
          <w:spacing w:val="-1"/>
          <w:sz w:val="21"/>
          <w:szCs w:val="21"/>
        </w:rPr>
        <w:t>nd</w:t>
      </w:r>
      <w:r>
        <w:rPr>
          <w:rFonts w:ascii="Arial" w:eastAsia="Arial" w:hAnsi="Arial" w:cs="Arial"/>
          <w:b/>
          <w:spacing w:val="1"/>
          <w:sz w:val="21"/>
          <w:szCs w:val="21"/>
        </w:rPr>
        <w:t>/</w:t>
      </w:r>
      <w:r>
        <w:rPr>
          <w:rFonts w:ascii="Arial" w:eastAsia="Arial" w:hAnsi="Arial" w:cs="Arial"/>
          <w:b/>
          <w:spacing w:val="-1"/>
          <w:sz w:val="21"/>
          <w:szCs w:val="21"/>
        </w:rPr>
        <w:t>o</w:t>
      </w:r>
      <w:r>
        <w:rPr>
          <w:rFonts w:ascii="Arial" w:eastAsia="Arial" w:hAnsi="Arial" w:cs="Arial"/>
          <w:b/>
          <w:sz w:val="21"/>
          <w:szCs w:val="21"/>
        </w:rPr>
        <w:t>r</w:t>
      </w:r>
      <w:r>
        <w:rPr>
          <w:rFonts w:ascii="Arial" w:eastAsia="Arial" w:hAnsi="Arial" w:cs="Arial"/>
          <w:b/>
          <w:spacing w:val="33"/>
          <w:sz w:val="21"/>
          <w:szCs w:val="21"/>
        </w:rPr>
        <w:t xml:space="preserve"> </w:t>
      </w:r>
      <w:r>
        <w:rPr>
          <w:rFonts w:ascii="Arial" w:eastAsia="Arial" w:hAnsi="Arial" w:cs="Arial"/>
          <w:b/>
          <w:sz w:val="21"/>
          <w:szCs w:val="21"/>
        </w:rPr>
        <w:t>v</w:t>
      </w:r>
      <w:r>
        <w:rPr>
          <w:rFonts w:ascii="Arial" w:eastAsia="Arial" w:hAnsi="Arial" w:cs="Arial"/>
          <w:b/>
          <w:spacing w:val="-1"/>
          <w:sz w:val="21"/>
          <w:szCs w:val="21"/>
        </w:rPr>
        <w:t>a</w:t>
      </w:r>
      <w:r>
        <w:rPr>
          <w:rFonts w:ascii="Arial" w:eastAsia="Arial" w:hAnsi="Arial" w:cs="Arial"/>
          <w:b/>
          <w:spacing w:val="1"/>
          <w:sz w:val="21"/>
          <w:szCs w:val="21"/>
        </w:rPr>
        <w:t>l</w:t>
      </w:r>
      <w:r>
        <w:rPr>
          <w:rFonts w:ascii="Arial" w:eastAsia="Arial" w:hAnsi="Arial" w:cs="Arial"/>
          <w:b/>
          <w:spacing w:val="-1"/>
          <w:sz w:val="21"/>
          <w:szCs w:val="21"/>
        </w:rPr>
        <w:t>u</w:t>
      </w:r>
      <w:r>
        <w:rPr>
          <w:rFonts w:ascii="Arial" w:eastAsia="Arial" w:hAnsi="Arial" w:cs="Arial"/>
          <w:b/>
          <w:sz w:val="21"/>
          <w:szCs w:val="21"/>
        </w:rPr>
        <w:t>ele</w:t>
      </w:r>
      <w:r>
        <w:rPr>
          <w:rFonts w:ascii="Arial" w:eastAsia="Arial" w:hAnsi="Arial" w:cs="Arial"/>
          <w:b/>
          <w:spacing w:val="-1"/>
          <w:sz w:val="21"/>
          <w:szCs w:val="21"/>
        </w:rPr>
        <w:t>s</w:t>
      </w:r>
      <w:r>
        <w:rPr>
          <w:rFonts w:ascii="Arial" w:eastAsia="Arial" w:hAnsi="Arial" w:cs="Arial"/>
          <w:b/>
          <w:sz w:val="21"/>
          <w:szCs w:val="21"/>
        </w:rPr>
        <w:t>s</w:t>
      </w:r>
      <w:r>
        <w:rPr>
          <w:rFonts w:ascii="Arial" w:eastAsia="Arial" w:hAnsi="Arial" w:cs="Arial"/>
          <w:b/>
          <w:spacing w:val="46"/>
          <w:sz w:val="21"/>
          <w:szCs w:val="21"/>
        </w:rPr>
        <w:t xml:space="preserve"> </w:t>
      </w:r>
      <w:r>
        <w:rPr>
          <w:rFonts w:ascii="Arial" w:eastAsia="Arial" w:hAnsi="Arial" w:cs="Arial"/>
          <w:b/>
          <w:spacing w:val="-1"/>
          <w:w w:val="105"/>
          <w:sz w:val="21"/>
          <w:szCs w:val="21"/>
        </w:rPr>
        <w:t>du</w:t>
      </w:r>
      <w:r>
        <w:rPr>
          <w:rFonts w:ascii="Arial" w:eastAsia="Arial" w:hAnsi="Arial" w:cs="Arial"/>
          <w:b/>
          <w:w w:val="105"/>
          <w:sz w:val="21"/>
          <w:szCs w:val="21"/>
        </w:rPr>
        <w:t xml:space="preserve">e </w:t>
      </w:r>
      <w:r>
        <w:rPr>
          <w:rFonts w:ascii="Arial" w:eastAsia="Arial" w:hAnsi="Arial" w:cs="Arial"/>
          <w:b/>
          <w:sz w:val="21"/>
          <w:szCs w:val="21"/>
        </w:rPr>
        <w:t>to</w:t>
      </w:r>
      <w:r>
        <w:rPr>
          <w:rFonts w:ascii="Arial" w:eastAsia="Arial" w:hAnsi="Arial" w:cs="Arial"/>
          <w:b/>
          <w:spacing w:val="5"/>
          <w:sz w:val="21"/>
          <w:szCs w:val="21"/>
        </w:rPr>
        <w:t xml:space="preserve"> </w:t>
      </w:r>
      <w:r>
        <w:rPr>
          <w:rFonts w:ascii="Arial" w:eastAsia="Arial" w:hAnsi="Arial" w:cs="Arial"/>
          <w:b/>
          <w:sz w:val="21"/>
          <w:szCs w:val="21"/>
        </w:rPr>
        <w:t>te</w:t>
      </w:r>
      <w:r>
        <w:rPr>
          <w:rFonts w:ascii="Arial" w:eastAsia="Arial" w:hAnsi="Arial" w:cs="Arial"/>
          <w:b/>
          <w:spacing w:val="-1"/>
          <w:sz w:val="21"/>
          <w:szCs w:val="21"/>
        </w:rPr>
        <w:t>chn</w:t>
      </w:r>
      <w:r>
        <w:rPr>
          <w:rFonts w:ascii="Arial" w:eastAsia="Arial" w:hAnsi="Arial" w:cs="Arial"/>
          <w:b/>
          <w:spacing w:val="1"/>
          <w:sz w:val="21"/>
          <w:szCs w:val="21"/>
        </w:rPr>
        <w:t>i</w:t>
      </w:r>
      <w:r>
        <w:rPr>
          <w:rFonts w:ascii="Arial" w:eastAsia="Arial" w:hAnsi="Arial" w:cs="Arial"/>
          <w:b/>
          <w:sz w:val="21"/>
          <w:szCs w:val="21"/>
        </w:rPr>
        <w:t>c</w:t>
      </w:r>
      <w:r>
        <w:rPr>
          <w:rFonts w:ascii="Arial" w:eastAsia="Arial" w:hAnsi="Arial" w:cs="Arial"/>
          <w:b/>
          <w:spacing w:val="-1"/>
          <w:sz w:val="21"/>
          <w:szCs w:val="21"/>
        </w:rPr>
        <w:t>a</w:t>
      </w:r>
      <w:r>
        <w:rPr>
          <w:rFonts w:ascii="Arial" w:eastAsia="Arial" w:hAnsi="Arial" w:cs="Arial"/>
          <w:b/>
          <w:spacing w:val="1"/>
          <w:sz w:val="21"/>
          <w:szCs w:val="21"/>
        </w:rPr>
        <w:t>l</w:t>
      </w:r>
      <w:r>
        <w:rPr>
          <w:rFonts w:ascii="Arial" w:eastAsia="Arial" w:hAnsi="Arial" w:cs="Arial"/>
          <w:b/>
          <w:sz w:val="21"/>
          <w:szCs w:val="21"/>
        </w:rPr>
        <w:t>,</w:t>
      </w:r>
      <w:r>
        <w:rPr>
          <w:rFonts w:ascii="Arial" w:eastAsia="Arial" w:hAnsi="Arial" w:cs="Arial"/>
          <w:b/>
          <w:spacing w:val="46"/>
          <w:sz w:val="21"/>
          <w:szCs w:val="21"/>
        </w:rPr>
        <w:t xml:space="preserve"> </w:t>
      </w:r>
      <w:r w:rsidR="006E1D31">
        <w:rPr>
          <w:rFonts w:ascii="Arial" w:eastAsia="Arial" w:hAnsi="Arial" w:cs="Arial"/>
          <w:b/>
          <w:sz w:val="21"/>
          <w:szCs w:val="21"/>
        </w:rPr>
        <w:t>c</w:t>
      </w:r>
      <w:r w:rsidR="006E1D31">
        <w:rPr>
          <w:rFonts w:ascii="Arial" w:eastAsia="Arial" w:hAnsi="Arial" w:cs="Arial"/>
          <w:b/>
          <w:spacing w:val="-1"/>
          <w:sz w:val="21"/>
          <w:szCs w:val="21"/>
        </w:rPr>
        <w:t>o</w:t>
      </w:r>
      <w:r w:rsidR="006E1D31">
        <w:rPr>
          <w:rFonts w:ascii="Arial" w:eastAsia="Arial" w:hAnsi="Arial" w:cs="Arial"/>
          <w:b/>
          <w:spacing w:val="-2"/>
          <w:sz w:val="21"/>
          <w:szCs w:val="21"/>
        </w:rPr>
        <w:t>m</w:t>
      </w:r>
      <w:r w:rsidR="006E1D31">
        <w:rPr>
          <w:rFonts w:ascii="Arial" w:eastAsia="Arial" w:hAnsi="Arial" w:cs="Arial"/>
          <w:b/>
          <w:sz w:val="21"/>
          <w:szCs w:val="21"/>
        </w:rPr>
        <w:t>mer</w:t>
      </w:r>
      <w:r w:rsidR="006E1D31">
        <w:rPr>
          <w:rFonts w:ascii="Arial" w:eastAsia="Arial" w:hAnsi="Arial" w:cs="Arial"/>
          <w:b/>
          <w:spacing w:val="-1"/>
          <w:sz w:val="21"/>
          <w:szCs w:val="21"/>
        </w:rPr>
        <w:t>c</w:t>
      </w:r>
      <w:r w:rsidR="006E1D31">
        <w:rPr>
          <w:rFonts w:ascii="Arial" w:eastAsia="Arial" w:hAnsi="Arial" w:cs="Arial"/>
          <w:b/>
          <w:spacing w:val="-2"/>
          <w:sz w:val="21"/>
          <w:szCs w:val="21"/>
        </w:rPr>
        <w:t>i</w:t>
      </w:r>
      <w:r w:rsidR="006E1D31">
        <w:rPr>
          <w:rFonts w:ascii="Arial" w:eastAsia="Arial" w:hAnsi="Arial" w:cs="Arial"/>
          <w:b/>
          <w:sz w:val="21"/>
          <w:szCs w:val="21"/>
        </w:rPr>
        <w:t xml:space="preserve">al, </w:t>
      </w:r>
      <w:r w:rsidR="006E1D31">
        <w:rPr>
          <w:rFonts w:ascii="Arial" w:eastAsia="Arial" w:hAnsi="Arial" w:cs="Arial"/>
          <w:b/>
          <w:spacing w:val="1"/>
          <w:sz w:val="21"/>
          <w:szCs w:val="21"/>
        </w:rPr>
        <w:t>regulatory</w:t>
      </w:r>
      <w:r>
        <w:rPr>
          <w:rFonts w:ascii="Arial" w:eastAsia="Arial" w:hAnsi="Arial" w:cs="Arial"/>
          <w:b/>
          <w:spacing w:val="50"/>
          <w:sz w:val="21"/>
          <w:szCs w:val="21"/>
        </w:rPr>
        <w:t xml:space="preserve"> </w:t>
      </w:r>
      <w:r>
        <w:rPr>
          <w:rFonts w:ascii="Arial" w:eastAsia="Arial" w:hAnsi="Arial" w:cs="Arial"/>
          <w:b/>
          <w:spacing w:val="-3"/>
          <w:sz w:val="21"/>
          <w:szCs w:val="21"/>
        </w:rPr>
        <w:t>o</w:t>
      </w:r>
      <w:r>
        <w:rPr>
          <w:rFonts w:ascii="Arial" w:eastAsia="Arial" w:hAnsi="Arial" w:cs="Arial"/>
          <w:b/>
          <w:sz w:val="21"/>
          <w:szCs w:val="21"/>
        </w:rPr>
        <w:t>r</w:t>
      </w:r>
      <w:r>
        <w:rPr>
          <w:rFonts w:ascii="Arial" w:eastAsia="Arial" w:hAnsi="Arial" w:cs="Arial"/>
          <w:b/>
          <w:spacing w:val="7"/>
          <w:sz w:val="21"/>
          <w:szCs w:val="21"/>
        </w:rPr>
        <w:t xml:space="preserve"> </w:t>
      </w:r>
      <w:r>
        <w:rPr>
          <w:rFonts w:ascii="Arial" w:eastAsia="Arial" w:hAnsi="Arial" w:cs="Arial"/>
          <w:b/>
          <w:sz w:val="21"/>
          <w:szCs w:val="21"/>
        </w:rPr>
        <w:t>a</w:t>
      </w:r>
      <w:r>
        <w:rPr>
          <w:rFonts w:ascii="Arial" w:eastAsia="Arial" w:hAnsi="Arial" w:cs="Arial"/>
          <w:b/>
          <w:spacing w:val="-1"/>
          <w:sz w:val="21"/>
          <w:szCs w:val="21"/>
        </w:rPr>
        <w:t>n</w:t>
      </w:r>
      <w:r>
        <w:rPr>
          <w:rFonts w:ascii="Arial" w:eastAsia="Arial" w:hAnsi="Arial" w:cs="Arial"/>
          <w:b/>
          <w:sz w:val="21"/>
          <w:szCs w:val="21"/>
        </w:rPr>
        <w:t>y</w:t>
      </w:r>
      <w:r>
        <w:rPr>
          <w:rFonts w:ascii="Arial" w:eastAsia="Arial" w:hAnsi="Arial" w:cs="Arial"/>
          <w:b/>
          <w:spacing w:val="17"/>
          <w:sz w:val="21"/>
          <w:szCs w:val="21"/>
        </w:rPr>
        <w:t xml:space="preserve"> </w:t>
      </w:r>
      <w:r>
        <w:rPr>
          <w:rFonts w:ascii="Arial" w:eastAsia="Arial" w:hAnsi="Arial" w:cs="Arial"/>
          <w:b/>
          <w:spacing w:val="-1"/>
          <w:sz w:val="21"/>
          <w:szCs w:val="21"/>
        </w:rPr>
        <w:t>o</w:t>
      </w:r>
      <w:r>
        <w:rPr>
          <w:rFonts w:ascii="Arial" w:eastAsia="Arial" w:hAnsi="Arial" w:cs="Arial"/>
          <w:b/>
          <w:spacing w:val="-2"/>
          <w:sz w:val="21"/>
          <w:szCs w:val="21"/>
        </w:rPr>
        <w:t>t</w:t>
      </w:r>
      <w:r>
        <w:rPr>
          <w:rFonts w:ascii="Arial" w:eastAsia="Arial" w:hAnsi="Arial" w:cs="Arial"/>
          <w:b/>
          <w:spacing w:val="-1"/>
          <w:sz w:val="21"/>
          <w:szCs w:val="21"/>
        </w:rPr>
        <w:t>h</w:t>
      </w:r>
      <w:r>
        <w:rPr>
          <w:rFonts w:ascii="Arial" w:eastAsia="Arial" w:hAnsi="Arial" w:cs="Arial"/>
          <w:b/>
          <w:sz w:val="21"/>
          <w:szCs w:val="21"/>
        </w:rPr>
        <w:t>er</w:t>
      </w:r>
      <w:r>
        <w:rPr>
          <w:rFonts w:ascii="Arial" w:eastAsia="Arial" w:hAnsi="Arial" w:cs="Arial"/>
          <w:b/>
          <w:spacing w:val="25"/>
          <w:sz w:val="21"/>
          <w:szCs w:val="21"/>
        </w:rPr>
        <w:t xml:space="preserve"> </w:t>
      </w:r>
      <w:r>
        <w:rPr>
          <w:rFonts w:ascii="Arial" w:eastAsia="Arial" w:hAnsi="Arial" w:cs="Arial"/>
          <w:b/>
          <w:sz w:val="21"/>
          <w:szCs w:val="21"/>
        </w:rPr>
        <w:t>re</w:t>
      </w:r>
      <w:r>
        <w:rPr>
          <w:rFonts w:ascii="Arial" w:eastAsia="Arial" w:hAnsi="Arial" w:cs="Arial"/>
          <w:b/>
          <w:spacing w:val="-1"/>
          <w:sz w:val="21"/>
          <w:szCs w:val="21"/>
        </w:rPr>
        <w:t>a</w:t>
      </w:r>
      <w:r>
        <w:rPr>
          <w:rFonts w:ascii="Arial" w:eastAsia="Arial" w:hAnsi="Arial" w:cs="Arial"/>
          <w:b/>
          <w:sz w:val="21"/>
          <w:szCs w:val="21"/>
        </w:rPr>
        <w:t>s</w:t>
      </w:r>
      <w:r>
        <w:rPr>
          <w:rFonts w:ascii="Arial" w:eastAsia="Arial" w:hAnsi="Arial" w:cs="Arial"/>
          <w:b/>
          <w:spacing w:val="-1"/>
          <w:sz w:val="21"/>
          <w:szCs w:val="21"/>
        </w:rPr>
        <w:t>on</w:t>
      </w:r>
      <w:r>
        <w:rPr>
          <w:rFonts w:ascii="Arial" w:eastAsia="Arial" w:hAnsi="Arial" w:cs="Arial"/>
          <w:b/>
          <w:sz w:val="21"/>
          <w:szCs w:val="21"/>
        </w:rPr>
        <w:t>s</w:t>
      </w:r>
      <w:r>
        <w:rPr>
          <w:rFonts w:ascii="Arial" w:eastAsia="Arial" w:hAnsi="Arial" w:cs="Arial"/>
          <w:b/>
          <w:spacing w:val="43"/>
          <w:sz w:val="21"/>
          <w:szCs w:val="21"/>
        </w:rPr>
        <w:t xml:space="preserve"> </w:t>
      </w:r>
      <w:r>
        <w:rPr>
          <w:rFonts w:ascii="Arial" w:eastAsia="Arial" w:hAnsi="Arial" w:cs="Arial"/>
          <w:sz w:val="21"/>
          <w:szCs w:val="21"/>
        </w:rPr>
        <w:t>(s</w:t>
      </w:r>
      <w:r>
        <w:rPr>
          <w:rFonts w:ascii="Arial" w:eastAsia="Arial" w:hAnsi="Arial" w:cs="Arial"/>
          <w:spacing w:val="1"/>
          <w:sz w:val="21"/>
          <w:szCs w:val="21"/>
        </w:rPr>
        <w:t>e</w:t>
      </w:r>
      <w:r>
        <w:rPr>
          <w:rFonts w:ascii="Arial" w:eastAsia="Arial" w:hAnsi="Arial" w:cs="Arial"/>
          <w:sz w:val="21"/>
          <w:szCs w:val="21"/>
        </w:rPr>
        <w:t>e</w:t>
      </w:r>
      <w:r>
        <w:rPr>
          <w:rFonts w:ascii="Arial" w:eastAsia="Arial" w:hAnsi="Arial" w:cs="Arial"/>
          <w:spacing w:val="11"/>
          <w:sz w:val="21"/>
          <w:szCs w:val="21"/>
        </w:rPr>
        <w:t xml:space="preserve"> </w:t>
      </w:r>
      <w:r>
        <w:rPr>
          <w:rFonts w:ascii="Arial" w:eastAsia="Arial" w:hAnsi="Arial" w:cs="Arial"/>
          <w:spacing w:val="2"/>
          <w:sz w:val="21"/>
          <w:szCs w:val="21"/>
        </w:rPr>
        <w:t>als</w:t>
      </w:r>
      <w:r>
        <w:rPr>
          <w:rFonts w:ascii="Arial" w:eastAsia="Arial" w:hAnsi="Arial" w:cs="Arial"/>
          <w:sz w:val="21"/>
          <w:szCs w:val="21"/>
        </w:rPr>
        <w:t>o</w:t>
      </w:r>
      <w:r>
        <w:rPr>
          <w:rFonts w:ascii="Arial" w:eastAsia="Arial" w:hAnsi="Arial" w:cs="Arial"/>
          <w:spacing w:val="10"/>
          <w:sz w:val="21"/>
          <w:szCs w:val="21"/>
        </w:rPr>
        <w:t xml:space="preserve"> </w:t>
      </w:r>
      <w:r>
        <w:rPr>
          <w:rFonts w:ascii="Arial" w:eastAsia="Arial" w:hAnsi="Arial" w:cs="Arial"/>
          <w:spacing w:val="2"/>
          <w:sz w:val="21"/>
          <w:szCs w:val="21"/>
        </w:rPr>
        <w:t>Chapte</w:t>
      </w:r>
      <w:r>
        <w:rPr>
          <w:rFonts w:ascii="Arial" w:eastAsia="Arial" w:hAnsi="Arial" w:cs="Arial"/>
          <w:sz w:val="21"/>
          <w:szCs w:val="21"/>
        </w:rPr>
        <w:t>r</w:t>
      </w:r>
      <w:r>
        <w:rPr>
          <w:rFonts w:ascii="Arial" w:eastAsia="Arial" w:hAnsi="Arial" w:cs="Arial"/>
          <w:spacing w:val="21"/>
          <w:sz w:val="21"/>
          <w:szCs w:val="21"/>
        </w:rPr>
        <w:t xml:space="preserve"> </w:t>
      </w:r>
      <w:r>
        <w:rPr>
          <w:rFonts w:ascii="Arial" w:eastAsia="Arial" w:hAnsi="Arial" w:cs="Arial"/>
          <w:sz w:val="21"/>
          <w:szCs w:val="21"/>
        </w:rPr>
        <w:t xml:space="preserve">5 </w:t>
      </w:r>
      <w:r>
        <w:rPr>
          <w:rFonts w:ascii="Arial" w:eastAsia="Arial" w:hAnsi="Arial" w:cs="Arial"/>
          <w:spacing w:val="2"/>
          <w:w w:val="103"/>
          <w:sz w:val="21"/>
          <w:szCs w:val="21"/>
        </w:rPr>
        <w:t>regardin</w:t>
      </w:r>
      <w:r>
        <w:rPr>
          <w:rFonts w:ascii="Arial" w:eastAsia="Arial" w:hAnsi="Arial" w:cs="Arial"/>
          <w:w w:val="103"/>
          <w:sz w:val="21"/>
          <w:szCs w:val="21"/>
        </w:rPr>
        <w:t xml:space="preserve">g </w:t>
      </w:r>
      <w:r>
        <w:rPr>
          <w:rFonts w:ascii="Arial" w:eastAsia="Arial" w:hAnsi="Arial" w:cs="Arial"/>
          <w:spacing w:val="2"/>
          <w:w w:val="103"/>
          <w:sz w:val="21"/>
          <w:szCs w:val="21"/>
        </w:rPr>
        <w:t>Risk</w:t>
      </w:r>
      <w:r>
        <w:rPr>
          <w:rFonts w:ascii="Arial" w:eastAsia="Arial" w:hAnsi="Arial" w:cs="Arial"/>
          <w:w w:val="103"/>
          <w:sz w:val="21"/>
          <w:szCs w:val="21"/>
        </w:rPr>
        <w:t>s</w:t>
      </w:r>
      <w:r>
        <w:rPr>
          <w:rFonts w:ascii="Arial" w:eastAsia="Arial" w:hAnsi="Arial" w:cs="Arial"/>
          <w:spacing w:val="2"/>
          <w:w w:val="103"/>
          <w:sz w:val="21"/>
          <w:szCs w:val="21"/>
        </w:rPr>
        <w:t>)</w:t>
      </w:r>
      <w:r>
        <w:rPr>
          <w:rFonts w:ascii="Arial" w:eastAsia="Arial" w:hAnsi="Arial" w:cs="Arial"/>
          <w:w w:val="103"/>
          <w:sz w:val="21"/>
          <w:szCs w:val="21"/>
        </w:rPr>
        <w:t>.</w:t>
      </w:r>
    </w:p>
    <w:p w:rsidR="008F263D" w:rsidRDefault="008F263D" w:rsidP="006E1D31">
      <w:pPr>
        <w:contextualSpacing/>
        <w:rPr>
          <w:sz w:val="24"/>
          <w:szCs w:val="24"/>
        </w:rPr>
      </w:pPr>
    </w:p>
    <w:p w:rsidR="008F263D" w:rsidRDefault="004B5D9E" w:rsidP="006E1D31">
      <w:pPr>
        <w:ind w:left="325" w:right="75" w:hanging="216"/>
        <w:contextualSpacing/>
        <w:rPr>
          <w:rFonts w:ascii="Arial" w:eastAsia="Arial" w:hAnsi="Arial" w:cs="Arial"/>
          <w:sz w:val="21"/>
          <w:szCs w:val="21"/>
        </w:rPr>
      </w:pPr>
      <w:r>
        <w:rPr>
          <w:sz w:val="16"/>
          <w:szCs w:val="16"/>
        </w:rPr>
        <w:t xml:space="preserve">3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0"/>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22"/>
          <w:sz w:val="21"/>
          <w:szCs w:val="21"/>
        </w:rPr>
        <w:t xml:space="preserve"> </w:t>
      </w:r>
      <w:r>
        <w:rPr>
          <w:rFonts w:ascii="Arial" w:eastAsia="Arial" w:hAnsi="Arial" w:cs="Arial"/>
          <w:sz w:val="21"/>
          <w:szCs w:val="21"/>
        </w:rPr>
        <w:t>is</w:t>
      </w:r>
      <w:r>
        <w:rPr>
          <w:rFonts w:ascii="Arial" w:eastAsia="Arial" w:hAnsi="Arial" w:cs="Arial"/>
          <w:spacing w:val="13"/>
          <w:sz w:val="21"/>
          <w:szCs w:val="21"/>
        </w:rPr>
        <w:t xml:space="preserve"> </w:t>
      </w:r>
      <w:r>
        <w:rPr>
          <w:rFonts w:ascii="Arial" w:eastAsia="Arial" w:hAnsi="Arial" w:cs="Arial"/>
          <w:spacing w:val="2"/>
          <w:sz w:val="21"/>
          <w:szCs w:val="21"/>
        </w:rPr>
        <w:t>als</w:t>
      </w:r>
      <w:r>
        <w:rPr>
          <w:rFonts w:ascii="Arial" w:eastAsia="Arial" w:hAnsi="Arial" w:cs="Arial"/>
          <w:sz w:val="21"/>
          <w:szCs w:val="21"/>
        </w:rPr>
        <w:t>o</w:t>
      </w:r>
      <w:r>
        <w:rPr>
          <w:rFonts w:ascii="Arial" w:eastAsia="Arial" w:hAnsi="Arial" w:cs="Arial"/>
          <w:spacing w:val="20"/>
          <w:sz w:val="21"/>
          <w:szCs w:val="21"/>
        </w:rPr>
        <w:t xml:space="preserve"> </w:t>
      </w:r>
      <w:r>
        <w:rPr>
          <w:rFonts w:ascii="Arial" w:eastAsia="Arial" w:hAnsi="Arial" w:cs="Arial"/>
          <w:spacing w:val="2"/>
          <w:sz w:val="21"/>
          <w:szCs w:val="21"/>
        </w:rPr>
        <w:t>awar</w:t>
      </w:r>
      <w:r>
        <w:rPr>
          <w:rFonts w:ascii="Arial" w:eastAsia="Arial" w:hAnsi="Arial" w:cs="Arial"/>
          <w:sz w:val="21"/>
          <w:szCs w:val="21"/>
        </w:rPr>
        <w:t>e</w:t>
      </w:r>
      <w:r>
        <w:rPr>
          <w:rFonts w:ascii="Arial" w:eastAsia="Arial" w:hAnsi="Arial" w:cs="Arial"/>
          <w:spacing w:val="26"/>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2"/>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8"/>
          <w:sz w:val="21"/>
          <w:szCs w:val="21"/>
        </w:rPr>
        <w:t xml:space="preserve"> </w:t>
      </w:r>
      <w:r>
        <w:rPr>
          <w:rFonts w:ascii="Arial" w:eastAsia="Arial" w:hAnsi="Arial" w:cs="Arial"/>
          <w:sz w:val="21"/>
          <w:szCs w:val="21"/>
        </w:rPr>
        <w:t>r</w:t>
      </w:r>
      <w:r>
        <w:rPr>
          <w:rFonts w:ascii="Arial" w:eastAsia="Arial" w:hAnsi="Arial" w:cs="Arial"/>
          <w:spacing w:val="2"/>
          <w:sz w:val="21"/>
          <w:szCs w:val="21"/>
        </w:rPr>
        <w:t>is</w:t>
      </w:r>
      <w:r>
        <w:rPr>
          <w:rFonts w:ascii="Arial" w:eastAsia="Arial" w:hAnsi="Arial" w:cs="Arial"/>
          <w:sz w:val="21"/>
          <w:szCs w:val="21"/>
        </w:rPr>
        <w:t>k</w:t>
      </w:r>
      <w:r>
        <w:rPr>
          <w:rFonts w:ascii="Arial" w:eastAsia="Arial" w:hAnsi="Arial" w:cs="Arial"/>
          <w:spacing w:val="17"/>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19"/>
          <w:sz w:val="21"/>
          <w:szCs w:val="21"/>
        </w:rPr>
        <w:t xml:space="preserve"> </w:t>
      </w:r>
      <w:r>
        <w:rPr>
          <w:rFonts w:ascii="Arial" w:eastAsia="Arial" w:hAnsi="Arial" w:cs="Arial"/>
          <w:spacing w:val="2"/>
          <w:sz w:val="21"/>
          <w:szCs w:val="21"/>
        </w:rPr>
        <w:t>eve</w:t>
      </w:r>
      <w:r>
        <w:rPr>
          <w:rFonts w:ascii="Arial" w:eastAsia="Arial" w:hAnsi="Arial" w:cs="Arial"/>
          <w:sz w:val="21"/>
          <w:szCs w:val="21"/>
        </w:rPr>
        <w:t>n</w:t>
      </w:r>
      <w:r>
        <w:rPr>
          <w:rFonts w:ascii="Arial" w:eastAsia="Arial" w:hAnsi="Arial" w:cs="Arial"/>
          <w:spacing w:val="22"/>
          <w:sz w:val="21"/>
          <w:szCs w:val="21"/>
        </w:rPr>
        <w:t xml:space="preserve"> </w:t>
      </w:r>
      <w:r>
        <w:rPr>
          <w:rFonts w:ascii="Arial" w:eastAsia="Arial" w:hAnsi="Arial" w:cs="Arial"/>
          <w:sz w:val="21"/>
          <w:szCs w:val="21"/>
        </w:rPr>
        <w:t>if</w:t>
      </w:r>
      <w:r>
        <w:rPr>
          <w:rFonts w:ascii="Arial" w:eastAsia="Arial" w:hAnsi="Arial" w:cs="Arial"/>
          <w:spacing w:val="12"/>
          <w:sz w:val="21"/>
          <w:szCs w:val="21"/>
        </w:rPr>
        <w:t xml:space="preserve"> </w:t>
      </w:r>
      <w:r>
        <w:rPr>
          <w:rFonts w:ascii="Arial" w:eastAsia="Arial" w:hAnsi="Arial" w:cs="Arial"/>
          <w:spacing w:val="2"/>
          <w:sz w:val="21"/>
          <w:szCs w:val="21"/>
        </w:rPr>
        <w:t>al</w:t>
      </w:r>
      <w:r>
        <w:rPr>
          <w:rFonts w:ascii="Arial" w:eastAsia="Arial" w:hAnsi="Arial" w:cs="Arial"/>
          <w:sz w:val="21"/>
          <w:szCs w:val="21"/>
        </w:rPr>
        <w:t>l</w:t>
      </w:r>
      <w:r>
        <w:rPr>
          <w:rFonts w:ascii="Arial" w:eastAsia="Arial" w:hAnsi="Arial" w:cs="Arial"/>
          <w:spacing w:val="13"/>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14"/>
          <w:sz w:val="21"/>
          <w:szCs w:val="21"/>
        </w:rPr>
        <w:t xml:space="preserve"> </w:t>
      </w:r>
      <w:r>
        <w:rPr>
          <w:rFonts w:ascii="Arial" w:eastAsia="Arial" w:hAnsi="Arial" w:cs="Arial"/>
          <w:spacing w:val="2"/>
          <w:sz w:val="21"/>
          <w:szCs w:val="21"/>
        </w:rPr>
        <w:t>pa</w:t>
      </w:r>
      <w:r>
        <w:rPr>
          <w:rFonts w:ascii="Arial" w:eastAsia="Arial" w:hAnsi="Arial" w:cs="Arial"/>
          <w:sz w:val="21"/>
          <w:szCs w:val="21"/>
        </w:rPr>
        <w:t>r</w:t>
      </w:r>
      <w:r>
        <w:rPr>
          <w:rFonts w:ascii="Arial" w:eastAsia="Arial" w:hAnsi="Arial" w:cs="Arial"/>
          <w:spacing w:val="2"/>
          <w:sz w:val="21"/>
          <w:szCs w:val="21"/>
        </w:rPr>
        <w:t>t</w:t>
      </w:r>
      <w:r>
        <w:rPr>
          <w:rFonts w:ascii="Arial" w:eastAsia="Arial" w:hAnsi="Arial" w:cs="Arial"/>
          <w:sz w:val="21"/>
          <w:szCs w:val="21"/>
        </w:rPr>
        <w:t>s</w:t>
      </w:r>
      <w:r>
        <w:rPr>
          <w:rFonts w:ascii="Arial" w:eastAsia="Arial" w:hAnsi="Arial" w:cs="Arial"/>
          <w:spacing w:val="23"/>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2"/>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8"/>
          <w:sz w:val="21"/>
          <w:szCs w:val="21"/>
        </w:rPr>
        <w:t xml:space="preserve"> </w:t>
      </w:r>
      <w:r w:rsidR="006E1D31">
        <w:rPr>
          <w:rFonts w:ascii="Arial" w:eastAsia="Arial" w:hAnsi="Arial" w:cs="Arial"/>
          <w:spacing w:val="2"/>
          <w:sz w:val="21"/>
          <w:szCs w:val="21"/>
        </w:rPr>
        <w:t>Umbrella Coin</w:t>
      </w:r>
      <w:r>
        <w:rPr>
          <w:rFonts w:ascii="Arial" w:eastAsia="Arial" w:hAnsi="Arial" w:cs="Arial"/>
          <w:spacing w:val="22"/>
          <w:sz w:val="21"/>
          <w:szCs w:val="21"/>
        </w:rPr>
        <w:t xml:space="preserve"> </w:t>
      </w:r>
      <w:r>
        <w:rPr>
          <w:rFonts w:ascii="Arial" w:eastAsia="Arial" w:hAnsi="Arial" w:cs="Arial"/>
          <w:spacing w:val="2"/>
          <w:sz w:val="21"/>
          <w:szCs w:val="21"/>
        </w:rPr>
        <w:t>Pr</w:t>
      </w:r>
      <w:r>
        <w:rPr>
          <w:rFonts w:ascii="Arial" w:eastAsia="Arial" w:hAnsi="Arial" w:cs="Arial"/>
          <w:sz w:val="21"/>
          <w:szCs w:val="21"/>
        </w:rPr>
        <w:t>o</w:t>
      </w:r>
      <w:r>
        <w:rPr>
          <w:rFonts w:ascii="Arial" w:eastAsia="Arial" w:hAnsi="Arial" w:cs="Arial"/>
          <w:spacing w:val="2"/>
          <w:sz w:val="21"/>
          <w:szCs w:val="21"/>
        </w:rPr>
        <w:t>jec</w:t>
      </w:r>
      <w:r>
        <w:rPr>
          <w:rFonts w:ascii="Arial" w:eastAsia="Arial" w:hAnsi="Arial" w:cs="Arial"/>
          <w:sz w:val="21"/>
          <w:szCs w:val="21"/>
        </w:rPr>
        <w:t>t</w:t>
      </w:r>
      <w:r>
        <w:rPr>
          <w:rFonts w:ascii="Arial" w:eastAsia="Arial" w:hAnsi="Arial" w:cs="Arial"/>
          <w:spacing w:val="28"/>
          <w:sz w:val="21"/>
          <w:szCs w:val="21"/>
        </w:rPr>
        <w:t xml:space="preserve"> </w:t>
      </w:r>
      <w:r>
        <w:rPr>
          <w:rFonts w:ascii="Arial" w:eastAsia="Arial" w:hAnsi="Arial" w:cs="Arial"/>
          <w:spacing w:val="2"/>
          <w:w w:val="103"/>
          <w:sz w:val="21"/>
          <w:szCs w:val="21"/>
        </w:rPr>
        <w:t>ar</w:t>
      </w:r>
      <w:r>
        <w:rPr>
          <w:rFonts w:ascii="Arial" w:eastAsia="Arial" w:hAnsi="Arial" w:cs="Arial"/>
          <w:w w:val="103"/>
          <w:sz w:val="21"/>
          <w:szCs w:val="21"/>
        </w:rPr>
        <w:t xml:space="preserve">e </w:t>
      </w:r>
      <w:r w:rsidR="006E1D31">
        <w:rPr>
          <w:rFonts w:ascii="Arial" w:eastAsia="Arial" w:hAnsi="Arial" w:cs="Arial"/>
          <w:spacing w:val="2"/>
          <w:sz w:val="21"/>
          <w:szCs w:val="21"/>
        </w:rPr>
        <w:t>succes</w:t>
      </w:r>
      <w:r w:rsidR="006E1D31">
        <w:rPr>
          <w:rFonts w:ascii="Arial" w:eastAsia="Arial" w:hAnsi="Arial" w:cs="Arial"/>
          <w:sz w:val="21"/>
          <w:szCs w:val="21"/>
        </w:rPr>
        <w:t>s</w:t>
      </w:r>
      <w:r w:rsidR="006E1D31">
        <w:rPr>
          <w:rFonts w:ascii="Arial" w:eastAsia="Arial" w:hAnsi="Arial" w:cs="Arial"/>
          <w:spacing w:val="2"/>
          <w:sz w:val="21"/>
          <w:szCs w:val="21"/>
        </w:rPr>
        <w:t>fu</w:t>
      </w:r>
      <w:r w:rsidR="006E1D31">
        <w:rPr>
          <w:rFonts w:ascii="Arial" w:eastAsia="Arial" w:hAnsi="Arial" w:cs="Arial"/>
          <w:sz w:val="21"/>
          <w:szCs w:val="21"/>
        </w:rPr>
        <w:t>l</w:t>
      </w:r>
      <w:r w:rsidR="006E1D31">
        <w:rPr>
          <w:rFonts w:ascii="Arial" w:eastAsia="Arial" w:hAnsi="Arial" w:cs="Arial"/>
          <w:spacing w:val="2"/>
          <w:sz w:val="21"/>
          <w:szCs w:val="21"/>
        </w:rPr>
        <w:t>l</w:t>
      </w:r>
      <w:r w:rsidR="006E1D31">
        <w:rPr>
          <w:rFonts w:ascii="Arial" w:eastAsia="Arial" w:hAnsi="Arial" w:cs="Arial"/>
          <w:sz w:val="21"/>
          <w:szCs w:val="21"/>
        </w:rPr>
        <w:t>y developed</w:t>
      </w:r>
      <w:r>
        <w:rPr>
          <w:rFonts w:ascii="Arial" w:eastAsia="Arial" w:hAnsi="Arial" w:cs="Arial"/>
          <w:spacing w:val="53"/>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35"/>
          <w:sz w:val="21"/>
          <w:szCs w:val="21"/>
        </w:rPr>
        <w:t xml:space="preserve"> </w:t>
      </w:r>
      <w:r>
        <w:rPr>
          <w:rFonts w:ascii="Arial" w:eastAsia="Arial" w:hAnsi="Arial" w:cs="Arial"/>
          <w:spacing w:val="2"/>
          <w:sz w:val="21"/>
          <w:szCs w:val="21"/>
        </w:rPr>
        <w:t>r</w:t>
      </w:r>
      <w:r>
        <w:rPr>
          <w:rFonts w:ascii="Arial" w:eastAsia="Arial" w:hAnsi="Arial" w:cs="Arial"/>
          <w:sz w:val="21"/>
          <w:szCs w:val="21"/>
        </w:rPr>
        <w:t>e</w:t>
      </w:r>
      <w:r>
        <w:rPr>
          <w:rFonts w:ascii="Arial" w:eastAsia="Arial" w:hAnsi="Arial" w:cs="Arial"/>
          <w:spacing w:val="2"/>
          <w:sz w:val="21"/>
          <w:szCs w:val="21"/>
        </w:rPr>
        <w:t>l</w:t>
      </w:r>
      <w:r>
        <w:rPr>
          <w:rFonts w:ascii="Arial" w:eastAsia="Arial" w:hAnsi="Arial" w:cs="Arial"/>
          <w:spacing w:val="8"/>
          <w:sz w:val="21"/>
          <w:szCs w:val="21"/>
        </w:rPr>
        <w:t>e</w:t>
      </w:r>
      <w:r>
        <w:rPr>
          <w:rFonts w:ascii="Arial" w:eastAsia="Arial" w:hAnsi="Arial" w:cs="Arial"/>
          <w:spacing w:val="2"/>
          <w:sz w:val="21"/>
          <w:szCs w:val="21"/>
        </w:rPr>
        <w:t>ase</w:t>
      </w:r>
      <w:r>
        <w:rPr>
          <w:rFonts w:ascii="Arial" w:eastAsia="Arial" w:hAnsi="Arial" w:cs="Arial"/>
          <w:sz w:val="21"/>
          <w:szCs w:val="21"/>
        </w:rPr>
        <w:t>d</w:t>
      </w:r>
      <w:r>
        <w:rPr>
          <w:rFonts w:ascii="Arial" w:eastAsia="Arial" w:hAnsi="Arial" w:cs="Arial"/>
          <w:spacing w:val="48"/>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7"/>
          <w:sz w:val="21"/>
          <w:szCs w:val="21"/>
        </w:rPr>
        <w:t xml:space="preserve"> </w:t>
      </w:r>
      <w:r>
        <w:rPr>
          <w:rFonts w:ascii="Arial" w:eastAsia="Arial" w:hAnsi="Arial" w:cs="Arial"/>
          <w:spacing w:val="2"/>
          <w:sz w:val="21"/>
          <w:szCs w:val="21"/>
        </w:rPr>
        <w:t>fu</w:t>
      </w:r>
      <w:r>
        <w:rPr>
          <w:rFonts w:ascii="Arial" w:eastAsia="Arial" w:hAnsi="Arial" w:cs="Arial"/>
          <w:sz w:val="21"/>
          <w:szCs w:val="21"/>
        </w:rPr>
        <w:t>ll</w:t>
      </w:r>
      <w:r>
        <w:rPr>
          <w:rFonts w:ascii="Arial" w:eastAsia="Arial" w:hAnsi="Arial" w:cs="Arial"/>
          <w:spacing w:val="32"/>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8"/>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9"/>
          <w:sz w:val="21"/>
          <w:szCs w:val="21"/>
        </w:rPr>
        <w:t xml:space="preserve"> </w:t>
      </w:r>
      <w:r>
        <w:rPr>
          <w:rFonts w:ascii="Arial" w:eastAsia="Arial" w:hAnsi="Arial" w:cs="Arial"/>
          <w:spacing w:val="2"/>
          <w:sz w:val="21"/>
          <w:szCs w:val="21"/>
        </w:rPr>
        <w:t>pa</w:t>
      </w:r>
      <w:r>
        <w:rPr>
          <w:rFonts w:ascii="Arial" w:eastAsia="Arial" w:hAnsi="Arial" w:cs="Arial"/>
          <w:sz w:val="21"/>
          <w:szCs w:val="21"/>
        </w:rPr>
        <w:t>r</w:t>
      </w:r>
      <w:r>
        <w:rPr>
          <w:rFonts w:ascii="Arial" w:eastAsia="Arial" w:hAnsi="Arial" w:cs="Arial"/>
          <w:spacing w:val="2"/>
          <w:sz w:val="21"/>
          <w:szCs w:val="21"/>
        </w:rPr>
        <w:t>ts</w:t>
      </w:r>
      <w:r>
        <w:rPr>
          <w:rFonts w:ascii="Arial" w:eastAsia="Arial" w:hAnsi="Arial" w:cs="Arial"/>
          <w:sz w:val="21"/>
          <w:szCs w:val="21"/>
        </w:rPr>
        <w:t>,</w:t>
      </w:r>
      <w:r>
        <w:rPr>
          <w:rFonts w:ascii="Arial" w:eastAsia="Arial" w:hAnsi="Arial" w:cs="Arial"/>
          <w:spacing w:val="38"/>
          <w:sz w:val="21"/>
          <w:szCs w:val="21"/>
        </w:rPr>
        <w:t xml:space="preserve"> </w:t>
      </w:r>
      <w:r>
        <w:rPr>
          <w:rFonts w:ascii="Arial" w:eastAsia="Arial" w:hAnsi="Arial" w:cs="Arial"/>
          <w:spacing w:val="2"/>
          <w:sz w:val="21"/>
          <w:szCs w:val="21"/>
        </w:rPr>
        <w:t>du</w:t>
      </w:r>
      <w:r>
        <w:rPr>
          <w:rFonts w:ascii="Arial" w:eastAsia="Arial" w:hAnsi="Arial" w:cs="Arial"/>
          <w:sz w:val="21"/>
          <w:szCs w:val="21"/>
        </w:rPr>
        <w:t>e</w:t>
      </w:r>
      <w:r>
        <w:rPr>
          <w:rFonts w:ascii="Arial" w:eastAsia="Arial" w:hAnsi="Arial" w:cs="Arial"/>
          <w:spacing w:val="35"/>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9"/>
          <w:sz w:val="21"/>
          <w:szCs w:val="21"/>
        </w:rPr>
        <w:t xml:space="preserve"> </w:t>
      </w:r>
      <w:r>
        <w:rPr>
          <w:rFonts w:ascii="Arial" w:eastAsia="Arial" w:hAnsi="Arial" w:cs="Arial"/>
          <w:sz w:val="21"/>
          <w:szCs w:val="21"/>
        </w:rPr>
        <w:t>a</w:t>
      </w:r>
      <w:r>
        <w:rPr>
          <w:rFonts w:ascii="Arial" w:eastAsia="Arial" w:hAnsi="Arial" w:cs="Arial"/>
          <w:spacing w:val="28"/>
          <w:sz w:val="21"/>
          <w:szCs w:val="21"/>
        </w:rPr>
        <w:t xml:space="preserve"> </w:t>
      </w:r>
      <w:r>
        <w:rPr>
          <w:rFonts w:ascii="Arial" w:eastAsia="Arial" w:hAnsi="Arial" w:cs="Arial"/>
          <w:spacing w:val="2"/>
          <w:sz w:val="21"/>
          <w:szCs w:val="21"/>
        </w:rPr>
        <w:t>la</w:t>
      </w:r>
      <w:r>
        <w:rPr>
          <w:rFonts w:ascii="Arial" w:eastAsia="Arial" w:hAnsi="Arial" w:cs="Arial"/>
          <w:sz w:val="21"/>
          <w:szCs w:val="21"/>
        </w:rPr>
        <w:t>ck</w:t>
      </w:r>
      <w:r>
        <w:rPr>
          <w:rFonts w:ascii="Arial" w:eastAsia="Arial" w:hAnsi="Arial" w:cs="Arial"/>
          <w:spacing w:val="35"/>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29"/>
          <w:sz w:val="21"/>
          <w:szCs w:val="21"/>
        </w:rPr>
        <w:t xml:space="preserve"> </w:t>
      </w:r>
      <w:r>
        <w:rPr>
          <w:rFonts w:ascii="Arial" w:eastAsia="Arial" w:hAnsi="Arial" w:cs="Arial"/>
          <w:spacing w:val="2"/>
          <w:sz w:val="21"/>
          <w:szCs w:val="21"/>
        </w:rPr>
        <w:t>pub</w:t>
      </w:r>
      <w:r>
        <w:rPr>
          <w:rFonts w:ascii="Arial" w:eastAsia="Arial" w:hAnsi="Arial" w:cs="Arial"/>
          <w:sz w:val="21"/>
          <w:szCs w:val="21"/>
        </w:rPr>
        <w:t>l</w:t>
      </w:r>
      <w:r>
        <w:rPr>
          <w:rFonts w:ascii="Arial" w:eastAsia="Arial" w:hAnsi="Arial" w:cs="Arial"/>
          <w:spacing w:val="2"/>
          <w:sz w:val="21"/>
          <w:szCs w:val="21"/>
        </w:rPr>
        <w:t>i</w:t>
      </w:r>
      <w:r>
        <w:rPr>
          <w:rFonts w:ascii="Arial" w:eastAsia="Arial" w:hAnsi="Arial" w:cs="Arial"/>
          <w:sz w:val="21"/>
          <w:szCs w:val="21"/>
        </w:rPr>
        <w:t>c</w:t>
      </w:r>
      <w:r>
        <w:rPr>
          <w:rFonts w:ascii="Arial" w:eastAsia="Arial" w:hAnsi="Arial" w:cs="Arial"/>
          <w:spacing w:val="39"/>
          <w:sz w:val="21"/>
          <w:szCs w:val="21"/>
        </w:rPr>
        <w:t xml:space="preserve"> </w:t>
      </w:r>
      <w:r>
        <w:rPr>
          <w:rFonts w:ascii="Arial" w:eastAsia="Arial" w:hAnsi="Arial" w:cs="Arial"/>
          <w:spacing w:val="2"/>
          <w:sz w:val="21"/>
          <w:szCs w:val="21"/>
        </w:rPr>
        <w:t>intere</w:t>
      </w:r>
      <w:r>
        <w:rPr>
          <w:rFonts w:ascii="Arial" w:eastAsia="Arial" w:hAnsi="Arial" w:cs="Arial"/>
          <w:sz w:val="21"/>
          <w:szCs w:val="21"/>
        </w:rPr>
        <w:t>s</w:t>
      </w:r>
      <w:r>
        <w:rPr>
          <w:rFonts w:ascii="Arial" w:eastAsia="Arial" w:hAnsi="Arial" w:cs="Arial"/>
          <w:spacing w:val="2"/>
          <w:sz w:val="21"/>
          <w:szCs w:val="21"/>
        </w:rPr>
        <w:t>t</w:t>
      </w:r>
      <w:r>
        <w:rPr>
          <w:rFonts w:ascii="Arial" w:eastAsia="Arial" w:hAnsi="Arial" w:cs="Arial"/>
          <w:sz w:val="21"/>
          <w:szCs w:val="21"/>
        </w:rPr>
        <w:t>,</w:t>
      </w:r>
      <w:r>
        <w:rPr>
          <w:rFonts w:ascii="Arial" w:eastAsia="Arial" w:hAnsi="Arial" w:cs="Arial"/>
          <w:spacing w:val="45"/>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 xml:space="preserve">e </w:t>
      </w:r>
      <w:r w:rsidR="006E1D31">
        <w:rPr>
          <w:rFonts w:ascii="Arial" w:eastAsia="Arial" w:hAnsi="Arial" w:cs="Arial"/>
          <w:spacing w:val="2"/>
          <w:sz w:val="21"/>
          <w:szCs w:val="21"/>
        </w:rPr>
        <w:t>Umbrella Coin</w:t>
      </w:r>
      <w:r>
        <w:rPr>
          <w:rFonts w:ascii="Arial" w:eastAsia="Arial" w:hAnsi="Arial" w:cs="Arial"/>
          <w:spacing w:val="9"/>
          <w:sz w:val="21"/>
          <w:szCs w:val="21"/>
        </w:rPr>
        <w:t xml:space="preserve"> </w:t>
      </w:r>
      <w:r>
        <w:rPr>
          <w:rFonts w:ascii="Arial" w:eastAsia="Arial" w:hAnsi="Arial" w:cs="Arial"/>
          <w:spacing w:val="2"/>
          <w:sz w:val="21"/>
          <w:szCs w:val="21"/>
        </w:rPr>
        <w:t>Proje</w:t>
      </w:r>
      <w:r>
        <w:rPr>
          <w:rFonts w:ascii="Arial" w:eastAsia="Arial" w:hAnsi="Arial" w:cs="Arial"/>
          <w:sz w:val="21"/>
          <w:szCs w:val="21"/>
        </w:rPr>
        <w:t>ct</w:t>
      </w:r>
      <w:r>
        <w:rPr>
          <w:rFonts w:ascii="Arial" w:eastAsia="Arial" w:hAnsi="Arial" w:cs="Arial"/>
          <w:spacing w:val="13"/>
          <w:sz w:val="21"/>
          <w:szCs w:val="21"/>
        </w:rPr>
        <w:t xml:space="preserve"> </w:t>
      </w:r>
      <w:r>
        <w:rPr>
          <w:rFonts w:ascii="Arial" w:eastAsia="Arial" w:hAnsi="Arial" w:cs="Arial"/>
          <w:spacing w:val="2"/>
          <w:sz w:val="21"/>
          <w:szCs w:val="21"/>
        </w:rPr>
        <w:t>co</w:t>
      </w:r>
      <w:r>
        <w:rPr>
          <w:rFonts w:ascii="Arial" w:eastAsia="Arial" w:hAnsi="Arial" w:cs="Arial"/>
          <w:spacing w:val="4"/>
          <w:sz w:val="21"/>
          <w:szCs w:val="21"/>
        </w:rPr>
        <w:t>u</w:t>
      </w:r>
      <w:r>
        <w:rPr>
          <w:rFonts w:ascii="Arial" w:eastAsia="Arial" w:hAnsi="Arial" w:cs="Arial"/>
          <w:spacing w:val="2"/>
          <w:sz w:val="21"/>
          <w:szCs w:val="21"/>
        </w:rPr>
        <w:t>l</w:t>
      </w:r>
      <w:r>
        <w:rPr>
          <w:rFonts w:ascii="Arial" w:eastAsia="Arial" w:hAnsi="Arial" w:cs="Arial"/>
          <w:sz w:val="21"/>
          <w:szCs w:val="21"/>
        </w:rPr>
        <w:t>d</w:t>
      </w:r>
      <w:r>
        <w:rPr>
          <w:rFonts w:ascii="Arial" w:eastAsia="Arial" w:hAnsi="Arial" w:cs="Arial"/>
          <w:spacing w:val="8"/>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fu</w:t>
      </w:r>
      <w:r>
        <w:rPr>
          <w:rFonts w:ascii="Arial" w:eastAsia="Arial" w:hAnsi="Arial" w:cs="Arial"/>
          <w:sz w:val="21"/>
          <w:szCs w:val="21"/>
        </w:rPr>
        <w:t>l</w:t>
      </w:r>
      <w:r>
        <w:rPr>
          <w:rFonts w:ascii="Arial" w:eastAsia="Arial" w:hAnsi="Arial" w:cs="Arial"/>
          <w:spacing w:val="2"/>
          <w:sz w:val="21"/>
          <w:szCs w:val="21"/>
        </w:rPr>
        <w:t>l</w:t>
      </w:r>
      <w:r>
        <w:rPr>
          <w:rFonts w:ascii="Arial" w:eastAsia="Arial" w:hAnsi="Arial" w:cs="Arial"/>
          <w:sz w:val="21"/>
          <w:szCs w:val="21"/>
        </w:rPr>
        <w:t>y</w:t>
      </w:r>
      <w:r>
        <w:rPr>
          <w:rFonts w:ascii="Arial" w:eastAsia="Arial" w:hAnsi="Arial" w:cs="Arial"/>
          <w:spacing w:val="6"/>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
          <w:sz w:val="21"/>
          <w:szCs w:val="21"/>
        </w:rPr>
        <w:t xml:space="preserve"> </w:t>
      </w:r>
      <w:r>
        <w:rPr>
          <w:rFonts w:ascii="Arial" w:eastAsia="Arial" w:hAnsi="Arial" w:cs="Arial"/>
          <w:spacing w:val="2"/>
          <w:sz w:val="21"/>
          <w:szCs w:val="21"/>
        </w:rPr>
        <w:t>pa</w:t>
      </w:r>
      <w:r>
        <w:rPr>
          <w:rFonts w:ascii="Arial" w:eastAsia="Arial" w:hAnsi="Arial" w:cs="Arial"/>
          <w:sz w:val="21"/>
          <w:szCs w:val="21"/>
        </w:rPr>
        <w:t>r</w:t>
      </w:r>
      <w:r>
        <w:rPr>
          <w:rFonts w:ascii="Arial" w:eastAsia="Arial" w:hAnsi="Arial" w:cs="Arial"/>
          <w:spacing w:val="2"/>
          <w:sz w:val="21"/>
          <w:szCs w:val="21"/>
        </w:rPr>
        <w:t>ti</w:t>
      </w:r>
      <w:r>
        <w:rPr>
          <w:rFonts w:ascii="Arial" w:eastAsia="Arial" w:hAnsi="Arial" w:cs="Arial"/>
          <w:sz w:val="21"/>
          <w:szCs w:val="21"/>
        </w:rPr>
        <w:t>a</w:t>
      </w:r>
      <w:r>
        <w:rPr>
          <w:rFonts w:ascii="Arial" w:eastAsia="Arial" w:hAnsi="Arial" w:cs="Arial"/>
          <w:spacing w:val="2"/>
          <w:sz w:val="21"/>
          <w:szCs w:val="21"/>
        </w:rPr>
        <w:t>l</w:t>
      </w:r>
      <w:r>
        <w:rPr>
          <w:rFonts w:ascii="Arial" w:eastAsia="Arial" w:hAnsi="Arial" w:cs="Arial"/>
          <w:sz w:val="21"/>
          <w:szCs w:val="21"/>
        </w:rPr>
        <w:t>ly</w:t>
      </w:r>
      <w:r>
        <w:rPr>
          <w:rFonts w:ascii="Arial" w:eastAsia="Arial" w:hAnsi="Arial" w:cs="Arial"/>
          <w:spacing w:val="17"/>
          <w:sz w:val="21"/>
          <w:szCs w:val="21"/>
        </w:rPr>
        <w:t xml:space="preserve"> </w:t>
      </w:r>
      <w:r>
        <w:rPr>
          <w:rFonts w:ascii="Arial" w:eastAsia="Arial" w:hAnsi="Arial" w:cs="Arial"/>
          <w:spacing w:val="2"/>
          <w:sz w:val="21"/>
          <w:szCs w:val="21"/>
        </w:rPr>
        <w:t>abandoned</w:t>
      </w:r>
      <w:r>
        <w:rPr>
          <w:rFonts w:ascii="Arial" w:eastAsia="Arial" w:hAnsi="Arial" w:cs="Arial"/>
          <w:sz w:val="21"/>
          <w:szCs w:val="21"/>
        </w:rPr>
        <w:t>,</w:t>
      </w:r>
      <w:r>
        <w:rPr>
          <w:rFonts w:ascii="Arial" w:eastAsia="Arial" w:hAnsi="Arial" w:cs="Arial"/>
          <w:spacing w:val="25"/>
          <w:sz w:val="21"/>
          <w:szCs w:val="21"/>
        </w:rPr>
        <w:t xml:space="preserve"> </w:t>
      </w:r>
      <w:r>
        <w:rPr>
          <w:rFonts w:ascii="Arial" w:eastAsia="Arial" w:hAnsi="Arial" w:cs="Arial"/>
          <w:spacing w:val="2"/>
          <w:sz w:val="21"/>
          <w:szCs w:val="21"/>
        </w:rPr>
        <w:t>remai</w:t>
      </w:r>
      <w:r>
        <w:rPr>
          <w:rFonts w:ascii="Arial" w:eastAsia="Arial" w:hAnsi="Arial" w:cs="Arial"/>
          <w:sz w:val="21"/>
          <w:szCs w:val="21"/>
        </w:rPr>
        <w:t>n</w:t>
      </w:r>
      <w:r>
        <w:rPr>
          <w:rFonts w:ascii="Arial" w:eastAsia="Arial" w:hAnsi="Arial" w:cs="Arial"/>
          <w:spacing w:val="14"/>
          <w:sz w:val="21"/>
          <w:szCs w:val="21"/>
        </w:rPr>
        <w:t xml:space="preserve"> </w:t>
      </w:r>
      <w:r>
        <w:rPr>
          <w:rFonts w:ascii="Arial" w:eastAsia="Arial" w:hAnsi="Arial" w:cs="Arial"/>
          <w:spacing w:val="2"/>
          <w:sz w:val="21"/>
          <w:szCs w:val="21"/>
        </w:rPr>
        <w:t>comme</w:t>
      </w:r>
      <w:r>
        <w:rPr>
          <w:rFonts w:ascii="Arial" w:eastAsia="Arial" w:hAnsi="Arial" w:cs="Arial"/>
          <w:spacing w:val="5"/>
          <w:sz w:val="21"/>
          <w:szCs w:val="21"/>
        </w:rPr>
        <w:t>r</w:t>
      </w:r>
      <w:r>
        <w:rPr>
          <w:rFonts w:ascii="Arial" w:eastAsia="Arial" w:hAnsi="Arial" w:cs="Arial"/>
          <w:sz w:val="21"/>
          <w:szCs w:val="21"/>
        </w:rPr>
        <w:t>c</w:t>
      </w:r>
      <w:r>
        <w:rPr>
          <w:rFonts w:ascii="Arial" w:eastAsia="Arial" w:hAnsi="Arial" w:cs="Arial"/>
          <w:spacing w:val="2"/>
          <w:sz w:val="21"/>
          <w:szCs w:val="21"/>
        </w:rPr>
        <w:t>ia</w:t>
      </w:r>
      <w:r>
        <w:rPr>
          <w:rFonts w:ascii="Arial" w:eastAsia="Arial" w:hAnsi="Arial" w:cs="Arial"/>
          <w:sz w:val="21"/>
          <w:szCs w:val="21"/>
        </w:rPr>
        <w:t>l</w:t>
      </w:r>
      <w:r>
        <w:rPr>
          <w:rFonts w:ascii="Arial" w:eastAsia="Arial" w:hAnsi="Arial" w:cs="Arial"/>
          <w:spacing w:val="2"/>
          <w:sz w:val="21"/>
          <w:szCs w:val="21"/>
        </w:rPr>
        <w:t>l</w:t>
      </w:r>
      <w:r>
        <w:rPr>
          <w:rFonts w:ascii="Arial" w:eastAsia="Arial" w:hAnsi="Arial" w:cs="Arial"/>
          <w:sz w:val="21"/>
          <w:szCs w:val="21"/>
        </w:rPr>
        <w:t>y</w:t>
      </w:r>
      <w:r>
        <w:rPr>
          <w:rFonts w:ascii="Arial" w:eastAsia="Arial" w:hAnsi="Arial" w:cs="Arial"/>
          <w:spacing w:val="34"/>
          <w:sz w:val="21"/>
          <w:szCs w:val="21"/>
        </w:rPr>
        <w:t xml:space="preserve"> </w:t>
      </w:r>
      <w:r>
        <w:rPr>
          <w:rFonts w:ascii="Arial" w:eastAsia="Arial" w:hAnsi="Arial" w:cs="Arial"/>
          <w:spacing w:val="2"/>
          <w:w w:val="103"/>
          <w:sz w:val="21"/>
          <w:szCs w:val="21"/>
        </w:rPr>
        <w:t>unsucces</w:t>
      </w:r>
      <w:r>
        <w:rPr>
          <w:rFonts w:ascii="Arial" w:eastAsia="Arial" w:hAnsi="Arial" w:cs="Arial"/>
          <w:w w:val="103"/>
          <w:sz w:val="21"/>
          <w:szCs w:val="21"/>
        </w:rPr>
        <w:t>s</w:t>
      </w:r>
      <w:r>
        <w:rPr>
          <w:rFonts w:ascii="Arial" w:eastAsia="Arial" w:hAnsi="Arial" w:cs="Arial"/>
          <w:spacing w:val="2"/>
          <w:w w:val="103"/>
          <w:sz w:val="21"/>
          <w:szCs w:val="21"/>
        </w:rPr>
        <w:t xml:space="preserve">ful </w:t>
      </w:r>
      <w:r w:rsidR="006E1D31">
        <w:rPr>
          <w:rFonts w:ascii="Arial" w:eastAsia="Arial" w:hAnsi="Arial" w:cs="Arial"/>
          <w:spacing w:val="2"/>
          <w:sz w:val="21"/>
          <w:szCs w:val="21"/>
        </w:rPr>
        <w:t>o</w:t>
      </w:r>
      <w:r w:rsidR="006E1D31">
        <w:rPr>
          <w:rFonts w:ascii="Arial" w:eastAsia="Arial" w:hAnsi="Arial" w:cs="Arial"/>
          <w:sz w:val="21"/>
          <w:szCs w:val="21"/>
        </w:rPr>
        <w:t xml:space="preserve">r </w:t>
      </w:r>
      <w:r w:rsidR="006E1D31">
        <w:rPr>
          <w:rFonts w:ascii="Arial" w:eastAsia="Arial" w:hAnsi="Arial" w:cs="Arial"/>
          <w:spacing w:val="33"/>
          <w:sz w:val="21"/>
          <w:szCs w:val="21"/>
        </w:rPr>
        <w:t>shut</w:t>
      </w:r>
      <w:r w:rsidR="006E1D31">
        <w:rPr>
          <w:rFonts w:ascii="Arial" w:eastAsia="Arial" w:hAnsi="Arial" w:cs="Arial"/>
          <w:sz w:val="21"/>
          <w:szCs w:val="21"/>
        </w:rPr>
        <w:t xml:space="preserve"> </w:t>
      </w:r>
      <w:r w:rsidR="006E1D31">
        <w:rPr>
          <w:rFonts w:ascii="Arial" w:eastAsia="Arial" w:hAnsi="Arial" w:cs="Arial"/>
          <w:spacing w:val="39"/>
          <w:sz w:val="21"/>
          <w:szCs w:val="21"/>
        </w:rPr>
        <w:t>down</w:t>
      </w:r>
      <w:r w:rsidR="006E1D31">
        <w:rPr>
          <w:rFonts w:ascii="Arial" w:eastAsia="Arial" w:hAnsi="Arial" w:cs="Arial"/>
          <w:sz w:val="21"/>
          <w:szCs w:val="21"/>
        </w:rPr>
        <w:t xml:space="preserve"> </w:t>
      </w:r>
      <w:r w:rsidR="006E1D31">
        <w:rPr>
          <w:rFonts w:ascii="Arial" w:eastAsia="Arial" w:hAnsi="Arial" w:cs="Arial"/>
          <w:spacing w:val="44"/>
          <w:sz w:val="21"/>
          <w:szCs w:val="21"/>
        </w:rPr>
        <w:t>for</w:t>
      </w:r>
      <w:r w:rsidR="006E1D31">
        <w:rPr>
          <w:rFonts w:ascii="Arial" w:eastAsia="Arial" w:hAnsi="Arial" w:cs="Arial"/>
          <w:sz w:val="21"/>
          <w:szCs w:val="21"/>
        </w:rPr>
        <w:t xml:space="preserve"> </w:t>
      </w:r>
      <w:r w:rsidR="006E1D31">
        <w:rPr>
          <w:rFonts w:ascii="Arial" w:eastAsia="Arial" w:hAnsi="Arial" w:cs="Arial"/>
          <w:spacing w:val="35"/>
          <w:sz w:val="21"/>
          <w:szCs w:val="21"/>
        </w:rPr>
        <w:t>lack</w:t>
      </w:r>
      <w:r w:rsidR="006E1D31">
        <w:rPr>
          <w:rFonts w:ascii="Arial" w:eastAsia="Arial" w:hAnsi="Arial" w:cs="Arial"/>
          <w:sz w:val="21"/>
          <w:szCs w:val="21"/>
        </w:rPr>
        <w:t xml:space="preserve"> </w:t>
      </w:r>
      <w:r w:rsidR="006E1D31">
        <w:rPr>
          <w:rFonts w:ascii="Arial" w:eastAsia="Arial" w:hAnsi="Arial" w:cs="Arial"/>
          <w:spacing w:val="41"/>
          <w:sz w:val="21"/>
          <w:szCs w:val="21"/>
        </w:rPr>
        <w:t>of</w:t>
      </w:r>
      <w:r w:rsidR="006E1D31">
        <w:rPr>
          <w:rFonts w:ascii="Arial" w:eastAsia="Arial" w:hAnsi="Arial" w:cs="Arial"/>
          <w:sz w:val="21"/>
          <w:szCs w:val="21"/>
        </w:rPr>
        <w:t xml:space="preserve"> </w:t>
      </w:r>
      <w:r w:rsidR="006E1D31">
        <w:rPr>
          <w:rFonts w:ascii="Arial" w:eastAsia="Arial" w:hAnsi="Arial" w:cs="Arial"/>
          <w:spacing w:val="32"/>
          <w:sz w:val="21"/>
          <w:szCs w:val="21"/>
        </w:rPr>
        <w:t>interest</w:t>
      </w:r>
      <w:r w:rsidR="006E1D31">
        <w:rPr>
          <w:rFonts w:ascii="Arial" w:eastAsia="Arial" w:hAnsi="Arial" w:cs="Arial"/>
          <w:sz w:val="21"/>
          <w:szCs w:val="21"/>
        </w:rPr>
        <w:t xml:space="preserve">, </w:t>
      </w:r>
      <w:r w:rsidR="006E1D31">
        <w:rPr>
          <w:rFonts w:ascii="Arial" w:eastAsia="Arial" w:hAnsi="Arial" w:cs="Arial"/>
          <w:spacing w:val="50"/>
          <w:sz w:val="21"/>
          <w:szCs w:val="21"/>
        </w:rPr>
        <w:t>regulatory</w:t>
      </w:r>
      <w:r>
        <w:rPr>
          <w:rFonts w:ascii="Arial" w:eastAsia="Arial" w:hAnsi="Arial" w:cs="Arial"/>
          <w:sz w:val="21"/>
          <w:szCs w:val="21"/>
        </w:rPr>
        <w:t xml:space="preserve">   </w:t>
      </w:r>
      <w:r w:rsidR="006E1D31">
        <w:rPr>
          <w:rFonts w:ascii="Arial" w:eastAsia="Arial" w:hAnsi="Arial" w:cs="Arial"/>
          <w:sz w:val="21"/>
          <w:szCs w:val="21"/>
        </w:rPr>
        <w:t xml:space="preserve">or </w:t>
      </w:r>
      <w:r w:rsidR="006E1D31">
        <w:rPr>
          <w:rFonts w:ascii="Arial" w:eastAsia="Arial" w:hAnsi="Arial" w:cs="Arial"/>
          <w:spacing w:val="35"/>
          <w:sz w:val="21"/>
          <w:szCs w:val="21"/>
        </w:rPr>
        <w:t>other</w:t>
      </w:r>
      <w:r w:rsidR="006E1D31">
        <w:rPr>
          <w:rFonts w:ascii="Arial" w:eastAsia="Arial" w:hAnsi="Arial" w:cs="Arial"/>
          <w:sz w:val="21"/>
          <w:szCs w:val="21"/>
        </w:rPr>
        <w:t xml:space="preserve"> </w:t>
      </w:r>
      <w:r w:rsidR="006E1D31">
        <w:rPr>
          <w:rFonts w:ascii="Arial" w:eastAsia="Arial" w:hAnsi="Arial" w:cs="Arial"/>
          <w:spacing w:val="42"/>
          <w:sz w:val="21"/>
          <w:szCs w:val="21"/>
        </w:rPr>
        <w:t>reasons</w:t>
      </w:r>
      <w:r>
        <w:rPr>
          <w:rFonts w:ascii="Arial" w:eastAsia="Arial" w:hAnsi="Arial" w:cs="Arial"/>
          <w:sz w:val="21"/>
          <w:szCs w:val="21"/>
        </w:rPr>
        <w:t xml:space="preserve">.  </w:t>
      </w:r>
      <w:r>
        <w:rPr>
          <w:rFonts w:ascii="Arial" w:eastAsia="Arial" w:hAnsi="Arial" w:cs="Arial"/>
          <w:spacing w:val="7"/>
          <w:sz w:val="21"/>
          <w:szCs w:val="21"/>
        </w:rPr>
        <w:t xml:space="preserve"> </w:t>
      </w:r>
      <w:r w:rsidR="006E1D31">
        <w:rPr>
          <w:rFonts w:ascii="Arial" w:eastAsia="Arial" w:hAnsi="Arial" w:cs="Arial"/>
          <w:b/>
          <w:spacing w:val="-1"/>
          <w:sz w:val="21"/>
          <w:szCs w:val="21"/>
        </w:rPr>
        <w:t>T</w:t>
      </w:r>
      <w:r w:rsidR="006E1D31">
        <w:rPr>
          <w:rFonts w:ascii="Arial" w:eastAsia="Arial" w:hAnsi="Arial" w:cs="Arial"/>
          <w:b/>
          <w:spacing w:val="1"/>
          <w:sz w:val="21"/>
          <w:szCs w:val="21"/>
        </w:rPr>
        <w:t>h</w:t>
      </w:r>
      <w:r w:rsidR="006E1D31">
        <w:rPr>
          <w:rFonts w:ascii="Arial" w:eastAsia="Arial" w:hAnsi="Arial" w:cs="Arial"/>
          <w:b/>
          <w:sz w:val="21"/>
          <w:szCs w:val="21"/>
        </w:rPr>
        <w:t xml:space="preserve">e </w:t>
      </w:r>
      <w:r w:rsidR="006E1D31">
        <w:rPr>
          <w:rFonts w:ascii="Arial" w:eastAsia="Arial" w:hAnsi="Arial" w:cs="Arial"/>
          <w:b/>
          <w:spacing w:val="46"/>
          <w:sz w:val="21"/>
          <w:szCs w:val="21"/>
        </w:rPr>
        <w:t>User</w:t>
      </w:r>
      <w:r w:rsidR="006E1D31">
        <w:rPr>
          <w:rFonts w:ascii="Arial" w:eastAsia="Arial" w:hAnsi="Arial" w:cs="Arial"/>
          <w:b/>
          <w:sz w:val="21"/>
          <w:szCs w:val="21"/>
        </w:rPr>
        <w:t xml:space="preserve"> </w:t>
      </w:r>
      <w:r w:rsidR="006E1D31">
        <w:rPr>
          <w:rFonts w:ascii="Arial" w:eastAsia="Arial" w:hAnsi="Arial" w:cs="Arial"/>
          <w:b/>
          <w:spacing w:val="52"/>
          <w:sz w:val="21"/>
          <w:szCs w:val="21"/>
        </w:rPr>
        <w:t>therefore</w:t>
      </w:r>
      <w:r>
        <w:rPr>
          <w:rFonts w:ascii="Arial" w:eastAsia="Arial" w:hAnsi="Arial" w:cs="Arial"/>
          <w:b/>
          <w:w w:val="105"/>
          <w:sz w:val="21"/>
          <w:szCs w:val="21"/>
        </w:rPr>
        <w:t xml:space="preserve"> </w:t>
      </w:r>
      <w:r w:rsidR="006E1D31">
        <w:rPr>
          <w:rFonts w:ascii="Arial" w:eastAsia="Arial" w:hAnsi="Arial" w:cs="Arial"/>
          <w:b/>
          <w:spacing w:val="-1"/>
          <w:sz w:val="21"/>
          <w:szCs w:val="21"/>
        </w:rPr>
        <w:t>und</w:t>
      </w:r>
      <w:r w:rsidR="006E1D31">
        <w:rPr>
          <w:rFonts w:ascii="Arial" w:eastAsia="Arial" w:hAnsi="Arial" w:cs="Arial"/>
          <w:b/>
          <w:sz w:val="21"/>
          <w:szCs w:val="21"/>
        </w:rPr>
        <w:t>er</w:t>
      </w:r>
      <w:r w:rsidR="006E1D31">
        <w:rPr>
          <w:rFonts w:ascii="Arial" w:eastAsia="Arial" w:hAnsi="Arial" w:cs="Arial"/>
          <w:b/>
          <w:spacing w:val="-1"/>
          <w:sz w:val="21"/>
          <w:szCs w:val="21"/>
        </w:rPr>
        <w:t>s</w:t>
      </w:r>
      <w:r w:rsidR="006E1D31">
        <w:rPr>
          <w:rFonts w:ascii="Arial" w:eastAsia="Arial" w:hAnsi="Arial" w:cs="Arial"/>
          <w:b/>
          <w:sz w:val="21"/>
          <w:szCs w:val="21"/>
        </w:rPr>
        <w:t>ta</w:t>
      </w:r>
      <w:r w:rsidR="006E1D31">
        <w:rPr>
          <w:rFonts w:ascii="Arial" w:eastAsia="Arial" w:hAnsi="Arial" w:cs="Arial"/>
          <w:b/>
          <w:spacing w:val="-1"/>
          <w:sz w:val="21"/>
          <w:szCs w:val="21"/>
        </w:rPr>
        <w:t>nd</w:t>
      </w:r>
      <w:r w:rsidR="006E1D31">
        <w:rPr>
          <w:rFonts w:ascii="Arial" w:eastAsia="Arial" w:hAnsi="Arial" w:cs="Arial"/>
          <w:b/>
          <w:sz w:val="21"/>
          <w:szCs w:val="21"/>
        </w:rPr>
        <w:t>s and</w:t>
      </w:r>
      <w:r>
        <w:rPr>
          <w:rFonts w:ascii="Arial" w:eastAsia="Arial" w:hAnsi="Arial" w:cs="Arial"/>
          <w:b/>
          <w:spacing w:val="14"/>
          <w:sz w:val="21"/>
          <w:szCs w:val="21"/>
        </w:rPr>
        <w:t xml:space="preserve"> </w:t>
      </w:r>
      <w:r>
        <w:rPr>
          <w:rFonts w:ascii="Arial" w:eastAsia="Arial" w:hAnsi="Arial" w:cs="Arial"/>
          <w:b/>
          <w:sz w:val="21"/>
          <w:szCs w:val="21"/>
        </w:rPr>
        <w:t>a</w:t>
      </w:r>
      <w:r>
        <w:rPr>
          <w:rFonts w:ascii="Arial" w:eastAsia="Arial" w:hAnsi="Arial" w:cs="Arial"/>
          <w:b/>
          <w:spacing w:val="-1"/>
          <w:sz w:val="21"/>
          <w:szCs w:val="21"/>
        </w:rPr>
        <w:t>c</w:t>
      </w:r>
      <w:r>
        <w:rPr>
          <w:rFonts w:ascii="Arial" w:eastAsia="Arial" w:hAnsi="Arial" w:cs="Arial"/>
          <w:b/>
          <w:sz w:val="21"/>
          <w:szCs w:val="21"/>
        </w:rPr>
        <w:t>c</w:t>
      </w:r>
      <w:r>
        <w:rPr>
          <w:rFonts w:ascii="Arial" w:eastAsia="Arial" w:hAnsi="Arial" w:cs="Arial"/>
          <w:b/>
          <w:spacing w:val="-4"/>
          <w:sz w:val="21"/>
          <w:szCs w:val="21"/>
        </w:rPr>
        <w:t>e</w:t>
      </w:r>
      <w:r>
        <w:rPr>
          <w:rFonts w:ascii="Arial" w:eastAsia="Arial" w:hAnsi="Arial" w:cs="Arial"/>
          <w:b/>
          <w:spacing w:val="-1"/>
          <w:sz w:val="21"/>
          <w:szCs w:val="21"/>
        </w:rPr>
        <w:t>p</w:t>
      </w:r>
      <w:r>
        <w:rPr>
          <w:rFonts w:ascii="Arial" w:eastAsia="Arial" w:hAnsi="Arial" w:cs="Arial"/>
          <w:b/>
          <w:sz w:val="21"/>
          <w:szCs w:val="21"/>
        </w:rPr>
        <w:t>ts</w:t>
      </w:r>
      <w:r>
        <w:rPr>
          <w:rFonts w:ascii="Arial" w:eastAsia="Arial" w:hAnsi="Arial" w:cs="Arial"/>
          <w:b/>
          <w:spacing w:val="34"/>
          <w:sz w:val="21"/>
          <w:szCs w:val="21"/>
        </w:rPr>
        <w:t xml:space="preserve"> </w:t>
      </w:r>
      <w:r>
        <w:rPr>
          <w:rFonts w:ascii="Arial" w:eastAsia="Arial" w:hAnsi="Arial" w:cs="Arial"/>
          <w:b/>
          <w:sz w:val="21"/>
          <w:szCs w:val="21"/>
        </w:rPr>
        <w:t>t</w:t>
      </w:r>
      <w:r>
        <w:rPr>
          <w:rFonts w:ascii="Arial" w:eastAsia="Arial" w:hAnsi="Arial" w:cs="Arial"/>
          <w:b/>
          <w:spacing w:val="-1"/>
          <w:sz w:val="21"/>
          <w:szCs w:val="21"/>
        </w:rPr>
        <w:t>h</w:t>
      </w:r>
      <w:r>
        <w:rPr>
          <w:rFonts w:ascii="Arial" w:eastAsia="Arial" w:hAnsi="Arial" w:cs="Arial"/>
          <w:b/>
          <w:spacing w:val="-3"/>
          <w:sz w:val="21"/>
          <w:szCs w:val="21"/>
        </w:rPr>
        <w:t>a</w:t>
      </w:r>
      <w:r>
        <w:rPr>
          <w:rFonts w:ascii="Arial" w:eastAsia="Arial" w:hAnsi="Arial" w:cs="Arial"/>
          <w:b/>
          <w:sz w:val="21"/>
          <w:szCs w:val="21"/>
        </w:rPr>
        <w:t>t</w:t>
      </w:r>
      <w:r>
        <w:rPr>
          <w:rFonts w:ascii="Arial" w:eastAsia="Arial" w:hAnsi="Arial" w:cs="Arial"/>
          <w:b/>
          <w:spacing w:val="13"/>
          <w:sz w:val="21"/>
          <w:szCs w:val="21"/>
        </w:rPr>
        <w:t xml:space="preserve"> </w:t>
      </w:r>
      <w:r>
        <w:rPr>
          <w:rFonts w:ascii="Arial" w:eastAsia="Arial" w:hAnsi="Arial" w:cs="Arial"/>
          <w:b/>
          <w:sz w:val="21"/>
          <w:szCs w:val="21"/>
        </w:rPr>
        <w:t>t</w:t>
      </w:r>
      <w:r>
        <w:rPr>
          <w:rFonts w:ascii="Arial" w:eastAsia="Arial" w:hAnsi="Arial" w:cs="Arial"/>
          <w:b/>
          <w:spacing w:val="-1"/>
          <w:sz w:val="21"/>
          <w:szCs w:val="21"/>
        </w:rPr>
        <w:t>h</w:t>
      </w:r>
      <w:r>
        <w:rPr>
          <w:rFonts w:ascii="Arial" w:eastAsia="Arial" w:hAnsi="Arial" w:cs="Arial"/>
          <w:b/>
          <w:sz w:val="21"/>
          <w:szCs w:val="21"/>
        </w:rPr>
        <w:t>e</w:t>
      </w:r>
      <w:r>
        <w:rPr>
          <w:rFonts w:ascii="Arial" w:eastAsia="Arial" w:hAnsi="Arial" w:cs="Arial"/>
          <w:b/>
          <w:spacing w:val="9"/>
          <w:sz w:val="21"/>
          <w:szCs w:val="21"/>
        </w:rPr>
        <w:t xml:space="preserve"> </w:t>
      </w:r>
      <w:r>
        <w:rPr>
          <w:rFonts w:ascii="Arial" w:eastAsia="Arial" w:hAnsi="Arial" w:cs="Arial"/>
          <w:b/>
          <w:sz w:val="21"/>
          <w:szCs w:val="21"/>
        </w:rPr>
        <w:t>tra</w:t>
      </w:r>
      <w:r>
        <w:rPr>
          <w:rFonts w:ascii="Arial" w:eastAsia="Arial" w:hAnsi="Arial" w:cs="Arial"/>
          <w:b/>
          <w:spacing w:val="-1"/>
          <w:sz w:val="21"/>
          <w:szCs w:val="21"/>
        </w:rPr>
        <w:t>n</w:t>
      </w:r>
      <w:r>
        <w:rPr>
          <w:rFonts w:ascii="Arial" w:eastAsia="Arial" w:hAnsi="Arial" w:cs="Arial"/>
          <w:b/>
          <w:sz w:val="21"/>
          <w:szCs w:val="21"/>
        </w:rPr>
        <w:t>sfer</w:t>
      </w:r>
      <w:r>
        <w:rPr>
          <w:rFonts w:ascii="Arial" w:eastAsia="Arial" w:hAnsi="Arial" w:cs="Arial"/>
          <w:b/>
          <w:spacing w:val="32"/>
          <w:sz w:val="21"/>
          <w:szCs w:val="21"/>
        </w:rPr>
        <w:t xml:space="preserve"> </w:t>
      </w:r>
      <w:r>
        <w:rPr>
          <w:rFonts w:ascii="Arial" w:eastAsia="Arial" w:hAnsi="Arial" w:cs="Arial"/>
          <w:b/>
          <w:spacing w:val="-3"/>
          <w:sz w:val="21"/>
          <w:szCs w:val="21"/>
        </w:rPr>
        <w:t>o</w:t>
      </w:r>
      <w:r>
        <w:rPr>
          <w:rFonts w:ascii="Arial" w:eastAsia="Arial" w:hAnsi="Arial" w:cs="Arial"/>
          <w:b/>
          <w:sz w:val="21"/>
          <w:szCs w:val="21"/>
        </w:rPr>
        <w:t>f</w:t>
      </w:r>
      <w:r>
        <w:rPr>
          <w:rFonts w:ascii="Arial" w:eastAsia="Arial" w:hAnsi="Arial" w:cs="Arial"/>
          <w:b/>
          <w:spacing w:val="2"/>
          <w:sz w:val="21"/>
          <w:szCs w:val="21"/>
        </w:rPr>
        <w:t xml:space="preserve"> </w:t>
      </w:r>
      <w:r>
        <w:rPr>
          <w:rFonts w:ascii="Arial" w:eastAsia="Arial" w:hAnsi="Arial" w:cs="Arial"/>
          <w:b/>
          <w:spacing w:val="-1"/>
          <w:sz w:val="21"/>
          <w:szCs w:val="21"/>
        </w:rPr>
        <w:t>ET</w:t>
      </w:r>
      <w:r>
        <w:rPr>
          <w:rFonts w:ascii="Arial" w:eastAsia="Arial" w:hAnsi="Arial" w:cs="Arial"/>
          <w:b/>
          <w:sz w:val="21"/>
          <w:szCs w:val="21"/>
        </w:rPr>
        <w:t>H</w:t>
      </w:r>
      <w:r>
        <w:rPr>
          <w:rFonts w:ascii="Arial" w:eastAsia="Arial" w:hAnsi="Arial" w:cs="Arial"/>
          <w:b/>
          <w:spacing w:val="16"/>
          <w:sz w:val="21"/>
          <w:szCs w:val="21"/>
        </w:rPr>
        <w:t xml:space="preserve"> </w:t>
      </w:r>
      <w:r>
        <w:rPr>
          <w:rFonts w:ascii="Arial" w:eastAsia="Arial" w:hAnsi="Arial" w:cs="Arial"/>
          <w:b/>
          <w:spacing w:val="-1"/>
          <w:sz w:val="21"/>
          <w:szCs w:val="21"/>
        </w:rPr>
        <w:t>o</w:t>
      </w:r>
      <w:r>
        <w:rPr>
          <w:rFonts w:ascii="Arial" w:eastAsia="Arial" w:hAnsi="Arial" w:cs="Arial"/>
          <w:b/>
          <w:sz w:val="21"/>
          <w:szCs w:val="21"/>
        </w:rPr>
        <w:t>r</w:t>
      </w:r>
      <w:r>
        <w:rPr>
          <w:rFonts w:ascii="Arial" w:eastAsia="Arial" w:hAnsi="Arial" w:cs="Arial"/>
          <w:b/>
          <w:spacing w:val="7"/>
          <w:sz w:val="21"/>
          <w:szCs w:val="21"/>
        </w:rPr>
        <w:t xml:space="preserve"> </w:t>
      </w:r>
      <w:r>
        <w:rPr>
          <w:rFonts w:ascii="Arial" w:eastAsia="Arial" w:hAnsi="Arial" w:cs="Arial"/>
          <w:b/>
          <w:spacing w:val="-1"/>
          <w:sz w:val="21"/>
          <w:szCs w:val="21"/>
        </w:rPr>
        <w:t>o</w:t>
      </w:r>
      <w:r>
        <w:rPr>
          <w:rFonts w:ascii="Arial" w:eastAsia="Arial" w:hAnsi="Arial" w:cs="Arial"/>
          <w:b/>
          <w:sz w:val="21"/>
          <w:szCs w:val="21"/>
        </w:rPr>
        <w:t>t</w:t>
      </w:r>
      <w:r>
        <w:rPr>
          <w:rFonts w:ascii="Arial" w:eastAsia="Arial" w:hAnsi="Arial" w:cs="Arial"/>
          <w:b/>
          <w:spacing w:val="-1"/>
          <w:sz w:val="21"/>
          <w:szCs w:val="21"/>
        </w:rPr>
        <w:t>h</w:t>
      </w:r>
      <w:r>
        <w:rPr>
          <w:rFonts w:ascii="Arial" w:eastAsia="Arial" w:hAnsi="Arial" w:cs="Arial"/>
          <w:b/>
          <w:sz w:val="21"/>
          <w:szCs w:val="21"/>
        </w:rPr>
        <w:t>er</w:t>
      </w:r>
      <w:r>
        <w:rPr>
          <w:rFonts w:ascii="Arial" w:eastAsia="Arial" w:hAnsi="Arial" w:cs="Arial"/>
          <w:b/>
          <w:spacing w:val="19"/>
          <w:sz w:val="21"/>
          <w:szCs w:val="21"/>
        </w:rPr>
        <w:t xml:space="preserve"> </w:t>
      </w:r>
      <w:r>
        <w:rPr>
          <w:rFonts w:ascii="Arial" w:eastAsia="Arial" w:hAnsi="Arial" w:cs="Arial"/>
          <w:b/>
          <w:spacing w:val="-1"/>
          <w:sz w:val="21"/>
          <w:szCs w:val="21"/>
        </w:rPr>
        <w:t>ERC</w:t>
      </w:r>
      <w:r>
        <w:rPr>
          <w:rFonts w:ascii="Arial" w:eastAsia="Arial" w:hAnsi="Arial" w:cs="Arial"/>
          <w:b/>
          <w:sz w:val="21"/>
          <w:szCs w:val="21"/>
        </w:rPr>
        <w:t>20</w:t>
      </w:r>
      <w:r>
        <w:rPr>
          <w:rFonts w:ascii="Arial" w:eastAsia="Arial" w:hAnsi="Arial" w:cs="Arial"/>
          <w:b/>
          <w:spacing w:val="29"/>
          <w:sz w:val="21"/>
          <w:szCs w:val="21"/>
        </w:rPr>
        <w:t xml:space="preserve"> </w:t>
      </w:r>
      <w:r>
        <w:rPr>
          <w:rFonts w:ascii="Arial" w:eastAsia="Arial" w:hAnsi="Arial" w:cs="Arial"/>
          <w:b/>
          <w:sz w:val="21"/>
          <w:szCs w:val="21"/>
        </w:rPr>
        <w:t>t</w:t>
      </w:r>
      <w:r>
        <w:rPr>
          <w:rFonts w:ascii="Arial" w:eastAsia="Arial" w:hAnsi="Arial" w:cs="Arial"/>
          <w:b/>
          <w:spacing w:val="-3"/>
          <w:sz w:val="21"/>
          <w:szCs w:val="21"/>
        </w:rPr>
        <w:t>o</w:t>
      </w:r>
      <w:r>
        <w:rPr>
          <w:rFonts w:ascii="Arial" w:eastAsia="Arial" w:hAnsi="Arial" w:cs="Arial"/>
          <w:b/>
          <w:sz w:val="21"/>
          <w:szCs w:val="21"/>
        </w:rPr>
        <w:t>k</w:t>
      </w:r>
      <w:r>
        <w:rPr>
          <w:rFonts w:ascii="Arial" w:eastAsia="Arial" w:hAnsi="Arial" w:cs="Arial"/>
          <w:b/>
          <w:spacing w:val="-1"/>
          <w:sz w:val="21"/>
          <w:szCs w:val="21"/>
        </w:rPr>
        <w:t>en</w:t>
      </w:r>
      <w:r>
        <w:rPr>
          <w:rFonts w:ascii="Arial" w:eastAsia="Arial" w:hAnsi="Arial" w:cs="Arial"/>
          <w:b/>
          <w:sz w:val="21"/>
          <w:szCs w:val="21"/>
        </w:rPr>
        <w:t>s</w:t>
      </w:r>
      <w:r>
        <w:rPr>
          <w:rFonts w:ascii="Arial" w:eastAsia="Arial" w:hAnsi="Arial" w:cs="Arial"/>
          <w:b/>
          <w:spacing w:val="29"/>
          <w:sz w:val="21"/>
          <w:szCs w:val="21"/>
        </w:rPr>
        <w:t xml:space="preserve"> </w:t>
      </w:r>
      <w:r>
        <w:rPr>
          <w:rFonts w:ascii="Arial" w:eastAsia="Arial" w:hAnsi="Arial" w:cs="Arial"/>
          <w:b/>
          <w:sz w:val="21"/>
          <w:szCs w:val="21"/>
        </w:rPr>
        <w:t>to</w:t>
      </w:r>
      <w:r>
        <w:rPr>
          <w:rFonts w:ascii="Arial" w:eastAsia="Arial" w:hAnsi="Arial" w:cs="Arial"/>
          <w:b/>
          <w:spacing w:val="3"/>
          <w:sz w:val="21"/>
          <w:szCs w:val="21"/>
        </w:rPr>
        <w:t xml:space="preserve"> </w:t>
      </w:r>
      <w:r>
        <w:rPr>
          <w:rFonts w:ascii="Arial" w:eastAsia="Arial" w:hAnsi="Arial" w:cs="Arial"/>
          <w:b/>
          <w:sz w:val="21"/>
          <w:szCs w:val="21"/>
        </w:rPr>
        <w:t>t</w:t>
      </w:r>
      <w:r>
        <w:rPr>
          <w:rFonts w:ascii="Arial" w:eastAsia="Arial" w:hAnsi="Arial" w:cs="Arial"/>
          <w:b/>
          <w:spacing w:val="-1"/>
          <w:sz w:val="21"/>
          <w:szCs w:val="21"/>
        </w:rPr>
        <w:t>h</w:t>
      </w:r>
      <w:r>
        <w:rPr>
          <w:rFonts w:ascii="Arial" w:eastAsia="Arial" w:hAnsi="Arial" w:cs="Arial"/>
          <w:b/>
          <w:sz w:val="21"/>
          <w:szCs w:val="21"/>
        </w:rPr>
        <w:t>e</w:t>
      </w:r>
      <w:r>
        <w:rPr>
          <w:rFonts w:ascii="Arial" w:eastAsia="Arial" w:hAnsi="Arial" w:cs="Arial"/>
          <w:b/>
          <w:spacing w:val="9"/>
          <w:sz w:val="21"/>
          <w:szCs w:val="21"/>
        </w:rPr>
        <w:t xml:space="preserve"> </w:t>
      </w:r>
      <w:r>
        <w:rPr>
          <w:rFonts w:ascii="Arial" w:eastAsia="Arial" w:hAnsi="Arial" w:cs="Arial"/>
          <w:b/>
          <w:spacing w:val="-1"/>
          <w:w w:val="105"/>
          <w:sz w:val="21"/>
          <w:szCs w:val="21"/>
        </w:rPr>
        <w:t>S</w:t>
      </w:r>
      <w:r>
        <w:rPr>
          <w:rFonts w:ascii="Arial" w:eastAsia="Arial" w:hAnsi="Arial" w:cs="Arial"/>
          <w:b/>
          <w:w w:val="105"/>
          <w:sz w:val="21"/>
          <w:szCs w:val="21"/>
        </w:rPr>
        <w:t xml:space="preserve">mart </w:t>
      </w:r>
      <w:r>
        <w:rPr>
          <w:rFonts w:ascii="Arial" w:eastAsia="Arial" w:hAnsi="Arial" w:cs="Arial"/>
          <w:b/>
          <w:spacing w:val="-1"/>
          <w:sz w:val="21"/>
          <w:szCs w:val="21"/>
        </w:rPr>
        <w:t>Con</w:t>
      </w:r>
      <w:r>
        <w:rPr>
          <w:rFonts w:ascii="Arial" w:eastAsia="Arial" w:hAnsi="Arial" w:cs="Arial"/>
          <w:b/>
          <w:sz w:val="21"/>
          <w:szCs w:val="21"/>
        </w:rPr>
        <w:t>tra</w:t>
      </w:r>
      <w:r>
        <w:rPr>
          <w:rFonts w:ascii="Arial" w:eastAsia="Arial" w:hAnsi="Arial" w:cs="Arial"/>
          <w:b/>
          <w:spacing w:val="-1"/>
          <w:sz w:val="21"/>
          <w:szCs w:val="21"/>
        </w:rPr>
        <w:t>c</w:t>
      </w:r>
      <w:r>
        <w:rPr>
          <w:rFonts w:ascii="Arial" w:eastAsia="Arial" w:hAnsi="Arial" w:cs="Arial"/>
          <w:b/>
          <w:sz w:val="21"/>
          <w:szCs w:val="21"/>
        </w:rPr>
        <w:t xml:space="preserve">t   </w:t>
      </w:r>
      <w:r w:rsidR="006E1D31">
        <w:rPr>
          <w:rFonts w:ascii="Arial" w:eastAsia="Arial" w:hAnsi="Arial" w:cs="Arial"/>
          <w:b/>
          <w:spacing w:val="-1"/>
          <w:sz w:val="21"/>
          <w:szCs w:val="21"/>
        </w:rPr>
        <w:t>S</w:t>
      </w:r>
      <w:r w:rsidR="006E1D31">
        <w:rPr>
          <w:rFonts w:ascii="Arial" w:eastAsia="Arial" w:hAnsi="Arial" w:cs="Arial"/>
          <w:b/>
          <w:sz w:val="21"/>
          <w:szCs w:val="21"/>
        </w:rPr>
        <w:t>y</w:t>
      </w:r>
      <w:r w:rsidR="006E1D31">
        <w:rPr>
          <w:rFonts w:ascii="Arial" w:eastAsia="Arial" w:hAnsi="Arial" w:cs="Arial"/>
          <w:b/>
          <w:spacing w:val="-1"/>
          <w:sz w:val="21"/>
          <w:szCs w:val="21"/>
        </w:rPr>
        <w:t>s</w:t>
      </w:r>
      <w:r w:rsidR="006E1D31">
        <w:rPr>
          <w:rFonts w:ascii="Arial" w:eastAsia="Arial" w:hAnsi="Arial" w:cs="Arial"/>
          <w:b/>
          <w:sz w:val="21"/>
          <w:szCs w:val="21"/>
        </w:rPr>
        <w:t xml:space="preserve">tem </w:t>
      </w:r>
      <w:r w:rsidR="006E1D31">
        <w:rPr>
          <w:rFonts w:ascii="Arial" w:eastAsia="Arial" w:hAnsi="Arial" w:cs="Arial"/>
          <w:b/>
          <w:spacing w:val="51"/>
          <w:sz w:val="21"/>
          <w:szCs w:val="21"/>
        </w:rPr>
        <w:t>and</w:t>
      </w:r>
      <w:r w:rsidR="006E1D31">
        <w:rPr>
          <w:rFonts w:ascii="Arial" w:eastAsia="Arial" w:hAnsi="Arial" w:cs="Arial"/>
          <w:b/>
          <w:sz w:val="21"/>
          <w:szCs w:val="21"/>
        </w:rPr>
        <w:t xml:space="preserve"> </w:t>
      </w:r>
      <w:r w:rsidR="006E1D31">
        <w:rPr>
          <w:rFonts w:ascii="Arial" w:eastAsia="Arial" w:hAnsi="Arial" w:cs="Arial"/>
          <w:b/>
          <w:spacing w:val="30"/>
          <w:sz w:val="21"/>
          <w:szCs w:val="21"/>
        </w:rPr>
        <w:t>the</w:t>
      </w:r>
      <w:r w:rsidR="006E1D31">
        <w:rPr>
          <w:rFonts w:ascii="Arial" w:eastAsia="Arial" w:hAnsi="Arial" w:cs="Arial"/>
          <w:b/>
          <w:sz w:val="21"/>
          <w:szCs w:val="21"/>
        </w:rPr>
        <w:t xml:space="preserve"> </w:t>
      </w:r>
      <w:r w:rsidR="006E1D31">
        <w:rPr>
          <w:rFonts w:ascii="Arial" w:eastAsia="Arial" w:hAnsi="Arial" w:cs="Arial"/>
          <w:b/>
          <w:spacing w:val="30"/>
          <w:sz w:val="21"/>
          <w:szCs w:val="21"/>
        </w:rPr>
        <w:t>creation</w:t>
      </w:r>
      <w:r w:rsidR="006E1D31">
        <w:rPr>
          <w:rFonts w:ascii="Arial" w:eastAsia="Arial" w:hAnsi="Arial" w:cs="Arial"/>
          <w:b/>
          <w:sz w:val="21"/>
          <w:szCs w:val="21"/>
        </w:rPr>
        <w:t xml:space="preserve"> </w:t>
      </w:r>
      <w:r w:rsidR="006E1D31">
        <w:rPr>
          <w:rFonts w:ascii="Arial" w:eastAsia="Arial" w:hAnsi="Arial" w:cs="Arial"/>
          <w:b/>
          <w:spacing w:val="55"/>
          <w:sz w:val="21"/>
          <w:szCs w:val="21"/>
        </w:rPr>
        <w:t>of</w:t>
      </w:r>
      <w:r w:rsidR="006E1D31">
        <w:rPr>
          <w:rFonts w:ascii="Arial" w:eastAsia="Arial" w:hAnsi="Arial" w:cs="Arial"/>
          <w:b/>
          <w:sz w:val="21"/>
          <w:szCs w:val="21"/>
        </w:rPr>
        <w:t xml:space="preserve"> </w:t>
      </w:r>
      <w:r w:rsidR="006E1D31">
        <w:rPr>
          <w:rFonts w:ascii="Arial" w:eastAsia="Arial" w:hAnsi="Arial" w:cs="Arial"/>
          <w:b/>
          <w:spacing w:val="23"/>
          <w:sz w:val="21"/>
          <w:szCs w:val="21"/>
        </w:rPr>
        <w:t>UMC</w:t>
      </w:r>
      <w:r w:rsidR="006E1D31">
        <w:rPr>
          <w:rFonts w:ascii="Arial" w:eastAsia="Arial" w:hAnsi="Arial" w:cs="Arial"/>
          <w:b/>
          <w:sz w:val="21"/>
          <w:szCs w:val="21"/>
        </w:rPr>
        <w:t xml:space="preserve"> </w:t>
      </w:r>
      <w:r w:rsidR="006E1D31">
        <w:rPr>
          <w:rFonts w:ascii="Arial" w:eastAsia="Arial" w:hAnsi="Arial" w:cs="Arial"/>
          <w:b/>
          <w:spacing w:val="37"/>
          <w:sz w:val="21"/>
          <w:szCs w:val="21"/>
        </w:rPr>
        <w:t>by</w:t>
      </w:r>
      <w:r w:rsidR="006E1D31">
        <w:rPr>
          <w:rFonts w:ascii="Arial" w:eastAsia="Arial" w:hAnsi="Arial" w:cs="Arial"/>
          <w:b/>
          <w:sz w:val="21"/>
          <w:szCs w:val="21"/>
        </w:rPr>
        <w:t xml:space="preserve"> </w:t>
      </w:r>
      <w:r w:rsidR="006E1D31">
        <w:rPr>
          <w:rFonts w:ascii="Arial" w:eastAsia="Arial" w:hAnsi="Arial" w:cs="Arial"/>
          <w:b/>
          <w:spacing w:val="26"/>
          <w:sz w:val="21"/>
          <w:szCs w:val="21"/>
        </w:rPr>
        <w:t>the</w:t>
      </w:r>
      <w:r w:rsidR="006E1D31">
        <w:rPr>
          <w:rFonts w:ascii="Arial" w:eastAsia="Arial" w:hAnsi="Arial" w:cs="Arial"/>
          <w:b/>
          <w:sz w:val="21"/>
          <w:szCs w:val="21"/>
        </w:rPr>
        <w:t xml:space="preserve"> </w:t>
      </w:r>
      <w:r w:rsidR="006E1D31">
        <w:rPr>
          <w:rFonts w:ascii="Arial" w:eastAsia="Arial" w:hAnsi="Arial" w:cs="Arial"/>
          <w:b/>
          <w:spacing w:val="30"/>
          <w:sz w:val="21"/>
          <w:szCs w:val="21"/>
        </w:rPr>
        <w:t>Smart</w:t>
      </w:r>
      <w:r w:rsidR="006E1D31">
        <w:rPr>
          <w:rFonts w:ascii="Arial" w:eastAsia="Arial" w:hAnsi="Arial" w:cs="Arial"/>
          <w:b/>
          <w:sz w:val="21"/>
          <w:szCs w:val="21"/>
        </w:rPr>
        <w:t xml:space="preserve"> </w:t>
      </w:r>
      <w:r w:rsidR="006E1D31">
        <w:rPr>
          <w:rFonts w:ascii="Arial" w:eastAsia="Arial" w:hAnsi="Arial" w:cs="Arial"/>
          <w:b/>
          <w:spacing w:val="45"/>
          <w:sz w:val="21"/>
          <w:szCs w:val="21"/>
        </w:rPr>
        <w:t>Contract</w:t>
      </w:r>
      <w:r>
        <w:rPr>
          <w:rFonts w:ascii="Arial" w:eastAsia="Arial" w:hAnsi="Arial" w:cs="Arial"/>
          <w:b/>
          <w:sz w:val="21"/>
          <w:szCs w:val="21"/>
        </w:rPr>
        <w:t xml:space="preserve">   </w:t>
      </w:r>
      <w:r w:rsidR="006E1D31">
        <w:rPr>
          <w:rFonts w:ascii="Arial" w:eastAsia="Arial" w:hAnsi="Arial" w:cs="Arial"/>
          <w:b/>
          <w:spacing w:val="-1"/>
          <w:sz w:val="21"/>
          <w:szCs w:val="21"/>
        </w:rPr>
        <w:t>S</w:t>
      </w:r>
      <w:r w:rsidR="006E1D31">
        <w:rPr>
          <w:rFonts w:ascii="Arial" w:eastAsia="Arial" w:hAnsi="Arial" w:cs="Arial"/>
          <w:b/>
          <w:sz w:val="21"/>
          <w:szCs w:val="21"/>
        </w:rPr>
        <w:t>y</w:t>
      </w:r>
      <w:r w:rsidR="006E1D31">
        <w:rPr>
          <w:rFonts w:ascii="Arial" w:eastAsia="Arial" w:hAnsi="Arial" w:cs="Arial"/>
          <w:b/>
          <w:spacing w:val="-1"/>
          <w:sz w:val="21"/>
          <w:szCs w:val="21"/>
        </w:rPr>
        <w:t>s</w:t>
      </w:r>
      <w:r w:rsidR="006E1D31">
        <w:rPr>
          <w:rFonts w:ascii="Arial" w:eastAsia="Arial" w:hAnsi="Arial" w:cs="Arial"/>
          <w:b/>
          <w:sz w:val="21"/>
          <w:szCs w:val="21"/>
        </w:rPr>
        <w:t xml:space="preserve">tem </w:t>
      </w:r>
      <w:r w:rsidR="006E1D31">
        <w:rPr>
          <w:rFonts w:ascii="Arial" w:eastAsia="Arial" w:hAnsi="Arial" w:cs="Arial"/>
          <w:b/>
          <w:spacing w:val="51"/>
          <w:sz w:val="21"/>
          <w:szCs w:val="21"/>
        </w:rPr>
        <w:t>carry</w:t>
      </w:r>
      <w:r>
        <w:rPr>
          <w:rFonts w:ascii="Arial" w:eastAsia="Arial" w:hAnsi="Arial" w:cs="Arial"/>
          <w:b/>
          <w:w w:val="105"/>
          <w:sz w:val="21"/>
          <w:szCs w:val="21"/>
        </w:rPr>
        <w:t xml:space="preserve"> </w:t>
      </w:r>
      <w:r w:rsidR="006E1D31">
        <w:rPr>
          <w:rFonts w:ascii="Arial" w:eastAsia="Arial" w:hAnsi="Arial" w:cs="Arial"/>
          <w:b/>
          <w:sz w:val="21"/>
          <w:szCs w:val="21"/>
        </w:rPr>
        <w:t>sig</w:t>
      </w:r>
      <w:r w:rsidR="006E1D31">
        <w:rPr>
          <w:rFonts w:ascii="Arial" w:eastAsia="Arial" w:hAnsi="Arial" w:cs="Arial"/>
          <w:b/>
          <w:spacing w:val="-1"/>
          <w:sz w:val="21"/>
          <w:szCs w:val="21"/>
        </w:rPr>
        <w:t>n</w:t>
      </w:r>
      <w:r w:rsidR="006E1D31">
        <w:rPr>
          <w:rFonts w:ascii="Arial" w:eastAsia="Arial" w:hAnsi="Arial" w:cs="Arial"/>
          <w:b/>
          <w:spacing w:val="1"/>
          <w:sz w:val="21"/>
          <w:szCs w:val="21"/>
        </w:rPr>
        <w:t>i</w:t>
      </w:r>
      <w:r w:rsidR="006E1D31">
        <w:rPr>
          <w:rFonts w:ascii="Arial" w:eastAsia="Arial" w:hAnsi="Arial" w:cs="Arial"/>
          <w:b/>
          <w:sz w:val="21"/>
          <w:szCs w:val="21"/>
        </w:rPr>
        <w:t>f</w:t>
      </w:r>
      <w:r w:rsidR="006E1D31">
        <w:rPr>
          <w:rFonts w:ascii="Arial" w:eastAsia="Arial" w:hAnsi="Arial" w:cs="Arial"/>
          <w:b/>
          <w:spacing w:val="1"/>
          <w:sz w:val="21"/>
          <w:szCs w:val="21"/>
        </w:rPr>
        <w:t>i</w:t>
      </w:r>
      <w:r w:rsidR="006E1D31">
        <w:rPr>
          <w:rFonts w:ascii="Arial" w:eastAsia="Arial" w:hAnsi="Arial" w:cs="Arial"/>
          <w:b/>
          <w:sz w:val="21"/>
          <w:szCs w:val="21"/>
        </w:rPr>
        <w:t>c</w:t>
      </w:r>
      <w:r w:rsidR="006E1D31">
        <w:rPr>
          <w:rFonts w:ascii="Arial" w:eastAsia="Arial" w:hAnsi="Arial" w:cs="Arial"/>
          <w:b/>
          <w:spacing w:val="-1"/>
          <w:sz w:val="21"/>
          <w:szCs w:val="21"/>
        </w:rPr>
        <w:t>a</w:t>
      </w:r>
      <w:r w:rsidR="006E1D31">
        <w:rPr>
          <w:rFonts w:ascii="Arial" w:eastAsia="Arial" w:hAnsi="Arial" w:cs="Arial"/>
          <w:b/>
          <w:spacing w:val="-3"/>
          <w:sz w:val="21"/>
          <w:szCs w:val="21"/>
        </w:rPr>
        <w:t>n</w:t>
      </w:r>
      <w:r w:rsidR="006E1D31">
        <w:rPr>
          <w:rFonts w:ascii="Arial" w:eastAsia="Arial" w:hAnsi="Arial" w:cs="Arial"/>
          <w:b/>
          <w:sz w:val="21"/>
          <w:szCs w:val="21"/>
        </w:rPr>
        <w:t xml:space="preserve">t </w:t>
      </w:r>
      <w:r w:rsidR="006E1D31">
        <w:rPr>
          <w:rFonts w:ascii="Arial" w:eastAsia="Arial" w:hAnsi="Arial" w:cs="Arial"/>
          <w:b/>
          <w:spacing w:val="6"/>
          <w:sz w:val="21"/>
          <w:szCs w:val="21"/>
        </w:rPr>
        <w:t>financial</w:t>
      </w:r>
      <w:r>
        <w:rPr>
          <w:rFonts w:ascii="Arial" w:eastAsia="Arial" w:hAnsi="Arial" w:cs="Arial"/>
          <w:b/>
          <w:sz w:val="21"/>
          <w:szCs w:val="21"/>
        </w:rPr>
        <w:t>,</w:t>
      </w:r>
      <w:r>
        <w:rPr>
          <w:rFonts w:ascii="Arial" w:eastAsia="Arial" w:hAnsi="Arial" w:cs="Arial"/>
          <w:b/>
          <w:spacing w:val="57"/>
          <w:sz w:val="21"/>
          <w:szCs w:val="21"/>
        </w:rPr>
        <w:t xml:space="preserve"> </w:t>
      </w:r>
      <w:r w:rsidR="006E1D31">
        <w:rPr>
          <w:rFonts w:ascii="Arial" w:eastAsia="Arial" w:hAnsi="Arial" w:cs="Arial"/>
          <w:b/>
          <w:sz w:val="21"/>
          <w:szCs w:val="21"/>
        </w:rPr>
        <w:t>r</w:t>
      </w:r>
      <w:r w:rsidR="006E1D31">
        <w:rPr>
          <w:rFonts w:ascii="Arial" w:eastAsia="Arial" w:hAnsi="Arial" w:cs="Arial"/>
          <w:b/>
          <w:spacing w:val="-3"/>
          <w:sz w:val="21"/>
          <w:szCs w:val="21"/>
        </w:rPr>
        <w:t>e</w:t>
      </w:r>
      <w:r w:rsidR="006E1D31">
        <w:rPr>
          <w:rFonts w:ascii="Arial" w:eastAsia="Arial" w:hAnsi="Arial" w:cs="Arial"/>
          <w:b/>
          <w:spacing w:val="-1"/>
          <w:sz w:val="21"/>
          <w:szCs w:val="21"/>
        </w:rPr>
        <w:t>gu</w:t>
      </w:r>
      <w:r w:rsidR="006E1D31">
        <w:rPr>
          <w:rFonts w:ascii="Arial" w:eastAsia="Arial" w:hAnsi="Arial" w:cs="Arial"/>
          <w:b/>
          <w:spacing w:val="1"/>
          <w:sz w:val="21"/>
          <w:szCs w:val="21"/>
        </w:rPr>
        <w:t>l</w:t>
      </w:r>
      <w:r w:rsidR="006E1D31">
        <w:rPr>
          <w:rFonts w:ascii="Arial" w:eastAsia="Arial" w:hAnsi="Arial" w:cs="Arial"/>
          <w:b/>
          <w:sz w:val="21"/>
          <w:szCs w:val="21"/>
        </w:rPr>
        <w:t>at</w:t>
      </w:r>
      <w:r w:rsidR="006E1D31">
        <w:rPr>
          <w:rFonts w:ascii="Arial" w:eastAsia="Arial" w:hAnsi="Arial" w:cs="Arial"/>
          <w:b/>
          <w:spacing w:val="-1"/>
          <w:sz w:val="21"/>
          <w:szCs w:val="21"/>
        </w:rPr>
        <w:t>o</w:t>
      </w:r>
      <w:r w:rsidR="006E1D31">
        <w:rPr>
          <w:rFonts w:ascii="Arial" w:eastAsia="Arial" w:hAnsi="Arial" w:cs="Arial"/>
          <w:b/>
          <w:sz w:val="21"/>
          <w:szCs w:val="21"/>
        </w:rPr>
        <w:t xml:space="preserve">ry </w:t>
      </w:r>
      <w:r w:rsidR="006E1D31">
        <w:rPr>
          <w:rFonts w:ascii="Arial" w:eastAsia="Arial" w:hAnsi="Arial" w:cs="Arial"/>
          <w:b/>
          <w:spacing w:val="6"/>
          <w:sz w:val="21"/>
          <w:szCs w:val="21"/>
        </w:rPr>
        <w:t>and</w:t>
      </w:r>
      <w:r>
        <w:rPr>
          <w:rFonts w:ascii="Arial" w:eastAsia="Arial" w:hAnsi="Arial" w:cs="Arial"/>
          <w:b/>
          <w:spacing w:val="1"/>
          <w:sz w:val="21"/>
          <w:szCs w:val="21"/>
        </w:rPr>
        <w:t>/</w:t>
      </w:r>
      <w:r>
        <w:rPr>
          <w:rFonts w:ascii="Arial" w:eastAsia="Arial" w:hAnsi="Arial" w:cs="Arial"/>
          <w:b/>
          <w:spacing w:val="-3"/>
          <w:sz w:val="21"/>
          <w:szCs w:val="21"/>
        </w:rPr>
        <w:t>o</w:t>
      </w:r>
      <w:r>
        <w:rPr>
          <w:rFonts w:ascii="Arial" w:eastAsia="Arial" w:hAnsi="Arial" w:cs="Arial"/>
          <w:b/>
          <w:sz w:val="21"/>
          <w:szCs w:val="21"/>
        </w:rPr>
        <w:t>r</w:t>
      </w:r>
      <w:r>
        <w:rPr>
          <w:rFonts w:ascii="Arial" w:eastAsia="Arial" w:hAnsi="Arial" w:cs="Arial"/>
          <w:b/>
          <w:spacing w:val="44"/>
          <w:sz w:val="21"/>
          <w:szCs w:val="21"/>
        </w:rPr>
        <w:t xml:space="preserve"> </w:t>
      </w:r>
      <w:r w:rsidR="006E1D31">
        <w:rPr>
          <w:rFonts w:ascii="Arial" w:eastAsia="Arial" w:hAnsi="Arial" w:cs="Arial"/>
          <w:b/>
          <w:sz w:val="21"/>
          <w:szCs w:val="21"/>
        </w:rPr>
        <w:t>re</w:t>
      </w:r>
      <w:r w:rsidR="006E1D31">
        <w:rPr>
          <w:rFonts w:ascii="Arial" w:eastAsia="Arial" w:hAnsi="Arial" w:cs="Arial"/>
          <w:b/>
          <w:spacing w:val="-1"/>
          <w:sz w:val="21"/>
          <w:szCs w:val="21"/>
        </w:rPr>
        <w:t>pu</w:t>
      </w:r>
      <w:r w:rsidR="006E1D31">
        <w:rPr>
          <w:rFonts w:ascii="Arial" w:eastAsia="Arial" w:hAnsi="Arial" w:cs="Arial"/>
          <w:b/>
          <w:sz w:val="21"/>
          <w:szCs w:val="21"/>
        </w:rPr>
        <w:t>ta</w:t>
      </w:r>
      <w:r w:rsidR="006E1D31">
        <w:rPr>
          <w:rFonts w:ascii="Arial" w:eastAsia="Arial" w:hAnsi="Arial" w:cs="Arial"/>
          <w:b/>
          <w:spacing w:val="-2"/>
          <w:sz w:val="21"/>
          <w:szCs w:val="21"/>
        </w:rPr>
        <w:t>t</w:t>
      </w:r>
      <w:r w:rsidR="006E1D31">
        <w:rPr>
          <w:rFonts w:ascii="Arial" w:eastAsia="Arial" w:hAnsi="Arial" w:cs="Arial"/>
          <w:b/>
          <w:spacing w:val="1"/>
          <w:sz w:val="21"/>
          <w:szCs w:val="21"/>
        </w:rPr>
        <w:t>i</w:t>
      </w:r>
      <w:r w:rsidR="006E1D31">
        <w:rPr>
          <w:rFonts w:ascii="Arial" w:eastAsia="Arial" w:hAnsi="Arial" w:cs="Arial"/>
          <w:b/>
          <w:spacing w:val="-1"/>
          <w:sz w:val="21"/>
          <w:szCs w:val="21"/>
        </w:rPr>
        <w:t>on</w:t>
      </w:r>
      <w:r w:rsidR="006E1D31">
        <w:rPr>
          <w:rFonts w:ascii="Arial" w:eastAsia="Arial" w:hAnsi="Arial" w:cs="Arial"/>
          <w:b/>
          <w:sz w:val="21"/>
          <w:szCs w:val="21"/>
        </w:rPr>
        <w:t xml:space="preserve">al </w:t>
      </w:r>
      <w:r w:rsidR="006E1D31">
        <w:rPr>
          <w:rFonts w:ascii="Arial" w:eastAsia="Arial" w:hAnsi="Arial" w:cs="Arial"/>
          <w:b/>
          <w:spacing w:val="14"/>
          <w:sz w:val="21"/>
          <w:szCs w:val="21"/>
        </w:rPr>
        <w:t>risks</w:t>
      </w:r>
      <w:r>
        <w:rPr>
          <w:rFonts w:ascii="Arial" w:eastAsia="Arial" w:hAnsi="Arial" w:cs="Arial"/>
          <w:b/>
          <w:spacing w:val="34"/>
          <w:sz w:val="21"/>
          <w:szCs w:val="21"/>
        </w:rPr>
        <w:t xml:space="preserve"> </w:t>
      </w:r>
      <w:r>
        <w:rPr>
          <w:rFonts w:ascii="Arial" w:eastAsia="Arial" w:hAnsi="Arial" w:cs="Arial"/>
          <w:b/>
          <w:spacing w:val="-2"/>
          <w:sz w:val="21"/>
          <w:szCs w:val="21"/>
        </w:rPr>
        <w:t>(</w:t>
      </w:r>
      <w:r w:rsidR="006E1D31">
        <w:rPr>
          <w:rFonts w:ascii="Arial" w:eastAsia="Arial" w:hAnsi="Arial" w:cs="Arial"/>
          <w:b/>
          <w:spacing w:val="1"/>
          <w:sz w:val="21"/>
          <w:szCs w:val="21"/>
        </w:rPr>
        <w:t>i</w:t>
      </w:r>
      <w:r w:rsidR="006E1D31">
        <w:rPr>
          <w:rFonts w:ascii="Arial" w:eastAsia="Arial" w:hAnsi="Arial" w:cs="Arial"/>
          <w:b/>
          <w:spacing w:val="-1"/>
          <w:sz w:val="21"/>
          <w:szCs w:val="21"/>
        </w:rPr>
        <w:t>n</w:t>
      </w:r>
      <w:r w:rsidR="006E1D31">
        <w:rPr>
          <w:rFonts w:ascii="Arial" w:eastAsia="Arial" w:hAnsi="Arial" w:cs="Arial"/>
          <w:b/>
          <w:sz w:val="21"/>
          <w:szCs w:val="21"/>
        </w:rPr>
        <w:t>clu</w:t>
      </w:r>
      <w:r w:rsidR="006E1D31">
        <w:rPr>
          <w:rFonts w:ascii="Arial" w:eastAsia="Arial" w:hAnsi="Arial" w:cs="Arial"/>
          <w:b/>
          <w:spacing w:val="-1"/>
          <w:sz w:val="21"/>
          <w:szCs w:val="21"/>
        </w:rPr>
        <w:t>d</w:t>
      </w:r>
      <w:r w:rsidR="006E1D31">
        <w:rPr>
          <w:rFonts w:ascii="Arial" w:eastAsia="Arial" w:hAnsi="Arial" w:cs="Arial"/>
          <w:b/>
          <w:spacing w:val="1"/>
          <w:sz w:val="21"/>
          <w:szCs w:val="21"/>
        </w:rPr>
        <w:t>i</w:t>
      </w:r>
      <w:r w:rsidR="006E1D31">
        <w:rPr>
          <w:rFonts w:ascii="Arial" w:eastAsia="Arial" w:hAnsi="Arial" w:cs="Arial"/>
          <w:b/>
          <w:spacing w:val="-1"/>
          <w:sz w:val="21"/>
          <w:szCs w:val="21"/>
        </w:rPr>
        <w:t>n</w:t>
      </w:r>
      <w:r w:rsidR="006E1D31">
        <w:rPr>
          <w:rFonts w:ascii="Arial" w:eastAsia="Arial" w:hAnsi="Arial" w:cs="Arial"/>
          <w:b/>
          <w:sz w:val="21"/>
          <w:szCs w:val="21"/>
        </w:rPr>
        <w:t xml:space="preserve">g </w:t>
      </w:r>
      <w:r w:rsidR="006E1D31">
        <w:rPr>
          <w:rFonts w:ascii="Arial" w:eastAsia="Arial" w:hAnsi="Arial" w:cs="Arial"/>
          <w:b/>
          <w:spacing w:val="2"/>
          <w:sz w:val="21"/>
          <w:szCs w:val="21"/>
        </w:rPr>
        <w:t>the</w:t>
      </w:r>
      <w:r>
        <w:rPr>
          <w:rFonts w:ascii="Arial" w:eastAsia="Arial" w:hAnsi="Arial" w:cs="Arial"/>
          <w:b/>
          <w:spacing w:val="29"/>
          <w:sz w:val="21"/>
          <w:szCs w:val="21"/>
        </w:rPr>
        <w:t xml:space="preserve"> </w:t>
      </w:r>
      <w:r>
        <w:rPr>
          <w:rFonts w:ascii="Arial" w:eastAsia="Arial" w:hAnsi="Arial" w:cs="Arial"/>
          <w:b/>
          <w:sz w:val="21"/>
          <w:szCs w:val="21"/>
        </w:rPr>
        <w:t>c</w:t>
      </w:r>
      <w:r>
        <w:rPr>
          <w:rFonts w:ascii="Arial" w:eastAsia="Arial" w:hAnsi="Arial" w:cs="Arial"/>
          <w:b/>
          <w:spacing w:val="-1"/>
          <w:sz w:val="21"/>
          <w:szCs w:val="21"/>
        </w:rPr>
        <w:t>o</w:t>
      </w:r>
      <w:r>
        <w:rPr>
          <w:rFonts w:ascii="Arial" w:eastAsia="Arial" w:hAnsi="Arial" w:cs="Arial"/>
          <w:b/>
          <w:spacing w:val="8"/>
          <w:sz w:val="21"/>
          <w:szCs w:val="21"/>
        </w:rPr>
        <w:t>m</w:t>
      </w:r>
      <w:r>
        <w:rPr>
          <w:rFonts w:ascii="Arial" w:eastAsia="Arial" w:hAnsi="Arial" w:cs="Arial"/>
          <w:b/>
          <w:spacing w:val="-1"/>
          <w:sz w:val="21"/>
          <w:szCs w:val="21"/>
        </w:rPr>
        <w:t>p</w:t>
      </w:r>
      <w:r>
        <w:rPr>
          <w:rFonts w:ascii="Arial" w:eastAsia="Arial" w:hAnsi="Arial" w:cs="Arial"/>
          <w:b/>
          <w:spacing w:val="1"/>
          <w:sz w:val="21"/>
          <w:szCs w:val="21"/>
        </w:rPr>
        <w:t>l</w:t>
      </w:r>
      <w:r>
        <w:rPr>
          <w:rFonts w:ascii="Arial" w:eastAsia="Arial" w:hAnsi="Arial" w:cs="Arial"/>
          <w:b/>
          <w:sz w:val="21"/>
          <w:szCs w:val="21"/>
        </w:rPr>
        <w:t>ete</w:t>
      </w:r>
      <w:r>
        <w:rPr>
          <w:rFonts w:ascii="Arial" w:eastAsia="Arial" w:hAnsi="Arial" w:cs="Arial"/>
          <w:b/>
          <w:spacing w:val="54"/>
          <w:sz w:val="21"/>
          <w:szCs w:val="21"/>
        </w:rPr>
        <w:t xml:space="preserve"> </w:t>
      </w:r>
      <w:r>
        <w:rPr>
          <w:rFonts w:ascii="Arial" w:eastAsia="Arial" w:hAnsi="Arial" w:cs="Arial"/>
          <w:b/>
          <w:spacing w:val="1"/>
          <w:w w:val="105"/>
          <w:sz w:val="21"/>
          <w:szCs w:val="21"/>
        </w:rPr>
        <w:t>l</w:t>
      </w:r>
      <w:r>
        <w:rPr>
          <w:rFonts w:ascii="Arial" w:eastAsia="Arial" w:hAnsi="Arial" w:cs="Arial"/>
          <w:b/>
          <w:spacing w:val="-1"/>
          <w:w w:val="105"/>
          <w:sz w:val="21"/>
          <w:szCs w:val="21"/>
        </w:rPr>
        <w:t>o</w:t>
      </w:r>
      <w:r>
        <w:rPr>
          <w:rFonts w:ascii="Arial" w:eastAsia="Arial" w:hAnsi="Arial" w:cs="Arial"/>
          <w:b/>
          <w:w w:val="105"/>
          <w:sz w:val="21"/>
          <w:szCs w:val="21"/>
        </w:rPr>
        <w:t xml:space="preserve">ss </w:t>
      </w:r>
      <w:r>
        <w:rPr>
          <w:rFonts w:ascii="Arial" w:eastAsia="Arial" w:hAnsi="Arial" w:cs="Arial"/>
          <w:b/>
          <w:spacing w:val="-1"/>
          <w:sz w:val="21"/>
          <w:szCs w:val="21"/>
        </w:rPr>
        <w:t>o</w:t>
      </w:r>
      <w:r>
        <w:rPr>
          <w:rFonts w:ascii="Arial" w:eastAsia="Arial" w:hAnsi="Arial" w:cs="Arial"/>
          <w:b/>
          <w:sz w:val="21"/>
          <w:szCs w:val="21"/>
        </w:rPr>
        <w:t>f</w:t>
      </w:r>
      <w:r>
        <w:rPr>
          <w:rFonts w:ascii="Arial" w:eastAsia="Arial" w:hAnsi="Arial" w:cs="Arial"/>
          <w:b/>
          <w:spacing w:val="3"/>
          <w:sz w:val="21"/>
          <w:szCs w:val="21"/>
        </w:rPr>
        <w:t xml:space="preserve"> </w:t>
      </w:r>
      <w:r>
        <w:rPr>
          <w:rFonts w:ascii="Arial" w:eastAsia="Arial" w:hAnsi="Arial" w:cs="Arial"/>
          <w:b/>
          <w:sz w:val="21"/>
          <w:szCs w:val="21"/>
        </w:rPr>
        <w:t>v</w:t>
      </w:r>
      <w:r>
        <w:rPr>
          <w:rFonts w:ascii="Arial" w:eastAsia="Arial" w:hAnsi="Arial" w:cs="Arial"/>
          <w:b/>
          <w:spacing w:val="-1"/>
          <w:sz w:val="21"/>
          <w:szCs w:val="21"/>
        </w:rPr>
        <w:t>a</w:t>
      </w:r>
      <w:r>
        <w:rPr>
          <w:rFonts w:ascii="Arial" w:eastAsia="Arial" w:hAnsi="Arial" w:cs="Arial"/>
          <w:b/>
          <w:spacing w:val="1"/>
          <w:sz w:val="21"/>
          <w:szCs w:val="21"/>
        </w:rPr>
        <w:t>l</w:t>
      </w:r>
      <w:r>
        <w:rPr>
          <w:rFonts w:ascii="Arial" w:eastAsia="Arial" w:hAnsi="Arial" w:cs="Arial"/>
          <w:b/>
          <w:spacing w:val="-1"/>
          <w:sz w:val="21"/>
          <w:szCs w:val="21"/>
        </w:rPr>
        <w:t>u</w:t>
      </w:r>
      <w:r>
        <w:rPr>
          <w:rFonts w:ascii="Arial" w:eastAsia="Arial" w:hAnsi="Arial" w:cs="Arial"/>
          <w:b/>
          <w:sz w:val="21"/>
          <w:szCs w:val="21"/>
        </w:rPr>
        <w:t>e</w:t>
      </w:r>
      <w:r>
        <w:rPr>
          <w:rFonts w:ascii="Arial" w:eastAsia="Arial" w:hAnsi="Arial" w:cs="Arial"/>
          <w:b/>
          <w:spacing w:val="21"/>
          <w:sz w:val="21"/>
          <w:szCs w:val="21"/>
        </w:rPr>
        <w:t xml:space="preserve"> </w:t>
      </w:r>
      <w:r>
        <w:rPr>
          <w:rFonts w:ascii="Arial" w:eastAsia="Arial" w:hAnsi="Arial" w:cs="Arial"/>
          <w:b/>
          <w:spacing w:val="-1"/>
          <w:sz w:val="21"/>
          <w:szCs w:val="21"/>
        </w:rPr>
        <w:t>o</w:t>
      </w:r>
      <w:r>
        <w:rPr>
          <w:rFonts w:ascii="Arial" w:eastAsia="Arial" w:hAnsi="Arial" w:cs="Arial"/>
          <w:b/>
          <w:sz w:val="21"/>
          <w:szCs w:val="21"/>
        </w:rPr>
        <w:t>f</w:t>
      </w:r>
      <w:r>
        <w:rPr>
          <w:rFonts w:ascii="Arial" w:eastAsia="Arial" w:hAnsi="Arial" w:cs="Arial"/>
          <w:b/>
          <w:spacing w:val="3"/>
          <w:sz w:val="21"/>
          <w:szCs w:val="21"/>
        </w:rPr>
        <w:t xml:space="preserve"> </w:t>
      </w:r>
      <w:r>
        <w:rPr>
          <w:rFonts w:ascii="Arial" w:eastAsia="Arial" w:hAnsi="Arial" w:cs="Arial"/>
          <w:b/>
          <w:spacing w:val="-3"/>
          <w:sz w:val="21"/>
          <w:szCs w:val="21"/>
        </w:rPr>
        <w:t>c</w:t>
      </w:r>
      <w:r>
        <w:rPr>
          <w:rFonts w:ascii="Arial" w:eastAsia="Arial" w:hAnsi="Arial" w:cs="Arial"/>
          <w:b/>
          <w:sz w:val="21"/>
          <w:szCs w:val="21"/>
        </w:rPr>
        <w:t>re</w:t>
      </w:r>
      <w:r>
        <w:rPr>
          <w:rFonts w:ascii="Arial" w:eastAsia="Arial" w:hAnsi="Arial" w:cs="Arial"/>
          <w:b/>
          <w:spacing w:val="-1"/>
          <w:sz w:val="21"/>
          <w:szCs w:val="21"/>
        </w:rPr>
        <w:t>a</w:t>
      </w:r>
      <w:r>
        <w:rPr>
          <w:rFonts w:ascii="Arial" w:eastAsia="Arial" w:hAnsi="Arial" w:cs="Arial"/>
          <w:b/>
          <w:sz w:val="21"/>
          <w:szCs w:val="21"/>
        </w:rPr>
        <w:t>ted</w:t>
      </w:r>
      <w:r>
        <w:rPr>
          <w:rFonts w:ascii="Arial" w:eastAsia="Arial" w:hAnsi="Arial" w:cs="Arial"/>
          <w:b/>
          <w:spacing w:val="28"/>
          <w:sz w:val="21"/>
          <w:szCs w:val="21"/>
        </w:rPr>
        <w:t xml:space="preserve"> </w:t>
      </w:r>
      <w:r w:rsidR="006E1D31">
        <w:rPr>
          <w:rFonts w:ascii="Arial" w:eastAsia="Arial" w:hAnsi="Arial" w:cs="Arial"/>
          <w:b/>
          <w:sz w:val="21"/>
          <w:szCs w:val="21"/>
        </w:rPr>
        <w:t>UMC</w:t>
      </w:r>
      <w:r>
        <w:rPr>
          <w:rFonts w:ascii="Arial" w:eastAsia="Arial" w:hAnsi="Arial" w:cs="Arial"/>
          <w:b/>
          <w:spacing w:val="18"/>
          <w:sz w:val="21"/>
          <w:szCs w:val="21"/>
        </w:rPr>
        <w:t xml:space="preserve"> </w:t>
      </w:r>
      <w:r>
        <w:rPr>
          <w:rFonts w:ascii="Arial" w:eastAsia="Arial" w:hAnsi="Arial" w:cs="Arial"/>
          <w:b/>
          <w:spacing w:val="1"/>
          <w:sz w:val="21"/>
          <w:szCs w:val="21"/>
        </w:rPr>
        <w:t>i</w:t>
      </w:r>
      <w:r>
        <w:rPr>
          <w:rFonts w:ascii="Arial" w:eastAsia="Arial" w:hAnsi="Arial" w:cs="Arial"/>
          <w:b/>
          <w:sz w:val="21"/>
          <w:szCs w:val="21"/>
        </w:rPr>
        <w:t>f</w:t>
      </w:r>
      <w:r>
        <w:rPr>
          <w:rFonts w:ascii="Arial" w:eastAsia="Arial" w:hAnsi="Arial" w:cs="Arial"/>
          <w:b/>
          <w:spacing w:val="-1"/>
          <w:sz w:val="21"/>
          <w:szCs w:val="21"/>
        </w:rPr>
        <w:t xml:space="preserve"> any</w:t>
      </w:r>
      <w:r>
        <w:rPr>
          <w:rFonts w:ascii="Arial" w:eastAsia="Arial" w:hAnsi="Arial" w:cs="Arial"/>
          <w:b/>
          <w:sz w:val="21"/>
          <w:szCs w:val="21"/>
        </w:rPr>
        <w:t>,</w:t>
      </w:r>
      <w:r>
        <w:rPr>
          <w:rFonts w:ascii="Arial" w:eastAsia="Arial" w:hAnsi="Arial" w:cs="Arial"/>
          <w:b/>
          <w:spacing w:val="12"/>
          <w:sz w:val="21"/>
          <w:szCs w:val="21"/>
        </w:rPr>
        <w:t xml:space="preserve"> </w:t>
      </w:r>
      <w:r>
        <w:rPr>
          <w:rFonts w:ascii="Arial" w:eastAsia="Arial" w:hAnsi="Arial" w:cs="Arial"/>
          <w:b/>
          <w:spacing w:val="-1"/>
          <w:sz w:val="21"/>
          <w:szCs w:val="21"/>
        </w:rPr>
        <w:t>an</w:t>
      </w:r>
      <w:r>
        <w:rPr>
          <w:rFonts w:ascii="Arial" w:eastAsia="Arial" w:hAnsi="Arial" w:cs="Arial"/>
          <w:b/>
          <w:sz w:val="21"/>
          <w:szCs w:val="21"/>
        </w:rPr>
        <w:t>d</w:t>
      </w:r>
      <w:r>
        <w:rPr>
          <w:rFonts w:ascii="Arial" w:eastAsia="Arial" w:hAnsi="Arial" w:cs="Arial"/>
          <w:b/>
          <w:spacing w:val="13"/>
          <w:sz w:val="21"/>
          <w:szCs w:val="21"/>
        </w:rPr>
        <w:t xml:space="preserve"> </w:t>
      </w:r>
      <w:r>
        <w:rPr>
          <w:rFonts w:ascii="Arial" w:eastAsia="Arial" w:hAnsi="Arial" w:cs="Arial"/>
          <w:b/>
          <w:sz w:val="21"/>
          <w:szCs w:val="21"/>
        </w:rPr>
        <w:t>a</w:t>
      </w:r>
      <w:r>
        <w:rPr>
          <w:rFonts w:ascii="Arial" w:eastAsia="Arial" w:hAnsi="Arial" w:cs="Arial"/>
          <w:b/>
          <w:spacing w:val="-2"/>
          <w:sz w:val="21"/>
          <w:szCs w:val="21"/>
        </w:rPr>
        <w:t>t</w:t>
      </w:r>
      <w:r>
        <w:rPr>
          <w:rFonts w:ascii="Arial" w:eastAsia="Arial" w:hAnsi="Arial" w:cs="Arial"/>
          <w:b/>
          <w:sz w:val="21"/>
          <w:szCs w:val="21"/>
        </w:rPr>
        <w:t>tr</w:t>
      </w:r>
      <w:r>
        <w:rPr>
          <w:rFonts w:ascii="Arial" w:eastAsia="Arial" w:hAnsi="Arial" w:cs="Arial"/>
          <w:b/>
          <w:spacing w:val="1"/>
          <w:sz w:val="21"/>
          <w:szCs w:val="21"/>
        </w:rPr>
        <w:t>i</w:t>
      </w:r>
      <w:r>
        <w:rPr>
          <w:rFonts w:ascii="Arial" w:eastAsia="Arial" w:hAnsi="Arial" w:cs="Arial"/>
          <w:b/>
          <w:spacing w:val="-1"/>
          <w:sz w:val="21"/>
          <w:szCs w:val="21"/>
        </w:rPr>
        <w:t>b</w:t>
      </w:r>
      <w:r>
        <w:rPr>
          <w:rFonts w:ascii="Arial" w:eastAsia="Arial" w:hAnsi="Arial" w:cs="Arial"/>
          <w:b/>
          <w:spacing w:val="-3"/>
          <w:sz w:val="21"/>
          <w:szCs w:val="21"/>
        </w:rPr>
        <w:t>u</w:t>
      </w:r>
      <w:r>
        <w:rPr>
          <w:rFonts w:ascii="Arial" w:eastAsia="Arial" w:hAnsi="Arial" w:cs="Arial"/>
          <w:b/>
          <w:sz w:val="21"/>
          <w:szCs w:val="21"/>
        </w:rPr>
        <w:t>ted</w:t>
      </w:r>
      <w:r>
        <w:rPr>
          <w:rFonts w:ascii="Arial" w:eastAsia="Arial" w:hAnsi="Arial" w:cs="Arial"/>
          <w:b/>
          <w:spacing w:val="40"/>
          <w:sz w:val="21"/>
          <w:szCs w:val="21"/>
        </w:rPr>
        <w:t xml:space="preserve"> </w:t>
      </w:r>
      <w:r>
        <w:rPr>
          <w:rFonts w:ascii="Arial" w:eastAsia="Arial" w:hAnsi="Arial" w:cs="Arial"/>
          <w:b/>
          <w:sz w:val="21"/>
          <w:szCs w:val="21"/>
        </w:rPr>
        <w:t>fe</w:t>
      </w:r>
      <w:r>
        <w:rPr>
          <w:rFonts w:ascii="Arial" w:eastAsia="Arial" w:hAnsi="Arial" w:cs="Arial"/>
          <w:b/>
          <w:spacing w:val="-1"/>
          <w:sz w:val="21"/>
          <w:szCs w:val="21"/>
        </w:rPr>
        <w:t>a</w:t>
      </w:r>
      <w:r>
        <w:rPr>
          <w:rFonts w:ascii="Arial" w:eastAsia="Arial" w:hAnsi="Arial" w:cs="Arial"/>
          <w:b/>
          <w:sz w:val="21"/>
          <w:szCs w:val="21"/>
        </w:rPr>
        <w:t>t</w:t>
      </w:r>
      <w:r>
        <w:rPr>
          <w:rFonts w:ascii="Arial" w:eastAsia="Arial" w:hAnsi="Arial" w:cs="Arial"/>
          <w:b/>
          <w:spacing w:val="-1"/>
          <w:sz w:val="21"/>
          <w:szCs w:val="21"/>
        </w:rPr>
        <w:t>u</w:t>
      </w:r>
      <w:r>
        <w:rPr>
          <w:rFonts w:ascii="Arial" w:eastAsia="Arial" w:hAnsi="Arial" w:cs="Arial"/>
          <w:b/>
          <w:sz w:val="21"/>
          <w:szCs w:val="21"/>
        </w:rPr>
        <w:t>res</w:t>
      </w:r>
      <w:r>
        <w:rPr>
          <w:rFonts w:ascii="Arial" w:eastAsia="Arial" w:hAnsi="Arial" w:cs="Arial"/>
          <w:b/>
          <w:spacing w:val="35"/>
          <w:sz w:val="21"/>
          <w:szCs w:val="21"/>
        </w:rPr>
        <w:t xml:space="preserve"> </w:t>
      </w:r>
      <w:r>
        <w:rPr>
          <w:rFonts w:ascii="Arial" w:eastAsia="Arial" w:hAnsi="Arial" w:cs="Arial"/>
          <w:b/>
          <w:spacing w:val="-1"/>
          <w:sz w:val="21"/>
          <w:szCs w:val="21"/>
        </w:rPr>
        <w:t>o</w:t>
      </w:r>
      <w:r>
        <w:rPr>
          <w:rFonts w:ascii="Arial" w:eastAsia="Arial" w:hAnsi="Arial" w:cs="Arial"/>
          <w:b/>
          <w:sz w:val="21"/>
          <w:szCs w:val="21"/>
        </w:rPr>
        <w:t>f</w:t>
      </w:r>
      <w:r>
        <w:rPr>
          <w:rFonts w:ascii="Arial" w:eastAsia="Arial" w:hAnsi="Arial" w:cs="Arial"/>
          <w:b/>
          <w:spacing w:val="1"/>
          <w:sz w:val="21"/>
          <w:szCs w:val="21"/>
        </w:rPr>
        <w:t xml:space="preserve"> </w:t>
      </w:r>
      <w:r>
        <w:rPr>
          <w:rFonts w:ascii="Arial" w:eastAsia="Arial" w:hAnsi="Arial" w:cs="Arial"/>
          <w:b/>
          <w:sz w:val="21"/>
          <w:szCs w:val="21"/>
        </w:rPr>
        <w:t>t</w:t>
      </w:r>
      <w:r>
        <w:rPr>
          <w:rFonts w:ascii="Arial" w:eastAsia="Arial" w:hAnsi="Arial" w:cs="Arial"/>
          <w:b/>
          <w:spacing w:val="-1"/>
          <w:sz w:val="21"/>
          <w:szCs w:val="21"/>
        </w:rPr>
        <w:t>h</w:t>
      </w:r>
      <w:r>
        <w:rPr>
          <w:rFonts w:ascii="Arial" w:eastAsia="Arial" w:hAnsi="Arial" w:cs="Arial"/>
          <w:b/>
          <w:sz w:val="21"/>
          <w:szCs w:val="21"/>
        </w:rPr>
        <w:t>e</w:t>
      </w:r>
      <w:r>
        <w:rPr>
          <w:rFonts w:ascii="Arial" w:eastAsia="Arial" w:hAnsi="Arial" w:cs="Arial"/>
          <w:b/>
          <w:spacing w:val="8"/>
          <w:sz w:val="21"/>
          <w:szCs w:val="21"/>
        </w:rPr>
        <w:t xml:space="preserve"> </w:t>
      </w:r>
      <w:r w:rsidR="006E1D31">
        <w:rPr>
          <w:rFonts w:ascii="Arial" w:eastAsia="Arial" w:hAnsi="Arial" w:cs="Arial"/>
          <w:b/>
          <w:sz w:val="21"/>
          <w:szCs w:val="21"/>
        </w:rPr>
        <w:t>Umbrella Coin</w:t>
      </w:r>
      <w:r>
        <w:rPr>
          <w:rFonts w:ascii="Arial" w:eastAsia="Arial" w:hAnsi="Arial" w:cs="Arial"/>
          <w:b/>
          <w:spacing w:val="18"/>
          <w:sz w:val="21"/>
          <w:szCs w:val="21"/>
        </w:rPr>
        <w:t xml:space="preserve"> </w:t>
      </w:r>
      <w:r>
        <w:rPr>
          <w:rFonts w:ascii="Arial" w:eastAsia="Arial" w:hAnsi="Arial" w:cs="Arial"/>
          <w:b/>
          <w:spacing w:val="-1"/>
          <w:w w:val="105"/>
          <w:sz w:val="21"/>
          <w:szCs w:val="21"/>
        </w:rPr>
        <w:t>P</w:t>
      </w:r>
      <w:r>
        <w:rPr>
          <w:rFonts w:ascii="Arial" w:eastAsia="Arial" w:hAnsi="Arial" w:cs="Arial"/>
          <w:b/>
          <w:w w:val="105"/>
          <w:sz w:val="21"/>
          <w:szCs w:val="21"/>
        </w:rPr>
        <w:t>roje</w:t>
      </w:r>
      <w:r>
        <w:rPr>
          <w:rFonts w:ascii="Arial" w:eastAsia="Arial" w:hAnsi="Arial" w:cs="Arial"/>
          <w:b/>
          <w:spacing w:val="-1"/>
          <w:w w:val="105"/>
          <w:sz w:val="21"/>
          <w:szCs w:val="21"/>
        </w:rPr>
        <w:t>c</w:t>
      </w:r>
      <w:r>
        <w:rPr>
          <w:rFonts w:ascii="Arial" w:eastAsia="Arial" w:hAnsi="Arial" w:cs="Arial"/>
          <w:b/>
          <w:w w:val="105"/>
          <w:sz w:val="21"/>
          <w:szCs w:val="21"/>
        </w:rPr>
        <w:t>t</w:t>
      </w:r>
      <w:r>
        <w:rPr>
          <w:rFonts w:ascii="Arial" w:eastAsia="Arial" w:hAnsi="Arial" w:cs="Arial"/>
          <w:b/>
          <w:spacing w:val="1"/>
          <w:w w:val="105"/>
          <w:sz w:val="21"/>
          <w:szCs w:val="21"/>
        </w:rPr>
        <w:t>)</w:t>
      </w:r>
      <w:r>
        <w:rPr>
          <w:rFonts w:ascii="Arial" w:eastAsia="Arial" w:hAnsi="Arial" w:cs="Arial"/>
          <w:w w:val="103"/>
          <w:sz w:val="21"/>
          <w:szCs w:val="21"/>
        </w:rPr>
        <w:t>.</w:t>
      </w:r>
    </w:p>
    <w:p w:rsidR="008F263D" w:rsidRDefault="008F263D" w:rsidP="006E1D31">
      <w:pPr>
        <w:spacing w:before="20"/>
        <w:contextualSpacing/>
        <w:rPr>
          <w:sz w:val="22"/>
          <w:szCs w:val="22"/>
        </w:rPr>
      </w:pPr>
    </w:p>
    <w:p w:rsidR="008F263D" w:rsidRDefault="004B5D9E" w:rsidP="006E1D31">
      <w:pPr>
        <w:ind w:left="325" w:right="71" w:hanging="216"/>
        <w:contextualSpacing/>
        <w:rPr>
          <w:rFonts w:ascii="Arial" w:eastAsia="Arial" w:hAnsi="Arial" w:cs="Arial"/>
          <w:sz w:val="21"/>
          <w:szCs w:val="21"/>
        </w:rPr>
      </w:pPr>
      <w:r>
        <w:rPr>
          <w:b/>
          <w:sz w:val="16"/>
          <w:szCs w:val="16"/>
        </w:rPr>
        <w:t xml:space="preserve">4  </w:t>
      </w:r>
      <w:r>
        <w:rPr>
          <w:b/>
          <w:spacing w:val="16"/>
          <w:sz w:val="16"/>
          <w:szCs w:val="16"/>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1"/>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24"/>
          <w:sz w:val="21"/>
          <w:szCs w:val="21"/>
        </w:rPr>
        <w:t xml:space="preserve"> </w:t>
      </w:r>
      <w:r>
        <w:rPr>
          <w:rFonts w:ascii="Arial" w:eastAsia="Arial" w:hAnsi="Arial" w:cs="Arial"/>
          <w:spacing w:val="2"/>
          <w:sz w:val="21"/>
          <w:szCs w:val="21"/>
        </w:rPr>
        <w:t>f</w:t>
      </w:r>
      <w:r>
        <w:rPr>
          <w:rFonts w:ascii="Arial" w:eastAsia="Arial" w:hAnsi="Arial" w:cs="Arial"/>
          <w:sz w:val="21"/>
          <w:szCs w:val="21"/>
        </w:rPr>
        <w:t>u</w:t>
      </w:r>
      <w:r>
        <w:rPr>
          <w:rFonts w:ascii="Arial" w:eastAsia="Arial" w:hAnsi="Arial" w:cs="Arial"/>
          <w:spacing w:val="2"/>
          <w:sz w:val="21"/>
          <w:szCs w:val="21"/>
        </w:rPr>
        <w:t>rthermor</w:t>
      </w:r>
      <w:r>
        <w:rPr>
          <w:rFonts w:ascii="Arial" w:eastAsia="Arial" w:hAnsi="Arial" w:cs="Arial"/>
          <w:sz w:val="21"/>
          <w:szCs w:val="21"/>
        </w:rPr>
        <w:t>e</w:t>
      </w:r>
      <w:r>
        <w:rPr>
          <w:rFonts w:ascii="Arial" w:eastAsia="Arial" w:hAnsi="Arial" w:cs="Arial"/>
          <w:spacing w:val="43"/>
          <w:sz w:val="21"/>
          <w:szCs w:val="21"/>
        </w:rPr>
        <w:t xml:space="preserve"> </w:t>
      </w:r>
      <w:r>
        <w:rPr>
          <w:rFonts w:ascii="Arial" w:eastAsia="Arial" w:hAnsi="Arial" w:cs="Arial"/>
          <w:spacing w:val="2"/>
          <w:sz w:val="21"/>
          <w:szCs w:val="21"/>
        </w:rPr>
        <w:t>under</w:t>
      </w:r>
      <w:r>
        <w:rPr>
          <w:rFonts w:ascii="Arial" w:eastAsia="Arial" w:hAnsi="Arial" w:cs="Arial"/>
          <w:sz w:val="21"/>
          <w:szCs w:val="21"/>
        </w:rPr>
        <w:t>s</w:t>
      </w:r>
      <w:r>
        <w:rPr>
          <w:rFonts w:ascii="Arial" w:eastAsia="Arial" w:hAnsi="Arial" w:cs="Arial"/>
          <w:spacing w:val="2"/>
          <w:sz w:val="21"/>
          <w:szCs w:val="21"/>
        </w:rPr>
        <w:t>tand</w:t>
      </w:r>
      <w:r>
        <w:rPr>
          <w:rFonts w:ascii="Arial" w:eastAsia="Arial" w:hAnsi="Arial" w:cs="Arial"/>
          <w:sz w:val="21"/>
          <w:szCs w:val="21"/>
        </w:rPr>
        <w:t>s</w:t>
      </w:r>
      <w:r>
        <w:rPr>
          <w:rFonts w:ascii="Arial" w:eastAsia="Arial" w:hAnsi="Arial" w:cs="Arial"/>
          <w:spacing w:val="46"/>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21"/>
          <w:sz w:val="21"/>
          <w:szCs w:val="21"/>
        </w:rPr>
        <w:t xml:space="preserve"> </w:t>
      </w:r>
      <w:r>
        <w:rPr>
          <w:rFonts w:ascii="Arial" w:eastAsia="Arial" w:hAnsi="Arial" w:cs="Arial"/>
          <w:spacing w:val="2"/>
          <w:sz w:val="21"/>
          <w:szCs w:val="21"/>
        </w:rPr>
        <w:t>accept</w:t>
      </w:r>
      <w:r>
        <w:rPr>
          <w:rFonts w:ascii="Arial" w:eastAsia="Arial" w:hAnsi="Arial" w:cs="Arial"/>
          <w:sz w:val="21"/>
          <w:szCs w:val="21"/>
        </w:rPr>
        <w:t>s</w:t>
      </w:r>
      <w:r>
        <w:rPr>
          <w:rFonts w:ascii="Arial" w:eastAsia="Arial" w:hAnsi="Arial" w:cs="Arial"/>
          <w:spacing w:val="33"/>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31"/>
          <w:sz w:val="21"/>
          <w:szCs w:val="21"/>
        </w:rPr>
        <w:t xml:space="preserve"> </w:t>
      </w:r>
      <w:r>
        <w:rPr>
          <w:rFonts w:ascii="Arial" w:eastAsia="Arial" w:hAnsi="Arial" w:cs="Arial"/>
          <w:sz w:val="21"/>
          <w:szCs w:val="21"/>
        </w:rPr>
        <w:t>-</w:t>
      </w:r>
      <w:r>
        <w:rPr>
          <w:rFonts w:ascii="Arial" w:eastAsia="Arial" w:hAnsi="Arial" w:cs="Arial"/>
          <w:spacing w:val="13"/>
          <w:sz w:val="21"/>
          <w:szCs w:val="21"/>
        </w:rPr>
        <w:t xml:space="preserve">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8"/>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9"/>
          <w:sz w:val="21"/>
          <w:szCs w:val="21"/>
        </w:rPr>
        <w:t xml:space="preserve"> </w:t>
      </w:r>
      <w:r>
        <w:rPr>
          <w:rFonts w:ascii="Arial" w:eastAsia="Arial" w:hAnsi="Arial" w:cs="Arial"/>
          <w:sz w:val="21"/>
          <w:szCs w:val="21"/>
        </w:rPr>
        <w:t>c</w:t>
      </w:r>
      <w:r>
        <w:rPr>
          <w:rFonts w:ascii="Arial" w:eastAsia="Arial" w:hAnsi="Arial" w:cs="Arial"/>
          <w:spacing w:val="2"/>
          <w:sz w:val="21"/>
          <w:szCs w:val="21"/>
        </w:rPr>
        <w:t>rea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32"/>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9"/>
          <w:sz w:val="21"/>
          <w:szCs w:val="21"/>
        </w:rPr>
        <w:t xml:space="preserve"> </w:t>
      </w:r>
      <w:r w:rsidR="006E1D31">
        <w:rPr>
          <w:rFonts w:ascii="Arial" w:eastAsia="Arial" w:hAnsi="Arial" w:cs="Arial"/>
          <w:spacing w:val="2"/>
          <w:sz w:val="21"/>
          <w:szCs w:val="21"/>
        </w:rPr>
        <w:t>UMC</w:t>
      </w:r>
      <w:r>
        <w:rPr>
          <w:rFonts w:ascii="Arial" w:eastAsia="Arial" w:hAnsi="Arial" w:cs="Arial"/>
          <w:spacing w:val="25"/>
          <w:sz w:val="21"/>
          <w:szCs w:val="21"/>
        </w:rPr>
        <w:t xml:space="preserve">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20"/>
          <w:sz w:val="21"/>
          <w:szCs w:val="21"/>
        </w:rPr>
        <w:t xml:space="preserve"> </w:t>
      </w:r>
      <w:r>
        <w:rPr>
          <w:rFonts w:ascii="Arial" w:eastAsia="Arial" w:hAnsi="Arial" w:cs="Arial"/>
          <w:spacing w:val="2"/>
          <w:sz w:val="21"/>
          <w:szCs w:val="21"/>
        </w:rPr>
        <w:t>wel</w:t>
      </w:r>
      <w:r>
        <w:rPr>
          <w:rFonts w:ascii="Arial" w:eastAsia="Arial" w:hAnsi="Arial" w:cs="Arial"/>
          <w:sz w:val="21"/>
          <w:szCs w:val="21"/>
        </w:rPr>
        <w:t>l</w:t>
      </w:r>
      <w:r>
        <w:rPr>
          <w:rFonts w:ascii="Arial" w:eastAsia="Arial" w:hAnsi="Arial" w:cs="Arial"/>
          <w:spacing w:val="22"/>
          <w:sz w:val="21"/>
          <w:szCs w:val="21"/>
        </w:rPr>
        <w:t xml:space="preserve"> </w:t>
      </w:r>
      <w:r>
        <w:rPr>
          <w:rFonts w:ascii="Arial" w:eastAsia="Arial" w:hAnsi="Arial" w:cs="Arial"/>
          <w:spacing w:val="2"/>
          <w:w w:val="103"/>
          <w:sz w:val="21"/>
          <w:szCs w:val="21"/>
        </w:rPr>
        <w:t>a</w:t>
      </w:r>
      <w:r>
        <w:rPr>
          <w:rFonts w:ascii="Arial" w:eastAsia="Arial" w:hAnsi="Arial" w:cs="Arial"/>
          <w:w w:val="103"/>
          <w:sz w:val="21"/>
          <w:szCs w:val="21"/>
        </w:rPr>
        <w:t xml:space="preserve">s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assignmen</w:t>
      </w:r>
      <w:r>
        <w:rPr>
          <w:rFonts w:ascii="Arial" w:eastAsia="Arial" w:hAnsi="Arial" w:cs="Arial"/>
          <w:sz w:val="21"/>
          <w:szCs w:val="21"/>
        </w:rPr>
        <w:t>t</w:t>
      </w:r>
      <w:r>
        <w:rPr>
          <w:rFonts w:ascii="Arial" w:eastAsia="Arial" w:hAnsi="Arial" w:cs="Arial"/>
          <w:spacing w:val="29"/>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execu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4"/>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sidR="006E1D31">
        <w:rPr>
          <w:rFonts w:ascii="Arial" w:eastAsia="Arial" w:hAnsi="Arial" w:cs="Arial"/>
          <w:spacing w:val="2"/>
          <w:sz w:val="21"/>
          <w:szCs w:val="21"/>
        </w:rPr>
        <w:t>Umbrella Coin</w:t>
      </w:r>
      <w:r>
        <w:rPr>
          <w:rFonts w:ascii="Arial" w:eastAsia="Arial" w:hAnsi="Arial" w:cs="Arial"/>
          <w:spacing w:val="11"/>
          <w:sz w:val="21"/>
          <w:szCs w:val="21"/>
        </w:rPr>
        <w:t xml:space="preserve"> </w:t>
      </w:r>
      <w:r>
        <w:rPr>
          <w:rFonts w:ascii="Arial" w:eastAsia="Arial" w:hAnsi="Arial" w:cs="Arial"/>
          <w:sz w:val="21"/>
          <w:szCs w:val="21"/>
        </w:rPr>
        <w:t>P</w:t>
      </w:r>
      <w:r>
        <w:rPr>
          <w:rFonts w:ascii="Arial" w:eastAsia="Arial" w:hAnsi="Arial" w:cs="Arial"/>
          <w:spacing w:val="2"/>
          <w:sz w:val="21"/>
          <w:szCs w:val="21"/>
        </w:rPr>
        <w:t>rojec</w:t>
      </w:r>
      <w:r>
        <w:rPr>
          <w:rFonts w:ascii="Arial" w:eastAsia="Arial" w:hAnsi="Arial" w:cs="Arial"/>
          <w:sz w:val="21"/>
          <w:szCs w:val="21"/>
        </w:rPr>
        <w:t>t</w:t>
      </w:r>
      <w:r>
        <w:rPr>
          <w:rFonts w:ascii="Arial" w:eastAsia="Arial" w:hAnsi="Arial" w:cs="Arial"/>
          <w:spacing w:val="14"/>
          <w:sz w:val="21"/>
          <w:szCs w:val="21"/>
        </w:rPr>
        <w:t xml:space="preserve"> </w:t>
      </w:r>
      <w:r>
        <w:rPr>
          <w:rFonts w:ascii="Arial" w:eastAsia="Arial" w:hAnsi="Arial" w:cs="Arial"/>
          <w:spacing w:val="2"/>
          <w:sz w:val="21"/>
          <w:szCs w:val="21"/>
        </w:rPr>
        <w:t>ar</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28"/>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rac</w:t>
      </w:r>
      <w:r>
        <w:rPr>
          <w:rFonts w:ascii="Arial" w:eastAsia="Arial" w:hAnsi="Arial" w:cs="Arial"/>
          <w:sz w:val="21"/>
          <w:szCs w:val="21"/>
        </w:rPr>
        <w:t>t</w:t>
      </w:r>
      <w:r>
        <w:rPr>
          <w:rFonts w:ascii="Arial" w:eastAsia="Arial" w:hAnsi="Arial" w:cs="Arial"/>
          <w:spacing w:val="19"/>
          <w:sz w:val="21"/>
          <w:szCs w:val="21"/>
        </w:rPr>
        <w:t xml:space="preserve"> </w:t>
      </w:r>
      <w:r>
        <w:rPr>
          <w:rFonts w:ascii="Arial" w:eastAsia="Arial" w:hAnsi="Arial" w:cs="Arial"/>
          <w:spacing w:val="2"/>
          <w:sz w:val="21"/>
          <w:szCs w:val="21"/>
        </w:rPr>
        <w:t>base</w:t>
      </w:r>
      <w:r>
        <w:rPr>
          <w:rFonts w:ascii="Arial" w:eastAsia="Arial" w:hAnsi="Arial" w:cs="Arial"/>
          <w:sz w:val="21"/>
          <w:szCs w:val="21"/>
        </w:rPr>
        <w:t>d</w:t>
      </w:r>
      <w:r>
        <w:rPr>
          <w:rFonts w:ascii="Arial" w:eastAsia="Arial" w:hAnsi="Arial" w:cs="Arial"/>
          <w:spacing w:val="15"/>
          <w:sz w:val="21"/>
          <w:szCs w:val="21"/>
        </w:rPr>
        <w:t xml:space="preserve"> </w:t>
      </w:r>
      <w:r>
        <w:rPr>
          <w:rFonts w:ascii="Arial" w:eastAsia="Arial" w:hAnsi="Arial" w:cs="Arial"/>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 xml:space="preserve">e </w:t>
      </w:r>
      <w:r>
        <w:rPr>
          <w:rFonts w:ascii="Arial" w:eastAsia="Arial" w:hAnsi="Arial" w:cs="Arial"/>
          <w:spacing w:val="2"/>
          <w:sz w:val="21"/>
          <w:szCs w:val="21"/>
        </w:rPr>
        <w:t>t</w:t>
      </w:r>
      <w:r>
        <w:rPr>
          <w:rFonts w:ascii="Arial" w:eastAsia="Arial" w:hAnsi="Arial" w:cs="Arial"/>
          <w:sz w:val="21"/>
          <w:szCs w:val="21"/>
        </w:rPr>
        <w:t>e</w:t>
      </w:r>
      <w:r>
        <w:rPr>
          <w:rFonts w:ascii="Arial" w:eastAsia="Arial" w:hAnsi="Arial" w:cs="Arial"/>
          <w:spacing w:val="2"/>
          <w:sz w:val="21"/>
          <w:szCs w:val="21"/>
        </w:rPr>
        <w:t>rm</w:t>
      </w:r>
      <w:r>
        <w:rPr>
          <w:rFonts w:ascii="Arial" w:eastAsia="Arial" w:hAnsi="Arial" w:cs="Arial"/>
          <w:sz w:val="21"/>
          <w:szCs w:val="21"/>
        </w:rPr>
        <w:t>s</w:t>
      </w:r>
      <w:r>
        <w:rPr>
          <w:rFonts w:ascii="Arial" w:eastAsia="Arial" w:hAnsi="Arial" w:cs="Arial"/>
          <w:spacing w:val="14"/>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8"/>
          <w:sz w:val="21"/>
          <w:szCs w:val="21"/>
        </w:rPr>
        <w:t xml:space="preserve"> </w:t>
      </w:r>
      <w:r>
        <w:rPr>
          <w:rFonts w:ascii="Arial" w:eastAsia="Arial" w:hAnsi="Arial" w:cs="Arial"/>
          <w:spacing w:val="2"/>
          <w:sz w:val="21"/>
          <w:szCs w:val="21"/>
        </w:rPr>
        <w:t>condi</w:t>
      </w:r>
      <w:r>
        <w:rPr>
          <w:rFonts w:ascii="Arial" w:eastAsia="Arial" w:hAnsi="Arial" w:cs="Arial"/>
          <w:sz w:val="21"/>
          <w:szCs w:val="21"/>
        </w:rPr>
        <w:t>t</w:t>
      </w:r>
      <w:r>
        <w:rPr>
          <w:rFonts w:ascii="Arial" w:eastAsia="Arial" w:hAnsi="Arial" w:cs="Arial"/>
          <w:spacing w:val="2"/>
          <w:sz w:val="21"/>
          <w:szCs w:val="21"/>
        </w:rPr>
        <w:t>ion</w:t>
      </w:r>
      <w:r>
        <w:rPr>
          <w:rFonts w:ascii="Arial" w:eastAsia="Arial" w:hAnsi="Arial" w:cs="Arial"/>
          <w:sz w:val="21"/>
          <w:szCs w:val="21"/>
        </w:rPr>
        <w:t>s</w:t>
      </w:r>
      <w:r>
        <w:rPr>
          <w:rFonts w:ascii="Arial" w:eastAsia="Arial" w:hAnsi="Arial" w:cs="Arial"/>
          <w:spacing w:val="26"/>
          <w:sz w:val="21"/>
          <w:szCs w:val="21"/>
        </w:rPr>
        <w:t xml:space="preserve"> </w:t>
      </w:r>
      <w:r>
        <w:rPr>
          <w:rFonts w:ascii="Arial" w:eastAsia="Arial" w:hAnsi="Arial" w:cs="Arial"/>
          <w:spacing w:val="2"/>
          <w:sz w:val="21"/>
          <w:szCs w:val="21"/>
        </w:rPr>
        <w:t>app</w:t>
      </w:r>
      <w:r>
        <w:rPr>
          <w:rFonts w:ascii="Arial" w:eastAsia="Arial" w:hAnsi="Arial" w:cs="Arial"/>
          <w:sz w:val="21"/>
          <w:szCs w:val="21"/>
        </w:rPr>
        <w:t>l</w:t>
      </w:r>
      <w:r>
        <w:rPr>
          <w:rFonts w:ascii="Arial" w:eastAsia="Arial" w:hAnsi="Arial" w:cs="Arial"/>
          <w:spacing w:val="2"/>
          <w:sz w:val="21"/>
          <w:szCs w:val="21"/>
        </w:rPr>
        <w:t>icabl</w:t>
      </w:r>
      <w:r>
        <w:rPr>
          <w:rFonts w:ascii="Arial" w:eastAsia="Arial" w:hAnsi="Arial" w:cs="Arial"/>
          <w:sz w:val="21"/>
          <w:szCs w:val="21"/>
        </w:rPr>
        <w:t>e</w:t>
      </w:r>
      <w:r>
        <w:rPr>
          <w:rFonts w:ascii="Arial" w:eastAsia="Arial" w:hAnsi="Arial" w:cs="Arial"/>
          <w:spacing w:val="23"/>
          <w:sz w:val="21"/>
          <w:szCs w:val="21"/>
        </w:rPr>
        <w:t xml:space="preserve"> </w:t>
      </w:r>
      <w:r>
        <w:rPr>
          <w:rFonts w:ascii="Arial" w:eastAsia="Arial" w:hAnsi="Arial" w:cs="Arial"/>
          <w:spacing w:val="2"/>
          <w:sz w:val="21"/>
          <w:szCs w:val="21"/>
        </w:rPr>
        <w:t>thereo</w:t>
      </w:r>
      <w:r>
        <w:rPr>
          <w:rFonts w:ascii="Arial" w:eastAsia="Arial" w:hAnsi="Arial" w:cs="Arial"/>
          <w:sz w:val="21"/>
          <w:szCs w:val="21"/>
        </w:rPr>
        <w:t>n</w:t>
      </w:r>
      <w:r>
        <w:rPr>
          <w:rFonts w:ascii="Arial" w:eastAsia="Arial" w:hAnsi="Arial" w:cs="Arial"/>
          <w:spacing w:val="18"/>
          <w:sz w:val="21"/>
          <w:szCs w:val="21"/>
        </w:rPr>
        <w:t xml:space="preserve"> </w:t>
      </w:r>
      <w:r>
        <w:rPr>
          <w:rFonts w:ascii="Arial" w:eastAsia="Arial" w:hAnsi="Arial" w:cs="Arial"/>
          <w:sz w:val="21"/>
          <w:szCs w:val="21"/>
        </w:rPr>
        <w:t>a</w:t>
      </w:r>
      <w:r>
        <w:rPr>
          <w:rFonts w:ascii="Arial" w:eastAsia="Arial" w:hAnsi="Arial" w:cs="Arial"/>
          <w:spacing w:val="2"/>
          <w:sz w:val="21"/>
          <w:szCs w:val="21"/>
        </w:rPr>
        <w:t>r</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se</w:t>
      </w:r>
      <w:r>
        <w:rPr>
          <w:rFonts w:ascii="Arial" w:eastAsia="Arial" w:hAnsi="Arial" w:cs="Arial"/>
          <w:sz w:val="21"/>
          <w:szCs w:val="21"/>
        </w:rPr>
        <w:t>t</w:t>
      </w:r>
      <w:r>
        <w:rPr>
          <w:rFonts w:ascii="Arial" w:eastAsia="Arial" w:hAnsi="Arial" w:cs="Arial"/>
          <w:spacing w:val="6"/>
          <w:sz w:val="21"/>
          <w:szCs w:val="21"/>
        </w:rPr>
        <w:t xml:space="preserve"> </w:t>
      </w:r>
      <w:r>
        <w:rPr>
          <w:rFonts w:ascii="Arial" w:eastAsia="Arial" w:hAnsi="Arial" w:cs="Arial"/>
          <w:spacing w:val="2"/>
          <w:sz w:val="21"/>
          <w:szCs w:val="21"/>
        </w:rPr>
        <w:t>f</w:t>
      </w:r>
      <w:r>
        <w:rPr>
          <w:rFonts w:ascii="Arial" w:eastAsia="Arial" w:hAnsi="Arial" w:cs="Arial"/>
          <w:sz w:val="21"/>
          <w:szCs w:val="21"/>
        </w:rPr>
        <w:t>o</w:t>
      </w:r>
      <w:r>
        <w:rPr>
          <w:rFonts w:ascii="Arial" w:eastAsia="Arial" w:hAnsi="Arial" w:cs="Arial"/>
          <w:spacing w:val="2"/>
          <w:sz w:val="21"/>
          <w:szCs w:val="21"/>
        </w:rPr>
        <w:t>rt</w:t>
      </w:r>
      <w:r>
        <w:rPr>
          <w:rFonts w:ascii="Arial" w:eastAsia="Arial" w:hAnsi="Arial" w:cs="Arial"/>
          <w:sz w:val="21"/>
          <w:szCs w:val="21"/>
        </w:rPr>
        <w:t>h</w:t>
      </w:r>
      <w:r>
        <w:rPr>
          <w:rFonts w:ascii="Arial" w:eastAsia="Arial" w:hAnsi="Arial" w:cs="Arial"/>
          <w:spacing w:val="8"/>
          <w:sz w:val="21"/>
          <w:szCs w:val="21"/>
        </w:rPr>
        <w:t xml:space="preserve"> </w:t>
      </w:r>
      <w:r>
        <w:rPr>
          <w:rFonts w:ascii="Arial" w:eastAsia="Arial" w:hAnsi="Arial" w:cs="Arial"/>
          <w:spacing w:val="2"/>
          <w:sz w:val="21"/>
          <w:szCs w:val="21"/>
        </w:rPr>
        <w:t>i</w:t>
      </w:r>
      <w:r>
        <w:rPr>
          <w:rFonts w:ascii="Arial" w:eastAsia="Arial" w:hAnsi="Arial" w:cs="Arial"/>
          <w:sz w:val="21"/>
          <w:szCs w:val="21"/>
        </w:rPr>
        <w:t xml:space="preserve">n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5"/>
          <w:sz w:val="21"/>
          <w:szCs w:val="21"/>
        </w:rPr>
        <w:t xml:space="preserve"> </w:t>
      </w:r>
      <w:r>
        <w:rPr>
          <w:rFonts w:ascii="Arial" w:eastAsia="Arial" w:hAnsi="Arial" w:cs="Arial"/>
          <w:spacing w:val="2"/>
          <w:sz w:val="21"/>
          <w:szCs w:val="21"/>
        </w:rPr>
        <w:t>Contrac</w:t>
      </w:r>
      <w:r>
        <w:rPr>
          <w:rFonts w:ascii="Arial" w:eastAsia="Arial" w:hAnsi="Arial" w:cs="Arial"/>
          <w:sz w:val="21"/>
          <w:szCs w:val="21"/>
        </w:rPr>
        <w:t>t</w:t>
      </w:r>
      <w:r>
        <w:rPr>
          <w:rFonts w:ascii="Arial" w:eastAsia="Arial" w:hAnsi="Arial" w:cs="Arial"/>
          <w:spacing w:val="19"/>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8"/>
          <w:sz w:val="21"/>
          <w:szCs w:val="21"/>
        </w:rPr>
        <w:t xml:space="preserve"> </w:t>
      </w:r>
      <w:r>
        <w:rPr>
          <w:rFonts w:ascii="Arial" w:eastAsia="Arial" w:hAnsi="Arial" w:cs="Arial"/>
          <w:spacing w:val="2"/>
          <w:w w:val="103"/>
          <w:sz w:val="21"/>
          <w:szCs w:val="21"/>
        </w:rPr>
        <w:t>Code</w:t>
      </w:r>
      <w:r>
        <w:rPr>
          <w:rFonts w:ascii="Arial" w:eastAsia="Arial" w:hAnsi="Arial" w:cs="Arial"/>
          <w:w w:val="103"/>
          <w:sz w:val="21"/>
          <w:szCs w:val="21"/>
        </w:rPr>
        <w:t xml:space="preserve">, </w:t>
      </w:r>
      <w:r>
        <w:rPr>
          <w:rFonts w:ascii="Arial" w:eastAsia="Arial" w:hAnsi="Arial" w:cs="Arial"/>
          <w:spacing w:val="2"/>
          <w:sz w:val="21"/>
          <w:szCs w:val="21"/>
        </w:rPr>
        <w:t>con</w:t>
      </w:r>
      <w:r>
        <w:rPr>
          <w:rFonts w:ascii="Arial" w:eastAsia="Arial" w:hAnsi="Arial" w:cs="Arial"/>
          <w:sz w:val="21"/>
          <w:szCs w:val="21"/>
        </w:rPr>
        <w:t>s</w:t>
      </w:r>
      <w:r>
        <w:rPr>
          <w:rFonts w:ascii="Arial" w:eastAsia="Arial" w:hAnsi="Arial" w:cs="Arial"/>
          <w:spacing w:val="2"/>
          <w:sz w:val="21"/>
          <w:szCs w:val="21"/>
        </w:rPr>
        <w:t>is</w:t>
      </w:r>
      <w:r>
        <w:rPr>
          <w:rFonts w:ascii="Arial" w:eastAsia="Arial" w:hAnsi="Arial" w:cs="Arial"/>
          <w:sz w:val="21"/>
          <w:szCs w:val="21"/>
        </w:rPr>
        <w:t>t</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34"/>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1"/>
          <w:sz w:val="21"/>
          <w:szCs w:val="21"/>
        </w:rPr>
        <w:t xml:space="preserve"> </w:t>
      </w:r>
      <w:r>
        <w:rPr>
          <w:rFonts w:ascii="Arial" w:eastAsia="Arial" w:hAnsi="Arial" w:cs="Arial"/>
          <w:spacing w:val="2"/>
          <w:sz w:val="21"/>
          <w:szCs w:val="21"/>
        </w:rPr>
        <w:t>mu</w:t>
      </w:r>
      <w:r>
        <w:rPr>
          <w:rFonts w:ascii="Arial" w:eastAsia="Arial" w:hAnsi="Arial" w:cs="Arial"/>
          <w:sz w:val="21"/>
          <w:szCs w:val="21"/>
        </w:rPr>
        <w:t>l</w:t>
      </w:r>
      <w:r>
        <w:rPr>
          <w:rFonts w:ascii="Arial" w:eastAsia="Arial" w:hAnsi="Arial" w:cs="Arial"/>
          <w:spacing w:val="2"/>
          <w:sz w:val="21"/>
          <w:szCs w:val="21"/>
        </w:rPr>
        <w:t>ti</w:t>
      </w:r>
      <w:r>
        <w:rPr>
          <w:rFonts w:ascii="Arial" w:eastAsia="Arial" w:hAnsi="Arial" w:cs="Arial"/>
          <w:sz w:val="21"/>
          <w:szCs w:val="21"/>
        </w:rPr>
        <w:t>p</w:t>
      </w:r>
      <w:r>
        <w:rPr>
          <w:rFonts w:ascii="Arial" w:eastAsia="Arial" w:hAnsi="Arial" w:cs="Arial"/>
          <w:spacing w:val="2"/>
          <w:sz w:val="21"/>
          <w:szCs w:val="21"/>
        </w:rPr>
        <w:t>l</w:t>
      </w:r>
      <w:r>
        <w:rPr>
          <w:rFonts w:ascii="Arial" w:eastAsia="Arial" w:hAnsi="Arial" w:cs="Arial"/>
          <w:sz w:val="21"/>
          <w:szCs w:val="21"/>
        </w:rPr>
        <w:t>e</w:t>
      </w:r>
      <w:r>
        <w:rPr>
          <w:rFonts w:ascii="Arial" w:eastAsia="Arial" w:hAnsi="Arial" w:cs="Arial"/>
          <w:spacing w:val="26"/>
          <w:sz w:val="21"/>
          <w:szCs w:val="21"/>
        </w:rPr>
        <w:t xml:space="preserve"> </w:t>
      </w:r>
      <w:r>
        <w:rPr>
          <w:rFonts w:ascii="Arial" w:eastAsia="Arial" w:hAnsi="Arial" w:cs="Arial"/>
          <w:spacing w:val="2"/>
          <w:sz w:val="21"/>
          <w:szCs w:val="21"/>
        </w:rPr>
        <w:t>interconne</w:t>
      </w:r>
      <w:r>
        <w:rPr>
          <w:rFonts w:ascii="Arial" w:eastAsia="Arial" w:hAnsi="Arial" w:cs="Arial"/>
          <w:sz w:val="21"/>
          <w:szCs w:val="21"/>
        </w:rPr>
        <w:t>c</w:t>
      </w:r>
      <w:r>
        <w:rPr>
          <w:rFonts w:ascii="Arial" w:eastAsia="Arial" w:hAnsi="Arial" w:cs="Arial"/>
          <w:spacing w:val="2"/>
          <w:sz w:val="21"/>
          <w:szCs w:val="21"/>
        </w:rPr>
        <w:t>te</w:t>
      </w:r>
      <w:r>
        <w:rPr>
          <w:rFonts w:ascii="Arial" w:eastAsia="Arial" w:hAnsi="Arial" w:cs="Arial"/>
          <w:sz w:val="21"/>
          <w:szCs w:val="21"/>
        </w:rPr>
        <w:t>d</w:t>
      </w:r>
      <w:r>
        <w:rPr>
          <w:rFonts w:ascii="Arial" w:eastAsia="Arial" w:hAnsi="Arial" w:cs="Arial"/>
          <w:spacing w:val="47"/>
          <w:sz w:val="21"/>
          <w:szCs w:val="21"/>
        </w:rPr>
        <w:t xml:space="preserve"> </w:t>
      </w:r>
      <w:r>
        <w:rPr>
          <w:rFonts w:ascii="Arial" w:eastAsia="Arial" w:hAnsi="Arial" w:cs="Arial"/>
          <w:spacing w:val="2"/>
          <w:sz w:val="21"/>
          <w:szCs w:val="21"/>
        </w:rPr>
        <w:t>so</w:t>
      </w:r>
      <w:r>
        <w:rPr>
          <w:rFonts w:ascii="Arial" w:eastAsia="Arial" w:hAnsi="Arial" w:cs="Arial"/>
          <w:sz w:val="21"/>
          <w:szCs w:val="21"/>
        </w:rPr>
        <w:t>f</w:t>
      </w:r>
      <w:r>
        <w:rPr>
          <w:rFonts w:ascii="Arial" w:eastAsia="Arial" w:hAnsi="Arial" w:cs="Arial"/>
          <w:spacing w:val="2"/>
          <w:sz w:val="21"/>
          <w:szCs w:val="21"/>
        </w:rPr>
        <w:t>twar</w:t>
      </w:r>
      <w:r>
        <w:rPr>
          <w:rFonts w:ascii="Arial" w:eastAsia="Arial" w:hAnsi="Arial" w:cs="Arial"/>
          <w:sz w:val="21"/>
          <w:szCs w:val="21"/>
        </w:rPr>
        <w:t>e</w:t>
      </w:r>
      <w:r>
        <w:rPr>
          <w:rFonts w:ascii="Arial" w:eastAsia="Arial" w:hAnsi="Arial" w:cs="Arial"/>
          <w:spacing w:val="30"/>
          <w:sz w:val="21"/>
          <w:szCs w:val="21"/>
        </w:rPr>
        <w:t xml:space="preserve"> </w:t>
      </w:r>
      <w:r>
        <w:rPr>
          <w:rFonts w:ascii="Arial" w:eastAsia="Arial" w:hAnsi="Arial" w:cs="Arial"/>
          <w:spacing w:val="2"/>
          <w:sz w:val="21"/>
          <w:szCs w:val="21"/>
        </w:rPr>
        <w:t>codes</w:t>
      </w:r>
      <w:r>
        <w:rPr>
          <w:rFonts w:ascii="Arial" w:eastAsia="Arial" w:hAnsi="Arial" w:cs="Arial"/>
          <w:sz w:val="21"/>
          <w:szCs w:val="21"/>
        </w:rPr>
        <w:t>,</w:t>
      </w:r>
      <w:r>
        <w:rPr>
          <w:rFonts w:ascii="Arial" w:eastAsia="Arial" w:hAnsi="Arial" w:cs="Arial"/>
          <w:spacing w:val="23"/>
          <w:sz w:val="21"/>
          <w:szCs w:val="21"/>
        </w:rPr>
        <w:t xml:space="preserve"> </w:t>
      </w:r>
      <w:r>
        <w:rPr>
          <w:rFonts w:ascii="Arial" w:eastAsia="Arial" w:hAnsi="Arial" w:cs="Arial"/>
          <w:spacing w:val="2"/>
          <w:sz w:val="21"/>
          <w:szCs w:val="21"/>
        </w:rPr>
        <w:t>exi</w:t>
      </w:r>
      <w:r>
        <w:rPr>
          <w:rFonts w:ascii="Arial" w:eastAsia="Arial" w:hAnsi="Arial" w:cs="Arial"/>
          <w:sz w:val="21"/>
          <w:szCs w:val="21"/>
        </w:rPr>
        <w:t>s</w:t>
      </w:r>
      <w:r>
        <w:rPr>
          <w:rFonts w:ascii="Arial" w:eastAsia="Arial" w:hAnsi="Arial" w:cs="Arial"/>
          <w:spacing w:val="2"/>
          <w:sz w:val="21"/>
          <w:szCs w:val="21"/>
        </w:rPr>
        <w:t>tin</w:t>
      </w:r>
      <w:r>
        <w:rPr>
          <w:rFonts w:ascii="Arial" w:eastAsia="Arial" w:hAnsi="Arial" w:cs="Arial"/>
          <w:sz w:val="21"/>
          <w:szCs w:val="21"/>
        </w:rPr>
        <w:t>g</w:t>
      </w:r>
      <w:r>
        <w:rPr>
          <w:rFonts w:ascii="Arial" w:eastAsia="Arial" w:hAnsi="Arial" w:cs="Arial"/>
          <w:spacing w:val="27"/>
          <w:sz w:val="21"/>
          <w:szCs w:val="21"/>
        </w:rPr>
        <w:t xml:space="preserve"> </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5"/>
          <w:sz w:val="21"/>
          <w:szCs w:val="21"/>
        </w:rPr>
        <w:t xml:space="preserve"> </w:t>
      </w:r>
      <w:r>
        <w:rPr>
          <w:rFonts w:ascii="Arial" w:eastAsia="Arial" w:hAnsi="Arial" w:cs="Arial"/>
          <w:spacing w:val="2"/>
          <w:sz w:val="21"/>
          <w:szCs w:val="21"/>
        </w:rPr>
        <w:t>Ethereu</w:t>
      </w:r>
      <w:r>
        <w:rPr>
          <w:rFonts w:ascii="Arial" w:eastAsia="Arial" w:hAnsi="Arial" w:cs="Arial"/>
          <w:sz w:val="21"/>
          <w:szCs w:val="21"/>
        </w:rPr>
        <w:t>m</w:t>
      </w:r>
      <w:r>
        <w:rPr>
          <w:rFonts w:ascii="Arial" w:eastAsia="Arial" w:hAnsi="Arial" w:cs="Arial"/>
          <w:spacing w:val="33"/>
          <w:sz w:val="21"/>
          <w:szCs w:val="21"/>
        </w:rPr>
        <w:t xml:space="preserve"> </w:t>
      </w:r>
      <w:r>
        <w:rPr>
          <w:rFonts w:ascii="Arial" w:eastAsia="Arial" w:hAnsi="Arial" w:cs="Arial"/>
          <w:spacing w:val="2"/>
          <w:sz w:val="21"/>
          <w:szCs w:val="21"/>
        </w:rPr>
        <w:t>bloc</w:t>
      </w:r>
      <w:r>
        <w:rPr>
          <w:rFonts w:ascii="Arial" w:eastAsia="Arial" w:hAnsi="Arial" w:cs="Arial"/>
          <w:sz w:val="21"/>
          <w:szCs w:val="21"/>
        </w:rPr>
        <w:t>k</w:t>
      </w:r>
      <w:r>
        <w:rPr>
          <w:rFonts w:ascii="Arial" w:eastAsia="Arial" w:hAnsi="Arial" w:cs="Arial"/>
          <w:spacing w:val="2"/>
          <w:sz w:val="21"/>
          <w:szCs w:val="21"/>
        </w:rPr>
        <w:t>chai</w:t>
      </w:r>
      <w:r>
        <w:rPr>
          <w:rFonts w:ascii="Arial" w:eastAsia="Arial" w:hAnsi="Arial" w:cs="Arial"/>
          <w:sz w:val="21"/>
          <w:szCs w:val="21"/>
        </w:rPr>
        <w:t>n</w:t>
      </w:r>
      <w:r>
        <w:rPr>
          <w:rFonts w:ascii="Arial" w:eastAsia="Arial" w:hAnsi="Arial" w:cs="Arial"/>
          <w:spacing w:val="36"/>
          <w:sz w:val="21"/>
          <w:szCs w:val="21"/>
        </w:rPr>
        <w:t xml:space="preserve"> </w:t>
      </w:r>
      <w:r>
        <w:rPr>
          <w:rFonts w:ascii="Arial" w:eastAsia="Arial" w:hAnsi="Arial" w:cs="Arial"/>
          <w:spacing w:val="2"/>
          <w:w w:val="103"/>
          <w:sz w:val="21"/>
          <w:szCs w:val="21"/>
        </w:rPr>
        <w:t>a</w:t>
      </w:r>
      <w:r>
        <w:rPr>
          <w:rFonts w:ascii="Arial" w:eastAsia="Arial" w:hAnsi="Arial" w:cs="Arial"/>
          <w:w w:val="103"/>
          <w:sz w:val="21"/>
          <w:szCs w:val="21"/>
        </w:rPr>
        <w:t xml:space="preserve">t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3"/>
          <w:sz w:val="21"/>
          <w:szCs w:val="21"/>
        </w:rPr>
        <w:t xml:space="preserve"> </w:t>
      </w:r>
      <w:r>
        <w:rPr>
          <w:rFonts w:ascii="Arial" w:eastAsia="Arial" w:hAnsi="Arial" w:cs="Arial"/>
          <w:spacing w:val="2"/>
          <w:sz w:val="21"/>
          <w:szCs w:val="21"/>
        </w:rPr>
        <w:t>se</w:t>
      </w:r>
      <w:r>
        <w:rPr>
          <w:rFonts w:ascii="Arial" w:eastAsia="Arial" w:hAnsi="Arial" w:cs="Arial"/>
          <w:sz w:val="21"/>
          <w:szCs w:val="21"/>
        </w:rPr>
        <w:t>t</w:t>
      </w:r>
      <w:r>
        <w:rPr>
          <w:rFonts w:ascii="Arial" w:eastAsia="Arial" w:hAnsi="Arial" w:cs="Arial"/>
          <w:spacing w:val="12"/>
          <w:sz w:val="21"/>
          <w:szCs w:val="21"/>
        </w:rPr>
        <w:t xml:space="preserve"> </w:t>
      </w:r>
      <w:r>
        <w:rPr>
          <w:rFonts w:ascii="Arial" w:eastAsia="Arial" w:hAnsi="Arial" w:cs="Arial"/>
          <w:spacing w:val="2"/>
          <w:sz w:val="21"/>
          <w:szCs w:val="21"/>
        </w:rPr>
        <w:t>fo</w:t>
      </w:r>
      <w:r>
        <w:rPr>
          <w:rFonts w:ascii="Arial" w:eastAsia="Arial" w:hAnsi="Arial" w:cs="Arial"/>
          <w:sz w:val="21"/>
          <w:szCs w:val="21"/>
        </w:rPr>
        <w:t>r</w:t>
      </w:r>
      <w:r>
        <w:rPr>
          <w:rFonts w:ascii="Arial" w:eastAsia="Arial" w:hAnsi="Arial" w:cs="Arial"/>
          <w:spacing w:val="2"/>
          <w:sz w:val="21"/>
          <w:szCs w:val="21"/>
        </w:rPr>
        <w:t>t</w:t>
      </w:r>
      <w:r>
        <w:rPr>
          <w:rFonts w:ascii="Arial" w:eastAsia="Arial" w:hAnsi="Arial" w:cs="Arial"/>
          <w:sz w:val="21"/>
          <w:szCs w:val="21"/>
        </w:rPr>
        <w:t>h</w:t>
      </w:r>
      <w:r>
        <w:rPr>
          <w:rFonts w:ascii="Arial" w:eastAsia="Arial" w:hAnsi="Arial" w:cs="Arial"/>
          <w:spacing w:val="21"/>
          <w:sz w:val="21"/>
          <w:szCs w:val="21"/>
        </w:rPr>
        <w:t xml:space="preserve"> </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7"/>
          <w:sz w:val="21"/>
          <w:szCs w:val="21"/>
        </w:rPr>
        <w:t xml:space="preserve"> </w:t>
      </w:r>
      <w:r>
        <w:rPr>
          <w:rFonts w:ascii="Arial" w:eastAsia="Arial" w:hAnsi="Arial" w:cs="Arial"/>
          <w:spacing w:val="2"/>
          <w:sz w:val="21"/>
          <w:szCs w:val="21"/>
        </w:rPr>
        <w:t>websit</w:t>
      </w:r>
      <w:r>
        <w:rPr>
          <w:rFonts w:ascii="Arial" w:eastAsia="Arial" w:hAnsi="Arial" w:cs="Arial"/>
          <w:sz w:val="21"/>
          <w:szCs w:val="21"/>
        </w:rPr>
        <w:t>e:</w:t>
      </w:r>
      <w:r>
        <w:rPr>
          <w:rFonts w:ascii="Arial" w:eastAsia="Arial" w:hAnsi="Arial" w:cs="Arial"/>
          <w:spacing w:val="19"/>
          <w:sz w:val="21"/>
          <w:szCs w:val="21"/>
        </w:rPr>
        <w:t xml:space="preserve"> </w:t>
      </w:r>
      <w:r>
        <w:rPr>
          <w:rFonts w:ascii="Arial" w:eastAsia="Arial" w:hAnsi="Arial" w:cs="Arial"/>
          <w:color w:val="0000FF"/>
          <w:spacing w:val="-43"/>
          <w:sz w:val="21"/>
          <w:szCs w:val="21"/>
        </w:rPr>
        <w:t xml:space="preserve"> </w:t>
      </w:r>
      <w:hyperlink r:id="rId8">
        <w:r w:rsidR="006E1D31">
          <w:rPr>
            <w:rFonts w:ascii="Arial" w:eastAsia="Arial" w:hAnsi="Arial" w:cs="Arial"/>
            <w:color w:val="0000FF"/>
            <w:spacing w:val="2"/>
            <w:sz w:val="21"/>
            <w:szCs w:val="21"/>
            <w:u w:val="single" w:color="0000FF"/>
          </w:rPr>
          <w:t>www.umbrellacoin.org</w:t>
        </w:r>
        <w:r>
          <w:rPr>
            <w:rFonts w:ascii="Arial" w:eastAsia="Arial" w:hAnsi="Arial" w:cs="Arial"/>
            <w:color w:val="000000"/>
            <w:sz w:val="21"/>
            <w:szCs w:val="21"/>
          </w:rPr>
          <w:t>.</w:t>
        </w:r>
        <w:r>
          <w:rPr>
            <w:rFonts w:ascii="Arial" w:eastAsia="Arial" w:hAnsi="Arial" w:cs="Arial"/>
            <w:color w:val="000000"/>
            <w:spacing w:val="45"/>
            <w:sz w:val="21"/>
            <w:szCs w:val="21"/>
          </w:rPr>
          <w:t xml:space="preserve"> </w:t>
        </w:r>
        <w:r>
          <w:rPr>
            <w:rFonts w:ascii="Arial" w:eastAsia="Arial" w:hAnsi="Arial" w:cs="Arial"/>
            <w:b/>
            <w:color w:val="000000"/>
            <w:spacing w:val="-1"/>
            <w:sz w:val="21"/>
            <w:szCs w:val="21"/>
          </w:rPr>
          <w:t>T</w:t>
        </w:r>
      </w:hyperlink>
      <w:r>
        <w:rPr>
          <w:rFonts w:ascii="Arial" w:eastAsia="Arial" w:hAnsi="Arial" w:cs="Arial"/>
          <w:b/>
          <w:color w:val="000000"/>
          <w:sz w:val="21"/>
          <w:szCs w:val="21"/>
        </w:rPr>
        <w:t>o</w:t>
      </w:r>
      <w:r>
        <w:rPr>
          <w:rFonts w:ascii="Arial" w:eastAsia="Arial" w:hAnsi="Arial" w:cs="Arial"/>
          <w:b/>
          <w:color w:val="000000"/>
          <w:spacing w:val="19"/>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22"/>
          <w:sz w:val="21"/>
          <w:szCs w:val="21"/>
        </w:rPr>
        <w:t xml:space="preserve"> </w:t>
      </w:r>
      <w:r>
        <w:rPr>
          <w:rFonts w:ascii="Arial" w:eastAsia="Arial" w:hAnsi="Arial" w:cs="Arial"/>
          <w:b/>
          <w:color w:val="000000"/>
          <w:sz w:val="21"/>
          <w:szCs w:val="21"/>
        </w:rPr>
        <w:t>e</w:t>
      </w:r>
      <w:r>
        <w:rPr>
          <w:rFonts w:ascii="Arial" w:eastAsia="Arial" w:hAnsi="Arial" w:cs="Arial"/>
          <w:b/>
          <w:color w:val="000000"/>
          <w:spacing w:val="-1"/>
          <w:sz w:val="21"/>
          <w:szCs w:val="21"/>
        </w:rPr>
        <w:t>x</w:t>
      </w:r>
      <w:r>
        <w:rPr>
          <w:rFonts w:ascii="Arial" w:eastAsia="Arial" w:hAnsi="Arial" w:cs="Arial"/>
          <w:b/>
          <w:color w:val="000000"/>
          <w:sz w:val="21"/>
          <w:szCs w:val="21"/>
        </w:rPr>
        <w:t>te</w:t>
      </w:r>
      <w:r>
        <w:rPr>
          <w:rFonts w:ascii="Arial" w:eastAsia="Arial" w:hAnsi="Arial" w:cs="Arial"/>
          <w:b/>
          <w:color w:val="000000"/>
          <w:spacing w:val="-1"/>
          <w:sz w:val="21"/>
          <w:szCs w:val="21"/>
        </w:rPr>
        <w:t>n</w:t>
      </w:r>
      <w:r>
        <w:rPr>
          <w:rFonts w:ascii="Arial" w:eastAsia="Arial" w:hAnsi="Arial" w:cs="Arial"/>
          <w:b/>
          <w:color w:val="000000"/>
          <w:sz w:val="21"/>
          <w:szCs w:val="21"/>
        </w:rPr>
        <w:t>t</w:t>
      </w:r>
      <w:r>
        <w:rPr>
          <w:rFonts w:ascii="Arial" w:eastAsia="Arial" w:hAnsi="Arial" w:cs="Arial"/>
          <w:b/>
          <w:color w:val="000000"/>
          <w:spacing w:val="33"/>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19"/>
          <w:sz w:val="21"/>
          <w:szCs w:val="21"/>
        </w:rPr>
        <w:t xml:space="preserve"> </w:t>
      </w:r>
      <w:r>
        <w:rPr>
          <w:rFonts w:ascii="Arial" w:eastAsia="Arial" w:hAnsi="Arial" w:cs="Arial"/>
          <w:b/>
          <w:color w:val="000000"/>
          <w:spacing w:val="1"/>
          <w:sz w:val="21"/>
          <w:szCs w:val="21"/>
        </w:rPr>
        <w:t>t</w:t>
      </w:r>
      <w:r>
        <w:rPr>
          <w:rFonts w:ascii="Arial" w:eastAsia="Arial" w:hAnsi="Arial" w:cs="Arial"/>
          <w:b/>
          <w:color w:val="000000"/>
          <w:sz w:val="21"/>
          <w:szCs w:val="21"/>
        </w:rPr>
        <w:t>erms</w:t>
      </w:r>
      <w:r>
        <w:rPr>
          <w:rFonts w:ascii="Arial" w:eastAsia="Arial" w:hAnsi="Arial" w:cs="Arial"/>
          <w:b/>
          <w:color w:val="000000"/>
          <w:spacing w:val="32"/>
          <w:sz w:val="21"/>
          <w:szCs w:val="21"/>
        </w:rPr>
        <w:t xml:space="preserve"> </w:t>
      </w:r>
      <w:r>
        <w:rPr>
          <w:rFonts w:ascii="Arial" w:eastAsia="Arial" w:hAnsi="Arial" w:cs="Arial"/>
          <w:b/>
          <w:color w:val="000000"/>
          <w:sz w:val="21"/>
          <w:szCs w:val="21"/>
        </w:rPr>
        <w:t>c</w:t>
      </w:r>
      <w:r>
        <w:rPr>
          <w:rFonts w:ascii="Arial" w:eastAsia="Arial" w:hAnsi="Arial" w:cs="Arial"/>
          <w:b/>
          <w:color w:val="000000"/>
          <w:spacing w:val="-1"/>
          <w:sz w:val="21"/>
          <w:szCs w:val="21"/>
        </w:rPr>
        <w:t>on</w:t>
      </w:r>
      <w:r>
        <w:rPr>
          <w:rFonts w:ascii="Arial" w:eastAsia="Arial" w:hAnsi="Arial" w:cs="Arial"/>
          <w:b/>
          <w:color w:val="000000"/>
          <w:spacing w:val="-2"/>
          <w:sz w:val="21"/>
          <w:szCs w:val="21"/>
        </w:rPr>
        <w:t>t</w:t>
      </w:r>
      <w:r>
        <w:rPr>
          <w:rFonts w:ascii="Arial" w:eastAsia="Arial" w:hAnsi="Arial" w:cs="Arial"/>
          <w:b/>
          <w:color w:val="000000"/>
          <w:sz w:val="21"/>
          <w:szCs w:val="21"/>
        </w:rPr>
        <w:t>ain</w:t>
      </w:r>
      <w:r>
        <w:rPr>
          <w:rFonts w:ascii="Arial" w:eastAsia="Arial" w:hAnsi="Arial" w:cs="Arial"/>
          <w:b/>
          <w:color w:val="000000"/>
          <w:spacing w:val="-1"/>
          <w:sz w:val="21"/>
          <w:szCs w:val="21"/>
        </w:rPr>
        <w:t>e</w:t>
      </w:r>
      <w:r>
        <w:rPr>
          <w:rFonts w:ascii="Arial" w:eastAsia="Arial" w:hAnsi="Arial" w:cs="Arial"/>
          <w:b/>
          <w:color w:val="000000"/>
          <w:sz w:val="21"/>
          <w:szCs w:val="21"/>
        </w:rPr>
        <w:t>d</w:t>
      </w:r>
      <w:r>
        <w:rPr>
          <w:rFonts w:ascii="Arial" w:eastAsia="Arial" w:hAnsi="Arial" w:cs="Arial"/>
          <w:b/>
          <w:color w:val="000000"/>
          <w:spacing w:val="56"/>
          <w:sz w:val="21"/>
          <w:szCs w:val="21"/>
        </w:rPr>
        <w:t xml:space="preserve"> </w:t>
      </w:r>
      <w:r>
        <w:rPr>
          <w:rFonts w:ascii="Arial" w:eastAsia="Arial" w:hAnsi="Arial" w:cs="Arial"/>
          <w:b/>
          <w:color w:val="000000"/>
          <w:spacing w:val="-1"/>
          <w:sz w:val="21"/>
          <w:szCs w:val="21"/>
        </w:rPr>
        <w:t>h</w:t>
      </w:r>
      <w:r>
        <w:rPr>
          <w:rFonts w:ascii="Arial" w:eastAsia="Arial" w:hAnsi="Arial" w:cs="Arial"/>
          <w:b/>
          <w:color w:val="000000"/>
          <w:sz w:val="21"/>
          <w:szCs w:val="21"/>
        </w:rPr>
        <w:t>er</w:t>
      </w:r>
      <w:r>
        <w:rPr>
          <w:rFonts w:ascii="Arial" w:eastAsia="Arial" w:hAnsi="Arial" w:cs="Arial"/>
          <w:b/>
          <w:color w:val="000000"/>
          <w:spacing w:val="-1"/>
          <w:sz w:val="21"/>
          <w:szCs w:val="21"/>
        </w:rPr>
        <w:t>e</w:t>
      </w:r>
      <w:r>
        <w:rPr>
          <w:rFonts w:ascii="Arial" w:eastAsia="Arial" w:hAnsi="Arial" w:cs="Arial"/>
          <w:b/>
          <w:color w:val="000000"/>
          <w:spacing w:val="1"/>
          <w:sz w:val="21"/>
          <w:szCs w:val="21"/>
        </w:rPr>
        <w:t>i</w:t>
      </w:r>
      <w:r>
        <w:rPr>
          <w:rFonts w:ascii="Arial" w:eastAsia="Arial" w:hAnsi="Arial" w:cs="Arial"/>
          <w:b/>
          <w:color w:val="000000"/>
          <w:sz w:val="21"/>
          <w:szCs w:val="21"/>
        </w:rPr>
        <w:t>n</w:t>
      </w:r>
      <w:r>
        <w:rPr>
          <w:rFonts w:ascii="Arial" w:eastAsia="Arial" w:hAnsi="Arial" w:cs="Arial"/>
          <w:b/>
          <w:color w:val="000000"/>
          <w:spacing w:val="34"/>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r</w:t>
      </w:r>
      <w:r>
        <w:rPr>
          <w:rFonts w:ascii="Arial" w:eastAsia="Arial" w:hAnsi="Arial" w:cs="Arial"/>
          <w:b/>
          <w:color w:val="000000"/>
          <w:spacing w:val="12"/>
          <w:sz w:val="21"/>
          <w:szCs w:val="21"/>
        </w:rPr>
        <w:t xml:space="preserve"> </w:t>
      </w:r>
      <w:r>
        <w:rPr>
          <w:rFonts w:ascii="Arial" w:eastAsia="Arial" w:hAnsi="Arial" w:cs="Arial"/>
          <w:b/>
          <w:color w:val="000000"/>
          <w:spacing w:val="1"/>
          <w:w w:val="105"/>
          <w:sz w:val="21"/>
          <w:szCs w:val="21"/>
        </w:rPr>
        <w:t>i</w:t>
      </w:r>
      <w:r>
        <w:rPr>
          <w:rFonts w:ascii="Arial" w:eastAsia="Arial" w:hAnsi="Arial" w:cs="Arial"/>
          <w:b/>
          <w:color w:val="000000"/>
          <w:w w:val="105"/>
          <w:sz w:val="21"/>
          <w:szCs w:val="21"/>
        </w:rPr>
        <w:t xml:space="preserve">n </w:t>
      </w:r>
      <w:r>
        <w:rPr>
          <w:rFonts w:ascii="Arial" w:eastAsia="Arial" w:hAnsi="Arial" w:cs="Arial"/>
          <w:b/>
          <w:color w:val="000000"/>
          <w:sz w:val="21"/>
          <w:szCs w:val="21"/>
        </w:rPr>
        <w:t>a</w:t>
      </w:r>
      <w:r>
        <w:rPr>
          <w:rFonts w:ascii="Arial" w:eastAsia="Arial" w:hAnsi="Arial" w:cs="Arial"/>
          <w:b/>
          <w:color w:val="000000"/>
          <w:spacing w:val="-1"/>
          <w:sz w:val="21"/>
          <w:szCs w:val="21"/>
        </w:rPr>
        <w:t>n</w:t>
      </w:r>
      <w:r>
        <w:rPr>
          <w:rFonts w:ascii="Arial" w:eastAsia="Arial" w:hAnsi="Arial" w:cs="Arial"/>
          <w:b/>
          <w:color w:val="000000"/>
          <w:sz w:val="21"/>
          <w:szCs w:val="21"/>
        </w:rPr>
        <w:t>y</w:t>
      </w:r>
      <w:r>
        <w:rPr>
          <w:rFonts w:ascii="Arial" w:eastAsia="Arial" w:hAnsi="Arial" w:cs="Arial"/>
          <w:b/>
          <w:color w:val="000000"/>
          <w:spacing w:val="25"/>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er</w:t>
      </w:r>
      <w:r>
        <w:rPr>
          <w:rFonts w:ascii="Arial" w:eastAsia="Arial" w:hAnsi="Arial" w:cs="Arial"/>
          <w:b/>
          <w:color w:val="000000"/>
          <w:spacing w:val="33"/>
          <w:sz w:val="21"/>
          <w:szCs w:val="21"/>
        </w:rPr>
        <w:t xml:space="preserve"> </w:t>
      </w:r>
      <w:r w:rsidR="006E1D31">
        <w:rPr>
          <w:rFonts w:ascii="Arial" w:eastAsia="Arial" w:hAnsi="Arial" w:cs="Arial"/>
          <w:b/>
          <w:color w:val="000000"/>
          <w:spacing w:val="-1"/>
          <w:sz w:val="21"/>
          <w:szCs w:val="21"/>
        </w:rPr>
        <w:t>do</w:t>
      </w:r>
      <w:r w:rsidR="006E1D31">
        <w:rPr>
          <w:rFonts w:ascii="Arial" w:eastAsia="Arial" w:hAnsi="Arial" w:cs="Arial"/>
          <w:b/>
          <w:color w:val="000000"/>
          <w:sz w:val="21"/>
          <w:szCs w:val="21"/>
        </w:rPr>
        <w:t>c</w:t>
      </w:r>
      <w:r w:rsidR="006E1D31">
        <w:rPr>
          <w:rFonts w:ascii="Arial" w:eastAsia="Arial" w:hAnsi="Arial" w:cs="Arial"/>
          <w:b/>
          <w:color w:val="000000"/>
          <w:spacing w:val="-1"/>
          <w:sz w:val="21"/>
          <w:szCs w:val="21"/>
        </w:rPr>
        <w:t>u</w:t>
      </w:r>
      <w:r w:rsidR="006E1D31">
        <w:rPr>
          <w:rFonts w:ascii="Arial" w:eastAsia="Arial" w:hAnsi="Arial" w:cs="Arial"/>
          <w:b/>
          <w:color w:val="000000"/>
          <w:sz w:val="21"/>
          <w:szCs w:val="21"/>
        </w:rPr>
        <w:t>me</w:t>
      </w:r>
      <w:r w:rsidR="006E1D31">
        <w:rPr>
          <w:rFonts w:ascii="Arial" w:eastAsia="Arial" w:hAnsi="Arial" w:cs="Arial"/>
          <w:b/>
          <w:color w:val="000000"/>
          <w:spacing w:val="-1"/>
          <w:sz w:val="21"/>
          <w:szCs w:val="21"/>
        </w:rPr>
        <w:t>n</w:t>
      </w:r>
      <w:r w:rsidR="006E1D31">
        <w:rPr>
          <w:rFonts w:ascii="Arial" w:eastAsia="Arial" w:hAnsi="Arial" w:cs="Arial"/>
          <w:b/>
          <w:color w:val="000000"/>
          <w:sz w:val="21"/>
          <w:szCs w:val="21"/>
        </w:rPr>
        <w:t>t or</w:t>
      </w:r>
      <w:r>
        <w:rPr>
          <w:rFonts w:ascii="Arial" w:eastAsia="Arial" w:hAnsi="Arial" w:cs="Arial"/>
          <w:b/>
          <w:color w:val="000000"/>
          <w:spacing w:val="19"/>
          <w:sz w:val="21"/>
          <w:szCs w:val="21"/>
        </w:rPr>
        <w:t xml:space="preserve"> </w:t>
      </w:r>
      <w:r>
        <w:rPr>
          <w:rFonts w:ascii="Arial" w:eastAsia="Arial" w:hAnsi="Arial" w:cs="Arial"/>
          <w:b/>
          <w:color w:val="000000"/>
          <w:w w:val="105"/>
          <w:sz w:val="21"/>
          <w:szCs w:val="21"/>
        </w:rPr>
        <w:t>c</w:t>
      </w:r>
      <w:r>
        <w:rPr>
          <w:rFonts w:ascii="Arial" w:eastAsia="Arial" w:hAnsi="Arial" w:cs="Arial"/>
          <w:b/>
          <w:color w:val="000000"/>
          <w:spacing w:val="-1"/>
          <w:w w:val="105"/>
          <w:sz w:val="21"/>
          <w:szCs w:val="21"/>
        </w:rPr>
        <w:t>o</w:t>
      </w:r>
      <w:r>
        <w:rPr>
          <w:rFonts w:ascii="Arial" w:eastAsia="Arial" w:hAnsi="Arial" w:cs="Arial"/>
          <w:b/>
          <w:color w:val="000000"/>
          <w:w w:val="105"/>
          <w:sz w:val="21"/>
          <w:szCs w:val="21"/>
        </w:rPr>
        <w:t>mmu</w:t>
      </w:r>
      <w:r>
        <w:rPr>
          <w:rFonts w:ascii="Arial" w:eastAsia="Arial" w:hAnsi="Arial" w:cs="Arial"/>
          <w:b/>
          <w:color w:val="000000"/>
          <w:spacing w:val="-1"/>
          <w:w w:val="105"/>
          <w:sz w:val="21"/>
          <w:szCs w:val="21"/>
        </w:rPr>
        <w:t>n</w:t>
      </w:r>
      <w:r>
        <w:rPr>
          <w:rFonts w:ascii="Arial" w:eastAsia="Arial" w:hAnsi="Arial" w:cs="Arial"/>
          <w:b/>
          <w:color w:val="000000"/>
          <w:spacing w:val="1"/>
          <w:w w:val="105"/>
          <w:sz w:val="21"/>
          <w:szCs w:val="21"/>
        </w:rPr>
        <w:t>i</w:t>
      </w:r>
      <w:r>
        <w:rPr>
          <w:rFonts w:ascii="Arial" w:eastAsia="Arial" w:hAnsi="Arial" w:cs="Arial"/>
          <w:b/>
          <w:color w:val="000000"/>
          <w:w w:val="105"/>
          <w:sz w:val="21"/>
          <w:szCs w:val="21"/>
        </w:rPr>
        <w:t>c</w:t>
      </w:r>
      <w:r>
        <w:rPr>
          <w:rFonts w:ascii="Arial" w:eastAsia="Arial" w:hAnsi="Arial" w:cs="Arial"/>
          <w:b/>
          <w:color w:val="000000"/>
          <w:spacing w:val="-1"/>
          <w:w w:val="105"/>
          <w:sz w:val="21"/>
          <w:szCs w:val="21"/>
        </w:rPr>
        <w:t>a</w:t>
      </w:r>
      <w:r>
        <w:rPr>
          <w:rFonts w:ascii="Arial" w:eastAsia="Arial" w:hAnsi="Arial" w:cs="Arial"/>
          <w:b/>
          <w:color w:val="000000"/>
          <w:spacing w:val="-2"/>
          <w:w w:val="105"/>
          <w:sz w:val="21"/>
          <w:szCs w:val="21"/>
        </w:rPr>
        <w:t>t</w:t>
      </w:r>
      <w:r>
        <w:rPr>
          <w:rFonts w:ascii="Arial" w:eastAsia="Arial" w:hAnsi="Arial" w:cs="Arial"/>
          <w:b/>
          <w:color w:val="000000"/>
          <w:spacing w:val="1"/>
          <w:w w:val="105"/>
          <w:sz w:val="21"/>
          <w:szCs w:val="21"/>
        </w:rPr>
        <w:t>i</w:t>
      </w:r>
      <w:r>
        <w:rPr>
          <w:rFonts w:ascii="Arial" w:eastAsia="Arial" w:hAnsi="Arial" w:cs="Arial"/>
          <w:b/>
          <w:color w:val="000000"/>
          <w:spacing w:val="-1"/>
          <w:w w:val="105"/>
          <w:sz w:val="21"/>
          <w:szCs w:val="21"/>
        </w:rPr>
        <w:t>o</w:t>
      </w:r>
      <w:r>
        <w:rPr>
          <w:rFonts w:ascii="Arial" w:eastAsia="Arial" w:hAnsi="Arial" w:cs="Arial"/>
          <w:b/>
          <w:color w:val="000000"/>
          <w:w w:val="105"/>
          <w:sz w:val="21"/>
          <w:szCs w:val="21"/>
        </w:rPr>
        <w:t>n</w:t>
      </w:r>
      <w:r>
        <w:rPr>
          <w:rFonts w:ascii="Arial" w:eastAsia="Arial" w:hAnsi="Arial" w:cs="Arial"/>
          <w:b/>
          <w:color w:val="000000"/>
          <w:spacing w:val="4"/>
          <w:w w:val="105"/>
          <w:sz w:val="21"/>
          <w:szCs w:val="21"/>
        </w:rPr>
        <w:t xml:space="preserve"> </w:t>
      </w:r>
      <w:r w:rsidR="006E1D31">
        <w:rPr>
          <w:rFonts w:ascii="Arial" w:eastAsia="Arial" w:hAnsi="Arial" w:cs="Arial"/>
          <w:b/>
          <w:color w:val="000000"/>
          <w:sz w:val="21"/>
          <w:szCs w:val="21"/>
        </w:rPr>
        <w:t>c</w:t>
      </w:r>
      <w:r w:rsidR="006E1D31">
        <w:rPr>
          <w:rFonts w:ascii="Arial" w:eastAsia="Arial" w:hAnsi="Arial" w:cs="Arial"/>
          <w:b/>
          <w:color w:val="000000"/>
          <w:spacing w:val="-1"/>
          <w:sz w:val="21"/>
          <w:szCs w:val="21"/>
        </w:rPr>
        <w:t>on</w:t>
      </w:r>
      <w:r w:rsidR="006E1D31">
        <w:rPr>
          <w:rFonts w:ascii="Arial" w:eastAsia="Arial" w:hAnsi="Arial" w:cs="Arial"/>
          <w:b/>
          <w:color w:val="000000"/>
          <w:sz w:val="21"/>
          <w:szCs w:val="21"/>
        </w:rPr>
        <w:t>t</w:t>
      </w:r>
      <w:r w:rsidR="006E1D31">
        <w:rPr>
          <w:rFonts w:ascii="Arial" w:eastAsia="Arial" w:hAnsi="Arial" w:cs="Arial"/>
          <w:b/>
          <w:color w:val="000000"/>
          <w:spacing w:val="-2"/>
          <w:sz w:val="21"/>
          <w:szCs w:val="21"/>
        </w:rPr>
        <w:t>r</w:t>
      </w:r>
      <w:r w:rsidR="006E1D31">
        <w:rPr>
          <w:rFonts w:ascii="Arial" w:eastAsia="Arial" w:hAnsi="Arial" w:cs="Arial"/>
          <w:b/>
          <w:color w:val="000000"/>
          <w:sz w:val="21"/>
          <w:szCs w:val="21"/>
        </w:rPr>
        <w:t>a</w:t>
      </w:r>
      <w:r w:rsidR="006E1D31">
        <w:rPr>
          <w:rFonts w:ascii="Arial" w:eastAsia="Arial" w:hAnsi="Arial" w:cs="Arial"/>
          <w:b/>
          <w:color w:val="000000"/>
          <w:spacing w:val="-1"/>
          <w:sz w:val="21"/>
          <w:szCs w:val="21"/>
        </w:rPr>
        <w:t>d</w:t>
      </w:r>
      <w:r w:rsidR="006E1D31">
        <w:rPr>
          <w:rFonts w:ascii="Arial" w:eastAsia="Arial" w:hAnsi="Arial" w:cs="Arial"/>
          <w:b/>
          <w:color w:val="000000"/>
          <w:spacing w:val="1"/>
          <w:sz w:val="21"/>
          <w:szCs w:val="21"/>
        </w:rPr>
        <w:t>i</w:t>
      </w:r>
      <w:r w:rsidR="006E1D31">
        <w:rPr>
          <w:rFonts w:ascii="Arial" w:eastAsia="Arial" w:hAnsi="Arial" w:cs="Arial"/>
          <w:b/>
          <w:color w:val="000000"/>
          <w:sz w:val="21"/>
          <w:szCs w:val="21"/>
        </w:rPr>
        <w:t xml:space="preserve">ct </w:t>
      </w:r>
      <w:r w:rsidR="006E1D31">
        <w:rPr>
          <w:rFonts w:ascii="Arial" w:eastAsia="Arial" w:hAnsi="Arial" w:cs="Arial"/>
          <w:b/>
          <w:color w:val="000000"/>
          <w:spacing w:val="1"/>
          <w:sz w:val="21"/>
          <w:szCs w:val="21"/>
        </w:rPr>
        <w:t>to</w:t>
      </w:r>
      <w:r>
        <w:rPr>
          <w:rFonts w:ascii="Arial" w:eastAsia="Arial" w:hAnsi="Arial" w:cs="Arial"/>
          <w:b/>
          <w:color w:val="000000"/>
          <w:spacing w:val="14"/>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23"/>
          <w:sz w:val="21"/>
          <w:szCs w:val="21"/>
        </w:rPr>
        <w:t xml:space="preserve"> </w:t>
      </w:r>
      <w:r>
        <w:rPr>
          <w:rFonts w:ascii="Arial" w:eastAsia="Arial" w:hAnsi="Arial" w:cs="Arial"/>
          <w:b/>
          <w:color w:val="000000"/>
          <w:spacing w:val="-1"/>
          <w:sz w:val="21"/>
          <w:szCs w:val="21"/>
        </w:rPr>
        <w:t>on</w:t>
      </w:r>
      <w:r>
        <w:rPr>
          <w:rFonts w:ascii="Arial" w:eastAsia="Arial" w:hAnsi="Arial" w:cs="Arial"/>
          <w:b/>
          <w:color w:val="000000"/>
          <w:sz w:val="21"/>
          <w:szCs w:val="21"/>
        </w:rPr>
        <w:t>es</w:t>
      </w:r>
      <w:r>
        <w:rPr>
          <w:rFonts w:ascii="Arial" w:eastAsia="Arial" w:hAnsi="Arial" w:cs="Arial"/>
          <w:b/>
          <w:color w:val="000000"/>
          <w:spacing w:val="31"/>
          <w:sz w:val="21"/>
          <w:szCs w:val="21"/>
        </w:rPr>
        <w:t xml:space="preserve"> </w:t>
      </w:r>
      <w:r>
        <w:rPr>
          <w:rFonts w:ascii="Arial" w:eastAsia="Arial" w:hAnsi="Arial" w:cs="Arial"/>
          <w:b/>
          <w:color w:val="000000"/>
          <w:sz w:val="21"/>
          <w:szCs w:val="21"/>
        </w:rPr>
        <w:t>s</w:t>
      </w:r>
      <w:r>
        <w:rPr>
          <w:rFonts w:ascii="Arial" w:eastAsia="Arial" w:hAnsi="Arial" w:cs="Arial"/>
          <w:b/>
          <w:color w:val="000000"/>
          <w:spacing w:val="-1"/>
          <w:sz w:val="21"/>
          <w:szCs w:val="21"/>
        </w:rPr>
        <w:t>e</w:t>
      </w:r>
      <w:r>
        <w:rPr>
          <w:rFonts w:ascii="Arial" w:eastAsia="Arial" w:hAnsi="Arial" w:cs="Arial"/>
          <w:b/>
          <w:color w:val="000000"/>
          <w:sz w:val="21"/>
          <w:szCs w:val="21"/>
        </w:rPr>
        <w:t>t</w:t>
      </w:r>
      <w:r>
        <w:rPr>
          <w:rFonts w:ascii="Arial" w:eastAsia="Arial" w:hAnsi="Arial" w:cs="Arial"/>
          <w:b/>
          <w:color w:val="000000"/>
          <w:spacing w:val="23"/>
          <w:sz w:val="21"/>
          <w:szCs w:val="21"/>
        </w:rPr>
        <w:t xml:space="preserve"> </w:t>
      </w:r>
      <w:r>
        <w:rPr>
          <w:rFonts w:ascii="Arial" w:eastAsia="Arial" w:hAnsi="Arial" w:cs="Arial"/>
          <w:b/>
          <w:color w:val="000000"/>
          <w:spacing w:val="-2"/>
          <w:sz w:val="21"/>
          <w:szCs w:val="21"/>
        </w:rPr>
        <w:t>f</w:t>
      </w:r>
      <w:r>
        <w:rPr>
          <w:rFonts w:ascii="Arial" w:eastAsia="Arial" w:hAnsi="Arial" w:cs="Arial"/>
          <w:b/>
          <w:color w:val="000000"/>
          <w:spacing w:val="-1"/>
          <w:sz w:val="21"/>
          <w:szCs w:val="21"/>
        </w:rPr>
        <w:t>o</w:t>
      </w:r>
      <w:r>
        <w:rPr>
          <w:rFonts w:ascii="Arial" w:eastAsia="Arial" w:hAnsi="Arial" w:cs="Arial"/>
          <w:b/>
          <w:color w:val="000000"/>
          <w:sz w:val="21"/>
          <w:szCs w:val="21"/>
        </w:rPr>
        <w:t>r</w:t>
      </w:r>
      <w:r>
        <w:rPr>
          <w:rFonts w:ascii="Arial" w:eastAsia="Arial" w:hAnsi="Arial" w:cs="Arial"/>
          <w:b/>
          <w:color w:val="000000"/>
          <w:spacing w:val="1"/>
          <w:sz w:val="21"/>
          <w:szCs w:val="21"/>
        </w:rPr>
        <w:t>t</w:t>
      </w:r>
      <w:r>
        <w:rPr>
          <w:rFonts w:ascii="Arial" w:eastAsia="Arial" w:hAnsi="Arial" w:cs="Arial"/>
          <w:b/>
          <w:color w:val="000000"/>
          <w:sz w:val="21"/>
          <w:szCs w:val="21"/>
        </w:rPr>
        <w:t>h</w:t>
      </w:r>
      <w:r>
        <w:rPr>
          <w:rFonts w:ascii="Arial" w:eastAsia="Arial" w:hAnsi="Arial" w:cs="Arial"/>
          <w:b/>
          <w:color w:val="000000"/>
          <w:spacing w:val="31"/>
          <w:sz w:val="21"/>
          <w:szCs w:val="21"/>
        </w:rPr>
        <w:t xml:space="preserve"> </w:t>
      </w:r>
      <w:r>
        <w:rPr>
          <w:rFonts w:ascii="Arial" w:eastAsia="Arial" w:hAnsi="Arial" w:cs="Arial"/>
          <w:b/>
          <w:color w:val="000000"/>
          <w:spacing w:val="1"/>
          <w:sz w:val="21"/>
          <w:szCs w:val="21"/>
        </w:rPr>
        <w:t>i</w:t>
      </w:r>
      <w:r>
        <w:rPr>
          <w:rFonts w:ascii="Arial" w:eastAsia="Arial" w:hAnsi="Arial" w:cs="Arial"/>
          <w:b/>
          <w:color w:val="000000"/>
          <w:sz w:val="21"/>
          <w:szCs w:val="21"/>
        </w:rPr>
        <w:t>n</w:t>
      </w:r>
      <w:r>
        <w:rPr>
          <w:rFonts w:ascii="Arial" w:eastAsia="Arial" w:hAnsi="Arial" w:cs="Arial"/>
          <w:b/>
          <w:color w:val="000000"/>
          <w:spacing w:val="16"/>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23"/>
          <w:sz w:val="21"/>
          <w:szCs w:val="21"/>
        </w:rPr>
        <w:t xml:space="preserve"> </w:t>
      </w:r>
      <w:r>
        <w:rPr>
          <w:rFonts w:ascii="Arial" w:eastAsia="Arial" w:hAnsi="Arial" w:cs="Arial"/>
          <w:b/>
          <w:color w:val="000000"/>
          <w:spacing w:val="-1"/>
          <w:w w:val="105"/>
          <w:sz w:val="21"/>
          <w:szCs w:val="21"/>
        </w:rPr>
        <w:t>S</w:t>
      </w:r>
      <w:r>
        <w:rPr>
          <w:rFonts w:ascii="Arial" w:eastAsia="Arial" w:hAnsi="Arial" w:cs="Arial"/>
          <w:b/>
          <w:color w:val="000000"/>
          <w:w w:val="105"/>
          <w:sz w:val="21"/>
          <w:szCs w:val="21"/>
        </w:rPr>
        <w:t>m</w:t>
      </w:r>
      <w:r>
        <w:rPr>
          <w:rFonts w:ascii="Arial" w:eastAsia="Arial" w:hAnsi="Arial" w:cs="Arial"/>
          <w:b/>
          <w:color w:val="000000"/>
          <w:spacing w:val="-3"/>
          <w:w w:val="105"/>
          <w:sz w:val="21"/>
          <w:szCs w:val="21"/>
        </w:rPr>
        <w:t>a</w:t>
      </w:r>
      <w:r>
        <w:rPr>
          <w:rFonts w:ascii="Arial" w:eastAsia="Arial" w:hAnsi="Arial" w:cs="Arial"/>
          <w:b/>
          <w:color w:val="000000"/>
          <w:w w:val="105"/>
          <w:sz w:val="21"/>
          <w:szCs w:val="21"/>
        </w:rPr>
        <w:t xml:space="preserve">rt </w:t>
      </w:r>
      <w:r>
        <w:rPr>
          <w:rFonts w:ascii="Arial" w:eastAsia="Arial" w:hAnsi="Arial" w:cs="Arial"/>
          <w:b/>
          <w:color w:val="000000"/>
          <w:spacing w:val="-1"/>
          <w:sz w:val="21"/>
          <w:szCs w:val="21"/>
        </w:rPr>
        <w:t>Con</w:t>
      </w:r>
      <w:r>
        <w:rPr>
          <w:rFonts w:ascii="Arial" w:eastAsia="Arial" w:hAnsi="Arial" w:cs="Arial"/>
          <w:b/>
          <w:color w:val="000000"/>
          <w:sz w:val="21"/>
          <w:szCs w:val="21"/>
        </w:rPr>
        <w:t>tra</w:t>
      </w:r>
      <w:r>
        <w:rPr>
          <w:rFonts w:ascii="Arial" w:eastAsia="Arial" w:hAnsi="Arial" w:cs="Arial"/>
          <w:b/>
          <w:color w:val="000000"/>
          <w:spacing w:val="-1"/>
          <w:sz w:val="21"/>
          <w:szCs w:val="21"/>
        </w:rPr>
        <w:t>c</w:t>
      </w:r>
      <w:r>
        <w:rPr>
          <w:rFonts w:ascii="Arial" w:eastAsia="Arial" w:hAnsi="Arial" w:cs="Arial"/>
          <w:b/>
          <w:color w:val="000000"/>
          <w:sz w:val="21"/>
          <w:szCs w:val="21"/>
        </w:rPr>
        <w:t>t</w:t>
      </w:r>
      <w:r>
        <w:rPr>
          <w:rFonts w:ascii="Arial" w:eastAsia="Arial" w:hAnsi="Arial" w:cs="Arial"/>
          <w:b/>
          <w:color w:val="000000"/>
          <w:spacing w:val="38"/>
          <w:sz w:val="21"/>
          <w:szCs w:val="21"/>
        </w:rPr>
        <w:t xml:space="preserve"> </w:t>
      </w:r>
      <w:r>
        <w:rPr>
          <w:rFonts w:ascii="Arial" w:eastAsia="Arial" w:hAnsi="Arial" w:cs="Arial"/>
          <w:b/>
          <w:color w:val="000000"/>
          <w:spacing w:val="-1"/>
          <w:sz w:val="21"/>
          <w:szCs w:val="21"/>
        </w:rPr>
        <w:t>S</w:t>
      </w:r>
      <w:r>
        <w:rPr>
          <w:rFonts w:ascii="Arial" w:eastAsia="Arial" w:hAnsi="Arial" w:cs="Arial"/>
          <w:b/>
          <w:color w:val="000000"/>
          <w:sz w:val="21"/>
          <w:szCs w:val="21"/>
        </w:rPr>
        <w:t>y</w:t>
      </w:r>
      <w:r>
        <w:rPr>
          <w:rFonts w:ascii="Arial" w:eastAsia="Arial" w:hAnsi="Arial" w:cs="Arial"/>
          <w:b/>
          <w:color w:val="000000"/>
          <w:spacing w:val="-1"/>
          <w:sz w:val="21"/>
          <w:szCs w:val="21"/>
        </w:rPr>
        <w:t>s</w:t>
      </w:r>
      <w:r>
        <w:rPr>
          <w:rFonts w:ascii="Arial" w:eastAsia="Arial" w:hAnsi="Arial" w:cs="Arial"/>
          <w:b/>
          <w:color w:val="000000"/>
          <w:sz w:val="21"/>
          <w:szCs w:val="21"/>
        </w:rPr>
        <w:t>tem,</w:t>
      </w:r>
      <w:r>
        <w:rPr>
          <w:rFonts w:ascii="Arial" w:eastAsia="Arial" w:hAnsi="Arial" w:cs="Arial"/>
          <w:b/>
          <w:color w:val="000000"/>
          <w:spacing w:val="32"/>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8"/>
          <w:sz w:val="21"/>
          <w:szCs w:val="21"/>
        </w:rPr>
        <w:t xml:space="preserve"> </w:t>
      </w:r>
      <w:r>
        <w:rPr>
          <w:rFonts w:ascii="Arial" w:eastAsia="Arial" w:hAnsi="Arial" w:cs="Arial"/>
          <w:b/>
          <w:color w:val="000000"/>
          <w:sz w:val="21"/>
          <w:szCs w:val="21"/>
        </w:rPr>
        <w:t>t</w:t>
      </w:r>
      <w:r>
        <w:rPr>
          <w:rFonts w:ascii="Arial" w:eastAsia="Arial" w:hAnsi="Arial" w:cs="Arial"/>
          <w:b/>
          <w:color w:val="000000"/>
          <w:spacing w:val="-3"/>
          <w:sz w:val="21"/>
          <w:szCs w:val="21"/>
        </w:rPr>
        <w:t>e</w:t>
      </w:r>
      <w:r>
        <w:rPr>
          <w:rFonts w:ascii="Arial" w:eastAsia="Arial" w:hAnsi="Arial" w:cs="Arial"/>
          <w:b/>
          <w:color w:val="000000"/>
          <w:sz w:val="21"/>
          <w:szCs w:val="21"/>
        </w:rPr>
        <w:t>rms</w:t>
      </w:r>
      <w:r>
        <w:rPr>
          <w:rFonts w:ascii="Arial" w:eastAsia="Arial" w:hAnsi="Arial" w:cs="Arial"/>
          <w:b/>
          <w:color w:val="000000"/>
          <w:spacing w:val="22"/>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2"/>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10"/>
          <w:sz w:val="21"/>
          <w:szCs w:val="21"/>
        </w:rPr>
        <w:t xml:space="preserve"> </w:t>
      </w:r>
      <w:r>
        <w:rPr>
          <w:rFonts w:ascii="Arial" w:eastAsia="Arial" w:hAnsi="Arial" w:cs="Arial"/>
          <w:b/>
          <w:color w:val="000000"/>
          <w:spacing w:val="-1"/>
          <w:sz w:val="21"/>
          <w:szCs w:val="21"/>
        </w:rPr>
        <w:t>S</w:t>
      </w:r>
      <w:r>
        <w:rPr>
          <w:rFonts w:ascii="Arial" w:eastAsia="Arial" w:hAnsi="Arial" w:cs="Arial"/>
          <w:b/>
          <w:color w:val="000000"/>
          <w:sz w:val="21"/>
          <w:szCs w:val="21"/>
        </w:rPr>
        <w:t>ma</w:t>
      </w:r>
      <w:r>
        <w:rPr>
          <w:rFonts w:ascii="Arial" w:eastAsia="Arial" w:hAnsi="Arial" w:cs="Arial"/>
          <w:b/>
          <w:color w:val="000000"/>
          <w:spacing w:val="-3"/>
          <w:sz w:val="21"/>
          <w:szCs w:val="21"/>
        </w:rPr>
        <w:t>r</w:t>
      </w:r>
      <w:r>
        <w:rPr>
          <w:rFonts w:ascii="Arial" w:eastAsia="Arial" w:hAnsi="Arial" w:cs="Arial"/>
          <w:b/>
          <w:color w:val="000000"/>
          <w:sz w:val="21"/>
          <w:szCs w:val="21"/>
        </w:rPr>
        <w:t>t</w:t>
      </w:r>
      <w:r>
        <w:rPr>
          <w:rFonts w:ascii="Arial" w:eastAsia="Arial" w:hAnsi="Arial" w:cs="Arial"/>
          <w:b/>
          <w:color w:val="000000"/>
          <w:spacing w:val="25"/>
          <w:sz w:val="21"/>
          <w:szCs w:val="21"/>
        </w:rPr>
        <w:t xml:space="preserve"> </w:t>
      </w:r>
      <w:r>
        <w:rPr>
          <w:rFonts w:ascii="Arial" w:eastAsia="Arial" w:hAnsi="Arial" w:cs="Arial"/>
          <w:b/>
          <w:color w:val="000000"/>
          <w:spacing w:val="-1"/>
          <w:sz w:val="21"/>
          <w:szCs w:val="21"/>
        </w:rPr>
        <w:t>Con</w:t>
      </w:r>
      <w:r>
        <w:rPr>
          <w:rFonts w:ascii="Arial" w:eastAsia="Arial" w:hAnsi="Arial" w:cs="Arial"/>
          <w:b/>
          <w:color w:val="000000"/>
          <w:sz w:val="21"/>
          <w:szCs w:val="21"/>
        </w:rPr>
        <w:t>t</w:t>
      </w:r>
      <w:r>
        <w:rPr>
          <w:rFonts w:ascii="Arial" w:eastAsia="Arial" w:hAnsi="Arial" w:cs="Arial"/>
          <w:b/>
          <w:color w:val="000000"/>
          <w:spacing w:val="-2"/>
          <w:sz w:val="21"/>
          <w:szCs w:val="21"/>
        </w:rPr>
        <w:t>r</w:t>
      </w:r>
      <w:r>
        <w:rPr>
          <w:rFonts w:ascii="Arial" w:eastAsia="Arial" w:hAnsi="Arial" w:cs="Arial"/>
          <w:b/>
          <w:color w:val="000000"/>
          <w:sz w:val="21"/>
          <w:szCs w:val="21"/>
        </w:rPr>
        <w:t>a</w:t>
      </w:r>
      <w:r>
        <w:rPr>
          <w:rFonts w:ascii="Arial" w:eastAsia="Arial" w:hAnsi="Arial" w:cs="Arial"/>
          <w:b/>
          <w:color w:val="000000"/>
          <w:spacing w:val="-1"/>
          <w:sz w:val="21"/>
          <w:szCs w:val="21"/>
        </w:rPr>
        <w:t>c</w:t>
      </w:r>
      <w:r>
        <w:rPr>
          <w:rFonts w:ascii="Arial" w:eastAsia="Arial" w:hAnsi="Arial" w:cs="Arial"/>
          <w:b/>
          <w:color w:val="000000"/>
          <w:sz w:val="21"/>
          <w:szCs w:val="21"/>
        </w:rPr>
        <w:t>t</w:t>
      </w:r>
      <w:r>
        <w:rPr>
          <w:rFonts w:ascii="Arial" w:eastAsia="Arial" w:hAnsi="Arial" w:cs="Arial"/>
          <w:b/>
          <w:color w:val="000000"/>
          <w:spacing w:val="39"/>
          <w:sz w:val="21"/>
          <w:szCs w:val="21"/>
        </w:rPr>
        <w:t xml:space="preserve"> </w:t>
      </w:r>
      <w:r>
        <w:rPr>
          <w:rFonts w:ascii="Arial" w:eastAsia="Arial" w:hAnsi="Arial" w:cs="Arial"/>
          <w:b/>
          <w:color w:val="000000"/>
          <w:spacing w:val="-1"/>
          <w:sz w:val="21"/>
          <w:szCs w:val="21"/>
        </w:rPr>
        <w:t>S</w:t>
      </w:r>
      <w:r>
        <w:rPr>
          <w:rFonts w:ascii="Arial" w:eastAsia="Arial" w:hAnsi="Arial" w:cs="Arial"/>
          <w:b/>
          <w:color w:val="000000"/>
          <w:sz w:val="21"/>
          <w:szCs w:val="21"/>
        </w:rPr>
        <w:t>y</w:t>
      </w:r>
      <w:r>
        <w:rPr>
          <w:rFonts w:ascii="Arial" w:eastAsia="Arial" w:hAnsi="Arial" w:cs="Arial"/>
          <w:b/>
          <w:color w:val="000000"/>
          <w:spacing w:val="-1"/>
          <w:sz w:val="21"/>
          <w:szCs w:val="21"/>
        </w:rPr>
        <w:t>s</w:t>
      </w:r>
      <w:r>
        <w:rPr>
          <w:rFonts w:ascii="Arial" w:eastAsia="Arial" w:hAnsi="Arial" w:cs="Arial"/>
          <w:b/>
          <w:color w:val="000000"/>
          <w:sz w:val="21"/>
          <w:szCs w:val="21"/>
        </w:rPr>
        <w:t>tem</w:t>
      </w:r>
      <w:r>
        <w:rPr>
          <w:rFonts w:ascii="Arial" w:eastAsia="Arial" w:hAnsi="Arial" w:cs="Arial"/>
          <w:b/>
          <w:color w:val="000000"/>
          <w:spacing w:val="33"/>
          <w:sz w:val="21"/>
          <w:szCs w:val="21"/>
        </w:rPr>
        <w:t xml:space="preserve"> </w:t>
      </w:r>
      <w:r>
        <w:rPr>
          <w:rFonts w:ascii="Arial" w:eastAsia="Arial" w:hAnsi="Arial" w:cs="Arial"/>
          <w:b/>
          <w:color w:val="000000"/>
          <w:spacing w:val="-1"/>
          <w:sz w:val="21"/>
          <w:szCs w:val="21"/>
        </w:rPr>
        <w:t>p</w:t>
      </w:r>
      <w:r>
        <w:rPr>
          <w:rFonts w:ascii="Arial" w:eastAsia="Arial" w:hAnsi="Arial" w:cs="Arial"/>
          <w:b/>
          <w:color w:val="000000"/>
          <w:sz w:val="21"/>
          <w:szCs w:val="21"/>
        </w:rPr>
        <w:t>re</w:t>
      </w:r>
      <w:r>
        <w:rPr>
          <w:rFonts w:ascii="Arial" w:eastAsia="Arial" w:hAnsi="Arial" w:cs="Arial"/>
          <w:b/>
          <w:color w:val="000000"/>
          <w:spacing w:val="-1"/>
          <w:sz w:val="21"/>
          <w:szCs w:val="21"/>
        </w:rPr>
        <w:t>v</w:t>
      </w:r>
      <w:r>
        <w:rPr>
          <w:rFonts w:ascii="Arial" w:eastAsia="Arial" w:hAnsi="Arial" w:cs="Arial"/>
          <w:b/>
          <w:color w:val="000000"/>
          <w:sz w:val="21"/>
          <w:szCs w:val="21"/>
        </w:rPr>
        <w:t>a</w:t>
      </w:r>
      <w:r>
        <w:rPr>
          <w:rFonts w:ascii="Arial" w:eastAsia="Arial" w:hAnsi="Arial" w:cs="Arial"/>
          <w:b/>
          <w:color w:val="000000"/>
          <w:spacing w:val="-2"/>
          <w:sz w:val="21"/>
          <w:szCs w:val="21"/>
        </w:rPr>
        <w:t>i</w:t>
      </w:r>
      <w:r>
        <w:rPr>
          <w:rFonts w:ascii="Arial" w:eastAsia="Arial" w:hAnsi="Arial" w:cs="Arial"/>
          <w:b/>
          <w:color w:val="000000"/>
          <w:spacing w:val="1"/>
          <w:sz w:val="21"/>
          <w:szCs w:val="21"/>
        </w:rPr>
        <w:t>l</w:t>
      </w:r>
      <w:r>
        <w:rPr>
          <w:rFonts w:ascii="Arial" w:eastAsia="Arial" w:hAnsi="Arial" w:cs="Arial"/>
          <w:b/>
          <w:color w:val="000000"/>
          <w:sz w:val="21"/>
          <w:szCs w:val="21"/>
        </w:rPr>
        <w:t>.</w:t>
      </w:r>
      <w:r>
        <w:rPr>
          <w:rFonts w:ascii="Arial" w:eastAsia="Arial" w:hAnsi="Arial" w:cs="Arial"/>
          <w:b/>
          <w:color w:val="000000"/>
          <w:spacing w:val="31"/>
          <w:sz w:val="21"/>
          <w:szCs w:val="21"/>
        </w:rPr>
        <w:t xml:space="preserve"> </w:t>
      </w:r>
      <w:r w:rsidR="006E1D31">
        <w:rPr>
          <w:rFonts w:ascii="Arial" w:eastAsia="Arial" w:hAnsi="Arial" w:cs="Arial"/>
          <w:b/>
          <w:color w:val="000000"/>
          <w:spacing w:val="-1"/>
          <w:sz w:val="21"/>
          <w:szCs w:val="21"/>
        </w:rPr>
        <w:t>Fu</w:t>
      </w:r>
      <w:r w:rsidR="006E1D31">
        <w:rPr>
          <w:rFonts w:ascii="Arial" w:eastAsia="Arial" w:hAnsi="Arial" w:cs="Arial"/>
          <w:b/>
          <w:color w:val="000000"/>
          <w:spacing w:val="-2"/>
          <w:sz w:val="21"/>
          <w:szCs w:val="21"/>
        </w:rPr>
        <w:t>r</w:t>
      </w:r>
      <w:r w:rsidR="006E1D31">
        <w:rPr>
          <w:rFonts w:ascii="Arial" w:eastAsia="Arial" w:hAnsi="Arial" w:cs="Arial"/>
          <w:b/>
          <w:color w:val="000000"/>
          <w:sz w:val="21"/>
          <w:szCs w:val="21"/>
        </w:rPr>
        <w:t>t</w:t>
      </w:r>
      <w:r w:rsidR="006E1D31">
        <w:rPr>
          <w:rFonts w:ascii="Arial" w:eastAsia="Arial" w:hAnsi="Arial" w:cs="Arial"/>
          <w:b/>
          <w:color w:val="000000"/>
          <w:spacing w:val="-1"/>
          <w:sz w:val="21"/>
          <w:szCs w:val="21"/>
        </w:rPr>
        <w:t>h</w:t>
      </w:r>
      <w:r w:rsidR="006E1D31">
        <w:rPr>
          <w:rFonts w:ascii="Arial" w:eastAsia="Arial" w:hAnsi="Arial" w:cs="Arial"/>
          <w:b/>
          <w:color w:val="000000"/>
          <w:sz w:val="21"/>
          <w:szCs w:val="21"/>
        </w:rPr>
        <w:t>erm</w:t>
      </w:r>
      <w:r w:rsidR="006E1D31">
        <w:rPr>
          <w:rFonts w:ascii="Arial" w:eastAsia="Arial" w:hAnsi="Arial" w:cs="Arial"/>
          <w:b/>
          <w:color w:val="000000"/>
          <w:spacing w:val="-1"/>
          <w:sz w:val="21"/>
          <w:szCs w:val="21"/>
        </w:rPr>
        <w:t>o</w:t>
      </w:r>
      <w:r w:rsidR="006E1D31">
        <w:rPr>
          <w:rFonts w:ascii="Arial" w:eastAsia="Arial" w:hAnsi="Arial" w:cs="Arial"/>
          <w:b/>
          <w:color w:val="000000"/>
          <w:sz w:val="21"/>
          <w:szCs w:val="21"/>
        </w:rPr>
        <w:t>re, neither</w:t>
      </w:r>
      <w:r>
        <w:rPr>
          <w:rFonts w:ascii="Arial" w:eastAsia="Arial" w:hAnsi="Arial" w:cs="Arial"/>
          <w:b/>
          <w:color w:val="000000"/>
          <w:w w:val="105"/>
          <w:sz w:val="21"/>
          <w:szCs w:val="21"/>
        </w:rPr>
        <w:t xml:space="preserve"> </w:t>
      </w:r>
      <w:r w:rsidR="006E1D31">
        <w:rPr>
          <w:rFonts w:ascii="Arial" w:eastAsia="Arial" w:hAnsi="Arial" w:cs="Arial"/>
          <w:b/>
          <w:color w:val="000000"/>
          <w:sz w:val="21"/>
          <w:szCs w:val="21"/>
        </w:rPr>
        <w:t>t</w:t>
      </w:r>
      <w:r w:rsidR="006E1D31">
        <w:rPr>
          <w:rFonts w:ascii="Arial" w:eastAsia="Arial" w:hAnsi="Arial" w:cs="Arial"/>
          <w:b/>
          <w:color w:val="000000"/>
          <w:spacing w:val="-1"/>
          <w:sz w:val="21"/>
          <w:szCs w:val="21"/>
        </w:rPr>
        <w:t>h</w:t>
      </w:r>
      <w:r w:rsidR="006E1D31">
        <w:rPr>
          <w:rFonts w:ascii="Arial" w:eastAsia="Arial" w:hAnsi="Arial" w:cs="Arial"/>
          <w:b/>
          <w:color w:val="000000"/>
          <w:spacing w:val="1"/>
          <w:sz w:val="21"/>
          <w:szCs w:val="21"/>
        </w:rPr>
        <w:t>i</w:t>
      </w:r>
      <w:r w:rsidR="006E1D31">
        <w:rPr>
          <w:rFonts w:ascii="Arial" w:eastAsia="Arial" w:hAnsi="Arial" w:cs="Arial"/>
          <w:b/>
          <w:color w:val="000000"/>
          <w:sz w:val="21"/>
          <w:szCs w:val="21"/>
        </w:rPr>
        <w:t xml:space="preserve">s </w:t>
      </w:r>
      <w:r w:rsidR="006E1D31">
        <w:rPr>
          <w:rFonts w:ascii="Arial" w:eastAsia="Arial" w:hAnsi="Arial" w:cs="Arial"/>
          <w:b/>
          <w:color w:val="000000"/>
          <w:spacing w:val="1"/>
          <w:sz w:val="21"/>
          <w:szCs w:val="21"/>
        </w:rPr>
        <w:t>document</w:t>
      </w:r>
      <w:r w:rsidR="006E1D31">
        <w:rPr>
          <w:rFonts w:ascii="Arial" w:eastAsia="Arial" w:hAnsi="Arial" w:cs="Arial"/>
          <w:b/>
          <w:color w:val="000000"/>
          <w:sz w:val="21"/>
          <w:szCs w:val="21"/>
        </w:rPr>
        <w:t xml:space="preserve"> </w:t>
      </w:r>
      <w:r w:rsidR="006E1D31">
        <w:rPr>
          <w:rFonts w:ascii="Arial" w:eastAsia="Arial" w:hAnsi="Arial" w:cs="Arial"/>
          <w:b/>
          <w:color w:val="000000"/>
          <w:spacing w:val="32"/>
          <w:sz w:val="21"/>
          <w:szCs w:val="21"/>
        </w:rPr>
        <w:t>nor</w:t>
      </w:r>
      <w:r w:rsidR="006E1D31">
        <w:rPr>
          <w:rFonts w:ascii="Arial" w:eastAsia="Arial" w:hAnsi="Arial" w:cs="Arial"/>
          <w:b/>
          <w:color w:val="000000"/>
          <w:sz w:val="21"/>
          <w:szCs w:val="21"/>
        </w:rPr>
        <w:t xml:space="preserve"> any other </w:t>
      </w:r>
      <w:r w:rsidR="006E1D31">
        <w:rPr>
          <w:rFonts w:ascii="Arial" w:eastAsia="Arial" w:hAnsi="Arial" w:cs="Arial"/>
          <w:b/>
          <w:color w:val="000000"/>
          <w:spacing w:val="8"/>
          <w:sz w:val="21"/>
          <w:szCs w:val="21"/>
        </w:rPr>
        <w:t>document</w:t>
      </w:r>
      <w:r w:rsidR="006E1D31">
        <w:rPr>
          <w:rFonts w:ascii="Arial" w:eastAsia="Arial" w:hAnsi="Arial" w:cs="Arial"/>
          <w:b/>
          <w:color w:val="000000"/>
          <w:sz w:val="21"/>
          <w:szCs w:val="21"/>
        </w:rPr>
        <w:t xml:space="preserve"> </w:t>
      </w:r>
      <w:r w:rsidR="006E1D31">
        <w:rPr>
          <w:rFonts w:ascii="Arial" w:eastAsia="Arial" w:hAnsi="Arial" w:cs="Arial"/>
          <w:b/>
          <w:color w:val="000000"/>
          <w:spacing w:val="31"/>
          <w:sz w:val="21"/>
          <w:szCs w:val="21"/>
        </w:rPr>
        <w:t>or</w:t>
      </w:r>
      <w:r>
        <w:rPr>
          <w:rFonts w:ascii="Arial" w:eastAsia="Arial" w:hAnsi="Arial" w:cs="Arial"/>
          <w:b/>
          <w:color w:val="000000"/>
          <w:spacing w:val="47"/>
          <w:sz w:val="21"/>
          <w:szCs w:val="21"/>
        </w:rPr>
        <w:t xml:space="preserve"> </w:t>
      </w:r>
      <w:r>
        <w:rPr>
          <w:rFonts w:ascii="Arial" w:eastAsia="Arial" w:hAnsi="Arial" w:cs="Arial"/>
          <w:b/>
          <w:color w:val="000000"/>
          <w:w w:val="105"/>
          <w:sz w:val="21"/>
          <w:szCs w:val="21"/>
        </w:rPr>
        <w:t>c</w:t>
      </w:r>
      <w:r>
        <w:rPr>
          <w:rFonts w:ascii="Arial" w:eastAsia="Arial" w:hAnsi="Arial" w:cs="Arial"/>
          <w:b/>
          <w:color w:val="000000"/>
          <w:spacing w:val="-1"/>
          <w:w w:val="105"/>
          <w:sz w:val="21"/>
          <w:szCs w:val="21"/>
        </w:rPr>
        <w:t>o</w:t>
      </w:r>
      <w:r>
        <w:rPr>
          <w:rFonts w:ascii="Arial" w:eastAsia="Arial" w:hAnsi="Arial" w:cs="Arial"/>
          <w:b/>
          <w:color w:val="000000"/>
          <w:w w:val="105"/>
          <w:sz w:val="21"/>
          <w:szCs w:val="21"/>
        </w:rPr>
        <w:t>mmu</w:t>
      </w:r>
      <w:r>
        <w:rPr>
          <w:rFonts w:ascii="Arial" w:eastAsia="Arial" w:hAnsi="Arial" w:cs="Arial"/>
          <w:b/>
          <w:color w:val="000000"/>
          <w:spacing w:val="-1"/>
          <w:w w:val="105"/>
          <w:sz w:val="21"/>
          <w:szCs w:val="21"/>
        </w:rPr>
        <w:t>n</w:t>
      </w:r>
      <w:r>
        <w:rPr>
          <w:rFonts w:ascii="Arial" w:eastAsia="Arial" w:hAnsi="Arial" w:cs="Arial"/>
          <w:b/>
          <w:color w:val="000000"/>
          <w:spacing w:val="1"/>
          <w:w w:val="105"/>
          <w:sz w:val="21"/>
          <w:szCs w:val="21"/>
        </w:rPr>
        <w:t>i</w:t>
      </w:r>
      <w:r>
        <w:rPr>
          <w:rFonts w:ascii="Arial" w:eastAsia="Arial" w:hAnsi="Arial" w:cs="Arial"/>
          <w:b/>
          <w:color w:val="000000"/>
          <w:w w:val="105"/>
          <w:sz w:val="21"/>
          <w:szCs w:val="21"/>
        </w:rPr>
        <w:t>c</w:t>
      </w:r>
      <w:r>
        <w:rPr>
          <w:rFonts w:ascii="Arial" w:eastAsia="Arial" w:hAnsi="Arial" w:cs="Arial"/>
          <w:b/>
          <w:color w:val="000000"/>
          <w:spacing w:val="-1"/>
          <w:w w:val="105"/>
          <w:sz w:val="21"/>
          <w:szCs w:val="21"/>
        </w:rPr>
        <w:t>a</w:t>
      </w:r>
      <w:r>
        <w:rPr>
          <w:rFonts w:ascii="Arial" w:eastAsia="Arial" w:hAnsi="Arial" w:cs="Arial"/>
          <w:b/>
          <w:color w:val="000000"/>
          <w:w w:val="105"/>
          <w:sz w:val="21"/>
          <w:szCs w:val="21"/>
        </w:rPr>
        <w:t>t</w:t>
      </w:r>
      <w:r>
        <w:rPr>
          <w:rFonts w:ascii="Arial" w:eastAsia="Arial" w:hAnsi="Arial" w:cs="Arial"/>
          <w:b/>
          <w:color w:val="000000"/>
          <w:spacing w:val="1"/>
          <w:w w:val="105"/>
          <w:sz w:val="21"/>
          <w:szCs w:val="21"/>
        </w:rPr>
        <w:t>i</w:t>
      </w:r>
      <w:r>
        <w:rPr>
          <w:rFonts w:ascii="Arial" w:eastAsia="Arial" w:hAnsi="Arial" w:cs="Arial"/>
          <w:b/>
          <w:color w:val="000000"/>
          <w:spacing w:val="-1"/>
          <w:w w:val="105"/>
          <w:sz w:val="21"/>
          <w:szCs w:val="21"/>
        </w:rPr>
        <w:t>o</w:t>
      </w:r>
      <w:r>
        <w:rPr>
          <w:rFonts w:ascii="Arial" w:eastAsia="Arial" w:hAnsi="Arial" w:cs="Arial"/>
          <w:b/>
          <w:color w:val="000000"/>
          <w:w w:val="105"/>
          <w:sz w:val="21"/>
          <w:szCs w:val="21"/>
        </w:rPr>
        <w:t>n</w:t>
      </w:r>
      <w:r>
        <w:rPr>
          <w:rFonts w:ascii="Arial" w:eastAsia="Arial" w:hAnsi="Arial" w:cs="Arial"/>
          <w:b/>
          <w:color w:val="000000"/>
          <w:spacing w:val="34"/>
          <w:w w:val="105"/>
          <w:sz w:val="21"/>
          <w:szCs w:val="21"/>
        </w:rPr>
        <w:t xml:space="preserve"> </w:t>
      </w:r>
      <w:r w:rsidR="006E1D31">
        <w:rPr>
          <w:rFonts w:ascii="Arial" w:eastAsia="Arial" w:hAnsi="Arial" w:cs="Arial"/>
          <w:b/>
          <w:color w:val="000000"/>
          <w:sz w:val="21"/>
          <w:szCs w:val="21"/>
        </w:rPr>
        <w:t xml:space="preserve">may modify </w:t>
      </w:r>
      <w:r w:rsidR="006E1D31">
        <w:rPr>
          <w:rFonts w:ascii="Arial" w:eastAsia="Arial" w:hAnsi="Arial" w:cs="Arial"/>
          <w:b/>
          <w:color w:val="000000"/>
          <w:spacing w:val="16"/>
          <w:sz w:val="21"/>
          <w:szCs w:val="21"/>
        </w:rPr>
        <w:t>or</w:t>
      </w:r>
      <w:r>
        <w:rPr>
          <w:rFonts w:ascii="Arial" w:eastAsia="Arial" w:hAnsi="Arial" w:cs="Arial"/>
          <w:b/>
          <w:color w:val="000000"/>
          <w:spacing w:val="52"/>
          <w:sz w:val="21"/>
          <w:szCs w:val="21"/>
        </w:rPr>
        <w:t xml:space="preserve"> </w:t>
      </w:r>
      <w:r w:rsidR="006E1D31">
        <w:rPr>
          <w:rFonts w:ascii="Arial" w:eastAsia="Arial" w:hAnsi="Arial" w:cs="Arial"/>
          <w:b/>
          <w:color w:val="000000"/>
          <w:sz w:val="21"/>
          <w:szCs w:val="21"/>
        </w:rPr>
        <w:t>a</w:t>
      </w:r>
      <w:r w:rsidR="006E1D31">
        <w:rPr>
          <w:rFonts w:ascii="Arial" w:eastAsia="Arial" w:hAnsi="Arial" w:cs="Arial"/>
          <w:b/>
          <w:color w:val="000000"/>
          <w:spacing w:val="-1"/>
          <w:sz w:val="21"/>
          <w:szCs w:val="21"/>
        </w:rPr>
        <w:t>d</w:t>
      </w:r>
      <w:r w:rsidR="006E1D31">
        <w:rPr>
          <w:rFonts w:ascii="Arial" w:eastAsia="Arial" w:hAnsi="Arial" w:cs="Arial"/>
          <w:b/>
          <w:color w:val="000000"/>
          <w:sz w:val="21"/>
          <w:szCs w:val="21"/>
        </w:rPr>
        <w:t xml:space="preserve">d </w:t>
      </w:r>
      <w:r w:rsidR="006E1D31">
        <w:rPr>
          <w:rFonts w:ascii="Arial" w:eastAsia="Arial" w:hAnsi="Arial" w:cs="Arial"/>
          <w:b/>
          <w:color w:val="000000"/>
          <w:spacing w:val="1"/>
          <w:sz w:val="21"/>
          <w:szCs w:val="21"/>
        </w:rPr>
        <w:t>any</w:t>
      </w:r>
      <w:r>
        <w:rPr>
          <w:rFonts w:ascii="Arial" w:eastAsia="Arial" w:hAnsi="Arial" w:cs="Arial"/>
          <w:b/>
          <w:color w:val="000000"/>
          <w:w w:val="105"/>
          <w:sz w:val="21"/>
          <w:szCs w:val="21"/>
        </w:rPr>
        <w:t xml:space="preserve"> </w:t>
      </w:r>
      <w:r>
        <w:rPr>
          <w:rFonts w:ascii="Arial" w:eastAsia="Arial" w:hAnsi="Arial" w:cs="Arial"/>
          <w:b/>
          <w:color w:val="000000"/>
          <w:sz w:val="21"/>
          <w:szCs w:val="21"/>
        </w:rPr>
        <w:t>a</w:t>
      </w:r>
      <w:r>
        <w:rPr>
          <w:rFonts w:ascii="Arial" w:eastAsia="Arial" w:hAnsi="Arial" w:cs="Arial"/>
          <w:b/>
          <w:color w:val="000000"/>
          <w:spacing w:val="-1"/>
          <w:sz w:val="21"/>
          <w:szCs w:val="21"/>
        </w:rPr>
        <w:t>dd</w:t>
      </w:r>
      <w:r>
        <w:rPr>
          <w:rFonts w:ascii="Arial" w:eastAsia="Arial" w:hAnsi="Arial" w:cs="Arial"/>
          <w:b/>
          <w:color w:val="000000"/>
          <w:spacing w:val="1"/>
          <w:sz w:val="21"/>
          <w:szCs w:val="21"/>
        </w:rPr>
        <w:t>i</w:t>
      </w:r>
      <w:r>
        <w:rPr>
          <w:rFonts w:ascii="Arial" w:eastAsia="Arial" w:hAnsi="Arial" w:cs="Arial"/>
          <w:b/>
          <w:color w:val="000000"/>
          <w:sz w:val="21"/>
          <w:szCs w:val="21"/>
        </w:rPr>
        <w:t>t</w:t>
      </w:r>
      <w:r>
        <w:rPr>
          <w:rFonts w:ascii="Arial" w:eastAsia="Arial" w:hAnsi="Arial" w:cs="Arial"/>
          <w:b/>
          <w:color w:val="000000"/>
          <w:spacing w:val="1"/>
          <w:sz w:val="21"/>
          <w:szCs w:val="21"/>
        </w:rPr>
        <w:t>i</w:t>
      </w:r>
      <w:r>
        <w:rPr>
          <w:rFonts w:ascii="Arial" w:eastAsia="Arial" w:hAnsi="Arial" w:cs="Arial"/>
          <w:b/>
          <w:color w:val="000000"/>
          <w:spacing w:val="-1"/>
          <w:sz w:val="21"/>
          <w:szCs w:val="21"/>
        </w:rPr>
        <w:t>on</w:t>
      </w:r>
      <w:r>
        <w:rPr>
          <w:rFonts w:ascii="Arial" w:eastAsia="Arial" w:hAnsi="Arial" w:cs="Arial"/>
          <w:b/>
          <w:color w:val="000000"/>
          <w:sz w:val="21"/>
          <w:szCs w:val="21"/>
        </w:rPr>
        <w:t>al</w:t>
      </w:r>
      <w:r>
        <w:rPr>
          <w:rFonts w:ascii="Arial" w:eastAsia="Arial" w:hAnsi="Arial" w:cs="Arial"/>
          <w:b/>
          <w:color w:val="000000"/>
          <w:spacing w:val="53"/>
          <w:sz w:val="21"/>
          <w:szCs w:val="21"/>
        </w:rPr>
        <w:t xml:space="preserve"> </w:t>
      </w:r>
      <w:r w:rsidR="006E1D31">
        <w:rPr>
          <w:rFonts w:ascii="Arial" w:eastAsia="Arial" w:hAnsi="Arial" w:cs="Arial"/>
          <w:b/>
          <w:color w:val="000000"/>
          <w:spacing w:val="-1"/>
          <w:sz w:val="21"/>
          <w:szCs w:val="21"/>
        </w:rPr>
        <w:t>o</w:t>
      </w:r>
      <w:r w:rsidR="006E1D31">
        <w:rPr>
          <w:rFonts w:ascii="Arial" w:eastAsia="Arial" w:hAnsi="Arial" w:cs="Arial"/>
          <w:b/>
          <w:color w:val="000000"/>
          <w:spacing w:val="-3"/>
          <w:sz w:val="21"/>
          <w:szCs w:val="21"/>
        </w:rPr>
        <w:t>b</w:t>
      </w:r>
      <w:r w:rsidR="006E1D31">
        <w:rPr>
          <w:rFonts w:ascii="Arial" w:eastAsia="Arial" w:hAnsi="Arial" w:cs="Arial"/>
          <w:b/>
          <w:color w:val="000000"/>
          <w:spacing w:val="1"/>
          <w:sz w:val="21"/>
          <w:szCs w:val="21"/>
        </w:rPr>
        <w:t>li</w:t>
      </w:r>
      <w:r w:rsidR="006E1D31">
        <w:rPr>
          <w:rFonts w:ascii="Arial" w:eastAsia="Arial" w:hAnsi="Arial" w:cs="Arial"/>
          <w:b/>
          <w:color w:val="000000"/>
          <w:spacing w:val="-1"/>
          <w:sz w:val="21"/>
          <w:szCs w:val="21"/>
        </w:rPr>
        <w:t>g</w:t>
      </w:r>
      <w:r w:rsidR="006E1D31">
        <w:rPr>
          <w:rFonts w:ascii="Arial" w:eastAsia="Arial" w:hAnsi="Arial" w:cs="Arial"/>
          <w:b/>
          <w:color w:val="000000"/>
          <w:sz w:val="21"/>
          <w:szCs w:val="21"/>
        </w:rPr>
        <w:t>a</w:t>
      </w:r>
      <w:r w:rsidR="006E1D31">
        <w:rPr>
          <w:rFonts w:ascii="Arial" w:eastAsia="Arial" w:hAnsi="Arial" w:cs="Arial"/>
          <w:b/>
          <w:color w:val="000000"/>
          <w:spacing w:val="-2"/>
          <w:sz w:val="21"/>
          <w:szCs w:val="21"/>
        </w:rPr>
        <w:t>t</w:t>
      </w:r>
      <w:r w:rsidR="006E1D31">
        <w:rPr>
          <w:rFonts w:ascii="Arial" w:eastAsia="Arial" w:hAnsi="Arial" w:cs="Arial"/>
          <w:b/>
          <w:color w:val="000000"/>
          <w:spacing w:val="1"/>
          <w:sz w:val="21"/>
          <w:szCs w:val="21"/>
        </w:rPr>
        <w:t>i</w:t>
      </w:r>
      <w:r w:rsidR="006E1D31">
        <w:rPr>
          <w:rFonts w:ascii="Arial" w:eastAsia="Arial" w:hAnsi="Arial" w:cs="Arial"/>
          <w:b/>
          <w:color w:val="000000"/>
          <w:spacing w:val="-1"/>
          <w:sz w:val="21"/>
          <w:szCs w:val="21"/>
        </w:rPr>
        <w:t>on</w:t>
      </w:r>
      <w:r w:rsidR="006E1D31">
        <w:rPr>
          <w:rFonts w:ascii="Arial" w:eastAsia="Arial" w:hAnsi="Arial" w:cs="Arial"/>
          <w:b/>
          <w:color w:val="000000"/>
          <w:sz w:val="21"/>
          <w:szCs w:val="21"/>
        </w:rPr>
        <w:t xml:space="preserve">s </w:t>
      </w:r>
      <w:r w:rsidR="006E1D31">
        <w:rPr>
          <w:rFonts w:ascii="Arial" w:eastAsia="Arial" w:hAnsi="Arial" w:cs="Arial"/>
          <w:b/>
          <w:color w:val="000000"/>
          <w:spacing w:val="1"/>
          <w:sz w:val="21"/>
          <w:szCs w:val="21"/>
        </w:rPr>
        <w:t>to</w:t>
      </w:r>
      <w:r>
        <w:rPr>
          <w:rFonts w:ascii="Arial" w:eastAsia="Arial" w:hAnsi="Arial" w:cs="Arial"/>
          <w:b/>
          <w:color w:val="000000"/>
          <w:spacing w:val="13"/>
          <w:sz w:val="21"/>
          <w:szCs w:val="21"/>
        </w:rPr>
        <w:t xml:space="preserve"> </w:t>
      </w:r>
      <w:r w:rsidR="006E1D31">
        <w:rPr>
          <w:rFonts w:ascii="Arial" w:eastAsia="Arial" w:hAnsi="Arial" w:cs="Arial"/>
          <w:b/>
          <w:color w:val="000000"/>
          <w:sz w:val="21"/>
          <w:szCs w:val="21"/>
        </w:rPr>
        <w:t xml:space="preserve">Umbrella Coin </w:t>
      </w:r>
      <w:r w:rsidR="006E1D31">
        <w:rPr>
          <w:rFonts w:ascii="Arial" w:eastAsia="Arial" w:hAnsi="Arial" w:cs="Arial"/>
          <w:b/>
          <w:color w:val="000000"/>
          <w:spacing w:val="1"/>
          <w:sz w:val="21"/>
          <w:szCs w:val="21"/>
        </w:rPr>
        <w:t>or</w:t>
      </w:r>
      <w:r>
        <w:rPr>
          <w:rFonts w:ascii="Arial" w:eastAsia="Arial" w:hAnsi="Arial" w:cs="Arial"/>
          <w:b/>
          <w:color w:val="000000"/>
          <w:spacing w:val="12"/>
          <w:sz w:val="21"/>
          <w:szCs w:val="21"/>
        </w:rPr>
        <w:t xml:space="preserve"> </w:t>
      </w:r>
      <w:r>
        <w:rPr>
          <w:rFonts w:ascii="Arial" w:eastAsia="Arial" w:hAnsi="Arial" w:cs="Arial"/>
          <w:b/>
          <w:color w:val="000000"/>
          <w:spacing w:val="-1"/>
          <w:sz w:val="21"/>
          <w:szCs w:val="21"/>
        </w:rPr>
        <w:t>pub</w:t>
      </w:r>
      <w:r>
        <w:rPr>
          <w:rFonts w:ascii="Arial" w:eastAsia="Arial" w:hAnsi="Arial" w:cs="Arial"/>
          <w:b/>
          <w:color w:val="000000"/>
          <w:spacing w:val="1"/>
          <w:sz w:val="21"/>
          <w:szCs w:val="21"/>
        </w:rPr>
        <w:t>li</w:t>
      </w:r>
      <w:r>
        <w:rPr>
          <w:rFonts w:ascii="Arial" w:eastAsia="Arial" w:hAnsi="Arial" w:cs="Arial"/>
          <w:b/>
          <w:color w:val="000000"/>
          <w:sz w:val="21"/>
          <w:szCs w:val="21"/>
        </w:rPr>
        <w:t>s</w:t>
      </w:r>
      <w:r>
        <w:rPr>
          <w:rFonts w:ascii="Arial" w:eastAsia="Arial" w:hAnsi="Arial" w:cs="Arial"/>
          <w:b/>
          <w:color w:val="000000"/>
          <w:spacing w:val="-1"/>
          <w:sz w:val="21"/>
          <w:szCs w:val="21"/>
        </w:rPr>
        <w:t>h</w:t>
      </w:r>
      <w:r>
        <w:rPr>
          <w:rFonts w:ascii="Arial" w:eastAsia="Arial" w:hAnsi="Arial" w:cs="Arial"/>
          <w:b/>
          <w:color w:val="000000"/>
          <w:sz w:val="21"/>
          <w:szCs w:val="21"/>
        </w:rPr>
        <w:t>er</w:t>
      </w:r>
      <w:r>
        <w:rPr>
          <w:rFonts w:ascii="Arial" w:eastAsia="Arial" w:hAnsi="Arial" w:cs="Arial"/>
          <w:b/>
          <w:color w:val="000000"/>
          <w:spacing w:val="49"/>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10"/>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1"/>
          <w:sz w:val="21"/>
          <w:szCs w:val="21"/>
        </w:rPr>
        <w:t>s</w:t>
      </w:r>
      <w:r>
        <w:rPr>
          <w:rFonts w:ascii="Arial" w:eastAsia="Arial" w:hAnsi="Arial" w:cs="Arial"/>
          <w:b/>
          <w:color w:val="000000"/>
          <w:sz w:val="21"/>
          <w:szCs w:val="21"/>
        </w:rPr>
        <w:t>e</w:t>
      </w:r>
      <w:r>
        <w:rPr>
          <w:rFonts w:ascii="Arial" w:eastAsia="Arial" w:hAnsi="Arial" w:cs="Arial"/>
          <w:b/>
          <w:color w:val="000000"/>
          <w:spacing w:val="29"/>
          <w:sz w:val="21"/>
          <w:szCs w:val="21"/>
        </w:rPr>
        <w:t xml:space="preserve"> </w:t>
      </w:r>
      <w:r>
        <w:rPr>
          <w:rFonts w:ascii="Arial" w:eastAsia="Arial" w:hAnsi="Arial" w:cs="Arial"/>
          <w:b/>
          <w:color w:val="000000"/>
          <w:sz w:val="21"/>
          <w:szCs w:val="21"/>
        </w:rPr>
        <w:t>t</w:t>
      </w:r>
      <w:r>
        <w:rPr>
          <w:rFonts w:ascii="Arial" w:eastAsia="Arial" w:hAnsi="Arial" w:cs="Arial"/>
          <w:b/>
          <w:color w:val="000000"/>
          <w:spacing w:val="-3"/>
          <w:sz w:val="21"/>
          <w:szCs w:val="21"/>
        </w:rPr>
        <w:t>e</w:t>
      </w:r>
      <w:r>
        <w:rPr>
          <w:rFonts w:ascii="Arial" w:eastAsia="Arial" w:hAnsi="Arial" w:cs="Arial"/>
          <w:b/>
          <w:color w:val="000000"/>
          <w:sz w:val="21"/>
          <w:szCs w:val="21"/>
        </w:rPr>
        <w:t>rms</w:t>
      </w:r>
      <w:r>
        <w:rPr>
          <w:rFonts w:ascii="Arial" w:eastAsia="Arial" w:hAnsi="Arial" w:cs="Arial"/>
          <w:b/>
          <w:color w:val="000000"/>
          <w:spacing w:val="33"/>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r</w:t>
      </w:r>
      <w:r>
        <w:rPr>
          <w:rFonts w:ascii="Arial" w:eastAsia="Arial" w:hAnsi="Arial" w:cs="Arial"/>
          <w:b/>
          <w:color w:val="000000"/>
          <w:spacing w:val="10"/>
          <w:sz w:val="21"/>
          <w:szCs w:val="21"/>
        </w:rPr>
        <w:t xml:space="preserve"> </w:t>
      </w:r>
      <w:r>
        <w:rPr>
          <w:rFonts w:ascii="Arial" w:eastAsia="Arial" w:hAnsi="Arial" w:cs="Arial"/>
          <w:b/>
          <w:color w:val="000000"/>
          <w:spacing w:val="-1"/>
          <w:w w:val="105"/>
          <w:sz w:val="21"/>
          <w:szCs w:val="21"/>
        </w:rPr>
        <w:t>d</w:t>
      </w:r>
      <w:r>
        <w:rPr>
          <w:rFonts w:ascii="Arial" w:eastAsia="Arial" w:hAnsi="Arial" w:cs="Arial"/>
          <w:b/>
          <w:color w:val="000000"/>
          <w:w w:val="105"/>
          <w:sz w:val="21"/>
          <w:szCs w:val="21"/>
        </w:rPr>
        <w:t>e</w:t>
      </w:r>
      <w:r>
        <w:rPr>
          <w:rFonts w:ascii="Arial" w:eastAsia="Arial" w:hAnsi="Arial" w:cs="Arial"/>
          <w:b/>
          <w:color w:val="000000"/>
          <w:spacing w:val="-1"/>
          <w:w w:val="105"/>
          <w:sz w:val="21"/>
          <w:szCs w:val="21"/>
        </w:rPr>
        <w:t>v</w:t>
      </w:r>
      <w:r>
        <w:rPr>
          <w:rFonts w:ascii="Arial" w:eastAsia="Arial" w:hAnsi="Arial" w:cs="Arial"/>
          <w:b/>
          <w:color w:val="000000"/>
          <w:w w:val="105"/>
          <w:sz w:val="21"/>
          <w:szCs w:val="21"/>
        </w:rPr>
        <w:t>elo</w:t>
      </w:r>
      <w:r>
        <w:rPr>
          <w:rFonts w:ascii="Arial" w:eastAsia="Arial" w:hAnsi="Arial" w:cs="Arial"/>
          <w:b/>
          <w:color w:val="000000"/>
          <w:spacing w:val="-1"/>
          <w:w w:val="105"/>
          <w:sz w:val="21"/>
          <w:szCs w:val="21"/>
        </w:rPr>
        <w:t>p</w:t>
      </w:r>
      <w:r>
        <w:rPr>
          <w:rFonts w:ascii="Arial" w:eastAsia="Arial" w:hAnsi="Arial" w:cs="Arial"/>
          <w:b/>
          <w:color w:val="000000"/>
          <w:w w:val="105"/>
          <w:sz w:val="21"/>
          <w:szCs w:val="21"/>
        </w:rPr>
        <w:t xml:space="preserve">er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13"/>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18"/>
          <w:sz w:val="21"/>
          <w:szCs w:val="21"/>
        </w:rPr>
        <w:t xml:space="preserve"> </w:t>
      </w:r>
      <w:r>
        <w:rPr>
          <w:rFonts w:ascii="Arial" w:eastAsia="Arial" w:hAnsi="Arial" w:cs="Arial"/>
          <w:b/>
          <w:color w:val="000000"/>
          <w:spacing w:val="-1"/>
          <w:sz w:val="21"/>
          <w:szCs w:val="21"/>
        </w:rPr>
        <w:t>S</w:t>
      </w:r>
      <w:r>
        <w:rPr>
          <w:rFonts w:ascii="Arial" w:eastAsia="Arial" w:hAnsi="Arial" w:cs="Arial"/>
          <w:b/>
          <w:color w:val="000000"/>
          <w:sz w:val="21"/>
          <w:szCs w:val="21"/>
        </w:rPr>
        <w:t>m</w:t>
      </w:r>
      <w:r>
        <w:rPr>
          <w:rFonts w:ascii="Arial" w:eastAsia="Arial" w:hAnsi="Arial" w:cs="Arial"/>
          <w:b/>
          <w:color w:val="000000"/>
          <w:spacing w:val="-3"/>
          <w:sz w:val="21"/>
          <w:szCs w:val="21"/>
        </w:rPr>
        <w:t>a</w:t>
      </w:r>
      <w:r>
        <w:rPr>
          <w:rFonts w:ascii="Arial" w:eastAsia="Arial" w:hAnsi="Arial" w:cs="Arial"/>
          <w:b/>
          <w:color w:val="000000"/>
          <w:sz w:val="21"/>
          <w:szCs w:val="21"/>
        </w:rPr>
        <w:t>rt</w:t>
      </w:r>
      <w:r>
        <w:rPr>
          <w:rFonts w:ascii="Arial" w:eastAsia="Arial" w:hAnsi="Arial" w:cs="Arial"/>
          <w:b/>
          <w:color w:val="000000"/>
          <w:spacing w:val="30"/>
          <w:sz w:val="21"/>
          <w:szCs w:val="21"/>
        </w:rPr>
        <w:t xml:space="preserve"> </w:t>
      </w:r>
      <w:r>
        <w:rPr>
          <w:rFonts w:ascii="Arial" w:eastAsia="Arial" w:hAnsi="Arial" w:cs="Arial"/>
          <w:b/>
          <w:color w:val="000000"/>
          <w:spacing w:val="-1"/>
          <w:sz w:val="21"/>
          <w:szCs w:val="21"/>
        </w:rPr>
        <w:t>Con</w:t>
      </w:r>
      <w:r>
        <w:rPr>
          <w:rFonts w:ascii="Arial" w:eastAsia="Arial" w:hAnsi="Arial" w:cs="Arial"/>
          <w:b/>
          <w:color w:val="000000"/>
          <w:sz w:val="21"/>
          <w:szCs w:val="21"/>
        </w:rPr>
        <w:t>tra</w:t>
      </w:r>
      <w:r>
        <w:rPr>
          <w:rFonts w:ascii="Arial" w:eastAsia="Arial" w:hAnsi="Arial" w:cs="Arial"/>
          <w:b/>
          <w:color w:val="000000"/>
          <w:spacing w:val="-1"/>
          <w:sz w:val="21"/>
          <w:szCs w:val="21"/>
        </w:rPr>
        <w:t>c</w:t>
      </w:r>
      <w:r>
        <w:rPr>
          <w:rFonts w:ascii="Arial" w:eastAsia="Arial" w:hAnsi="Arial" w:cs="Arial"/>
          <w:b/>
          <w:color w:val="000000"/>
          <w:sz w:val="21"/>
          <w:szCs w:val="21"/>
        </w:rPr>
        <w:t>t</w:t>
      </w:r>
      <w:r>
        <w:rPr>
          <w:rFonts w:ascii="Arial" w:eastAsia="Arial" w:hAnsi="Arial" w:cs="Arial"/>
          <w:b/>
          <w:color w:val="000000"/>
          <w:spacing w:val="44"/>
          <w:sz w:val="21"/>
          <w:szCs w:val="21"/>
        </w:rPr>
        <w:t xml:space="preserve"> </w:t>
      </w:r>
      <w:r>
        <w:rPr>
          <w:rFonts w:ascii="Arial" w:eastAsia="Arial" w:hAnsi="Arial" w:cs="Arial"/>
          <w:b/>
          <w:color w:val="000000"/>
          <w:spacing w:val="-1"/>
          <w:sz w:val="21"/>
          <w:szCs w:val="21"/>
        </w:rPr>
        <w:t>S</w:t>
      </w:r>
      <w:r>
        <w:rPr>
          <w:rFonts w:ascii="Arial" w:eastAsia="Arial" w:hAnsi="Arial" w:cs="Arial"/>
          <w:b/>
          <w:color w:val="000000"/>
          <w:sz w:val="21"/>
          <w:szCs w:val="21"/>
        </w:rPr>
        <w:t>y</w:t>
      </w:r>
      <w:r>
        <w:rPr>
          <w:rFonts w:ascii="Arial" w:eastAsia="Arial" w:hAnsi="Arial" w:cs="Arial"/>
          <w:b/>
          <w:color w:val="000000"/>
          <w:spacing w:val="-1"/>
          <w:sz w:val="21"/>
          <w:szCs w:val="21"/>
        </w:rPr>
        <w:t>s</w:t>
      </w:r>
      <w:r>
        <w:rPr>
          <w:rFonts w:ascii="Arial" w:eastAsia="Arial" w:hAnsi="Arial" w:cs="Arial"/>
          <w:b/>
          <w:color w:val="000000"/>
          <w:sz w:val="21"/>
          <w:szCs w:val="21"/>
        </w:rPr>
        <w:t>tem</w:t>
      </w:r>
      <w:r>
        <w:rPr>
          <w:rFonts w:ascii="Arial" w:eastAsia="Arial" w:hAnsi="Arial" w:cs="Arial"/>
          <w:b/>
          <w:color w:val="000000"/>
          <w:spacing w:val="41"/>
          <w:sz w:val="21"/>
          <w:szCs w:val="21"/>
        </w:rPr>
        <w:t xml:space="preserve"> </w:t>
      </w:r>
      <w:r>
        <w:rPr>
          <w:rFonts w:ascii="Arial" w:eastAsia="Arial" w:hAnsi="Arial" w:cs="Arial"/>
          <w:b/>
          <w:color w:val="000000"/>
          <w:sz w:val="21"/>
          <w:szCs w:val="21"/>
        </w:rPr>
        <w:t>a</w:t>
      </w:r>
      <w:r>
        <w:rPr>
          <w:rFonts w:ascii="Arial" w:eastAsia="Arial" w:hAnsi="Arial" w:cs="Arial"/>
          <w:b/>
          <w:color w:val="000000"/>
          <w:spacing w:val="-1"/>
          <w:sz w:val="21"/>
          <w:szCs w:val="21"/>
        </w:rPr>
        <w:t>nd</w:t>
      </w:r>
      <w:r>
        <w:rPr>
          <w:rFonts w:ascii="Arial" w:eastAsia="Arial" w:hAnsi="Arial" w:cs="Arial"/>
          <w:b/>
          <w:color w:val="000000"/>
          <w:spacing w:val="1"/>
          <w:sz w:val="21"/>
          <w:szCs w:val="21"/>
        </w:rPr>
        <w:t>/</w:t>
      </w:r>
      <w:r>
        <w:rPr>
          <w:rFonts w:ascii="Arial" w:eastAsia="Arial" w:hAnsi="Arial" w:cs="Arial"/>
          <w:b/>
          <w:color w:val="000000"/>
          <w:spacing w:val="-1"/>
          <w:sz w:val="21"/>
          <w:szCs w:val="21"/>
        </w:rPr>
        <w:t>o</w:t>
      </w:r>
      <w:r>
        <w:rPr>
          <w:rFonts w:ascii="Arial" w:eastAsia="Arial" w:hAnsi="Arial" w:cs="Arial"/>
          <w:b/>
          <w:color w:val="000000"/>
          <w:sz w:val="21"/>
          <w:szCs w:val="21"/>
        </w:rPr>
        <w:t>r</w:t>
      </w:r>
      <w:r>
        <w:rPr>
          <w:rFonts w:ascii="Arial" w:eastAsia="Arial" w:hAnsi="Arial" w:cs="Arial"/>
          <w:b/>
          <w:color w:val="000000"/>
          <w:spacing w:val="32"/>
          <w:sz w:val="21"/>
          <w:szCs w:val="21"/>
        </w:rPr>
        <w:t xml:space="preserve"> </w:t>
      </w:r>
      <w:r>
        <w:rPr>
          <w:rFonts w:ascii="Arial" w:eastAsia="Arial" w:hAnsi="Arial" w:cs="Arial"/>
          <w:b/>
          <w:color w:val="000000"/>
          <w:spacing w:val="-1"/>
          <w:sz w:val="21"/>
          <w:szCs w:val="21"/>
        </w:rPr>
        <w:t>an</w:t>
      </w:r>
      <w:r>
        <w:rPr>
          <w:rFonts w:ascii="Arial" w:eastAsia="Arial" w:hAnsi="Arial" w:cs="Arial"/>
          <w:b/>
          <w:color w:val="000000"/>
          <w:sz w:val="21"/>
          <w:szCs w:val="21"/>
        </w:rPr>
        <w:t>y</w:t>
      </w:r>
      <w:r>
        <w:rPr>
          <w:rFonts w:ascii="Arial" w:eastAsia="Arial" w:hAnsi="Arial" w:cs="Arial"/>
          <w:b/>
          <w:color w:val="000000"/>
          <w:spacing w:val="19"/>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er</w:t>
      </w:r>
      <w:r>
        <w:rPr>
          <w:rFonts w:ascii="Arial" w:eastAsia="Arial" w:hAnsi="Arial" w:cs="Arial"/>
          <w:b/>
          <w:color w:val="000000"/>
          <w:spacing w:val="26"/>
          <w:sz w:val="21"/>
          <w:szCs w:val="21"/>
        </w:rPr>
        <w:t xml:space="preserve"> </w:t>
      </w:r>
      <w:r>
        <w:rPr>
          <w:rFonts w:ascii="Arial" w:eastAsia="Arial" w:hAnsi="Arial" w:cs="Arial"/>
          <w:b/>
          <w:color w:val="000000"/>
          <w:spacing w:val="-1"/>
          <w:sz w:val="21"/>
          <w:szCs w:val="21"/>
        </w:rPr>
        <w:t>p</w:t>
      </w:r>
      <w:r>
        <w:rPr>
          <w:rFonts w:ascii="Arial" w:eastAsia="Arial" w:hAnsi="Arial" w:cs="Arial"/>
          <w:b/>
          <w:color w:val="000000"/>
          <w:sz w:val="21"/>
          <w:szCs w:val="21"/>
        </w:rPr>
        <w:t>er</w:t>
      </w:r>
      <w:r>
        <w:rPr>
          <w:rFonts w:ascii="Arial" w:eastAsia="Arial" w:hAnsi="Arial" w:cs="Arial"/>
          <w:b/>
          <w:color w:val="000000"/>
          <w:spacing w:val="-1"/>
          <w:sz w:val="21"/>
          <w:szCs w:val="21"/>
        </w:rPr>
        <w:t>son</w:t>
      </w:r>
      <w:r>
        <w:rPr>
          <w:rFonts w:ascii="Arial" w:eastAsia="Arial" w:hAnsi="Arial" w:cs="Arial"/>
          <w:b/>
          <w:color w:val="000000"/>
          <w:sz w:val="21"/>
          <w:szCs w:val="21"/>
        </w:rPr>
        <w:t>,</w:t>
      </w:r>
      <w:r>
        <w:rPr>
          <w:rFonts w:ascii="Arial" w:eastAsia="Arial" w:hAnsi="Arial" w:cs="Arial"/>
          <w:b/>
          <w:color w:val="000000"/>
          <w:spacing w:val="41"/>
          <w:sz w:val="21"/>
          <w:szCs w:val="21"/>
        </w:rPr>
        <w:t xml:space="preserve"> </w:t>
      </w:r>
      <w:r>
        <w:rPr>
          <w:rFonts w:ascii="Arial" w:eastAsia="Arial" w:hAnsi="Arial" w:cs="Arial"/>
          <w:b/>
          <w:color w:val="000000"/>
          <w:sz w:val="21"/>
          <w:szCs w:val="21"/>
        </w:rPr>
        <w:t>e</w:t>
      </w:r>
      <w:r>
        <w:rPr>
          <w:rFonts w:ascii="Arial" w:eastAsia="Arial" w:hAnsi="Arial" w:cs="Arial"/>
          <w:b/>
          <w:color w:val="000000"/>
          <w:spacing w:val="-4"/>
          <w:sz w:val="21"/>
          <w:szCs w:val="21"/>
        </w:rPr>
        <w:t>n</w:t>
      </w:r>
      <w:r>
        <w:rPr>
          <w:rFonts w:ascii="Arial" w:eastAsia="Arial" w:hAnsi="Arial" w:cs="Arial"/>
          <w:b/>
          <w:color w:val="000000"/>
          <w:sz w:val="21"/>
          <w:szCs w:val="21"/>
        </w:rPr>
        <w:t>t</w:t>
      </w:r>
      <w:r>
        <w:rPr>
          <w:rFonts w:ascii="Arial" w:eastAsia="Arial" w:hAnsi="Arial" w:cs="Arial"/>
          <w:b/>
          <w:color w:val="000000"/>
          <w:spacing w:val="-2"/>
          <w:sz w:val="21"/>
          <w:szCs w:val="21"/>
        </w:rPr>
        <w:t>i</w:t>
      </w:r>
      <w:r>
        <w:rPr>
          <w:rFonts w:ascii="Arial" w:eastAsia="Arial" w:hAnsi="Arial" w:cs="Arial"/>
          <w:b/>
          <w:color w:val="000000"/>
          <w:sz w:val="21"/>
          <w:szCs w:val="21"/>
        </w:rPr>
        <w:t>ty</w:t>
      </w:r>
      <w:r>
        <w:rPr>
          <w:rFonts w:ascii="Arial" w:eastAsia="Arial" w:hAnsi="Arial" w:cs="Arial"/>
          <w:b/>
          <w:color w:val="000000"/>
          <w:spacing w:val="30"/>
          <w:sz w:val="21"/>
          <w:szCs w:val="21"/>
        </w:rPr>
        <w:t xml:space="preserve"> </w:t>
      </w:r>
      <w:r>
        <w:rPr>
          <w:rFonts w:ascii="Arial" w:eastAsia="Arial" w:hAnsi="Arial" w:cs="Arial"/>
          <w:b/>
          <w:color w:val="000000"/>
          <w:sz w:val="21"/>
          <w:szCs w:val="21"/>
        </w:rPr>
        <w:t>a</w:t>
      </w:r>
      <w:r>
        <w:rPr>
          <w:rFonts w:ascii="Arial" w:eastAsia="Arial" w:hAnsi="Arial" w:cs="Arial"/>
          <w:b/>
          <w:color w:val="000000"/>
          <w:spacing w:val="-1"/>
          <w:sz w:val="21"/>
          <w:szCs w:val="21"/>
        </w:rPr>
        <w:t>nd</w:t>
      </w:r>
      <w:r>
        <w:rPr>
          <w:rFonts w:ascii="Arial" w:eastAsia="Arial" w:hAnsi="Arial" w:cs="Arial"/>
          <w:b/>
          <w:color w:val="000000"/>
          <w:spacing w:val="1"/>
          <w:sz w:val="21"/>
          <w:szCs w:val="21"/>
        </w:rPr>
        <w:t>/</w:t>
      </w:r>
      <w:r>
        <w:rPr>
          <w:rFonts w:ascii="Arial" w:eastAsia="Arial" w:hAnsi="Arial" w:cs="Arial"/>
          <w:b/>
          <w:color w:val="000000"/>
          <w:spacing w:val="-1"/>
          <w:sz w:val="21"/>
          <w:szCs w:val="21"/>
        </w:rPr>
        <w:t>o</w:t>
      </w:r>
      <w:r>
        <w:rPr>
          <w:rFonts w:ascii="Arial" w:eastAsia="Arial" w:hAnsi="Arial" w:cs="Arial"/>
          <w:b/>
          <w:color w:val="000000"/>
          <w:sz w:val="21"/>
          <w:szCs w:val="21"/>
        </w:rPr>
        <w:t>r</w:t>
      </w:r>
      <w:r>
        <w:rPr>
          <w:rFonts w:ascii="Arial" w:eastAsia="Arial" w:hAnsi="Arial" w:cs="Arial"/>
          <w:b/>
          <w:color w:val="000000"/>
          <w:spacing w:val="33"/>
          <w:sz w:val="21"/>
          <w:szCs w:val="21"/>
        </w:rPr>
        <w:t xml:space="preserve"> </w:t>
      </w:r>
      <w:r>
        <w:rPr>
          <w:rFonts w:ascii="Arial" w:eastAsia="Arial" w:hAnsi="Arial" w:cs="Arial"/>
          <w:b/>
          <w:color w:val="000000"/>
          <w:sz w:val="21"/>
          <w:szCs w:val="21"/>
        </w:rPr>
        <w:t>af</w:t>
      </w:r>
      <w:r>
        <w:rPr>
          <w:rFonts w:ascii="Arial" w:eastAsia="Arial" w:hAnsi="Arial" w:cs="Arial"/>
          <w:b/>
          <w:color w:val="000000"/>
          <w:spacing w:val="1"/>
          <w:sz w:val="21"/>
          <w:szCs w:val="21"/>
        </w:rPr>
        <w:t>f</w:t>
      </w:r>
      <w:r>
        <w:rPr>
          <w:rFonts w:ascii="Arial" w:eastAsia="Arial" w:hAnsi="Arial" w:cs="Arial"/>
          <w:b/>
          <w:color w:val="000000"/>
          <w:spacing w:val="-2"/>
          <w:sz w:val="21"/>
          <w:szCs w:val="21"/>
        </w:rPr>
        <w:t>i</w:t>
      </w:r>
      <w:r>
        <w:rPr>
          <w:rFonts w:ascii="Arial" w:eastAsia="Arial" w:hAnsi="Arial" w:cs="Arial"/>
          <w:b/>
          <w:color w:val="000000"/>
          <w:spacing w:val="1"/>
          <w:sz w:val="21"/>
          <w:szCs w:val="21"/>
        </w:rPr>
        <w:t>li</w:t>
      </w:r>
      <w:r>
        <w:rPr>
          <w:rFonts w:ascii="Arial" w:eastAsia="Arial" w:hAnsi="Arial" w:cs="Arial"/>
          <w:b/>
          <w:color w:val="000000"/>
          <w:spacing w:val="-3"/>
          <w:sz w:val="21"/>
          <w:szCs w:val="21"/>
        </w:rPr>
        <w:t>a</w:t>
      </w:r>
      <w:r>
        <w:rPr>
          <w:rFonts w:ascii="Arial" w:eastAsia="Arial" w:hAnsi="Arial" w:cs="Arial"/>
          <w:b/>
          <w:color w:val="000000"/>
          <w:sz w:val="21"/>
          <w:szCs w:val="21"/>
        </w:rPr>
        <w:t>tes</w:t>
      </w:r>
      <w:r>
        <w:rPr>
          <w:rFonts w:ascii="Arial" w:eastAsia="Arial" w:hAnsi="Arial" w:cs="Arial"/>
          <w:b/>
          <w:color w:val="000000"/>
          <w:spacing w:val="45"/>
          <w:sz w:val="21"/>
          <w:szCs w:val="21"/>
        </w:rPr>
        <w:t xml:space="preserve"> </w:t>
      </w:r>
      <w:r>
        <w:rPr>
          <w:rFonts w:ascii="Arial" w:eastAsia="Arial" w:hAnsi="Arial" w:cs="Arial"/>
          <w:b/>
          <w:color w:val="000000"/>
          <w:spacing w:val="1"/>
          <w:w w:val="105"/>
          <w:sz w:val="21"/>
          <w:szCs w:val="21"/>
        </w:rPr>
        <w:t>i</w:t>
      </w:r>
      <w:r>
        <w:rPr>
          <w:rFonts w:ascii="Arial" w:eastAsia="Arial" w:hAnsi="Arial" w:cs="Arial"/>
          <w:b/>
          <w:color w:val="000000"/>
          <w:spacing w:val="-1"/>
          <w:w w:val="105"/>
          <w:sz w:val="21"/>
          <w:szCs w:val="21"/>
        </w:rPr>
        <w:t>n</w:t>
      </w:r>
      <w:r>
        <w:rPr>
          <w:rFonts w:ascii="Arial" w:eastAsia="Arial" w:hAnsi="Arial" w:cs="Arial"/>
          <w:b/>
          <w:color w:val="000000"/>
          <w:w w:val="105"/>
          <w:sz w:val="21"/>
          <w:szCs w:val="21"/>
        </w:rPr>
        <w:t>v</w:t>
      </w:r>
      <w:r>
        <w:rPr>
          <w:rFonts w:ascii="Arial" w:eastAsia="Arial" w:hAnsi="Arial" w:cs="Arial"/>
          <w:b/>
          <w:color w:val="000000"/>
          <w:spacing w:val="-1"/>
          <w:w w:val="105"/>
          <w:sz w:val="21"/>
          <w:szCs w:val="21"/>
        </w:rPr>
        <w:t>o</w:t>
      </w:r>
      <w:r>
        <w:rPr>
          <w:rFonts w:ascii="Arial" w:eastAsia="Arial" w:hAnsi="Arial" w:cs="Arial"/>
          <w:b/>
          <w:color w:val="000000"/>
          <w:spacing w:val="1"/>
          <w:w w:val="105"/>
          <w:sz w:val="21"/>
          <w:szCs w:val="21"/>
        </w:rPr>
        <w:t>l</w:t>
      </w:r>
      <w:r>
        <w:rPr>
          <w:rFonts w:ascii="Arial" w:eastAsia="Arial" w:hAnsi="Arial" w:cs="Arial"/>
          <w:b/>
          <w:color w:val="000000"/>
          <w:w w:val="105"/>
          <w:sz w:val="21"/>
          <w:szCs w:val="21"/>
        </w:rPr>
        <w:t>v</w:t>
      </w:r>
      <w:r>
        <w:rPr>
          <w:rFonts w:ascii="Arial" w:eastAsia="Arial" w:hAnsi="Arial" w:cs="Arial"/>
          <w:b/>
          <w:color w:val="000000"/>
          <w:spacing w:val="-4"/>
          <w:w w:val="105"/>
          <w:sz w:val="21"/>
          <w:szCs w:val="21"/>
        </w:rPr>
        <w:t>e</w:t>
      </w:r>
      <w:r>
        <w:rPr>
          <w:rFonts w:ascii="Arial" w:eastAsia="Arial" w:hAnsi="Arial" w:cs="Arial"/>
          <w:b/>
          <w:color w:val="000000"/>
          <w:w w:val="105"/>
          <w:sz w:val="21"/>
          <w:szCs w:val="21"/>
        </w:rPr>
        <w:t xml:space="preserve">d </w:t>
      </w:r>
      <w:r>
        <w:rPr>
          <w:rFonts w:ascii="Arial" w:eastAsia="Arial" w:hAnsi="Arial" w:cs="Arial"/>
          <w:b/>
          <w:color w:val="000000"/>
          <w:sz w:val="21"/>
          <w:szCs w:val="21"/>
        </w:rPr>
        <w:t>w</w:t>
      </w:r>
      <w:r>
        <w:rPr>
          <w:rFonts w:ascii="Arial" w:eastAsia="Arial" w:hAnsi="Arial" w:cs="Arial"/>
          <w:b/>
          <w:color w:val="000000"/>
          <w:spacing w:val="1"/>
          <w:sz w:val="21"/>
          <w:szCs w:val="21"/>
        </w:rPr>
        <w:t>i</w:t>
      </w:r>
      <w:r>
        <w:rPr>
          <w:rFonts w:ascii="Arial" w:eastAsia="Arial" w:hAnsi="Arial" w:cs="Arial"/>
          <w:b/>
          <w:color w:val="000000"/>
          <w:sz w:val="21"/>
          <w:szCs w:val="21"/>
        </w:rPr>
        <w:t>th</w:t>
      </w:r>
      <w:r>
        <w:rPr>
          <w:rFonts w:ascii="Arial" w:eastAsia="Arial" w:hAnsi="Arial" w:cs="Arial"/>
          <w:b/>
          <w:color w:val="000000"/>
          <w:spacing w:val="36"/>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34"/>
          <w:sz w:val="21"/>
          <w:szCs w:val="21"/>
        </w:rPr>
        <w:t xml:space="preserve"> </w:t>
      </w:r>
      <w:r w:rsidR="006E1D31">
        <w:rPr>
          <w:rFonts w:ascii="Arial" w:eastAsia="Arial" w:hAnsi="Arial" w:cs="Arial"/>
          <w:b/>
          <w:color w:val="000000"/>
          <w:spacing w:val="-1"/>
          <w:sz w:val="21"/>
          <w:szCs w:val="21"/>
        </w:rPr>
        <w:t>d</w:t>
      </w:r>
      <w:r w:rsidR="006E1D31">
        <w:rPr>
          <w:rFonts w:ascii="Arial" w:eastAsia="Arial" w:hAnsi="Arial" w:cs="Arial"/>
          <w:b/>
          <w:color w:val="000000"/>
          <w:sz w:val="21"/>
          <w:szCs w:val="21"/>
        </w:rPr>
        <w:t>e</w:t>
      </w:r>
      <w:r w:rsidR="006E1D31">
        <w:rPr>
          <w:rFonts w:ascii="Arial" w:eastAsia="Arial" w:hAnsi="Arial" w:cs="Arial"/>
          <w:b/>
          <w:color w:val="000000"/>
          <w:spacing w:val="-1"/>
          <w:sz w:val="21"/>
          <w:szCs w:val="21"/>
        </w:rPr>
        <w:t>p</w:t>
      </w:r>
      <w:r w:rsidR="006E1D31">
        <w:rPr>
          <w:rFonts w:ascii="Arial" w:eastAsia="Arial" w:hAnsi="Arial" w:cs="Arial"/>
          <w:b/>
          <w:color w:val="000000"/>
          <w:spacing w:val="1"/>
          <w:sz w:val="21"/>
          <w:szCs w:val="21"/>
        </w:rPr>
        <w:t>l</w:t>
      </w:r>
      <w:r w:rsidR="006E1D31">
        <w:rPr>
          <w:rFonts w:ascii="Arial" w:eastAsia="Arial" w:hAnsi="Arial" w:cs="Arial"/>
          <w:b/>
          <w:color w:val="000000"/>
          <w:spacing w:val="-1"/>
          <w:sz w:val="21"/>
          <w:szCs w:val="21"/>
        </w:rPr>
        <w:t>o</w:t>
      </w:r>
      <w:r w:rsidR="006E1D31">
        <w:rPr>
          <w:rFonts w:ascii="Arial" w:eastAsia="Arial" w:hAnsi="Arial" w:cs="Arial"/>
          <w:b/>
          <w:color w:val="000000"/>
          <w:sz w:val="21"/>
          <w:szCs w:val="21"/>
        </w:rPr>
        <w:t>ym</w:t>
      </w:r>
      <w:r w:rsidR="006E1D31">
        <w:rPr>
          <w:rFonts w:ascii="Arial" w:eastAsia="Arial" w:hAnsi="Arial" w:cs="Arial"/>
          <w:b/>
          <w:color w:val="000000"/>
          <w:spacing w:val="-1"/>
          <w:sz w:val="21"/>
          <w:szCs w:val="21"/>
        </w:rPr>
        <w:t>en</w:t>
      </w:r>
      <w:r w:rsidR="006E1D31">
        <w:rPr>
          <w:rFonts w:ascii="Arial" w:eastAsia="Arial" w:hAnsi="Arial" w:cs="Arial"/>
          <w:b/>
          <w:color w:val="000000"/>
          <w:sz w:val="21"/>
          <w:szCs w:val="21"/>
        </w:rPr>
        <w:t xml:space="preserve">t </w:t>
      </w:r>
      <w:r w:rsidR="006E1D31">
        <w:rPr>
          <w:rFonts w:ascii="Arial" w:eastAsia="Arial" w:hAnsi="Arial" w:cs="Arial"/>
          <w:b/>
          <w:color w:val="000000"/>
          <w:spacing w:val="20"/>
          <w:sz w:val="21"/>
          <w:szCs w:val="21"/>
        </w:rPr>
        <w:t>of</w:t>
      </w:r>
      <w:r>
        <w:rPr>
          <w:rFonts w:ascii="Arial" w:eastAsia="Arial" w:hAnsi="Arial" w:cs="Arial"/>
          <w:b/>
          <w:color w:val="000000"/>
          <w:spacing w:val="27"/>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34"/>
          <w:sz w:val="21"/>
          <w:szCs w:val="21"/>
        </w:rPr>
        <w:t xml:space="preserve"> </w:t>
      </w:r>
      <w:r>
        <w:rPr>
          <w:rFonts w:ascii="Arial" w:eastAsia="Arial" w:hAnsi="Arial" w:cs="Arial"/>
          <w:b/>
          <w:color w:val="000000"/>
          <w:spacing w:val="-1"/>
          <w:sz w:val="21"/>
          <w:szCs w:val="21"/>
        </w:rPr>
        <w:t>S</w:t>
      </w:r>
      <w:r>
        <w:rPr>
          <w:rFonts w:ascii="Arial" w:eastAsia="Arial" w:hAnsi="Arial" w:cs="Arial"/>
          <w:b/>
          <w:color w:val="000000"/>
          <w:sz w:val="21"/>
          <w:szCs w:val="21"/>
        </w:rPr>
        <w:t>mart</w:t>
      </w:r>
      <w:r>
        <w:rPr>
          <w:rFonts w:ascii="Arial" w:eastAsia="Arial" w:hAnsi="Arial" w:cs="Arial"/>
          <w:b/>
          <w:color w:val="000000"/>
          <w:spacing w:val="47"/>
          <w:sz w:val="21"/>
          <w:szCs w:val="21"/>
        </w:rPr>
        <w:t xml:space="preserve"> </w:t>
      </w:r>
      <w:r w:rsidR="006E1D31">
        <w:rPr>
          <w:rFonts w:ascii="Arial" w:eastAsia="Arial" w:hAnsi="Arial" w:cs="Arial"/>
          <w:b/>
          <w:color w:val="000000"/>
          <w:spacing w:val="-1"/>
          <w:sz w:val="21"/>
          <w:szCs w:val="21"/>
        </w:rPr>
        <w:t>Con</w:t>
      </w:r>
      <w:r w:rsidR="006E1D31">
        <w:rPr>
          <w:rFonts w:ascii="Arial" w:eastAsia="Arial" w:hAnsi="Arial" w:cs="Arial"/>
          <w:b/>
          <w:color w:val="000000"/>
          <w:sz w:val="21"/>
          <w:szCs w:val="21"/>
        </w:rPr>
        <w:t>tra</w:t>
      </w:r>
      <w:r w:rsidR="006E1D31">
        <w:rPr>
          <w:rFonts w:ascii="Arial" w:eastAsia="Arial" w:hAnsi="Arial" w:cs="Arial"/>
          <w:b/>
          <w:color w:val="000000"/>
          <w:spacing w:val="-1"/>
          <w:sz w:val="21"/>
          <w:szCs w:val="21"/>
        </w:rPr>
        <w:t>c</w:t>
      </w:r>
      <w:r w:rsidR="006E1D31">
        <w:rPr>
          <w:rFonts w:ascii="Arial" w:eastAsia="Arial" w:hAnsi="Arial" w:cs="Arial"/>
          <w:b/>
          <w:color w:val="000000"/>
          <w:sz w:val="21"/>
          <w:szCs w:val="21"/>
        </w:rPr>
        <w:t xml:space="preserve">t </w:t>
      </w:r>
      <w:r w:rsidR="006E1D31">
        <w:rPr>
          <w:rFonts w:ascii="Arial" w:eastAsia="Arial" w:hAnsi="Arial" w:cs="Arial"/>
          <w:b/>
          <w:color w:val="000000"/>
          <w:spacing w:val="4"/>
          <w:sz w:val="21"/>
          <w:szCs w:val="21"/>
        </w:rPr>
        <w:t>System</w:t>
      </w:r>
      <w:r>
        <w:rPr>
          <w:rFonts w:ascii="Arial" w:eastAsia="Arial" w:hAnsi="Arial" w:cs="Arial"/>
          <w:b/>
          <w:color w:val="000000"/>
          <w:spacing w:val="55"/>
          <w:sz w:val="21"/>
          <w:szCs w:val="21"/>
        </w:rPr>
        <w:t xml:space="preserve"> </w:t>
      </w:r>
      <w:r>
        <w:rPr>
          <w:rFonts w:ascii="Arial" w:eastAsia="Arial" w:hAnsi="Arial" w:cs="Arial"/>
          <w:b/>
          <w:color w:val="000000"/>
          <w:sz w:val="21"/>
          <w:szCs w:val="21"/>
        </w:rPr>
        <w:t>a</w:t>
      </w:r>
      <w:r>
        <w:rPr>
          <w:rFonts w:ascii="Arial" w:eastAsia="Arial" w:hAnsi="Arial" w:cs="Arial"/>
          <w:b/>
          <w:color w:val="000000"/>
          <w:spacing w:val="-1"/>
          <w:sz w:val="21"/>
          <w:szCs w:val="21"/>
        </w:rPr>
        <w:t>n</w:t>
      </w:r>
      <w:r>
        <w:rPr>
          <w:rFonts w:ascii="Arial" w:eastAsia="Arial" w:hAnsi="Arial" w:cs="Arial"/>
          <w:b/>
          <w:color w:val="000000"/>
          <w:sz w:val="21"/>
          <w:szCs w:val="21"/>
        </w:rPr>
        <w:t>d</w:t>
      </w:r>
      <w:r>
        <w:rPr>
          <w:rFonts w:ascii="Arial" w:eastAsia="Arial" w:hAnsi="Arial" w:cs="Arial"/>
          <w:b/>
          <w:color w:val="000000"/>
          <w:spacing w:val="36"/>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34"/>
          <w:sz w:val="21"/>
          <w:szCs w:val="21"/>
        </w:rPr>
        <w:t xml:space="preserve"> </w:t>
      </w:r>
      <w:r>
        <w:rPr>
          <w:rFonts w:ascii="Arial" w:eastAsia="Arial" w:hAnsi="Arial" w:cs="Arial"/>
          <w:b/>
          <w:color w:val="000000"/>
          <w:sz w:val="21"/>
          <w:szCs w:val="21"/>
        </w:rPr>
        <w:t>s</w:t>
      </w:r>
      <w:r>
        <w:rPr>
          <w:rFonts w:ascii="Arial" w:eastAsia="Arial" w:hAnsi="Arial" w:cs="Arial"/>
          <w:b/>
          <w:color w:val="000000"/>
          <w:spacing w:val="-4"/>
          <w:sz w:val="21"/>
          <w:szCs w:val="21"/>
        </w:rPr>
        <w:t>e</w:t>
      </w:r>
      <w:r>
        <w:rPr>
          <w:rFonts w:ascii="Arial" w:eastAsia="Arial" w:hAnsi="Arial" w:cs="Arial"/>
          <w:b/>
          <w:color w:val="000000"/>
          <w:sz w:val="21"/>
          <w:szCs w:val="21"/>
        </w:rPr>
        <w:t>tt</w:t>
      </w:r>
      <w:r>
        <w:rPr>
          <w:rFonts w:ascii="Arial" w:eastAsia="Arial" w:hAnsi="Arial" w:cs="Arial"/>
          <w:b/>
          <w:color w:val="000000"/>
          <w:spacing w:val="1"/>
          <w:sz w:val="21"/>
          <w:szCs w:val="21"/>
        </w:rPr>
        <w:t>i</w:t>
      </w:r>
      <w:r>
        <w:rPr>
          <w:rFonts w:ascii="Arial" w:eastAsia="Arial" w:hAnsi="Arial" w:cs="Arial"/>
          <w:b/>
          <w:color w:val="000000"/>
          <w:spacing w:val="-1"/>
          <w:sz w:val="21"/>
          <w:szCs w:val="21"/>
        </w:rPr>
        <w:t>n</w:t>
      </w:r>
      <w:r>
        <w:rPr>
          <w:rFonts w:ascii="Arial" w:eastAsia="Arial" w:hAnsi="Arial" w:cs="Arial"/>
          <w:b/>
          <w:color w:val="000000"/>
          <w:sz w:val="21"/>
          <w:szCs w:val="21"/>
        </w:rPr>
        <w:t>g</w:t>
      </w:r>
      <w:r>
        <w:rPr>
          <w:rFonts w:ascii="Arial" w:eastAsia="Arial" w:hAnsi="Arial" w:cs="Arial"/>
          <w:b/>
          <w:color w:val="000000"/>
          <w:spacing w:val="49"/>
          <w:sz w:val="21"/>
          <w:szCs w:val="21"/>
        </w:rPr>
        <w:t xml:space="preserve"> </w:t>
      </w:r>
      <w:r>
        <w:rPr>
          <w:rFonts w:ascii="Arial" w:eastAsia="Arial" w:hAnsi="Arial" w:cs="Arial"/>
          <w:b/>
          <w:color w:val="000000"/>
          <w:spacing w:val="-1"/>
          <w:sz w:val="21"/>
          <w:szCs w:val="21"/>
        </w:rPr>
        <w:t>u</w:t>
      </w:r>
      <w:r>
        <w:rPr>
          <w:rFonts w:ascii="Arial" w:eastAsia="Arial" w:hAnsi="Arial" w:cs="Arial"/>
          <w:b/>
          <w:color w:val="000000"/>
          <w:sz w:val="21"/>
          <w:szCs w:val="21"/>
        </w:rPr>
        <w:t>p</w:t>
      </w:r>
      <w:r>
        <w:rPr>
          <w:rFonts w:ascii="Arial" w:eastAsia="Arial" w:hAnsi="Arial" w:cs="Arial"/>
          <w:b/>
          <w:color w:val="000000"/>
          <w:spacing w:val="30"/>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29"/>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31"/>
          <w:sz w:val="21"/>
          <w:szCs w:val="21"/>
        </w:rPr>
        <w:t xml:space="preserve"> </w:t>
      </w:r>
      <w:r w:rsidR="006E1D31">
        <w:rPr>
          <w:rFonts w:ascii="Arial" w:eastAsia="Arial" w:hAnsi="Arial" w:cs="Arial"/>
          <w:b/>
          <w:color w:val="000000"/>
          <w:w w:val="105"/>
          <w:sz w:val="21"/>
          <w:szCs w:val="21"/>
        </w:rPr>
        <w:t>Umbrella Coin</w:t>
      </w:r>
      <w:r>
        <w:rPr>
          <w:rFonts w:ascii="Arial" w:eastAsia="Arial" w:hAnsi="Arial" w:cs="Arial"/>
          <w:b/>
          <w:color w:val="000000"/>
          <w:spacing w:val="22"/>
          <w:sz w:val="21"/>
          <w:szCs w:val="21"/>
        </w:rPr>
        <w:t xml:space="preserve"> </w:t>
      </w:r>
      <w:r>
        <w:rPr>
          <w:rFonts w:ascii="Arial" w:eastAsia="Arial" w:hAnsi="Arial" w:cs="Arial"/>
          <w:b/>
          <w:color w:val="000000"/>
          <w:spacing w:val="-1"/>
          <w:sz w:val="21"/>
          <w:szCs w:val="21"/>
        </w:rPr>
        <w:t>P</w:t>
      </w:r>
      <w:r>
        <w:rPr>
          <w:rFonts w:ascii="Arial" w:eastAsia="Arial" w:hAnsi="Arial" w:cs="Arial"/>
          <w:b/>
          <w:color w:val="000000"/>
          <w:sz w:val="21"/>
          <w:szCs w:val="21"/>
        </w:rPr>
        <w:t>roje</w:t>
      </w:r>
      <w:r>
        <w:rPr>
          <w:rFonts w:ascii="Arial" w:eastAsia="Arial" w:hAnsi="Arial" w:cs="Arial"/>
          <w:b/>
          <w:color w:val="000000"/>
          <w:spacing w:val="-1"/>
          <w:sz w:val="21"/>
          <w:szCs w:val="21"/>
        </w:rPr>
        <w:t>c</w:t>
      </w:r>
      <w:r>
        <w:rPr>
          <w:rFonts w:ascii="Arial" w:eastAsia="Arial" w:hAnsi="Arial" w:cs="Arial"/>
          <w:b/>
          <w:color w:val="000000"/>
          <w:sz w:val="21"/>
          <w:szCs w:val="21"/>
        </w:rPr>
        <w:t>t</w:t>
      </w:r>
      <w:r>
        <w:rPr>
          <w:rFonts w:ascii="Arial" w:eastAsia="Arial" w:hAnsi="Arial" w:cs="Arial"/>
          <w:b/>
          <w:color w:val="000000"/>
          <w:spacing w:val="29"/>
          <w:sz w:val="21"/>
          <w:szCs w:val="21"/>
        </w:rPr>
        <w:t xml:space="preserve"> </w:t>
      </w:r>
      <w:r>
        <w:rPr>
          <w:rFonts w:ascii="Arial" w:eastAsia="Arial" w:hAnsi="Arial" w:cs="Arial"/>
          <w:b/>
          <w:color w:val="000000"/>
          <w:spacing w:val="-1"/>
          <w:sz w:val="21"/>
          <w:szCs w:val="21"/>
        </w:rPr>
        <w:t>beyon</w:t>
      </w:r>
      <w:r>
        <w:rPr>
          <w:rFonts w:ascii="Arial" w:eastAsia="Arial" w:hAnsi="Arial" w:cs="Arial"/>
          <w:b/>
          <w:color w:val="000000"/>
          <w:sz w:val="21"/>
          <w:szCs w:val="21"/>
        </w:rPr>
        <w:t>d</w:t>
      </w:r>
      <w:r>
        <w:rPr>
          <w:rFonts w:ascii="Arial" w:eastAsia="Arial" w:hAnsi="Arial" w:cs="Arial"/>
          <w:b/>
          <w:color w:val="000000"/>
          <w:spacing w:val="29"/>
          <w:sz w:val="21"/>
          <w:szCs w:val="21"/>
        </w:rPr>
        <w:t xml:space="preserve"> </w:t>
      </w:r>
      <w:r>
        <w:rPr>
          <w:rFonts w:ascii="Arial" w:eastAsia="Arial" w:hAnsi="Arial" w:cs="Arial"/>
          <w:b/>
          <w:color w:val="000000"/>
          <w:sz w:val="21"/>
          <w:szCs w:val="21"/>
        </w:rPr>
        <w:t>t</w:t>
      </w:r>
      <w:r>
        <w:rPr>
          <w:rFonts w:ascii="Arial" w:eastAsia="Arial" w:hAnsi="Arial" w:cs="Arial"/>
          <w:b/>
          <w:color w:val="000000"/>
          <w:spacing w:val="-3"/>
          <w:sz w:val="21"/>
          <w:szCs w:val="21"/>
        </w:rPr>
        <w:t>h</w:t>
      </w:r>
      <w:r>
        <w:rPr>
          <w:rFonts w:ascii="Arial" w:eastAsia="Arial" w:hAnsi="Arial" w:cs="Arial"/>
          <w:b/>
          <w:color w:val="000000"/>
          <w:spacing w:val="-1"/>
          <w:sz w:val="21"/>
          <w:szCs w:val="21"/>
        </w:rPr>
        <w:t>o</w:t>
      </w:r>
      <w:r>
        <w:rPr>
          <w:rFonts w:ascii="Arial" w:eastAsia="Arial" w:hAnsi="Arial" w:cs="Arial"/>
          <w:b/>
          <w:color w:val="000000"/>
          <w:sz w:val="21"/>
          <w:szCs w:val="21"/>
        </w:rPr>
        <w:t>se</w:t>
      </w:r>
      <w:r>
        <w:rPr>
          <w:rFonts w:ascii="Arial" w:eastAsia="Arial" w:hAnsi="Arial" w:cs="Arial"/>
          <w:b/>
          <w:color w:val="000000"/>
          <w:spacing w:val="19"/>
          <w:sz w:val="21"/>
          <w:szCs w:val="21"/>
        </w:rPr>
        <w:t xml:space="preserve"> </w:t>
      </w:r>
      <w:r>
        <w:rPr>
          <w:rFonts w:ascii="Arial" w:eastAsia="Arial" w:hAnsi="Arial" w:cs="Arial"/>
          <w:b/>
          <w:color w:val="000000"/>
          <w:spacing w:val="-1"/>
          <w:sz w:val="21"/>
          <w:szCs w:val="21"/>
        </w:rPr>
        <w:t>se</w:t>
      </w:r>
      <w:r>
        <w:rPr>
          <w:rFonts w:ascii="Arial" w:eastAsia="Arial" w:hAnsi="Arial" w:cs="Arial"/>
          <w:b/>
          <w:color w:val="000000"/>
          <w:sz w:val="21"/>
          <w:szCs w:val="21"/>
        </w:rPr>
        <w:t>t</w:t>
      </w:r>
      <w:r>
        <w:rPr>
          <w:rFonts w:ascii="Arial" w:eastAsia="Arial" w:hAnsi="Arial" w:cs="Arial"/>
          <w:b/>
          <w:color w:val="000000"/>
          <w:spacing w:val="6"/>
          <w:sz w:val="21"/>
          <w:szCs w:val="21"/>
        </w:rPr>
        <w:t xml:space="preserve"> </w:t>
      </w:r>
      <w:r>
        <w:rPr>
          <w:rFonts w:ascii="Arial" w:eastAsia="Arial" w:hAnsi="Arial" w:cs="Arial"/>
          <w:b/>
          <w:color w:val="000000"/>
          <w:sz w:val="21"/>
          <w:szCs w:val="21"/>
        </w:rPr>
        <w:t>f</w:t>
      </w:r>
      <w:r>
        <w:rPr>
          <w:rFonts w:ascii="Arial" w:eastAsia="Arial" w:hAnsi="Arial" w:cs="Arial"/>
          <w:b/>
          <w:color w:val="000000"/>
          <w:spacing w:val="-1"/>
          <w:sz w:val="21"/>
          <w:szCs w:val="21"/>
        </w:rPr>
        <w:t>o</w:t>
      </w:r>
      <w:r>
        <w:rPr>
          <w:rFonts w:ascii="Arial" w:eastAsia="Arial" w:hAnsi="Arial" w:cs="Arial"/>
          <w:b/>
          <w:color w:val="000000"/>
          <w:spacing w:val="-2"/>
          <w:sz w:val="21"/>
          <w:szCs w:val="21"/>
        </w:rPr>
        <w:t>r</w:t>
      </w:r>
      <w:r>
        <w:rPr>
          <w:rFonts w:ascii="Arial" w:eastAsia="Arial" w:hAnsi="Arial" w:cs="Arial"/>
          <w:b/>
          <w:color w:val="000000"/>
          <w:sz w:val="21"/>
          <w:szCs w:val="21"/>
        </w:rPr>
        <w:t>th</w:t>
      </w:r>
      <w:r>
        <w:rPr>
          <w:rFonts w:ascii="Arial" w:eastAsia="Arial" w:hAnsi="Arial" w:cs="Arial"/>
          <w:b/>
          <w:color w:val="000000"/>
          <w:spacing w:val="16"/>
          <w:sz w:val="21"/>
          <w:szCs w:val="21"/>
        </w:rPr>
        <w:t xml:space="preserve"> </w:t>
      </w:r>
      <w:r>
        <w:rPr>
          <w:rFonts w:ascii="Arial" w:eastAsia="Arial" w:hAnsi="Arial" w:cs="Arial"/>
          <w:b/>
          <w:color w:val="000000"/>
          <w:spacing w:val="1"/>
          <w:sz w:val="21"/>
          <w:szCs w:val="21"/>
        </w:rPr>
        <w:t>i</w:t>
      </w:r>
      <w:r>
        <w:rPr>
          <w:rFonts w:ascii="Arial" w:eastAsia="Arial" w:hAnsi="Arial" w:cs="Arial"/>
          <w:b/>
          <w:color w:val="000000"/>
          <w:sz w:val="21"/>
          <w:szCs w:val="21"/>
        </w:rPr>
        <w:t>n</w:t>
      </w:r>
      <w:r>
        <w:rPr>
          <w:rFonts w:ascii="Arial" w:eastAsia="Arial" w:hAnsi="Arial" w:cs="Arial"/>
          <w:b/>
          <w:color w:val="000000"/>
          <w:spacing w:val="-2"/>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w:t>
      </w:r>
      <w:r>
        <w:rPr>
          <w:rFonts w:ascii="Arial" w:eastAsia="Arial" w:hAnsi="Arial" w:cs="Arial"/>
          <w:b/>
          <w:color w:val="000000"/>
          <w:spacing w:val="8"/>
          <w:sz w:val="21"/>
          <w:szCs w:val="21"/>
        </w:rPr>
        <w:t xml:space="preserve"> </w:t>
      </w:r>
      <w:r>
        <w:rPr>
          <w:rFonts w:ascii="Arial" w:eastAsia="Arial" w:hAnsi="Arial" w:cs="Arial"/>
          <w:b/>
          <w:color w:val="000000"/>
          <w:spacing w:val="-1"/>
          <w:sz w:val="21"/>
          <w:szCs w:val="21"/>
        </w:rPr>
        <w:t>S</w:t>
      </w:r>
      <w:r>
        <w:rPr>
          <w:rFonts w:ascii="Arial" w:eastAsia="Arial" w:hAnsi="Arial" w:cs="Arial"/>
          <w:b/>
          <w:color w:val="000000"/>
          <w:sz w:val="21"/>
          <w:szCs w:val="21"/>
        </w:rPr>
        <w:t>m</w:t>
      </w:r>
      <w:r>
        <w:rPr>
          <w:rFonts w:ascii="Arial" w:eastAsia="Arial" w:hAnsi="Arial" w:cs="Arial"/>
          <w:b/>
          <w:color w:val="000000"/>
          <w:spacing w:val="-3"/>
          <w:sz w:val="21"/>
          <w:szCs w:val="21"/>
        </w:rPr>
        <w:t>a</w:t>
      </w:r>
      <w:r>
        <w:rPr>
          <w:rFonts w:ascii="Arial" w:eastAsia="Arial" w:hAnsi="Arial" w:cs="Arial"/>
          <w:b/>
          <w:color w:val="000000"/>
          <w:sz w:val="21"/>
          <w:szCs w:val="21"/>
        </w:rPr>
        <w:t>rt</w:t>
      </w:r>
      <w:r>
        <w:rPr>
          <w:rFonts w:ascii="Arial" w:eastAsia="Arial" w:hAnsi="Arial" w:cs="Arial"/>
          <w:b/>
          <w:color w:val="000000"/>
          <w:spacing w:val="21"/>
          <w:sz w:val="21"/>
          <w:szCs w:val="21"/>
        </w:rPr>
        <w:t xml:space="preserve"> </w:t>
      </w:r>
      <w:r>
        <w:rPr>
          <w:rFonts w:ascii="Arial" w:eastAsia="Arial" w:hAnsi="Arial" w:cs="Arial"/>
          <w:b/>
          <w:color w:val="000000"/>
          <w:spacing w:val="-1"/>
          <w:sz w:val="21"/>
          <w:szCs w:val="21"/>
        </w:rPr>
        <w:t>Con</w:t>
      </w:r>
      <w:r>
        <w:rPr>
          <w:rFonts w:ascii="Arial" w:eastAsia="Arial" w:hAnsi="Arial" w:cs="Arial"/>
          <w:b/>
          <w:color w:val="000000"/>
          <w:sz w:val="21"/>
          <w:szCs w:val="21"/>
        </w:rPr>
        <w:t>tra</w:t>
      </w:r>
      <w:r>
        <w:rPr>
          <w:rFonts w:ascii="Arial" w:eastAsia="Arial" w:hAnsi="Arial" w:cs="Arial"/>
          <w:b/>
          <w:color w:val="000000"/>
          <w:spacing w:val="-1"/>
          <w:sz w:val="21"/>
          <w:szCs w:val="21"/>
        </w:rPr>
        <w:t>c</w:t>
      </w:r>
      <w:r>
        <w:rPr>
          <w:rFonts w:ascii="Arial" w:eastAsia="Arial" w:hAnsi="Arial" w:cs="Arial"/>
          <w:b/>
          <w:color w:val="000000"/>
          <w:sz w:val="21"/>
          <w:szCs w:val="21"/>
        </w:rPr>
        <w:t>t</w:t>
      </w:r>
      <w:r>
        <w:rPr>
          <w:rFonts w:ascii="Arial" w:eastAsia="Arial" w:hAnsi="Arial" w:cs="Arial"/>
          <w:b/>
          <w:color w:val="000000"/>
          <w:spacing w:val="34"/>
          <w:sz w:val="21"/>
          <w:szCs w:val="21"/>
        </w:rPr>
        <w:t xml:space="preserve"> </w:t>
      </w:r>
      <w:r>
        <w:rPr>
          <w:rFonts w:ascii="Arial" w:eastAsia="Arial" w:hAnsi="Arial" w:cs="Arial"/>
          <w:b/>
          <w:color w:val="000000"/>
          <w:spacing w:val="-1"/>
          <w:w w:val="105"/>
          <w:sz w:val="21"/>
          <w:szCs w:val="21"/>
        </w:rPr>
        <w:t>S</w:t>
      </w:r>
      <w:r>
        <w:rPr>
          <w:rFonts w:ascii="Arial" w:eastAsia="Arial" w:hAnsi="Arial" w:cs="Arial"/>
          <w:b/>
          <w:color w:val="000000"/>
          <w:w w:val="105"/>
          <w:sz w:val="21"/>
          <w:szCs w:val="21"/>
        </w:rPr>
        <w:t>y</w:t>
      </w:r>
      <w:r>
        <w:rPr>
          <w:rFonts w:ascii="Arial" w:eastAsia="Arial" w:hAnsi="Arial" w:cs="Arial"/>
          <w:b/>
          <w:color w:val="000000"/>
          <w:spacing w:val="-1"/>
          <w:w w:val="105"/>
          <w:sz w:val="21"/>
          <w:szCs w:val="21"/>
        </w:rPr>
        <w:t>s</w:t>
      </w:r>
      <w:r>
        <w:rPr>
          <w:rFonts w:ascii="Arial" w:eastAsia="Arial" w:hAnsi="Arial" w:cs="Arial"/>
          <w:b/>
          <w:color w:val="000000"/>
          <w:w w:val="105"/>
          <w:sz w:val="21"/>
          <w:szCs w:val="21"/>
        </w:rPr>
        <w:t>tem.</w:t>
      </w:r>
    </w:p>
    <w:p w:rsidR="008F263D" w:rsidRDefault="008F263D" w:rsidP="006E1D31">
      <w:pPr>
        <w:spacing w:before="2"/>
        <w:contextualSpacing/>
        <w:rPr>
          <w:sz w:val="24"/>
          <w:szCs w:val="24"/>
        </w:rPr>
      </w:pPr>
    </w:p>
    <w:p w:rsidR="008F263D" w:rsidRDefault="004B5D9E" w:rsidP="006E1D31">
      <w:pPr>
        <w:ind w:left="109"/>
        <w:contextualSpacing/>
        <w:rPr>
          <w:rFonts w:ascii="Arial" w:eastAsia="Arial" w:hAnsi="Arial" w:cs="Arial"/>
          <w:sz w:val="21"/>
          <w:szCs w:val="21"/>
        </w:rPr>
        <w:sectPr w:rsidR="008F263D">
          <w:headerReference w:type="even" r:id="rId9"/>
          <w:headerReference w:type="default" r:id="rId10"/>
          <w:footerReference w:type="even" r:id="rId11"/>
          <w:footerReference w:type="default" r:id="rId12"/>
          <w:headerReference w:type="first" r:id="rId13"/>
          <w:footerReference w:type="first" r:id="rId14"/>
          <w:pgSz w:w="11920" w:h="16860"/>
          <w:pgMar w:top="1360" w:right="1340" w:bottom="280" w:left="1120" w:header="720" w:footer="720" w:gutter="0"/>
          <w:cols w:space="720"/>
        </w:sectPr>
      </w:pPr>
      <w:r>
        <w:rPr>
          <w:sz w:val="16"/>
          <w:szCs w:val="16"/>
        </w:rPr>
        <w:t xml:space="preserve">5  </w:t>
      </w:r>
      <w:r>
        <w:rPr>
          <w:spacing w:val="16"/>
          <w:sz w:val="16"/>
          <w:szCs w:val="16"/>
        </w:rPr>
        <w:t xml:space="preserve"> </w:t>
      </w:r>
      <w:r w:rsidR="006E1D31">
        <w:rPr>
          <w:rFonts w:ascii="Arial" w:eastAsia="Arial" w:hAnsi="Arial" w:cs="Arial"/>
          <w:spacing w:val="2"/>
          <w:sz w:val="21"/>
          <w:szCs w:val="21"/>
        </w:rPr>
        <w:t>B</w:t>
      </w:r>
      <w:r w:rsidR="006E1D31">
        <w:rPr>
          <w:rFonts w:ascii="Arial" w:eastAsia="Arial" w:hAnsi="Arial" w:cs="Arial"/>
          <w:sz w:val="21"/>
          <w:szCs w:val="21"/>
        </w:rPr>
        <w:t xml:space="preserve">y </w:t>
      </w:r>
      <w:r w:rsidR="006E1D31">
        <w:rPr>
          <w:rFonts w:ascii="Arial" w:eastAsia="Arial" w:hAnsi="Arial" w:cs="Arial"/>
          <w:spacing w:val="15"/>
          <w:sz w:val="21"/>
          <w:szCs w:val="21"/>
        </w:rPr>
        <w:t>transferring</w:t>
      </w:r>
      <w:r w:rsidR="006E1D31">
        <w:rPr>
          <w:rFonts w:ascii="Arial" w:eastAsia="Arial" w:hAnsi="Arial" w:cs="Arial"/>
          <w:sz w:val="21"/>
          <w:szCs w:val="21"/>
        </w:rPr>
        <w:t xml:space="preserve"> </w:t>
      </w:r>
      <w:r w:rsidR="006E1D31">
        <w:rPr>
          <w:rFonts w:ascii="Arial" w:eastAsia="Arial" w:hAnsi="Arial" w:cs="Arial"/>
          <w:spacing w:val="40"/>
          <w:sz w:val="21"/>
          <w:szCs w:val="21"/>
        </w:rPr>
        <w:t>ETH</w:t>
      </w:r>
      <w:r w:rsidR="006E1D31">
        <w:rPr>
          <w:rFonts w:ascii="Arial" w:eastAsia="Arial" w:hAnsi="Arial" w:cs="Arial"/>
          <w:sz w:val="21"/>
          <w:szCs w:val="21"/>
        </w:rPr>
        <w:t xml:space="preserve"> </w:t>
      </w:r>
      <w:r w:rsidR="006E1D31">
        <w:rPr>
          <w:rFonts w:ascii="Arial" w:eastAsia="Arial" w:hAnsi="Arial" w:cs="Arial"/>
          <w:spacing w:val="23"/>
          <w:sz w:val="21"/>
          <w:szCs w:val="21"/>
        </w:rPr>
        <w:t>or</w:t>
      </w:r>
      <w:r w:rsidR="006E1D31">
        <w:rPr>
          <w:rFonts w:ascii="Arial" w:eastAsia="Arial" w:hAnsi="Arial" w:cs="Arial"/>
          <w:sz w:val="21"/>
          <w:szCs w:val="21"/>
        </w:rPr>
        <w:t xml:space="preserve"> </w:t>
      </w:r>
      <w:r w:rsidR="006E1D31">
        <w:rPr>
          <w:rFonts w:ascii="Arial" w:eastAsia="Arial" w:hAnsi="Arial" w:cs="Arial"/>
          <w:spacing w:val="16"/>
          <w:sz w:val="21"/>
          <w:szCs w:val="21"/>
        </w:rPr>
        <w:t>other</w:t>
      </w:r>
      <w:r w:rsidR="006E1D31">
        <w:rPr>
          <w:rFonts w:ascii="Arial" w:eastAsia="Arial" w:hAnsi="Arial" w:cs="Arial"/>
          <w:sz w:val="21"/>
          <w:szCs w:val="21"/>
        </w:rPr>
        <w:t xml:space="preserve"> </w:t>
      </w:r>
      <w:r w:rsidR="006E1D31">
        <w:rPr>
          <w:rFonts w:ascii="Arial" w:eastAsia="Arial" w:hAnsi="Arial" w:cs="Arial"/>
          <w:spacing w:val="22"/>
          <w:sz w:val="21"/>
          <w:szCs w:val="21"/>
        </w:rPr>
        <w:t>ERC</w:t>
      </w:r>
      <w:r w:rsidR="006E1D31">
        <w:rPr>
          <w:rFonts w:ascii="Arial" w:eastAsia="Arial" w:hAnsi="Arial" w:cs="Arial"/>
          <w:spacing w:val="2"/>
          <w:sz w:val="21"/>
          <w:szCs w:val="21"/>
        </w:rPr>
        <w:t>2</w:t>
      </w:r>
      <w:r w:rsidR="006E1D31">
        <w:rPr>
          <w:rFonts w:ascii="Arial" w:eastAsia="Arial" w:hAnsi="Arial" w:cs="Arial"/>
          <w:sz w:val="21"/>
          <w:szCs w:val="21"/>
        </w:rPr>
        <w:t xml:space="preserve">0 </w:t>
      </w:r>
      <w:r w:rsidR="006E1D31">
        <w:rPr>
          <w:rFonts w:ascii="Arial" w:eastAsia="Arial" w:hAnsi="Arial" w:cs="Arial"/>
          <w:spacing w:val="30"/>
          <w:sz w:val="21"/>
          <w:szCs w:val="21"/>
        </w:rPr>
        <w:t>tokens</w:t>
      </w:r>
      <w:r w:rsidR="006E1D31">
        <w:rPr>
          <w:rFonts w:ascii="Arial" w:eastAsia="Arial" w:hAnsi="Arial" w:cs="Arial"/>
          <w:sz w:val="21"/>
          <w:szCs w:val="21"/>
        </w:rPr>
        <w:t xml:space="preserve"> </w:t>
      </w:r>
      <w:r w:rsidR="006E1D31">
        <w:rPr>
          <w:rFonts w:ascii="Arial" w:eastAsia="Arial" w:hAnsi="Arial" w:cs="Arial"/>
          <w:spacing w:val="25"/>
          <w:sz w:val="21"/>
          <w:szCs w:val="21"/>
        </w:rPr>
        <w:t>to</w:t>
      </w:r>
      <w:r w:rsidR="006E1D31">
        <w:rPr>
          <w:rFonts w:ascii="Arial" w:eastAsia="Arial" w:hAnsi="Arial" w:cs="Arial"/>
          <w:sz w:val="21"/>
          <w:szCs w:val="21"/>
        </w:rPr>
        <w:t xml:space="preserve"> </w:t>
      </w:r>
      <w:r w:rsidR="006E1D31">
        <w:rPr>
          <w:rFonts w:ascii="Arial" w:eastAsia="Arial" w:hAnsi="Arial" w:cs="Arial"/>
          <w:spacing w:val="13"/>
          <w:sz w:val="21"/>
          <w:szCs w:val="21"/>
        </w:rPr>
        <w:t>the</w:t>
      </w:r>
      <w:r w:rsidR="006E1D31">
        <w:rPr>
          <w:rFonts w:ascii="Arial" w:eastAsia="Arial" w:hAnsi="Arial" w:cs="Arial"/>
          <w:sz w:val="21"/>
          <w:szCs w:val="21"/>
        </w:rPr>
        <w:t xml:space="preserve"> </w:t>
      </w:r>
      <w:r w:rsidR="006E1D31">
        <w:rPr>
          <w:rFonts w:ascii="Arial" w:eastAsia="Arial" w:hAnsi="Arial" w:cs="Arial"/>
          <w:spacing w:val="17"/>
          <w:sz w:val="21"/>
          <w:szCs w:val="21"/>
        </w:rPr>
        <w:t>Smart</w:t>
      </w:r>
      <w:r w:rsidR="006E1D31">
        <w:rPr>
          <w:rFonts w:ascii="Arial" w:eastAsia="Arial" w:hAnsi="Arial" w:cs="Arial"/>
          <w:sz w:val="21"/>
          <w:szCs w:val="21"/>
        </w:rPr>
        <w:t xml:space="preserve"> </w:t>
      </w:r>
      <w:r w:rsidR="006E1D31">
        <w:rPr>
          <w:rFonts w:ascii="Arial" w:eastAsia="Arial" w:hAnsi="Arial" w:cs="Arial"/>
          <w:spacing w:val="25"/>
          <w:sz w:val="21"/>
          <w:szCs w:val="21"/>
        </w:rPr>
        <w:t>Contract</w:t>
      </w:r>
      <w:r w:rsidR="006E1D31">
        <w:rPr>
          <w:rFonts w:ascii="Arial" w:eastAsia="Arial" w:hAnsi="Arial" w:cs="Arial"/>
          <w:sz w:val="21"/>
          <w:szCs w:val="21"/>
        </w:rPr>
        <w:t xml:space="preserve"> </w:t>
      </w:r>
      <w:r w:rsidR="006E1D31">
        <w:rPr>
          <w:rFonts w:ascii="Arial" w:eastAsia="Arial" w:hAnsi="Arial" w:cs="Arial"/>
          <w:spacing w:val="32"/>
          <w:sz w:val="21"/>
          <w:szCs w:val="21"/>
        </w:rPr>
        <w:t>System</w:t>
      </w:r>
      <w:r w:rsidR="006E1D31">
        <w:rPr>
          <w:rFonts w:ascii="Arial" w:eastAsia="Arial" w:hAnsi="Arial" w:cs="Arial"/>
          <w:sz w:val="21"/>
          <w:szCs w:val="21"/>
        </w:rPr>
        <w:t xml:space="preserve">, </w:t>
      </w:r>
      <w:r w:rsidR="006E1D31">
        <w:rPr>
          <w:rFonts w:ascii="Arial" w:eastAsia="Arial" w:hAnsi="Arial" w:cs="Arial"/>
          <w:spacing w:val="29"/>
          <w:sz w:val="21"/>
          <w:szCs w:val="21"/>
        </w:rPr>
        <w:t>the</w:t>
      </w:r>
      <w:r w:rsidR="006E1D31">
        <w:rPr>
          <w:rFonts w:ascii="Arial" w:eastAsia="Arial" w:hAnsi="Arial" w:cs="Arial"/>
          <w:sz w:val="21"/>
          <w:szCs w:val="21"/>
        </w:rPr>
        <w:t xml:space="preserve"> </w:t>
      </w:r>
      <w:r w:rsidR="006E1D31">
        <w:rPr>
          <w:rFonts w:ascii="Arial" w:eastAsia="Arial" w:hAnsi="Arial" w:cs="Arial"/>
          <w:spacing w:val="6"/>
          <w:sz w:val="21"/>
          <w:szCs w:val="21"/>
        </w:rPr>
        <w:t>User</w:t>
      </w:r>
    </w:p>
    <w:p w:rsidR="008F263D" w:rsidRDefault="004B5D9E" w:rsidP="006E1D31">
      <w:pPr>
        <w:spacing w:before="82"/>
        <w:ind w:left="408" w:right="80"/>
        <w:contextualSpacing/>
        <w:rPr>
          <w:rFonts w:ascii="Arial" w:eastAsia="Arial" w:hAnsi="Arial" w:cs="Arial"/>
          <w:sz w:val="21"/>
          <w:szCs w:val="21"/>
        </w:rPr>
      </w:pPr>
      <w:r>
        <w:rPr>
          <w:rFonts w:ascii="Arial" w:eastAsia="Arial" w:hAnsi="Arial" w:cs="Arial"/>
          <w:spacing w:val="2"/>
          <w:sz w:val="21"/>
          <w:szCs w:val="21"/>
        </w:rPr>
        <w:lastRenderedPageBreak/>
        <w:t>expres</w:t>
      </w:r>
      <w:r>
        <w:rPr>
          <w:rFonts w:ascii="Arial" w:eastAsia="Arial" w:hAnsi="Arial" w:cs="Arial"/>
          <w:sz w:val="21"/>
          <w:szCs w:val="21"/>
        </w:rPr>
        <w:t>s</w:t>
      </w:r>
      <w:r>
        <w:rPr>
          <w:rFonts w:ascii="Arial" w:eastAsia="Arial" w:hAnsi="Arial" w:cs="Arial"/>
          <w:spacing w:val="2"/>
          <w:sz w:val="21"/>
          <w:szCs w:val="21"/>
        </w:rPr>
        <w:t>l</w:t>
      </w:r>
      <w:r>
        <w:rPr>
          <w:rFonts w:ascii="Arial" w:eastAsia="Arial" w:hAnsi="Arial" w:cs="Arial"/>
          <w:sz w:val="21"/>
          <w:szCs w:val="21"/>
        </w:rPr>
        <w:t>y</w:t>
      </w:r>
      <w:r>
        <w:rPr>
          <w:rFonts w:ascii="Arial" w:eastAsia="Arial" w:hAnsi="Arial" w:cs="Arial"/>
          <w:spacing w:val="25"/>
          <w:sz w:val="21"/>
          <w:szCs w:val="21"/>
        </w:rPr>
        <w:t xml:space="preserve"> </w:t>
      </w:r>
      <w:r>
        <w:rPr>
          <w:rFonts w:ascii="Arial" w:eastAsia="Arial" w:hAnsi="Arial" w:cs="Arial"/>
          <w:spacing w:val="2"/>
          <w:sz w:val="21"/>
          <w:szCs w:val="21"/>
        </w:rPr>
        <w:t>agree</w:t>
      </w:r>
      <w:r>
        <w:rPr>
          <w:rFonts w:ascii="Arial" w:eastAsia="Arial" w:hAnsi="Arial" w:cs="Arial"/>
          <w:sz w:val="21"/>
          <w:szCs w:val="21"/>
        </w:rPr>
        <w:t>s</w:t>
      </w:r>
      <w:r>
        <w:rPr>
          <w:rFonts w:ascii="Arial" w:eastAsia="Arial" w:hAnsi="Arial" w:cs="Arial"/>
          <w:spacing w:val="13"/>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sidR="006E1D31">
        <w:rPr>
          <w:rFonts w:ascii="Arial" w:eastAsia="Arial" w:hAnsi="Arial" w:cs="Arial"/>
          <w:spacing w:val="2"/>
          <w:sz w:val="21"/>
          <w:szCs w:val="21"/>
        </w:rPr>
        <w:t>a</w:t>
      </w:r>
      <w:r w:rsidR="006E1D31">
        <w:rPr>
          <w:rFonts w:ascii="Arial" w:eastAsia="Arial" w:hAnsi="Arial" w:cs="Arial"/>
          <w:sz w:val="21"/>
          <w:szCs w:val="21"/>
        </w:rPr>
        <w:t>ll</w:t>
      </w:r>
      <w:r>
        <w:rPr>
          <w:rFonts w:ascii="Arial" w:eastAsia="Arial" w:hAnsi="Arial" w:cs="Arial"/>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
          <w:sz w:val="21"/>
          <w:szCs w:val="21"/>
        </w:rPr>
        <w:t xml:space="preserve"> </w:t>
      </w:r>
      <w:r>
        <w:rPr>
          <w:rFonts w:ascii="Arial" w:eastAsia="Arial" w:hAnsi="Arial" w:cs="Arial"/>
          <w:spacing w:val="2"/>
          <w:sz w:val="21"/>
          <w:szCs w:val="21"/>
        </w:rPr>
        <w:t>t</w:t>
      </w:r>
      <w:r>
        <w:rPr>
          <w:rFonts w:ascii="Arial" w:eastAsia="Arial" w:hAnsi="Arial" w:cs="Arial"/>
          <w:sz w:val="21"/>
          <w:szCs w:val="21"/>
        </w:rPr>
        <w:t>e</w:t>
      </w:r>
      <w:r>
        <w:rPr>
          <w:rFonts w:ascii="Arial" w:eastAsia="Arial" w:hAnsi="Arial" w:cs="Arial"/>
          <w:spacing w:val="2"/>
          <w:sz w:val="21"/>
          <w:szCs w:val="21"/>
        </w:rPr>
        <w:t>rm</w:t>
      </w:r>
      <w:r>
        <w:rPr>
          <w:rFonts w:ascii="Arial" w:eastAsia="Arial" w:hAnsi="Arial" w:cs="Arial"/>
          <w:sz w:val="21"/>
          <w:szCs w:val="21"/>
        </w:rPr>
        <w:t>s</w:t>
      </w:r>
      <w:r>
        <w:rPr>
          <w:rFonts w:ascii="Arial" w:eastAsia="Arial" w:hAnsi="Arial" w:cs="Arial"/>
          <w:spacing w:val="13"/>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6"/>
          <w:sz w:val="21"/>
          <w:szCs w:val="21"/>
        </w:rPr>
        <w:t xml:space="preserve"> </w:t>
      </w:r>
      <w:r>
        <w:rPr>
          <w:rFonts w:ascii="Arial" w:eastAsia="Arial" w:hAnsi="Arial" w:cs="Arial"/>
          <w:spacing w:val="2"/>
          <w:sz w:val="21"/>
          <w:szCs w:val="21"/>
        </w:rPr>
        <w:t>condition</w:t>
      </w:r>
      <w:r>
        <w:rPr>
          <w:rFonts w:ascii="Arial" w:eastAsia="Arial" w:hAnsi="Arial" w:cs="Arial"/>
          <w:sz w:val="21"/>
          <w:szCs w:val="21"/>
        </w:rPr>
        <w:t>s</w:t>
      </w:r>
      <w:r>
        <w:rPr>
          <w:rFonts w:ascii="Arial" w:eastAsia="Arial" w:hAnsi="Arial" w:cs="Arial"/>
          <w:spacing w:val="25"/>
          <w:sz w:val="21"/>
          <w:szCs w:val="21"/>
        </w:rPr>
        <w:t xml:space="preserve"> </w:t>
      </w:r>
      <w:r>
        <w:rPr>
          <w:rFonts w:ascii="Arial" w:eastAsia="Arial" w:hAnsi="Arial" w:cs="Arial"/>
          <w:spacing w:val="2"/>
          <w:sz w:val="21"/>
          <w:szCs w:val="21"/>
        </w:rPr>
        <w:t>s</w:t>
      </w:r>
      <w:r>
        <w:rPr>
          <w:rFonts w:ascii="Arial" w:eastAsia="Arial" w:hAnsi="Arial" w:cs="Arial"/>
          <w:sz w:val="21"/>
          <w:szCs w:val="21"/>
        </w:rPr>
        <w:t>et</w:t>
      </w:r>
      <w:r>
        <w:rPr>
          <w:rFonts w:ascii="Arial" w:eastAsia="Arial" w:hAnsi="Arial" w:cs="Arial"/>
          <w:spacing w:val="4"/>
          <w:sz w:val="21"/>
          <w:szCs w:val="21"/>
        </w:rPr>
        <w:t xml:space="preserve"> </w:t>
      </w:r>
      <w:r>
        <w:rPr>
          <w:rFonts w:ascii="Arial" w:eastAsia="Arial" w:hAnsi="Arial" w:cs="Arial"/>
          <w:spacing w:val="2"/>
          <w:sz w:val="21"/>
          <w:szCs w:val="21"/>
        </w:rPr>
        <w:t>fo</w:t>
      </w:r>
      <w:r>
        <w:rPr>
          <w:rFonts w:ascii="Arial" w:eastAsia="Arial" w:hAnsi="Arial" w:cs="Arial"/>
          <w:sz w:val="21"/>
          <w:szCs w:val="21"/>
        </w:rPr>
        <w:t>r</w:t>
      </w:r>
      <w:r>
        <w:rPr>
          <w:rFonts w:ascii="Arial" w:eastAsia="Arial" w:hAnsi="Arial" w:cs="Arial"/>
          <w:spacing w:val="2"/>
          <w:sz w:val="21"/>
          <w:szCs w:val="21"/>
        </w:rPr>
        <w:t>t</w:t>
      </w:r>
      <w:r>
        <w:rPr>
          <w:rFonts w:ascii="Arial" w:eastAsia="Arial" w:hAnsi="Arial" w:cs="Arial"/>
          <w:sz w:val="21"/>
          <w:szCs w:val="21"/>
        </w:rPr>
        <w:t>h</w:t>
      </w:r>
      <w:r>
        <w:rPr>
          <w:rFonts w:ascii="Arial" w:eastAsia="Arial" w:hAnsi="Arial" w:cs="Arial"/>
          <w:spacing w:val="8"/>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4"/>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20"/>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7"/>
          <w:sz w:val="21"/>
          <w:szCs w:val="21"/>
        </w:rPr>
        <w:t xml:space="preserve"> </w:t>
      </w:r>
      <w:r>
        <w:rPr>
          <w:rFonts w:ascii="Arial" w:eastAsia="Arial" w:hAnsi="Arial" w:cs="Arial"/>
          <w:spacing w:val="2"/>
          <w:w w:val="103"/>
          <w:sz w:val="21"/>
          <w:szCs w:val="21"/>
        </w:rPr>
        <w:t>Cod</w:t>
      </w:r>
      <w:r>
        <w:rPr>
          <w:rFonts w:ascii="Arial" w:eastAsia="Arial" w:hAnsi="Arial" w:cs="Arial"/>
          <w:w w:val="103"/>
          <w:sz w:val="21"/>
          <w:szCs w:val="21"/>
        </w:rPr>
        <w:t xml:space="preserve">e </w:t>
      </w:r>
      <w:r w:rsidR="006E1D31">
        <w:rPr>
          <w:rFonts w:ascii="Arial" w:eastAsia="Arial" w:hAnsi="Arial" w:cs="Arial"/>
          <w:spacing w:val="2"/>
          <w:sz w:val="21"/>
          <w:szCs w:val="21"/>
        </w:rPr>
        <w:t>e</w:t>
      </w:r>
      <w:r w:rsidR="006E1D31">
        <w:rPr>
          <w:rFonts w:ascii="Arial" w:eastAsia="Arial" w:hAnsi="Arial" w:cs="Arial"/>
          <w:sz w:val="21"/>
          <w:szCs w:val="21"/>
        </w:rPr>
        <w:t>x</w:t>
      </w:r>
      <w:r w:rsidR="006E1D31">
        <w:rPr>
          <w:rFonts w:ascii="Arial" w:eastAsia="Arial" w:hAnsi="Arial" w:cs="Arial"/>
          <w:spacing w:val="2"/>
          <w:sz w:val="21"/>
          <w:szCs w:val="21"/>
        </w:rPr>
        <w:t>is</w:t>
      </w:r>
      <w:r w:rsidR="006E1D31">
        <w:rPr>
          <w:rFonts w:ascii="Arial" w:eastAsia="Arial" w:hAnsi="Arial" w:cs="Arial"/>
          <w:sz w:val="21"/>
          <w:szCs w:val="21"/>
        </w:rPr>
        <w:t>t</w:t>
      </w:r>
      <w:r w:rsidR="006E1D31">
        <w:rPr>
          <w:rFonts w:ascii="Arial" w:eastAsia="Arial" w:hAnsi="Arial" w:cs="Arial"/>
          <w:spacing w:val="2"/>
          <w:sz w:val="21"/>
          <w:szCs w:val="21"/>
        </w:rPr>
        <w:t>in</w:t>
      </w:r>
      <w:r w:rsidR="006E1D31">
        <w:rPr>
          <w:rFonts w:ascii="Arial" w:eastAsia="Arial" w:hAnsi="Arial" w:cs="Arial"/>
          <w:sz w:val="21"/>
          <w:szCs w:val="21"/>
        </w:rPr>
        <w:t xml:space="preserve">g </w:t>
      </w:r>
      <w:r w:rsidR="006E1D31">
        <w:rPr>
          <w:rFonts w:ascii="Arial" w:eastAsia="Arial" w:hAnsi="Arial" w:cs="Arial"/>
          <w:spacing w:val="9"/>
          <w:sz w:val="21"/>
          <w:szCs w:val="21"/>
        </w:rPr>
        <w:t>on</w:t>
      </w:r>
      <w:r>
        <w:rPr>
          <w:rFonts w:ascii="Arial" w:eastAsia="Arial" w:hAnsi="Arial" w:cs="Arial"/>
          <w:spacing w:val="5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5"/>
          <w:sz w:val="21"/>
          <w:szCs w:val="21"/>
        </w:rPr>
        <w:t xml:space="preserve"> </w:t>
      </w:r>
      <w:r w:rsidR="006E1D31">
        <w:rPr>
          <w:rFonts w:ascii="Arial" w:eastAsia="Arial" w:hAnsi="Arial" w:cs="Arial"/>
          <w:spacing w:val="2"/>
          <w:sz w:val="21"/>
          <w:szCs w:val="21"/>
        </w:rPr>
        <w:t>Eth</w:t>
      </w:r>
      <w:r w:rsidR="006E1D31">
        <w:rPr>
          <w:rFonts w:ascii="Arial" w:eastAsia="Arial" w:hAnsi="Arial" w:cs="Arial"/>
          <w:sz w:val="21"/>
          <w:szCs w:val="21"/>
        </w:rPr>
        <w:t>e</w:t>
      </w:r>
      <w:r w:rsidR="006E1D31">
        <w:rPr>
          <w:rFonts w:ascii="Arial" w:eastAsia="Arial" w:hAnsi="Arial" w:cs="Arial"/>
          <w:spacing w:val="2"/>
          <w:sz w:val="21"/>
          <w:szCs w:val="21"/>
        </w:rPr>
        <w:t>re</w:t>
      </w:r>
      <w:r w:rsidR="006E1D31">
        <w:rPr>
          <w:rFonts w:ascii="Arial" w:eastAsia="Arial" w:hAnsi="Arial" w:cs="Arial"/>
          <w:spacing w:val="4"/>
          <w:sz w:val="21"/>
          <w:szCs w:val="21"/>
        </w:rPr>
        <w:t>u</w:t>
      </w:r>
      <w:r w:rsidR="006E1D31">
        <w:rPr>
          <w:rFonts w:ascii="Arial" w:eastAsia="Arial" w:hAnsi="Arial" w:cs="Arial"/>
          <w:sz w:val="21"/>
          <w:szCs w:val="21"/>
        </w:rPr>
        <w:t xml:space="preserve">m </w:t>
      </w:r>
      <w:r w:rsidR="006E1D31">
        <w:rPr>
          <w:rFonts w:ascii="Arial" w:eastAsia="Arial" w:hAnsi="Arial" w:cs="Arial"/>
          <w:spacing w:val="15"/>
          <w:sz w:val="21"/>
          <w:szCs w:val="21"/>
        </w:rPr>
        <w:t>blockchain</w:t>
      </w:r>
      <w:r w:rsidR="006E1D31">
        <w:rPr>
          <w:rFonts w:ascii="Arial" w:eastAsia="Arial" w:hAnsi="Arial" w:cs="Arial"/>
          <w:sz w:val="21"/>
          <w:szCs w:val="21"/>
        </w:rPr>
        <w:t xml:space="preserve"> </w:t>
      </w:r>
      <w:r w:rsidR="006E1D31">
        <w:rPr>
          <w:rFonts w:ascii="Arial" w:eastAsia="Arial" w:hAnsi="Arial" w:cs="Arial"/>
          <w:spacing w:val="18"/>
          <w:sz w:val="21"/>
          <w:szCs w:val="21"/>
        </w:rPr>
        <w:t>(</w:t>
      </w:r>
      <w:r>
        <w:rPr>
          <w:rFonts w:ascii="Arial" w:eastAsia="Arial" w:hAnsi="Arial" w:cs="Arial"/>
          <w:spacing w:val="2"/>
          <w:sz w:val="21"/>
          <w:szCs w:val="21"/>
        </w:rPr>
        <w:t>a</w:t>
      </w:r>
      <w:r>
        <w:rPr>
          <w:rFonts w:ascii="Arial" w:eastAsia="Arial" w:hAnsi="Arial" w:cs="Arial"/>
          <w:sz w:val="21"/>
          <w:szCs w:val="21"/>
        </w:rPr>
        <w:t>t</w:t>
      </w:r>
      <w:r>
        <w:rPr>
          <w:rFonts w:ascii="Arial" w:eastAsia="Arial" w:hAnsi="Arial" w:cs="Arial"/>
          <w:spacing w:val="52"/>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5"/>
          <w:sz w:val="21"/>
          <w:szCs w:val="21"/>
        </w:rPr>
        <w:t xml:space="preserve"> </w:t>
      </w:r>
      <w:r w:rsidR="006E1D31">
        <w:rPr>
          <w:rFonts w:ascii="Arial" w:eastAsia="Arial" w:hAnsi="Arial" w:cs="Arial"/>
          <w:spacing w:val="2"/>
          <w:sz w:val="21"/>
          <w:szCs w:val="21"/>
        </w:rPr>
        <w:t>addresse</w:t>
      </w:r>
      <w:r w:rsidR="006E1D31">
        <w:rPr>
          <w:rFonts w:ascii="Arial" w:eastAsia="Arial" w:hAnsi="Arial" w:cs="Arial"/>
          <w:sz w:val="21"/>
          <w:szCs w:val="21"/>
        </w:rPr>
        <w:t xml:space="preserve">s </w:t>
      </w:r>
      <w:r w:rsidR="006E1D31">
        <w:rPr>
          <w:rFonts w:ascii="Arial" w:eastAsia="Arial" w:hAnsi="Arial" w:cs="Arial"/>
          <w:spacing w:val="15"/>
          <w:sz w:val="21"/>
          <w:szCs w:val="21"/>
        </w:rPr>
        <w:t>set</w:t>
      </w:r>
      <w:r>
        <w:rPr>
          <w:rFonts w:ascii="Arial" w:eastAsia="Arial" w:hAnsi="Arial" w:cs="Arial"/>
          <w:spacing w:val="53"/>
          <w:sz w:val="21"/>
          <w:szCs w:val="21"/>
        </w:rPr>
        <w:t xml:space="preserve"> </w:t>
      </w:r>
      <w:r w:rsidR="006E1D31">
        <w:rPr>
          <w:rFonts w:ascii="Arial" w:eastAsia="Arial" w:hAnsi="Arial" w:cs="Arial"/>
          <w:spacing w:val="2"/>
          <w:sz w:val="21"/>
          <w:szCs w:val="21"/>
        </w:rPr>
        <w:t>fort</w:t>
      </w:r>
      <w:r w:rsidR="006E1D31">
        <w:rPr>
          <w:rFonts w:ascii="Arial" w:eastAsia="Arial" w:hAnsi="Arial" w:cs="Arial"/>
          <w:sz w:val="21"/>
          <w:szCs w:val="21"/>
        </w:rPr>
        <w:t xml:space="preserve">h </w:t>
      </w:r>
      <w:r w:rsidR="006E1D31">
        <w:rPr>
          <w:rFonts w:ascii="Arial" w:eastAsia="Arial" w:hAnsi="Arial" w:cs="Arial"/>
          <w:spacing w:val="1"/>
          <w:sz w:val="21"/>
          <w:szCs w:val="21"/>
        </w:rPr>
        <w:t>under</w:t>
      </w:r>
      <w:r w:rsidR="006E1D31">
        <w:rPr>
          <w:rFonts w:ascii="Arial" w:eastAsia="Arial" w:hAnsi="Arial" w:cs="Arial"/>
          <w:sz w:val="21"/>
          <w:szCs w:val="21"/>
        </w:rPr>
        <w:t xml:space="preserve"> </w:t>
      </w:r>
      <w:r w:rsidR="006E1D31">
        <w:rPr>
          <w:rFonts w:ascii="Arial" w:eastAsia="Arial" w:hAnsi="Arial" w:cs="Arial"/>
          <w:spacing w:val="4"/>
          <w:sz w:val="21"/>
          <w:szCs w:val="21"/>
        </w:rPr>
        <w:t>para</w:t>
      </w:r>
      <w:r w:rsidR="006E1D31">
        <w:rPr>
          <w:rFonts w:ascii="Arial" w:eastAsia="Arial" w:hAnsi="Arial" w:cs="Arial"/>
          <w:sz w:val="21"/>
          <w:szCs w:val="21"/>
        </w:rPr>
        <w:t xml:space="preserve"> </w:t>
      </w:r>
      <w:r w:rsidR="006E1D31">
        <w:rPr>
          <w:rFonts w:ascii="Arial" w:eastAsia="Arial" w:hAnsi="Arial" w:cs="Arial"/>
          <w:spacing w:val="1"/>
          <w:sz w:val="21"/>
          <w:szCs w:val="21"/>
        </w:rPr>
        <w:t>4</w:t>
      </w:r>
      <w:r w:rsidR="006E1D31">
        <w:rPr>
          <w:rFonts w:ascii="Arial" w:eastAsia="Arial" w:hAnsi="Arial" w:cs="Arial"/>
          <w:spacing w:val="-40"/>
          <w:sz w:val="21"/>
          <w:szCs w:val="21"/>
        </w:rPr>
        <w:t>,</w:t>
      </w:r>
      <w:r>
        <w:rPr>
          <w:rFonts w:ascii="Arial" w:eastAsia="Arial" w:hAnsi="Arial" w:cs="Arial"/>
          <w:spacing w:val="46"/>
          <w:sz w:val="21"/>
          <w:szCs w:val="21"/>
        </w:rPr>
        <w:t xml:space="preserve"> </w:t>
      </w:r>
      <w:r>
        <w:rPr>
          <w:rFonts w:ascii="Arial" w:eastAsia="Arial" w:hAnsi="Arial" w:cs="Arial"/>
          <w:spacing w:val="2"/>
          <w:w w:val="103"/>
          <w:sz w:val="21"/>
          <w:szCs w:val="21"/>
        </w:rPr>
        <w:t>inclu</w:t>
      </w:r>
      <w:r>
        <w:rPr>
          <w:rFonts w:ascii="Arial" w:eastAsia="Arial" w:hAnsi="Arial" w:cs="Arial"/>
          <w:w w:val="103"/>
          <w:sz w:val="21"/>
          <w:szCs w:val="21"/>
        </w:rPr>
        <w:t>d</w:t>
      </w:r>
      <w:r>
        <w:rPr>
          <w:rFonts w:ascii="Arial" w:eastAsia="Arial" w:hAnsi="Arial" w:cs="Arial"/>
          <w:spacing w:val="2"/>
          <w:w w:val="103"/>
          <w:sz w:val="21"/>
          <w:szCs w:val="21"/>
        </w:rPr>
        <w:t>in</w:t>
      </w:r>
      <w:r>
        <w:rPr>
          <w:rFonts w:ascii="Arial" w:eastAsia="Arial" w:hAnsi="Arial" w:cs="Arial"/>
          <w:w w:val="103"/>
          <w:sz w:val="21"/>
          <w:szCs w:val="21"/>
        </w:rPr>
        <w:t>g</w:t>
      </w:r>
    </w:p>
    <w:p w:rsidR="008F263D" w:rsidRDefault="005F4C38" w:rsidP="006E1D31">
      <w:pPr>
        <w:spacing w:before="1"/>
        <w:ind w:left="408" w:right="82"/>
        <w:contextualSpacing/>
        <w:rPr>
          <w:rFonts w:ascii="Arial" w:eastAsia="Arial" w:hAnsi="Arial" w:cs="Arial"/>
          <w:sz w:val="21"/>
          <w:szCs w:val="21"/>
        </w:rPr>
      </w:pPr>
      <w:r>
        <w:rPr>
          <w:rFonts w:ascii="Montserrat" w:hAnsi="Montserrat"/>
          <w:shd w:val="clear" w:color="auto" w:fill="FAFAFA"/>
        </w:rPr>
        <w:t>0x1A3C91B9Dfa069f5da7f24001777B161f5e0Fe60</w:t>
      </w:r>
      <w:r w:rsidR="004B5D9E">
        <w:rPr>
          <w:rFonts w:ascii="Arial" w:eastAsia="Arial" w:hAnsi="Arial" w:cs="Arial"/>
          <w:w w:val="102"/>
          <w:sz w:val="21"/>
          <w:szCs w:val="21"/>
        </w:rPr>
        <w:t>)</w:t>
      </w:r>
      <w:r w:rsidR="004B5D9E">
        <w:rPr>
          <w:rFonts w:ascii="Arial" w:eastAsia="Arial" w:hAnsi="Arial" w:cs="Arial"/>
          <w:spacing w:val="40"/>
          <w:w w:val="102"/>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4"/>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 xml:space="preserve">n </w:t>
      </w:r>
      <w:r w:rsidR="004B5D9E">
        <w:rPr>
          <w:rFonts w:ascii="Arial" w:eastAsia="Arial" w:hAnsi="Arial" w:cs="Arial"/>
          <w:spacing w:val="2"/>
          <w:sz w:val="21"/>
          <w:szCs w:val="21"/>
        </w:rPr>
        <w:t>t</w:t>
      </w:r>
      <w:r w:rsidR="004B5D9E">
        <w:rPr>
          <w:rFonts w:ascii="Arial" w:eastAsia="Arial" w:hAnsi="Arial" w:cs="Arial"/>
          <w:sz w:val="21"/>
          <w:szCs w:val="21"/>
        </w:rPr>
        <w:t>h</w:t>
      </w:r>
      <w:r w:rsidR="004B5D9E">
        <w:rPr>
          <w:rFonts w:ascii="Arial" w:eastAsia="Arial" w:hAnsi="Arial" w:cs="Arial"/>
          <w:spacing w:val="2"/>
          <w:sz w:val="21"/>
          <w:szCs w:val="21"/>
        </w:rPr>
        <w:t>i</w:t>
      </w:r>
      <w:r w:rsidR="004B5D9E">
        <w:rPr>
          <w:rFonts w:ascii="Arial" w:eastAsia="Arial" w:hAnsi="Arial" w:cs="Arial"/>
          <w:sz w:val="21"/>
          <w:szCs w:val="21"/>
        </w:rPr>
        <w:t>s</w:t>
      </w:r>
      <w:r w:rsidR="004B5D9E">
        <w:rPr>
          <w:rFonts w:ascii="Arial" w:eastAsia="Arial" w:hAnsi="Arial" w:cs="Arial"/>
          <w:spacing w:val="6"/>
          <w:sz w:val="21"/>
          <w:szCs w:val="21"/>
        </w:rPr>
        <w:t xml:space="preserve"> </w:t>
      </w:r>
      <w:r w:rsidR="004B5D9E">
        <w:rPr>
          <w:rFonts w:ascii="Arial" w:eastAsia="Arial" w:hAnsi="Arial" w:cs="Arial"/>
          <w:spacing w:val="2"/>
          <w:sz w:val="21"/>
          <w:szCs w:val="21"/>
        </w:rPr>
        <w:t>docu</w:t>
      </w:r>
      <w:r w:rsidR="004B5D9E">
        <w:rPr>
          <w:rFonts w:ascii="Arial" w:eastAsia="Arial" w:hAnsi="Arial" w:cs="Arial"/>
          <w:spacing w:val="4"/>
          <w:sz w:val="21"/>
          <w:szCs w:val="21"/>
        </w:rPr>
        <w:t>m</w:t>
      </w:r>
      <w:r w:rsidR="004B5D9E">
        <w:rPr>
          <w:rFonts w:ascii="Arial" w:eastAsia="Arial" w:hAnsi="Arial" w:cs="Arial"/>
          <w:spacing w:val="2"/>
          <w:sz w:val="21"/>
          <w:szCs w:val="21"/>
        </w:rPr>
        <w:t>en</w:t>
      </w:r>
      <w:r w:rsidR="004B5D9E">
        <w:rPr>
          <w:rFonts w:ascii="Arial" w:eastAsia="Arial" w:hAnsi="Arial" w:cs="Arial"/>
          <w:sz w:val="21"/>
          <w:szCs w:val="21"/>
        </w:rPr>
        <w:t>t</w:t>
      </w:r>
      <w:r w:rsidR="004B5D9E">
        <w:rPr>
          <w:rFonts w:ascii="Arial" w:eastAsia="Arial" w:hAnsi="Arial" w:cs="Arial"/>
          <w:spacing w:val="21"/>
          <w:sz w:val="21"/>
          <w:szCs w:val="21"/>
        </w:rPr>
        <w:t xml:space="preserve"> </w:t>
      </w:r>
      <w:r w:rsidR="004B5D9E">
        <w:rPr>
          <w:rFonts w:ascii="Arial" w:eastAsia="Arial" w:hAnsi="Arial" w:cs="Arial"/>
          <w:spacing w:val="2"/>
          <w:sz w:val="21"/>
          <w:szCs w:val="21"/>
        </w:rPr>
        <w:t>(tog</w:t>
      </w:r>
      <w:r w:rsidR="004B5D9E">
        <w:rPr>
          <w:rFonts w:ascii="Arial" w:eastAsia="Arial" w:hAnsi="Arial" w:cs="Arial"/>
          <w:sz w:val="21"/>
          <w:szCs w:val="21"/>
        </w:rPr>
        <w:t>e</w:t>
      </w:r>
      <w:r w:rsidR="004B5D9E">
        <w:rPr>
          <w:rFonts w:ascii="Arial" w:eastAsia="Arial" w:hAnsi="Arial" w:cs="Arial"/>
          <w:spacing w:val="2"/>
          <w:sz w:val="21"/>
          <w:szCs w:val="21"/>
        </w:rPr>
        <w:t>the</w:t>
      </w:r>
      <w:r w:rsidR="004B5D9E">
        <w:rPr>
          <w:rFonts w:ascii="Arial" w:eastAsia="Arial" w:hAnsi="Arial" w:cs="Arial"/>
          <w:sz w:val="21"/>
          <w:szCs w:val="21"/>
        </w:rPr>
        <w:t>r</w:t>
      </w:r>
      <w:r w:rsidR="004B5D9E">
        <w:rPr>
          <w:rFonts w:ascii="Arial" w:eastAsia="Arial" w:hAnsi="Arial" w:cs="Arial"/>
          <w:spacing w:val="21"/>
          <w:sz w:val="21"/>
          <w:szCs w:val="21"/>
        </w:rPr>
        <w:t xml:space="preserve"> </w:t>
      </w:r>
      <w:r w:rsidR="004B5D9E">
        <w:rPr>
          <w:rFonts w:ascii="Arial" w:eastAsia="Arial" w:hAnsi="Arial" w:cs="Arial"/>
          <w:spacing w:val="2"/>
          <w:w w:val="103"/>
          <w:sz w:val="21"/>
          <w:szCs w:val="21"/>
        </w:rPr>
        <w:t>th</w:t>
      </w:r>
      <w:r w:rsidR="004B5D9E">
        <w:rPr>
          <w:rFonts w:ascii="Arial" w:eastAsia="Arial" w:hAnsi="Arial" w:cs="Arial"/>
          <w:w w:val="103"/>
          <w:sz w:val="21"/>
          <w:szCs w:val="21"/>
        </w:rPr>
        <w:t xml:space="preserve">e </w:t>
      </w:r>
      <w:r w:rsidR="004B5D9E">
        <w:rPr>
          <w:rFonts w:ascii="Arial" w:eastAsia="Arial" w:hAnsi="Arial" w:cs="Arial"/>
          <w:spacing w:val="2"/>
          <w:sz w:val="21"/>
          <w:szCs w:val="21"/>
        </w:rPr>
        <w:t>“T</w:t>
      </w:r>
      <w:r w:rsidR="004B5D9E">
        <w:rPr>
          <w:rFonts w:ascii="Arial" w:eastAsia="Arial" w:hAnsi="Arial" w:cs="Arial"/>
          <w:sz w:val="21"/>
          <w:szCs w:val="21"/>
        </w:rPr>
        <w:t>e</w:t>
      </w:r>
      <w:r w:rsidR="004B5D9E">
        <w:rPr>
          <w:rFonts w:ascii="Arial" w:eastAsia="Arial" w:hAnsi="Arial" w:cs="Arial"/>
          <w:spacing w:val="2"/>
          <w:sz w:val="21"/>
          <w:szCs w:val="21"/>
        </w:rPr>
        <w:t>rms</w:t>
      </w:r>
      <w:r w:rsidR="004B5D9E">
        <w:rPr>
          <w:rFonts w:ascii="Arial" w:eastAsia="Arial" w:hAnsi="Arial" w:cs="Arial"/>
          <w:spacing w:val="4"/>
          <w:sz w:val="21"/>
          <w:szCs w:val="21"/>
        </w:rPr>
        <w:t>”</w:t>
      </w:r>
      <w:r w:rsidR="004B5D9E">
        <w:rPr>
          <w:rFonts w:ascii="Arial" w:eastAsia="Arial" w:hAnsi="Arial" w:cs="Arial"/>
          <w:spacing w:val="2"/>
          <w:sz w:val="21"/>
          <w:szCs w:val="21"/>
        </w:rPr>
        <w:t>)</w:t>
      </w:r>
      <w:r w:rsidR="004B5D9E">
        <w:rPr>
          <w:rFonts w:ascii="Arial" w:eastAsia="Arial" w:hAnsi="Arial" w:cs="Arial"/>
          <w:sz w:val="21"/>
          <w:szCs w:val="21"/>
        </w:rPr>
        <w:t xml:space="preserve">. </w:t>
      </w:r>
      <w:r w:rsidR="004B5D9E">
        <w:rPr>
          <w:rFonts w:ascii="Arial" w:eastAsia="Arial" w:hAnsi="Arial" w:cs="Arial"/>
          <w:spacing w:val="9"/>
          <w:sz w:val="21"/>
          <w:szCs w:val="21"/>
        </w:rPr>
        <w:t xml:space="preserve"> </w:t>
      </w:r>
      <w:r w:rsidR="006E1D31">
        <w:rPr>
          <w:rFonts w:ascii="Arial" w:eastAsia="Arial" w:hAnsi="Arial" w:cs="Arial"/>
          <w:b/>
          <w:spacing w:val="1"/>
          <w:sz w:val="21"/>
          <w:szCs w:val="21"/>
        </w:rPr>
        <w:t>T</w:t>
      </w:r>
      <w:r w:rsidR="006E1D31">
        <w:rPr>
          <w:rFonts w:ascii="Arial" w:eastAsia="Arial" w:hAnsi="Arial" w:cs="Arial"/>
          <w:b/>
          <w:spacing w:val="-1"/>
          <w:sz w:val="21"/>
          <w:szCs w:val="21"/>
        </w:rPr>
        <w:t>h</w:t>
      </w:r>
      <w:r w:rsidR="006E1D31">
        <w:rPr>
          <w:rFonts w:ascii="Arial" w:eastAsia="Arial" w:hAnsi="Arial" w:cs="Arial"/>
          <w:b/>
          <w:sz w:val="21"/>
          <w:szCs w:val="21"/>
        </w:rPr>
        <w:t xml:space="preserve">e </w:t>
      </w:r>
      <w:r w:rsidR="006E1D31">
        <w:rPr>
          <w:rFonts w:ascii="Arial" w:eastAsia="Arial" w:hAnsi="Arial" w:cs="Arial"/>
          <w:b/>
          <w:spacing w:val="3"/>
          <w:sz w:val="21"/>
          <w:szCs w:val="21"/>
        </w:rPr>
        <w:t>User</w:t>
      </w:r>
      <w:r w:rsidR="006E1D31">
        <w:rPr>
          <w:rFonts w:ascii="Arial" w:eastAsia="Arial" w:hAnsi="Arial" w:cs="Arial"/>
          <w:b/>
          <w:sz w:val="21"/>
          <w:szCs w:val="21"/>
        </w:rPr>
        <w:t xml:space="preserve"> </w:t>
      </w:r>
      <w:r w:rsidR="006E1D31">
        <w:rPr>
          <w:rFonts w:ascii="Arial" w:eastAsia="Arial" w:hAnsi="Arial" w:cs="Arial"/>
          <w:b/>
          <w:spacing w:val="9"/>
          <w:sz w:val="21"/>
          <w:szCs w:val="21"/>
        </w:rPr>
        <w:t>further</w:t>
      </w:r>
      <w:r w:rsidR="006E1D31">
        <w:rPr>
          <w:rFonts w:ascii="Arial" w:eastAsia="Arial" w:hAnsi="Arial" w:cs="Arial"/>
          <w:b/>
          <w:sz w:val="21"/>
          <w:szCs w:val="21"/>
        </w:rPr>
        <w:t xml:space="preserve"> </w:t>
      </w:r>
      <w:r w:rsidR="006E1D31">
        <w:rPr>
          <w:rFonts w:ascii="Arial" w:eastAsia="Arial" w:hAnsi="Arial" w:cs="Arial"/>
          <w:b/>
          <w:spacing w:val="19"/>
          <w:sz w:val="21"/>
          <w:szCs w:val="21"/>
        </w:rPr>
        <w:t>confirms</w:t>
      </w:r>
      <w:r w:rsidR="006E1D31">
        <w:rPr>
          <w:rFonts w:ascii="Arial" w:eastAsia="Arial" w:hAnsi="Arial" w:cs="Arial"/>
          <w:b/>
          <w:sz w:val="21"/>
          <w:szCs w:val="21"/>
        </w:rPr>
        <w:t xml:space="preserve"> </w:t>
      </w:r>
      <w:r w:rsidR="006E1D31">
        <w:rPr>
          <w:rFonts w:ascii="Arial" w:eastAsia="Arial" w:hAnsi="Arial" w:cs="Arial"/>
          <w:b/>
          <w:spacing w:val="30"/>
          <w:sz w:val="21"/>
          <w:szCs w:val="21"/>
        </w:rPr>
        <w:t>to</w:t>
      </w:r>
      <w:r w:rsidR="004B5D9E">
        <w:rPr>
          <w:rFonts w:ascii="Arial" w:eastAsia="Arial" w:hAnsi="Arial" w:cs="Arial"/>
          <w:b/>
          <w:spacing w:val="52"/>
          <w:sz w:val="21"/>
          <w:szCs w:val="21"/>
        </w:rPr>
        <w:t xml:space="preserve"> </w:t>
      </w:r>
      <w:r w:rsidR="006E1D31">
        <w:rPr>
          <w:rFonts w:ascii="Arial" w:eastAsia="Arial" w:hAnsi="Arial" w:cs="Arial"/>
          <w:b/>
          <w:spacing w:val="-1"/>
          <w:sz w:val="21"/>
          <w:szCs w:val="21"/>
        </w:rPr>
        <w:t>h</w:t>
      </w:r>
      <w:r w:rsidR="006E1D31">
        <w:rPr>
          <w:rFonts w:ascii="Arial" w:eastAsia="Arial" w:hAnsi="Arial" w:cs="Arial"/>
          <w:b/>
          <w:sz w:val="21"/>
          <w:szCs w:val="21"/>
        </w:rPr>
        <w:t>a</w:t>
      </w:r>
      <w:r w:rsidR="006E1D31">
        <w:rPr>
          <w:rFonts w:ascii="Arial" w:eastAsia="Arial" w:hAnsi="Arial" w:cs="Arial"/>
          <w:b/>
          <w:spacing w:val="-1"/>
          <w:sz w:val="21"/>
          <w:szCs w:val="21"/>
        </w:rPr>
        <w:t>v</w:t>
      </w:r>
      <w:r w:rsidR="006E1D31">
        <w:rPr>
          <w:rFonts w:ascii="Arial" w:eastAsia="Arial" w:hAnsi="Arial" w:cs="Arial"/>
          <w:b/>
          <w:sz w:val="21"/>
          <w:szCs w:val="21"/>
        </w:rPr>
        <w:t xml:space="preserve">e </w:t>
      </w:r>
      <w:r w:rsidR="006E1D31">
        <w:rPr>
          <w:rFonts w:ascii="Arial" w:eastAsia="Arial" w:hAnsi="Arial" w:cs="Arial"/>
          <w:b/>
          <w:spacing w:val="6"/>
          <w:sz w:val="21"/>
          <w:szCs w:val="21"/>
        </w:rPr>
        <w:t>carefully</w:t>
      </w:r>
      <w:r w:rsidR="006E1D31">
        <w:rPr>
          <w:rFonts w:ascii="Arial" w:eastAsia="Arial" w:hAnsi="Arial" w:cs="Arial"/>
          <w:b/>
          <w:sz w:val="21"/>
          <w:szCs w:val="21"/>
        </w:rPr>
        <w:t xml:space="preserve"> </w:t>
      </w:r>
      <w:r w:rsidR="006E1D31">
        <w:rPr>
          <w:rFonts w:ascii="Arial" w:eastAsia="Arial" w:hAnsi="Arial" w:cs="Arial"/>
          <w:b/>
          <w:spacing w:val="25"/>
          <w:sz w:val="21"/>
          <w:szCs w:val="21"/>
        </w:rPr>
        <w:t>reviewed</w:t>
      </w:r>
      <w:r w:rsidR="006E1D31">
        <w:rPr>
          <w:rFonts w:ascii="Arial" w:eastAsia="Arial" w:hAnsi="Arial" w:cs="Arial"/>
          <w:b/>
          <w:sz w:val="21"/>
          <w:szCs w:val="21"/>
        </w:rPr>
        <w:t xml:space="preserve"> </w:t>
      </w:r>
      <w:r w:rsidR="006E1D31">
        <w:rPr>
          <w:rFonts w:ascii="Arial" w:eastAsia="Arial" w:hAnsi="Arial" w:cs="Arial"/>
          <w:b/>
          <w:spacing w:val="29"/>
          <w:sz w:val="21"/>
          <w:szCs w:val="21"/>
        </w:rPr>
        <w:t>the</w:t>
      </w:r>
      <w:r w:rsidR="006E1D31">
        <w:rPr>
          <w:rFonts w:ascii="Arial" w:eastAsia="Arial" w:hAnsi="Arial" w:cs="Arial"/>
          <w:b/>
          <w:sz w:val="21"/>
          <w:szCs w:val="21"/>
        </w:rPr>
        <w:t xml:space="preserve"> Smart </w:t>
      </w:r>
      <w:r w:rsidR="006E1D31">
        <w:rPr>
          <w:rFonts w:ascii="Arial" w:eastAsia="Arial" w:hAnsi="Arial" w:cs="Arial"/>
          <w:b/>
          <w:spacing w:val="16"/>
          <w:sz w:val="21"/>
          <w:szCs w:val="21"/>
        </w:rPr>
        <w:t>Contract</w:t>
      </w:r>
      <w:r w:rsidR="004B5D9E">
        <w:rPr>
          <w:rFonts w:ascii="Arial" w:eastAsia="Arial" w:hAnsi="Arial" w:cs="Arial"/>
          <w:b/>
          <w:w w:val="105"/>
          <w:sz w:val="21"/>
          <w:szCs w:val="21"/>
        </w:rPr>
        <w:t xml:space="preserve"> </w:t>
      </w:r>
      <w:r w:rsidR="006E1D31">
        <w:rPr>
          <w:rFonts w:ascii="Arial" w:eastAsia="Arial" w:hAnsi="Arial" w:cs="Arial"/>
          <w:b/>
          <w:spacing w:val="-1"/>
          <w:sz w:val="21"/>
          <w:szCs w:val="21"/>
        </w:rPr>
        <w:t>S</w:t>
      </w:r>
      <w:r w:rsidR="006E1D31">
        <w:rPr>
          <w:rFonts w:ascii="Arial" w:eastAsia="Arial" w:hAnsi="Arial" w:cs="Arial"/>
          <w:b/>
          <w:sz w:val="21"/>
          <w:szCs w:val="21"/>
        </w:rPr>
        <w:t>y</w:t>
      </w:r>
      <w:r w:rsidR="006E1D31">
        <w:rPr>
          <w:rFonts w:ascii="Arial" w:eastAsia="Arial" w:hAnsi="Arial" w:cs="Arial"/>
          <w:b/>
          <w:spacing w:val="-1"/>
          <w:sz w:val="21"/>
          <w:szCs w:val="21"/>
        </w:rPr>
        <w:t>s</w:t>
      </w:r>
      <w:r w:rsidR="006E1D31">
        <w:rPr>
          <w:rFonts w:ascii="Arial" w:eastAsia="Arial" w:hAnsi="Arial" w:cs="Arial"/>
          <w:b/>
          <w:sz w:val="21"/>
          <w:szCs w:val="21"/>
        </w:rPr>
        <w:t xml:space="preserve">tem </w:t>
      </w:r>
      <w:r w:rsidR="006E1D31">
        <w:rPr>
          <w:rFonts w:ascii="Arial" w:eastAsia="Arial" w:hAnsi="Arial" w:cs="Arial"/>
          <w:b/>
          <w:spacing w:val="4"/>
          <w:sz w:val="21"/>
          <w:szCs w:val="21"/>
        </w:rPr>
        <w:t>Code</w:t>
      </w:r>
      <w:r w:rsidR="004B5D9E">
        <w:rPr>
          <w:rFonts w:ascii="Arial" w:eastAsia="Arial" w:hAnsi="Arial" w:cs="Arial"/>
          <w:b/>
          <w:sz w:val="21"/>
          <w:szCs w:val="21"/>
        </w:rPr>
        <w:t>,</w:t>
      </w:r>
      <w:r w:rsidR="004B5D9E">
        <w:rPr>
          <w:rFonts w:ascii="Arial" w:eastAsia="Arial" w:hAnsi="Arial" w:cs="Arial"/>
          <w:b/>
          <w:spacing w:val="52"/>
          <w:sz w:val="21"/>
          <w:szCs w:val="21"/>
        </w:rPr>
        <w:t xml:space="preserve"> </w:t>
      </w:r>
      <w:r w:rsidR="004B5D9E">
        <w:rPr>
          <w:rFonts w:ascii="Arial" w:eastAsia="Arial" w:hAnsi="Arial" w:cs="Arial"/>
          <w:b/>
          <w:spacing w:val="1"/>
          <w:sz w:val="21"/>
          <w:szCs w:val="21"/>
        </w:rPr>
        <w:t>i</w:t>
      </w:r>
      <w:r w:rsidR="004B5D9E">
        <w:rPr>
          <w:rFonts w:ascii="Arial" w:eastAsia="Arial" w:hAnsi="Arial" w:cs="Arial"/>
          <w:b/>
          <w:sz w:val="21"/>
          <w:szCs w:val="21"/>
        </w:rPr>
        <w:t>ts</w:t>
      </w:r>
      <w:r w:rsidR="004B5D9E">
        <w:rPr>
          <w:rFonts w:ascii="Arial" w:eastAsia="Arial" w:hAnsi="Arial" w:cs="Arial"/>
          <w:b/>
          <w:spacing w:val="35"/>
          <w:sz w:val="21"/>
          <w:szCs w:val="21"/>
        </w:rPr>
        <w:t xml:space="preserve"> </w:t>
      </w:r>
      <w:r w:rsidR="006E1D31">
        <w:rPr>
          <w:rFonts w:ascii="Arial" w:eastAsia="Arial" w:hAnsi="Arial" w:cs="Arial"/>
          <w:b/>
          <w:sz w:val="21"/>
          <w:szCs w:val="21"/>
        </w:rPr>
        <w:t>f</w:t>
      </w:r>
      <w:r w:rsidR="006E1D31">
        <w:rPr>
          <w:rFonts w:ascii="Arial" w:eastAsia="Arial" w:hAnsi="Arial" w:cs="Arial"/>
          <w:b/>
          <w:spacing w:val="-1"/>
          <w:sz w:val="21"/>
          <w:szCs w:val="21"/>
        </w:rPr>
        <w:t>un</w:t>
      </w:r>
      <w:r w:rsidR="006E1D31">
        <w:rPr>
          <w:rFonts w:ascii="Arial" w:eastAsia="Arial" w:hAnsi="Arial" w:cs="Arial"/>
          <w:b/>
          <w:sz w:val="21"/>
          <w:szCs w:val="21"/>
        </w:rPr>
        <w:t>c</w:t>
      </w:r>
      <w:r w:rsidR="006E1D31">
        <w:rPr>
          <w:rFonts w:ascii="Arial" w:eastAsia="Arial" w:hAnsi="Arial" w:cs="Arial"/>
          <w:b/>
          <w:spacing w:val="-2"/>
          <w:sz w:val="21"/>
          <w:szCs w:val="21"/>
        </w:rPr>
        <w:t>t</w:t>
      </w:r>
      <w:r w:rsidR="006E1D31">
        <w:rPr>
          <w:rFonts w:ascii="Arial" w:eastAsia="Arial" w:hAnsi="Arial" w:cs="Arial"/>
          <w:b/>
          <w:spacing w:val="1"/>
          <w:sz w:val="21"/>
          <w:szCs w:val="21"/>
        </w:rPr>
        <w:t>i</w:t>
      </w:r>
      <w:r w:rsidR="006E1D31">
        <w:rPr>
          <w:rFonts w:ascii="Arial" w:eastAsia="Arial" w:hAnsi="Arial" w:cs="Arial"/>
          <w:b/>
          <w:spacing w:val="-1"/>
          <w:sz w:val="21"/>
          <w:szCs w:val="21"/>
        </w:rPr>
        <w:t>on</w:t>
      </w:r>
      <w:r w:rsidR="006E1D31">
        <w:rPr>
          <w:rFonts w:ascii="Arial" w:eastAsia="Arial" w:hAnsi="Arial" w:cs="Arial"/>
          <w:b/>
          <w:sz w:val="21"/>
          <w:szCs w:val="21"/>
        </w:rPr>
        <w:t xml:space="preserve">s </w:t>
      </w:r>
      <w:r w:rsidR="006E1D31">
        <w:rPr>
          <w:rFonts w:ascii="Arial" w:eastAsia="Arial" w:hAnsi="Arial" w:cs="Arial"/>
          <w:b/>
          <w:spacing w:val="14"/>
          <w:sz w:val="21"/>
          <w:szCs w:val="21"/>
        </w:rPr>
        <w:t>and</w:t>
      </w:r>
      <w:r w:rsidR="004B5D9E">
        <w:rPr>
          <w:rFonts w:ascii="Arial" w:eastAsia="Arial" w:hAnsi="Arial" w:cs="Arial"/>
          <w:b/>
          <w:spacing w:val="41"/>
          <w:sz w:val="21"/>
          <w:szCs w:val="21"/>
        </w:rPr>
        <w:t xml:space="preserve"> </w:t>
      </w:r>
      <w:r w:rsidR="004B5D9E">
        <w:rPr>
          <w:rFonts w:ascii="Arial" w:eastAsia="Arial" w:hAnsi="Arial" w:cs="Arial"/>
          <w:b/>
          <w:sz w:val="21"/>
          <w:szCs w:val="21"/>
        </w:rPr>
        <w:t>t</w:t>
      </w:r>
      <w:r w:rsidR="004B5D9E">
        <w:rPr>
          <w:rFonts w:ascii="Arial" w:eastAsia="Arial" w:hAnsi="Arial" w:cs="Arial"/>
          <w:b/>
          <w:spacing w:val="-1"/>
          <w:sz w:val="21"/>
          <w:szCs w:val="21"/>
        </w:rPr>
        <w:t>h</w:t>
      </w:r>
      <w:r w:rsidR="004B5D9E">
        <w:rPr>
          <w:rFonts w:ascii="Arial" w:eastAsia="Arial" w:hAnsi="Arial" w:cs="Arial"/>
          <w:b/>
          <w:sz w:val="21"/>
          <w:szCs w:val="21"/>
        </w:rPr>
        <w:t>e</w:t>
      </w:r>
      <w:r w:rsidR="004B5D9E">
        <w:rPr>
          <w:rFonts w:ascii="Arial" w:eastAsia="Arial" w:hAnsi="Arial" w:cs="Arial"/>
          <w:b/>
          <w:spacing w:val="41"/>
          <w:sz w:val="21"/>
          <w:szCs w:val="21"/>
        </w:rPr>
        <w:t xml:space="preserve"> </w:t>
      </w:r>
      <w:r w:rsidR="004B5D9E">
        <w:rPr>
          <w:rFonts w:ascii="Arial" w:eastAsia="Arial" w:hAnsi="Arial" w:cs="Arial"/>
          <w:b/>
          <w:sz w:val="21"/>
          <w:szCs w:val="21"/>
        </w:rPr>
        <w:t>t</w:t>
      </w:r>
      <w:r w:rsidR="004B5D9E">
        <w:rPr>
          <w:rFonts w:ascii="Arial" w:eastAsia="Arial" w:hAnsi="Arial" w:cs="Arial"/>
          <w:b/>
          <w:spacing w:val="-3"/>
          <w:sz w:val="21"/>
          <w:szCs w:val="21"/>
        </w:rPr>
        <w:t>e</w:t>
      </w:r>
      <w:r w:rsidR="004B5D9E">
        <w:rPr>
          <w:rFonts w:ascii="Arial" w:eastAsia="Arial" w:hAnsi="Arial" w:cs="Arial"/>
          <w:b/>
          <w:sz w:val="21"/>
          <w:szCs w:val="21"/>
        </w:rPr>
        <w:t>rms</w:t>
      </w:r>
      <w:r w:rsidR="004B5D9E">
        <w:rPr>
          <w:rFonts w:ascii="Arial" w:eastAsia="Arial" w:hAnsi="Arial" w:cs="Arial"/>
          <w:b/>
          <w:spacing w:val="54"/>
          <w:sz w:val="21"/>
          <w:szCs w:val="21"/>
        </w:rPr>
        <w:t xml:space="preserve"> </w:t>
      </w:r>
      <w:r w:rsidR="004B5D9E">
        <w:rPr>
          <w:rFonts w:ascii="Arial" w:eastAsia="Arial" w:hAnsi="Arial" w:cs="Arial"/>
          <w:b/>
          <w:sz w:val="21"/>
          <w:szCs w:val="21"/>
        </w:rPr>
        <w:t>a</w:t>
      </w:r>
      <w:r w:rsidR="004B5D9E">
        <w:rPr>
          <w:rFonts w:ascii="Arial" w:eastAsia="Arial" w:hAnsi="Arial" w:cs="Arial"/>
          <w:b/>
          <w:spacing w:val="-4"/>
          <w:sz w:val="21"/>
          <w:szCs w:val="21"/>
        </w:rPr>
        <w:t>n</w:t>
      </w:r>
      <w:r w:rsidR="004B5D9E">
        <w:rPr>
          <w:rFonts w:ascii="Arial" w:eastAsia="Arial" w:hAnsi="Arial" w:cs="Arial"/>
          <w:b/>
          <w:sz w:val="21"/>
          <w:szCs w:val="21"/>
        </w:rPr>
        <w:t>d</w:t>
      </w:r>
      <w:r w:rsidR="004B5D9E">
        <w:rPr>
          <w:rFonts w:ascii="Arial" w:eastAsia="Arial" w:hAnsi="Arial" w:cs="Arial"/>
          <w:b/>
          <w:spacing w:val="44"/>
          <w:sz w:val="21"/>
          <w:szCs w:val="21"/>
        </w:rPr>
        <w:t xml:space="preserve"> </w:t>
      </w:r>
      <w:r w:rsidR="006E1D31">
        <w:rPr>
          <w:rFonts w:ascii="Arial" w:eastAsia="Arial" w:hAnsi="Arial" w:cs="Arial"/>
          <w:b/>
          <w:sz w:val="21"/>
          <w:szCs w:val="21"/>
        </w:rPr>
        <w:t>c</w:t>
      </w:r>
      <w:r w:rsidR="006E1D31">
        <w:rPr>
          <w:rFonts w:ascii="Arial" w:eastAsia="Arial" w:hAnsi="Arial" w:cs="Arial"/>
          <w:b/>
          <w:spacing w:val="-1"/>
          <w:sz w:val="21"/>
          <w:szCs w:val="21"/>
        </w:rPr>
        <w:t>ond</w:t>
      </w:r>
      <w:r w:rsidR="006E1D31">
        <w:rPr>
          <w:rFonts w:ascii="Arial" w:eastAsia="Arial" w:hAnsi="Arial" w:cs="Arial"/>
          <w:b/>
          <w:spacing w:val="1"/>
          <w:sz w:val="21"/>
          <w:szCs w:val="21"/>
        </w:rPr>
        <w:t>i</w:t>
      </w:r>
      <w:r w:rsidR="006E1D31">
        <w:rPr>
          <w:rFonts w:ascii="Arial" w:eastAsia="Arial" w:hAnsi="Arial" w:cs="Arial"/>
          <w:b/>
          <w:sz w:val="21"/>
          <w:szCs w:val="21"/>
        </w:rPr>
        <w:t>t</w:t>
      </w:r>
      <w:r w:rsidR="006E1D31">
        <w:rPr>
          <w:rFonts w:ascii="Arial" w:eastAsia="Arial" w:hAnsi="Arial" w:cs="Arial"/>
          <w:b/>
          <w:spacing w:val="1"/>
          <w:sz w:val="21"/>
          <w:szCs w:val="21"/>
        </w:rPr>
        <w:t>i</w:t>
      </w:r>
      <w:r w:rsidR="006E1D31">
        <w:rPr>
          <w:rFonts w:ascii="Arial" w:eastAsia="Arial" w:hAnsi="Arial" w:cs="Arial"/>
          <w:b/>
          <w:spacing w:val="-1"/>
          <w:sz w:val="21"/>
          <w:szCs w:val="21"/>
        </w:rPr>
        <w:t>on</w:t>
      </w:r>
      <w:r w:rsidR="006E1D31">
        <w:rPr>
          <w:rFonts w:ascii="Arial" w:eastAsia="Arial" w:hAnsi="Arial" w:cs="Arial"/>
          <w:b/>
          <w:sz w:val="21"/>
          <w:szCs w:val="21"/>
        </w:rPr>
        <w:t xml:space="preserve">s </w:t>
      </w:r>
      <w:r w:rsidR="006E1D31">
        <w:rPr>
          <w:rFonts w:ascii="Arial" w:eastAsia="Arial" w:hAnsi="Arial" w:cs="Arial"/>
          <w:b/>
          <w:spacing w:val="18"/>
          <w:sz w:val="21"/>
          <w:szCs w:val="21"/>
        </w:rPr>
        <w:t>set</w:t>
      </w:r>
      <w:r w:rsidR="004B5D9E">
        <w:rPr>
          <w:rFonts w:ascii="Arial" w:eastAsia="Arial" w:hAnsi="Arial" w:cs="Arial"/>
          <w:b/>
          <w:spacing w:val="39"/>
          <w:sz w:val="21"/>
          <w:szCs w:val="21"/>
        </w:rPr>
        <w:t xml:space="preserve"> </w:t>
      </w:r>
      <w:r w:rsidR="004B5D9E">
        <w:rPr>
          <w:rFonts w:ascii="Arial" w:eastAsia="Arial" w:hAnsi="Arial" w:cs="Arial"/>
          <w:b/>
          <w:sz w:val="21"/>
          <w:szCs w:val="21"/>
        </w:rPr>
        <w:t>f</w:t>
      </w:r>
      <w:r w:rsidR="004B5D9E">
        <w:rPr>
          <w:rFonts w:ascii="Arial" w:eastAsia="Arial" w:hAnsi="Arial" w:cs="Arial"/>
          <w:b/>
          <w:spacing w:val="-1"/>
          <w:sz w:val="21"/>
          <w:szCs w:val="21"/>
        </w:rPr>
        <w:t>o</w:t>
      </w:r>
      <w:r w:rsidR="004B5D9E">
        <w:rPr>
          <w:rFonts w:ascii="Arial" w:eastAsia="Arial" w:hAnsi="Arial" w:cs="Arial"/>
          <w:b/>
          <w:spacing w:val="-2"/>
          <w:sz w:val="21"/>
          <w:szCs w:val="21"/>
        </w:rPr>
        <w:t>r</w:t>
      </w:r>
      <w:r w:rsidR="004B5D9E">
        <w:rPr>
          <w:rFonts w:ascii="Arial" w:eastAsia="Arial" w:hAnsi="Arial" w:cs="Arial"/>
          <w:b/>
          <w:sz w:val="21"/>
          <w:szCs w:val="21"/>
        </w:rPr>
        <w:t>th</w:t>
      </w:r>
      <w:r w:rsidR="004B5D9E">
        <w:rPr>
          <w:rFonts w:ascii="Arial" w:eastAsia="Arial" w:hAnsi="Arial" w:cs="Arial"/>
          <w:b/>
          <w:spacing w:val="46"/>
          <w:sz w:val="21"/>
          <w:szCs w:val="21"/>
        </w:rPr>
        <w:t xml:space="preserve"> </w:t>
      </w:r>
      <w:r w:rsidR="004B5D9E">
        <w:rPr>
          <w:rFonts w:ascii="Arial" w:eastAsia="Arial" w:hAnsi="Arial" w:cs="Arial"/>
          <w:b/>
          <w:spacing w:val="1"/>
          <w:sz w:val="21"/>
          <w:szCs w:val="21"/>
        </w:rPr>
        <w:t>i</w:t>
      </w:r>
      <w:r w:rsidR="004B5D9E">
        <w:rPr>
          <w:rFonts w:ascii="Arial" w:eastAsia="Arial" w:hAnsi="Arial" w:cs="Arial"/>
          <w:b/>
          <w:sz w:val="21"/>
          <w:szCs w:val="21"/>
        </w:rPr>
        <w:t>n</w:t>
      </w:r>
      <w:r w:rsidR="004B5D9E">
        <w:rPr>
          <w:rFonts w:ascii="Arial" w:eastAsia="Arial" w:hAnsi="Arial" w:cs="Arial"/>
          <w:b/>
          <w:spacing w:val="34"/>
          <w:sz w:val="21"/>
          <w:szCs w:val="21"/>
        </w:rPr>
        <w:t xml:space="preserve"> </w:t>
      </w:r>
      <w:r w:rsidR="004B5D9E">
        <w:rPr>
          <w:rFonts w:ascii="Arial" w:eastAsia="Arial" w:hAnsi="Arial" w:cs="Arial"/>
          <w:b/>
          <w:sz w:val="21"/>
          <w:szCs w:val="21"/>
        </w:rPr>
        <w:t>t</w:t>
      </w:r>
      <w:r w:rsidR="004B5D9E">
        <w:rPr>
          <w:rFonts w:ascii="Arial" w:eastAsia="Arial" w:hAnsi="Arial" w:cs="Arial"/>
          <w:b/>
          <w:spacing w:val="-3"/>
          <w:sz w:val="21"/>
          <w:szCs w:val="21"/>
        </w:rPr>
        <w:t>h</w:t>
      </w:r>
      <w:r w:rsidR="004B5D9E">
        <w:rPr>
          <w:rFonts w:ascii="Arial" w:eastAsia="Arial" w:hAnsi="Arial" w:cs="Arial"/>
          <w:b/>
          <w:spacing w:val="1"/>
          <w:sz w:val="21"/>
          <w:szCs w:val="21"/>
        </w:rPr>
        <w:t>i</w:t>
      </w:r>
      <w:r w:rsidR="004B5D9E">
        <w:rPr>
          <w:rFonts w:ascii="Arial" w:eastAsia="Arial" w:hAnsi="Arial" w:cs="Arial"/>
          <w:b/>
          <w:sz w:val="21"/>
          <w:szCs w:val="21"/>
        </w:rPr>
        <w:t>s</w:t>
      </w:r>
      <w:r w:rsidR="004B5D9E">
        <w:rPr>
          <w:rFonts w:ascii="Arial" w:eastAsia="Arial" w:hAnsi="Arial" w:cs="Arial"/>
          <w:b/>
          <w:spacing w:val="44"/>
          <w:sz w:val="21"/>
          <w:szCs w:val="21"/>
        </w:rPr>
        <w:t xml:space="preserve"> </w:t>
      </w:r>
      <w:r w:rsidR="004B5D9E">
        <w:rPr>
          <w:rFonts w:ascii="Arial" w:eastAsia="Arial" w:hAnsi="Arial" w:cs="Arial"/>
          <w:b/>
          <w:spacing w:val="-1"/>
          <w:w w:val="105"/>
          <w:sz w:val="21"/>
          <w:szCs w:val="21"/>
        </w:rPr>
        <w:t>do</w:t>
      </w:r>
      <w:r w:rsidR="004B5D9E">
        <w:rPr>
          <w:rFonts w:ascii="Arial" w:eastAsia="Arial" w:hAnsi="Arial" w:cs="Arial"/>
          <w:b/>
          <w:w w:val="105"/>
          <w:sz w:val="21"/>
          <w:szCs w:val="21"/>
        </w:rPr>
        <w:t>c</w:t>
      </w:r>
      <w:r w:rsidR="004B5D9E">
        <w:rPr>
          <w:rFonts w:ascii="Arial" w:eastAsia="Arial" w:hAnsi="Arial" w:cs="Arial"/>
          <w:b/>
          <w:spacing w:val="-1"/>
          <w:w w:val="105"/>
          <w:sz w:val="21"/>
          <w:szCs w:val="21"/>
        </w:rPr>
        <w:t>u</w:t>
      </w:r>
      <w:r w:rsidR="004B5D9E">
        <w:rPr>
          <w:rFonts w:ascii="Arial" w:eastAsia="Arial" w:hAnsi="Arial" w:cs="Arial"/>
          <w:b/>
          <w:w w:val="105"/>
          <w:sz w:val="21"/>
          <w:szCs w:val="21"/>
        </w:rPr>
        <w:t>me</w:t>
      </w:r>
      <w:r w:rsidR="004B5D9E">
        <w:rPr>
          <w:rFonts w:ascii="Arial" w:eastAsia="Arial" w:hAnsi="Arial" w:cs="Arial"/>
          <w:b/>
          <w:spacing w:val="-4"/>
          <w:w w:val="105"/>
          <w:sz w:val="21"/>
          <w:szCs w:val="21"/>
        </w:rPr>
        <w:t>n</w:t>
      </w:r>
      <w:r w:rsidR="004B5D9E">
        <w:rPr>
          <w:rFonts w:ascii="Arial" w:eastAsia="Arial" w:hAnsi="Arial" w:cs="Arial"/>
          <w:b/>
          <w:w w:val="105"/>
          <w:sz w:val="21"/>
          <w:szCs w:val="21"/>
        </w:rPr>
        <w:t xml:space="preserve">t </w:t>
      </w:r>
      <w:r w:rsidR="004B5D9E">
        <w:rPr>
          <w:rFonts w:ascii="Arial" w:eastAsia="Arial" w:hAnsi="Arial" w:cs="Arial"/>
          <w:b/>
          <w:sz w:val="21"/>
          <w:szCs w:val="21"/>
        </w:rPr>
        <w:t>a</w:t>
      </w:r>
      <w:r w:rsidR="004B5D9E">
        <w:rPr>
          <w:rFonts w:ascii="Arial" w:eastAsia="Arial" w:hAnsi="Arial" w:cs="Arial"/>
          <w:b/>
          <w:spacing w:val="-1"/>
          <w:sz w:val="21"/>
          <w:szCs w:val="21"/>
        </w:rPr>
        <w:t>n</w:t>
      </w:r>
      <w:r w:rsidR="004B5D9E">
        <w:rPr>
          <w:rFonts w:ascii="Arial" w:eastAsia="Arial" w:hAnsi="Arial" w:cs="Arial"/>
          <w:b/>
          <w:sz w:val="21"/>
          <w:szCs w:val="21"/>
        </w:rPr>
        <w:t>d</w:t>
      </w:r>
      <w:r w:rsidR="004B5D9E">
        <w:rPr>
          <w:rFonts w:ascii="Arial" w:eastAsia="Arial" w:hAnsi="Arial" w:cs="Arial"/>
          <w:b/>
          <w:spacing w:val="44"/>
          <w:sz w:val="21"/>
          <w:szCs w:val="21"/>
        </w:rPr>
        <w:t xml:space="preserve"> </w:t>
      </w:r>
      <w:r w:rsidR="004B5D9E">
        <w:rPr>
          <w:rFonts w:ascii="Arial" w:eastAsia="Arial" w:hAnsi="Arial" w:cs="Arial"/>
          <w:b/>
          <w:sz w:val="21"/>
          <w:szCs w:val="21"/>
        </w:rPr>
        <w:t>to</w:t>
      </w:r>
      <w:r w:rsidR="004B5D9E">
        <w:rPr>
          <w:rFonts w:ascii="Arial" w:eastAsia="Arial" w:hAnsi="Arial" w:cs="Arial"/>
          <w:b/>
          <w:spacing w:val="32"/>
          <w:sz w:val="21"/>
          <w:szCs w:val="21"/>
        </w:rPr>
        <w:t xml:space="preserve"> </w:t>
      </w:r>
      <w:r w:rsidR="004B5D9E">
        <w:rPr>
          <w:rFonts w:ascii="Arial" w:eastAsia="Arial" w:hAnsi="Arial" w:cs="Arial"/>
          <w:b/>
          <w:sz w:val="21"/>
          <w:szCs w:val="21"/>
        </w:rPr>
        <w:t>f</w:t>
      </w:r>
      <w:r w:rsidR="004B5D9E">
        <w:rPr>
          <w:rFonts w:ascii="Arial" w:eastAsia="Arial" w:hAnsi="Arial" w:cs="Arial"/>
          <w:b/>
          <w:spacing w:val="-1"/>
          <w:sz w:val="21"/>
          <w:szCs w:val="21"/>
        </w:rPr>
        <w:t>u</w:t>
      </w:r>
      <w:r w:rsidR="004B5D9E">
        <w:rPr>
          <w:rFonts w:ascii="Arial" w:eastAsia="Arial" w:hAnsi="Arial" w:cs="Arial"/>
          <w:b/>
          <w:spacing w:val="1"/>
          <w:sz w:val="21"/>
          <w:szCs w:val="21"/>
        </w:rPr>
        <w:t>ll</w:t>
      </w:r>
      <w:r w:rsidR="004B5D9E">
        <w:rPr>
          <w:rFonts w:ascii="Arial" w:eastAsia="Arial" w:hAnsi="Arial" w:cs="Arial"/>
          <w:b/>
          <w:sz w:val="21"/>
          <w:szCs w:val="21"/>
        </w:rPr>
        <w:t>y</w:t>
      </w:r>
      <w:r w:rsidR="004B5D9E">
        <w:rPr>
          <w:rFonts w:ascii="Arial" w:eastAsia="Arial" w:hAnsi="Arial" w:cs="Arial"/>
          <w:b/>
          <w:spacing w:val="45"/>
          <w:sz w:val="21"/>
          <w:szCs w:val="21"/>
        </w:rPr>
        <w:t xml:space="preserve"> </w:t>
      </w:r>
      <w:r w:rsidR="006E1D31">
        <w:rPr>
          <w:rFonts w:ascii="Arial" w:eastAsia="Arial" w:hAnsi="Arial" w:cs="Arial"/>
          <w:b/>
          <w:spacing w:val="-1"/>
          <w:sz w:val="21"/>
          <w:szCs w:val="21"/>
        </w:rPr>
        <w:t>und</w:t>
      </w:r>
      <w:r w:rsidR="006E1D31">
        <w:rPr>
          <w:rFonts w:ascii="Arial" w:eastAsia="Arial" w:hAnsi="Arial" w:cs="Arial"/>
          <w:b/>
          <w:sz w:val="21"/>
          <w:szCs w:val="21"/>
        </w:rPr>
        <w:t>er</w:t>
      </w:r>
      <w:r w:rsidR="006E1D31">
        <w:rPr>
          <w:rFonts w:ascii="Arial" w:eastAsia="Arial" w:hAnsi="Arial" w:cs="Arial"/>
          <w:b/>
          <w:spacing w:val="-1"/>
          <w:sz w:val="21"/>
          <w:szCs w:val="21"/>
        </w:rPr>
        <w:t>s</w:t>
      </w:r>
      <w:r w:rsidR="006E1D31">
        <w:rPr>
          <w:rFonts w:ascii="Arial" w:eastAsia="Arial" w:hAnsi="Arial" w:cs="Arial"/>
          <w:b/>
          <w:sz w:val="21"/>
          <w:szCs w:val="21"/>
        </w:rPr>
        <w:t>ta</w:t>
      </w:r>
      <w:r w:rsidR="006E1D31">
        <w:rPr>
          <w:rFonts w:ascii="Arial" w:eastAsia="Arial" w:hAnsi="Arial" w:cs="Arial"/>
          <w:b/>
          <w:spacing w:val="-4"/>
          <w:sz w:val="21"/>
          <w:szCs w:val="21"/>
        </w:rPr>
        <w:t>n</w:t>
      </w:r>
      <w:r w:rsidR="006E1D31">
        <w:rPr>
          <w:rFonts w:ascii="Arial" w:eastAsia="Arial" w:hAnsi="Arial" w:cs="Arial"/>
          <w:b/>
          <w:sz w:val="21"/>
          <w:szCs w:val="21"/>
        </w:rPr>
        <w:t xml:space="preserve">d </w:t>
      </w:r>
      <w:r w:rsidR="006E1D31">
        <w:rPr>
          <w:rFonts w:ascii="Arial" w:eastAsia="Arial" w:hAnsi="Arial" w:cs="Arial"/>
          <w:b/>
          <w:spacing w:val="24"/>
          <w:sz w:val="21"/>
          <w:szCs w:val="21"/>
        </w:rPr>
        <w:t>the</w:t>
      </w:r>
      <w:r w:rsidR="004B5D9E">
        <w:rPr>
          <w:rFonts w:ascii="Arial" w:eastAsia="Arial" w:hAnsi="Arial" w:cs="Arial"/>
          <w:b/>
          <w:spacing w:val="41"/>
          <w:sz w:val="21"/>
          <w:szCs w:val="21"/>
        </w:rPr>
        <w:t xml:space="preserve"> </w:t>
      </w:r>
      <w:r w:rsidR="004B5D9E">
        <w:rPr>
          <w:rFonts w:ascii="Arial" w:eastAsia="Arial" w:hAnsi="Arial" w:cs="Arial"/>
          <w:b/>
          <w:spacing w:val="-2"/>
          <w:sz w:val="21"/>
          <w:szCs w:val="21"/>
        </w:rPr>
        <w:t>r</w:t>
      </w:r>
      <w:r w:rsidR="004B5D9E">
        <w:rPr>
          <w:rFonts w:ascii="Arial" w:eastAsia="Arial" w:hAnsi="Arial" w:cs="Arial"/>
          <w:b/>
          <w:spacing w:val="1"/>
          <w:sz w:val="21"/>
          <w:szCs w:val="21"/>
        </w:rPr>
        <w:t>i</w:t>
      </w:r>
      <w:r w:rsidR="004B5D9E">
        <w:rPr>
          <w:rFonts w:ascii="Arial" w:eastAsia="Arial" w:hAnsi="Arial" w:cs="Arial"/>
          <w:b/>
          <w:sz w:val="21"/>
          <w:szCs w:val="21"/>
        </w:rPr>
        <w:t>s</w:t>
      </w:r>
      <w:r w:rsidR="004B5D9E">
        <w:rPr>
          <w:rFonts w:ascii="Arial" w:eastAsia="Arial" w:hAnsi="Arial" w:cs="Arial"/>
          <w:b/>
          <w:spacing w:val="-1"/>
          <w:sz w:val="21"/>
          <w:szCs w:val="21"/>
        </w:rPr>
        <w:t>k</w:t>
      </w:r>
      <w:r w:rsidR="004B5D9E">
        <w:rPr>
          <w:rFonts w:ascii="Arial" w:eastAsia="Arial" w:hAnsi="Arial" w:cs="Arial"/>
          <w:b/>
          <w:sz w:val="21"/>
          <w:szCs w:val="21"/>
        </w:rPr>
        <w:t>s</w:t>
      </w:r>
      <w:r w:rsidR="004B5D9E">
        <w:rPr>
          <w:rFonts w:ascii="Arial" w:eastAsia="Arial" w:hAnsi="Arial" w:cs="Arial"/>
          <w:b/>
          <w:spacing w:val="49"/>
          <w:sz w:val="21"/>
          <w:szCs w:val="21"/>
        </w:rPr>
        <w:t xml:space="preserve"> </w:t>
      </w:r>
      <w:r w:rsidR="004B5D9E">
        <w:rPr>
          <w:rFonts w:ascii="Arial" w:eastAsia="Arial" w:hAnsi="Arial" w:cs="Arial"/>
          <w:b/>
          <w:sz w:val="21"/>
          <w:szCs w:val="21"/>
        </w:rPr>
        <w:t>a</w:t>
      </w:r>
      <w:r w:rsidR="004B5D9E">
        <w:rPr>
          <w:rFonts w:ascii="Arial" w:eastAsia="Arial" w:hAnsi="Arial" w:cs="Arial"/>
          <w:b/>
          <w:spacing w:val="-1"/>
          <w:sz w:val="21"/>
          <w:szCs w:val="21"/>
        </w:rPr>
        <w:t>n</w:t>
      </w:r>
      <w:r w:rsidR="004B5D9E">
        <w:rPr>
          <w:rFonts w:ascii="Arial" w:eastAsia="Arial" w:hAnsi="Arial" w:cs="Arial"/>
          <w:b/>
          <w:sz w:val="21"/>
          <w:szCs w:val="21"/>
        </w:rPr>
        <w:t>d</w:t>
      </w:r>
      <w:r w:rsidR="004B5D9E">
        <w:rPr>
          <w:rFonts w:ascii="Arial" w:eastAsia="Arial" w:hAnsi="Arial" w:cs="Arial"/>
          <w:b/>
          <w:spacing w:val="44"/>
          <w:sz w:val="21"/>
          <w:szCs w:val="21"/>
        </w:rPr>
        <w:t xml:space="preserve"> </w:t>
      </w:r>
      <w:r w:rsidR="004B5D9E">
        <w:rPr>
          <w:rFonts w:ascii="Arial" w:eastAsia="Arial" w:hAnsi="Arial" w:cs="Arial"/>
          <w:b/>
          <w:sz w:val="21"/>
          <w:szCs w:val="21"/>
        </w:rPr>
        <w:t>c</w:t>
      </w:r>
      <w:r w:rsidR="004B5D9E">
        <w:rPr>
          <w:rFonts w:ascii="Arial" w:eastAsia="Arial" w:hAnsi="Arial" w:cs="Arial"/>
          <w:b/>
          <w:spacing w:val="-1"/>
          <w:sz w:val="21"/>
          <w:szCs w:val="21"/>
        </w:rPr>
        <w:t>o</w:t>
      </w:r>
      <w:r w:rsidR="004B5D9E">
        <w:rPr>
          <w:rFonts w:ascii="Arial" w:eastAsia="Arial" w:hAnsi="Arial" w:cs="Arial"/>
          <w:b/>
          <w:spacing w:val="-3"/>
          <w:sz w:val="21"/>
          <w:szCs w:val="21"/>
        </w:rPr>
        <w:t>s</w:t>
      </w:r>
      <w:r w:rsidR="004B5D9E">
        <w:rPr>
          <w:rFonts w:ascii="Arial" w:eastAsia="Arial" w:hAnsi="Arial" w:cs="Arial"/>
          <w:b/>
          <w:sz w:val="21"/>
          <w:szCs w:val="21"/>
        </w:rPr>
        <w:t>ts</w:t>
      </w:r>
      <w:r w:rsidR="004B5D9E">
        <w:rPr>
          <w:rFonts w:ascii="Arial" w:eastAsia="Arial" w:hAnsi="Arial" w:cs="Arial"/>
          <w:b/>
          <w:spacing w:val="50"/>
          <w:sz w:val="21"/>
          <w:szCs w:val="21"/>
        </w:rPr>
        <w:t xml:space="preserve"> </w:t>
      </w:r>
      <w:r w:rsidR="004B5D9E">
        <w:rPr>
          <w:rFonts w:ascii="Arial" w:eastAsia="Arial" w:hAnsi="Arial" w:cs="Arial"/>
          <w:b/>
          <w:spacing w:val="-1"/>
          <w:sz w:val="21"/>
          <w:szCs w:val="21"/>
        </w:rPr>
        <w:t>o</w:t>
      </w:r>
      <w:r w:rsidR="004B5D9E">
        <w:rPr>
          <w:rFonts w:ascii="Arial" w:eastAsia="Arial" w:hAnsi="Arial" w:cs="Arial"/>
          <w:b/>
          <w:sz w:val="21"/>
          <w:szCs w:val="21"/>
        </w:rPr>
        <w:t>f</w:t>
      </w:r>
      <w:r w:rsidR="004B5D9E">
        <w:rPr>
          <w:rFonts w:ascii="Arial" w:eastAsia="Arial" w:hAnsi="Arial" w:cs="Arial"/>
          <w:b/>
          <w:spacing w:val="36"/>
          <w:sz w:val="21"/>
          <w:szCs w:val="21"/>
        </w:rPr>
        <w:t xml:space="preserve"> </w:t>
      </w:r>
      <w:r w:rsidR="006E1D31">
        <w:rPr>
          <w:rFonts w:ascii="Arial" w:eastAsia="Arial" w:hAnsi="Arial" w:cs="Arial"/>
          <w:b/>
          <w:sz w:val="21"/>
          <w:szCs w:val="21"/>
        </w:rPr>
        <w:t>cr</w:t>
      </w:r>
      <w:r w:rsidR="006E1D31">
        <w:rPr>
          <w:rFonts w:ascii="Arial" w:eastAsia="Arial" w:hAnsi="Arial" w:cs="Arial"/>
          <w:b/>
          <w:spacing w:val="-1"/>
          <w:sz w:val="21"/>
          <w:szCs w:val="21"/>
        </w:rPr>
        <w:t>e</w:t>
      </w:r>
      <w:r w:rsidR="006E1D31">
        <w:rPr>
          <w:rFonts w:ascii="Arial" w:eastAsia="Arial" w:hAnsi="Arial" w:cs="Arial"/>
          <w:b/>
          <w:sz w:val="21"/>
          <w:szCs w:val="21"/>
        </w:rPr>
        <w:t>a</w:t>
      </w:r>
      <w:r w:rsidR="006E1D31">
        <w:rPr>
          <w:rFonts w:ascii="Arial" w:eastAsia="Arial" w:hAnsi="Arial" w:cs="Arial"/>
          <w:b/>
          <w:spacing w:val="-2"/>
          <w:sz w:val="21"/>
          <w:szCs w:val="21"/>
        </w:rPr>
        <w:t>t</w:t>
      </w:r>
      <w:r w:rsidR="006E1D31">
        <w:rPr>
          <w:rFonts w:ascii="Arial" w:eastAsia="Arial" w:hAnsi="Arial" w:cs="Arial"/>
          <w:b/>
          <w:spacing w:val="1"/>
          <w:sz w:val="21"/>
          <w:szCs w:val="21"/>
        </w:rPr>
        <w:t>i</w:t>
      </w:r>
      <w:r w:rsidR="006E1D31">
        <w:rPr>
          <w:rFonts w:ascii="Arial" w:eastAsia="Arial" w:hAnsi="Arial" w:cs="Arial"/>
          <w:b/>
          <w:spacing w:val="-1"/>
          <w:sz w:val="21"/>
          <w:szCs w:val="21"/>
        </w:rPr>
        <w:t>n</w:t>
      </w:r>
      <w:r w:rsidR="006E1D31">
        <w:rPr>
          <w:rFonts w:ascii="Arial" w:eastAsia="Arial" w:hAnsi="Arial" w:cs="Arial"/>
          <w:b/>
          <w:sz w:val="21"/>
          <w:szCs w:val="21"/>
        </w:rPr>
        <w:t xml:space="preserve">g </w:t>
      </w:r>
      <w:r w:rsidR="006E1D31">
        <w:rPr>
          <w:rFonts w:ascii="Arial" w:eastAsia="Arial" w:hAnsi="Arial" w:cs="Arial"/>
          <w:b/>
          <w:spacing w:val="5"/>
          <w:sz w:val="21"/>
          <w:szCs w:val="21"/>
        </w:rPr>
        <w:t>UMC</w:t>
      </w:r>
      <w:r w:rsidR="004B5D9E">
        <w:rPr>
          <w:rFonts w:ascii="Arial" w:eastAsia="Arial" w:hAnsi="Arial" w:cs="Arial"/>
          <w:b/>
          <w:spacing w:val="50"/>
          <w:sz w:val="21"/>
          <w:szCs w:val="21"/>
        </w:rPr>
        <w:t xml:space="preserve"> </w:t>
      </w:r>
      <w:r w:rsidR="004B5D9E">
        <w:rPr>
          <w:rFonts w:ascii="Arial" w:eastAsia="Arial" w:hAnsi="Arial" w:cs="Arial"/>
          <w:b/>
          <w:sz w:val="21"/>
          <w:szCs w:val="21"/>
        </w:rPr>
        <w:t>a</w:t>
      </w:r>
      <w:r w:rsidR="004B5D9E">
        <w:rPr>
          <w:rFonts w:ascii="Arial" w:eastAsia="Arial" w:hAnsi="Arial" w:cs="Arial"/>
          <w:b/>
          <w:spacing w:val="-1"/>
          <w:sz w:val="21"/>
          <w:szCs w:val="21"/>
        </w:rPr>
        <w:t>n</w:t>
      </w:r>
      <w:r w:rsidR="004B5D9E">
        <w:rPr>
          <w:rFonts w:ascii="Arial" w:eastAsia="Arial" w:hAnsi="Arial" w:cs="Arial"/>
          <w:b/>
          <w:sz w:val="21"/>
          <w:szCs w:val="21"/>
        </w:rPr>
        <w:t>d</w:t>
      </w:r>
      <w:r w:rsidR="004B5D9E">
        <w:rPr>
          <w:rFonts w:ascii="Arial" w:eastAsia="Arial" w:hAnsi="Arial" w:cs="Arial"/>
          <w:b/>
          <w:spacing w:val="44"/>
          <w:sz w:val="21"/>
          <w:szCs w:val="21"/>
        </w:rPr>
        <w:t xml:space="preserve"> </w:t>
      </w:r>
      <w:r w:rsidR="006E1D31">
        <w:rPr>
          <w:rFonts w:ascii="Arial" w:eastAsia="Arial" w:hAnsi="Arial" w:cs="Arial"/>
          <w:b/>
          <w:spacing w:val="-3"/>
          <w:sz w:val="21"/>
          <w:szCs w:val="21"/>
        </w:rPr>
        <w:t>c</w:t>
      </w:r>
      <w:r w:rsidR="006E1D31">
        <w:rPr>
          <w:rFonts w:ascii="Arial" w:eastAsia="Arial" w:hAnsi="Arial" w:cs="Arial"/>
          <w:b/>
          <w:spacing w:val="-1"/>
          <w:sz w:val="21"/>
          <w:szCs w:val="21"/>
        </w:rPr>
        <w:t>on</w:t>
      </w:r>
      <w:r w:rsidR="006E1D31">
        <w:rPr>
          <w:rFonts w:ascii="Arial" w:eastAsia="Arial" w:hAnsi="Arial" w:cs="Arial"/>
          <w:b/>
          <w:sz w:val="21"/>
          <w:szCs w:val="21"/>
        </w:rPr>
        <w:t>tr</w:t>
      </w:r>
      <w:r w:rsidR="006E1D31">
        <w:rPr>
          <w:rFonts w:ascii="Arial" w:eastAsia="Arial" w:hAnsi="Arial" w:cs="Arial"/>
          <w:b/>
          <w:spacing w:val="1"/>
          <w:sz w:val="21"/>
          <w:szCs w:val="21"/>
        </w:rPr>
        <w:t>i</w:t>
      </w:r>
      <w:r w:rsidR="006E1D31">
        <w:rPr>
          <w:rFonts w:ascii="Arial" w:eastAsia="Arial" w:hAnsi="Arial" w:cs="Arial"/>
          <w:b/>
          <w:spacing w:val="-1"/>
          <w:sz w:val="21"/>
          <w:szCs w:val="21"/>
        </w:rPr>
        <w:t>bu</w:t>
      </w:r>
      <w:r w:rsidR="006E1D31">
        <w:rPr>
          <w:rFonts w:ascii="Arial" w:eastAsia="Arial" w:hAnsi="Arial" w:cs="Arial"/>
          <w:b/>
          <w:sz w:val="21"/>
          <w:szCs w:val="21"/>
        </w:rPr>
        <w:t>t</w:t>
      </w:r>
      <w:r w:rsidR="006E1D31">
        <w:rPr>
          <w:rFonts w:ascii="Arial" w:eastAsia="Arial" w:hAnsi="Arial" w:cs="Arial"/>
          <w:b/>
          <w:spacing w:val="1"/>
          <w:sz w:val="21"/>
          <w:szCs w:val="21"/>
        </w:rPr>
        <w:t>i</w:t>
      </w:r>
      <w:r w:rsidR="006E1D31">
        <w:rPr>
          <w:rFonts w:ascii="Arial" w:eastAsia="Arial" w:hAnsi="Arial" w:cs="Arial"/>
          <w:b/>
          <w:spacing w:val="-1"/>
          <w:sz w:val="21"/>
          <w:szCs w:val="21"/>
        </w:rPr>
        <w:t>n</w:t>
      </w:r>
      <w:r w:rsidR="006E1D31">
        <w:rPr>
          <w:rFonts w:ascii="Arial" w:eastAsia="Arial" w:hAnsi="Arial" w:cs="Arial"/>
          <w:b/>
          <w:sz w:val="21"/>
          <w:szCs w:val="21"/>
        </w:rPr>
        <w:t xml:space="preserve">g </w:t>
      </w:r>
      <w:r w:rsidR="006E1D31">
        <w:rPr>
          <w:rFonts w:ascii="Arial" w:eastAsia="Arial" w:hAnsi="Arial" w:cs="Arial"/>
          <w:b/>
          <w:spacing w:val="26"/>
          <w:sz w:val="21"/>
          <w:szCs w:val="21"/>
        </w:rPr>
        <w:t>into</w:t>
      </w:r>
      <w:r w:rsidR="004B5D9E">
        <w:rPr>
          <w:rFonts w:ascii="Arial" w:eastAsia="Arial" w:hAnsi="Arial" w:cs="Arial"/>
          <w:b/>
          <w:spacing w:val="41"/>
          <w:sz w:val="21"/>
          <w:szCs w:val="21"/>
        </w:rPr>
        <w:t xml:space="preserve"> </w:t>
      </w:r>
      <w:r w:rsidR="004B5D9E">
        <w:rPr>
          <w:rFonts w:ascii="Arial" w:eastAsia="Arial" w:hAnsi="Arial" w:cs="Arial"/>
          <w:b/>
          <w:w w:val="105"/>
          <w:sz w:val="21"/>
          <w:szCs w:val="21"/>
        </w:rPr>
        <w:t xml:space="preserve">a </w:t>
      </w:r>
      <w:r w:rsidR="004B5D9E">
        <w:rPr>
          <w:rFonts w:ascii="Arial" w:eastAsia="Arial" w:hAnsi="Arial" w:cs="Arial"/>
          <w:b/>
          <w:spacing w:val="-1"/>
          <w:sz w:val="21"/>
          <w:szCs w:val="21"/>
        </w:rPr>
        <w:t>S</w:t>
      </w:r>
      <w:r w:rsidR="004B5D9E">
        <w:rPr>
          <w:rFonts w:ascii="Arial" w:eastAsia="Arial" w:hAnsi="Arial" w:cs="Arial"/>
          <w:b/>
          <w:sz w:val="21"/>
          <w:szCs w:val="21"/>
        </w:rPr>
        <w:t>mart</w:t>
      </w:r>
      <w:r w:rsidR="004B5D9E">
        <w:rPr>
          <w:rFonts w:ascii="Arial" w:eastAsia="Arial" w:hAnsi="Arial" w:cs="Arial"/>
          <w:b/>
          <w:spacing w:val="34"/>
          <w:sz w:val="21"/>
          <w:szCs w:val="21"/>
        </w:rPr>
        <w:t xml:space="preserve"> </w:t>
      </w:r>
      <w:r w:rsidR="004B5D9E">
        <w:rPr>
          <w:rFonts w:ascii="Arial" w:eastAsia="Arial" w:hAnsi="Arial" w:cs="Arial"/>
          <w:b/>
          <w:spacing w:val="-1"/>
          <w:sz w:val="21"/>
          <w:szCs w:val="21"/>
        </w:rPr>
        <w:t>Con</w:t>
      </w:r>
      <w:r w:rsidR="004B5D9E">
        <w:rPr>
          <w:rFonts w:ascii="Arial" w:eastAsia="Arial" w:hAnsi="Arial" w:cs="Arial"/>
          <w:b/>
          <w:sz w:val="21"/>
          <w:szCs w:val="21"/>
        </w:rPr>
        <w:t>tra</w:t>
      </w:r>
      <w:r w:rsidR="004B5D9E">
        <w:rPr>
          <w:rFonts w:ascii="Arial" w:eastAsia="Arial" w:hAnsi="Arial" w:cs="Arial"/>
          <w:b/>
          <w:spacing w:val="-1"/>
          <w:sz w:val="21"/>
          <w:szCs w:val="21"/>
        </w:rPr>
        <w:t>c</w:t>
      </w:r>
      <w:r w:rsidR="004B5D9E">
        <w:rPr>
          <w:rFonts w:ascii="Arial" w:eastAsia="Arial" w:hAnsi="Arial" w:cs="Arial"/>
          <w:b/>
          <w:sz w:val="21"/>
          <w:szCs w:val="21"/>
        </w:rPr>
        <w:t>t</w:t>
      </w:r>
      <w:r w:rsidR="004B5D9E">
        <w:rPr>
          <w:rFonts w:ascii="Arial" w:eastAsia="Arial" w:hAnsi="Arial" w:cs="Arial"/>
          <w:b/>
          <w:spacing w:val="46"/>
          <w:sz w:val="21"/>
          <w:szCs w:val="21"/>
        </w:rPr>
        <w:t xml:space="preserve"> </w:t>
      </w:r>
      <w:r w:rsidR="004B5D9E">
        <w:rPr>
          <w:rFonts w:ascii="Arial" w:eastAsia="Arial" w:hAnsi="Arial" w:cs="Arial"/>
          <w:b/>
          <w:spacing w:val="-1"/>
          <w:sz w:val="21"/>
          <w:szCs w:val="21"/>
        </w:rPr>
        <w:t>S</w:t>
      </w:r>
      <w:r w:rsidR="004B5D9E">
        <w:rPr>
          <w:rFonts w:ascii="Arial" w:eastAsia="Arial" w:hAnsi="Arial" w:cs="Arial"/>
          <w:b/>
          <w:sz w:val="21"/>
          <w:szCs w:val="21"/>
        </w:rPr>
        <w:t>y</w:t>
      </w:r>
      <w:r w:rsidR="004B5D9E">
        <w:rPr>
          <w:rFonts w:ascii="Arial" w:eastAsia="Arial" w:hAnsi="Arial" w:cs="Arial"/>
          <w:b/>
          <w:spacing w:val="-1"/>
          <w:sz w:val="21"/>
          <w:szCs w:val="21"/>
        </w:rPr>
        <w:t>s</w:t>
      </w:r>
      <w:r w:rsidR="004B5D9E">
        <w:rPr>
          <w:rFonts w:ascii="Arial" w:eastAsia="Arial" w:hAnsi="Arial" w:cs="Arial"/>
          <w:b/>
          <w:sz w:val="21"/>
          <w:szCs w:val="21"/>
        </w:rPr>
        <w:t>tem</w:t>
      </w:r>
      <w:r w:rsidR="004B5D9E">
        <w:rPr>
          <w:rFonts w:ascii="Arial" w:eastAsia="Arial" w:hAnsi="Arial" w:cs="Arial"/>
          <w:b/>
          <w:spacing w:val="38"/>
          <w:sz w:val="21"/>
          <w:szCs w:val="21"/>
        </w:rPr>
        <w:t xml:space="preserve"> </w:t>
      </w:r>
      <w:r w:rsidR="004B5D9E">
        <w:rPr>
          <w:rFonts w:ascii="Arial" w:eastAsia="Arial" w:hAnsi="Arial" w:cs="Arial"/>
          <w:b/>
          <w:sz w:val="21"/>
          <w:szCs w:val="21"/>
        </w:rPr>
        <w:t>f</w:t>
      </w:r>
      <w:r w:rsidR="004B5D9E">
        <w:rPr>
          <w:rFonts w:ascii="Arial" w:eastAsia="Arial" w:hAnsi="Arial" w:cs="Arial"/>
          <w:b/>
          <w:spacing w:val="-1"/>
          <w:sz w:val="21"/>
          <w:szCs w:val="21"/>
        </w:rPr>
        <w:t>o</w:t>
      </w:r>
      <w:r w:rsidR="004B5D9E">
        <w:rPr>
          <w:rFonts w:ascii="Arial" w:eastAsia="Arial" w:hAnsi="Arial" w:cs="Arial"/>
          <w:b/>
          <w:sz w:val="21"/>
          <w:szCs w:val="21"/>
        </w:rPr>
        <w:t>r</w:t>
      </w:r>
      <w:r w:rsidR="004B5D9E">
        <w:rPr>
          <w:rFonts w:ascii="Arial" w:eastAsia="Arial" w:hAnsi="Arial" w:cs="Arial"/>
          <w:b/>
          <w:spacing w:val="16"/>
          <w:sz w:val="21"/>
          <w:szCs w:val="21"/>
        </w:rPr>
        <w:t xml:space="preserve"> </w:t>
      </w:r>
      <w:r w:rsidR="004B5D9E">
        <w:rPr>
          <w:rFonts w:ascii="Arial" w:eastAsia="Arial" w:hAnsi="Arial" w:cs="Arial"/>
          <w:b/>
          <w:sz w:val="21"/>
          <w:szCs w:val="21"/>
        </w:rPr>
        <w:t>t</w:t>
      </w:r>
      <w:r w:rsidR="004B5D9E">
        <w:rPr>
          <w:rFonts w:ascii="Arial" w:eastAsia="Arial" w:hAnsi="Arial" w:cs="Arial"/>
          <w:b/>
          <w:spacing w:val="-1"/>
          <w:sz w:val="21"/>
          <w:szCs w:val="21"/>
        </w:rPr>
        <w:t>h</w:t>
      </w:r>
      <w:r w:rsidR="004B5D9E">
        <w:rPr>
          <w:rFonts w:ascii="Arial" w:eastAsia="Arial" w:hAnsi="Arial" w:cs="Arial"/>
          <w:b/>
          <w:sz w:val="21"/>
          <w:szCs w:val="21"/>
        </w:rPr>
        <w:t>e</w:t>
      </w:r>
      <w:r w:rsidR="004B5D9E">
        <w:rPr>
          <w:rFonts w:ascii="Arial" w:eastAsia="Arial" w:hAnsi="Arial" w:cs="Arial"/>
          <w:b/>
          <w:spacing w:val="19"/>
          <w:sz w:val="21"/>
          <w:szCs w:val="21"/>
        </w:rPr>
        <w:t xml:space="preserve"> </w:t>
      </w:r>
      <w:r w:rsidR="006E1D31">
        <w:rPr>
          <w:rFonts w:ascii="Arial" w:eastAsia="Arial" w:hAnsi="Arial" w:cs="Arial"/>
          <w:b/>
          <w:sz w:val="21"/>
          <w:szCs w:val="21"/>
        </w:rPr>
        <w:t>d</w:t>
      </w:r>
      <w:r w:rsidR="006E1D31">
        <w:rPr>
          <w:rFonts w:ascii="Arial" w:eastAsia="Arial" w:hAnsi="Arial" w:cs="Arial"/>
          <w:b/>
          <w:spacing w:val="-1"/>
          <w:sz w:val="21"/>
          <w:szCs w:val="21"/>
        </w:rPr>
        <w:t>e</w:t>
      </w:r>
      <w:r w:rsidR="006E1D31">
        <w:rPr>
          <w:rFonts w:ascii="Arial" w:eastAsia="Arial" w:hAnsi="Arial" w:cs="Arial"/>
          <w:b/>
          <w:sz w:val="21"/>
          <w:szCs w:val="21"/>
        </w:rPr>
        <w:t>v</w:t>
      </w:r>
      <w:r w:rsidR="006E1D31">
        <w:rPr>
          <w:rFonts w:ascii="Arial" w:eastAsia="Arial" w:hAnsi="Arial" w:cs="Arial"/>
          <w:b/>
          <w:spacing w:val="-1"/>
          <w:sz w:val="21"/>
          <w:szCs w:val="21"/>
        </w:rPr>
        <w:t>e</w:t>
      </w:r>
      <w:r w:rsidR="006E1D31">
        <w:rPr>
          <w:rFonts w:ascii="Arial" w:eastAsia="Arial" w:hAnsi="Arial" w:cs="Arial"/>
          <w:b/>
          <w:spacing w:val="1"/>
          <w:sz w:val="21"/>
          <w:szCs w:val="21"/>
        </w:rPr>
        <w:t>l</w:t>
      </w:r>
      <w:r w:rsidR="006E1D31">
        <w:rPr>
          <w:rFonts w:ascii="Arial" w:eastAsia="Arial" w:hAnsi="Arial" w:cs="Arial"/>
          <w:b/>
          <w:spacing w:val="-1"/>
          <w:sz w:val="21"/>
          <w:szCs w:val="21"/>
        </w:rPr>
        <w:t>op</w:t>
      </w:r>
      <w:r w:rsidR="006E1D31">
        <w:rPr>
          <w:rFonts w:ascii="Arial" w:eastAsia="Arial" w:hAnsi="Arial" w:cs="Arial"/>
          <w:b/>
          <w:sz w:val="21"/>
          <w:szCs w:val="21"/>
        </w:rPr>
        <w:t>me</w:t>
      </w:r>
      <w:r w:rsidR="006E1D31">
        <w:rPr>
          <w:rFonts w:ascii="Arial" w:eastAsia="Arial" w:hAnsi="Arial" w:cs="Arial"/>
          <w:b/>
          <w:spacing w:val="-1"/>
          <w:sz w:val="21"/>
          <w:szCs w:val="21"/>
        </w:rPr>
        <w:t>n</w:t>
      </w:r>
      <w:r w:rsidR="006E1D31">
        <w:rPr>
          <w:rFonts w:ascii="Arial" w:eastAsia="Arial" w:hAnsi="Arial" w:cs="Arial"/>
          <w:b/>
          <w:sz w:val="21"/>
          <w:szCs w:val="21"/>
        </w:rPr>
        <w:t xml:space="preserve">t </w:t>
      </w:r>
      <w:r w:rsidR="006E1D31">
        <w:rPr>
          <w:rFonts w:ascii="Arial" w:eastAsia="Arial" w:hAnsi="Arial" w:cs="Arial"/>
          <w:b/>
          <w:spacing w:val="9"/>
          <w:sz w:val="21"/>
          <w:szCs w:val="21"/>
        </w:rPr>
        <w:t>of</w:t>
      </w:r>
      <w:r w:rsidR="004B5D9E">
        <w:rPr>
          <w:rFonts w:ascii="Arial" w:eastAsia="Arial" w:hAnsi="Arial" w:cs="Arial"/>
          <w:b/>
          <w:spacing w:val="12"/>
          <w:sz w:val="21"/>
          <w:szCs w:val="21"/>
        </w:rPr>
        <w:t xml:space="preserve"> </w:t>
      </w:r>
      <w:r w:rsidR="004B5D9E">
        <w:rPr>
          <w:rFonts w:ascii="Arial" w:eastAsia="Arial" w:hAnsi="Arial" w:cs="Arial"/>
          <w:b/>
          <w:sz w:val="21"/>
          <w:szCs w:val="21"/>
        </w:rPr>
        <w:t>t</w:t>
      </w:r>
      <w:r w:rsidR="004B5D9E">
        <w:rPr>
          <w:rFonts w:ascii="Arial" w:eastAsia="Arial" w:hAnsi="Arial" w:cs="Arial"/>
          <w:b/>
          <w:spacing w:val="-1"/>
          <w:sz w:val="21"/>
          <w:szCs w:val="21"/>
        </w:rPr>
        <w:t>h</w:t>
      </w:r>
      <w:r w:rsidR="004B5D9E">
        <w:rPr>
          <w:rFonts w:ascii="Arial" w:eastAsia="Arial" w:hAnsi="Arial" w:cs="Arial"/>
          <w:b/>
          <w:sz w:val="21"/>
          <w:szCs w:val="21"/>
        </w:rPr>
        <w:t>e</w:t>
      </w:r>
      <w:r w:rsidR="004B5D9E">
        <w:rPr>
          <w:rFonts w:ascii="Arial" w:eastAsia="Arial" w:hAnsi="Arial" w:cs="Arial"/>
          <w:b/>
          <w:spacing w:val="17"/>
          <w:sz w:val="21"/>
          <w:szCs w:val="21"/>
        </w:rPr>
        <w:t xml:space="preserve"> </w:t>
      </w:r>
      <w:r w:rsidR="006E1D31">
        <w:rPr>
          <w:rFonts w:ascii="Arial" w:eastAsia="Arial" w:hAnsi="Arial" w:cs="Arial"/>
          <w:b/>
          <w:sz w:val="21"/>
          <w:szCs w:val="21"/>
        </w:rPr>
        <w:t>Umbrella Coin</w:t>
      </w:r>
      <w:r w:rsidR="004B5D9E">
        <w:rPr>
          <w:rFonts w:ascii="Arial" w:eastAsia="Arial" w:hAnsi="Arial" w:cs="Arial"/>
          <w:b/>
          <w:spacing w:val="27"/>
          <w:sz w:val="21"/>
          <w:szCs w:val="21"/>
        </w:rPr>
        <w:t xml:space="preserve"> </w:t>
      </w:r>
      <w:r w:rsidR="004B5D9E">
        <w:rPr>
          <w:rFonts w:ascii="Arial" w:eastAsia="Arial" w:hAnsi="Arial" w:cs="Arial"/>
          <w:b/>
          <w:spacing w:val="-1"/>
          <w:w w:val="105"/>
          <w:sz w:val="21"/>
          <w:szCs w:val="21"/>
        </w:rPr>
        <w:t>P</w:t>
      </w:r>
      <w:r w:rsidR="004B5D9E">
        <w:rPr>
          <w:rFonts w:ascii="Arial" w:eastAsia="Arial" w:hAnsi="Arial" w:cs="Arial"/>
          <w:b/>
          <w:w w:val="105"/>
          <w:sz w:val="21"/>
          <w:szCs w:val="21"/>
        </w:rPr>
        <w:t>ro</w:t>
      </w:r>
      <w:r w:rsidR="004B5D9E">
        <w:rPr>
          <w:rFonts w:ascii="Arial" w:eastAsia="Arial" w:hAnsi="Arial" w:cs="Arial"/>
          <w:b/>
          <w:spacing w:val="-2"/>
          <w:w w:val="105"/>
          <w:sz w:val="21"/>
          <w:szCs w:val="21"/>
        </w:rPr>
        <w:t>j</w:t>
      </w:r>
      <w:r w:rsidR="004B5D9E">
        <w:rPr>
          <w:rFonts w:ascii="Arial" w:eastAsia="Arial" w:hAnsi="Arial" w:cs="Arial"/>
          <w:b/>
          <w:w w:val="105"/>
          <w:sz w:val="21"/>
          <w:szCs w:val="21"/>
        </w:rPr>
        <w:t>e</w:t>
      </w:r>
      <w:r w:rsidR="004B5D9E">
        <w:rPr>
          <w:rFonts w:ascii="Arial" w:eastAsia="Arial" w:hAnsi="Arial" w:cs="Arial"/>
          <w:b/>
          <w:spacing w:val="-1"/>
          <w:w w:val="105"/>
          <w:sz w:val="21"/>
          <w:szCs w:val="21"/>
        </w:rPr>
        <w:t>c</w:t>
      </w:r>
      <w:r w:rsidR="004B5D9E">
        <w:rPr>
          <w:rFonts w:ascii="Arial" w:eastAsia="Arial" w:hAnsi="Arial" w:cs="Arial"/>
          <w:b/>
          <w:w w:val="105"/>
          <w:sz w:val="21"/>
          <w:szCs w:val="21"/>
        </w:rPr>
        <w:t>t.</w:t>
      </w:r>
    </w:p>
    <w:p w:rsidR="008F263D" w:rsidRDefault="008F263D" w:rsidP="006E1D31">
      <w:pPr>
        <w:spacing w:before="8"/>
        <w:contextualSpacing/>
        <w:rPr>
          <w:sz w:val="24"/>
          <w:szCs w:val="24"/>
        </w:rPr>
      </w:pPr>
    </w:p>
    <w:p w:rsidR="008F263D" w:rsidRDefault="004B5D9E" w:rsidP="006E1D31">
      <w:pPr>
        <w:ind w:left="408" w:right="74" w:hanging="216"/>
        <w:contextualSpacing/>
        <w:rPr>
          <w:rFonts w:ascii="Arial" w:eastAsia="Arial" w:hAnsi="Arial" w:cs="Arial"/>
          <w:sz w:val="21"/>
          <w:szCs w:val="21"/>
        </w:rPr>
      </w:pPr>
      <w:r>
        <w:rPr>
          <w:sz w:val="16"/>
          <w:szCs w:val="16"/>
        </w:rPr>
        <w:t xml:space="preserve">6  </w:t>
      </w:r>
      <w:r>
        <w:rPr>
          <w:spacing w:val="16"/>
          <w:sz w:val="16"/>
          <w:szCs w:val="16"/>
        </w:rPr>
        <w:t xml:space="preserve"> </w:t>
      </w:r>
      <w:r>
        <w:rPr>
          <w:rFonts w:ascii="Arial" w:eastAsia="Arial" w:hAnsi="Arial" w:cs="Arial"/>
          <w:spacing w:val="2"/>
          <w:sz w:val="21"/>
          <w:szCs w:val="21"/>
        </w:rPr>
        <w:t>Thi</w:t>
      </w:r>
      <w:r>
        <w:rPr>
          <w:rFonts w:ascii="Arial" w:eastAsia="Arial" w:hAnsi="Arial" w:cs="Arial"/>
          <w:sz w:val="21"/>
          <w:szCs w:val="21"/>
        </w:rPr>
        <w:t>s</w:t>
      </w:r>
      <w:r>
        <w:rPr>
          <w:rFonts w:ascii="Arial" w:eastAsia="Arial" w:hAnsi="Arial" w:cs="Arial"/>
          <w:spacing w:val="7"/>
          <w:sz w:val="21"/>
          <w:szCs w:val="21"/>
        </w:rPr>
        <w:t xml:space="preserve"> </w:t>
      </w:r>
      <w:r>
        <w:rPr>
          <w:rFonts w:ascii="Arial" w:eastAsia="Arial" w:hAnsi="Arial" w:cs="Arial"/>
          <w:spacing w:val="2"/>
          <w:sz w:val="21"/>
          <w:szCs w:val="21"/>
        </w:rPr>
        <w:t>documen</w:t>
      </w:r>
      <w:r>
        <w:rPr>
          <w:rFonts w:ascii="Arial" w:eastAsia="Arial" w:hAnsi="Arial" w:cs="Arial"/>
          <w:sz w:val="21"/>
          <w:szCs w:val="21"/>
        </w:rPr>
        <w:t>t</w:t>
      </w:r>
      <w:r>
        <w:rPr>
          <w:rFonts w:ascii="Arial" w:eastAsia="Arial" w:hAnsi="Arial" w:cs="Arial"/>
          <w:spacing w:val="25"/>
          <w:sz w:val="21"/>
          <w:szCs w:val="21"/>
        </w:rPr>
        <w:t xml:space="preserve"> </w:t>
      </w:r>
      <w:r>
        <w:rPr>
          <w:rFonts w:ascii="Arial" w:eastAsia="Arial" w:hAnsi="Arial" w:cs="Arial"/>
          <w:spacing w:val="2"/>
          <w:sz w:val="21"/>
          <w:szCs w:val="21"/>
        </w:rPr>
        <w:t>doe</w:t>
      </w:r>
      <w:r>
        <w:rPr>
          <w:rFonts w:ascii="Arial" w:eastAsia="Arial" w:hAnsi="Arial" w:cs="Arial"/>
          <w:sz w:val="21"/>
          <w:szCs w:val="21"/>
        </w:rPr>
        <w:t>s</w:t>
      </w:r>
      <w:r>
        <w:rPr>
          <w:rFonts w:ascii="Arial" w:eastAsia="Arial" w:hAnsi="Arial" w:cs="Arial"/>
          <w:spacing w:val="11"/>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6"/>
          <w:sz w:val="21"/>
          <w:szCs w:val="21"/>
        </w:rPr>
        <w:t xml:space="preserve"> </w:t>
      </w:r>
      <w:r>
        <w:rPr>
          <w:rFonts w:ascii="Arial" w:eastAsia="Arial" w:hAnsi="Arial" w:cs="Arial"/>
          <w:spacing w:val="2"/>
          <w:sz w:val="21"/>
          <w:szCs w:val="21"/>
        </w:rPr>
        <w:t>cons</w:t>
      </w:r>
      <w:r>
        <w:rPr>
          <w:rFonts w:ascii="Arial" w:eastAsia="Arial" w:hAnsi="Arial" w:cs="Arial"/>
          <w:sz w:val="21"/>
          <w:szCs w:val="21"/>
        </w:rPr>
        <w:t>t</w:t>
      </w:r>
      <w:r>
        <w:rPr>
          <w:rFonts w:ascii="Arial" w:eastAsia="Arial" w:hAnsi="Arial" w:cs="Arial"/>
          <w:spacing w:val="2"/>
          <w:sz w:val="21"/>
          <w:szCs w:val="21"/>
        </w:rPr>
        <w:t>it</w:t>
      </w:r>
      <w:r>
        <w:rPr>
          <w:rFonts w:ascii="Arial" w:eastAsia="Arial" w:hAnsi="Arial" w:cs="Arial"/>
          <w:sz w:val="21"/>
          <w:szCs w:val="21"/>
        </w:rPr>
        <w:t>u</w:t>
      </w:r>
      <w:r>
        <w:rPr>
          <w:rFonts w:ascii="Arial" w:eastAsia="Arial" w:hAnsi="Arial" w:cs="Arial"/>
          <w:spacing w:val="2"/>
          <w:sz w:val="21"/>
          <w:szCs w:val="21"/>
        </w:rPr>
        <w:t>t</w:t>
      </w:r>
      <w:r>
        <w:rPr>
          <w:rFonts w:ascii="Arial" w:eastAsia="Arial" w:hAnsi="Arial" w:cs="Arial"/>
          <w:sz w:val="21"/>
          <w:szCs w:val="21"/>
        </w:rPr>
        <w:t>e</w:t>
      </w:r>
      <w:r>
        <w:rPr>
          <w:rFonts w:ascii="Arial" w:eastAsia="Arial" w:hAnsi="Arial" w:cs="Arial"/>
          <w:spacing w:val="25"/>
          <w:sz w:val="21"/>
          <w:szCs w:val="21"/>
        </w:rPr>
        <w:t xml:space="preserve"> </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pacing w:val="2"/>
          <w:sz w:val="21"/>
          <w:szCs w:val="21"/>
        </w:rPr>
        <w:t>prospectu</w:t>
      </w:r>
      <w:r>
        <w:rPr>
          <w:rFonts w:ascii="Arial" w:eastAsia="Arial" w:hAnsi="Arial" w:cs="Arial"/>
          <w:sz w:val="21"/>
          <w:szCs w:val="21"/>
        </w:rPr>
        <w:t>s</w:t>
      </w:r>
      <w:r>
        <w:rPr>
          <w:rFonts w:ascii="Arial" w:eastAsia="Arial" w:hAnsi="Arial" w:cs="Arial"/>
          <w:spacing w:val="30"/>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7"/>
          <w:sz w:val="21"/>
          <w:szCs w:val="21"/>
        </w:rPr>
        <w:t xml:space="preserve"> </w:t>
      </w:r>
      <w:r>
        <w:rPr>
          <w:rFonts w:ascii="Arial" w:eastAsia="Arial" w:hAnsi="Arial" w:cs="Arial"/>
          <w:spacing w:val="2"/>
          <w:sz w:val="21"/>
          <w:szCs w:val="21"/>
        </w:rPr>
        <w:t>so</w:t>
      </w:r>
      <w:r>
        <w:rPr>
          <w:rFonts w:ascii="Arial" w:eastAsia="Arial" w:hAnsi="Arial" w:cs="Arial"/>
          <w:sz w:val="21"/>
          <w:szCs w:val="21"/>
        </w:rPr>
        <w:t>r</w:t>
      </w:r>
      <w:r>
        <w:rPr>
          <w:rFonts w:ascii="Arial" w:eastAsia="Arial" w:hAnsi="Arial" w:cs="Arial"/>
          <w:spacing w:val="2"/>
          <w:sz w:val="21"/>
          <w:szCs w:val="21"/>
        </w:rPr>
        <w:t>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z w:val="21"/>
          <w:szCs w:val="21"/>
        </w:rPr>
        <w:t>is</w:t>
      </w:r>
      <w:r>
        <w:rPr>
          <w:rFonts w:ascii="Arial" w:eastAsia="Arial" w:hAnsi="Arial" w:cs="Arial"/>
          <w:spacing w:val="2"/>
          <w:sz w:val="21"/>
          <w:szCs w:val="21"/>
        </w:rPr>
        <w:t xml:space="preserve"> no</w:t>
      </w:r>
      <w:r>
        <w:rPr>
          <w:rFonts w:ascii="Arial" w:eastAsia="Arial" w:hAnsi="Arial" w:cs="Arial"/>
          <w:sz w:val="21"/>
          <w:szCs w:val="21"/>
        </w:rPr>
        <w:t>t</w:t>
      </w:r>
      <w:r>
        <w:rPr>
          <w:rFonts w:ascii="Arial" w:eastAsia="Arial" w:hAnsi="Arial" w:cs="Arial"/>
          <w:spacing w:val="6"/>
          <w:sz w:val="21"/>
          <w:szCs w:val="21"/>
        </w:rPr>
        <w:t xml:space="preserve"> </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2"/>
          <w:sz w:val="21"/>
          <w:szCs w:val="21"/>
        </w:rPr>
        <w:t>li</w:t>
      </w:r>
      <w:r>
        <w:rPr>
          <w:rFonts w:ascii="Arial" w:eastAsia="Arial" w:hAnsi="Arial" w:cs="Arial"/>
          <w:sz w:val="21"/>
          <w:szCs w:val="21"/>
        </w:rPr>
        <w:t>c</w:t>
      </w:r>
      <w:r>
        <w:rPr>
          <w:rFonts w:ascii="Arial" w:eastAsia="Arial" w:hAnsi="Arial" w:cs="Arial"/>
          <w:spacing w:val="2"/>
          <w:sz w:val="21"/>
          <w:szCs w:val="21"/>
        </w:rPr>
        <w:t>ita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8"/>
          <w:sz w:val="21"/>
          <w:szCs w:val="21"/>
        </w:rPr>
        <w:t xml:space="preserve"> </w:t>
      </w:r>
      <w:r>
        <w:rPr>
          <w:rFonts w:ascii="Arial" w:eastAsia="Arial" w:hAnsi="Arial" w:cs="Arial"/>
          <w:spacing w:val="2"/>
          <w:sz w:val="21"/>
          <w:szCs w:val="21"/>
        </w:rPr>
        <w:t>fo</w:t>
      </w:r>
      <w:r>
        <w:rPr>
          <w:rFonts w:ascii="Arial" w:eastAsia="Arial" w:hAnsi="Arial" w:cs="Arial"/>
          <w:sz w:val="21"/>
          <w:szCs w:val="21"/>
        </w:rPr>
        <w:t>r</w:t>
      </w:r>
      <w:r>
        <w:rPr>
          <w:rFonts w:ascii="Arial" w:eastAsia="Arial" w:hAnsi="Arial" w:cs="Arial"/>
          <w:spacing w:val="2"/>
          <w:sz w:val="21"/>
          <w:szCs w:val="21"/>
        </w:rPr>
        <w:t xml:space="preserve"> </w:t>
      </w:r>
      <w:r>
        <w:rPr>
          <w:rFonts w:ascii="Arial" w:eastAsia="Arial" w:hAnsi="Arial" w:cs="Arial"/>
          <w:spacing w:val="2"/>
          <w:w w:val="103"/>
          <w:sz w:val="21"/>
          <w:szCs w:val="21"/>
        </w:rPr>
        <w:t>investmen</w:t>
      </w:r>
      <w:r>
        <w:rPr>
          <w:rFonts w:ascii="Arial" w:eastAsia="Arial" w:hAnsi="Arial" w:cs="Arial"/>
          <w:w w:val="103"/>
          <w:sz w:val="21"/>
          <w:szCs w:val="21"/>
        </w:rPr>
        <w:t xml:space="preserve">t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8"/>
          <w:sz w:val="21"/>
          <w:szCs w:val="21"/>
        </w:rPr>
        <w:t xml:space="preserve"> </w:t>
      </w:r>
      <w:r>
        <w:rPr>
          <w:rFonts w:ascii="Arial" w:eastAsia="Arial" w:hAnsi="Arial" w:cs="Arial"/>
          <w:spacing w:val="2"/>
          <w:sz w:val="21"/>
          <w:szCs w:val="21"/>
        </w:rPr>
        <w:t>doe</w:t>
      </w:r>
      <w:r>
        <w:rPr>
          <w:rFonts w:ascii="Arial" w:eastAsia="Arial" w:hAnsi="Arial" w:cs="Arial"/>
          <w:sz w:val="21"/>
          <w:szCs w:val="21"/>
        </w:rPr>
        <w:t>s</w:t>
      </w:r>
      <w:r>
        <w:rPr>
          <w:rFonts w:ascii="Arial" w:eastAsia="Arial" w:hAnsi="Arial" w:cs="Arial"/>
          <w:spacing w:val="11"/>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4"/>
          <w:sz w:val="21"/>
          <w:szCs w:val="21"/>
        </w:rPr>
        <w:t xml:space="preserve"> </w:t>
      </w:r>
      <w:r>
        <w:rPr>
          <w:rFonts w:ascii="Arial" w:eastAsia="Arial" w:hAnsi="Arial" w:cs="Arial"/>
          <w:spacing w:val="2"/>
          <w:sz w:val="21"/>
          <w:szCs w:val="21"/>
        </w:rPr>
        <w:t>pe</w:t>
      </w:r>
      <w:r>
        <w:rPr>
          <w:rFonts w:ascii="Arial" w:eastAsia="Arial" w:hAnsi="Arial" w:cs="Arial"/>
          <w:sz w:val="21"/>
          <w:szCs w:val="21"/>
        </w:rPr>
        <w:t>r</w:t>
      </w:r>
      <w:r>
        <w:rPr>
          <w:rFonts w:ascii="Arial" w:eastAsia="Arial" w:hAnsi="Arial" w:cs="Arial"/>
          <w:spacing w:val="2"/>
          <w:sz w:val="21"/>
          <w:szCs w:val="21"/>
        </w:rPr>
        <w:t>tai</w:t>
      </w:r>
      <w:r>
        <w:rPr>
          <w:rFonts w:ascii="Arial" w:eastAsia="Arial" w:hAnsi="Arial" w:cs="Arial"/>
          <w:sz w:val="21"/>
          <w:szCs w:val="21"/>
        </w:rPr>
        <w:t>n</w:t>
      </w:r>
      <w:r>
        <w:rPr>
          <w:rFonts w:ascii="Arial" w:eastAsia="Arial" w:hAnsi="Arial" w:cs="Arial"/>
          <w:spacing w:val="15"/>
          <w:sz w:val="21"/>
          <w:szCs w:val="21"/>
        </w:rPr>
        <w:t xml:space="preserve"> </w:t>
      </w:r>
      <w:r>
        <w:rPr>
          <w:rFonts w:ascii="Arial" w:eastAsia="Arial" w:hAnsi="Arial" w:cs="Arial"/>
          <w:spacing w:val="2"/>
          <w:sz w:val="21"/>
          <w:szCs w:val="21"/>
        </w:rPr>
        <w:t>i</w:t>
      </w:r>
      <w:r>
        <w:rPr>
          <w:rFonts w:ascii="Arial" w:eastAsia="Arial" w:hAnsi="Arial" w:cs="Arial"/>
          <w:sz w:val="21"/>
          <w:szCs w:val="21"/>
        </w:rPr>
        <w:t xml:space="preserve">n </w:t>
      </w:r>
      <w:r>
        <w:rPr>
          <w:rFonts w:ascii="Arial" w:eastAsia="Arial" w:hAnsi="Arial" w:cs="Arial"/>
          <w:spacing w:val="4"/>
          <w:sz w:val="21"/>
          <w:szCs w:val="21"/>
        </w:rPr>
        <w:t>a</w:t>
      </w:r>
      <w:r>
        <w:rPr>
          <w:rFonts w:ascii="Arial" w:eastAsia="Arial" w:hAnsi="Arial" w:cs="Arial"/>
          <w:spacing w:val="2"/>
          <w:sz w:val="21"/>
          <w:szCs w:val="21"/>
        </w:rPr>
        <w:t>n</w:t>
      </w:r>
      <w:r>
        <w:rPr>
          <w:rFonts w:ascii="Arial" w:eastAsia="Arial" w:hAnsi="Arial" w:cs="Arial"/>
          <w:sz w:val="21"/>
          <w:szCs w:val="21"/>
        </w:rPr>
        <w:t>y</w:t>
      </w:r>
      <w:r>
        <w:rPr>
          <w:rFonts w:ascii="Arial" w:eastAsia="Arial" w:hAnsi="Arial" w:cs="Arial"/>
          <w:spacing w:val="8"/>
          <w:sz w:val="21"/>
          <w:szCs w:val="21"/>
        </w:rPr>
        <w:t xml:space="preserve"> </w:t>
      </w:r>
      <w:r>
        <w:rPr>
          <w:rFonts w:ascii="Arial" w:eastAsia="Arial" w:hAnsi="Arial" w:cs="Arial"/>
          <w:spacing w:val="2"/>
          <w:sz w:val="21"/>
          <w:szCs w:val="21"/>
        </w:rPr>
        <w:t>wa</w:t>
      </w:r>
      <w:r>
        <w:rPr>
          <w:rFonts w:ascii="Arial" w:eastAsia="Arial" w:hAnsi="Arial" w:cs="Arial"/>
          <w:sz w:val="21"/>
          <w:szCs w:val="21"/>
        </w:rPr>
        <w:t>y</w:t>
      </w:r>
      <w:r>
        <w:rPr>
          <w:rFonts w:ascii="Arial" w:eastAsia="Arial" w:hAnsi="Arial" w:cs="Arial"/>
          <w:spacing w:val="6"/>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
          <w:sz w:val="21"/>
          <w:szCs w:val="21"/>
        </w:rPr>
        <w:t xml:space="preserve"> a</w:t>
      </w:r>
      <w:r>
        <w:rPr>
          <w:rFonts w:ascii="Arial" w:eastAsia="Arial" w:hAnsi="Arial" w:cs="Arial"/>
          <w:sz w:val="21"/>
          <w:szCs w:val="21"/>
        </w:rPr>
        <w:t>n</w:t>
      </w:r>
      <w:r>
        <w:rPr>
          <w:rFonts w:ascii="Arial" w:eastAsia="Arial" w:hAnsi="Arial" w:cs="Arial"/>
          <w:spacing w:val="2"/>
          <w:sz w:val="21"/>
          <w:szCs w:val="21"/>
        </w:rPr>
        <w:t xml:space="preserve"> in</w:t>
      </w:r>
      <w:r>
        <w:rPr>
          <w:rFonts w:ascii="Arial" w:eastAsia="Arial" w:hAnsi="Arial" w:cs="Arial"/>
          <w:sz w:val="21"/>
          <w:szCs w:val="21"/>
        </w:rPr>
        <w:t>i</w:t>
      </w:r>
      <w:r>
        <w:rPr>
          <w:rFonts w:ascii="Arial" w:eastAsia="Arial" w:hAnsi="Arial" w:cs="Arial"/>
          <w:spacing w:val="2"/>
          <w:sz w:val="21"/>
          <w:szCs w:val="21"/>
        </w:rPr>
        <w:t>ti</w:t>
      </w:r>
      <w:r>
        <w:rPr>
          <w:rFonts w:ascii="Arial" w:eastAsia="Arial" w:hAnsi="Arial" w:cs="Arial"/>
          <w:sz w:val="21"/>
          <w:szCs w:val="21"/>
        </w:rPr>
        <w:t>al</w:t>
      </w:r>
      <w:r>
        <w:rPr>
          <w:rFonts w:ascii="Arial" w:eastAsia="Arial" w:hAnsi="Arial" w:cs="Arial"/>
          <w:spacing w:val="9"/>
          <w:sz w:val="21"/>
          <w:szCs w:val="21"/>
        </w:rPr>
        <w:t xml:space="preserve"> </w:t>
      </w:r>
      <w:r>
        <w:rPr>
          <w:rFonts w:ascii="Arial" w:eastAsia="Arial" w:hAnsi="Arial" w:cs="Arial"/>
          <w:spacing w:val="2"/>
          <w:sz w:val="21"/>
          <w:szCs w:val="21"/>
        </w:rPr>
        <w:t>publi</w:t>
      </w:r>
      <w:r>
        <w:rPr>
          <w:rFonts w:ascii="Arial" w:eastAsia="Arial" w:hAnsi="Arial" w:cs="Arial"/>
          <w:sz w:val="21"/>
          <w:szCs w:val="21"/>
        </w:rPr>
        <w:t>c</w:t>
      </w:r>
      <w:r>
        <w:rPr>
          <w:rFonts w:ascii="Arial" w:eastAsia="Arial" w:hAnsi="Arial" w:cs="Arial"/>
          <w:spacing w:val="15"/>
          <w:sz w:val="21"/>
          <w:szCs w:val="21"/>
        </w:rPr>
        <w:t xml:space="preserve"> </w:t>
      </w:r>
      <w:r>
        <w:rPr>
          <w:rFonts w:ascii="Arial" w:eastAsia="Arial" w:hAnsi="Arial" w:cs="Arial"/>
          <w:sz w:val="21"/>
          <w:szCs w:val="21"/>
        </w:rPr>
        <w:t>o</w:t>
      </w:r>
      <w:r>
        <w:rPr>
          <w:rFonts w:ascii="Arial" w:eastAsia="Arial" w:hAnsi="Arial" w:cs="Arial"/>
          <w:spacing w:val="2"/>
          <w:sz w:val="21"/>
          <w:szCs w:val="21"/>
        </w:rPr>
        <w:t>ff</w:t>
      </w:r>
      <w:r>
        <w:rPr>
          <w:rFonts w:ascii="Arial" w:eastAsia="Arial" w:hAnsi="Arial" w:cs="Arial"/>
          <w:sz w:val="21"/>
          <w:szCs w:val="21"/>
        </w:rPr>
        <w:t>e</w:t>
      </w:r>
      <w:r>
        <w:rPr>
          <w:rFonts w:ascii="Arial" w:eastAsia="Arial" w:hAnsi="Arial" w:cs="Arial"/>
          <w:spacing w:val="2"/>
          <w:sz w:val="21"/>
          <w:szCs w:val="21"/>
        </w:rPr>
        <w:t>rin</w:t>
      </w:r>
      <w:r>
        <w:rPr>
          <w:rFonts w:ascii="Arial" w:eastAsia="Arial" w:hAnsi="Arial" w:cs="Arial"/>
          <w:sz w:val="21"/>
          <w:szCs w:val="21"/>
        </w:rPr>
        <w:t>g</w:t>
      </w:r>
      <w:r>
        <w:rPr>
          <w:rFonts w:ascii="Arial" w:eastAsia="Arial" w:hAnsi="Arial" w:cs="Arial"/>
          <w:spacing w:val="19"/>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pacing w:val="2"/>
          <w:sz w:val="21"/>
          <w:szCs w:val="21"/>
        </w:rPr>
        <w:t>share/eq</w:t>
      </w:r>
      <w:r>
        <w:rPr>
          <w:rFonts w:ascii="Arial" w:eastAsia="Arial" w:hAnsi="Arial" w:cs="Arial"/>
          <w:spacing w:val="-1"/>
          <w:sz w:val="21"/>
          <w:szCs w:val="21"/>
        </w:rPr>
        <w:t>u</w:t>
      </w:r>
      <w:r>
        <w:rPr>
          <w:rFonts w:ascii="Arial" w:eastAsia="Arial" w:hAnsi="Arial" w:cs="Arial"/>
          <w:spacing w:val="2"/>
          <w:sz w:val="21"/>
          <w:szCs w:val="21"/>
        </w:rPr>
        <w:t>it</w:t>
      </w:r>
      <w:r>
        <w:rPr>
          <w:rFonts w:ascii="Arial" w:eastAsia="Arial" w:hAnsi="Arial" w:cs="Arial"/>
          <w:sz w:val="21"/>
          <w:szCs w:val="21"/>
        </w:rPr>
        <w:t>y</w:t>
      </w:r>
      <w:r>
        <w:rPr>
          <w:rFonts w:ascii="Arial" w:eastAsia="Arial" w:hAnsi="Arial" w:cs="Arial"/>
          <w:spacing w:val="32"/>
          <w:sz w:val="21"/>
          <w:szCs w:val="21"/>
        </w:rPr>
        <w:t xml:space="preserve"> </w:t>
      </w:r>
      <w:r>
        <w:rPr>
          <w:rFonts w:ascii="Arial" w:eastAsia="Arial" w:hAnsi="Arial" w:cs="Arial"/>
          <w:sz w:val="21"/>
          <w:szCs w:val="21"/>
        </w:rPr>
        <w:t>o</w:t>
      </w:r>
      <w:r>
        <w:rPr>
          <w:rFonts w:ascii="Arial" w:eastAsia="Arial" w:hAnsi="Arial" w:cs="Arial"/>
          <w:spacing w:val="2"/>
          <w:sz w:val="21"/>
          <w:szCs w:val="21"/>
        </w:rPr>
        <w:t>ff</w:t>
      </w:r>
      <w:r>
        <w:rPr>
          <w:rFonts w:ascii="Arial" w:eastAsia="Arial" w:hAnsi="Arial" w:cs="Arial"/>
          <w:sz w:val="21"/>
          <w:szCs w:val="21"/>
        </w:rPr>
        <w:t>e</w:t>
      </w:r>
      <w:r>
        <w:rPr>
          <w:rFonts w:ascii="Arial" w:eastAsia="Arial" w:hAnsi="Arial" w:cs="Arial"/>
          <w:spacing w:val="2"/>
          <w:sz w:val="21"/>
          <w:szCs w:val="21"/>
        </w:rPr>
        <w:t>rin</w:t>
      </w:r>
      <w:r>
        <w:rPr>
          <w:rFonts w:ascii="Arial" w:eastAsia="Arial" w:hAnsi="Arial" w:cs="Arial"/>
          <w:sz w:val="21"/>
          <w:szCs w:val="21"/>
        </w:rPr>
        <w:t>g</w:t>
      </w:r>
      <w:r>
        <w:rPr>
          <w:rFonts w:ascii="Arial" w:eastAsia="Arial" w:hAnsi="Arial" w:cs="Arial"/>
          <w:spacing w:val="19"/>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8"/>
          <w:sz w:val="21"/>
          <w:szCs w:val="21"/>
        </w:rPr>
        <w:t xml:space="preserve"> </w:t>
      </w:r>
      <w:r>
        <w:rPr>
          <w:rFonts w:ascii="Arial" w:eastAsia="Arial" w:hAnsi="Arial" w:cs="Arial"/>
          <w:spacing w:val="2"/>
          <w:w w:val="103"/>
          <w:sz w:val="21"/>
          <w:szCs w:val="21"/>
        </w:rPr>
        <w:t>doe</w:t>
      </w:r>
      <w:r>
        <w:rPr>
          <w:rFonts w:ascii="Arial" w:eastAsia="Arial" w:hAnsi="Arial" w:cs="Arial"/>
          <w:w w:val="103"/>
          <w:sz w:val="21"/>
          <w:szCs w:val="21"/>
        </w:rPr>
        <w:t xml:space="preserve">s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5"/>
          <w:sz w:val="21"/>
          <w:szCs w:val="21"/>
        </w:rPr>
        <w:t xml:space="preserve"> </w:t>
      </w:r>
      <w:r>
        <w:rPr>
          <w:rFonts w:ascii="Arial" w:eastAsia="Arial" w:hAnsi="Arial" w:cs="Arial"/>
          <w:spacing w:val="2"/>
          <w:sz w:val="21"/>
          <w:szCs w:val="21"/>
        </w:rPr>
        <w:t>pert</w:t>
      </w:r>
      <w:r>
        <w:rPr>
          <w:rFonts w:ascii="Arial" w:eastAsia="Arial" w:hAnsi="Arial" w:cs="Arial"/>
          <w:sz w:val="21"/>
          <w:szCs w:val="21"/>
        </w:rPr>
        <w:t>a</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16"/>
          <w:sz w:val="21"/>
          <w:szCs w:val="21"/>
        </w:rPr>
        <w:t xml:space="preserve"> </w:t>
      </w:r>
      <w:r>
        <w:rPr>
          <w:rFonts w:ascii="Arial" w:eastAsia="Arial" w:hAnsi="Arial" w:cs="Arial"/>
          <w:spacing w:val="2"/>
          <w:sz w:val="21"/>
          <w:szCs w:val="21"/>
        </w:rPr>
        <w:t>i</w:t>
      </w:r>
      <w:r>
        <w:rPr>
          <w:rFonts w:ascii="Arial" w:eastAsia="Arial" w:hAnsi="Arial" w:cs="Arial"/>
          <w:sz w:val="21"/>
          <w:szCs w:val="21"/>
        </w:rPr>
        <w:t xml:space="preserve">n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7"/>
          <w:sz w:val="21"/>
          <w:szCs w:val="21"/>
        </w:rPr>
        <w:t xml:space="preserve"> </w:t>
      </w:r>
      <w:r>
        <w:rPr>
          <w:rFonts w:ascii="Arial" w:eastAsia="Arial" w:hAnsi="Arial" w:cs="Arial"/>
          <w:spacing w:val="2"/>
          <w:sz w:val="21"/>
          <w:szCs w:val="21"/>
        </w:rPr>
        <w:t>wa</w:t>
      </w:r>
      <w:r>
        <w:rPr>
          <w:rFonts w:ascii="Arial" w:eastAsia="Arial" w:hAnsi="Arial" w:cs="Arial"/>
          <w:sz w:val="21"/>
          <w:szCs w:val="21"/>
        </w:rPr>
        <w:t>y</w:t>
      </w:r>
      <w:r>
        <w:rPr>
          <w:rFonts w:ascii="Arial" w:eastAsia="Arial" w:hAnsi="Arial" w:cs="Arial"/>
          <w:spacing w:val="8"/>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
          <w:sz w:val="21"/>
          <w:szCs w:val="21"/>
        </w:rPr>
        <w:t xml:space="preserve"> a</w:t>
      </w:r>
      <w:r>
        <w:rPr>
          <w:rFonts w:ascii="Arial" w:eastAsia="Arial" w:hAnsi="Arial" w:cs="Arial"/>
          <w:sz w:val="21"/>
          <w:szCs w:val="21"/>
        </w:rPr>
        <w:t>n</w:t>
      </w:r>
      <w:r>
        <w:rPr>
          <w:rFonts w:ascii="Arial" w:eastAsia="Arial" w:hAnsi="Arial" w:cs="Arial"/>
          <w:spacing w:val="4"/>
          <w:sz w:val="21"/>
          <w:szCs w:val="21"/>
        </w:rPr>
        <w:t xml:space="preserve"> </w:t>
      </w:r>
      <w:r>
        <w:rPr>
          <w:rFonts w:ascii="Arial" w:eastAsia="Arial" w:hAnsi="Arial" w:cs="Arial"/>
          <w:sz w:val="21"/>
          <w:szCs w:val="21"/>
        </w:rPr>
        <w:t>o</w:t>
      </w:r>
      <w:r>
        <w:rPr>
          <w:rFonts w:ascii="Arial" w:eastAsia="Arial" w:hAnsi="Arial" w:cs="Arial"/>
          <w:spacing w:val="2"/>
          <w:sz w:val="21"/>
          <w:szCs w:val="21"/>
        </w:rPr>
        <w:t>ff</w:t>
      </w:r>
      <w:r>
        <w:rPr>
          <w:rFonts w:ascii="Arial" w:eastAsia="Arial" w:hAnsi="Arial" w:cs="Arial"/>
          <w:sz w:val="21"/>
          <w:szCs w:val="21"/>
        </w:rPr>
        <w:t>e</w:t>
      </w:r>
      <w:r>
        <w:rPr>
          <w:rFonts w:ascii="Arial" w:eastAsia="Arial" w:hAnsi="Arial" w:cs="Arial"/>
          <w:spacing w:val="2"/>
          <w:sz w:val="21"/>
          <w:szCs w:val="21"/>
        </w:rPr>
        <w:t>rin</w:t>
      </w:r>
      <w:r>
        <w:rPr>
          <w:rFonts w:ascii="Arial" w:eastAsia="Arial" w:hAnsi="Arial" w:cs="Arial"/>
          <w:sz w:val="21"/>
          <w:szCs w:val="21"/>
        </w:rPr>
        <w:t>g</w:t>
      </w:r>
      <w:r>
        <w:rPr>
          <w:rFonts w:ascii="Arial" w:eastAsia="Arial" w:hAnsi="Arial" w:cs="Arial"/>
          <w:spacing w:val="18"/>
          <w:sz w:val="21"/>
          <w:szCs w:val="21"/>
        </w:rPr>
        <w:t xml:space="preserve"> </w:t>
      </w:r>
      <w:r>
        <w:rPr>
          <w:rFonts w:ascii="Arial" w:eastAsia="Arial" w:hAnsi="Arial" w:cs="Arial"/>
          <w:sz w:val="21"/>
          <w:szCs w:val="21"/>
        </w:rPr>
        <w:t>of</w:t>
      </w:r>
      <w:r>
        <w:rPr>
          <w:rFonts w:ascii="Arial" w:eastAsia="Arial" w:hAnsi="Arial" w:cs="Arial"/>
          <w:spacing w:val="2"/>
          <w:sz w:val="21"/>
          <w:szCs w:val="21"/>
        </w:rPr>
        <w:t xml:space="preserve"> secu</w:t>
      </w:r>
      <w:r>
        <w:rPr>
          <w:rFonts w:ascii="Arial" w:eastAsia="Arial" w:hAnsi="Arial" w:cs="Arial"/>
          <w:sz w:val="21"/>
          <w:szCs w:val="21"/>
        </w:rPr>
        <w:t>r</w:t>
      </w:r>
      <w:r>
        <w:rPr>
          <w:rFonts w:ascii="Arial" w:eastAsia="Arial" w:hAnsi="Arial" w:cs="Arial"/>
          <w:spacing w:val="2"/>
          <w:sz w:val="21"/>
          <w:szCs w:val="21"/>
        </w:rPr>
        <w:t>i</w:t>
      </w:r>
      <w:r>
        <w:rPr>
          <w:rFonts w:ascii="Arial" w:eastAsia="Arial" w:hAnsi="Arial" w:cs="Arial"/>
          <w:sz w:val="21"/>
          <w:szCs w:val="21"/>
        </w:rPr>
        <w:t>t</w:t>
      </w:r>
      <w:r>
        <w:rPr>
          <w:rFonts w:ascii="Arial" w:eastAsia="Arial" w:hAnsi="Arial" w:cs="Arial"/>
          <w:spacing w:val="2"/>
          <w:sz w:val="21"/>
          <w:szCs w:val="21"/>
        </w:rPr>
        <w:t>ie</w:t>
      </w:r>
      <w:r>
        <w:rPr>
          <w:rFonts w:ascii="Arial" w:eastAsia="Arial" w:hAnsi="Arial" w:cs="Arial"/>
          <w:sz w:val="21"/>
          <w:szCs w:val="21"/>
        </w:rPr>
        <w:t>s</w:t>
      </w:r>
      <w:r>
        <w:rPr>
          <w:rFonts w:ascii="Arial" w:eastAsia="Arial" w:hAnsi="Arial" w:cs="Arial"/>
          <w:spacing w:val="24"/>
          <w:sz w:val="21"/>
          <w:szCs w:val="21"/>
        </w:rPr>
        <w:t xml:space="preserve"> </w:t>
      </w:r>
      <w:r>
        <w:rPr>
          <w:rFonts w:ascii="Arial" w:eastAsia="Arial" w:hAnsi="Arial" w:cs="Arial"/>
          <w:spacing w:val="2"/>
          <w:sz w:val="21"/>
          <w:szCs w:val="21"/>
        </w:rPr>
        <w:t>i</w:t>
      </w:r>
      <w:r>
        <w:rPr>
          <w:rFonts w:ascii="Arial" w:eastAsia="Arial" w:hAnsi="Arial" w:cs="Arial"/>
          <w:sz w:val="21"/>
          <w:szCs w:val="21"/>
        </w:rPr>
        <w:t xml:space="preserve">n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7"/>
          <w:sz w:val="21"/>
          <w:szCs w:val="21"/>
        </w:rPr>
        <w:t xml:space="preserve"> </w:t>
      </w:r>
      <w:r>
        <w:rPr>
          <w:rFonts w:ascii="Arial" w:eastAsia="Arial" w:hAnsi="Arial" w:cs="Arial"/>
          <w:spacing w:val="2"/>
          <w:sz w:val="21"/>
          <w:szCs w:val="21"/>
        </w:rPr>
        <w:t>j</w:t>
      </w:r>
      <w:r>
        <w:rPr>
          <w:rFonts w:ascii="Arial" w:eastAsia="Arial" w:hAnsi="Arial" w:cs="Arial"/>
          <w:sz w:val="21"/>
          <w:szCs w:val="21"/>
        </w:rPr>
        <w:t>u</w:t>
      </w:r>
      <w:r>
        <w:rPr>
          <w:rFonts w:ascii="Arial" w:eastAsia="Arial" w:hAnsi="Arial" w:cs="Arial"/>
          <w:spacing w:val="2"/>
          <w:sz w:val="21"/>
          <w:szCs w:val="21"/>
        </w:rPr>
        <w:t>ris</w:t>
      </w:r>
      <w:r>
        <w:rPr>
          <w:rFonts w:ascii="Arial" w:eastAsia="Arial" w:hAnsi="Arial" w:cs="Arial"/>
          <w:sz w:val="21"/>
          <w:szCs w:val="21"/>
        </w:rPr>
        <w:t>d</w:t>
      </w:r>
      <w:r>
        <w:rPr>
          <w:rFonts w:ascii="Arial" w:eastAsia="Arial" w:hAnsi="Arial" w:cs="Arial"/>
          <w:spacing w:val="2"/>
          <w:sz w:val="21"/>
          <w:szCs w:val="21"/>
        </w:rPr>
        <w:t>ic</w:t>
      </w:r>
      <w:r>
        <w:rPr>
          <w:rFonts w:ascii="Arial" w:eastAsia="Arial" w:hAnsi="Arial" w:cs="Arial"/>
          <w:sz w:val="21"/>
          <w:szCs w:val="21"/>
        </w:rPr>
        <w:t>t</w:t>
      </w:r>
      <w:r>
        <w:rPr>
          <w:rFonts w:ascii="Arial" w:eastAsia="Arial" w:hAnsi="Arial" w:cs="Arial"/>
          <w:spacing w:val="2"/>
          <w:sz w:val="21"/>
          <w:szCs w:val="21"/>
        </w:rPr>
        <w:t>ion</w:t>
      </w:r>
      <w:r>
        <w:rPr>
          <w:rFonts w:ascii="Arial" w:eastAsia="Arial" w:hAnsi="Arial" w:cs="Arial"/>
          <w:sz w:val="21"/>
          <w:szCs w:val="21"/>
        </w:rPr>
        <w:t>.</w:t>
      </w:r>
      <w:r>
        <w:rPr>
          <w:rFonts w:ascii="Arial" w:eastAsia="Arial" w:hAnsi="Arial" w:cs="Arial"/>
          <w:spacing w:val="27"/>
          <w:sz w:val="21"/>
          <w:szCs w:val="21"/>
        </w:rPr>
        <w:t xml:space="preserve"> </w:t>
      </w:r>
      <w:r>
        <w:rPr>
          <w:rFonts w:ascii="Arial" w:eastAsia="Arial" w:hAnsi="Arial" w:cs="Arial"/>
          <w:sz w:val="21"/>
          <w:szCs w:val="21"/>
        </w:rPr>
        <w:t>It</w:t>
      </w:r>
      <w:r>
        <w:rPr>
          <w:rFonts w:ascii="Arial" w:eastAsia="Arial" w:hAnsi="Arial" w:cs="Arial"/>
          <w:spacing w:val="1"/>
          <w:sz w:val="21"/>
          <w:szCs w:val="21"/>
        </w:rPr>
        <w:t xml:space="preserve"> </w:t>
      </w:r>
      <w:r>
        <w:rPr>
          <w:rFonts w:ascii="Arial" w:eastAsia="Arial" w:hAnsi="Arial" w:cs="Arial"/>
          <w:sz w:val="21"/>
          <w:szCs w:val="21"/>
        </w:rPr>
        <w:t>is</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pacing w:val="2"/>
          <w:sz w:val="21"/>
          <w:szCs w:val="21"/>
        </w:rPr>
        <w:t>desc</w:t>
      </w:r>
      <w:r>
        <w:rPr>
          <w:rFonts w:ascii="Arial" w:eastAsia="Arial" w:hAnsi="Arial" w:cs="Arial"/>
          <w:sz w:val="21"/>
          <w:szCs w:val="21"/>
        </w:rPr>
        <w:t>r</w:t>
      </w:r>
      <w:r>
        <w:rPr>
          <w:rFonts w:ascii="Arial" w:eastAsia="Arial" w:hAnsi="Arial" w:cs="Arial"/>
          <w:spacing w:val="2"/>
          <w:sz w:val="21"/>
          <w:szCs w:val="21"/>
        </w:rPr>
        <w:t>ip</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8"/>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w w:val="103"/>
          <w:sz w:val="21"/>
          <w:szCs w:val="21"/>
        </w:rPr>
        <w:t>th</w:t>
      </w:r>
      <w:r>
        <w:rPr>
          <w:rFonts w:ascii="Arial" w:eastAsia="Arial" w:hAnsi="Arial" w:cs="Arial"/>
          <w:w w:val="103"/>
          <w:sz w:val="21"/>
          <w:szCs w:val="21"/>
        </w:rPr>
        <w:t xml:space="preserve">e </w:t>
      </w:r>
      <w:r>
        <w:rPr>
          <w:rFonts w:ascii="Arial" w:eastAsia="Arial" w:hAnsi="Arial" w:cs="Arial"/>
          <w:spacing w:val="2"/>
          <w:sz w:val="21"/>
          <w:szCs w:val="21"/>
        </w:rPr>
        <w:t>fun</w:t>
      </w:r>
      <w:r>
        <w:rPr>
          <w:rFonts w:ascii="Arial" w:eastAsia="Arial" w:hAnsi="Arial" w:cs="Arial"/>
          <w:sz w:val="21"/>
          <w:szCs w:val="21"/>
        </w:rPr>
        <w:t>c</w:t>
      </w:r>
      <w:r>
        <w:rPr>
          <w:rFonts w:ascii="Arial" w:eastAsia="Arial" w:hAnsi="Arial" w:cs="Arial"/>
          <w:spacing w:val="2"/>
          <w:sz w:val="21"/>
          <w:szCs w:val="21"/>
        </w:rPr>
        <w:t>tion</w:t>
      </w:r>
      <w:r>
        <w:rPr>
          <w:rFonts w:ascii="Arial" w:eastAsia="Arial" w:hAnsi="Arial" w:cs="Arial"/>
          <w:sz w:val="21"/>
          <w:szCs w:val="21"/>
        </w:rPr>
        <w:t>a</w:t>
      </w:r>
      <w:r>
        <w:rPr>
          <w:rFonts w:ascii="Arial" w:eastAsia="Arial" w:hAnsi="Arial" w:cs="Arial"/>
          <w:spacing w:val="2"/>
          <w:sz w:val="21"/>
          <w:szCs w:val="21"/>
        </w:rPr>
        <w:t>l</w:t>
      </w:r>
      <w:r>
        <w:rPr>
          <w:rFonts w:ascii="Arial" w:eastAsia="Arial" w:hAnsi="Arial" w:cs="Arial"/>
          <w:sz w:val="21"/>
          <w:szCs w:val="21"/>
        </w:rPr>
        <w:t>i</w:t>
      </w:r>
      <w:r>
        <w:rPr>
          <w:rFonts w:ascii="Arial" w:eastAsia="Arial" w:hAnsi="Arial" w:cs="Arial"/>
          <w:spacing w:val="2"/>
          <w:sz w:val="21"/>
          <w:szCs w:val="21"/>
        </w:rPr>
        <w:t>t</w:t>
      </w:r>
      <w:r>
        <w:rPr>
          <w:rFonts w:ascii="Arial" w:eastAsia="Arial" w:hAnsi="Arial" w:cs="Arial"/>
          <w:sz w:val="21"/>
          <w:szCs w:val="21"/>
        </w:rPr>
        <w:t>y</w:t>
      </w:r>
      <w:r>
        <w:rPr>
          <w:rFonts w:ascii="Arial" w:eastAsia="Arial" w:hAnsi="Arial" w:cs="Arial"/>
          <w:spacing w:val="27"/>
          <w:sz w:val="21"/>
          <w:szCs w:val="21"/>
        </w:rPr>
        <w:t xml:space="preserve"> </w:t>
      </w:r>
      <w:r>
        <w:rPr>
          <w:rFonts w:ascii="Arial" w:eastAsia="Arial" w:hAnsi="Arial" w:cs="Arial"/>
          <w:sz w:val="21"/>
          <w:szCs w:val="21"/>
        </w:rPr>
        <w:t>of</w:t>
      </w:r>
      <w:r>
        <w:rPr>
          <w:rFonts w:ascii="Arial" w:eastAsia="Arial" w:hAnsi="Arial" w:cs="Arial"/>
          <w:spacing w:val="-3"/>
          <w:sz w:val="21"/>
          <w:szCs w:val="21"/>
        </w:rPr>
        <w:t xml:space="preserve"> </w:t>
      </w:r>
      <w:r>
        <w:rPr>
          <w:rFonts w:ascii="Arial" w:eastAsia="Arial" w:hAnsi="Arial" w:cs="Arial"/>
          <w:sz w:val="21"/>
          <w:szCs w:val="21"/>
        </w:rPr>
        <w:t>a</w:t>
      </w:r>
      <w:r>
        <w:rPr>
          <w:rFonts w:ascii="Arial" w:eastAsia="Arial" w:hAnsi="Arial" w:cs="Arial"/>
          <w:spacing w:val="-4"/>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8"/>
          <w:sz w:val="21"/>
          <w:szCs w:val="21"/>
        </w:rPr>
        <w:t xml:space="preserve"> </w:t>
      </w:r>
      <w:r>
        <w:rPr>
          <w:rFonts w:ascii="Arial" w:eastAsia="Arial" w:hAnsi="Arial" w:cs="Arial"/>
          <w:spacing w:val="4"/>
          <w:sz w:val="21"/>
          <w:szCs w:val="21"/>
        </w:rPr>
        <w:t>C</w:t>
      </w:r>
      <w:r>
        <w:rPr>
          <w:rFonts w:ascii="Arial" w:eastAsia="Arial" w:hAnsi="Arial" w:cs="Arial"/>
          <w:spacing w:val="2"/>
          <w:sz w:val="21"/>
          <w:szCs w:val="21"/>
        </w:rPr>
        <w:t>on</w:t>
      </w:r>
      <w:r>
        <w:rPr>
          <w:rFonts w:ascii="Arial" w:eastAsia="Arial" w:hAnsi="Arial" w:cs="Arial"/>
          <w:sz w:val="21"/>
          <w:szCs w:val="21"/>
        </w:rPr>
        <w:t>t</w:t>
      </w:r>
      <w:r>
        <w:rPr>
          <w:rFonts w:ascii="Arial" w:eastAsia="Arial" w:hAnsi="Arial" w:cs="Arial"/>
          <w:spacing w:val="2"/>
          <w:sz w:val="21"/>
          <w:szCs w:val="21"/>
        </w:rPr>
        <w:t>rac</w:t>
      </w:r>
      <w:r>
        <w:rPr>
          <w:rFonts w:ascii="Arial" w:eastAsia="Arial" w:hAnsi="Arial" w:cs="Arial"/>
          <w:sz w:val="21"/>
          <w:szCs w:val="21"/>
        </w:rPr>
        <w:t>t</w:t>
      </w:r>
      <w:r>
        <w:rPr>
          <w:rFonts w:ascii="Arial" w:eastAsia="Arial" w:hAnsi="Arial" w:cs="Arial"/>
          <w:spacing w:val="15"/>
          <w:sz w:val="21"/>
          <w:szCs w:val="21"/>
        </w:rPr>
        <w:t xml:space="preserve"> </w:t>
      </w:r>
      <w:r>
        <w:rPr>
          <w:rFonts w:ascii="Arial" w:eastAsia="Arial" w:hAnsi="Arial" w:cs="Arial"/>
          <w:spacing w:val="2"/>
          <w:w w:val="103"/>
          <w:sz w:val="21"/>
          <w:szCs w:val="21"/>
        </w:rPr>
        <w:t>System</w:t>
      </w:r>
      <w:r>
        <w:rPr>
          <w:rFonts w:ascii="Arial" w:eastAsia="Arial" w:hAnsi="Arial" w:cs="Arial"/>
          <w:w w:val="103"/>
          <w:sz w:val="21"/>
          <w:szCs w:val="21"/>
        </w:rPr>
        <w:t>.</w:t>
      </w:r>
    </w:p>
    <w:p w:rsidR="008F263D" w:rsidRDefault="008F263D" w:rsidP="006E1D31">
      <w:pPr>
        <w:spacing w:before="8"/>
        <w:contextualSpacing/>
        <w:rPr>
          <w:sz w:val="24"/>
          <w:szCs w:val="24"/>
        </w:rPr>
      </w:pPr>
    </w:p>
    <w:p w:rsidR="008F263D" w:rsidRDefault="004B5D9E" w:rsidP="006E1D31">
      <w:pPr>
        <w:ind w:left="408" w:right="79" w:hanging="216"/>
        <w:contextualSpacing/>
        <w:rPr>
          <w:rFonts w:ascii="Arial" w:eastAsia="Arial" w:hAnsi="Arial" w:cs="Arial"/>
          <w:sz w:val="21"/>
          <w:szCs w:val="21"/>
        </w:rPr>
      </w:pPr>
      <w:r>
        <w:rPr>
          <w:sz w:val="16"/>
          <w:szCs w:val="16"/>
        </w:rPr>
        <w:t xml:space="preserve">7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9"/>
          <w:sz w:val="21"/>
          <w:szCs w:val="21"/>
        </w:rPr>
        <w:t xml:space="preserve"> </w:t>
      </w:r>
      <w:r>
        <w:rPr>
          <w:rFonts w:ascii="Arial" w:eastAsia="Arial" w:hAnsi="Arial" w:cs="Arial"/>
          <w:spacing w:val="2"/>
          <w:sz w:val="21"/>
          <w:szCs w:val="21"/>
        </w:rPr>
        <w:t>tran</w:t>
      </w:r>
      <w:r>
        <w:rPr>
          <w:rFonts w:ascii="Arial" w:eastAsia="Arial" w:hAnsi="Arial" w:cs="Arial"/>
          <w:sz w:val="21"/>
          <w:szCs w:val="21"/>
        </w:rPr>
        <w:t>s</w:t>
      </w:r>
      <w:r>
        <w:rPr>
          <w:rFonts w:ascii="Arial" w:eastAsia="Arial" w:hAnsi="Arial" w:cs="Arial"/>
          <w:spacing w:val="2"/>
          <w:sz w:val="21"/>
          <w:szCs w:val="21"/>
        </w:rPr>
        <w:t>fer</w:t>
      </w:r>
      <w:r>
        <w:rPr>
          <w:rFonts w:ascii="Arial" w:eastAsia="Arial" w:hAnsi="Arial" w:cs="Arial"/>
          <w:sz w:val="21"/>
          <w:szCs w:val="21"/>
        </w:rPr>
        <w:t>r</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36"/>
          <w:sz w:val="21"/>
          <w:szCs w:val="21"/>
        </w:rPr>
        <w:t xml:space="preserve"> </w:t>
      </w:r>
      <w:r>
        <w:rPr>
          <w:rFonts w:ascii="Arial" w:eastAsia="Arial" w:hAnsi="Arial" w:cs="Arial"/>
          <w:spacing w:val="2"/>
          <w:sz w:val="21"/>
          <w:szCs w:val="21"/>
        </w:rPr>
        <w:t>ET</w:t>
      </w:r>
      <w:r>
        <w:rPr>
          <w:rFonts w:ascii="Arial" w:eastAsia="Arial" w:hAnsi="Arial" w:cs="Arial"/>
          <w:sz w:val="21"/>
          <w:szCs w:val="21"/>
        </w:rPr>
        <w:t>H</w:t>
      </w:r>
      <w:r>
        <w:rPr>
          <w:rFonts w:ascii="Arial" w:eastAsia="Arial" w:hAnsi="Arial" w:cs="Arial"/>
          <w:spacing w:val="16"/>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7"/>
          <w:sz w:val="21"/>
          <w:szCs w:val="21"/>
        </w:rPr>
        <w:t xml:space="preserve"> </w:t>
      </w:r>
      <w:r>
        <w:rPr>
          <w:rFonts w:ascii="Arial" w:eastAsia="Arial" w:hAnsi="Arial" w:cs="Arial"/>
          <w:spacing w:val="2"/>
          <w:sz w:val="21"/>
          <w:szCs w:val="21"/>
        </w:rPr>
        <w:t>oth</w:t>
      </w:r>
      <w:r>
        <w:rPr>
          <w:rFonts w:ascii="Arial" w:eastAsia="Arial" w:hAnsi="Arial" w:cs="Arial"/>
          <w:sz w:val="21"/>
          <w:szCs w:val="21"/>
        </w:rPr>
        <w:t>er</w:t>
      </w:r>
      <w:r>
        <w:rPr>
          <w:rFonts w:ascii="Arial" w:eastAsia="Arial" w:hAnsi="Arial" w:cs="Arial"/>
          <w:spacing w:val="18"/>
          <w:sz w:val="21"/>
          <w:szCs w:val="21"/>
        </w:rPr>
        <w:t xml:space="preserve"> </w:t>
      </w:r>
      <w:r>
        <w:rPr>
          <w:rFonts w:ascii="Arial" w:eastAsia="Arial" w:hAnsi="Arial" w:cs="Arial"/>
          <w:spacing w:val="2"/>
          <w:sz w:val="21"/>
          <w:szCs w:val="21"/>
        </w:rPr>
        <w:t>ERC2</w:t>
      </w:r>
      <w:r>
        <w:rPr>
          <w:rFonts w:ascii="Arial" w:eastAsia="Arial" w:hAnsi="Arial" w:cs="Arial"/>
          <w:sz w:val="21"/>
          <w:szCs w:val="21"/>
        </w:rPr>
        <w:t>0</w:t>
      </w:r>
      <w:r>
        <w:rPr>
          <w:rFonts w:ascii="Arial" w:eastAsia="Arial" w:hAnsi="Arial" w:cs="Arial"/>
          <w:spacing w:val="24"/>
          <w:sz w:val="21"/>
          <w:szCs w:val="21"/>
        </w:rPr>
        <w:t xml:space="preserve"> </w:t>
      </w:r>
      <w:r>
        <w:rPr>
          <w:rFonts w:ascii="Arial" w:eastAsia="Arial" w:hAnsi="Arial" w:cs="Arial"/>
          <w:spacing w:val="2"/>
          <w:sz w:val="21"/>
          <w:szCs w:val="21"/>
        </w:rPr>
        <w:t>token</w:t>
      </w:r>
      <w:r>
        <w:rPr>
          <w:rFonts w:ascii="Arial" w:eastAsia="Arial" w:hAnsi="Arial" w:cs="Arial"/>
          <w:sz w:val="21"/>
          <w:szCs w:val="21"/>
        </w:rPr>
        <w:t>s</w:t>
      </w:r>
      <w:r>
        <w:rPr>
          <w:rFonts w:ascii="Arial" w:eastAsia="Arial" w:hAnsi="Arial" w:cs="Arial"/>
          <w:spacing w:val="20"/>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7"/>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3"/>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9"/>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28"/>
          <w:sz w:val="21"/>
          <w:szCs w:val="21"/>
        </w:rPr>
        <w:t xml:space="preserve"> </w:t>
      </w:r>
      <w:r>
        <w:rPr>
          <w:rFonts w:ascii="Arial" w:eastAsia="Arial" w:hAnsi="Arial" w:cs="Arial"/>
          <w:spacing w:val="2"/>
          <w:sz w:val="21"/>
          <w:szCs w:val="21"/>
        </w:rPr>
        <w:t>Sy</w:t>
      </w:r>
      <w:r>
        <w:rPr>
          <w:rFonts w:ascii="Arial" w:eastAsia="Arial" w:hAnsi="Arial" w:cs="Arial"/>
          <w:sz w:val="21"/>
          <w:szCs w:val="21"/>
        </w:rPr>
        <w:t>s</w:t>
      </w:r>
      <w:r>
        <w:rPr>
          <w:rFonts w:ascii="Arial" w:eastAsia="Arial" w:hAnsi="Arial" w:cs="Arial"/>
          <w:spacing w:val="2"/>
          <w:sz w:val="21"/>
          <w:szCs w:val="21"/>
        </w:rPr>
        <w:t>t</w:t>
      </w:r>
      <w:r>
        <w:rPr>
          <w:rFonts w:ascii="Arial" w:eastAsia="Arial" w:hAnsi="Arial" w:cs="Arial"/>
          <w:spacing w:val="4"/>
          <w:sz w:val="21"/>
          <w:szCs w:val="21"/>
        </w:rPr>
        <w:t>e</w:t>
      </w:r>
      <w:r>
        <w:rPr>
          <w:rFonts w:ascii="Arial" w:eastAsia="Arial" w:hAnsi="Arial" w:cs="Arial"/>
          <w:sz w:val="21"/>
          <w:szCs w:val="21"/>
        </w:rPr>
        <w:t>m</w:t>
      </w:r>
      <w:r>
        <w:rPr>
          <w:rFonts w:ascii="Arial" w:eastAsia="Arial" w:hAnsi="Arial" w:cs="Arial"/>
          <w:spacing w:val="25"/>
          <w:sz w:val="21"/>
          <w:szCs w:val="21"/>
        </w:rPr>
        <w:t xml:space="preserve"> </w:t>
      </w:r>
      <w:r>
        <w:rPr>
          <w:rFonts w:ascii="Arial" w:eastAsia="Arial" w:hAnsi="Arial" w:cs="Arial"/>
          <w:spacing w:val="2"/>
          <w:sz w:val="21"/>
          <w:szCs w:val="21"/>
        </w:rPr>
        <w:t>and/o</w:t>
      </w:r>
      <w:r>
        <w:rPr>
          <w:rFonts w:ascii="Arial" w:eastAsia="Arial" w:hAnsi="Arial" w:cs="Arial"/>
          <w:sz w:val="21"/>
          <w:szCs w:val="21"/>
        </w:rPr>
        <w:t>r</w:t>
      </w:r>
      <w:r>
        <w:rPr>
          <w:rFonts w:ascii="Arial" w:eastAsia="Arial" w:hAnsi="Arial" w:cs="Arial"/>
          <w:spacing w:val="20"/>
          <w:sz w:val="21"/>
          <w:szCs w:val="21"/>
        </w:rPr>
        <w:t xml:space="preserve"> </w:t>
      </w:r>
      <w:r>
        <w:rPr>
          <w:rFonts w:ascii="Arial" w:eastAsia="Arial" w:hAnsi="Arial" w:cs="Arial"/>
          <w:spacing w:val="2"/>
          <w:w w:val="103"/>
          <w:sz w:val="21"/>
          <w:szCs w:val="21"/>
        </w:rPr>
        <w:t>rec</w:t>
      </w:r>
      <w:r>
        <w:rPr>
          <w:rFonts w:ascii="Arial" w:eastAsia="Arial" w:hAnsi="Arial" w:cs="Arial"/>
          <w:w w:val="103"/>
          <w:sz w:val="21"/>
          <w:szCs w:val="21"/>
        </w:rPr>
        <w:t>e</w:t>
      </w:r>
      <w:r>
        <w:rPr>
          <w:rFonts w:ascii="Arial" w:eastAsia="Arial" w:hAnsi="Arial" w:cs="Arial"/>
          <w:spacing w:val="2"/>
          <w:w w:val="103"/>
          <w:sz w:val="21"/>
          <w:szCs w:val="21"/>
        </w:rPr>
        <w:t>ivin</w:t>
      </w:r>
      <w:r>
        <w:rPr>
          <w:rFonts w:ascii="Arial" w:eastAsia="Arial" w:hAnsi="Arial" w:cs="Arial"/>
          <w:w w:val="103"/>
          <w:sz w:val="21"/>
          <w:szCs w:val="21"/>
        </w:rPr>
        <w:t xml:space="preserve">g </w:t>
      </w:r>
      <w:r w:rsidR="006E1D31">
        <w:rPr>
          <w:rFonts w:ascii="Arial" w:eastAsia="Arial" w:hAnsi="Arial" w:cs="Arial"/>
          <w:spacing w:val="2"/>
          <w:sz w:val="21"/>
          <w:szCs w:val="21"/>
        </w:rPr>
        <w:t>UMC</w:t>
      </w:r>
      <w:r>
        <w:rPr>
          <w:rFonts w:ascii="Arial" w:eastAsia="Arial" w:hAnsi="Arial" w:cs="Arial"/>
          <w:sz w:val="21"/>
          <w:szCs w:val="21"/>
        </w:rPr>
        <w:t>,</w:t>
      </w:r>
      <w:r>
        <w:rPr>
          <w:rFonts w:ascii="Arial" w:eastAsia="Arial" w:hAnsi="Arial" w:cs="Arial"/>
          <w:spacing w:val="24"/>
          <w:sz w:val="21"/>
          <w:szCs w:val="21"/>
        </w:rPr>
        <w:t xml:space="preserve"> </w:t>
      </w:r>
      <w:r>
        <w:rPr>
          <w:rFonts w:ascii="Arial" w:eastAsia="Arial" w:hAnsi="Arial" w:cs="Arial"/>
          <w:spacing w:val="2"/>
          <w:sz w:val="21"/>
          <w:szCs w:val="21"/>
        </w:rPr>
        <w:t>n</w:t>
      </w:r>
      <w:r>
        <w:rPr>
          <w:rFonts w:ascii="Arial" w:eastAsia="Arial" w:hAnsi="Arial" w:cs="Arial"/>
          <w:sz w:val="21"/>
          <w:szCs w:val="21"/>
        </w:rPr>
        <w:t>o</w:t>
      </w:r>
      <w:r>
        <w:rPr>
          <w:rFonts w:ascii="Arial" w:eastAsia="Arial" w:hAnsi="Arial" w:cs="Arial"/>
          <w:spacing w:val="15"/>
          <w:sz w:val="21"/>
          <w:szCs w:val="21"/>
        </w:rPr>
        <w:t xml:space="preserve"> </w:t>
      </w:r>
      <w:r>
        <w:rPr>
          <w:rFonts w:ascii="Arial" w:eastAsia="Arial" w:hAnsi="Arial" w:cs="Arial"/>
          <w:spacing w:val="2"/>
          <w:sz w:val="21"/>
          <w:szCs w:val="21"/>
        </w:rPr>
        <w:t>for</w:t>
      </w:r>
      <w:r>
        <w:rPr>
          <w:rFonts w:ascii="Arial" w:eastAsia="Arial" w:hAnsi="Arial" w:cs="Arial"/>
          <w:sz w:val="21"/>
          <w:szCs w:val="21"/>
        </w:rPr>
        <w:t>m</w:t>
      </w:r>
      <w:r>
        <w:rPr>
          <w:rFonts w:ascii="Arial" w:eastAsia="Arial" w:hAnsi="Arial" w:cs="Arial"/>
          <w:spacing w:val="21"/>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3"/>
          <w:sz w:val="21"/>
          <w:szCs w:val="21"/>
        </w:rPr>
        <w:t xml:space="preserve"> </w:t>
      </w:r>
      <w:r>
        <w:rPr>
          <w:rFonts w:ascii="Arial" w:eastAsia="Arial" w:hAnsi="Arial" w:cs="Arial"/>
          <w:spacing w:val="2"/>
          <w:sz w:val="21"/>
          <w:szCs w:val="21"/>
        </w:rPr>
        <w:t>pa</w:t>
      </w:r>
      <w:r>
        <w:rPr>
          <w:rFonts w:ascii="Arial" w:eastAsia="Arial" w:hAnsi="Arial" w:cs="Arial"/>
          <w:sz w:val="21"/>
          <w:szCs w:val="21"/>
        </w:rPr>
        <w:t>r</w:t>
      </w:r>
      <w:r>
        <w:rPr>
          <w:rFonts w:ascii="Arial" w:eastAsia="Arial" w:hAnsi="Arial" w:cs="Arial"/>
          <w:spacing w:val="2"/>
          <w:sz w:val="21"/>
          <w:szCs w:val="21"/>
        </w:rPr>
        <w:t>tners</w:t>
      </w:r>
      <w:r>
        <w:rPr>
          <w:rFonts w:ascii="Arial" w:eastAsia="Arial" w:hAnsi="Arial" w:cs="Arial"/>
          <w:sz w:val="21"/>
          <w:szCs w:val="21"/>
        </w:rPr>
        <w:t>h</w:t>
      </w:r>
      <w:r>
        <w:rPr>
          <w:rFonts w:ascii="Arial" w:eastAsia="Arial" w:hAnsi="Arial" w:cs="Arial"/>
          <w:spacing w:val="2"/>
          <w:sz w:val="21"/>
          <w:szCs w:val="21"/>
        </w:rPr>
        <w:t>ip</w:t>
      </w:r>
      <w:r>
        <w:rPr>
          <w:rFonts w:ascii="Arial" w:eastAsia="Arial" w:hAnsi="Arial" w:cs="Arial"/>
          <w:sz w:val="21"/>
          <w:szCs w:val="21"/>
        </w:rPr>
        <w:t>,</w:t>
      </w:r>
      <w:r>
        <w:rPr>
          <w:rFonts w:ascii="Arial" w:eastAsia="Arial" w:hAnsi="Arial" w:cs="Arial"/>
          <w:spacing w:val="46"/>
          <w:sz w:val="21"/>
          <w:szCs w:val="21"/>
        </w:rPr>
        <w:t xml:space="preserve"> </w:t>
      </w:r>
      <w:r>
        <w:rPr>
          <w:rFonts w:ascii="Arial" w:eastAsia="Arial" w:hAnsi="Arial" w:cs="Arial"/>
          <w:spacing w:val="2"/>
          <w:sz w:val="21"/>
          <w:szCs w:val="21"/>
        </w:rPr>
        <w:t>join</w:t>
      </w:r>
      <w:r>
        <w:rPr>
          <w:rFonts w:ascii="Arial" w:eastAsia="Arial" w:hAnsi="Arial" w:cs="Arial"/>
          <w:sz w:val="21"/>
          <w:szCs w:val="21"/>
        </w:rPr>
        <w:t>t</w:t>
      </w:r>
      <w:r>
        <w:rPr>
          <w:rFonts w:ascii="Arial" w:eastAsia="Arial" w:hAnsi="Arial" w:cs="Arial"/>
          <w:spacing w:val="18"/>
          <w:sz w:val="21"/>
          <w:szCs w:val="21"/>
        </w:rPr>
        <w:t xml:space="preserve"> </w:t>
      </w:r>
      <w:r>
        <w:rPr>
          <w:rFonts w:ascii="Arial" w:eastAsia="Arial" w:hAnsi="Arial" w:cs="Arial"/>
          <w:spacing w:val="2"/>
          <w:sz w:val="21"/>
          <w:szCs w:val="21"/>
        </w:rPr>
        <w:t>ventur</w:t>
      </w:r>
      <w:r>
        <w:rPr>
          <w:rFonts w:ascii="Arial" w:eastAsia="Arial" w:hAnsi="Arial" w:cs="Arial"/>
          <w:sz w:val="21"/>
          <w:szCs w:val="21"/>
        </w:rPr>
        <w:t>e</w:t>
      </w:r>
      <w:r>
        <w:rPr>
          <w:rFonts w:ascii="Arial" w:eastAsia="Arial" w:hAnsi="Arial" w:cs="Arial"/>
          <w:spacing w:val="29"/>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12"/>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21"/>
          <w:sz w:val="21"/>
          <w:szCs w:val="21"/>
        </w:rPr>
        <w:t xml:space="preserve"> </w:t>
      </w:r>
      <w:r>
        <w:rPr>
          <w:rFonts w:ascii="Arial" w:eastAsia="Arial" w:hAnsi="Arial" w:cs="Arial"/>
          <w:sz w:val="21"/>
          <w:szCs w:val="21"/>
        </w:rPr>
        <w:t>s</w:t>
      </w:r>
      <w:r>
        <w:rPr>
          <w:rFonts w:ascii="Arial" w:eastAsia="Arial" w:hAnsi="Arial" w:cs="Arial"/>
          <w:spacing w:val="2"/>
          <w:sz w:val="21"/>
          <w:szCs w:val="21"/>
        </w:rPr>
        <w:t>imil</w:t>
      </w:r>
      <w:r>
        <w:rPr>
          <w:rFonts w:ascii="Arial" w:eastAsia="Arial" w:hAnsi="Arial" w:cs="Arial"/>
          <w:sz w:val="21"/>
          <w:szCs w:val="21"/>
        </w:rPr>
        <w:t>ar</w:t>
      </w:r>
      <w:r>
        <w:rPr>
          <w:rFonts w:ascii="Arial" w:eastAsia="Arial" w:hAnsi="Arial" w:cs="Arial"/>
          <w:spacing w:val="26"/>
          <w:sz w:val="21"/>
          <w:szCs w:val="21"/>
        </w:rPr>
        <w:t xml:space="preserve"> </w:t>
      </w:r>
      <w:r>
        <w:rPr>
          <w:rFonts w:ascii="Arial" w:eastAsia="Arial" w:hAnsi="Arial" w:cs="Arial"/>
          <w:spacing w:val="2"/>
          <w:sz w:val="21"/>
          <w:szCs w:val="21"/>
        </w:rPr>
        <w:t>r</w:t>
      </w:r>
      <w:r>
        <w:rPr>
          <w:rFonts w:ascii="Arial" w:eastAsia="Arial" w:hAnsi="Arial" w:cs="Arial"/>
          <w:sz w:val="21"/>
          <w:szCs w:val="21"/>
        </w:rPr>
        <w:t>e</w:t>
      </w:r>
      <w:r>
        <w:rPr>
          <w:rFonts w:ascii="Arial" w:eastAsia="Arial" w:hAnsi="Arial" w:cs="Arial"/>
          <w:spacing w:val="2"/>
          <w:sz w:val="21"/>
          <w:szCs w:val="21"/>
        </w:rPr>
        <w:t>la</w:t>
      </w:r>
      <w:r>
        <w:rPr>
          <w:rFonts w:ascii="Arial" w:eastAsia="Arial" w:hAnsi="Arial" w:cs="Arial"/>
          <w:sz w:val="21"/>
          <w:szCs w:val="21"/>
        </w:rPr>
        <w:t>t</w:t>
      </w:r>
      <w:r>
        <w:rPr>
          <w:rFonts w:ascii="Arial" w:eastAsia="Arial" w:hAnsi="Arial" w:cs="Arial"/>
          <w:spacing w:val="2"/>
          <w:sz w:val="21"/>
          <w:szCs w:val="21"/>
        </w:rPr>
        <w:t>ionshi</w:t>
      </w:r>
      <w:r>
        <w:rPr>
          <w:rFonts w:ascii="Arial" w:eastAsia="Arial" w:hAnsi="Arial" w:cs="Arial"/>
          <w:sz w:val="21"/>
          <w:szCs w:val="21"/>
        </w:rPr>
        <w:t>p</w:t>
      </w:r>
      <w:r>
        <w:rPr>
          <w:rFonts w:ascii="Arial" w:eastAsia="Arial" w:hAnsi="Arial" w:cs="Arial"/>
          <w:spacing w:val="40"/>
          <w:sz w:val="21"/>
          <w:szCs w:val="21"/>
        </w:rPr>
        <w:t xml:space="preserve"> </w:t>
      </w:r>
      <w:r>
        <w:rPr>
          <w:rFonts w:ascii="Arial" w:eastAsia="Arial" w:hAnsi="Arial" w:cs="Arial"/>
          <w:spacing w:val="2"/>
          <w:sz w:val="21"/>
          <w:szCs w:val="21"/>
        </w:rPr>
        <w:t>betwee</w:t>
      </w:r>
      <w:r>
        <w:rPr>
          <w:rFonts w:ascii="Arial" w:eastAsia="Arial" w:hAnsi="Arial" w:cs="Arial"/>
          <w:sz w:val="21"/>
          <w:szCs w:val="21"/>
        </w:rPr>
        <w:t>n</w:t>
      </w:r>
      <w:r>
        <w:rPr>
          <w:rFonts w:ascii="Arial" w:eastAsia="Arial" w:hAnsi="Arial" w:cs="Arial"/>
          <w:spacing w:val="32"/>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7"/>
          <w:sz w:val="21"/>
          <w:szCs w:val="21"/>
        </w:rPr>
        <w:t xml:space="preserve"> </w:t>
      </w:r>
      <w:r>
        <w:rPr>
          <w:rFonts w:ascii="Arial" w:eastAsia="Arial" w:hAnsi="Arial" w:cs="Arial"/>
          <w:spacing w:val="2"/>
          <w:sz w:val="21"/>
          <w:szCs w:val="21"/>
        </w:rPr>
        <w:t>User</w:t>
      </w:r>
      <w:r>
        <w:rPr>
          <w:rFonts w:ascii="Arial" w:eastAsia="Arial" w:hAnsi="Arial" w:cs="Arial"/>
          <w:sz w:val="21"/>
          <w:szCs w:val="21"/>
        </w:rPr>
        <w:t>s</w:t>
      </w:r>
      <w:r>
        <w:rPr>
          <w:rFonts w:ascii="Arial" w:eastAsia="Arial" w:hAnsi="Arial" w:cs="Arial"/>
          <w:spacing w:val="-8"/>
          <w:sz w:val="21"/>
          <w:szCs w:val="21"/>
        </w:rPr>
        <w:t xml:space="preserve"> </w:t>
      </w:r>
      <w:r>
        <w:rPr>
          <w:rFonts w:ascii="Arial" w:eastAsia="Arial" w:hAnsi="Arial" w:cs="Arial"/>
          <w:spacing w:val="2"/>
          <w:w w:val="103"/>
          <w:sz w:val="21"/>
          <w:szCs w:val="21"/>
        </w:rPr>
        <w:t>an</w:t>
      </w:r>
      <w:r>
        <w:rPr>
          <w:rFonts w:ascii="Arial" w:eastAsia="Arial" w:hAnsi="Arial" w:cs="Arial"/>
          <w:w w:val="103"/>
          <w:sz w:val="21"/>
          <w:szCs w:val="21"/>
        </w:rPr>
        <w:t xml:space="preserve">d </w:t>
      </w:r>
      <w:r w:rsidR="006E1D31">
        <w:rPr>
          <w:rFonts w:ascii="Arial" w:eastAsia="Arial" w:hAnsi="Arial" w:cs="Arial"/>
          <w:spacing w:val="2"/>
          <w:sz w:val="21"/>
          <w:szCs w:val="21"/>
        </w:rPr>
        <w:t>Umbrella Coin</w:t>
      </w:r>
      <w:r>
        <w:rPr>
          <w:rFonts w:ascii="Arial" w:eastAsia="Arial" w:hAnsi="Arial" w:cs="Arial"/>
          <w:spacing w:val="29"/>
          <w:sz w:val="21"/>
          <w:szCs w:val="21"/>
        </w:rPr>
        <w:t xml:space="preserve"> </w:t>
      </w:r>
      <w:r>
        <w:rPr>
          <w:rFonts w:ascii="Arial" w:eastAsia="Arial" w:hAnsi="Arial" w:cs="Arial"/>
          <w:spacing w:val="2"/>
          <w:sz w:val="21"/>
          <w:szCs w:val="21"/>
        </w:rPr>
        <w:t>and/</w:t>
      </w:r>
      <w:r>
        <w:rPr>
          <w:rFonts w:ascii="Arial" w:eastAsia="Arial" w:hAnsi="Arial" w:cs="Arial"/>
          <w:sz w:val="21"/>
          <w:szCs w:val="21"/>
        </w:rPr>
        <w:t>or</w:t>
      </w:r>
      <w:r>
        <w:rPr>
          <w:rFonts w:ascii="Arial" w:eastAsia="Arial" w:hAnsi="Arial" w:cs="Arial"/>
          <w:spacing w:val="15"/>
          <w:sz w:val="21"/>
          <w:szCs w:val="21"/>
        </w:rPr>
        <w:t xml:space="preserve"> </w:t>
      </w:r>
      <w:r>
        <w:rPr>
          <w:rFonts w:ascii="Arial" w:eastAsia="Arial" w:hAnsi="Arial" w:cs="Arial"/>
          <w:spacing w:val="2"/>
          <w:sz w:val="21"/>
          <w:szCs w:val="21"/>
        </w:rPr>
        <w:t>othe</w:t>
      </w:r>
      <w:r>
        <w:rPr>
          <w:rFonts w:ascii="Arial" w:eastAsia="Arial" w:hAnsi="Arial" w:cs="Arial"/>
          <w:sz w:val="21"/>
          <w:szCs w:val="21"/>
        </w:rPr>
        <w:t>r</w:t>
      </w:r>
      <w:r>
        <w:rPr>
          <w:rFonts w:ascii="Arial" w:eastAsia="Arial" w:hAnsi="Arial" w:cs="Arial"/>
          <w:spacing w:val="9"/>
          <w:sz w:val="21"/>
          <w:szCs w:val="21"/>
        </w:rPr>
        <w:t xml:space="preserve"> </w:t>
      </w:r>
      <w:r>
        <w:rPr>
          <w:rFonts w:ascii="Arial" w:eastAsia="Arial" w:hAnsi="Arial" w:cs="Arial"/>
          <w:spacing w:val="2"/>
          <w:sz w:val="21"/>
          <w:szCs w:val="21"/>
        </w:rPr>
        <w:t>indi</w:t>
      </w:r>
      <w:r>
        <w:rPr>
          <w:rFonts w:ascii="Arial" w:eastAsia="Arial" w:hAnsi="Arial" w:cs="Arial"/>
          <w:sz w:val="21"/>
          <w:szCs w:val="21"/>
        </w:rPr>
        <w:t>v</w:t>
      </w:r>
      <w:r>
        <w:rPr>
          <w:rFonts w:ascii="Arial" w:eastAsia="Arial" w:hAnsi="Arial" w:cs="Arial"/>
          <w:spacing w:val="2"/>
          <w:sz w:val="21"/>
          <w:szCs w:val="21"/>
        </w:rPr>
        <w:t>idual</w:t>
      </w:r>
      <w:r>
        <w:rPr>
          <w:rFonts w:ascii="Arial" w:eastAsia="Arial" w:hAnsi="Arial" w:cs="Arial"/>
          <w:sz w:val="21"/>
          <w:szCs w:val="21"/>
        </w:rPr>
        <w:t>s</w:t>
      </w:r>
      <w:r>
        <w:rPr>
          <w:rFonts w:ascii="Arial" w:eastAsia="Arial" w:hAnsi="Arial" w:cs="Arial"/>
          <w:spacing w:val="26"/>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
          <w:sz w:val="21"/>
          <w:szCs w:val="21"/>
        </w:rPr>
        <w:t xml:space="preserve"> en</w:t>
      </w:r>
      <w:r>
        <w:rPr>
          <w:rFonts w:ascii="Arial" w:eastAsia="Arial" w:hAnsi="Arial" w:cs="Arial"/>
          <w:sz w:val="21"/>
          <w:szCs w:val="21"/>
        </w:rPr>
        <w:t>t</w:t>
      </w:r>
      <w:r>
        <w:rPr>
          <w:rFonts w:ascii="Arial" w:eastAsia="Arial" w:hAnsi="Arial" w:cs="Arial"/>
          <w:spacing w:val="2"/>
          <w:sz w:val="21"/>
          <w:szCs w:val="21"/>
        </w:rPr>
        <w:t>i</w:t>
      </w:r>
      <w:r>
        <w:rPr>
          <w:rFonts w:ascii="Arial" w:eastAsia="Arial" w:hAnsi="Arial" w:cs="Arial"/>
          <w:sz w:val="21"/>
          <w:szCs w:val="21"/>
        </w:rPr>
        <w:t>t</w:t>
      </w:r>
      <w:r>
        <w:rPr>
          <w:rFonts w:ascii="Arial" w:eastAsia="Arial" w:hAnsi="Arial" w:cs="Arial"/>
          <w:spacing w:val="2"/>
          <w:sz w:val="21"/>
          <w:szCs w:val="21"/>
        </w:rPr>
        <w:t>ie</w:t>
      </w:r>
      <w:r>
        <w:rPr>
          <w:rFonts w:ascii="Arial" w:eastAsia="Arial" w:hAnsi="Arial" w:cs="Arial"/>
          <w:sz w:val="21"/>
          <w:szCs w:val="21"/>
        </w:rPr>
        <w:t>s</w:t>
      </w:r>
      <w:r>
        <w:rPr>
          <w:rFonts w:ascii="Arial" w:eastAsia="Arial" w:hAnsi="Arial" w:cs="Arial"/>
          <w:spacing w:val="15"/>
          <w:sz w:val="21"/>
          <w:szCs w:val="21"/>
        </w:rPr>
        <w:t xml:space="preserve"> </w:t>
      </w:r>
      <w:r>
        <w:rPr>
          <w:rFonts w:ascii="Arial" w:eastAsia="Arial" w:hAnsi="Arial" w:cs="Arial"/>
          <w:spacing w:val="2"/>
          <w:sz w:val="21"/>
          <w:szCs w:val="21"/>
        </w:rPr>
        <w:t>involve</w:t>
      </w:r>
      <w:r>
        <w:rPr>
          <w:rFonts w:ascii="Arial" w:eastAsia="Arial" w:hAnsi="Arial" w:cs="Arial"/>
          <w:sz w:val="21"/>
          <w:szCs w:val="21"/>
        </w:rPr>
        <w:t>d</w:t>
      </w:r>
      <w:r>
        <w:rPr>
          <w:rFonts w:ascii="Arial" w:eastAsia="Arial" w:hAnsi="Arial" w:cs="Arial"/>
          <w:spacing w:val="20"/>
          <w:sz w:val="21"/>
          <w:szCs w:val="21"/>
        </w:rPr>
        <w:t xml:space="preserve"> </w:t>
      </w:r>
      <w:r>
        <w:rPr>
          <w:rFonts w:ascii="Arial" w:eastAsia="Arial" w:hAnsi="Arial" w:cs="Arial"/>
          <w:spacing w:val="2"/>
          <w:sz w:val="21"/>
          <w:szCs w:val="21"/>
        </w:rPr>
        <w:t>wit</w:t>
      </w:r>
      <w:r>
        <w:rPr>
          <w:rFonts w:ascii="Arial" w:eastAsia="Arial" w:hAnsi="Arial" w:cs="Arial"/>
          <w:sz w:val="21"/>
          <w:szCs w:val="21"/>
        </w:rPr>
        <w:t>h</w:t>
      </w:r>
      <w:r>
        <w:rPr>
          <w:rFonts w:ascii="Arial" w:eastAsia="Arial" w:hAnsi="Arial" w:cs="Arial"/>
          <w:spacing w:val="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deploymen</w:t>
      </w:r>
      <w:r>
        <w:rPr>
          <w:rFonts w:ascii="Arial" w:eastAsia="Arial" w:hAnsi="Arial" w:cs="Arial"/>
          <w:sz w:val="21"/>
          <w:szCs w:val="21"/>
        </w:rPr>
        <w:t>t</w:t>
      </w:r>
      <w:r>
        <w:rPr>
          <w:rFonts w:ascii="Arial" w:eastAsia="Arial" w:hAnsi="Arial" w:cs="Arial"/>
          <w:spacing w:val="29"/>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w w:val="103"/>
          <w:sz w:val="21"/>
          <w:szCs w:val="21"/>
        </w:rPr>
        <w:t>th</w:t>
      </w:r>
      <w:r>
        <w:rPr>
          <w:rFonts w:ascii="Arial" w:eastAsia="Arial" w:hAnsi="Arial" w:cs="Arial"/>
          <w:w w:val="103"/>
          <w:sz w:val="21"/>
          <w:szCs w:val="21"/>
        </w:rPr>
        <w:t xml:space="preserve">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20"/>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17"/>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9"/>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2"/>
          <w:sz w:val="21"/>
          <w:szCs w:val="21"/>
        </w:rPr>
        <w:t>t</w:t>
      </w:r>
      <w:r>
        <w:rPr>
          <w:rFonts w:ascii="Arial" w:eastAsia="Arial" w:hAnsi="Arial" w:cs="Arial"/>
          <w:sz w:val="21"/>
          <w:szCs w:val="21"/>
        </w:rPr>
        <w:t>t</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14"/>
          <w:sz w:val="21"/>
          <w:szCs w:val="21"/>
        </w:rPr>
        <w:t xml:space="preserve"> </w:t>
      </w:r>
      <w:r>
        <w:rPr>
          <w:rFonts w:ascii="Arial" w:eastAsia="Arial" w:hAnsi="Arial" w:cs="Arial"/>
          <w:spacing w:val="2"/>
          <w:sz w:val="21"/>
          <w:szCs w:val="21"/>
        </w:rPr>
        <w:t>u</w:t>
      </w:r>
      <w:r>
        <w:rPr>
          <w:rFonts w:ascii="Arial" w:eastAsia="Arial" w:hAnsi="Arial" w:cs="Arial"/>
          <w:sz w:val="21"/>
          <w:szCs w:val="21"/>
        </w:rPr>
        <w:t>p</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sidR="006E1D31">
        <w:rPr>
          <w:rFonts w:ascii="Arial" w:eastAsia="Arial" w:hAnsi="Arial" w:cs="Arial"/>
          <w:spacing w:val="2"/>
          <w:sz w:val="21"/>
          <w:szCs w:val="21"/>
        </w:rPr>
        <w:t>Umbrella Coin</w:t>
      </w:r>
      <w:r>
        <w:rPr>
          <w:rFonts w:ascii="Arial" w:eastAsia="Arial" w:hAnsi="Arial" w:cs="Arial"/>
          <w:spacing w:val="7"/>
          <w:sz w:val="21"/>
          <w:szCs w:val="21"/>
        </w:rPr>
        <w:t xml:space="preserve"> </w:t>
      </w:r>
      <w:r>
        <w:rPr>
          <w:rFonts w:ascii="Arial" w:eastAsia="Arial" w:hAnsi="Arial" w:cs="Arial"/>
          <w:spacing w:val="2"/>
          <w:sz w:val="21"/>
          <w:szCs w:val="21"/>
        </w:rPr>
        <w:t>Proje</w:t>
      </w:r>
      <w:r>
        <w:rPr>
          <w:rFonts w:ascii="Arial" w:eastAsia="Arial" w:hAnsi="Arial" w:cs="Arial"/>
          <w:sz w:val="21"/>
          <w:szCs w:val="21"/>
        </w:rPr>
        <w:t>ct</w:t>
      </w:r>
      <w:r>
        <w:rPr>
          <w:rFonts w:ascii="Arial" w:eastAsia="Arial" w:hAnsi="Arial" w:cs="Arial"/>
          <w:spacing w:val="13"/>
          <w:sz w:val="21"/>
          <w:szCs w:val="21"/>
        </w:rPr>
        <w:t xml:space="preserve"> </w:t>
      </w:r>
      <w:r>
        <w:rPr>
          <w:rFonts w:ascii="Arial" w:eastAsia="Arial" w:hAnsi="Arial" w:cs="Arial"/>
          <w:spacing w:val="2"/>
          <w:sz w:val="21"/>
          <w:szCs w:val="21"/>
        </w:rPr>
        <w:t>i</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pacing w:val="2"/>
          <w:w w:val="103"/>
          <w:sz w:val="21"/>
          <w:szCs w:val="21"/>
        </w:rPr>
        <w:t>create</w:t>
      </w:r>
      <w:r>
        <w:rPr>
          <w:rFonts w:ascii="Arial" w:eastAsia="Arial" w:hAnsi="Arial" w:cs="Arial"/>
          <w:w w:val="103"/>
          <w:sz w:val="21"/>
          <w:szCs w:val="21"/>
        </w:rPr>
        <w:t>d.</w:t>
      </w:r>
    </w:p>
    <w:p w:rsidR="008F263D" w:rsidRDefault="008F263D" w:rsidP="006E1D31">
      <w:pPr>
        <w:spacing w:before="8"/>
        <w:contextualSpacing/>
        <w:rPr>
          <w:sz w:val="24"/>
          <w:szCs w:val="24"/>
        </w:rPr>
      </w:pPr>
    </w:p>
    <w:p w:rsidR="008F263D" w:rsidRDefault="004B5D9E" w:rsidP="006E1D31">
      <w:pPr>
        <w:ind w:left="408" w:right="98" w:hanging="216"/>
        <w:contextualSpacing/>
        <w:rPr>
          <w:rFonts w:ascii="Arial" w:eastAsia="Arial" w:hAnsi="Arial" w:cs="Arial"/>
          <w:sz w:val="21"/>
          <w:szCs w:val="21"/>
        </w:rPr>
      </w:pPr>
      <w:r>
        <w:rPr>
          <w:sz w:val="16"/>
          <w:szCs w:val="16"/>
        </w:rPr>
        <w:t xml:space="preserve">8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co</w:t>
      </w:r>
      <w:r>
        <w:rPr>
          <w:rFonts w:ascii="Arial" w:eastAsia="Arial" w:hAnsi="Arial" w:cs="Arial"/>
          <w:sz w:val="21"/>
          <w:szCs w:val="21"/>
        </w:rPr>
        <w:t>n</w:t>
      </w:r>
      <w:r>
        <w:rPr>
          <w:rFonts w:ascii="Arial" w:eastAsia="Arial" w:hAnsi="Arial" w:cs="Arial"/>
          <w:spacing w:val="2"/>
          <w:sz w:val="21"/>
          <w:szCs w:val="21"/>
        </w:rPr>
        <w:t>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6"/>
          <w:sz w:val="21"/>
          <w:szCs w:val="21"/>
        </w:rPr>
        <w:t xml:space="preserve"> </w:t>
      </w:r>
      <w:r>
        <w:rPr>
          <w:rFonts w:ascii="Arial" w:eastAsia="Arial" w:hAnsi="Arial" w:cs="Arial"/>
          <w:spacing w:val="2"/>
          <w:sz w:val="21"/>
          <w:szCs w:val="21"/>
        </w:rPr>
        <w:t>in</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4"/>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2"/>
          <w:sz w:val="21"/>
          <w:szCs w:val="21"/>
        </w:rPr>
        <w:t xml:space="preserve"> </w:t>
      </w:r>
      <w:r>
        <w:rPr>
          <w:rFonts w:ascii="Arial" w:eastAsia="Arial" w:hAnsi="Arial" w:cs="Arial"/>
          <w:spacing w:val="2"/>
          <w:sz w:val="21"/>
          <w:szCs w:val="21"/>
        </w:rPr>
        <w:t>Contrac</w:t>
      </w:r>
      <w:r>
        <w:rPr>
          <w:rFonts w:ascii="Arial" w:eastAsia="Arial" w:hAnsi="Arial" w:cs="Arial"/>
          <w:sz w:val="21"/>
          <w:szCs w:val="21"/>
        </w:rPr>
        <w:t>t</w:t>
      </w:r>
      <w:r>
        <w:rPr>
          <w:rFonts w:ascii="Arial" w:eastAsia="Arial" w:hAnsi="Arial" w:cs="Arial"/>
          <w:spacing w:val="19"/>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8"/>
          <w:sz w:val="21"/>
          <w:szCs w:val="21"/>
        </w:rPr>
        <w:t xml:space="preserve"> </w:t>
      </w:r>
      <w:r>
        <w:rPr>
          <w:rFonts w:ascii="Arial" w:eastAsia="Arial" w:hAnsi="Arial" w:cs="Arial"/>
          <w:spacing w:val="2"/>
          <w:sz w:val="21"/>
          <w:szCs w:val="21"/>
        </w:rPr>
        <w:t>w</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l</w:t>
      </w:r>
      <w:r>
        <w:rPr>
          <w:rFonts w:ascii="Arial" w:eastAsia="Arial" w:hAnsi="Arial" w:cs="Arial"/>
          <w:spacing w:val="4"/>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2"/>
          <w:sz w:val="21"/>
          <w:szCs w:val="21"/>
        </w:rPr>
        <w:t xml:space="preserve"> involv</w:t>
      </w:r>
      <w:r>
        <w:rPr>
          <w:rFonts w:ascii="Arial" w:eastAsia="Arial" w:hAnsi="Arial" w:cs="Arial"/>
          <w:sz w:val="21"/>
          <w:szCs w:val="21"/>
        </w:rPr>
        <w:t>e</w:t>
      </w:r>
      <w:r>
        <w:rPr>
          <w:rFonts w:ascii="Arial" w:eastAsia="Arial" w:hAnsi="Arial" w:cs="Arial"/>
          <w:spacing w:val="14"/>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7"/>
          <w:sz w:val="21"/>
          <w:szCs w:val="21"/>
        </w:rPr>
        <w:t xml:space="preserve"> </w:t>
      </w:r>
      <w:r>
        <w:rPr>
          <w:rFonts w:ascii="Arial" w:eastAsia="Arial" w:hAnsi="Arial" w:cs="Arial"/>
          <w:sz w:val="21"/>
          <w:szCs w:val="21"/>
        </w:rPr>
        <w:t>F</w:t>
      </w:r>
      <w:r>
        <w:rPr>
          <w:rFonts w:ascii="Arial" w:eastAsia="Arial" w:hAnsi="Arial" w:cs="Arial"/>
          <w:spacing w:val="2"/>
          <w:sz w:val="21"/>
          <w:szCs w:val="21"/>
        </w:rPr>
        <w:t>ia</w:t>
      </w:r>
      <w:r>
        <w:rPr>
          <w:rFonts w:ascii="Arial" w:eastAsia="Arial" w:hAnsi="Arial" w:cs="Arial"/>
          <w:sz w:val="21"/>
          <w:szCs w:val="21"/>
        </w:rPr>
        <w:t>t</w:t>
      </w:r>
      <w:r>
        <w:rPr>
          <w:rFonts w:ascii="Arial" w:eastAsia="Arial" w:hAnsi="Arial" w:cs="Arial"/>
          <w:spacing w:val="5"/>
          <w:sz w:val="21"/>
          <w:szCs w:val="21"/>
        </w:rPr>
        <w:t xml:space="preserve"> </w:t>
      </w:r>
      <w:r>
        <w:rPr>
          <w:rFonts w:ascii="Arial" w:eastAsia="Arial" w:hAnsi="Arial" w:cs="Arial"/>
          <w:spacing w:val="2"/>
          <w:sz w:val="21"/>
          <w:szCs w:val="21"/>
        </w:rPr>
        <w:t>cu</w:t>
      </w:r>
      <w:r>
        <w:rPr>
          <w:rFonts w:ascii="Arial" w:eastAsia="Arial" w:hAnsi="Arial" w:cs="Arial"/>
          <w:sz w:val="21"/>
          <w:szCs w:val="21"/>
        </w:rPr>
        <w:t>r</w:t>
      </w:r>
      <w:r>
        <w:rPr>
          <w:rFonts w:ascii="Arial" w:eastAsia="Arial" w:hAnsi="Arial" w:cs="Arial"/>
          <w:spacing w:val="2"/>
          <w:sz w:val="21"/>
          <w:szCs w:val="21"/>
        </w:rPr>
        <w:t>rencie</w:t>
      </w:r>
      <w:r>
        <w:rPr>
          <w:rFonts w:ascii="Arial" w:eastAsia="Arial" w:hAnsi="Arial" w:cs="Arial"/>
          <w:sz w:val="21"/>
          <w:szCs w:val="21"/>
        </w:rPr>
        <w:t>s</w:t>
      </w:r>
      <w:r>
        <w:rPr>
          <w:rFonts w:ascii="Arial" w:eastAsia="Arial" w:hAnsi="Arial" w:cs="Arial"/>
          <w:spacing w:val="24"/>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7"/>
          <w:sz w:val="21"/>
          <w:szCs w:val="21"/>
        </w:rPr>
        <w:t xml:space="preserve"> </w:t>
      </w:r>
      <w:r>
        <w:rPr>
          <w:rFonts w:ascii="Arial" w:eastAsia="Arial" w:hAnsi="Arial" w:cs="Arial"/>
          <w:spacing w:val="2"/>
          <w:w w:val="103"/>
          <w:sz w:val="21"/>
          <w:szCs w:val="21"/>
        </w:rPr>
        <w:t>w</w:t>
      </w:r>
      <w:r>
        <w:rPr>
          <w:rFonts w:ascii="Arial" w:eastAsia="Arial" w:hAnsi="Arial" w:cs="Arial"/>
          <w:w w:val="103"/>
          <w:sz w:val="21"/>
          <w:szCs w:val="21"/>
        </w:rPr>
        <w:t xml:space="preserve">ill </w:t>
      </w:r>
      <w:r>
        <w:rPr>
          <w:rFonts w:ascii="Arial" w:eastAsia="Arial" w:hAnsi="Arial" w:cs="Arial"/>
          <w:sz w:val="21"/>
          <w:szCs w:val="21"/>
        </w:rPr>
        <w:t>s</w:t>
      </w:r>
      <w:r>
        <w:rPr>
          <w:rFonts w:ascii="Arial" w:eastAsia="Arial" w:hAnsi="Arial" w:cs="Arial"/>
          <w:spacing w:val="2"/>
          <w:sz w:val="21"/>
          <w:szCs w:val="21"/>
        </w:rPr>
        <w:t>t</w:t>
      </w:r>
      <w:r>
        <w:rPr>
          <w:rFonts w:ascii="Arial" w:eastAsia="Arial" w:hAnsi="Arial" w:cs="Arial"/>
          <w:sz w:val="21"/>
          <w:szCs w:val="21"/>
        </w:rPr>
        <w:t>r</w:t>
      </w:r>
      <w:r>
        <w:rPr>
          <w:rFonts w:ascii="Arial" w:eastAsia="Arial" w:hAnsi="Arial" w:cs="Arial"/>
          <w:spacing w:val="2"/>
          <w:sz w:val="21"/>
          <w:szCs w:val="21"/>
        </w:rPr>
        <w:t>ic</w:t>
      </w:r>
      <w:r>
        <w:rPr>
          <w:rFonts w:ascii="Arial" w:eastAsia="Arial" w:hAnsi="Arial" w:cs="Arial"/>
          <w:sz w:val="21"/>
          <w:szCs w:val="21"/>
        </w:rPr>
        <w:t>t</w:t>
      </w:r>
      <w:r>
        <w:rPr>
          <w:rFonts w:ascii="Arial" w:eastAsia="Arial" w:hAnsi="Arial" w:cs="Arial"/>
          <w:spacing w:val="2"/>
          <w:sz w:val="21"/>
          <w:szCs w:val="21"/>
        </w:rPr>
        <w:t>l</w:t>
      </w:r>
      <w:r>
        <w:rPr>
          <w:rFonts w:ascii="Arial" w:eastAsia="Arial" w:hAnsi="Arial" w:cs="Arial"/>
          <w:sz w:val="21"/>
          <w:szCs w:val="21"/>
        </w:rPr>
        <w:t>y</w:t>
      </w:r>
      <w:r>
        <w:rPr>
          <w:rFonts w:ascii="Arial" w:eastAsia="Arial" w:hAnsi="Arial" w:cs="Arial"/>
          <w:spacing w:val="11"/>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don</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E</w:t>
      </w:r>
      <w:r>
        <w:rPr>
          <w:rFonts w:ascii="Arial" w:eastAsia="Arial" w:hAnsi="Arial" w:cs="Arial"/>
          <w:spacing w:val="2"/>
          <w:sz w:val="21"/>
          <w:szCs w:val="21"/>
        </w:rPr>
        <w:t>thereu</w:t>
      </w:r>
      <w:r>
        <w:rPr>
          <w:rFonts w:ascii="Arial" w:eastAsia="Arial" w:hAnsi="Arial" w:cs="Arial"/>
          <w:sz w:val="21"/>
          <w:szCs w:val="21"/>
        </w:rPr>
        <w:t>m</w:t>
      </w:r>
      <w:r>
        <w:rPr>
          <w:rFonts w:ascii="Arial" w:eastAsia="Arial" w:hAnsi="Arial" w:cs="Arial"/>
          <w:spacing w:val="30"/>
          <w:sz w:val="21"/>
          <w:szCs w:val="21"/>
        </w:rPr>
        <w:t xml:space="preserve"> </w:t>
      </w:r>
      <w:r>
        <w:rPr>
          <w:rFonts w:ascii="Arial" w:eastAsia="Arial" w:hAnsi="Arial" w:cs="Arial"/>
          <w:spacing w:val="2"/>
          <w:sz w:val="21"/>
          <w:szCs w:val="21"/>
        </w:rPr>
        <w:t>cryptoc</w:t>
      </w:r>
      <w:r>
        <w:rPr>
          <w:rFonts w:ascii="Arial" w:eastAsia="Arial" w:hAnsi="Arial" w:cs="Arial"/>
          <w:spacing w:val="-1"/>
          <w:sz w:val="21"/>
          <w:szCs w:val="21"/>
        </w:rPr>
        <w:t>u</w:t>
      </w:r>
      <w:r>
        <w:rPr>
          <w:rFonts w:ascii="Arial" w:eastAsia="Arial" w:hAnsi="Arial" w:cs="Arial"/>
          <w:spacing w:val="2"/>
          <w:sz w:val="21"/>
          <w:szCs w:val="21"/>
        </w:rPr>
        <w:t>rrenc</w:t>
      </w:r>
      <w:r>
        <w:rPr>
          <w:rFonts w:ascii="Arial" w:eastAsia="Arial" w:hAnsi="Arial" w:cs="Arial"/>
          <w:sz w:val="21"/>
          <w:szCs w:val="21"/>
        </w:rPr>
        <w:t>y</w:t>
      </w:r>
      <w:r>
        <w:rPr>
          <w:rFonts w:ascii="Arial" w:eastAsia="Arial" w:hAnsi="Arial" w:cs="Arial"/>
          <w:spacing w:val="40"/>
          <w:sz w:val="21"/>
          <w:szCs w:val="21"/>
        </w:rPr>
        <w:t xml:space="preserve"> </w:t>
      </w:r>
      <w:r>
        <w:rPr>
          <w:rFonts w:ascii="Arial" w:eastAsia="Arial" w:hAnsi="Arial" w:cs="Arial"/>
          <w:spacing w:val="2"/>
          <w:w w:val="103"/>
          <w:sz w:val="21"/>
          <w:szCs w:val="21"/>
        </w:rPr>
        <w:t>(ETH)</w:t>
      </w:r>
      <w:r>
        <w:rPr>
          <w:rFonts w:ascii="Arial" w:eastAsia="Arial" w:hAnsi="Arial" w:cs="Arial"/>
          <w:w w:val="103"/>
          <w:sz w:val="21"/>
          <w:szCs w:val="21"/>
        </w:rPr>
        <w:t>.</w:t>
      </w:r>
    </w:p>
    <w:p w:rsidR="008F263D" w:rsidRDefault="008F263D" w:rsidP="006E1D31">
      <w:pPr>
        <w:spacing w:before="4"/>
        <w:contextualSpacing/>
        <w:rPr>
          <w:sz w:val="16"/>
          <w:szCs w:val="16"/>
        </w:rPr>
      </w:pPr>
    </w:p>
    <w:p w:rsidR="008F263D" w:rsidRDefault="008F263D" w:rsidP="006E1D31">
      <w:pPr>
        <w:contextualSpacing/>
      </w:pPr>
    </w:p>
    <w:p w:rsidR="008F263D" w:rsidRDefault="004B5D9E" w:rsidP="006E1D31">
      <w:pPr>
        <w:ind w:left="408" w:right="5964"/>
        <w:contextualSpacing/>
        <w:rPr>
          <w:rFonts w:ascii="Arial" w:eastAsia="Arial" w:hAnsi="Arial" w:cs="Arial"/>
          <w:sz w:val="21"/>
          <w:szCs w:val="21"/>
        </w:rPr>
      </w:pPr>
      <w:r>
        <w:rPr>
          <w:rFonts w:ascii="Arial" w:eastAsia="Arial" w:hAnsi="Arial" w:cs="Arial"/>
          <w:b/>
          <w:spacing w:val="1"/>
          <w:sz w:val="21"/>
          <w:szCs w:val="21"/>
        </w:rPr>
        <w:t>2</w:t>
      </w:r>
      <w:r>
        <w:rPr>
          <w:rFonts w:ascii="Arial" w:eastAsia="Arial" w:hAnsi="Arial" w:cs="Arial"/>
          <w:b/>
          <w:sz w:val="21"/>
          <w:szCs w:val="21"/>
        </w:rPr>
        <w:t xml:space="preserve">.        </w:t>
      </w:r>
      <w:r>
        <w:rPr>
          <w:rFonts w:ascii="Arial" w:eastAsia="Arial" w:hAnsi="Arial" w:cs="Arial"/>
          <w:b/>
          <w:spacing w:val="3"/>
          <w:sz w:val="21"/>
          <w:szCs w:val="21"/>
        </w:rPr>
        <w:t xml:space="preserve"> </w:t>
      </w:r>
      <w:r w:rsidR="006E1D31">
        <w:rPr>
          <w:rFonts w:ascii="Arial" w:eastAsia="Arial" w:hAnsi="Arial" w:cs="Arial"/>
          <w:b/>
          <w:sz w:val="21"/>
          <w:szCs w:val="21"/>
        </w:rPr>
        <w:t>UMC</w:t>
      </w:r>
      <w:r>
        <w:rPr>
          <w:rFonts w:ascii="Arial" w:eastAsia="Arial" w:hAnsi="Arial" w:cs="Arial"/>
          <w:b/>
          <w:spacing w:val="29"/>
          <w:sz w:val="21"/>
          <w:szCs w:val="21"/>
        </w:rPr>
        <w:t xml:space="preserve"> </w:t>
      </w:r>
      <w:r>
        <w:rPr>
          <w:rFonts w:ascii="Arial" w:eastAsia="Arial" w:hAnsi="Arial" w:cs="Arial"/>
          <w:b/>
          <w:spacing w:val="-1"/>
          <w:sz w:val="21"/>
          <w:szCs w:val="21"/>
        </w:rPr>
        <w:t>C</w:t>
      </w:r>
      <w:r>
        <w:rPr>
          <w:rFonts w:ascii="Arial" w:eastAsia="Arial" w:hAnsi="Arial" w:cs="Arial"/>
          <w:b/>
          <w:sz w:val="21"/>
          <w:szCs w:val="21"/>
        </w:rPr>
        <w:t>re</w:t>
      </w:r>
      <w:r>
        <w:rPr>
          <w:rFonts w:ascii="Arial" w:eastAsia="Arial" w:hAnsi="Arial" w:cs="Arial"/>
          <w:b/>
          <w:spacing w:val="-1"/>
          <w:sz w:val="21"/>
          <w:szCs w:val="21"/>
        </w:rPr>
        <w:t>a</w:t>
      </w:r>
      <w:r>
        <w:rPr>
          <w:rFonts w:ascii="Arial" w:eastAsia="Arial" w:hAnsi="Arial" w:cs="Arial"/>
          <w:b/>
          <w:spacing w:val="-2"/>
          <w:sz w:val="21"/>
          <w:szCs w:val="21"/>
        </w:rPr>
        <w:t>t</w:t>
      </w:r>
      <w:r>
        <w:rPr>
          <w:rFonts w:ascii="Arial" w:eastAsia="Arial" w:hAnsi="Arial" w:cs="Arial"/>
          <w:b/>
          <w:spacing w:val="1"/>
          <w:sz w:val="21"/>
          <w:szCs w:val="21"/>
        </w:rPr>
        <w:t>i</w:t>
      </w:r>
      <w:r>
        <w:rPr>
          <w:rFonts w:ascii="Arial" w:eastAsia="Arial" w:hAnsi="Arial" w:cs="Arial"/>
          <w:b/>
          <w:spacing w:val="-1"/>
          <w:sz w:val="21"/>
          <w:szCs w:val="21"/>
        </w:rPr>
        <w:t>o</w:t>
      </w:r>
      <w:r>
        <w:rPr>
          <w:rFonts w:ascii="Arial" w:eastAsia="Arial" w:hAnsi="Arial" w:cs="Arial"/>
          <w:b/>
          <w:sz w:val="21"/>
          <w:szCs w:val="21"/>
        </w:rPr>
        <w:t>n</w:t>
      </w:r>
      <w:r>
        <w:rPr>
          <w:rFonts w:ascii="Arial" w:eastAsia="Arial" w:hAnsi="Arial" w:cs="Arial"/>
          <w:b/>
          <w:spacing w:val="9"/>
          <w:sz w:val="21"/>
          <w:szCs w:val="21"/>
        </w:rPr>
        <w:t xml:space="preserve"> </w:t>
      </w:r>
      <w:r>
        <w:rPr>
          <w:rFonts w:ascii="Arial" w:eastAsia="Arial" w:hAnsi="Arial" w:cs="Arial"/>
          <w:b/>
          <w:spacing w:val="-1"/>
          <w:w w:val="105"/>
          <w:sz w:val="21"/>
          <w:szCs w:val="21"/>
        </w:rPr>
        <w:t>Fun</w:t>
      </w:r>
      <w:r>
        <w:rPr>
          <w:rFonts w:ascii="Arial" w:eastAsia="Arial" w:hAnsi="Arial" w:cs="Arial"/>
          <w:b/>
          <w:w w:val="105"/>
          <w:sz w:val="21"/>
          <w:szCs w:val="21"/>
        </w:rPr>
        <w:t>c</w:t>
      </w:r>
      <w:r>
        <w:rPr>
          <w:rFonts w:ascii="Arial" w:eastAsia="Arial" w:hAnsi="Arial" w:cs="Arial"/>
          <w:b/>
          <w:spacing w:val="-2"/>
          <w:w w:val="105"/>
          <w:sz w:val="21"/>
          <w:szCs w:val="21"/>
        </w:rPr>
        <w:t>t</w:t>
      </w:r>
      <w:r>
        <w:rPr>
          <w:rFonts w:ascii="Arial" w:eastAsia="Arial" w:hAnsi="Arial" w:cs="Arial"/>
          <w:b/>
          <w:spacing w:val="1"/>
          <w:w w:val="105"/>
          <w:sz w:val="21"/>
          <w:szCs w:val="21"/>
        </w:rPr>
        <w:t>i</w:t>
      </w:r>
      <w:r>
        <w:rPr>
          <w:rFonts w:ascii="Arial" w:eastAsia="Arial" w:hAnsi="Arial" w:cs="Arial"/>
          <w:b/>
          <w:spacing w:val="-1"/>
          <w:w w:val="105"/>
          <w:sz w:val="21"/>
          <w:szCs w:val="21"/>
        </w:rPr>
        <w:t>o</w:t>
      </w:r>
      <w:r>
        <w:rPr>
          <w:rFonts w:ascii="Arial" w:eastAsia="Arial" w:hAnsi="Arial" w:cs="Arial"/>
          <w:b/>
          <w:w w:val="105"/>
          <w:sz w:val="21"/>
          <w:szCs w:val="21"/>
        </w:rPr>
        <w:t>n</w:t>
      </w:r>
    </w:p>
    <w:p w:rsidR="008F263D" w:rsidRDefault="008F263D" w:rsidP="006E1D31">
      <w:pPr>
        <w:contextualSpacing/>
      </w:pPr>
    </w:p>
    <w:p w:rsidR="008F263D" w:rsidRDefault="008F263D" w:rsidP="006E1D31">
      <w:pPr>
        <w:spacing w:before="11"/>
        <w:contextualSpacing/>
        <w:rPr>
          <w:sz w:val="22"/>
          <w:szCs w:val="22"/>
        </w:rPr>
      </w:pPr>
    </w:p>
    <w:p w:rsidR="008F263D" w:rsidRDefault="004B5D9E" w:rsidP="006E1D31">
      <w:pPr>
        <w:ind w:left="408" w:right="7065"/>
        <w:contextualSpacing/>
        <w:rPr>
          <w:rFonts w:ascii="Arial" w:eastAsia="Arial" w:hAnsi="Arial" w:cs="Arial"/>
          <w:sz w:val="21"/>
          <w:szCs w:val="21"/>
        </w:rPr>
      </w:pPr>
      <w:r>
        <w:rPr>
          <w:rFonts w:ascii="Arial" w:eastAsia="Arial" w:hAnsi="Arial" w:cs="Arial"/>
          <w:b/>
          <w:sz w:val="21"/>
          <w:szCs w:val="21"/>
        </w:rPr>
        <w:t>2</w:t>
      </w:r>
      <w:r>
        <w:rPr>
          <w:rFonts w:ascii="Arial" w:eastAsia="Arial" w:hAnsi="Arial" w:cs="Arial"/>
          <w:b/>
          <w:spacing w:val="1"/>
          <w:sz w:val="21"/>
          <w:szCs w:val="21"/>
        </w:rPr>
        <w:t>.</w:t>
      </w:r>
      <w:r>
        <w:rPr>
          <w:rFonts w:ascii="Arial" w:eastAsia="Arial" w:hAnsi="Arial" w:cs="Arial"/>
          <w:b/>
          <w:sz w:val="21"/>
          <w:szCs w:val="21"/>
        </w:rPr>
        <w:t xml:space="preserve">1      </w:t>
      </w:r>
      <w:r>
        <w:rPr>
          <w:rFonts w:ascii="Arial" w:eastAsia="Arial" w:hAnsi="Arial" w:cs="Arial"/>
          <w:b/>
          <w:spacing w:val="3"/>
          <w:sz w:val="21"/>
          <w:szCs w:val="21"/>
        </w:rPr>
        <w:t xml:space="preserve"> </w:t>
      </w:r>
      <w:r>
        <w:rPr>
          <w:rFonts w:ascii="Arial" w:eastAsia="Arial" w:hAnsi="Arial" w:cs="Arial"/>
          <w:b/>
          <w:spacing w:val="-1"/>
          <w:w w:val="105"/>
          <w:sz w:val="21"/>
          <w:szCs w:val="21"/>
        </w:rPr>
        <w:t>Con</w:t>
      </w:r>
      <w:r>
        <w:rPr>
          <w:rFonts w:ascii="Arial" w:eastAsia="Arial" w:hAnsi="Arial" w:cs="Arial"/>
          <w:b/>
          <w:w w:val="105"/>
          <w:sz w:val="21"/>
          <w:szCs w:val="21"/>
        </w:rPr>
        <w:t>tr</w:t>
      </w:r>
      <w:r>
        <w:rPr>
          <w:rFonts w:ascii="Arial" w:eastAsia="Arial" w:hAnsi="Arial" w:cs="Arial"/>
          <w:b/>
          <w:spacing w:val="1"/>
          <w:w w:val="105"/>
          <w:sz w:val="21"/>
          <w:szCs w:val="21"/>
        </w:rPr>
        <w:t>i</w:t>
      </w:r>
      <w:r>
        <w:rPr>
          <w:rFonts w:ascii="Arial" w:eastAsia="Arial" w:hAnsi="Arial" w:cs="Arial"/>
          <w:b/>
          <w:spacing w:val="-1"/>
          <w:w w:val="105"/>
          <w:sz w:val="21"/>
          <w:szCs w:val="21"/>
        </w:rPr>
        <w:t>bu</w:t>
      </w:r>
      <w:r>
        <w:rPr>
          <w:rFonts w:ascii="Arial" w:eastAsia="Arial" w:hAnsi="Arial" w:cs="Arial"/>
          <w:b/>
          <w:w w:val="105"/>
          <w:sz w:val="21"/>
          <w:szCs w:val="21"/>
        </w:rPr>
        <w:t>t</w:t>
      </w:r>
      <w:r>
        <w:rPr>
          <w:rFonts w:ascii="Arial" w:eastAsia="Arial" w:hAnsi="Arial" w:cs="Arial"/>
          <w:b/>
          <w:spacing w:val="1"/>
          <w:w w:val="105"/>
          <w:sz w:val="21"/>
          <w:szCs w:val="21"/>
        </w:rPr>
        <w:t>i</w:t>
      </w:r>
      <w:r>
        <w:rPr>
          <w:rFonts w:ascii="Arial" w:eastAsia="Arial" w:hAnsi="Arial" w:cs="Arial"/>
          <w:b/>
          <w:spacing w:val="-1"/>
          <w:w w:val="105"/>
          <w:sz w:val="21"/>
          <w:szCs w:val="21"/>
        </w:rPr>
        <w:t>o</w:t>
      </w:r>
      <w:r>
        <w:rPr>
          <w:rFonts w:ascii="Arial" w:eastAsia="Arial" w:hAnsi="Arial" w:cs="Arial"/>
          <w:b/>
          <w:w w:val="105"/>
          <w:sz w:val="21"/>
          <w:szCs w:val="21"/>
        </w:rPr>
        <w:t>n</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ind w:left="408" w:right="107" w:hanging="223"/>
        <w:contextualSpacing/>
        <w:rPr>
          <w:rFonts w:ascii="Arial" w:eastAsia="Arial" w:hAnsi="Arial" w:cs="Arial"/>
          <w:sz w:val="21"/>
          <w:szCs w:val="21"/>
        </w:rPr>
      </w:pPr>
      <w:r>
        <w:rPr>
          <w:rFonts w:ascii="Arial" w:eastAsia="Arial" w:hAnsi="Arial" w:cs="Arial"/>
          <w:sz w:val="16"/>
          <w:szCs w:val="16"/>
        </w:rPr>
        <w:t xml:space="preserve">9   </w:t>
      </w:r>
      <w:r>
        <w:rPr>
          <w:rFonts w:ascii="Arial" w:eastAsia="Arial" w:hAnsi="Arial" w:cs="Arial"/>
          <w:b/>
          <w:spacing w:val="-1"/>
          <w:sz w:val="21"/>
          <w:szCs w:val="21"/>
        </w:rPr>
        <w:t>A</w:t>
      </w:r>
      <w:r>
        <w:rPr>
          <w:rFonts w:ascii="Arial" w:eastAsia="Arial" w:hAnsi="Arial" w:cs="Arial"/>
          <w:b/>
          <w:sz w:val="21"/>
          <w:szCs w:val="21"/>
        </w:rPr>
        <w:t>c</w:t>
      </w:r>
      <w:r>
        <w:rPr>
          <w:rFonts w:ascii="Arial" w:eastAsia="Arial" w:hAnsi="Arial" w:cs="Arial"/>
          <w:b/>
          <w:spacing w:val="-1"/>
          <w:sz w:val="21"/>
          <w:szCs w:val="21"/>
        </w:rPr>
        <w:t>c</w:t>
      </w:r>
      <w:r>
        <w:rPr>
          <w:rFonts w:ascii="Arial" w:eastAsia="Arial" w:hAnsi="Arial" w:cs="Arial"/>
          <w:b/>
          <w:sz w:val="21"/>
          <w:szCs w:val="21"/>
        </w:rPr>
        <w:t>e</w:t>
      </w:r>
      <w:r>
        <w:rPr>
          <w:rFonts w:ascii="Arial" w:eastAsia="Arial" w:hAnsi="Arial" w:cs="Arial"/>
          <w:b/>
          <w:spacing w:val="-1"/>
          <w:sz w:val="21"/>
          <w:szCs w:val="21"/>
        </w:rPr>
        <w:t>p</w:t>
      </w:r>
      <w:r>
        <w:rPr>
          <w:rFonts w:ascii="Arial" w:eastAsia="Arial" w:hAnsi="Arial" w:cs="Arial"/>
          <w:b/>
          <w:sz w:val="21"/>
          <w:szCs w:val="21"/>
        </w:rPr>
        <w:t>ted</w:t>
      </w:r>
      <w:r>
        <w:rPr>
          <w:rFonts w:ascii="Arial" w:eastAsia="Arial" w:hAnsi="Arial" w:cs="Arial"/>
          <w:b/>
          <w:spacing w:val="54"/>
          <w:sz w:val="21"/>
          <w:szCs w:val="21"/>
        </w:rPr>
        <w:t xml:space="preserve"> </w:t>
      </w:r>
      <w:r>
        <w:rPr>
          <w:rFonts w:ascii="Arial" w:eastAsia="Arial" w:hAnsi="Arial" w:cs="Arial"/>
          <w:b/>
          <w:spacing w:val="-1"/>
          <w:sz w:val="21"/>
          <w:szCs w:val="21"/>
        </w:rPr>
        <w:t>ER</w:t>
      </w:r>
      <w:r>
        <w:rPr>
          <w:rFonts w:ascii="Arial" w:eastAsia="Arial" w:hAnsi="Arial" w:cs="Arial"/>
          <w:b/>
          <w:spacing w:val="1"/>
          <w:sz w:val="21"/>
          <w:szCs w:val="21"/>
        </w:rPr>
        <w:t>C</w:t>
      </w:r>
      <w:r>
        <w:rPr>
          <w:rFonts w:ascii="Arial" w:eastAsia="Arial" w:hAnsi="Arial" w:cs="Arial"/>
          <w:b/>
          <w:sz w:val="21"/>
          <w:szCs w:val="21"/>
        </w:rPr>
        <w:t>20</w:t>
      </w:r>
      <w:r>
        <w:rPr>
          <w:rFonts w:ascii="Arial" w:eastAsia="Arial" w:hAnsi="Arial" w:cs="Arial"/>
          <w:b/>
          <w:spacing w:val="41"/>
          <w:sz w:val="21"/>
          <w:szCs w:val="21"/>
        </w:rPr>
        <w:t xml:space="preserve"> </w:t>
      </w:r>
      <w:r>
        <w:rPr>
          <w:rFonts w:ascii="Arial" w:eastAsia="Arial" w:hAnsi="Arial" w:cs="Arial"/>
          <w:b/>
          <w:sz w:val="21"/>
          <w:szCs w:val="21"/>
        </w:rPr>
        <w:t>t</w:t>
      </w:r>
      <w:r>
        <w:rPr>
          <w:rFonts w:ascii="Arial" w:eastAsia="Arial" w:hAnsi="Arial" w:cs="Arial"/>
          <w:b/>
          <w:spacing w:val="-1"/>
          <w:sz w:val="21"/>
          <w:szCs w:val="21"/>
        </w:rPr>
        <w:t>o</w:t>
      </w:r>
      <w:r>
        <w:rPr>
          <w:rFonts w:ascii="Arial" w:eastAsia="Arial" w:hAnsi="Arial" w:cs="Arial"/>
          <w:b/>
          <w:sz w:val="21"/>
          <w:szCs w:val="21"/>
        </w:rPr>
        <w:t>k</w:t>
      </w:r>
      <w:r>
        <w:rPr>
          <w:rFonts w:ascii="Arial" w:eastAsia="Arial" w:hAnsi="Arial" w:cs="Arial"/>
          <w:b/>
          <w:spacing w:val="-1"/>
          <w:sz w:val="21"/>
          <w:szCs w:val="21"/>
        </w:rPr>
        <w:t>e</w:t>
      </w:r>
      <w:r>
        <w:rPr>
          <w:rFonts w:ascii="Arial" w:eastAsia="Arial" w:hAnsi="Arial" w:cs="Arial"/>
          <w:b/>
          <w:spacing w:val="1"/>
          <w:sz w:val="21"/>
          <w:szCs w:val="21"/>
        </w:rPr>
        <w:t>n</w:t>
      </w:r>
      <w:r>
        <w:rPr>
          <w:rFonts w:ascii="Arial" w:eastAsia="Arial" w:hAnsi="Arial" w:cs="Arial"/>
          <w:b/>
          <w:sz w:val="21"/>
          <w:szCs w:val="21"/>
        </w:rPr>
        <w:t>:</w:t>
      </w:r>
      <w:r>
        <w:rPr>
          <w:rFonts w:ascii="Arial" w:eastAsia="Arial" w:hAnsi="Arial" w:cs="Arial"/>
          <w:b/>
          <w:spacing w:val="42"/>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0"/>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25"/>
          <w:sz w:val="21"/>
          <w:szCs w:val="21"/>
        </w:rPr>
        <w:t xml:space="preserve"> </w:t>
      </w:r>
      <w:r>
        <w:rPr>
          <w:rFonts w:ascii="Arial" w:eastAsia="Arial" w:hAnsi="Arial" w:cs="Arial"/>
          <w:spacing w:val="2"/>
          <w:sz w:val="21"/>
          <w:szCs w:val="21"/>
        </w:rPr>
        <w:t>Contrac</w:t>
      </w:r>
      <w:r>
        <w:rPr>
          <w:rFonts w:ascii="Arial" w:eastAsia="Arial" w:hAnsi="Arial" w:cs="Arial"/>
          <w:sz w:val="21"/>
          <w:szCs w:val="21"/>
        </w:rPr>
        <w:t>t</w:t>
      </w:r>
      <w:r>
        <w:rPr>
          <w:rFonts w:ascii="Arial" w:eastAsia="Arial" w:hAnsi="Arial" w:cs="Arial"/>
          <w:spacing w:val="34"/>
          <w:sz w:val="21"/>
          <w:szCs w:val="21"/>
        </w:rPr>
        <w:t xml:space="preserve"> </w:t>
      </w:r>
      <w:r>
        <w:rPr>
          <w:rFonts w:ascii="Arial" w:eastAsia="Arial" w:hAnsi="Arial" w:cs="Arial"/>
          <w:spacing w:val="2"/>
          <w:sz w:val="21"/>
          <w:szCs w:val="21"/>
        </w:rPr>
        <w:t>Sy</w:t>
      </w:r>
      <w:r>
        <w:rPr>
          <w:rFonts w:ascii="Arial" w:eastAsia="Arial" w:hAnsi="Arial" w:cs="Arial"/>
          <w:sz w:val="21"/>
          <w:szCs w:val="21"/>
        </w:rPr>
        <w:t>s</w:t>
      </w:r>
      <w:r>
        <w:rPr>
          <w:rFonts w:ascii="Arial" w:eastAsia="Arial" w:hAnsi="Arial" w:cs="Arial"/>
          <w:spacing w:val="2"/>
          <w:sz w:val="21"/>
          <w:szCs w:val="21"/>
        </w:rPr>
        <w:t>te</w:t>
      </w:r>
      <w:r>
        <w:rPr>
          <w:rFonts w:ascii="Arial" w:eastAsia="Arial" w:hAnsi="Arial" w:cs="Arial"/>
          <w:sz w:val="21"/>
          <w:szCs w:val="21"/>
        </w:rPr>
        <w:t>m</w:t>
      </w:r>
      <w:r>
        <w:rPr>
          <w:rFonts w:ascii="Arial" w:eastAsia="Arial" w:hAnsi="Arial" w:cs="Arial"/>
          <w:spacing w:val="30"/>
          <w:sz w:val="21"/>
          <w:szCs w:val="21"/>
        </w:rPr>
        <w:t xml:space="preserve"> </w:t>
      </w:r>
      <w:r>
        <w:rPr>
          <w:rFonts w:ascii="Arial" w:eastAsia="Arial" w:hAnsi="Arial" w:cs="Arial"/>
          <w:spacing w:val="2"/>
          <w:sz w:val="21"/>
          <w:szCs w:val="21"/>
        </w:rPr>
        <w:t>accept</w:t>
      </w:r>
      <w:r>
        <w:rPr>
          <w:rFonts w:ascii="Arial" w:eastAsia="Arial" w:hAnsi="Arial" w:cs="Arial"/>
          <w:sz w:val="21"/>
          <w:szCs w:val="21"/>
        </w:rPr>
        <w:t>s</w:t>
      </w:r>
      <w:r>
        <w:rPr>
          <w:rFonts w:ascii="Arial" w:eastAsia="Arial" w:hAnsi="Arial" w:cs="Arial"/>
          <w:spacing w:val="32"/>
          <w:sz w:val="21"/>
          <w:szCs w:val="21"/>
        </w:rPr>
        <w:t xml:space="preserve">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ion</w:t>
      </w:r>
      <w:r>
        <w:rPr>
          <w:rFonts w:ascii="Arial" w:eastAsia="Arial" w:hAnsi="Arial" w:cs="Arial"/>
          <w:sz w:val="21"/>
          <w:szCs w:val="21"/>
        </w:rPr>
        <w:t>s</w:t>
      </w:r>
      <w:r>
        <w:rPr>
          <w:rFonts w:ascii="Arial" w:eastAsia="Arial" w:hAnsi="Arial" w:cs="Arial"/>
          <w:spacing w:val="46"/>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6"/>
          <w:sz w:val="21"/>
          <w:szCs w:val="21"/>
        </w:rPr>
        <w:t xml:space="preserve"> </w:t>
      </w:r>
      <w:r>
        <w:rPr>
          <w:rFonts w:ascii="Arial" w:eastAsia="Arial" w:hAnsi="Arial" w:cs="Arial"/>
          <w:spacing w:val="2"/>
          <w:w w:val="103"/>
          <w:sz w:val="21"/>
          <w:szCs w:val="21"/>
        </w:rPr>
        <w:t>fo</w:t>
      </w:r>
      <w:r>
        <w:rPr>
          <w:rFonts w:ascii="Arial" w:eastAsia="Arial" w:hAnsi="Arial" w:cs="Arial"/>
          <w:w w:val="103"/>
          <w:sz w:val="21"/>
          <w:szCs w:val="21"/>
        </w:rPr>
        <w:t>l</w:t>
      </w:r>
      <w:r>
        <w:rPr>
          <w:rFonts w:ascii="Arial" w:eastAsia="Arial" w:hAnsi="Arial" w:cs="Arial"/>
          <w:spacing w:val="2"/>
          <w:w w:val="103"/>
          <w:sz w:val="21"/>
          <w:szCs w:val="21"/>
        </w:rPr>
        <w:t>lowin</w:t>
      </w:r>
      <w:r>
        <w:rPr>
          <w:rFonts w:ascii="Arial" w:eastAsia="Arial" w:hAnsi="Arial" w:cs="Arial"/>
          <w:w w:val="103"/>
          <w:sz w:val="21"/>
          <w:szCs w:val="21"/>
        </w:rPr>
        <w:t xml:space="preserve">g </w:t>
      </w:r>
      <w:r>
        <w:rPr>
          <w:rFonts w:ascii="Arial" w:eastAsia="Arial" w:hAnsi="Arial" w:cs="Arial"/>
          <w:spacing w:val="2"/>
          <w:sz w:val="21"/>
          <w:szCs w:val="21"/>
        </w:rPr>
        <w:t>toke</w:t>
      </w:r>
      <w:r>
        <w:rPr>
          <w:rFonts w:ascii="Arial" w:eastAsia="Arial" w:hAnsi="Arial" w:cs="Arial"/>
          <w:sz w:val="21"/>
          <w:szCs w:val="21"/>
        </w:rPr>
        <w:t>n:</w:t>
      </w:r>
      <w:r>
        <w:rPr>
          <w:rFonts w:ascii="Arial" w:eastAsia="Arial" w:hAnsi="Arial" w:cs="Arial"/>
          <w:spacing w:val="24"/>
          <w:sz w:val="21"/>
          <w:szCs w:val="21"/>
        </w:rPr>
        <w:t xml:space="preserve"> </w:t>
      </w:r>
      <w:r>
        <w:rPr>
          <w:rFonts w:ascii="Arial" w:eastAsia="Arial" w:hAnsi="Arial" w:cs="Arial"/>
          <w:spacing w:val="2"/>
          <w:sz w:val="21"/>
          <w:szCs w:val="21"/>
        </w:rPr>
        <w:t>ET</w:t>
      </w:r>
      <w:r>
        <w:rPr>
          <w:rFonts w:ascii="Arial" w:eastAsia="Arial" w:hAnsi="Arial" w:cs="Arial"/>
          <w:sz w:val="21"/>
          <w:szCs w:val="21"/>
        </w:rPr>
        <w:t>H</w:t>
      </w:r>
      <w:r>
        <w:rPr>
          <w:rFonts w:ascii="Arial" w:eastAsia="Arial" w:hAnsi="Arial" w:cs="Arial"/>
          <w:spacing w:val="19"/>
          <w:sz w:val="21"/>
          <w:szCs w:val="21"/>
        </w:rPr>
        <w:t xml:space="preserve"> </w:t>
      </w:r>
      <w:r>
        <w:rPr>
          <w:rFonts w:ascii="Arial" w:eastAsia="Arial" w:hAnsi="Arial" w:cs="Arial"/>
          <w:sz w:val="21"/>
          <w:szCs w:val="21"/>
        </w:rPr>
        <w:t>(</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w:t>
      </w:r>
      <w:r>
        <w:rPr>
          <w:rFonts w:ascii="Arial" w:eastAsia="Arial" w:hAnsi="Arial" w:cs="Arial"/>
          <w:spacing w:val="4"/>
          <w:sz w:val="21"/>
          <w:szCs w:val="21"/>
        </w:rPr>
        <w:t>o</w:t>
      </w:r>
      <w:r>
        <w:rPr>
          <w:rFonts w:ascii="Arial" w:eastAsia="Arial" w:hAnsi="Arial" w:cs="Arial"/>
          <w:sz w:val="21"/>
          <w:szCs w:val="21"/>
        </w:rPr>
        <w:t>n</w:t>
      </w:r>
      <w:r>
        <w:rPr>
          <w:rFonts w:ascii="Arial" w:eastAsia="Arial" w:hAnsi="Arial" w:cs="Arial"/>
          <w:spacing w:val="7"/>
          <w:sz w:val="21"/>
          <w:szCs w:val="21"/>
        </w:rPr>
        <w:t xml:space="preserve"> </w:t>
      </w:r>
      <w:r>
        <w:rPr>
          <w:rFonts w:ascii="Arial" w:eastAsia="Arial" w:hAnsi="Arial" w:cs="Arial"/>
          <w:spacing w:val="2"/>
          <w:w w:val="103"/>
          <w:sz w:val="21"/>
          <w:szCs w:val="21"/>
        </w:rPr>
        <w:t>Tokens”</w:t>
      </w:r>
      <w:r>
        <w:rPr>
          <w:rFonts w:ascii="Arial" w:eastAsia="Arial" w:hAnsi="Arial" w:cs="Arial"/>
          <w:w w:val="103"/>
          <w:sz w:val="21"/>
          <w:szCs w:val="21"/>
        </w:rPr>
        <w:t>).</w:t>
      </w:r>
    </w:p>
    <w:p w:rsidR="008F263D" w:rsidRDefault="008F263D" w:rsidP="006E1D31">
      <w:pPr>
        <w:spacing w:before="17"/>
        <w:contextualSpacing/>
        <w:rPr>
          <w:sz w:val="22"/>
          <w:szCs w:val="22"/>
        </w:rPr>
      </w:pPr>
    </w:p>
    <w:p w:rsidR="00334E82" w:rsidRDefault="004B5D9E" w:rsidP="00334E82">
      <w:pPr>
        <w:ind w:left="408" w:right="89" w:hanging="296"/>
        <w:contextualSpacing/>
        <w:rPr>
          <w:rFonts w:ascii="Arial" w:eastAsia="Arial" w:hAnsi="Arial" w:cs="Arial"/>
          <w:sz w:val="21"/>
          <w:szCs w:val="21"/>
        </w:rPr>
      </w:pPr>
      <w:r>
        <w:rPr>
          <w:spacing w:val="1"/>
          <w:sz w:val="16"/>
          <w:szCs w:val="16"/>
        </w:rPr>
        <w:t>1</w:t>
      </w:r>
      <w:r>
        <w:rPr>
          <w:sz w:val="16"/>
          <w:szCs w:val="16"/>
        </w:rPr>
        <w:t xml:space="preserve">0  </w:t>
      </w:r>
      <w:r>
        <w:rPr>
          <w:spacing w:val="14"/>
          <w:sz w:val="16"/>
          <w:szCs w:val="16"/>
        </w:rPr>
        <w:t xml:space="preserve"> </w:t>
      </w:r>
      <w:r>
        <w:rPr>
          <w:rFonts w:ascii="Arial" w:eastAsia="Arial" w:hAnsi="Arial" w:cs="Arial"/>
          <w:b/>
          <w:spacing w:val="-1"/>
          <w:sz w:val="21"/>
          <w:szCs w:val="21"/>
        </w:rPr>
        <w:t>To</w:t>
      </w:r>
      <w:r>
        <w:rPr>
          <w:rFonts w:ascii="Arial" w:eastAsia="Arial" w:hAnsi="Arial" w:cs="Arial"/>
          <w:b/>
          <w:sz w:val="21"/>
          <w:szCs w:val="21"/>
        </w:rPr>
        <w:t>k</w:t>
      </w:r>
      <w:r>
        <w:rPr>
          <w:rFonts w:ascii="Arial" w:eastAsia="Arial" w:hAnsi="Arial" w:cs="Arial"/>
          <w:b/>
          <w:spacing w:val="-1"/>
          <w:sz w:val="21"/>
          <w:szCs w:val="21"/>
        </w:rPr>
        <w:t>e</w:t>
      </w:r>
      <w:r>
        <w:rPr>
          <w:rFonts w:ascii="Arial" w:eastAsia="Arial" w:hAnsi="Arial" w:cs="Arial"/>
          <w:b/>
          <w:sz w:val="21"/>
          <w:szCs w:val="21"/>
        </w:rPr>
        <w:t>n</w:t>
      </w:r>
      <w:r>
        <w:rPr>
          <w:rFonts w:ascii="Arial" w:eastAsia="Arial" w:hAnsi="Arial" w:cs="Arial"/>
          <w:b/>
          <w:spacing w:val="37"/>
          <w:sz w:val="21"/>
          <w:szCs w:val="21"/>
        </w:rPr>
        <w:t xml:space="preserve"> </w:t>
      </w:r>
      <w:r>
        <w:rPr>
          <w:rFonts w:ascii="Arial" w:eastAsia="Arial" w:hAnsi="Arial" w:cs="Arial"/>
          <w:b/>
          <w:spacing w:val="-1"/>
          <w:sz w:val="21"/>
          <w:szCs w:val="21"/>
        </w:rPr>
        <w:t>Poo</w:t>
      </w:r>
      <w:r>
        <w:rPr>
          <w:rFonts w:ascii="Arial" w:eastAsia="Arial" w:hAnsi="Arial" w:cs="Arial"/>
          <w:b/>
          <w:spacing w:val="1"/>
          <w:sz w:val="21"/>
          <w:szCs w:val="21"/>
        </w:rPr>
        <w:t>l</w:t>
      </w:r>
      <w:r>
        <w:rPr>
          <w:rFonts w:ascii="Arial" w:eastAsia="Arial" w:hAnsi="Arial" w:cs="Arial"/>
          <w:b/>
          <w:sz w:val="21"/>
          <w:szCs w:val="21"/>
        </w:rPr>
        <w:t>s:</w:t>
      </w:r>
      <w:r>
        <w:rPr>
          <w:rFonts w:ascii="Arial" w:eastAsia="Arial" w:hAnsi="Arial" w:cs="Arial"/>
          <w:b/>
          <w:spacing w:val="40"/>
          <w:sz w:val="21"/>
          <w:szCs w:val="21"/>
        </w:rPr>
        <w:t xml:space="preserve"> </w:t>
      </w:r>
      <w:r>
        <w:rPr>
          <w:rFonts w:ascii="Arial" w:eastAsia="Arial" w:hAnsi="Arial" w:cs="Arial"/>
          <w:spacing w:val="2"/>
          <w:sz w:val="21"/>
          <w:szCs w:val="21"/>
        </w:rPr>
        <w:t>D</w:t>
      </w:r>
      <w:r>
        <w:rPr>
          <w:rFonts w:ascii="Arial" w:eastAsia="Arial" w:hAnsi="Arial" w:cs="Arial"/>
          <w:sz w:val="21"/>
          <w:szCs w:val="21"/>
        </w:rPr>
        <w:t>u</w:t>
      </w:r>
      <w:r>
        <w:rPr>
          <w:rFonts w:ascii="Arial" w:eastAsia="Arial" w:hAnsi="Arial" w:cs="Arial"/>
          <w:spacing w:val="2"/>
          <w:sz w:val="21"/>
          <w:szCs w:val="21"/>
        </w:rPr>
        <w:t>rin</w:t>
      </w:r>
      <w:r>
        <w:rPr>
          <w:rFonts w:ascii="Arial" w:eastAsia="Arial" w:hAnsi="Arial" w:cs="Arial"/>
          <w:sz w:val="21"/>
          <w:szCs w:val="21"/>
        </w:rPr>
        <w:t>g</w:t>
      </w:r>
      <w:r>
        <w:rPr>
          <w:rFonts w:ascii="Arial" w:eastAsia="Arial" w:hAnsi="Arial" w:cs="Arial"/>
          <w:spacing w:val="2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7"/>
          <w:sz w:val="21"/>
          <w:szCs w:val="21"/>
        </w:rPr>
        <w:t xml:space="preserve"> </w:t>
      </w:r>
      <w:r>
        <w:rPr>
          <w:rFonts w:ascii="Arial" w:eastAsia="Arial" w:hAnsi="Arial" w:cs="Arial"/>
          <w:spacing w:val="2"/>
          <w:sz w:val="21"/>
          <w:szCs w:val="21"/>
        </w:rPr>
        <w:t>Cre</w:t>
      </w:r>
      <w:r>
        <w:rPr>
          <w:rFonts w:ascii="Arial" w:eastAsia="Arial" w:hAnsi="Arial" w:cs="Arial"/>
          <w:sz w:val="21"/>
          <w:szCs w:val="21"/>
        </w:rPr>
        <w:t>a</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30"/>
          <w:sz w:val="21"/>
          <w:szCs w:val="21"/>
        </w:rPr>
        <w:t xml:space="preserve"> </w:t>
      </w:r>
      <w:r>
        <w:rPr>
          <w:rFonts w:ascii="Arial" w:eastAsia="Arial" w:hAnsi="Arial" w:cs="Arial"/>
          <w:spacing w:val="2"/>
          <w:sz w:val="21"/>
          <w:szCs w:val="21"/>
        </w:rPr>
        <w:t>Perio</w:t>
      </w:r>
      <w:r>
        <w:rPr>
          <w:rFonts w:ascii="Arial" w:eastAsia="Arial" w:hAnsi="Arial" w:cs="Arial"/>
          <w:sz w:val="21"/>
          <w:szCs w:val="21"/>
        </w:rPr>
        <w:t>d,</w:t>
      </w:r>
      <w:r>
        <w:rPr>
          <w:rFonts w:ascii="Arial" w:eastAsia="Arial" w:hAnsi="Arial" w:cs="Arial"/>
          <w:spacing w:val="28"/>
          <w:sz w:val="21"/>
          <w:szCs w:val="21"/>
        </w:rPr>
        <w:t xml:space="preserve"> </w:t>
      </w:r>
      <w:r>
        <w:rPr>
          <w:rFonts w:ascii="Arial" w:eastAsia="Arial" w:hAnsi="Arial" w:cs="Arial"/>
          <w:spacing w:val="2"/>
          <w:sz w:val="21"/>
          <w:szCs w:val="21"/>
        </w:rPr>
        <w:t>a</w:t>
      </w:r>
      <w:r>
        <w:rPr>
          <w:rFonts w:ascii="Arial" w:eastAsia="Arial" w:hAnsi="Arial" w:cs="Arial"/>
          <w:sz w:val="21"/>
          <w:szCs w:val="21"/>
        </w:rPr>
        <w:t>n</w:t>
      </w:r>
      <w:r>
        <w:rPr>
          <w:rFonts w:ascii="Arial" w:eastAsia="Arial" w:hAnsi="Arial" w:cs="Arial"/>
          <w:spacing w:val="15"/>
          <w:sz w:val="21"/>
          <w:szCs w:val="21"/>
        </w:rPr>
        <w:t xml:space="preserve"> </w:t>
      </w:r>
      <w:r>
        <w:rPr>
          <w:rFonts w:ascii="Arial" w:eastAsia="Arial" w:hAnsi="Arial" w:cs="Arial"/>
          <w:spacing w:val="2"/>
          <w:sz w:val="21"/>
          <w:szCs w:val="21"/>
        </w:rPr>
        <w:t>ope</w:t>
      </w:r>
      <w:r>
        <w:rPr>
          <w:rFonts w:ascii="Arial" w:eastAsia="Arial" w:hAnsi="Arial" w:cs="Arial"/>
          <w:sz w:val="21"/>
          <w:szCs w:val="21"/>
        </w:rPr>
        <w:t>n</w:t>
      </w:r>
      <w:r>
        <w:rPr>
          <w:rFonts w:ascii="Arial" w:eastAsia="Arial" w:hAnsi="Arial" w:cs="Arial"/>
          <w:spacing w:val="22"/>
          <w:sz w:val="21"/>
          <w:szCs w:val="21"/>
        </w:rPr>
        <w:t xml:space="preserve"> </w:t>
      </w:r>
      <w:r>
        <w:rPr>
          <w:rFonts w:ascii="Arial" w:eastAsia="Arial" w:hAnsi="Arial" w:cs="Arial"/>
          <w:spacing w:val="2"/>
          <w:sz w:val="21"/>
          <w:szCs w:val="21"/>
        </w:rPr>
        <w:t>amoun</w:t>
      </w:r>
      <w:r>
        <w:rPr>
          <w:rFonts w:ascii="Arial" w:eastAsia="Arial" w:hAnsi="Arial" w:cs="Arial"/>
          <w:sz w:val="21"/>
          <w:szCs w:val="21"/>
        </w:rPr>
        <w:t>t</w:t>
      </w:r>
      <w:r>
        <w:rPr>
          <w:rFonts w:ascii="Arial" w:eastAsia="Arial" w:hAnsi="Arial" w:cs="Arial"/>
          <w:spacing w:val="29"/>
          <w:sz w:val="21"/>
          <w:szCs w:val="21"/>
        </w:rPr>
        <w:t xml:space="preserve"> </w:t>
      </w:r>
      <w:r>
        <w:rPr>
          <w:rFonts w:ascii="Arial" w:eastAsia="Arial" w:hAnsi="Arial" w:cs="Arial"/>
          <w:sz w:val="21"/>
          <w:szCs w:val="21"/>
        </w:rPr>
        <w:t>of</w:t>
      </w:r>
      <w:r>
        <w:rPr>
          <w:rFonts w:ascii="Arial" w:eastAsia="Arial" w:hAnsi="Arial" w:cs="Arial"/>
          <w:spacing w:val="13"/>
          <w:sz w:val="21"/>
          <w:szCs w:val="21"/>
        </w:rPr>
        <w:t xml:space="preserve"> </w:t>
      </w:r>
      <w:r w:rsidR="006E1D31">
        <w:rPr>
          <w:rFonts w:ascii="Arial" w:eastAsia="Arial" w:hAnsi="Arial" w:cs="Arial"/>
          <w:spacing w:val="2"/>
          <w:sz w:val="21"/>
          <w:szCs w:val="21"/>
        </w:rPr>
        <w:t>UMC</w:t>
      </w:r>
      <w:r>
        <w:rPr>
          <w:rFonts w:ascii="Arial" w:eastAsia="Arial" w:hAnsi="Arial" w:cs="Arial"/>
          <w:spacing w:val="23"/>
          <w:sz w:val="21"/>
          <w:szCs w:val="21"/>
        </w:rPr>
        <w:t xml:space="preserve"> </w:t>
      </w:r>
      <w:r>
        <w:rPr>
          <w:rFonts w:ascii="Arial" w:eastAsia="Arial" w:hAnsi="Arial" w:cs="Arial"/>
          <w:spacing w:val="2"/>
          <w:sz w:val="21"/>
          <w:szCs w:val="21"/>
        </w:rPr>
        <w:t>i</w:t>
      </w:r>
      <w:r>
        <w:rPr>
          <w:rFonts w:ascii="Arial" w:eastAsia="Arial" w:hAnsi="Arial" w:cs="Arial"/>
          <w:sz w:val="21"/>
          <w:szCs w:val="21"/>
        </w:rPr>
        <w:t>s</w:t>
      </w:r>
      <w:r>
        <w:rPr>
          <w:rFonts w:ascii="Arial" w:eastAsia="Arial" w:hAnsi="Arial" w:cs="Arial"/>
          <w:spacing w:val="11"/>
          <w:sz w:val="21"/>
          <w:szCs w:val="21"/>
        </w:rPr>
        <w:t xml:space="preserve"> </w:t>
      </w:r>
      <w:r>
        <w:rPr>
          <w:rFonts w:ascii="Arial" w:eastAsia="Arial" w:hAnsi="Arial" w:cs="Arial"/>
          <w:spacing w:val="2"/>
          <w:sz w:val="21"/>
          <w:szCs w:val="21"/>
        </w:rPr>
        <w:t>planne</w:t>
      </w:r>
      <w:r>
        <w:rPr>
          <w:rFonts w:ascii="Arial" w:eastAsia="Arial" w:hAnsi="Arial" w:cs="Arial"/>
          <w:sz w:val="21"/>
          <w:szCs w:val="21"/>
        </w:rPr>
        <w:t>d</w:t>
      </w:r>
      <w:r>
        <w:rPr>
          <w:rFonts w:ascii="Arial" w:eastAsia="Arial" w:hAnsi="Arial" w:cs="Arial"/>
          <w:spacing w:val="28"/>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3"/>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15"/>
          <w:sz w:val="21"/>
          <w:szCs w:val="21"/>
        </w:rPr>
        <w:t xml:space="preserve"> </w:t>
      </w:r>
      <w:r>
        <w:rPr>
          <w:rFonts w:ascii="Arial" w:eastAsia="Arial" w:hAnsi="Arial" w:cs="Arial"/>
          <w:spacing w:val="2"/>
          <w:w w:val="103"/>
          <w:sz w:val="21"/>
          <w:szCs w:val="21"/>
        </w:rPr>
        <w:t>create</w:t>
      </w:r>
      <w:r>
        <w:rPr>
          <w:rFonts w:ascii="Arial" w:eastAsia="Arial" w:hAnsi="Arial" w:cs="Arial"/>
          <w:w w:val="103"/>
          <w:sz w:val="21"/>
          <w:szCs w:val="21"/>
        </w:rPr>
        <w:t xml:space="preserve">d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2"/>
          <w:sz w:val="21"/>
          <w:szCs w:val="21"/>
        </w:rPr>
        <w:t xml:space="preserve"> 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2"/>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19"/>
          <w:sz w:val="21"/>
          <w:szCs w:val="21"/>
        </w:rPr>
        <w:t xml:space="preserve"> </w:t>
      </w:r>
      <w:r>
        <w:rPr>
          <w:rFonts w:ascii="Arial" w:eastAsia="Arial" w:hAnsi="Arial" w:cs="Arial"/>
          <w:spacing w:val="2"/>
          <w:sz w:val="21"/>
          <w:szCs w:val="21"/>
        </w:rPr>
        <w:t>Sy</w:t>
      </w:r>
      <w:r>
        <w:rPr>
          <w:rFonts w:ascii="Arial" w:eastAsia="Arial" w:hAnsi="Arial" w:cs="Arial"/>
          <w:sz w:val="21"/>
          <w:szCs w:val="21"/>
        </w:rPr>
        <w:t>s</w:t>
      </w:r>
      <w:r>
        <w:rPr>
          <w:rFonts w:ascii="Arial" w:eastAsia="Arial" w:hAnsi="Arial" w:cs="Arial"/>
          <w:spacing w:val="2"/>
          <w:sz w:val="21"/>
          <w:szCs w:val="21"/>
        </w:rPr>
        <w:t>tem</w:t>
      </w:r>
      <w:r>
        <w:rPr>
          <w:rFonts w:ascii="Arial" w:eastAsia="Arial" w:hAnsi="Arial" w:cs="Arial"/>
          <w:sz w:val="21"/>
          <w:szCs w:val="21"/>
        </w:rPr>
        <w:t>,</w:t>
      </w:r>
      <w:r>
        <w:rPr>
          <w:rFonts w:ascii="Arial" w:eastAsia="Arial" w:hAnsi="Arial" w:cs="Arial"/>
          <w:spacing w:val="20"/>
          <w:sz w:val="21"/>
          <w:szCs w:val="21"/>
        </w:rPr>
        <w:t xml:space="preserve"> </w:t>
      </w:r>
      <w:r w:rsidR="006E1D31">
        <w:rPr>
          <w:rFonts w:ascii="Arial" w:eastAsia="Arial" w:hAnsi="Arial" w:cs="Arial"/>
          <w:sz w:val="21"/>
          <w:szCs w:val="21"/>
        </w:rPr>
        <w:t>a</w:t>
      </w:r>
      <w:r w:rsidR="006E1D31">
        <w:rPr>
          <w:rFonts w:ascii="Arial" w:eastAsia="Arial" w:hAnsi="Arial" w:cs="Arial"/>
          <w:spacing w:val="2"/>
          <w:sz w:val="21"/>
          <w:szCs w:val="21"/>
        </w:rPr>
        <w:t>l</w:t>
      </w:r>
      <w:r w:rsidR="006E1D31">
        <w:rPr>
          <w:rFonts w:ascii="Arial" w:eastAsia="Arial" w:hAnsi="Arial" w:cs="Arial"/>
          <w:sz w:val="21"/>
          <w:szCs w:val="21"/>
        </w:rPr>
        <w:t>l</w:t>
      </w:r>
      <w:r>
        <w:rPr>
          <w:rFonts w:ascii="Arial" w:eastAsia="Arial" w:hAnsi="Arial" w:cs="Arial"/>
          <w:spacing w:val="1"/>
          <w:sz w:val="21"/>
          <w:szCs w:val="21"/>
        </w:rPr>
        <w:t xml:space="preserve"> </w:t>
      </w:r>
      <w:r>
        <w:rPr>
          <w:rFonts w:ascii="Arial" w:eastAsia="Arial" w:hAnsi="Arial" w:cs="Arial"/>
          <w:spacing w:val="2"/>
          <w:sz w:val="21"/>
          <w:szCs w:val="21"/>
        </w:rPr>
        <w:t>equa</w:t>
      </w:r>
      <w:r>
        <w:rPr>
          <w:rFonts w:ascii="Arial" w:eastAsia="Arial" w:hAnsi="Arial" w:cs="Arial"/>
          <w:sz w:val="21"/>
          <w:szCs w:val="21"/>
        </w:rPr>
        <w:t>l</w:t>
      </w:r>
      <w:r>
        <w:rPr>
          <w:rFonts w:ascii="Arial" w:eastAsia="Arial" w:hAnsi="Arial" w:cs="Arial"/>
          <w:spacing w:val="11"/>
          <w:sz w:val="21"/>
          <w:szCs w:val="21"/>
        </w:rPr>
        <w:t xml:space="preserve"> </w:t>
      </w:r>
      <w:r>
        <w:rPr>
          <w:rFonts w:ascii="Arial" w:eastAsia="Arial" w:hAnsi="Arial" w:cs="Arial"/>
          <w:spacing w:val="2"/>
          <w:sz w:val="21"/>
          <w:szCs w:val="21"/>
        </w:rPr>
        <w:t>valu</w:t>
      </w:r>
      <w:r>
        <w:rPr>
          <w:rFonts w:ascii="Arial" w:eastAsia="Arial" w:hAnsi="Arial" w:cs="Arial"/>
          <w:sz w:val="21"/>
          <w:szCs w:val="21"/>
        </w:rPr>
        <w:t>e</w:t>
      </w:r>
      <w:r>
        <w:rPr>
          <w:rFonts w:ascii="Arial" w:eastAsia="Arial" w:hAnsi="Arial" w:cs="Arial"/>
          <w:spacing w:val="10"/>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6"/>
          <w:sz w:val="21"/>
          <w:szCs w:val="21"/>
        </w:rPr>
        <w:t xml:space="preserve"> </w:t>
      </w:r>
      <w:r>
        <w:rPr>
          <w:rFonts w:ascii="Arial" w:eastAsia="Arial" w:hAnsi="Arial" w:cs="Arial"/>
          <w:spacing w:val="2"/>
          <w:sz w:val="21"/>
          <w:szCs w:val="21"/>
        </w:rPr>
        <w:t>func</w:t>
      </w:r>
      <w:r>
        <w:rPr>
          <w:rFonts w:ascii="Arial" w:eastAsia="Arial" w:hAnsi="Arial" w:cs="Arial"/>
          <w:sz w:val="21"/>
          <w:szCs w:val="21"/>
        </w:rPr>
        <w:t>t</w:t>
      </w:r>
      <w:r>
        <w:rPr>
          <w:rFonts w:ascii="Arial" w:eastAsia="Arial" w:hAnsi="Arial" w:cs="Arial"/>
          <w:spacing w:val="2"/>
          <w:sz w:val="21"/>
          <w:szCs w:val="21"/>
        </w:rPr>
        <w:t>iona</w:t>
      </w:r>
      <w:r>
        <w:rPr>
          <w:rFonts w:ascii="Arial" w:eastAsia="Arial" w:hAnsi="Arial" w:cs="Arial"/>
          <w:sz w:val="21"/>
          <w:szCs w:val="21"/>
        </w:rPr>
        <w:t>l</w:t>
      </w:r>
      <w:r>
        <w:rPr>
          <w:rFonts w:ascii="Arial" w:eastAsia="Arial" w:hAnsi="Arial" w:cs="Arial"/>
          <w:spacing w:val="2"/>
          <w:sz w:val="21"/>
          <w:szCs w:val="21"/>
        </w:rPr>
        <w:t>it</w:t>
      </w:r>
      <w:r>
        <w:rPr>
          <w:rFonts w:ascii="Arial" w:eastAsia="Arial" w:hAnsi="Arial" w:cs="Arial"/>
          <w:sz w:val="21"/>
          <w:szCs w:val="21"/>
        </w:rPr>
        <w:t>y,</w:t>
      </w:r>
      <w:r>
        <w:rPr>
          <w:rFonts w:ascii="Arial" w:eastAsia="Arial" w:hAnsi="Arial" w:cs="Arial"/>
          <w:spacing w:val="30"/>
          <w:sz w:val="21"/>
          <w:szCs w:val="21"/>
        </w:rPr>
        <w:t xml:space="preserve"> </w:t>
      </w:r>
      <w:r>
        <w:rPr>
          <w:rFonts w:ascii="Arial" w:eastAsia="Arial" w:hAnsi="Arial" w:cs="Arial"/>
          <w:spacing w:val="2"/>
          <w:sz w:val="21"/>
          <w:szCs w:val="21"/>
        </w:rPr>
        <w:t>howe</w:t>
      </w:r>
      <w:r>
        <w:rPr>
          <w:rFonts w:ascii="Arial" w:eastAsia="Arial" w:hAnsi="Arial" w:cs="Arial"/>
          <w:spacing w:val="4"/>
          <w:sz w:val="21"/>
          <w:szCs w:val="21"/>
        </w:rPr>
        <w:t>v</w:t>
      </w:r>
      <w:r>
        <w:rPr>
          <w:rFonts w:ascii="Arial" w:eastAsia="Arial" w:hAnsi="Arial" w:cs="Arial"/>
          <w:spacing w:val="2"/>
          <w:sz w:val="21"/>
          <w:szCs w:val="21"/>
        </w:rPr>
        <w:t>e</w:t>
      </w:r>
      <w:r>
        <w:rPr>
          <w:rFonts w:ascii="Arial" w:eastAsia="Arial" w:hAnsi="Arial" w:cs="Arial"/>
          <w:sz w:val="21"/>
          <w:szCs w:val="21"/>
        </w:rPr>
        <w:t>r,</w:t>
      </w:r>
      <w:r>
        <w:rPr>
          <w:rFonts w:ascii="Arial" w:eastAsia="Arial" w:hAnsi="Arial" w:cs="Arial"/>
          <w:spacing w:val="21"/>
          <w:sz w:val="21"/>
          <w:szCs w:val="21"/>
        </w:rPr>
        <w:t xml:space="preserve"> </w:t>
      </w:r>
      <w:r>
        <w:rPr>
          <w:rFonts w:ascii="Arial" w:eastAsia="Arial" w:hAnsi="Arial" w:cs="Arial"/>
          <w:spacing w:val="2"/>
          <w:sz w:val="21"/>
          <w:szCs w:val="21"/>
        </w:rPr>
        <w:t>di</w:t>
      </w:r>
      <w:r>
        <w:rPr>
          <w:rFonts w:ascii="Arial" w:eastAsia="Arial" w:hAnsi="Arial" w:cs="Arial"/>
          <w:sz w:val="21"/>
          <w:szCs w:val="21"/>
        </w:rPr>
        <w:t>v</w:t>
      </w:r>
      <w:r>
        <w:rPr>
          <w:rFonts w:ascii="Arial" w:eastAsia="Arial" w:hAnsi="Arial" w:cs="Arial"/>
          <w:spacing w:val="2"/>
          <w:sz w:val="21"/>
          <w:szCs w:val="21"/>
        </w:rPr>
        <w:t>ide</w:t>
      </w:r>
      <w:r>
        <w:rPr>
          <w:rFonts w:ascii="Arial" w:eastAsia="Arial" w:hAnsi="Arial" w:cs="Arial"/>
          <w:sz w:val="21"/>
          <w:szCs w:val="21"/>
        </w:rPr>
        <w:t>d</w:t>
      </w:r>
      <w:r>
        <w:rPr>
          <w:rFonts w:ascii="Arial" w:eastAsia="Arial" w:hAnsi="Arial" w:cs="Arial"/>
          <w:spacing w:val="17"/>
          <w:sz w:val="21"/>
          <w:szCs w:val="21"/>
        </w:rPr>
        <w:t xml:space="preserve"> </w:t>
      </w:r>
      <w:r>
        <w:rPr>
          <w:rFonts w:ascii="Arial" w:eastAsia="Arial" w:hAnsi="Arial" w:cs="Arial"/>
          <w:spacing w:val="2"/>
          <w:sz w:val="21"/>
          <w:szCs w:val="21"/>
        </w:rPr>
        <w:t>b</w:t>
      </w:r>
      <w:r>
        <w:rPr>
          <w:rFonts w:ascii="Arial" w:eastAsia="Arial" w:hAnsi="Arial" w:cs="Arial"/>
          <w:sz w:val="21"/>
          <w:szCs w:val="21"/>
        </w:rPr>
        <w:t xml:space="preserve">y </w:t>
      </w:r>
      <w:r>
        <w:rPr>
          <w:rFonts w:ascii="Arial" w:eastAsia="Arial" w:hAnsi="Arial" w:cs="Arial"/>
          <w:spacing w:val="2"/>
          <w:w w:val="103"/>
          <w:sz w:val="21"/>
          <w:szCs w:val="21"/>
        </w:rPr>
        <w:t>th</w:t>
      </w:r>
      <w:r>
        <w:rPr>
          <w:rFonts w:ascii="Arial" w:eastAsia="Arial" w:hAnsi="Arial" w:cs="Arial"/>
          <w:w w:val="103"/>
          <w:sz w:val="21"/>
          <w:szCs w:val="21"/>
        </w:rPr>
        <w:t xml:space="preserve">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8"/>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17"/>
          <w:sz w:val="21"/>
          <w:szCs w:val="21"/>
        </w:rPr>
        <w:t xml:space="preserve"> </w:t>
      </w:r>
      <w:r>
        <w:rPr>
          <w:rFonts w:ascii="Arial" w:eastAsia="Arial" w:hAnsi="Arial" w:cs="Arial"/>
          <w:spacing w:val="2"/>
          <w:sz w:val="21"/>
          <w:szCs w:val="21"/>
        </w:rPr>
        <w:t>Sy</w:t>
      </w:r>
      <w:r>
        <w:rPr>
          <w:rFonts w:ascii="Arial" w:eastAsia="Arial" w:hAnsi="Arial" w:cs="Arial"/>
          <w:sz w:val="21"/>
          <w:szCs w:val="21"/>
        </w:rPr>
        <w:t>s</w:t>
      </w:r>
      <w:r>
        <w:rPr>
          <w:rFonts w:ascii="Arial" w:eastAsia="Arial" w:hAnsi="Arial" w:cs="Arial"/>
          <w:spacing w:val="2"/>
          <w:sz w:val="21"/>
          <w:szCs w:val="21"/>
        </w:rPr>
        <w:t>te</w:t>
      </w:r>
      <w:r>
        <w:rPr>
          <w:rFonts w:ascii="Arial" w:eastAsia="Arial" w:hAnsi="Arial" w:cs="Arial"/>
          <w:sz w:val="21"/>
          <w:szCs w:val="21"/>
        </w:rPr>
        <w:t>m</w:t>
      </w:r>
      <w:r>
        <w:rPr>
          <w:rFonts w:ascii="Arial" w:eastAsia="Arial" w:hAnsi="Arial" w:cs="Arial"/>
          <w:spacing w:val="17"/>
          <w:sz w:val="21"/>
          <w:szCs w:val="21"/>
        </w:rPr>
        <w:t xml:space="preserve"> </w:t>
      </w:r>
      <w:r>
        <w:rPr>
          <w:rFonts w:ascii="Arial" w:eastAsia="Arial" w:hAnsi="Arial" w:cs="Arial"/>
          <w:spacing w:val="2"/>
          <w:sz w:val="21"/>
          <w:szCs w:val="21"/>
        </w:rPr>
        <w:t>int</w:t>
      </w:r>
      <w:r>
        <w:rPr>
          <w:rFonts w:ascii="Arial" w:eastAsia="Arial" w:hAnsi="Arial" w:cs="Arial"/>
          <w:sz w:val="21"/>
          <w:szCs w:val="21"/>
        </w:rPr>
        <w:t xml:space="preserve">o </w:t>
      </w:r>
      <w:r>
        <w:rPr>
          <w:rFonts w:ascii="Arial" w:eastAsia="Arial" w:hAnsi="Arial" w:cs="Arial"/>
          <w:spacing w:val="2"/>
          <w:sz w:val="21"/>
          <w:szCs w:val="21"/>
        </w:rPr>
        <w:t>fou</w:t>
      </w:r>
      <w:r>
        <w:rPr>
          <w:rFonts w:ascii="Arial" w:eastAsia="Arial" w:hAnsi="Arial" w:cs="Arial"/>
          <w:sz w:val="21"/>
          <w:szCs w:val="21"/>
        </w:rPr>
        <w:t>r</w:t>
      </w:r>
      <w:r>
        <w:rPr>
          <w:rFonts w:ascii="Arial" w:eastAsia="Arial" w:hAnsi="Arial" w:cs="Arial"/>
          <w:spacing w:val="1"/>
          <w:sz w:val="21"/>
          <w:szCs w:val="21"/>
        </w:rPr>
        <w:t xml:space="preserve"> </w:t>
      </w:r>
      <w:r>
        <w:rPr>
          <w:rFonts w:ascii="Arial" w:eastAsia="Arial" w:hAnsi="Arial" w:cs="Arial"/>
          <w:sz w:val="21"/>
          <w:szCs w:val="21"/>
        </w:rPr>
        <w:t>d</w:t>
      </w:r>
      <w:r>
        <w:rPr>
          <w:rFonts w:ascii="Arial" w:eastAsia="Arial" w:hAnsi="Arial" w:cs="Arial"/>
          <w:spacing w:val="2"/>
          <w:sz w:val="21"/>
          <w:szCs w:val="21"/>
        </w:rPr>
        <w:t>i</w:t>
      </w:r>
      <w:r>
        <w:rPr>
          <w:rFonts w:ascii="Arial" w:eastAsia="Arial" w:hAnsi="Arial" w:cs="Arial"/>
          <w:sz w:val="21"/>
          <w:szCs w:val="21"/>
        </w:rPr>
        <w:t>f</w:t>
      </w:r>
      <w:r>
        <w:rPr>
          <w:rFonts w:ascii="Arial" w:eastAsia="Arial" w:hAnsi="Arial" w:cs="Arial"/>
          <w:spacing w:val="2"/>
          <w:sz w:val="21"/>
          <w:szCs w:val="21"/>
        </w:rPr>
        <w:t>feren</w:t>
      </w:r>
      <w:r>
        <w:rPr>
          <w:rFonts w:ascii="Arial" w:eastAsia="Arial" w:hAnsi="Arial" w:cs="Arial"/>
          <w:sz w:val="21"/>
          <w:szCs w:val="21"/>
        </w:rPr>
        <w:t>t</w:t>
      </w:r>
      <w:r>
        <w:rPr>
          <w:rFonts w:ascii="Arial" w:eastAsia="Arial" w:hAnsi="Arial" w:cs="Arial"/>
          <w:spacing w:val="14"/>
          <w:sz w:val="21"/>
          <w:szCs w:val="21"/>
        </w:rPr>
        <w:t xml:space="preserve"> </w:t>
      </w:r>
      <w:r>
        <w:rPr>
          <w:rFonts w:ascii="Arial" w:eastAsia="Arial" w:hAnsi="Arial" w:cs="Arial"/>
          <w:spacing w:val="2"/>
          <w:w w:val="103"/>
          <w:sz w:val="21"/>
          <w:szCs w:val="21"/>
        </w:rPr>
        <w:t>pool</w:t>
      </w:r>
      <w:r>
        <w:rPr>
          <w:rFonts w:ascii="Arial" w:eastAsia="Arial" w:hAnsi="Arial" w:cs="Arial"/>
          <w:w w:val="103"/>
          <w:sz w:val="21"/>
          <w:szCs w:val="21"/>
        </w:rPr>
        <w:t>s.</w:t>
      </w:r>
    </w:p>
    <w:p w:rsidR="00334E82" w:rsidRDefault="00334E82" w:rsidP="00334E82">
      <w:pPr>
        <w:ind w:left="408" w:right="89" w:hanging="296"/>
        <w:contextualSpacing/>
        <w:rPr>
          <w:rFonts w:ascii="Arial" w:eastAsia="Arial" w:hAnsi="Arial" w:cs="Arial"/>
          <w:b/>
          <w:color w:val="000000"/>
          <w:spacing w:val="-1"/>
          <w:sz w:val="21"/>
          <w:szCs w:val="21"/>
        </w:rPr>
      </w:pPr>
    </w:p>
    <w:p w:rsidR="00334E82" w:rsidRDefault="00334E82" w:rsidP="00334E82">
      <w:pPr>
        <w:ind w:left="408" w:right="89" w:hanging="296"/>
        <w:contextualSpacing/>
        <w:rPr>
          <w:rFonts w:ascii="Arial" w:eastAsia="Arial" w:hAnsi="Arial" w:cs="Arial"/>
          <w:b/>
          <w:color w:val="000000"/>
          <w:spacing w:val="-1"/>
          <w:sz w:val="21"/>
          <w:szCs w:val="21"/>
        </w:rPr>
      </w:pPr>
    </w:p>
    <w:p w:rsidR="00334E82" w:rsidRPr="00334E82" w:rsidRDefault="004B5D9E" w:rsidP="00334E82">
      <w:pPr>
        <w:pStyle w:val="ListParagraph"/>
        <w:numPr>
          <w:ilvl w:val="0"/>
          <w:numId w:val="3"/>
        </w:numPr>
        <w:ind w:left="768" w:right="89"/>
        <w:rPr>
          <w:rFonts w:ascii="Arial" w:eastAsia="Arial" w:hAnsi="Arial" w:cs="Arial"/>
          <w:color w:val="000000"/>
          <w:w w:val="103"/>
          <w:sz w:val="21"/>
          <w:szCs w:val="21"/>
        </w:rPr>
      </w:pPr>
      <w:r w:rsidRPr="00334E82">
        <w:rPr>
          <w:rFonts w:ascii="Arial" w:eastAsia="Arial" w:hAnsi="Arial" w:cs="Arial"/>
          <w:b/>
          <w:color w:val="000000"/>
          <w:spacing w:val="-1"/>
          <w:sz w:val="21"/>
          <w:szCs w:val="21"/>
        </w:rPr>
        <w:t>Poo</w:t>
      </w:r>
      <w:r w:rsidRPr="00334E82">
        <w:rPr>
          <w:rFonts w:ascii="Arial" w:eastAsia="Arial" w:hAnsi="Arial" w:cs="Arial"/>
          <w:b/>
          <w:color w:val="000000"/>
          <w:sz w:val="21"/>
          <w:szCs w:val="21"/>
        </w:rPr>
        <w:t>l</w:t>
      </w:r>
      <w:r w:rsidRPr="00334E82">
        <w:rPr>
          <w:rFonts w:ascii="Arial" w:eastAsia="Arial" w:hAnsi="Arial" w:cs="Arial"/>
          <w:b/>
          <w:color w:val="000000"/>
          <w:spacing w:val="40"/>
          <w:sz w:val="21"/>
          <w:szCs w:val="21"/>
        </w:rPr>
        <w:t xml:space="preserve"> </w:t>
      </w:r>
      <w:r w:rsidRPr="00334E82">
        <w:rPr>
          <w:rFonts w:ascii="Arial" w:eastAsia="Arial" w:hAnsi="Arial" w:cs="Arial"/>
          <w:b/>
          <w:color w:val="000000"/>
          <w:sz w:val="21"/>
          <w:szCs w:val="21"/>
        </w:rPr>
        <w:t>A</w:t>
      </w:r>
      <w:r w:rsidRPr="00334E82">
        <w:rPr>
          <w:rFonts w:ascii="Arial" w:eastAsia="Arial" w:hAnsi="Arial" w:cs="Arial"/>
          <w:b/>
          <w:color w:val="000000"/>
          <w:spacing w:val="23"/>
          <w:sz w:val="21"/>
          <w:szCs w:val="21"/>
        </w:rPr>
        <w:t xml:space="preserve"> </w:t>
      </w:r>
      <w:r w:rsidR="006E1D31" w:rsidRPr="00334E82">
        <w:rPr>
          <w:rFonts w:ascii="Arial" w:eastAsia="Arial" w:hAnsi="Arial" w:cs="Arial"/>
          <w:b/>
          <w:color w:val="000000"/>
          <w:sz w:val="21"/>
          <w:szCs w:val="21"/>
        </w:rPr>
        <w:t>c</w:t>
      </w:r>
      <w:r w:rsidR="006E1D31" w:rsidRPr="00334E82">
        <w:rPr>
          <w:rFonts w:ascii="Arial" w:eastAsia="Arial" w:hAnsi="Arial" w:cs="Arial"/>
          <w:b/>
          <w:color w:val="000000"/>
          <w:spacing w:val="-1"/>
          <w:sz w:val="21"/>
          <w:szCs w:val="21"/>
        </w:rPr>
        <w:t>on</w:t>
      </w:r>
      <w:r w:rsidR="006E1D31" w:rsidRPr="00334E82">
        <w:rPr>
          <w:rFonts w:ascii="Arial" w:eastAsia="Arial" w:hAnsi="Arial" w:cs="Arial"/>
          <w:b/>
          <w:color w:val="000000"/>
          <w:sz w:val="21"/>
          <w:szCs w:val="21"/>
        </w:rPr>
        <w:t>sis</w:t>
      </w:r>
      <w:r w:rsidR="006E1D31" w:rsidRPr="00334E82">
        <w:rPr>
          <w:rFonts w:ascii="Arial" w:eastAsia="Arial" w:hAnsi="Arial" w:cs="Arial"/>
          <w:b/>
          <w:color w:val="000000"/>
          <w:spacing w:val="-2"/>
          <w:sz w:val="21"/>
          <w:szCs w:val="21"/>
        </w:rPr>
        <w:t>t</w:t>
      </w:r>
      <w:r w:rsidR="006E1D31" w:rsidRPr="00334E82">
        <w:rPr>
          <w:rFonts w:ascii="Arial" w:eastAsia="Arial" w:hAnsi="Arial" w:cs="Arial"/>
          <w:b/>
          <w:color w:val="000000"/>
          <w:spacing w:val="1"/>
          <w:sz w:val="21"/>
          <w:szCs w:val="21"/>
        </w:rPr>
        <w:t>i</w:t>
      </w:r>
      <w:r w:rsidR="006E1D31" w:rsidRPr="00334E82">
        <w:rPr>
          <w:rFonts w:ascii="Arial" w:eastAsia="Arial" w:hAnsi="Arial" w:cs="Arial"/>
          <w:b/>
          <w:color w:val="000000"/>
          <w:spacing w:val="-1"/>
          <w:sz w:val="21"/>
          <w:szCs w:val="21"/>
        </w:rPr>
        <w:t>n</w:t>
      </w:r>
      <w:r w:rsidR="006E1D31" w:rsidRPr="00334E82">
        <w:rPr>
          <w:rFonts w:ascii="Arial" w:eastAsia="Arial" w:hAnsi="Arial" w:cs="Arial"/>
          <w:b/>
          <w:color w:val="000000"/>
          <w:sz w:val="21"/>
          <w:szCs w:val="21"/>
        </w:rPr>
        <w:t xml:space="preserve">g </w:t>
      </w:r>
      <w:r w:rsidR="006E1D31" w:rsidRPr="00334E82">
        <w:rPr>
          <w:rFonts w:ascii="Arial" w:eastAsia="Arial" w:hAnsi="Arial" w:cs="Arial"/>
          <w:b/>
          <w:color w:val="000000"/>
          <w:spacing w:val="9"/>
          <w:sz w:val="21"/>
          <w:szCs w:val="21"/>
        </w:rPr>
        <w:t>of</w:t>
      </w:r>
      <w:r w:rsidRPr="00334E82">
        <w:rPr>
          <w:rFonts w:ascii="Arial" w:eastAsia="Arial" w:hAnsi="Arial" w:cs="Arial"/>
          <w:b/>
          <w:color w:val="000000"/>
          <w:spacing w:val="24"/>
          <w:sz w:val="21"/>
          <w:szCs w:val="21"/>
        </w:rPr>
        <w:t xml:space="preserve"> </w:t>
      </w:r>
      <w:r w:rsidR="00334E82" w:rsidRPr="00334E82">
        <w:rPr>
          <w:rFonts w:ascii="Arial" w:eastAsia="Arial" w:hAnsi="Arial" w:cs="Arial"/>
          <w:b/>
          <w:color w:val="000000"/>
          <w:spacing w:val="-3"/>
          <w:sz w:val="21"/>
          <w:szCs w:val="21"/>
        </w:rPr>
        <w:t>7</w:t>
      </w:r>
      <w:r w:rsidRPr="00334E82">
        <w:rPr>
          <w:rFonts w:ascii="Arial" w:eastAsia="Arial" w:hAnsi="Arial" w:cs="Arial"/>
          <w:b/>
          <w:color w:val="000000"/>
          <w:sz w:val="21"/>
          <w:szCs w:val="21"/>
        </w:rPr>
        <w:t>0%</w:t>
      </w:r>
      <w:r w:rsidRPr="00334E82">
        <w:rPr>
          <w:rFonts w:ascii="Arial" w:eastAsia="Arial" w:hAnsi="Arial" w:cs="Arial"/>
          <w:b/>
          <w:color w:val="000000"/>
          <w:spacing w:val="37"/>
          <w:sz w:val="21"/>
          <w:szCs w:val="21"/>
        </w:rPr>
        <w:t xml:space="preserve"> </w:t>
      </w:r>
      <w:r w:rsidRPr="00334E82">
        <w:rPr>
          <w:rFonts w:ascii="Arial" w:eastAsia="Arial" w:hAnsi="Arial" w:cs="Arial"/>
          <w:b/>
          <w:color w:val="000000"/>
          <w:spacing w:val="-1"/>
          <w:sz w:val="21"/>
          <w:szCs w:val="21"/>
        </w:rPr>
        <w:t>o</w:t>
      </w:r>
      <w:r w:rsidRPr="00334E82">
        <w:rPr>
          <w:rFonts w:ascii="Arial" w:eastAsia="Arial" w:hAnsi="Arial" w:cs="Arial"/>
          <w:b/>
          <w:color w:val="000000"/>
          <w:sz w:val="21"/>
          <w:szCs w:val="21"/>
        </w:rPr>
        <w:t>f</w:t>
      </w:r>
      <w:r w:rsidRPr="00334E82">
        <w:rPr>
          <w:rFonts w:ascii="Arial" w:eastAsia="Arial" w:hAnsi="Arial" w:cs="Arial"/>
          <w:b/>
          <w:color w:val="000000"/>
          <w:spacing w:val="24"/>
          <w:sz w:val="21"/>
          <w:szCs w:val="21"/>
        </w:rPr>
        <w:t xml:space="preserve"> </w:t>
      </w:r>
      <w:r w:rsidRPr="00334E82">
        <w:rPr>
          <w:rFonts w:ascii="Arial" w:eastAsia="Arial" w:hAnsi="Arial" w:cs="Arial"/>
          <w:b/>
          <w:color w:val="000000"/>
          <w:sz w:val="21"/>
          <w:szCs w:val="21"/>
        </w:rPr>
        <w:t>t</w:t>
      </w:r>
      <w:r w:rsidRPr="00334E82">
        <w:rPr>
          <w:rFonts w:ascii="Arial" w:eastAsia="Arial" w:hAnsi="Arial" w:cs="Arial"/>
          <w:b/>
          <w:color w:val="000000"/>
          <w:spacing w:val="-1"/>
          <w:sz w:val="21"/>
          <w:szCs w:val="21"/>
        </w:rPr>
        <w:t>h</w:t>
      </w:r>
      <w:r w:rsidRPr="00334E82">
        <w:rPr>
          <w:rFonts w:ascii="Arial" w:eastAsia="Arial" w:hAnsi="Arial" w:cs="Arial"/>
          <w:b/>
          <w:color w:val="000000"/>
          <w:sz w:val="21"/>
          <w:szCs w:val="21"/>
        </w:rPr>
        <w:t>e</w:t>
      </w:r>
      <w:r w:rsidRPr="00334E82">
        <w:rPr>
          <w:rFonts w:ascii="Arial" w:eastAsia="Arial" w:hAnsi="Arial" w:cs="Arial"/>
          <w:b/>
          <w:color w:val="000000"/>
          <w:spacing w:val="29"/>
          <w:sz w:val="21"/>
          <w:szCs w:val="21"/>
        </w:rPr>
        <w:t xml:space="preserve"> </w:t>
      </w:r>
      <w:r w:rsidRPr="00334E82">
        <w:rPr>
          <w:rFonts w:ascii="Arial" w:eastAsia="Arial" w:hAnsi="Arial" w:cs="Arial"/>
          <w:b/>
          <w:color w:val="000000"/>
          <w:sz w:val="21"/>
          <w:szCs w:val="21"/>
        </w:rPr>
        <w:t>t</w:t>
      </w:r>
      <w:r w:rsidRPr="00334E82">
        <w:rPr>
          <w:rFonts w:ascii="Arial" w:eastAsia="Arial" w:hAnsi="Arial" w:cs="Arial"/>
          <w:b/>
          <w:color w:val="000000"/>
          <w:spacing w:val="-1"/>
          <w:sz w:val="21"/>
          <w:szCs w:val="21"/>
        </w:rPr>
        <w:t>o</w:t>
      </w:r>
      <w:r w:rsidRPr="00334E82">
        <w:rPr>
          <w:rFonts w:ascii="Arial" w:eastAsia="Arial" w:hAnsi="Arial" w:cs="Arial"/>
          <w:b/>
          <w:color w:val="000000"/>
          <w:sz w:val="21"/>
          <w:szCs w:val="21"/>
        </w:rPr>
        <w:t>t</w:t>
      </w:r>
      <w:r w:rsidRPr="00334E82">
        <w:rPr>
          <w:rFonts w:ascii="Arial" w:eastAsia="Arial" w:hAnsi="Arial" w:cs="Arial"/>
          <w:b/>
          <w:color w:val="000000"/>
          <w:spacing w:val="-3"/>
          <w:sz w:val="21"/>
          <w:szCs w:val="21"/>
        </w:rPr>
        <w:t>a</w:t>
      </w:r>
      <w:r w:rsidRPr="00334E82">
        <w:rPr>
          <w:rFonts w:ascii="Arial" w:eastAsia="Arial" w:hAnsi="Arial" w:cs="Arial"/>
          <w:b/>
          <w:color w:val="000000"/>
          <w:sz w:val="21"/>
          <w:szCs w:val="21"/>
        </w:rPr>
        <w:t>l</w:t>
      </w:r>
      <w:r w:rsidRPr="00334E82">
        <w:rPr>
          <w:rFonts w:ascii="Arial" w:eastAsia="Arial" w:hAnsi="Arial" w:cs="Arial"/>
          <w:b/>
          <w:color w:val="000000"/>
          <w:spacing w:val="39"/>
          <w:sz w:val="21"/>
          <w:szCs w:val="21"/>
        </w:rPr>
        <w:t xml:space="preserve"> </w:t>
      </w:r>
      <w:r w:rsidRPr="00334E82">
        <w:rPr>
          <w:rFonts w:ascii="Arial" w:eastAsia="Arial" w:hAnsi="Arial" w:cs="Arial"/>
          <w:b/>
          <w:color w:val="000000"/>
          <w:sz w:val="21"/>
          <w:szCs w:val="21"/>
        </w:rPr>
        <w:t>am</w:t>
      </w:r>
      <w:r w:rsidRPr="00334E82">
        <w:rPr>
          <w:rFonts w:ascii="Arial" w:eastAsia="Arial" w:hAnsi="Arial" w:cs="Arial"/>
          <w:b/>
          <w:color w:val="000000"/>
          <w:spacing w:val="-1"/>
          <w:sz w:val="21"/>
          <w:szCs w:val="21"/>
        </w:rPr>
        <w:t>oun</w:t>
      </w:r>
      <w:r w:rsidRPr="00334E82">
        <w:rPr>
          <w:rFonts w:ascii="Arial" w:eastAsia="Arial" w:hAnsi="Arial" w:cs="Arial"/>
          <w:b/>
          <w:color w:val="000000"/>
          <w:sz w:val="21"/>
          <w:szCs w:val="21"/>
        </w:rPr>
        <w:t>t</w:t>
      </w:r>
      <w:r w:rsidRPr="00334E82">
        <w:rPr>
          <w:rFonts w:ascii="Arial" w:eastAsia="Arial" w:hAnsi="Arial" w:cs="Arial"/>
          <w:b/>
          <w:color w:val="000000"/>
          <w:spacing w:val="52"/>
          <w:sz w:val="21"/>
          <w:szCs w:val="21"/>
        </w:rPr>
        <w:t xml:space="preserve"> </w:t>
      </w:r>
      <w:r w:rsidRPr="00334E82">
        <w:rPr>
          <w:rFonts w:ascii="Arial" w:eastAsia="Arial" w:hAnsi="Arial" w:cs="Arial"/>
          <w:b/>
          <w:color w:val="000000"/>
          <w:spacing w:val="-1"/>
          <w:sz w:val="21"/>
          <w:szCs w:val="21"/>
        </w:rPr>
        <w:t>o</w:t>
      </w:r>
      <w:r w:rsidRPr="00334E82">
        <w:rPr>
          <w:rFonts w:ascii="Arial" w:eastAsia="Arial" w:hAnsi="Arial" w:cs="Arial"/>
          <w:b/>
          <w:color w:val="000000"/>
          <w:sz w:val="21"/>
          <w:szCs w:val="21"/>
        </w:rPr>
        <w:t>f</w:t>
      </w:r>
      <w:r w:rsidRPr="00334E82">
        <w:rPr>
          <w:rFonts w:ascii="Arial" w:eastAsia="Arial" w:hAnsi="Arial" w:cs="Arial"/>
          <w:b/>
          <w:color w:val="000000"/>
          <w:spacing w:val="24"/>
          <w:sz w:val="21"/>
          <w:szCs w:val="21"/>
        </w:rPr>
        <w:t xml:space="preserve"> </w:t>
      </w:r>
      <w:r w:rsidR="006E1D31" w:rsidRPr="00334E82">
        <w:rPr>
          <w:rFonts w:ascii="Arial" w:eastAsia="Arial" w:hAnsi="Arial" w:cs="Arial"/>
          <w:b/>
          <w:color w:val="000000"/>
          <w:sz w:val="21"/>
          <w:szCs w:val="21"/>
        </w:rPr>
        <w:t>UMC</w:t>
      </w:r>
      <w:r w:rsidRPr="00334E82">
        <w:rPr>
          <w:rFonts w:ascii="Arial" w:eastAsia="Arial" w:hAnsi="Arial" w:cs="Arial"/>
          <w:b/>
          <w:color w:val="000000"/>
          <w:sz w:val="21"/>
          <w:szCs w:val="21"/>
        </w:rPr>
        <w:t>,</w:t>
      </w:r>
      <w:r w:rsidRPr="00334E82">
        <w:rPr>
          <w:rFonts w:ascii="Arial" w:eastAsia="Arial" w:hAnsi="Arial" w:cs="Arial"/>
          <w:b/>
          <w:color w:val="000000"/>
          <w:spacing w:val="51"/>
          <w:sz w:val="21"/>
          <w:szCs w:val="21"/>
        </w:rPr>
        <w:t xml:space="preserve"> </w:t>
      </w:r>
      <w:r w:rsidRPr="00334E82">
        <w:rPr>
          <w:rFonts w:ascii="Arial" w:eastAsia="Arial" w:hAnsi="Arial" w:cs="Arial"/>
          <w:color w:val="000000"/>
          <w:sz w:val="21"/>
          <w:szCs w:val="21"/>
        </w:rPr>
        <w:t>in</w:t>
      </w:r>
      <w:r w:rsidRPr="00334E82">
        <w:rPr>
          <w:rFonts w:ascii="Arial" w:eastAsia="Arial" w:hAnsi="Arial" w:cs="Arial"/>
          <w:color w:val="000000"/>
          <w:spacing w:val="2"/>
          <w:sz w:val="21"/>
          <w:szCs w:val="21"/>
        </w:rPr>
        <w:t>tende</w:t>
      </w:r>
      <w:r w:rsidRPr="00334E82">
        <w:rPr>
          <w:rFonts w:ascii="Arial" w:eastAsia="Arial" w:hAnsi="Arial" w:cs="Arial"/>
          <w:color w:val="000000"/>
          <w:sz w:val="21"/>
          <w:szCs w:val="21"/>
        </w:rPr>
        <w:t>d</w:t>
      </w:r>
      <w:r w:rsidRPr="00334E82">
        <w:rPr>
          <w:rFonts w:ascii="Arial" w:eastAsia="Arial" w:hAnsi="Arial" w:cs="Arial"/>
          <w:color w:val="000000"/>
          <w:spacing w:val="39"/>
          <w:sz w:val="21"/>
          <w:szCs w:val="21"/>
        </w:rPr>
        <w:t xml:space="preserve"> </w:t>
      </w:r>
      <w:r w:rsidRPr="00334E82">
        <w:rPr>
          <w:rFonts w:ascii="Arial" w:eastAsia="Arial" w:hAnsi="Arial" w:cs="Arial"/>
          <w:color w:val="000000"/>
          <w:spacing w:val="2"/>
          <w:sz w:val="21"/>
          <w:szCs w:val="21"/>
        </w:rPr>
        <w:t>t</w:t>
      </w:r>
      <w:r w:rsidRPr="00334E82">
        <w:rPr>
          <w:rFonts w:ascii="Arial" w:eastAsia="Arial" w:hAnsi="Arial" w:cs="Arial"/>
          <w:color w:val="000000"/>
          <w:sz w:val="21"/>
          <w:szCs w:val="21"/>
        </w:rPr>
        <w:t>o</w:t>
      </w:r>
      <w:r w:rsidRPr="00334E82">
        <w:rPr>
          <w:rFonts w:ascii="Arial" w:eastAsia="Arial" w:hAnsi="Arial" w:cs="Arial"/>
          <w:color w:val="000000"/>
          <w:spacing w:val="23"/>
          <w:sz w:val="21"/>
          <w:szCs w:val="21"/>
        </w:rPr>
        <w:t xml:space="preserve"> </w:t>
      </w:r>
      <w:r w:rsidRPr="00334E82">
        <w:rPr>
          <w:rFonts w:ascii="Arial" w:eastAsia="Arial" w:hAnsi="Arial" w:cs="Arial"/>
          <w:color w:val="000000"/>
          <w:spacing w:val="2"/>
          <w:sz w:val="21"/>
          <w:szCs w:val="21"/>
        </w:rPr>
        <w:t>b</w:t>
      </w:r>
      <w:r w:rsidRPr="00334E82">
        <w:rPr>
          <w:rFonts w:ascii="Arial" w:eastAsia="Arial" w:hAnsi="Arial" w:cs="Arial"/>
          <w:color w:val="000000"/>
          <w:sz w:val="21"/>
          <w:szCs w:val="21"/>
        </w:rPr>
        <w:t>e</w:t>
      </w:r>
      <w:r w:rsidRPr="00334E82">
        <w:rPr>
          <w:rFonts w:ascii="Arial" w:eastAsia="Arial" w:hAnsi="Arial" w:cs="Arial"/>
          <w:color w:val="000000"/>
          <w:spacing w:val="22"/>
          <w:sz w:val="21"/>
          <w:szCs w:val="21"/>
        </w:rPr>
        <w:t xml:space="preserve"> </w:t>
      </w:r>
      <w:r w:rsidRPr="00334E82">
        <w:rPr>
          <w:rFonts w:ascii="Arial" w:eastAsia="Arial" w:hAnsi="Arial" w:cs="Arial"/>
          <w:color w:val="000000"/>
          <w:spacing w:val="2"/>
          <w:sz w:val="21"/>
          <w:szCs w:val="21"/>
        </w:rPr>
        <w:t>create</w:t>
      </w:r>
      <w:r w:rsidRPr="00334E82">
        <w:rPr>
          <w:rFonts w:ascii="Arial" w:eastAsia="Arial" w:hAnsi="Arial" w:cs="Arial"/>
          <w:color w:val="000000"/>
          <w:sz w:val="21"/>
          <w:szCs w:val="21"/>
        </w:rPr>
        <w:t>d</w:t>
      </w:r>
      <w:r w:rsidRPr="00334E82">
        <w:rPr>
          <w:rFonts w:ascii="Arial" w:eastAsia="Arial" w:hAnsi="Arial" w:cs="Arial"/>
          <w:color w:val="000000"/>
          <w:spacing w:val="36"/>
          <w:sz w:val="21"/>
          <w:szCs w:val="21"/>
        </w:rPr>
        <w:t xml:space="preserve"> </w:t>
      </w:r>
      <w:r w:rsidRPr="00334E82">
        <w:rPr>
          <w:rFonts w:ascii="Arial" w:eastAsia="Arial" w:hAnsi="Arial" w:cs="Arial"/>
          <w:color w:val="000000"/>
          <w:spacing w:val="2"/>
          <w:w w:val="103"/>
          <w:sz w:val="21"/>
          <w:szCs w:val="21"/>
        </w:rPr>
        <w:t>b</w:t>
      </w:r>
      <w:r w:rsidRPr="00334E82">
        <w:rPr>
          <w:rFonts w:ascii="Arial" w:eastAsia="Arial" w:hAnsi="Arial" w:cs="Arial"/>
          <w:color w:val="000000"/>
          <w:w w:val="103"/>
          <w:sz w:val="21"/>
          <w:szCs w:val="21"/>
        </w:rPr>
        <w:t xml:space="preserve">y </w:t>
      </w:r>
      <w:r w:rsidRPr="00334E82">
        <w:rPr>
          <w:rFonts w:ascii="Arial" w:eastAsia="Arial" w:hAnsi="Arial" w:cs="Arial"/>
          <w:color w:val="000000"/>
          <w:spacing w:val="2"/>
          <w:sz w:val="21"/>
          <w:szCs w:val="21"/>
        </w:rPr>
        <w:t>th</w:t>
      </w:r>
      <w:r w:rsidRPr="00334E82">
        <w:rPr>
          <w:rFonts w:ascii="Arial" w:eastAsia="Arial" w:hAnsi="Arial" w:cs="Arial"/>
          <w:color w:val="000000"/>
          <w:sz w:val="21"/>
          <w:szCs w:val="21"/>
        </w:rPr>
        <w:t xml:space="preserve">e </w:t>
      </w:r>
      <w:r w:rsidRPr="00334E82">
        <w:rPr>
          <w:rFonts w:ascii="Arial" w:eastAsia="Arial" w:hAnsi="Arial" w:cs="Arial"/>
          <w:color w:val="000000"/>
          <w:spacing w:val="2"/>
          <w:sz w:val="21"/>
          <w:szCs w:val="21"/>
        </w:rPr>
        <w:t>Smar</w:t>
      </w:r>
      <w:r w:rsidRPr="00334E82">
        <w:rPr>
          <w:rFonts w:ascii="Arial" w:eastAsia="Arial" w:hAnsi="Arial" w:cs="Arial"/>
          <w:color w:val="000000"/>
          <w:sz w:val="21"/>
          <w:szCs w:val="21"/>
        </w:rPr>
        <w:t>t</w:t>
      </w:r>
      <w:r w:rsidRPr="00334E82">
        <w:rPr>
          <w:rFonts w:ascii="Arial" w:eastAsia="Arial" w:hAnsi="Arial" w:cs="Arial"/>
          <w:color w:val="000000"/>
          <w:spacing w:val="9"/>
          <w:sz w:val="21"/>
          <w:szCs w:val="21"/>
        </w:rPr>
        <w:t xml:space="preserve"> </w:t>
      </w:r>
      <w:r w:rsidRPr="00334E82">
        <w:rPr>
          <w:rFonts w:ascii="Arial" w:eastAsia="Arial" w:hAnsi="Arial" w:cs="Arial"/>
          <w:color w:val="000000"/>
          <w:spacing w:val="2"/>
          <w:sz w:val="21"/>
          <w:szCs w:val="21"/>
        </w:rPr>
        <w:t>Con</w:t>
      </w:r>
      <w:r w:rsidRPr="00334E82">
        <w:rPr>
          <w:rFonts w:ascii="Arial" w:eastAsia="Arial" w:hAnsi="Arial" w:cs="Arial"/>
          <w:color w:val="000000"/>
          <w:sz w:val="21"/>
          <w:szCs w:val="21"/>
        </w:rPr>
        <w:t>t</w:t>
      </w:r>
      <w:r w:rsidRPr="00334E82">
        <w:rPr>
          <w:rFonts w:ascii="Arial" w:eastAsia="Arial" w:hAnsi="Arial" w:cs="Arial"/>
          <w:color w:val="000000"/>
          <w:spacing w:val="2"/>
          <w:sz w:val="21"/>
          <w:szCs w:val="21"/>
        </w:rPr>
        <w:t>rac</w:t>
      </w:r>
      <w:r w:rsidRPr="00334E82">
        <w:rPr>
          <w:rFonts w:ascii="Arial" w:eastAsia="Arial" w:hAnsi="Arial" w:cs="Arial"/>
          <w:color w:val="000000"/>
          <w:sz w:val="21"/>
          <w:szCs w:val="21"/>
        </w:rPr>
        <w:t>t</w:t>
      </w:r>
      <w:r w:rsidRPr="00334E82">
        <w:rPr>
          <w:rFonts w:ascii="Arial" w:eastAsia="Arial" w:hAnsi="Arial" w:cs="Arial"/>
          <w:color w:val="000000"/>
          <w:spacing w:val="16"/>
          <w:sz w:val="21"/>
          <w:szCs w:val="21"/>
        </w:rPr>
        <w:t xml:space="preserve"> </w:t>
      </w:r>
      <w:r w:rsidRPr="00334E82">
        <w:rPr>
          <w:rFonts w:ascii="Arial" w:eastAsia="Arial" w:hAnsi="Arial" w:cs="Arial"/>
          <w:color w:val="000000"/>
          <w:spacing w:val="2"/>
          <w:sz w:val="21"/>
          <w:szCs w:val="21"/>
        </w:rPr>
        <w:t>Sy</w:t>
      </w:r>
      <w:r w:rsidRPr="00334E82">
        <w:rPr>
          <w:rFonts w:ascii="Arial" w:eastAsia="Arial" w:hAnsi="Arial" w:cs="Arial"/>
          <w:color w:val="000000"/>
          <w:sz w:val="21"/>
          <w:szCs w:val="21"/>
        </w:rPr>
        <w:t>s</w:t>
      </w:r>
      <w:r w:rsidRPr="00334E82">
        <w:rPr>
          <w:rFonts w:ascii="Arial" w:eastAsia="Arial" w:hAnsi="Arial" w:cs="Arial"/>
          <w:color w:val="000000"/>
          <w:spacing w:val="2"/>
          <w:sz w:val="21"/>
          <w:szCs w:val="21"/>
        </w:rPr>
        <w:t>te</w:t>
      </w:r>
      <w:r w:rsidRPr="00334E82">
        <w:rPr>
          <w:rFonts w:ascii="Arial" w:eastAsia="Arial" w:hAnsi="Arial" w:cs="Arial"/>
          <w:color w:val="000000"/>
          <w:sz w:val="21"/>
          <w:szCs w:val="21"/>
        </w:rPr>
        <w:t>m</w:t>
      </w:r>
      <w:r w:rsidRPr="00334E82">
        <w:rPr>
          <w:rFonts w:ascii="Arial" w:eastAsia="Arial" w:hAnsi="Arial" w:cs="Arial"/>
          <w:color w:val="000000"/>
          <w:spacing w:val="13"/>
          <w:sz w:val="21"/>
          <w:szCs w:val="21"/>
        </w:rPr>
        <w:t xml:space="preserve"> </w:t>
      </w:r>
      <w:r w:rsidRPr="00334E82">
        <w:rPr>
          <w:rFonts w:ascii="Arial" w:eastAsia="Arial" w:hAnsi="Arial" w:cs="Arial"/>
          <w:color w:val="000000"/>
          <w:spacing w:val="2"/>
          <w:sz w:val="21"/>
          <w:szCs w:val="21"/>
        </w:rPr>
        <w:t>durin</w:t>
      </w:r>
      <w:r w:rsidRPr="00334E82">
        <w:rPr>
          <w:rFonts w:ascii="Arial" w:eastAsia="Arial" w:hAnsi="Arial" w:cs="Arial"/>
          <w:color w:val="000000"/>
          <w:sz w:val="21"/>
          <w:szCs w:val="21"/>
        </w:rPr>
        <w:t>g</w:t>
      </w:r>
      <w:r w:rsidRPr="00334E82">
        <w:rPr>
          <w:rFonts w:ascii="Arial" w:eastAsia="Arial" w:hAnsi="Arial" w:cs="Arial"/>
          <w:color w:val="000000"/>
          <w:spacing w:val="7"/>
          <w:sz w:val="21"/>
          <w:szCs w:val="21"/>
        </w:rPr>
        <w:t xml:space="preserve"> </w:t>
      </w:r>
      <w:r w:rsidRPr="00334E82">
        <w:rPr>
          <w:rFonts w:ascii="Arial" w:eastAsia="Arial" w:hAnsi="Arial" w:cs="Arial"/>
          <w:color w:val="000000"/>
          <w:spacing w:val="2"/>
          <w:sz w:val="21"/>
          <w:szCs w:val="21"/>
        </w:rPr>
        <w:t>th</w:t>
      </w:r>
      <w:r w:rsidRPr="00334E82">
        <w:rPr>
          <w:rFonts w:ascii="Arial" w:eastAsia="Arial" w:hAnsi="Arial" w:cs="Arial"/>
          <w:color w:val="000000"/>
          <w:sz w:val="21"/>
          <w:szCs w:val="21"/>
        </w:rPr>
        <w:t xml:space="preserve">e </w:t>
      </w:r>
      <w:r w:rsidRPr="00334E82">
        <w:rPr>
          <w:rFonts w:ascii="Arial" w:eastAsia="Arial" w:hAnsi="Arial" w:cs="Arial"/>
          <w:color w:val="000000"/>
          <w:spacing w:val="2"/>
          <w:sz w:val="21"/>
          <w:szCs w:val="21"/>
        </w:rPr>
        <w:t>Creatio</w:t>
      </w:r>
      <w:r w:rsidRPr="00334E82">
        <w:rPr>
          <w:rFonts w:ascii="Arial" w:eastAsia="Arial" w:hAnsi="Arial" w:cs="Arial"/>
          <w:color w:val="000000"/>
          <w:sz w:val="21"/>
          <w:szCs w:val="21"/>
        </w:rPr>
        <w:t>n</w:t>
      </w:r>
      <w:r w:rsidRPr="00334E82">
        <w:rPr>
          <w:rFonts w:ascii="Arial" w:eastAsia="Arial" w:hAnsi="Arial" w:cs="Arial"/>
          <w:color w:val="000000"/>
          <w:spacing w:val="15"/>
          <w:sz w:val="21"/>
          <w:szCs w:val="21"/>
        </w:rPr>
        <w:t xml:space="preserve"> </w:t>
      </w:r>
      <w:r w:rsidRPr="00334E82">
        <w:rPr>
          <w:rFonts w:ascii="Arial" w:eastAsia="Arial" w:hAnsi="Arial" w:cs="Arial"/>
          <w:color w:val="000000"/>
          <w:spacing w:val="2"/>
          <w:sz w:val="21"/>
          <w:szCs w:val="21"/>
        </w:rPr>
        <w:t>Pe</w:t>
      </w:r>
      <w:r w:rsidRPr="00334E82">
        <w:rPr>
          <w:rFonts w:ascii="Arial" w:eastAsia="Arial" w:hAnsi="Arial" w:cs="Arial"/>
          <w:color w:val="000000"/>
          <w:sz w:val="21"/>
          <w:szCs w:val="21"/>
        </w:rPr>
        <w:t>r</w:t>
      </w:r>
      <w:r w:rsidRPr="00334E82">
        <w:rPr>
          <w:rFonts w:ascii="Arial" w:eastAsia="Arial" w:hAnsi="Arial" w:cs="Arial"/>
          <w:color w:val="000000"/>
          <w:spacing w:val="2"/>
          <w:sz w:val="21"/>
          <w:szCs w:val="21"/>
        </w:rPr>
        <w:t>io</w:t>
      </w:r>
      <w:r w:rsidRPr="00334E82">
        <w:rPr>
          <w:rFonts w:ascii="Arial" w:eastAsia="Arial" w:hAnsi="Arial" w:cs="Arial"/>
          <w:color w:val="000000"/>
          <w:sz w:val="21"/>
          <w:szCs w:val="21"/>
        </w:rPr>
        <w:t>d</w:t>
      </w:r>
      <w:r w:rsidRPr="00334E82">
        <w:rPr>
          <w:rFonts w:ascii="Arial" w:eastAsia="Arial" w:hAnsi="Arial" w:cs="Arial"/>
          <w:color w:val="000000"/>
          <w:spacing w:val="10"/>
          <w:sz w:val="21"/>
          <w:szCs w:val="21"/>
        </w:rPr>
        <w:t xml:space="preserve"> </w:t>
      </w:r>
      <w:r w:rsidRPr="00334E82">
        <w:rPr>
          <w:rFonts w:ascii="Arial" w:eastAsia="Arial" w:hAnsi="Arial" w:cs="Arial"/>
          <w:color w:val="000000"/>
          <w:spacing w:val="2"/>
          <w:sz w:val="21"/>
          <w:szCs w:val="21"/>
        </w:rPr>
        <w:t>fo</w:t>
      </w:r>
      <w:r w:rsidRPr="00334E82">
        <w:rPr>
          <w:rFonts w:ascii="Arial" w:eastAsia="Arial" w:hAnsi="Arial" w:cs="Arial"/>
          <w:color w:val="000000"/>
          <w:sz w:val="21"/>
          <w:szCs w:val="21"/>
        </w:rPr>
        <w:t xml:space="preserve">r </w:t>
      </w:r>
      <w:r w:rsidRPr="00334E82">
        <w:rPr>
          <w:rFonts w:ascii="Arial" w:eastAsia="Arial" w:hAnsi="Arial" w:cs="Arial"/>
          <w:color w:val="000000"/>
          <w:spacing w:val="2"/>
          <w:sz w:val="21"/>
          <w:szCs w:val="21"/>
        </w:rPr>
        <w:t>pu</w:t>
      </w:r>
      <w:r w:rsidRPr="00334E82">
        <w:rPr>
          <w:rFonts w:ascii="Arial" w:eastAsia="Arial" w:hAnsi="Arial" w:cs="Arial"/>
          <w:color w:val="000000"/>
          <w:sz w:val="21"/>
          <w:szCs w:val="21"/>
        </w:rPr>
        <w:t>b</w:t>
      </w:r>
      <w:r w:rsidRPr="00334E82">
        <w:rPr>
          <w:rFonts w:ascii="Arial" w:eastAsia="Arial" w:hAnsi="Arial" w:cs="Arial"/>
          <w:color w:val="000000"/>
          <w:spacing w:val="2"/>
          <w:sz w:val="21"/>
          <w:szCs w:val="21"/>
        </w:rPr>
        <w:t>li</w:t>
      </w:r>
      <w:r w:rsidRPr="00334E82">
        <w:rPr>
          <w:rFonts w:ascii="Arial" w:eastAsia="Arial" w:hAnsi="Arial" w:cs="Arial"/>
          <w:color w:val="000000"/>
          <w:sz w:val="21"/>
          <w:szCs w:val="21"/>
        </w:rPr>
        <w:t>c</w:t>
      </w:r>
      <w:r w:rsidRPr="00334E82">
        <w:rPr>
          <w:rFonts w:ascii="Arial" w:eastAsia="Arial" w:hAnsi="Arial" w:cs="Arial"/>
          <w:color w:val="000000"/>
          <w:spacing w:val="9"/>
          <w:sz w:val="21"/>
          <w:szCs w:val="21"/>
        </w:rPr>
        <w:t xml:space="preserve"> </w:t>
      </w:r>
      <w:r w:rsidRPr="00334E82">
        <w:rPr>
          <w:rFonts w:ascii="Arial" w:eastAsia="Arial" w:hAnsi="Arial" w:cs="Arial"/>
          <w:color w:val="000000"/>
          <w:spacing w:val="2"/>
          <w:sz w:val="21"/>
          <w:szCs w:val="21"/>
        </w:rPr>
        <w:t>backer</w:t>
      </w:r>
      <w:r w:rsidRPr="00334E82">
        <w:rPr>
          <w:rFonts w:ascii="Arial" w:eastAsia="Arial" w:hAnsi="Arial" w:cs="Arial"/>
          <w:color w:val="000000"/>
          <w:sz w:val="21"/>
          <w:szCs w:val="21"/>
        </w:rPr>
        <w:t>s</w:t>
      </w:r>
      <w:r w:rsidRPr="00334E82">
        <w:rPr>
          <w:rFonts w:ascii="Arial" w:eastAsia="Arial" w:hAnsi="Arial" w:cs="Arial"/>
          <w:color w:val="000000"/>
          <w:spacing w:val="15"/>
          <w:sz w:val="21"/>
          <w:szCs w:val="21"/>
        </w:rPr>
        <w:t xml:space="preserve"> </w:t>
      </w:r>
      <w:r w:rsidRPr="00334E82">
        <w:rPr>
          <w:rFonts w:ascii="Arial" w:eastAsia="Arial" w:hAnsi="Arial" w:cs="Arial"/>
          <w:color w:val="000000"/>
          <w:spacing w:val="2"/>
          <w:sz w:val="21"/>
          <w:szCs w:val="21"/>
        </w:rPr>
        <w:t>an</w:t>
      </w:r>
      <w:r w:rsidRPr="00334E82">
        <w:rPr>
          <w:rFonts w:ascii="Arial" w:eastAsia="Arial" w:hAnsi="Arial" w:cs="Arial"/>
          <w:color w:val="000000"/>
          <w:sz w:val="21"/>
          <w:szCs w:val="21"/>
        </w:rPr>
        <w:t>d</w:t>
      </w:r>
      <w:r w:rsidRPr="00334E82">
        <w:rPr>
          <w:rFonts w:ascii="Arial" w:eastAsia="Arial" w:hAnsi="Arial" w:cs="Arial"/>
          <w:color w:val="000000"/>
          <w:spacing w:val="2"/>
          <w:sz w:val="21"/>
          <w:szCs w:val="21"/>
        </w:rPr>
        <w:t xml:space="preserve"> </w:t>
      </w:r>
      <w:r w:rsidRPr="00334E82">
        <w:rPr>
          <w:rFonts w:ascii="Arial" w:eastAsia="Arial" w:hAnsi="Arial" w:cs="Arial"/>
          <w:color w:val="000000"/>
          <w:spacing w:val="2"/>
          <w:w w:val="103"/>
          <w:sz w:val="21"/>
          <w:szCs w:val="21"/>
        </w:rPr>
        <w:t>ea</w:t>
      </w:r>
      <w:r w:rsidRPr="00334E82">
        <w:rPr>
          <w:rFonts w:ascii="Arial" w:eastAsia="Arial" w:hAnsi="Arial" w:cs="Arial"/>
          <w:color w:val="000000"/>
          <w:w w:val="103"/>
          <w:sz w:val="21"/>
          <w:szCs w:val="21"/>
        </w:rPr>
        <w:t>r</w:t>
      </w:r>
      <w:r w:rsidRPr="00334E82">
        <w:rPr>
          <w:rFonts w:ascii="Arial" w:eastAsia="Arial" w:hAnsi="Arial" w:cs="Arial"/>
          <w:color w:val="000000"/>
          <w:spacing w:val="2"/>
          <w:w w:val="103"/>
          <w:sz w:val="21"/>
          <w:szCs w:val="21"/>
        </w:rPr>
        <w:t>l</w:t>
      </w:r>
      <w:r w:rsidRPr="00334E82">
        <w:rPr>
          <w:rFonts w:ascii="Arial" w:eastAsia="Arial" w:hAnsi="Arial" w:cs="Arial"/>
          <w:color w:val="000000"/>
          <w:w w:val="103"/>
          <w:sz w:val="21"/>
          <w:szCs w:val="21"/>
        </w:rPr>
        <w:t xml:space="preserve">y </w:t>
      </w:r>
      <w:r w:rsidRPr="00334E82">
        <w:rPr>
          <w:rFonts w:ascii="Arial" w:eastAsia="Arial" w:hAnsi="Arial" w:cs="Arial"/>
          <w:color w:val="000000"/>
          <w:spacing w:val="2"/>
          <w:sz w:val="21"/>
          <w:szCs w:val="21"/>
        </w:rPr>
        <w:t>con</w:t>
      </w:r>
      <w:r w:rsidRPr="00334E82">
        <w:rPr>
          <w:rFonts w:ascii="Arial" w:eastAsia="Arial" w:hAnsi="Arial" w:cs="Arial"/>
          <w:color w:val="000000"/>
          <w:sz w:val="21"/>
          <w:szCs w:val="21"/>
        </w:rPr>
        <w:t>t</w:t>
      </w:r>
      <w:r w:rsidRPr="00334E82">
        <w:rPr>
          <w:rFonts w:ascii="Arial" w:eastAsia="Arial" w:hAnsi="Arial" w:cs="Arial"/>
          <w:color w:val="000000"/>
          <w:spacing w:val="2"/>
          <w:sz w:val="21"/>
          <w:szCs w:val="21"/>
        </w:rPr>
        <w:t>rib</w:t>
      </w:r>
      <w:r w:rsidRPr="00334E82">
        <w:rPr>
          <w:rFonts w:ascii="Arial" w:eastAsia="Arial" w:hAnsi="Arial" w:cs="Arial"/>
          <w:color w:val="000000"/>
          <w:sz w:val="21"/>
          <w:szCs w:val="21"/>
        </w:rPr>
        <w:t>u</w:t>
      </w:r>
      <w:r w:rsidRPr="00334E82">
        <w:rPr>
          <w:rFonts w:ascii="Arial" w:eastAsia="Arial" w:hAnsi="Arial" w:cs="Arial"/>
          <w:color w:val="000000"/>
          <w:spacing w:val="2"/>
          <w:sz w:val="21"/>
          <w:szCs w:val="21"/>
        </w:rPr>
        <w:t>tor</w:t>
      </w:r>
      <w:r w:rsidRPr="00334E82">
        <w:rPr>
          <w:rFonts w:ascii="Arial" w:eastAsia="Arial" w:hAnsi="Arial" w:cs="Arial"/>
          <w:color w:val="000000"/>
          <w:spacing w:val="4"/>
          <w:sz w:val="21"/>
          <w:szCs w:val="21"/>
        </w:rPr>
        <w:t>s</w:t>
      </w:r>
      <w:r w:rsidRPr="00334E82">
        <w:rPr>
          <w:rFonts w:ascii="Arial" w:eastAsia="Arial" w:hAnsi="Arial" w:cs="Arial"/>
          <w:color w:val="000000"/>
          <w:sz w:val="21"/>
          <w:szCs w:val="21"/>
        </w:rPr>
        <w:t>,</w:t>
      </w:r>
      <w:r w:rsidRPr="00334E82">
        <w:rPr>
          <w:rFonts w:ascii="Arial" w:eastAsia="Arial" w:hAnsi="Arial" w:cs="Arial"/>
          <w:color w:val="000000"/>
          <w:spacing w:val="39"/>
          <w:sz w:val="21"/>
          <w:szCs w:val="21"/>
        </w:rPr>
        <w:t xml:space="preserve"> </w:t>
      </w:r>
      <w:r w:rsidRPr="00334E82">
        <w:rPr>
          <w:rFonts w:ascii="Arial" w:eastAsia="Arial" w:hAnsi="Arial" w:cs="Arial"/>
          <w:color w:val="000000"/>
          <w:spacing w:val="2"/>
          <w:sz w:val="21"/>
          <w:szCs w:val="21"/>
        </w:rPr>
        <w:t>tog</w:t>
      </w:r>
      <w:r w:rsidRPr="00334E82">
        <w:rPr>
          <w:rFonts w:ascii="Arial" w:eastAsia="Arial" w:hAnsi="Arial" w:cs="Arial"/>
          <w:color w:val="000000"/>
          <w:sz w:val="21"/>
          <w:szCs w:val="21"/>
        </w:rPr>
        <w:t>e</w:t>
      </w:r>
      <w:r w:rsidRPr="00334E82">
        <w:rPr>
          <w:rFonts w:ascii="Arial" w:eastAsia="Arial" w:hAnsi="Arial" w:cs="Arial"/>
          <w:color w:val="000000"/>
          <w:spacing w:val="2"/>
          <w:sz w:val="21"/>
          <w:szCs w:val="21"/>
        </w:rPr>
        <w:t>the</w:t>
      </w:r>
      <w:r w:rsidRPr="00334E82">
        <w:rPr>
          <w:rFonts w:ascii="Arial" w:eastAsia="Arial" w:hAnsi="Arial" w:cs="Arial"/>
          <w:color w:val="000000"/>
          <w:sz w:val="21"/>
          <w:szCs w:val="21"/>
        </w:rPr>
        <w:t>r</w:t>
      </w:r>
      <w:r w:rsidRPr="00334E82">
        <w:rPr>
          <w:rFonts w:ascii="Arial" w:eastAsia="Arial" w:hAnsi="Arial" w:cs="Arial"/>
          <w:color w:val="000000"/>
          <w:spacing w:val="29"/>
          <w:sz w:val="21"/>
          <w:szCs w:val="21"/>
        </w:rPr>
        <w:t xml:space="preserve"> </w:t>
      </w:r>
      <w:r w:rsidRPr="00334E82">
        <w:rPr>
          <w:rFonts w:ascii="Arial" w:eastAsia="Arial" w:hAnsi="Arial" w:cs="Arial"/>
          <w:color w:val="000000"/>
          <w:spacing w:val="2"/>
          <w:sz w:val="21"/>
          <w:szCs w:val="21"/>
        </w:rPr>
        <w:t>d</w:t>
      </w:r>
      <w:r w:rsidRPr="00334E82">
        <w:rPr>
          <w:rFonts w:ascii="Arial" w:eastAsia="Arial" w:hAnsi="Arial" w:cs="Arial"/>
          <w:color w:val="000000"/>
          <w:sz w:val="21"/>
          <w:szCs w:val="21"/>
        </w:rPr>
        <w:t>e</w:t>
      </w:r>
      <w:r w:rsidRPr="00334E82">
        <w:rPr>
          <w:rFonts w:ascii="Arial" w:eastAsia="Arial" w:hAnsi="Arial" w:cs="Arial"/>
          <w:color w:val="000000"/>
          <w:spacing w:val="2"/>
          <w:sz w:val="21"/>
          <w:szCs w:val="21"/>
        </w:rPr>
        <w:t>fine</w:t>
      </w:r>
      <w:r w:rsidRPr="00334E82">
        <w:rPr>
          <w:rFonts w:ascii="Arial" w:eastAsia="Arial" w:hAnsi="Arial" w:cs="Arial"/>
          <w:color w:val="000000"/>
          <w:sz w:val="21"/>
          <w:szCs w:val="21"/>
        </w:rPr>
        <w:t>d</w:t>
      </w:r>
      <w:r w:rsidRPr="00334E82">
        <w:rPr>
          <w:rFonts w:ascii="Arial" w:eastAsia="Arial" w:hAnsi="Arial" w:cs="Arial"/>
          <w:color w:val="000000"/>
          <w:spacing w:val="25"/>
          <w:sz w:val="21"/>
          <w:szCs w:val="21"/>
        </w:rPr>
        <w:t xml:space="preserve"> </w:t>
      </w:r>
      <w:r w:rsidRPr="00334E82">
        <w:rPr>
          <w:rFonts w:ascii="Arial" w:eastAsia="Arial" w:hAnsi="Arial" w:cs="Arial"/>
          <w:color w:val="000000"/>
          <w:spacing w:val="2"/>
          <w:sz w:val="21"/>
          <w:szCs w:val="21"/>
        </w:rPr>
        <w:t>a</w:t>
      </w:r>
      <w:r w:rsidRPr="00334E82">
        <w:rPr>
          <w:rFonts w:ascii="Arial" w:eastAsia="Arial" w:hAnsi="Arial" w:cs="Arial"/>
          <w:color w:val="000000"/>
          <w:sz w:val="21"/>
          <w:szCs w:val="21"/>
        </w:rPr>
        <w:t>s</w:t>
      </w:r>
      <w:r w:rsidRPr="00334E82">
        <w:rPr>
          <w:rFonts w:ascii="Arial" w:eastAsia="Arial" w:hAnsi="Arial" w:cs="Arial"/>
          <w:color w:val="000000"/>
          <w:spacing w:val="13"/>
          <w:sz w:val="21"/>
          <w:szCs w:val="21"/>
        </w:rPr>
        <w:t xml:space="preserve"> </w:t>
      </w:r>
      <w:r w:rsidRPr="00334E82">
        <w:rPr>
          <w:rFonts w:ascii="Arial" w:eastAsia="Arial" w:hAnsi="Arial" w:cs="Arial"/>
          <w:color w:val="000000"/>
          <w:spacing w:val="2"/>
          <w:sz w:val="21"/>
          <w:szCs w:val="21"/>
        </w:rPr>
        <w:t>use</w:t>
      </w:r>
      <w:r w:rsidRPr="00334E82">
        <w:rPr>
          <w:rFonts w:ascii="Arial" w:eastAsia="Arial" w:hAnsi="Arial" w:cs="Arial"/>
          <w:color w:val="000000"/>
          <w:sz w:val="21"/>
          <w:szCs w:val="21"/>
        </w:rPr>
        <w:t>rs</w:t>
      </w:r>
      <w:r w:rsidRPr="00334E82">
        <w:rPr>
          <w:rFonts w:ascii="Arial" w:eastAsia="Arial" w:hAnsi="Arial" w:cs="Arial"/>
          <w:color w:val="000000"/>
          <w:spacing w:val="21"/>
          <w:sz w:val="21"/>
          <w:szCs w:val="21"/>
        </w:rPr>
        <w:t xml:space="preserve"> </w:t>
      </w:r>
      <w:r w:rsidRPr="00334E82">
        <w:rPr>
          <w:rFonts w:ascii="Arial" w:eastAsia="Arial" w:hAnsi="Arial" w:cs="Arial"/>
          <w:color w:val="000000"/>
          <w:spacing w:val="2"/>
          <w:sz w:val="21"/>
          <w:szCs w:val="21"/>
        </w:rPr>
        <w:t>pa</w:t>
      </w:r>
      <w:r w:rsidRPr="00334E82">
        <w:rPr>
          <w:rFonts w:ascii="Arial" w:eastAsia="Arial" w:hAnsi="Arial" w:cs="Arial"/>
          <w:color w:val="000000"/>
          <w:sz w:val="21"/>
          <w:szCs w:val="21"/>
        </w:rPr>
        <w:t>r</w:t>
      </w:r>
      <w:r w:rsidRPr="00334E82">
        <w:rPr>
          <w:rFonts w:ascii="Arial" w:eastAsia="Arial" w:hAnsi="Arial" w:cs="Arial"/>
          <w:color w:val="000000"/>
          <w:spacing w:val="2"/>
          <w:sz w:val="21"/>
          <w:szCs w:val="21"/>
        </w:rPr>
        <w:t>ti</w:t>
      </w:r>
      <w:r w:rsidRPr="00334E82">
        <w:rPr>
          <w:rFonts w:ascii="Arial" w:eastAsia="Arial" w:hAnsi="Arial" w:cs="Arial"/>
          <w:color w:val="000000"/>
          <w:sz w:val="21"/>
          <w:szCs w:val="21"/>
        </w:rPr>
        <w:t>c</w:t>
      </w:r>
      <w:r w:rsidRPr="00334E82">
        <w:rPr>
          <w:rFonts w:ascii="Arial" w:eastAsia="Arial" w:hAnsi="Arial" w:cs="Arial"/>
          <w:color w:val="000000"/>
          <w:spacing w:val="2"/>
          <w:sz w:val="21"/>
          <w:szCs w:val="21"/>
        </w:rPr>
        <w:t>ipa</w:t>
      </w:r>
      <w:r w:rsidRPr="00334E82">
        <w:rPr>
          <w:rFonts w:ascii="Arial" w:eastAsia="Arial" w:hAnsi="Arial" w:cs="Arial"/>
          <w:color w:val="000000"/>
          <w:sz w:val="21"/>
          <w:szCs w:val="21"/>
        </w:rPr>
        <w:t>t</w:t>
      </w:r>
      <w:r w:rsidRPr="00334E82">
        <w:rPr>
          <w:rFonts w:ascii="Arial" w:eastAsia="Arial" w:hAnsi="Arial" w:cs="Arial"/>
          <w:color w:val="000000"/>
          <w:spacing w:val="2"/>
          <w:sz w:val="21"/>
          <w:szCs w:val="21"/>
        </w:rPr>
        <w:t>in</w:t>
      </w:r>
      <w:r w:rsidRPr="00334E82">
        <w:rPr>
          <w:rFonts w:ascii="Arial" w:eastAsia="Arial" w:hAnsi="Arial" w:cs="Arial"/>
          <w:color w:val="000000"/>
          <w:sz w:val="21"/>
          <w:szCs w:val="21"/>
        </w:rPr>
        <w:t>g</w:t>
      </w:r>
      <w:r w:rsidRPr="00334E82">
        <w:rPr>
          <w:rFonts w:ascii="Arial" w:eastAsia="Arial" w:hAnsi="Arial" w:cs="Arial"/>
          <w:color w:val="000000"/>
          <w:spacing w:val="38"/>
          <w:sz w:val="21"/>
          <w:szCs w:val="21"/>
        </w:rPr>
        <w:t xml:space="preserve"> </w:t>
      </w:r>
      <w:r w:rsidRPr="00334E82">
        <w:rPr>
          <w:rFonts w:ascii="Arial" w:eastAsia="Arial" w:hAnsi="Arial" w:cs="Arial"/>
          <w:color w:val="000000"/>
          <w:spacing w:val="2"/>
          <w:sz w:val="21"/>
          <w:szCs w:val="21"/>
        </w:rPr>
        <w:t>i</w:t>
      </w:r>
      <w:r w:rsidRPr="00334E82">
        <w:rPr>
          <w:rFonts w:ascii="Arial" w:eastAsia="Arial" w:hAnsi="Arial" w:cs="Arial"/>
          <w:color w:val="000000"/>
          <w:sz w:val="21"/>
          <w:szCs w:val="21"/>
        </w:rPr>
        <w:t>n</w:t>
      </w:r>
      <w:r w:rsidRPr="00334E82">
        <w:rPr>
          <w:rFonts w:ascii="Arial" w:eastAsia="Arial" w:hAnsi="Arial" w:cs="Arial"/>
          <w:color w:val="000000"/>
          <w:spacing w:val="11"/>
          <w:sz w:val="21"/>
          <w:szCs w:val="21"/>
        </w:rPr>
        <w:t xml:space="preserve"> </w:t>
      </w:r>
      <w:r w:rsidR="006E1D31" w:rsidRPr="00334E82">
        <w:rPr>
          <w:rFonts w:ascii="Arial" w:eastAsia="Arial" w:hAnsi="Arial" w:cs="Arial"/>
          <w:color w:val="000000"/>
          <w:spacing w:val="2"/>
          <w:sz w:val="21"/>
          <w:szCs w:val="21"/>
        </w:rPr>
        <w:t>UMC</w:t>
      </w:r>
      <w:r w:rsidRPr="00334E82">
        <w:rPr>
          <w:rFonts w:ascii="Arial" w:eastAsia="Arial" w:hAnsi="Arial" w:cs="Arial"/>
          <w:color w:val="000000"/>
          <w:spacing w:val="21"/>
          <w:sz w:val="21"/>
          <w:szCs w:val="21"/>
        </w:rPr>
        <w:t xml:space="preserve"> </w:t>
      </w:r>
      <w:r w:rsidRPr="00334E82">
        <w:rPr>
          <w:rFonts w:ascii="Arial" w:eastAsia="Arial" w:hAnsi="Arial" w:cs="Arial"/>
          <w:color w:val="000000"/>
          <w:spacing w:val="2"/>
          <w:sz w:val="21"/>
          <w:szCs w:val="21"/>
        </w:rPr>
        <w:t>Toke</w:t>
      </w:r>
      <w:r w:rsidRPr="00334E82">
        <w:rPr>
          <w:rFonts w:ascii="Arial" w:eastAsia="Arial" w:hAnsi="Arial" w:cs="Arial"/>
          <w:color w:val="000000"/>
          <w:sz w:val="21"/>
          <w:szCs w:val="21"/>
        </w:rPr>
        <w:t>n</w:t>
      </w:r>
      <w:r w:rsidRPr="00334E82">
        <w:rPr>
          <w:rFonts w:ascii="Arial" w:eastAsia="Arial" w:hAnsi="Arial" w:cs="Arial"/>
          <w:color w:val="000000"/>
          <w:spacing w:val="23"/>
          <w:sz w:val="21"/>
          <w:szCs w:val="21"/>
        </w:rPr>
        <w:t xml:space="preserve"> </w:t>
      </w:r>
      <w:r w:rsidRPr="00334E82">
        <w:rPr>
          <w:rFonts w:ascii="Arial" w:eastAsia="Arial" w:hAnsi="Arial" w:cs="Arial"/>
          <w:color w:val="000000"/>
          <w:spacing w:val="2"/>
          <w:w w:val="103"/>
          <w:sz w:val="21"/>
          <w:szCs w:val="21"/>
        </w:rPr>
        <w:t>Sale</w:t>
      </w:r>
      <w:r w:rsidR="00334E82" w:rsidRPr="00334E82">
        <w:rPr>
          <w:rFonts w:ascii="Arial" w:eastAsia="Arial" w:hAnsi="Arial" w:cs="Arial"/>
          <w:color w:val="000000"/>
          <w:w w:val="103"/>
          <w:sz w:val="21"/>
          <w:szCs w:val="21"/>
        </w:rPr>
        <w:t>.</w:t>
      </w:r>
    </w:p>
    <w:p w:rsidR="00334E82" w:rsidRDefault="00334E82" w:rsidP="00334E82">
      <w:pPr>
        <w:ind w:right="89"/>
        <w:contextualSpacing/>
        <w:rPr>
          <w:rFonts w:ascii="Arial" w:eastAsia="Arial" w:hAnsi="Arial" w:cs="Arial"/>
          <w:b/>
          <w:color w:val="000000"/>
          <w:spacing w:val="-1"/>
          <w:sz w:val="21"/>
          <w:szCs w:val="21"/>
        </w:rPr>
      </w:pPr>
    </w:p>
    <w:p w:rsidR="00334E82" w:rsidRDefault="00334E82" w:rsidP="00334E82">
      <w:pPr>
        <w:ind w:left="-264" w:right="89"/>
        <w:contextualSpacing/>
        <w:rPr>
          <w:rFonts w:ascii="Arial" w:eastAsia="Arial" w:hAnsi="Arial" w:cs="Arial"/>
          <w:b/>
          <w:color w:val="000000"/>
          <w:spacing w:val="-1"/>
          <w:sz w:val="21"/>
          <w:szCs w:val="21"/>
        </w:rPr>
      </w:pPr>
      <w:r>
        <w:rPr>
          <w:rFonts w:ascii="Arial" w:eastAsia="Arial" w:hAnsi="Arial" w:cs="Arial"/>
          <w:b/>
          <w:color w:val="000000"/>
          <w:spacing w:val="-1"/>
          <w:sz w:val="21"/>
          <w:szCs w:val="21"/>
        </w:rPr>
        <w:t xml:space="preserve"> </w:t>
      </w:r>
    </w:p>
    <w:p w:rsidR="00334E82" w:rsidRPr="00334E82" w:rsidRDefault="004B5D9E" w:rsidP="00334E82">
      <w:pPr>
        <w:pStyle w:val="ListParagraph"/>
        <w:numPr>
          <w:ilvl w:val="0"/>
          <w:numId w:val="3"/>
        </w:numPr>
        <w:tabs>
          <w:tab w:val="left" w:pos="900"/>
        </w:tabs>
        <w:ind w:left="768" w:right="79"/>
        <w:rPr>
          <w:rFonts w:ascii="Arial" w:eastAsia="Arial" w:hAnsi="Arial" w:cs="Arial"/>
          <w:color w:val="000000"/>
          <w:w w:val="103"/>
          <w:sz w:val="21"/>
          <w:szCs w:val="21"/>
        </w:rPr>
      </w:pPr>
      <w:r w:rsidRPr="00334E82">
        <w:rPr>
          <w:rFonts w:ascii="Arial" w:eastAsia="Arial" w:hAnsi="Arial" w:cs="Arial"/>
          <w:b/>
          <w:color w:val="000000"/>
          <w:spacing w:val="-1"/>
          <w:sz w:val="21"/>
          <w:szCs w:val="21"/>
        </w:rPr>
        <w:t>Poo</w:t>
      </w:r>
      <w:r w:rsidRPr="00334E82">
        <w:rPr>
          <w:rFonts w:ascii="Arial" w:eastAsia="Arial" w:hAnsi="Arial" w:cs="Arial"/>
          <w:b/>
          <w:color w:val="000000"/>
          <w:sz w:val="21"/>
          <w:szCs w:val="21"/>
        </w:rPr>
        <w:t>l</w:t>
      </w:r>
      <w:r w:rsidRPr="00334E82">
        <w:rPr>
          <w:rFonts w:ascii="Arial" w:eastAsia="Arial" w:hAnsi="Arial" w:cs="Arial"/>
          <w:b/>
          <w:color w:val="000000"/>
          <w:spacing w:val="56"/>
          <w:sz w:val="21"/>
          <w:szCs w:val="21"/>
        </w:rPr>
        <w:t xml:space="preserve"> </w:t>
      </w:r>
      <w:r w:rsidR="00334E82" w:rsidRPr="00334E82">
        <w:rPr>
          <w:rFonts w:ascii="Arial" w:eastAsia="Arial" w:hAnsi="Arial" w:cs="Arial"/>
          <w:b/>
          <w:color w:val="000000"/>
          <w:sz w:val="21"/>
          <w:szCs w:val="21"/>
        </w:rPr>
        <w:t>B</w:t>
      </w:r>
      <w:r w:rsidRPr="00334E82">
        <w:rPr>
          <w:rFonts w:ascii="Arial" w:eastAsia="Arial" w:hAnsi="Arial" w:cs="Arial"/>
          <w:b/>
          <w:color w:val="000000"/>
          <w:spacing w:val="39"/>
          <w:sz w:val="21"/>
          <w:szCs w:val="21"/>
        </w:rPr>
        <w:t xml:space="preserve"> </w:t>
      </w:r>
      <w:r w:rsidRPr="00334E82">
        <w:rPr>
          <w:rFonts w:ascii="Arial" w:eastAsia="Arial" w:hAnsi="Arial" w:cs="Arial"/>
          <w:b/>
          <w:color w:val="000000"/>
          <w:spacing w:val="-1"/>
          <w:sz w:val="21"/>
          <w:szCs w:val="21"/>
        </w:rPr>
        <w:t>o</w:t>
      </w:r>
      <w:r w:rsidRPr="00334E82">
        <w:rPr>
          <w:rFonts w:ascii="Arial" w:eastAsia="Arial" w:hAnsi="Arial" w:cs="Arial"/>
          <w:b/>
          <w:color w:val="000000"/>
          <w:sz w:val="21"/>
          <w:szCs w:val="21"/>
        </w:rPr>
        <w:t>f</w:t>
      </w:r>
      <w:r w:rsidRPr="00334E82">
        <w:rPr>
          <w:rFonts w:ascii="Arial" w:eastAsia="Arial" w:hAnsi="Arial" w:cs="Arial"/>
          <w:b/>
          <w:color w:val="000000"/>
          <w:spacing w:val="43"/>
          <w:sz w:val="21"/>
          <w:szCs w:val="21"/>
        </w:rPr>
        <w:t xml:space="preserve"> </w:t>
      </w:r>
      <w:r w:rsidR="00334E82">
        <w:rPr>
          <w:rFonts w:ascii="Arial" w:eastAsia="Arial" w:hAnsi="Arial" w:cs="Arial"/>
          <w:b/>
          <w:color w:val="000000"/>
          <w:sz w:val="21"/>
          <w:szCs w:val="21"/>
        </w:rPr>
        <w:t>2</w:t>
      </w:r>
      <w:r w:rsidRPr="00334E82">
        <w:rPr>
          <w:rFonts w:ascii="Arial" w:eastAsia="Arial" w:hAnsi="Arial" w:cs="Arial"/>
          <w:b/>
          <w:color w:val="000000"/>
          <w:spacing w:val="-1"/>
          <w:sz w:val="21"/>
          <w:szCs w:val="21"/>
        </w:rPr>
        <w:t>0</w:t>
      </w:r>
      <w:r w:rsidRPr="00334E82">
        <w:rPr>
          <w:rFonts w:ascii="Arial" w:eastAsia="Arial" w:hAnsi="Arial" w:cs="Arial"/>
          <w:b/>
          <w:color w:val="000000"/>
          <w:sz w:val="21"/>
          <w:szCs w:val="21"/>
        </w:rPr>
        <w:t>%</w:t>
      </w:r>
      <w:r w:rsidRPr="00334E82">
        <w:rPr>
          <w:rFonts w:ascii="Arial" w:eastAsia="Arial" w:hAnsi="Arial" w:cs="Arial"/>
          <w:b/>
          <w:color w:val="000000"/>
          <w:spacing w:val="54"/>
          <w:sz w:val="21"/>
          <w:szCs w:val="21"/>
        </w:rPr>
        <w:t xml:space="preserve"> </w:t>
      </w:r>
      <w:r w:rsidRPr="00334E82">
        <w:rPr>
          <w:rFonts w:ascii="Arial" w:eastAsia="Arial" w:hAnsi="Arial" w:cs="Arial"/>
          <w:b/>
          <w:color w:val="000000"/>
          <w:spacing w:val="-1"/>
          <w:sz w:val="21"/>
          <w:szCs w:val="21"/>
        </w:rPr>
        <w:t>o</w:t>
      </w:r>
      <w:r w:rsidRPr="00334E82">
        <w:rPr>
          <w:rFonts w:ascii="Arial" w:eastAsia="Arial" w:hAnsi="Arial" w:cs="Arial"/>
          <w:b/>
          <w:color w:val="000000"/>
          <w:sz w:val="21"/>
          <w:szCs w:val="21"/>
        </w:rPr>
        <w:t>f</w:t>
      </w:r>
      <w:r w:rsidRPr="00334E82">
        <w:rPr>
          <w:rFonts w:ascii="Arial" w:eastAsia="Arial" w:hAnsi="Arial" w:cs="Arial"/>
          <w:b/>
          <w:color w:val="000000"/>
          <w:spacing w:val="43"/>
          <w:sz w:val="21"/>
          <w:szCs w:val="21"/>
        </w:rPr>
        <w:t xml:space="preserve"> </w:t>
      </w:r>
      <w:r w:rsidRPr="00334E82">
        <w:rPr>
          <w:rFonts w:ascii="Arial" w:eastAsia="Arial" w:hAnsi="Arial" w:cs="Arial"/>
          <w:b/>
          <w:color w:val="000000"/>
          <w:sz w:val="21"/>
          <w:szCs w:val="21"/>
        </w:rPr>
        <w:t>t</w:t>
      </w:r>
      <w:r w:rsidRPr="00334E82">
        <w:rPr>
          <w:rFonts w:ascii="Arial" w:eastAsia="Arial" w:hAnsi="Arial" w:cs="Arial"/>
          <w:b/>
          <w:color w:val="000000"/>
          <w:spacing w:val="-1"/>
          <w:sz w:val="21"/>
          <w:szCs w:val="21"/>
        </w:rPr>
        <w:t>h</w:t>
      </w:r>
      <w:r w:rsidRPr="00334E82">
        <w:rPr>
          <w:rFonts w:ascii="Arial" w:eastAsia="Arial" w:hAnsi="Arial" w:cs="Arial"/>
          <w:b/>
          <w:color w:val="000000"/>
          <w:sz w:val="21"/>
          <w:szCs w:val="21"/>
        </w:rPr>
        <w:t>e</w:t>
      </w:r>
      <w:r w:rsidRPr="00334E82">
        <w:rPr>
          <w:rFonts w:ascii="Arial" w:eastAsia="Arial" w:hAnsi="Arial" w:cs="Arial"/>
          <w:b/>
          <w:color w:val="000000"/>
          <w:spacing w:val="48"/>
          <w:sz w:val="21"/>
          <w:szCs w:val="21"/>
        </w:rPr>
        <w:t xml:space="preserve"> </w:t>
      </w:r>
      <w:r w:rsidRPr="00334E82">
        <w:rPr>
          <w:rFonts w:ascii="Arial" w:eastAsia="Arial" w:hAnsi="Arial" w:cs="Arial"/>
          <w:b/>
          <w:color w:val="000000"/>
          <w:spacing w:val="-2"/>
          <w:sz w:val="21"/>
          <w:szCs w:val="21"/>
        </w:rPr>
        <w:t>t</w:t>
      </w:r>
      <w:r w:rsidRPr="00334E82">
        <w:rPr>
          <w:rFonts w:ascii="Arial" w:eastAsia="Arial" w:hAnsi="Arial" w:cs="Arial"/>
          <w:b/>
          <w:color w:val="000000"/>
          <w:spacing w:val="-1"/>
          <w:sz w:val="21"/>
          <w:szCs w:val="21"/>
        </w:rPr>
        <w:t>o</w:t>
      </w:r>
      <w:r w:rsidRPr="00334E82">
        <w:rPr>
          <w:rFonts w:ascii="Arial" w:eastAsia="Arial" w:hAnsi="Arial" w:cs="Arial"/>
          <w:b/>
          <w:color w:val="000000"/>
          <w:sz w:val="21"/>
          <w:szCs w:val="21"/>
        </w:rPr>
        <w:t>tal</w:t>
      </w:r>
      <w:r w:rsidRPr="00334E82">
        <w:rPr>
          <w:rFonts w:ascii="Arial" w:eastAsia="Arial" w:hAnsi="Arial" w:cs="Arial"/>
          <w:b/>
          <w:color w:val="000000"/>
          <w:spacing w:val="55"/>
          <w:sz w:val="21"/>
          <w:szCs w:val="21"/>
        </w:rPr>
        <w:t xml:space="preserve"> </w:t>
      </w:r>
      <w:r w:rsidR="006E1D31" w:rsidRPr="00334E82">
        <w:rPr>
          <w:rFonts w:ascii="Arial" w:eastAsia="Arial" w:hAnsi="Arial" w:cs="Arial"/>
          <w:b/>
          <w:color w:val="000000"/>
          <w:sz w:val="21"/>
          <w:szCs w:val="21"/>
        </w:rPr>
        <w:t>am</w:t>
      </w:r>
      <w:r w:rsidR="006E1D31" w:rsidRPr="00334E82">
        <w:rPr>
          <w:rFonts w:ascii="Arial" w:eastAsia="Arial" w:hAnsi="Arial" w:cs="Arial"/>
          <w:b/>
          <w:color w:val="000000"/>
          <w:spacing w:val="-1"/>
          <w:sz w:val="21"/>
          <w:szCs w:val="21"/>
        </w:rPr>
        <w:t>oun</w:t>
      </w:r>
      <w:r w:rsidR="006E1D31" w:rsidRPr="00334E82">
        <w:rPr>
          <w:rFonts w:ascii="Arial" w:eastAsia="Arial" w:hAnsi="Arial" w:cs="Arial"/>
          <w:b/>
          <w:color w:val="000000"/>
          <w:sz w:val="21"/>
          <w:szCs w:val="21"/>
        </w:rPr>
        <w:t xml:space="preserve">t </w:t>
      </w:r>
      <w:r w:rsidR="006E1D31" w:rsidRPr="00334E82">
        <w:rPr>
          <w:rFonts w:ascii="Arial" w:eastAsia="Arial" w:hAnsi="Arial" w:cs="Arial"/>
          <w:b/>
          <w:color w:val="000000"/>
          <w:spacing w:val="13"/>
          <w:sz w:val="21"/>
          <w:szCs w:val="21"/>
        </w:rPr>
        <w:t>of</w:t>
      </w:r>
      <w:r w:rsidRPr="00334E82">
        <w:rPr>
          <w:rFonts w:ascii="Arial" w:eastAsia="Arial" w:hAnsi="Arial" w:cs="Arial"/>
          <w:b/>
          <w:color w:val="000000"/>
          <w:spacing w:val="41"/>
          <w:sz w:val="21"/>
          <w:szCs w:val="21"/>
        </w:rPr>
        <w:t xml:space="preserve"> </w:t>
      </w:r>
      <w:r w:rsidR="006E1D31" w:rsidRPr="00334E82">
        <w:rPr>
          <w:rFonts w:ascii="Arial" w:eastAsia="Arial" w:hAnsi="Arial" w:cs="Arial"/>
          <w:b/>
          <w:color w:val="000000"/>
          <w:sz w:val="21"/>
          <w:szCs w:val="21"/>
        </w:rPr>
        <w:t>UMC</w:t>
      </w:r>
      <w:r w:rsidRPr="00334E82">
        <w:rPr>
          <w:rFonts w:ascii="Arial" w:eastAsia="Arial" w:hAnsi="Arial" w:cs="Arial"/>
          <w:color w:val="000000"/>
          <w:sz w:val="21"/>
          <w:szCs w:val="21"/>
        </w:rPr>
        <w:t>,</w:t>
      </w:r>
      <w:r w:rsidRPr="00334E82">
        <w:rPr>
          <w:rFonts w:ascii="Arial" w:eastAsia="Arial" w:hAnsi="Arial" w:cs="Arial"/>
          <w:color w:val="000000"/>
          <w:spacing w:val="56"/>
          <w:sz w:val="21"/>
          <w:szCs w:val="21"/>
        </w:rPr>
        <w:t xml:space="preserve"> </w:t>
      </w:r>
      <w:r w:rsidR="006E1D31" w:rsidRPr="00334E82">
        <w:rPr>
          <w:rFonts w:ascii="Arial" w:eastAsia="Arial" w:hAnsi="Arial" w:cs="Arial"/>
          <w:color w:val="000000"/>
          <w:spacing w:val="2"/>
          <w:sz w:val="21"/>
          <w:szCs w:val="21"/>
        </w:rPr>
        <w:t>intende</w:t>
      </w:r>
      <w:r w:rsidR="006E1D31" w:rsidRPr="00334E82">
        <w:rPr>
          <w:rFonts w:ascii="Arial" w:eastAsia="Arial" w:hAnsi="Arial" w:cs="Arial"/>
          <w:color w:val="000000"/>
          <w:sz w:val="21"/>
          <w:szCs w:val="21"/>
        </w:rPr>
        <w:t>d to</w:t>
      </w:r>
      <w:r w:rsidRPr="00334E82">
        <w:rPr>
          <w:rFonts w:ascii="Arial" w:eastAsia="Arial" w:hAnsi="Arial" w:cs="Arial"/>
          <w:color w:val="000000"/>
          <w:spacing w:val="39"/>
          <w:sz w:val="21"/>
          <w:szCs w:val="21"/>
        </w:rPr>
        <w:t xml:space="preserve"> </w:t>
      </w:r>
      <w:r w:rsidRPr="00334E82">
        <w:rPr>
          <w:rFonts w:ascii="Arial" w:eastAsia="Arial" w:hAnsi="Arial" w:cs="Arial"/>
          <w:color w:val="000000"/>
          <w:spacing w:val="2"/>
          <w:sz w:val="21"/>
          <w:szCs w:val="21"/>
        </w:rPr>
        <w:t>b</w:t>
      </w:r>
      <w:r w:rsidRPr="00334E82">
        <w:rPr>
          <w:rFonts w:ascii="Arial" w:eastAsia="Arial" w:hAnsi="Arial" w:cs="Arial"/>
          <w:color w:val="000000"/>
          <w:sz w:val="21"/>
          <w:szCs w:val="21"/>
        </w:rPr>
        <w:t>e</w:t>
      </w:r>
      <w:r w:rsidRPr="00334E82">
        <w:rPr>
          <w:rFonts w:ascii="Arial" w:eastAsia="Arial" w:hAnsi="Arial" w:cs="Arial"/>
          <w:color w:val="000000"/>
          <w:spacing w:val="41"/>
          <w:sz w:val="21"/>
          <w:szCs w:val="21"/>
        </w:rPr>
        <w:t xml:space="preserve"> </w:t>
      </w:r>
      <w:r w:rsidRPr="00334E82">
        <w:rPr>
          <w:rFonts w:ascii="Arial" w:eastAsia="Arial" w:hAnsi="Arial" w:cs="Arial"/>
          <w:color w:val="000000"/>
          <w:sz w:val="21"/>
          <w:szCs w:val="21"/>
        </w:rPr>
        <w:t>c</w:t>
      </w:r>
      <w:r w:rsidRPr="00334E82">
        <w:rPr>
          <w:rFonts w:ascii="Arial" w:eastAsia="Arial" w:hAnsi="Arial" w:cs="Arial"/>
          <w:color w:val="000000"/>
          <w:spacing w:val="2"/>
          <w:sz w:val="21"/>
          <w:szCs w:val="21"/>
        </w:rPr>
        <w:t>reate</w:t>
      </w:r>
      <w:r w:rsidRPr="00334E82">
        <w:rPr>
          <w:rFonts w:ascii="Arial" w:eastAsia="Arial" w:hAnsi="Arial" w:cs="Arial"/>
          <w:color w:val="000000"/>
          <w:sz w:val="21"/>
          <w:szCs w:val="21"/>
        </w:rPr>
        <w:t>d</w:t>
      </w:r>
      <w:r w:rsidRPr="00334E82">
        <w:rPr>
          <w:rFonts w:ascii="Arial" w:eastAsia="Arial" w:hAnsi="Arial" w:cs="Arial"/>
          <w:color w:val="000000"/>
          <w:spacing w:val="55"/>
          <w:sz w:val="21"/>
          <w:szCs w:val="21"/>
        </w:rPr>
        <w:t xml:space="preserve"> </w:t>
      </w:r>
      <w:r w:rsidRPr="00334E82">
        <w:rPr>
          <w:rFonts w:ascii="Arial" w:eastAsia="Arial" w:hAnsi="Arial" w:cs="Arial"/>
          <w:color w:val="000000"/>
          <w:spacing w:val="2"/>
          <w:sz w:val="21"/>
          <w:szCs w:val="21"/>
        </w:rPr>
        <w:t>b</w:t>
      </w:r>
      <w:r w:rsidRPr="00334E82">
        <w:rPr>
          <w:rFonts w:ascii="Arial" w:eastAsia="Arial" w:hAnsi="Arial" w:cs="Arial"/>
          <w:color w:val="000000"/>
          <w:sz w:val="21"/>
          <w:szCs w:val="21"/>
        </w:rPr>
        <w:t>y</w:t>
      </w:r>
      <w:r w:rsidRPr="00334E82">
        <w:rPr>
          <w:rFonts w:ascii="Arial" w:eastAsia="Arial" w:hAnsi="Arial" w:cs="Arial"/>
          <w:color w:val="000000"/>
          <w:spacing w:val="39"/>
          <w:sz w:val="21"/>
          <w:szCs w:val="21"/>
        </w:rPr>
        <w:t xml:space="preserve"> </w:t>
      </w:r>
      <w:r w:rsidRPr="00334E82">
        <w:rPr>
          <w:rFonts w:ascii="Arial" w:eastAsia="Arial" w:hAnsi="Arial" w:cs="Arial"/>
          <w:color w:val="000000"/>
          <w:spacing w:val="2"/>
          <w:sz w:val="21"/>
          <w:szCs w:val="21"/>
        </w:rPr>
        <w:t>th</w:t>
      </w:r>
      <w:r w:rsidRPr="00334E82">
        <w:rPr>
          <w:rFonts w:ascii="Arial" w:eastAsia="Arial" w:hAnsi="Arial" w:cs="Arial"/>
          <w:color w:val="000000"/>
          <w:sz w:val="21"/>
          <w:szCs w:val="21"/>
        </w:rPr>
        <w:t>e</w:t>
      </w:r>
      <w:r w:rsidRPr="00334E82">
        <w:rPr>
          <w:rFonts w:ascii="Arial" w:eastAsia="Arial" w:hAnsi="Arial" w:cs="Arial"/>
          <w:color w:val="000000"/>
          <w:spacing w:val="43"/>
          <w:sz w:val="21"/>
          <w:szCs w:val="21"/>
        </w:rPr>
        <w:t xml:space="preserve"> </w:t>
      </w:r>
      <w:r w:rsidRPr="00334E82">
        <w:rPr>
          <w:rFonts w:ascii="Arial" w:eastAsia="Arial" w:hAnsi="Arial" w:cs="Arial"/>
          <w:color w:val="000000"/>
          <w:spacing w:val="2"/>
          <w:w w:val="103"/>
          <w:sz w:val="21"/>
          <w:szCs w:val="21"/>
        </w:rPr>
        <w:t>Smar</w:t>
      </w:r>
      <w:r w:rsidRPr="00334E82">
        <w:rPr>
          <w:rFonts w:ascii="Arial" w:eastAsia="Arial" w:hAnsi="Arial" w:cs="Arial"/>
          <w:color w:val="000000"/>
          <w:w w:val="103"/>
          <w:sz w:val="21"/>
          <w:szCs w:val="21"/>
        </w:rPr>
        <w:t xml:space="preserve">t </w:t>
      </w:r>
      <w:r w:rsidRPr="00334E82">
        <w:rPr>
          <w:rFonts w:ascii="Arial" w:eastAsia="Arial" w:hAnsi="Arial" w:cs="Arial"/>
          <w:color w:val="000000"/>
          <w:spacing w:val="2"/>
          <w:sz w:val="21"/>
          <w:szCs w:val="21"/>
        </w:rPr>
        <w:t>Contra</w:t>
      </w:r>
      <w:r w:rsidRPr="00334E82">
        <w:rPr>
          <w:rFonts w:ascii="Arial" w:eastAsia="Arial" w:hAnsi="Arial" w:cs="Arial"/>
          <w:color w:val="000000"/>
          <w:sz w:val="21"/>
          <w:szCs w:val="21"/>
        </w:rPr>
        <w:t>ct</w:t>
      </w:r>
      <w:r w:rsidRPr="00334E82">
        <w:rPr>
          <w:rFonts w:ascii="Arial" w:eastAsia="Arial" w:hAnsi="Arial" w:cs="Arial"/>
          <w:color w:val="000000"/>
          <w:spacing w:val="21"/>
          <w:sz w:val="21"/>
          <w:szCs w:val="21"/>
        </w:rPr>
        <w:t xml:space="preserve"> </w:t>
      </w:r>
      <w:r w:rsidRPr="00334E82">
        <w:rPr>
          <w:rFonts w:ascii="Arial" w:eastAsia="Arial" w:hAnsi="Arial" w:cs="Arial"/>
          <w:color w:val="000000"/>
          <w:spacing w:val="2"/>
          <w:sz w:val="21"/>
          <w:szCs w:val="21"/>
        </w:rPr>
        <w:t>Syste</w:t>
      </w:r>
      <w:r w:rsidRPr="00334E82">
        <w:rPr>
          <w:rFonts w:ascii="Arial" w:eastAsia="Arial" w:hAnsi="Arial" w:cs="Arial"/>
          <w:color w:val="000000"/>
          <w:sz w:val="21"/>
          <w:szCs w:val="21"/>
        </w:rPr>
        <w:t>m</w:t>
      </w:r>
      <w:r w:rsidRPr="00334E82">
        <w:rPr>
          <w:rFonts w:ascii="Arial" w:eastAsia="Arial" w:hAnsi="Arial" w:cs="Arial"/>
          <w:color w:val="000000"/>
          <w:spacing w:val="18"/>
          <w:sz w:val="21"/>
          <w:szCs w:val="21"/>
        </w:rPr>
        <w:t xml:space="preserve"> </w:t>
      </w:r>
      <w:r w:rsidRPr="00334E82">
        <w:rPr>
          <w:rFonts w:ascii="Arial" w:eastAsia="Arial" w:hAnsi="Arial" w:cs="Arial"/>
          <w:color w:val="000000"/>
          <w:spacing w:val="2"/>
          <w:sz w:val="21"/>
          <w:szCs w:val="21"/>
        </w:rPr>
        <w:t>a</w:t>
      </w:r>
      <w:r w:rsidRPr="00334E82">
        <w:rPr>
          <w:rFonts w:ascii="Arial" w:eastAsia="Arial" w:hAnsi="Arial" w:cs="Arial"/>
          <w:color w:val="000000"/>
          <w:sz w:val="21"/>
          <w:szCs w:val="21"/>
        </w:rPr>
        <w:t xml:space="preserve">t </w:t>
      </w:r>
      <w:r w:rsidRPr="00334E82">
        <w:rPr>
          <w:rFonts w:ascii="Arial" w:eastAsia="Arial" w:hAnsi="Arial" w:cs="Arial"/>
          <w:color w:val="000000"/>
          <w:spacing w:val="2"/>
          <w:sz w:val="21"/>
          <w:szCs w:val="21"/>
        </w:rPr>
        <w:t>th</w:t>
      </w:r>
      <w:r w:rsidRPr="00334E82">
        <w:rPr>
          <w:rFonts w:ascii="Arial" w:eastAsia="Arial" w:hAnsi="Arial" w:cs="Arial"/>
          <w:color w:val="000000"/>
          <w:sz w:val="21"/>
          <w:szCs w:val="21"/>
        </w:rPr>
        <w:t>e</w:t>
      </w:r>
      <w:r w:rsidRPr="00334E82">
        <w:rPr>
          <w:rFonts w:ascii="Arial" w:eastAsia="Arial" w:hAnsi="Arial" w:cs="Arial"/>
          <w:color w:val="000000"/>
          <w:spacing w:val="5"/>
          <w:sz w:val="21"/>
          <w:szCs w:val="21"/>
        </w:rPr>
        <w:t xml:space="preserve"> </w:t>
      </w:r>
      <w:r w:rsidRPr="00334E82">
        <w:rPr>
          <w:rFonts w:ascii="Arial" w:eastAsia="Arial" w:hAnsi="Arial" w:cs="Arial"/>
          <w:color w:val="000000"/>
          <w:spacing w:val="4"/>
          <w:sz w:val="21"/>
          <w:szCs w:val="21"/>
        </w:rPr>
        <w:t>e</w:t>
      </w:r>
      <w:r w:rsidRPr="00334E82">
        <w:rPr>
          <w:rFonts w:ascii="Arial" w:eastAsia="Arial" w:hAnsi="Arial" w:cs="Arial"/>
          <w:color w:val="000000"/>
          <w:spacing w:val="2"/>
          <w:sz w:val="21"/>
          <w:szCs w:val="21"/>
        </w:rPr>
        <w:t>n</w:t>
      </w:r>
      <w:r w:rsidRPr="00334E82">
        <w:rPr>
          <w:rFonts w:ascii="Arial" w:eastAsia="Arial" w:hAnsi="Arial" w:cs="Arial"/>
          <w:color w:val="000000"/>
          <w:sz w:val="21"/>
          <w:szCs w:val="21"/>
        </w:rPr>
        <w:t>d</w:t>
      </w:r>
      <w:r w:rsidRPr="00334E82">
        <w:rPr>
          <w:rFonts w:ascii="Arial" w:eastAsia="Arial" w:hAnsi="Arial" w:cs="Arial"/>
          <w:color w:val="000000"/>
          <w:spacing w:val="7"/>
          <w:sz w:val="21"/>
          <w:szCs w:val="21"/>
        </w:rPr>
        <w:t xml:space="preserve"> </w:t>
      </w:r>
      <w:r w:rsidRPr="00334E82">
        <w:rPr>
          <w:rFonts w:ascii="Arial" w:eastAsia="Arial" w:hAnsi="Arial" w:cs="Arial"/>
          <w:color w:val="000000"/>
          <w:spacing w:val="2"/>
          <w:sz w:val="21"/>
          <w:szCs w:val="21"/>
        </w:rPr>
        <w:t>o</w:t>
      </w:r>
      <w:r w:rsidRPr="00334E82">
        <w:rPr>
          <w:rFonts w:ascii="Arial" w:eastAsia="Arial" w:hAnsi="Arial" w:cs="Arial"/>
          <w:color w:val="000000"/>
          <w:sz w:val="21"/>
          <w:szCs w:val="21"/>
        </w:rPr>
        <w:t>f</w:t>
      </w:r>
      <w:r w:rsidRPr="00334E82">
        <w:rPr>
          <w:rFonts w:ascii="Arial" w:eastAsia="Arial" w:hAnsi="Arial" w:cs="Arial"/>
          <w:color w:val="000000"/>
          <w:spacing w:val="2"/>
          <w:sz w:val="21"/>
          <w:szCs w:val="21"/>
        </w:rPr>
        <w:t xml:space="preserve"> Cre</w:t>
      </w:r>
      <w:r w:rsidRPr="00334E82">
        <w:rPr>
          <w:rFonts w:ascii="Arial" w:eastAsia="Arial" w:hAnsi="Arial" w:cs="Arial"/>
          <w:color w:val="000000"/>
          <w:sz w:val="21"/>
          <w:szCs w:val="21"/>
        </w:rPr>
        <w:t>a</w:t>
      </w:r>
      <w:r w:rsidRPr="00334E82">
        <w:rPr>
          <w:rFonts w:ascii="Arial" w:eastAsia="Arial" w:hAnsi="Arial" w:cs="Arial"/>
          <w:color w:val="000000"/>
          <w:spacing w:val="2"/>
          <w:sz w:val="21"/>
          <w:szCs w:val="21"/>
        </w:rPr>
        <w:t>tio</w:t>
      </w:r>
      <w:r w:rsidRPr="00334E82">
        <w:rPr>
          <w:rFonts w:ascii="Arial" w:eastAsia="Arial" w:hAnsi="Arial" w:cs="Arial"/>
          <w:color w:val="000000"/>
          <w:sz w:val="21"/>
          <w:szCs w:val="21"/>
        </w:rPr>
        <w:t>n</w:t>
      </w:r>
      <w:r w:rsidRPr="00334E82">
        <w:rPr>
          <w:rFonts w:ascii="Arial" w:eastAsia="Arial" w:hAnsi="Arial" w:cs="Arial"/>
          <w:color w:val="000000"/>
          <w:spacing w:val="21"/>
          <w:sz w:val="21"/>
          <w:szCs w:val="21"/>
        </w:rPr>
        <w:t xml:space="preserve"> </w:t>
      </w:r>
      <w:r w:rsidRPr="00334E82">
        <w:rPr>
          <w:rFonts w:ascii="Arial" w:eastAsia="Arial" w:hAnsi="Arial" w:cs="Arial"/>
          <w:color w:val="000000"/>
          <w:spacing w:val="2"/>
          <w:sz w:val="21"/>
          <w:szCs w:val="21"/>
        </w:rPr>
        <w:t>Pe</w:t>
      </w:r>
      <w:r w:rsidRPr="00334E82">
        <w:rPr>
          <w:rFonts w:ascii="Arial" w:eastAsia="Arial" w:hAnsi="Arial" w:cs="Arial"/>
          <w:color w:val="000000"/>
          <w:sz w:val="21"/>
          <w:szCs w:val="21"/>
        </w:rPr>
        <w:t>r</w:t>
      </w:r>
      <w:r w:rsidRPr="00334E82">
        <w:rPr>
          <w:rFonts w:ascii="Arial" w:eastAsia="Arial" w:hAnsi="Arial" w:cs="Arial"/>
          <w:color w:val="000000"/>
          <w:spacing w:val="2"/>
          <w:sz w:val="21"/>
          <w:szCs w:val="21"/>
        </w:rPr>
        <w:t>iod</w:t>
      </w:r>
      <w:r w:rsidRPr="00334E82">
        <w:rPr>
          <w:rFonts w:ascii="Arial" w:eastAsia="Arial" w:hAnsi="Arial" w:cs="Arial"/>
          <w:color w:val="000000"/>
          <w:sz w:val="21"/>
          <w:szCs w:val="21"/>
        </w:rPr>
        <w:t>:</w:t>
      </w:r>
      <w:r w:rsidRPr="00334E82">
        <w:rPr>
          <w:rFonts w:ascii="Arial" w:eastAsia="Arial" w:hAnsi="Arial" w:cs="Arial"/>
          <w:color w:val="000000"/>
          <w:spacing w:val="17"/>
          <w:sz w:val="21"/>
          <w:szCs w:val="21"/>
        </w:rPr>
        <w:t xml:space="preserve"> </w:t>
      </w:r>
      <w:r w:rsidRPr="00334E82">
        <w:rPr>
          <w:rFonts w:ascii="Arial" w:eastAsia="Arial" w:hAnsi="Arial" w:cs="Arial"/>
          <w:color w:val="000000"/>
          <w:sz w:val="21"/>
          <w:szCs w:val="21"/>
        </w:rPr>
        <w:t xml:space="preserve">If </w:t>
      </w:r>
      <w:r w:rsidRPr="00334E82">
        <w:rPr>
          <w:rFonts w:ascii="Arial" w:eastAsia="Arial" w:hAnsi="Arial" w:cs="Arial"/>
          <w:color w:val="000000"/>
          <w:spacing w:val="2"/>
          <w:sz w:val="21"/>
          <w:szCs w:val="21"/>
        </w:rPr>
        <w:t>Crea</w:t>
      </w:r>
      <w:r w:rsidRPr="00334E82">
        <w:rPr>
          <w:rFonts w:ascii="Arial" w:eastAsia="Arial" w:hAnsi="Arial" w:cs="Arial"/>
          <w:color w:val="000000"/>
          <w:sz w:val="21"/>
          <w:szCs w:val="21"/>
        </w:rPr>
        <w:t>t</w:t>
      </w:r>
      <w:r w:rsidRPr="00334E82">
        <w:rPr>
          <w:rFonts w:ascii="Arial" w:eastAsia="Arial" w:hAnsi="Arial" w:cs="Arial"/>
          <w:color w:val="000000"/>
          <w:spacing w:val="2"/>
          <w:sz w:val="21"/>
          <w:szCs w:val="21"/>
        </w:rPr>
        <w:t>io</w:t>
      </w:r>
      <w:r w:rsidRPr="00334E82">
        <w:rPr>
          <w:rFonts w:ascii="Arial" w:eastAsia="Arial" w:hAnsi="Arial" w:cs="Arial"/>
          <w:color w:val="000000"/>
          <w:sz w:val="21"/>
          <w:szCs w:val="21"/>
        </w:rPr>
        <w:t>n</w:t>
      </w:r>
      <w:r w:rsidRPr="00334E82">
        <w:rPr>
          <w:rFonts w:ascii="Arial" w:eastAsia="Arial" w:hAnsi="Arial" w:cs="Arial"/>
          <w:color w:val="000000"/>
          <w:spacing w:val="21"/>
          <w:sz w:val="21"/>
          <w:szCs w:val="21"/>
        </w:rPr>
        <w:t xml:space="preserve"> </w:t>
      </w:r>
      <w:r w:rsidRPr="00334E82">
        <w:rPr>
          <w:rFonts w:ascii="Arial" w:eastAsia="Arial" w:hAnsi="Arial" w:cs="Arial"/>
          <w:color w:val="000000"/>
          <w:spacing w:val="2"/>
          <w:sz w:val="21"/>
          <w:szCs w:val="21"/>
        </w:rPr>
        <w:t>Perio</w:t>
      </w:r>
      <w:r w:rsidRPr="00334E82">
        <w:rPr>
          <w:rFonts w:ascii="Arial" w:eastAsia="Arial" w:hAnsi="Arial" w:cs="Arial"/>
          <w:color w:val="000000"/>
          <w:sz w:val="21"/>
          <w:szCs w:val="21"/>
        </w:rPr>
        <w:t>d</w:t>
      </w:r>
      <w:r w:rsidRPr="00334E82">
        <w:rPr>
          <w:rFonts w:ascii="Arial" w:eastAsia="Arial" w:hAnsi="Arial" w:cs="Arial"/>
          <w:color w:val="000000"/>
          <w:spacing w:val="15"/>
          <w:sz w:val="21"/>
          <w:szCs w:val="21"/>
        </w:rPr>
        <w:t xml:space="preserve"> </w:t>
      </w:r>
      <w:r w:rsidRPr="00334E82">
        <w:rPr>
          <w:rFonts w:ascii="Arial" w:eastAsia="Arial" w:hAnsi="Arial" w:cs="Arial"/>
          <w:color w:val="000000"/>
          <w:spacing w:val="2"/>
          <w:sz w:val="21"/>
          <w:szCs w:val="21"/>
        </w:rPr>
        <w:t>ha</w:t>
      </w:r>
      <w:r w:rsidRPr="00334E82">
        <w:rPr>
          <w:rFonts w:ascii="Arial" w:eastAsia="Arial" w:hAnsi="Arial" w:cs="Arial"/>
          <w:color w:val="000000"/>
          <w:sz w:val="21"/>
          <w:szCs w:val="21"/>
        </w:rPr>
        <w:t>s</w:t>
      </w:r>
      <w:r w:rsidRPr="00334E82">
        <w:rPr>
          <w:rFonts w:ascii="Arial" w:eastAsia="Arial" w:hAnsi="Arial" w:cs="Arial"/>
          <w:color w:val="000000"/>
          <w:spacing w:val="7"/>
          <w:sz w:val="21"/>
          <w:szCs w:val="21"/>
        </w:rPr>
        <w:t xml:space="preserve"> </w:t>
      </w:r>
      <w:r w:rsidRPr="00334E82">
        <w:rPr>
          <w:rFonts w:ascii="Arial" w:eastAsia="Arial" w:hAnsi="Arial" w:cs="Arial"/>
          <w:color w:val="000000"/>
          <w:spacing w:val="2"/>
          <w:sz w:val="21"/>
          <w:szCs w:val="21"/>
        </w:rPr>
        <w:t>ended</w:t>
      </w:r>
      <w:r w:rsidRPr="00334E82">
        <w:rPr>
          <w:rFonts w:ascii="Arial" w:eastAsia="Arial" w:hAnsi="Arial" w:cs="Arial"/>
          <w:color w:val="000000"/>
          <w:sz w:val="21"/>
          <w:szCs w:val="21"/>
        </w:rPr>
        <w:t>,</w:t>
      </w:r>
      <w:r w:rsidRPr="00334E82">
        <w:rPr>
          <w:rFonts w:ascii="Arial" w:eastAsia="Arial" w:hAnsi="Arial" w:cs="Arial"/>
          <w:color w:val="000000"/>
          <w:spacing w:val="14"/>
          <w:sz w:val="21"/>
          <w:szCs w:val="21"/>
        </w:rPr>
        <w:t xml:space="preserve"> </w:t>
      </w:r>
      <w:r w:rsidRPr="00334E82">
        <w:rPr>
          <w:rFonts w:ascii="Arial" w:eastAsia="Arial" w:hAnsi="Arial" w:cs="Arial"/>
          <w:color w:val="000000"/>
          <w:spacing w:val="2"/>
          <w:sz w:val="21"/>
          <w:szCs w:val="21"/>
        </w:rPr>
        <w:t>th</w:t>
      </w:r>
      <w:r w:rsidRPr="00334E82">
        <w:rPr>
          <w:rFonts w:ascii="Arial" w:eastAsia="Arial" w:hAnsi="Arial" w:cs="Arial"/>
          <w:color w:val="000000"/>
          <w:sz w:val="21"/>
          <w:szCs w:val="21"/>
        </w:rPr>
        <w:t>e</w:t>
      </w:r>
      <w:r w:rsidRPr="00334E82">
        <w:rPr>
          <w:rFonts w:ascii="Arial" w:eastAsia="Arial" w:hAnsi="Arial" w:cs="Arial"/>
          <w:color w:val="000000"/>
          <w:spacing w:val="5"/>
          <w:sz w:val="21"/>
          <w:szCs w:val="21"/>
        </w:rPr>
        <w:t xml:space="preserve"> </w:t>
      </w:r>
      <w:r w:rsidRPr="00334E82">
        <w:rPr>
          <w:rFonts w:ascii="Arial" w:eastAsia="Arial" w:hAnsi="Arial" w:cs="Arial"/>
          <w:color w:val="000000"/>
          <w:spacing w:val="2"/>
          <w:w w:val="103"/>
          <w:sz w:val="21"/>
          <w:szCs w:val="21"/>
        </w:rPr>
        <w:t>Smar</w:t>
      </w:r>
      <w:r w:rsidRPr="00334E82">
        <w:rPr>
          <w:rFonts w:ascii="Arial" w:eastAsia="Arial" w:hAnsi="Arial" w:cs="Arial"/>
          <w:color w:val="000000"/>
          <w:w w:val="103"/>
          <w:sz w:val="21"/>
          <w:szCs w:val="21"/>
        </w:rPr>
        <w:t xml:space="preserve">t </w:t>
      </w:r>
      <w:r w:rsidRPr="00334E82">
        <w:rPr>
          <w:rFonts w:ascii="Arial" w:eastAsia="Arial" w:hAnsi="Arial" w:cs="Arial"/>
          <w:color w:val="000000"/>
          <w:spacing w:val="2"/>
          <w:sz w:val="21"/>
          <w:szCs w:val="21"/>
        </w:rPr>
        <w:t>Contra</w:t>
      </w:r>
      <w:r w:rsidRPr="00334E82">
        <w:rPr>
          <w:rFonts w:ascii="Arial" w:eastAsia="Arial" w:hAnsi="Arial" w:cs="Arial"/>
          <w:color w:val="000000"/>
          <w:sz w:val="21"/>
          <w:szCs w:val="21"/>
        </w:rPr>
        <w:t>ct</w:t>
      </w:r>
      <w:r w:rsidRPr="00334E82">
        <w:rPr>
          <w:rFonts w:ascii="Arial" w:eastAsia="Arial" w:hAnsi="Arial" w:cs="Arial"/>
          <w:color w:val="000000"/>
          <w:spacing w:val="42"/>
          <w:sz w:val="21"/>
          <w:szCs w:val="21"/>
        </w:rPr>
        <w:t xml:space="preserve"> </w:t>
      </w:r>
      <w:r w:rsidRPr="00334E82">
        <w:rPr>
          <w:rFonts w:ascii="Arial" w:eastAsia="Arial" w:hAnsi="Arial" w:cs="Arial"/>
          <w:color w:val="000000"/>
          <w:spacing w:val="2"/>
          <w:sz w:val="21"/>
          <w:szCs w:val="21"/>
        </w:rPr>
        <w:t>Syste</w:t>
      </w:r>
      <w:r w:rsidRPr="00334E82">
        <w:rPr>
          <w:rFonts w:ascii="Arial" w:eastAsia="Arial" w:hAnsi="Arial" w:cs="Arial"/>
          <w:color w:val="000000"/>
          <w:sz w:val="21"/>
          <w:szCs w:val="21"/>
        </w:rPr>
        <w:t>m</w:t>
      </w:r>
      <w:r w:rsidRPr="00334E82">
        <w:rPr>
          <w:rFonts w:ascii="Arial" w:eastAsia="Arial" w:hAnsi="Arial" w:cs="Arial"/>
          <w:color w:val="000000"/>
          <w:spacing w:val="39"/>
          <w:sz w:val="21"/>
          <w:szCs w:val="21"/>
        </w:rPr>
        <w:t xml:space="preserve"> </w:t>
      </w:r>
      <w:r w:rsidRPr="00334E82">
        <w:rPr>
          <w:rFonts w:ascii="Arial" w:eastAsia="Arial" w:hAnsi="Arial" w:cs="Arial"/>
          <w:color w:val="000000"/>
          <w:spacing w:val="2"/>
          <w:sz w:val="21"/>
          <w:szCs w:val="21"/>
        </w:rPr>
        <w:t>a</w:t>
      </w:r>
      <w:r w:rsidRPr="00334E82">
        <w:rPr>
          <w:rFonts w:ascii="Arial" w:eastAsia="Arial" w:hAnsi="Arial" w:cs="Arial"/>
          <w:color w:val="000000"/>
          <w:sz w:val="21"/>
          <w:szCs w:val="21"/>
        </w:rPr>
        <w:t>l</w:t>
      </w:r>
      <w:r w:rsidRPr="00334E82">
        <w:rPr>
          <w:rFonts w:ascii="Arial" w:eastAsia="Arial" w:hAnsi="Arial" w:cs="Arial"/>
          <w:color w:val="000000"/>
          <w:spacing w:val="2"/>
          <w:sz w:val="21"/>
          <w:szCs w:val="21"/>
        </w:rPr>
        <w:t>locate</w:t>
      </w:r>
      <w:r w:rsidRPr="00334E82">
        <w:rPr>
          <w:rFonts w:ascii="Arial" w:eastAsia="Arial" w:hAnsi="Arial" w:cs="Arial"/>
          <w:color w:val="000000"/>
          <w:sz w:val="21"/>
          <w:szCs w:val="21"/>
        </w:rPr>
        <w:t>s</w:t>
      </w:r>
      <w:r w:rsidRPr="00334E82">
        <w:rPr>
          <w:rFonts w:ascii="Arial" w:eastAsia="Arial" w:hAnsi="Arial" w:cs="Arial"/>
          <w:color w:val="000000"/>
          <w:spacing w:val="43"/>
          <w:sz w:val="21"/>
          <w:szCs w:val="21"/>
        </w:rPr>
        <w:t xml:space="preserve"> </w:t>
      </w:r>
      <w:r w:rsidRPr="00334E82">
        <w:rPr>
          <w:rFonts w:ascii="Arial" w:eastAsia="Arial" w:hAnsi="Arial" w:cs="Arial"/>
          <w:color w:val="000000"/>
          <w:spacing w:val="2"/>
          <w:sz w:val="21"/>
          <w:szCs w:val="21"/>
        </w:rPr>
        <w:t>th</w:t>
      </w:r>
      <w:r w:rsidRPr="00334E82">
        <w:rPr>
          <w:rFonts w:ascii="Arial" w:eastAsia="Arial" w:hAnsi="Arial" w:cs="Arial"/>
          <w:color w:val="000000"/>
          <w:sz w:val="21"/>
          <w:szCs w:val="21"/>
        </w:rPr>
        <w:t>e</w:t>
      </w:r>
      <w:r w:rsidRPr="00334E82">
        <w:rPr>
          <w:rFonts w:ascii="Arial" w:eastAsia="Arial" w:hAnsi="Arial" w:cs="Arial"/>
          <w:color w:val="000000"/>
          <w:spacing w:val="27"/>
          <w:sz w:val="21"/>
          <w:szCs w:val="21"/>
        </w:rPr>
        <w:t xml:space="preserve"> </w:t>
      </w:r>
      <w:r w:rsidRPr="00334E82">
        <w:rPr>
          <w:rFonts w:ascii="Arial" w:eastAsia="Arial" w:hAnsi="Arial" w:cs="Arial"/>
          <w:color w:val="000000"/>
          <w:spacing w:val="2"/>
          <w:sz w:val="21"/>
          <w:szCs w:val="21"/>
        </w:rPr>
        <w:t>Poo</w:t>
      </w:r>
      <w:r w:rsidRPr="00334E82">
        <w:rPr>
          <w:rFonts w:ascii="Arial" w:eastAsia="Arial" w:hAnsi="Arial" w:cs="Arial"/>
          <w:color w:val="000000"/>
          <w:sz w:val="21"/>
          <w:szCs w:val="21"/>
        </w:rPr>
        <w:t>l</w:t>
      </w:r>
      <w:r w:rsidRPr="00334E82">
        <w:rPr>
          <w:rFonts w:ascii="Arial" w:eastAsia="Arial" w:hAnsi="Arial" w:cs="Arial"/>
          <w:color w:val="000000"/>
          <w:spacing w:val="31"/>
          <w:sz w:val="21"/>
          <w:szCs w:val="21"/>
        </w:rPr>
        <w:t xml:space="preserve"> </w:t>
      </w:r>
      <w:r w:rsidR="00334E82">
        <w:rPr>
          <w:rFonts w:ascii="Arial" w:eastAsia="Arial" w:hAnsi="Arial" w:cs="Arial"/>
          <w:color w:val="000000"/>
          <w:sz w:val="21"/>
          <w:szCs w:val="21"/>
        </w:rPr>
        <w:t>B</w:t>
      </w:r>
      <w:r w:rsidRPr="00334E82">
        <w:rPr>
          <w:rFonts w:ascii="Arial" w:eastAsia="Arial" w:hAnsi="Arial" w:cs="Arial"/>
          <w:color w:val="000000"/>
          <w:spacing w:val="19"/>
          <w:sz w:val="21"/>
          <w:szCs w:val="21"/>
        </w:rPr>
        <w:t xml:space="preserve"> </w:t>
      </w:r>
      <w:r w:rsidRPr="00334E82">
        <w:rPr>
          <w:rFonts w:ascii="Arial" w:eastAsia="Arial" w:hAnsi="Arial" w:cs="Arial"/>
          <w:color w:val="000000"/>
          <w:spacing w:val="2"/>
          <w:sz w:val="21"/>
          <w:szCs w:val="21"/>
        </w:rPr>
        <w:t>t</w:t>
      </w:r>
      <w:r w:rsidRPr="00334E82">
        <w:rPr>
          <w:rFonts w:ascii="Arial" w:eastAsia="Arial" w:hAnsi="Arial" w:cs="Arial"/>
          <w:color w:val="000000"/>
          <w:sz w:val="21"/>
          <w:szCs w:val="21"/>
        </w:rPr>
        <w:t>o</w:t>
      </w:r>
      <w:r w:rsidRPr="00334E82">
        <w:rPr>
          <w:rFonts w:ascii="Arial" w:eastAsia="Arial" w:hAnsi="Arial" w:cs="Arial"/>
          <w:color w:val="000000"/>
          <w:spacing w:val="23"/>
          <w:sz w:val="21"/>
          <w:szCs w:val="21"/>
        </w:rPr>
        <w:t xml:space="preserve"> </w:t>
      </w:r>
      <w:r w:rsidRPr="00334E82">
        <w:rPr>
          <w:rFonts w:ascii="Arial" w:eastAsia="Arial" w:hAnsi="Arial" w:cs="Arial"/>
          <w:color w:val="000000"/>
          <w:spacing w:val="2"/>
          <w:sz w:val="21"/>
          <w:szCs w:val="21"/>
        </w:rPr>
        <w:t>anothe</w:t>
      </w:r>
      <w:r w:rsidRPr="00334E82">
        <w:rPr>
          <w:rFonts w:ascii="Arial" w:eastAsia="Arial" w:hAnsi="Arial" w:cs="Arial"/>
          <w:color w:val="000000"/>
          <w:sz w:val="21"/>
          <w:szCs w:val="21"/>
        </w:rPr>
        <w:t>r</w:t>
      </w:r>
      <w:r w:rsidRPr="00334E82">
        <w:rPr>
          <w:rFonts w:ascii="Arial" w:eastAsia="Arial" w:hAnsi="Arial" w:cs="Arial"/>
          <w:color w:val="000000"/>
          <w:spacing w:val="39"/>
          <w:sz w:val="21"/>
          <w:szCs w:val="21"/>
        </w:rPr>
        <w:t xml:space="preserve"> </w:t>
      </w:r>
      <w:r w:rsidRPr="00334E82">
        <w:rPr>
          <w:rFonts w:ascii="Arial" w:eastAsia="Arial" w:hAnsi="Arial" w:cs="Arial"/>
          <w:color w:val="000000"/>
          <w:spacing w:val="2"/>
          <w:sz w:val="21"/>
          <w:szCs w:val="21"/>
        </w:rPr>
        <w:t>smar</w:t>
      </w:r>
      <w:r w:rsidRPr="00334E82">
        <w:rPr>
          <w:rFonts w:ascii="Arial" w:eastAsia="Arial" w:hAnsi="Arial" w:cs="Arial"/>
          <w:color w:val="000000"/>
          <w:spacing w:val="13"/>
          <w:sz w:val="21"/>
          <w:szCs w:val="21"/>
        </w:rPr>
        <w:t>t</w:t>
      </w:r>
      <w:r w:rsidRPr="00334E82">
        <w:rPr>
          <w:rFonts w:ascii="Arial" w:eastAsia="Arial" w:hAnsi="Arial" w:cs="Arial"/>
          <w:color w:val="000000"/>
          <w:spacing w:val="2"/>
          <w:sz w:val="21"/>
          <w:szCs w:val="21"/>
        </w:rPr>
        <w:t>-</w:t>
      </w:r>
      <w:r w:rsidR="006E1D31" w:rsidRPr="00334E82">
        <w:rPr>
          <w:rFonts w:ascii="Arial" w:eastAsia="Arial" w:hAnsi="Arial" w:cs="Arial"/>
          <w:color w:val="000000"/>
          <w:spacing w:val="2"/>
          <w:sz w:val="21"/>
          <w:szCs w:val="21"/>
        </w:rPr>
        <w:t>con</w:t>
      </w:r>
      <w:r w:rsidR="006E1D31" w:rsidRPr="00334E82">
        <w:rPr>
          <w:rFonts w:ascii="Arial" w:eastAsia="Arial" w:hAnsi="Arial" w:cs="Arial"/>
          <w:color w:val="000000"/>
          <w:sz w:val="21"/>
          <w:szCs w:val="21"/>
        </w:rPr>
        <w:t>t</w:t>
      </w:r>
      <w:r w:rsidR="006E1D31" w:rsidRPr="00334E82">
        <w:rPr>
          <w:rFonts w:ascii="Arial" w:eastAsia="Arial" w:hAnsi="Arial" w:cs="Arial"/>
          <w:color w:val="000000"/>
          <w:spacing w:val="2"/>
          <w:sz w:val="21"/>
          <w:szCs w:val="21"/>
        </w:rPr>
        <w:t>rac</w:t>
      </w:r>
      <w:r w:rsidR="006E1D31" w:rsidRPr="00334E82">
        <w:rPr>
          <w:rFonts w:ascii="Arial" w:eastAsia="Arial" w:hAnsi="Arial" w:cs="Arial"/>
          <w:color w:val="000000"/>
          <w:sz w:val="21"/>
          <w:szCs w:val="21"/>
        </w:rPr>
        <w:t>t which</w:t>
      </w:r>
      <w:r w:rsidRPr="00334E82">
        <w:rPr>
          <w:rFonts w:ascii="Arial" w:eastAsia="Arial" w:hAnsi="Arial" w:cs="Arial"/>
          <w:color w:val="000000"/>
          <w:spacing w:val="34"/>
          <w:sz w:val="21"/>
          <w:szCs w:val="21"/>
        </w:rPr>
        <w:t xml:space="preserve"> </w:t>
      </w:r>
      <w:r w:rsidRPr="00334E82">
        <w:rPr>
          <w:rFonts w:ascii="Arial" w:eastAsia="Arial" w:hAnsi="Arial" w:cs="Arial"/>
          <w:color w:val="000000"/>
          <w:sz w:val="21"/>
          <w:szCs w:val="21"/>
        </w:rPr>
        <w:t>a</w:t>
      </w:r>
      <w:r w:rsidRPr="00334E82">
        <w:rPr>
          <w:rFonts w:ascii="Arial" w:eastAsia="Arial" w:hAnsi="Arial" w:cs="Arial"/>
          <w:color w:val="000000"/>
          <w:spacing w:val="2"/>
          <w:sz w:val="21"/>
          <w:szCs w:val="21"/>
        </w:rPr>
        <w:t>llow</w:t>
      </w:r>
      <w:r w:rsidRPr="00334E82">
        <w:rPr>
          <w:rFonts w:ascii="Arial" w:eastAsia="Arial" w:hAnsi="Arial" w:cs="Arial"/>
          <w:color w:val="000000"/>
          <w:sz w:val="21"/>
          <w:szCs w:val="21"/>
        </w:rPr>
        <w:t>s</w:t>
      </w:r>
      <w:r w:rsidRPr="00334E82">
        <w:rPr>
          <w:rFonts w:ascii="Arial" w:eastAsia="Arial" w:hAnsi="Arial" w:cs="Arial"/>
          <w:color w:val="000000"/>
          <w:spacing w:val="35"/>
          <w:sz w:val="21"/>
          <w:szCs w:val="21"/>
        </w:rPr>
        <w:t xml:space="preserve"> </w:t>
      </w:r>
      <w:r w:rsidR="006E1D31" w:rsidRPr="00334E82">
        <w:rPr>
          <w:rFonts w:ascii="Arial" w:eastAsia="Arial" w:hAnsi="Arial" w:cs="Arial"/>
          <w:color w:val="000000"/>
          <w:spacing w:val="2"/>
          <w:w w:val="103"/>
          <w:sz w:val="21"/>
          <w:szCs w:val="21"/>
        </w:rPr>
        <w:t>Umbrella Coin</w:t>
      </w:r>
      <w:r w:rsidRPr="00334E82">
        <w:rPr>
          <w:rFonts w:ascii="Arial" w:eastAsia="Arial" w:hAnsi="Arial" w:cs="Arial"/>
          <w:color w:val="000000"/>
          <w:spacing w:val="34"/>
          <w:sz w:val="21"/>
          <w:szCs w:val="21"/>
        </w:rPr>
        <w:t xml:space="preserve"> </w:t>
      </w:r>
      <w:r w:rsidRPr="00334E82">
        <w:rPr>
          <w:rFonts w:ascii="Arial" w:eastAsia="Arial" w:hAnsi="Arial" w:cs="Arial"/>
          <w:color w:val="000000"/>
          <w:spacing w:val="2"/>
          <w:sz w:val="21"/>
          <w:szCs w:val="21"/>
        </w:rPr>
        <w:t>t</w:t>
      </w:r>
      <w:r w:rsidRPr="00334E82">
        <w:rPr>
          <w:rFonts w:ascii="Arial" w:eastAsia="Arial" w:hAnsi="Arial" w:cs="Arial"/>
          <w:color w:val="000000"/>
          <w:sz w:val="21"/>
          <w:szCs w:val="21"/>
        </w:rPr>
        <w:t>o</w:t>
      </w:r>
      <w:r w:rsidRPr="00334E82">
        <w:rPr>
          <w:rFonts w:ascii="Arial" w:eastAsia="Arial" w:hAnsi="Arial" w:cs="Arial"/>
          <w:color w:val="000000"/>
          <w:spacing w:val="-6"/>
          <w:sz w:val="21"/>
          <w:szCs w:val="21"/>
        </w:rPr>
        <w:t xml:space="preserve"> </w:t>
      </w:r>
      <w:r w:rsidRPr="00334E82">
        <w:rPr>
          <w:rFonts w:ascii="Arial" w:eastAsia="Arial" w:hAnsi="Arial" w:cs="Arial"/>
          <w:color w:val="000000"/>
          <w:spacing w:val="2"/>
          <w:sz w:val="21"/>
          <w:szCs w:val="21"/>
        </w:rPr>
        <w:t>ca</w:t>
      </w:r>
      <w:r w:rsidRPr="00334E82">
        <w:rPr>
          <w:rFonts w:ascii="Arial" w:eastAsia="Arial" w:hAnsi="Arial" w:cs="Arial"/>
          <w:color w:val="000000"/>
          <w:sz w:val="21"/>
          <w:szCs w:val="21"/>
        </w:rPr>
        <w:t>ll a</w:t>
      </w:r>
      <w:r w:rsidRPr="00334E82">
        <w:rPr>
          <w:rFonts w:ascii="Arial" w:eastAsia="Arial" w:hAnsi="Arial" w:cs="Arial"/>
          <w:color w:val="000000"/>
          <w:spacing w:val="-4"/>
          <w:sz w:val="21"/>
          <w:szCs w:val="21"/>
        </w:rPr>
        <w:t xml:space="preserve"> </w:t>
      </w:r>
      <w:r w:rsidRPr="00334E82">
        <w:rPr>
          <w:rFonts w:ascii="Arial" w:eastAsia="Arial" w:hAnsi="Arial" w:cs="Arial"/>
          <w:color w:val="000000"/>
          <w:spacing w:val="2"/>
          <w:sz w:val="21"/>
          <w:szCs w:val="21"/>
        </w:rPr>
        <w:t>s</w:t>
      </w:r>
      <w:r w:rsidRPr="00334E82">
        <w:rPr>
          <w:rFonts w:ascii="Arial" w:eastAsia="Arial" w:hAnsi="Arial" w:cs="Arial"/>
          <w:color w:val="000000"/>
          <w:sz w:val="21"/>
          <w:szCs w:val="21"/>
        </w:rPr>
        <w:t>e</w:t>
      </w:r>
      <w:r w:rsidRPr="00334E82">
        <w:rPr>
          <w:rFonts w:ascii="Arial" w:eastAsia="Arial" w:hAnsi="Arial" w:cs="Arial"/>
          <w:color w:val="000000"/>
          <w:spacing w:val="2"/>
          <w:sz w:val="21"/>
          <w:szCs w:val="21"/>
        </w:rPr>
        <w:t>l</w:t>
      </w:r>
      <w:r w:rsidRPr="00334E82">
        <w:rPr>
          <w:rFonts w:ascii="Arial" w:eastAsia="Arial" w:hAnsi="Arial" w:cs="Arial"/>
          <w:color w:val="000000"/>
          <w:sz w:val="21"/>
          <w:szCs w:val="21"/>
        </w:rPr>
        <w:t>l</w:t>
      </w:r>
      <w:r w:rsidRPr="00334E82">
        <w:rPr>
          <w:rFonts w:ascii="Arial" w:eastAsia="Arial" w:hAnsi="Arial" w:cs="Arial"/>
          <w:color w:val="000000"/>
          <w:spacing w:val="-3"/>
          <w:sz w:val="21"/>
          <w:szCs w:val="21"/>
        </w:rPr>
        <w:t xml:space="preserve"> </w:t>
      </w:r>
      <w:r w:rsidRPr="00334E82">
        <w:rPr>
          <w:rFonts w:ascii="Arial" w:eastAsia="Arial" w:hAnsi="Arial" w:cs="Arial"/>
          <w:color w:val="000000"/>
          <w:spacing w:val="2"/>
          <w:sz w:val="21"/>
          <w:szCs w:val="21"/>
        </w:rPr>
        <w:t>func</w:t>
      </w:r>
      <w:r w:rsidRPr="00334E82">
        <w:rPr>
          <w:rFonts w:ascii="Arial" w:eastAsia="Arial" w:hAnsi="Arial" w:cs="Arial"/>
          <w:color w:val="000000"/>
          <w:sz w:val="21"/>
          <w:szCs w:val="21"/>
        </w:rPr>
        <w:t>t</w:t>
      </w:r>
      <w:r w:rsidRPr="00334E82">
        <w:rPr>
          <w:rFonts w:ascii="Arial" w:eastAsia="Arial" w:hAnsi="Arial" w:cs="Arial"/>
          <w:color w:val="000000"/>
          <w:spacing w:val="2"/>
          <w:sz w:val="21"/>
          <w:szCs w:val="21"/>
        </w:rPr>
        <w:t>io</w:t>
      </w:r>
      <w:r w:rsidRPr="00334E82">
        <w:rPr>
          <w:rFonts w:ascii="Arial" w:eastAsia="Arial" w:hAnsi="Arial" w:cs="Arial"/>
          <w:color w:val="000000"/>
          <w:sz w:val="21"/>
          <w:szCs w:val="21"/>
        </w:rPr>
        <w:t>n</w:t>
      </w:r>
      <w:r w:rsidRPr="00334E82">
        <w:rPr>
          <w:rFonts w:ascii="Arial" w:eastAsia="Arial" w:hAnsi="Arial" w:cs="Arial"/>
          <w:color w:val="000000"/>
          <w:spacing w:val="13"/>
          <w:sz w:val="21"/>
          <w:szCs w:val="21"/>
        </w:rPr>
        <w:t xml:space="preserve"> </w:t>
      </w:r>
      <w:r w:rsidRPr="00334E82">
        <w:rPr>
          <w:rFonts w:ascii="Arial" w:eastAsia="Arial" w:hAnsi="Arial" w:cs="Arial"/>
          <w:color w:val="000000"/>
          <w:spacing w:val="2"/>
          <w:sz w:val="21"/>
          <w:szCs w:val="21"/>
        </w:rPr>
        <w:t>t</w:t>
      </w:r>
      <w:r w:rsidRPr="00334E82">
        <w:rPr>
          <w:rFonts w:ascii="Arial" w:eastAsia="Arial" w:hAnsi="Arial" w:cs="Arial"/>
          <w:color w:val="000000"/>
          <w:sz w:val="21"/>
          <w:szCs w:val="21"/>
        </w:rPr>
        <w:t>r</w:t>
      </w:r>
      <w:r w:rsidRPr="00334E82">
        <w:rPr>
          <w:rFonts w:ascii="Arial" w:eastAsia="Arial" w:hAnsi="Arial" w:cs="Arial"/>
          <w:color w:val="000000"/>
          <w:spacing w:val="2"/>
          <w:sz w:val="21"/>
          <w:szCs w:val="21"/>
        </w:rPr>
        <w:t>igge</w:t>
      </w:r>
      <w:r w:rsidRPr="00334E82">
        <w:rPr>
          <w:rFonts w:ascii="Arial" w:eastAsia="Arial" w:hAnsi="Arial" w:cs="Arial"/>
          <w:color w:val="000000"/>
          <w:sz w:val="21"/>
          <w:szCs w:val="21"/>
        </w:rPr>
        <w:t>r</w:t>
      </w:r>
      <w:r w:rsidRPr="00334E82">
        <w:rPr>
          <w:rFonts w:ascii="Arial" w:eastAsia="Arial" w:hAnsi="Arial" w:cs="Arial"/>
          <w:color w:val="000000"/>
          <w:spacing w:val="2"/>
          <w:sz w:val="21"/>
          <w:szCs w:val="21"/>
        </w:rPr>
        <w:t>in</w:t>
      </w:r>
      <w:r w:rsidRPr="00334E82">
        <w:rPr>
          <w:rFonts w:ascii="Arial" w:eastAsia="Arial" w:hAnsi="Arial" w:cs="Arial"/>
          <w:color w:val="000000"/>
          <w:sz w:val="21"/>
          <w:szCs w:val="21"/>
        </w:rPr>
        <w:t>g</w:t>
      </w:r>
      <w:r w:rsidRPr="00334E82">
        <w:rPr>
          <w:rFonts w:ascii="Arial" w:eastAsia="Arial" w:hAnsi="Arial" w:cs="Arial"/>
          <w:color w:val="000000"/>
          <w:spacing w:val="17"/>
          <w:sz w:val="21"/>
          <w:szCs w:val="21"/>
        </w:rPr>
        <w:t xml:space="preserve"> </w:t>
      </w:r>
      <w:r w:rsidRPr="00334E82">
        <w:rPr>
          <w:rFonts w:ascii="Arial" w:eastAsia="Arial" w:hAnsi="Arial" w:cs="Arial"/>
          <w:color w:val="000000"/>
          <w:spacing w:val="2"/>
          <w:sz w:val="21"/>
          <w:szCs w:val="21"/>
        </w:rPr>
        <w:t>th</w:t>
      </w:r>
      <w:r w:rsidRPr="00334E82">
        <w:rPr>
          <w:rFonts w:ascii="Arial" w:eastAsia="Arial" w:hAnsi="Arial" w:cs="Arial"/>
          <w:color w:val="000000"/>
          <w:sz w:val="21"/>
          <w:szCs w:val="21"/>
        </w:rPr>
        <w:t>e</w:t>
      </w:r>
      <w:r w:rsidRPr="00334E82">
        <w:rPr>
          <w:rFonts w:ascii="Arial" w:eastAsia="Arial" w:hAnsi="Arial" w:cs="Arial"/>
          <w:color w:val="000000"/>
          <w:spacing w:val="1"/>
          <w:sz w:val="21"/>
          <w:szCs w:val="21"/>
        </w:rPr>
        <w:t xml:space="preserve"> </w:t>
      </w:r>
      <w:r w:rsidR="00334E82">
        <w:rPr>
          <w:rFonts w:ascii="Arial" w:eastAsia="Arial" w:hAnsi="Arial" w:cs="Arial"/>
          <w:color w:val="000000"/>
          <w:spacing w:val="2"/>
          <w:sz w:val="21"/>
          <w:szCs w:val="21"/>
        </w:rPr>
        <w:t>distribution</w:t>
      </w:r>
      <w:r w:rsidRPr="00334E82">
        <w:rPr>
          <w:rFonts w:ascii="Arial" w:eastAsia="Arial" w:hAnsi="Arial" w:cs="Arial"/>
          <w:color w:val="000000"/>
          <w:spacing w:val="4"/>
          <w:sz w:val="21"/>
          <w:szCs w:val="21"/>
        </w:rPr>
        <w:t xml:space="preserve"> </w:t>
      </w:r>
      <w:r w:rsidRPr="00334E82">
        <w:rPr>
          <w:rFonts w:ascii="Arial" w:eastAsia="Arial" w:hAnsi="Arial" w:cs="Arial"/>
          <w:color w:val="000000"/>
          <w:sz w:val="21"/>
          <w:szCs w:val="21"/>
        </w:rPr>
        <w:t>of</w:t>
      </w:r>
      <w:r w:rsidRPr="00334E82">
        <w:rPr>
          <w:rFonts w:ascii="Arial" w:eastAsia="Arial" w:hAnsi="Arial" w:cs="Arial"/>
          <w:color w:val="000000"/>
          <w:spacing w:val="-5"/>
          <w:sz w:val="21"/>
          <w:szCs w:val="21"/>
        </w:rPr>
        <w:t xml:space="preserve"> </w:t>
      </w:r>
      <w:r w:rsidRPr="00334E82">
        <w:rPr>
          <w:rFonts w:ascii="Arial" w:eastAsia="Arial" w:hAnsi="Arial" w:cs="Arial"/>
          <w:color w:val="000000"/>
          <w:spacing w:val="2"/>
          <w:sz w:val="21"/>
          <w:szCs w:val="21"/>
        </w:rPr>
        <w:t>al</w:t>
      </w:r>
      <w:r w:rsidRPr="00334E82">
        <w:rPr>
          <w:rFonts w:ascii="Arial" w:eastAsia="Arial" w:hAnsi="Arial" w:cs="Arial"/>
          <w:color w:val="000000"/>
          <w:sz w:val="21"/>
          <w:szCs w:val="21"/>
        </w:rPr>
        <w:t>l</w:t>
      </w:r>
      <w:r w:rsidRPr="00334E82">
        <w:rPr>
          <w:rFonts w:ascii="Arial" w:eastAsia="Arial" w:hAnsi="Arial" w:cs="Arial"/>
          <w:color w:val="000000"/>
          <w:spacing w:val="-4"/>
          <w:sz w:val="21"/>
          <w:szCs w:val="21"/>
        </w:rPr>
        <w:t xml:space="preserve"> </w:t>
      </w:r>
      <w:r w:rsidRPr="00334E82">
        <w:rPr>
          <w:rFonts w:ascii="Arial" w:eastAsia="Arial" w:hAnsi="Arial" w:cs="Arial"/>
          <w:color w:val="000000"/>
          <w:sz w:val="21"/>
          <w:szCs w:val="21"/>
        </w:rPr>
        <w:t>or</w:t>
      </w:r>
      <w:r w:rsidRPr="00334E82">
        <w:rPr>
          <w:rFonts w:ascii="Arial" w:eastAsia="Arial" w:hAnsi="Arial" w:cs="Arial"/>
          <w:color w:val="000000"/>
          <w:spacing w:val="-4"/>
          <w:sz w:val="21"/>
          <w:szCs w:val="21"/>
        </w:rPr>
        <w:t xml:space="preserve"> </w:t>
      </w:r>
      <w:r w:rsidRPr="00334E82">
        <w:rPr>
          <w:rFonts w:ascii="Arial" w:eastAsia="Arial" w:hAnsi="Arial" w:cs="Arial"/>
          <w:color w:val="000000"/>
          <w:spacing w:val="2"/>
          <w:sz w:val="21"/>
          <w:szCs w:val="21"/>
        </w:rPr>
        <w:t>part</w:t>
      </w:r>
      <w:r w:rsidRPr="00334E82">
        <w:rPr>
          <w:rFonts w:ascii="Arial" w:eastAsia="Arial" w:hAnsi="Arial" w:cs="Arial"/>
          <w:color w:val="000000"/>
          <w:sz w:val="21"/>
          <w:szCs w:val="21"/>
        </w:rPr>
        <w:t>s</w:t>
      </w:r>
      <w:r w:rsidRPr="00334E82">
        <w:rPr>
          <w:rFonts w:ascii="Arial" w:eastAsia="Arial" w:hAnsi="Arial" w:cs="Arial"/>
          <w:color w:val="000000"/>
          <w:spacing w:val="5"/>
          <w:sz w:val="21"/>
          <w:szCs w:val="21"/>
        </w:rPr>
        <w:t xml:space="preserve"> </w:t>
      </w:r>
      <w:r w:rsidRPr="00334E82">
        <w:rPr>
          <w:rFonts w:ascii="Arial" w:eastAsia="Arial" w:hAnsi="Arial" w:cs="Arial"/>
          <w:color w:val="000000"/>
          <w:sz w:val="21"/>
          <w:szCs w:val="21"/>
        </w:rPr>
        <w:t>of</w:t>
      </w:r>
      <w:r w:rsidRPr="00334E82">
        <w:rPr>
          <w:rFonts w:ascii="Arial" w:eastAsia="Arial" w:hAnsi="Arial" w:cs="Arial"/>
          <w:color w:val="000000"/>
          <w:spacing w:val="-5"/>
          <w:sz w:val="21"/>
          <w:szCs w:val="21"/>
        </w:rPr>
        <w:t xml:space="preserve"> </w:t>
      </w:r>
      <w:r w:rsidRPr="00334E82">
        <w:rPr>
          <w:rFonts w:ascii="Arial" w:eastAsia="Arial" w:hAnsi="Arial" w:cs="Arial"/>
          <w:color w:val="000000"/>
          <w:spacing w:val="2"/>
          <w:sz w:val="21"/>
          <w:szCs w:val="21"/>
        </w:rPr>
        <w:t>th</w:t>
      </w:r>
      <w:r w:rsidRPr="00334E82">
        <w:rPr>
          <w:rFonts w:ascii="Arial" w:eastAsia="Arial" w:hAnsi="Arial" w:cs="Arial"/>
          <w:color w:val="000000"/>
          <w:sz w:val="21"/>
          <w:szCs w:val="21"/>
        </w:rPr>
        <w:t>e</w:t>
      </w:r>
      <w:r w:rsidRPr="00334E82">
        <w:rPr>
          <w:rFonts w:ascii="Arial" w:eastAsia="Arial" w:hAnsi="Arial" w:cs="Arial"/>
          <w:color w:val="000000"/>
          <w:spacing w:val="-1"/>
          <w:sz w:val="21"/>
          <w:szCs w:val="21"/>
        </w:rPr>
        <w:t xml:space="preserve"> </w:t>
      </w:r>
      <w:r w:rsidR="006E1D31" w:rsidRPr="00334E82">
        <w:rPr>
          <w:rFonts w:ascii="Arial" w:eastAsia="Arial" w:hAnsi="Arial" w:cs="Arial"/>
          <w:color w:val="000000"/>
          <w:spacing w:val="4"/>
          <w:sz w:val="21"/>
          <w:szCs w:val="21"/>
        </w:rPr>
        <w:t>UMC</w:t>
      </w:r>
      <w:r w:rsidRPr="00334E82">
        <w:rPr>
          <w:rFonts w:ascii="Arial" w:eastAsia="Arial" w:hAnsi="Arial" w:cs="Arial"/>
          <w:color w:val="000000"/>
          <w:spacing w:val="14"/>
          <w:sz w:val="21"/>
          <w:szCs w:val="21"/>
        </w:rPr>
        <w:t xml:space="preserve"> </w:t>
      </w:r>
      <w:r w:rsidRPr="00334E82">
        <w:rPr>
          <w:rFonts w:ascii="Arial" w:eastAsia="Arial" w:hAnsi="Arial" w:cs="Arial"/>
          <w:color w:val="000000"/>
          <w:spacing w:val="2"/>
          <w:sz w:val="21"/>
          <w:szCs w:val="21"/>
        </w:rPr>
        <w:t>hel</w:t>
      </w:r>
      <w:r w:rsidRPr="00334E82">
        <w:rPr>
          <w:rFonts w:ascii="Arial" w:eastAsia="Arial" w:hAnsi="Arial" w:cs="Arial"/>
          <w:color w:val="000000"/>
          <w:sz w:val="21"/>
          <w:szCs w:val="21"/>
        </w:rPr>
        <w:t>d</w:t>
      </w:r>
      <w:r w:rsidRPr="00334E82">
        <w:rPr>
          <w:rFonts w:ascii="Arial" w:eastAsia="Arial" w:hAnsi="Arial" w:cs="Arial"/>
          <w:color w:val="000000"/>
          <w:spacing w:val="10"/>
          <w:sz w:val="21"/>
          <w:szCs w:val="21"/>
        </w:rPr>
        <w:t xml:space="preserve"> </w:t>
      </w:r>
      <w:r w:rsidRPr="00334E82">
        <w:rPr>
          <w:rFonts w:ascii="Arial" w:eastAsia="Arial" w:hAnsi="Arial" w:cs="Arial"/>
          <w:color w:val="000000"/>
          <w:spacing w:val="2"/>
          <w:sz w:val="21"/>
          <w:szCs w:val="21"/>
        </w:rPr>
        <w:t>b</w:t>
      </w:r>
      <w:r w:rsidRPr="00334E82">
        <w:rPr>
          <w:rFonts w:ascii="Arial" w:eastAsia="Arial" w:hAnsi="Arial" w:cs="Arial"/>
          <w:color w:val="000000"/>
          <w:sz w:val="21"/>
          <w:szCs w:val="21"/>
        </w:rPr>
        <w:t>y</w:t>
      </w:r>
      <w:r w:rsidRPr="00334E82">
        <w:rPr>
          <w:rFonts w:ascii="Arial" w:eastAsia="Arial" w:hAnsi="Arial" w:cs="Arial"/>
          <w:color w:val="000000"/>
          <w:spacing w:val="4"/>
          <w:sz w:val="21"/>
          <w:szCs w:val="21"/>
        </w:rPr>
        <w:t xml:space="preserve"> </w:t>
      </w:r>
      <w:r w:rsidRPr="00334E82">
        <w:rPr>
          <w:rFonts w:ascii="Arial" w:eastAsia="Arial" w:hAnsi="Arial" w:cs="Arial"/>
          <w:color w:val="000000"/>
          <w:spacing w:val="2"/>
          <w:w w:val="103"/>
          <w:sz w:val="21"/>
          <w:szCs w:val="21"/>
        </w:rPr>
        <w:t>thi</w:t>
      </w:r>
      <w:r w:rsidRPr="00334E82">
        <w:rPr>
          <w:rFonts w:ascii="Arial" w:eastAsia="Arial" w:hAnsi="Arial" w:cs="Arial"/>
          <w:color w:val="000000"/>
          <w:w w:val="103"/>
          <w:sz w:val="21"/>
          <w:szCs w:val="21"/>
        </w:rPr>
        <w:t xml:space="preserve">s </w:t>
      </w:r>
      <w:r w:rsidRPr="00334E82">
        <w:rPr>
          <w:rFonts w:ascii="Arial" w:eastAsia="Arial" w:hAnsi="Arial" w:cs="Arial"/>
          <w:color w:val="000000"/>
          <w:spacing w:val="2"/>
          <w:sz w:val="21"/>
          <w:szCs w:val="21"/>
        </w:rPr>
        <w:t>smar</w:t>
      </w:r>
      <w:r w:rsidRPr="00334E82">
        <w:rPr>
          <w:rFonts w:ascii="Arial" w:eastAsia="Arial" w:hAnsi="Arial" w:cs="Arial"/>
          <w:color w:val="000000"/>
          <w:sz w:val="21"/>
          <w:szCs w:val="21"/>
        </w:rPr>
        <w:t>t</w:t>
      </w:r>
      <w:r w:rsidRPr="00334E82">
        <w:rPr>
          <w:rFonts w:ascii="Arial" w:eastAsia="Arial" w:hAnsi="Arial" w:cs="Arial"/>
          <w:color w:val="000000"/>
          <w:spacing w:val="2"/>
          <w:sz w:val="21"/>
          <w:szCs w:val="21"/>
        </w:rPr>
        <w:t>-con</w:t>
      </w:r>
      <w:r w:rsidRPr="00334E82">
        <w:rPr>
          <w:rFonts w:ascii="Arial" w:eastAsia="Arial" w:hAnsi="Arial" w:cs="Arial"/>
          <w:color w:val="000000"/>
          <w:sz w:val="21"/>
          <w:szCs w:val="21"/>
        </w:rPr>
        <w:t>t</w:t>
      </w:r>
      <w:r w:rsidRPr="00334E82">
        <w:rPr>
          <w:rFonts w:ascii="Arial" w:eastAsia="Arial" w:hAnsi="Arial" w:cs="Arial"/>
          <w:color w:val="000000"/>
          <w:spacing w:val="2"/>
          <w:sz w:val="21"/>
          <w:szCs w:val="21"/>
        </w:rPr>
        <w:t>ract</w:t>
      </w:r>
      <w:r w:rsidR="00334E82">
        <w:rPr>
          <w:rFonts w:ascii="Arial" w:eastAsia="Arial" w:hAnsi="Arial" w:cs="Arial"/>
          <w:color w:val="000000"/>
          <w:spacing w:val="2"/>
          <w:sz w:val="21"/>
          <w:szCs w:val="21"/>
        </w:rPr>
        <w:t xml:space="preserve"> (“float”)</w:t>
      </w:r>
      <w:r w:rsidRPr="00334E82">
        <w:rPr>
          <w:rFonts w:ascii="Arial" w:eastAsia="Arial" w:hAnsi="Arial" w:cs="Arial"/>
          <w:color w:val="000000"/>
          <w:sz w:val="21"/>
          <w:szCs w:val="21"/>
        </w:rPr>
        <w:t>;</w:t>
      </w:r>
      <w:r w:rsidRPr="00334E82">
        <w:rPr>
          <w:rFonts w:ascii="Arial" w:eastAsia="Arial" w:hAnsi="Arial" w:cs="Arial"/>
          <w:color w:val="000000"/>
          <w:spacing w:val="44"/>
          <w:sz w:val="21"/>
          <w:szCs w:val="21"/>
        </w:rPr>
        <w:t xml:space="preserve"> </w:t>
      </w:r>
      <w:r w:rsidRPr="00334E82">
        <w:rPr>
          <w:rFonts w:ascii="Arial" w:eastAsia="Arial" w:hAnsi="Arial" w:cs="Arial"/>
          <w:color w:val="000000"/>
          <w:spacing w:val="1"/>
          <w:sz w:val="21"/>
          <w:szCs w:val="21"/>
        </w:rPr>
        <w:t>P</w:t>
      </w:r>
      <w:r w:rsidRPr="00334E82">
        <w:rPr>
          <w:rFonts w:ascii="Arial" w:eastAsia="Arial" w:hAnsi="Arial" w:cs="Arial"/>
          <w:color w:val="000000"/>
          <w:spacing w:val="2"/>
          <w:sz w:val="21"/>
          <w:szCs w:val="21"/>
        </w:rPr>
        <w:t>oo</w:t>
      </w:r>
      <w:r w:rsidRPr="00334E82">
        <w:rPr>
          <w:rFonts w:ascii="Arial" w:eastAsia="Arial" w:hAnsi="Arial" w:cs="Arial"/>
          <w:color w:val="000000"/>
          <w:sz w:val="21"/>
          <w:szCs w:val="21"/>
        </w:rPr>
        <w:t>l</w:t>
      </w:r>
      <w:r w:rsidRPr="00334E82">
        <w:rPr>
          <w:rFonts w:ascii="Arial" w:eastAsia="Arial" w:hAnsi="Arial" w:cs="Arial"/>
          <w:color w:val="000000"/>
          <w:spacing w:val="17"/>
          <w:sz w:val="21"/>
          <w:szCs w:val="21"/>
        </w:rPr>
        <w:t xml:space="preserve"> </w:t>
      </w:r>
      <w:r w:rsidR="00334E82">
        <w:rPr>
          <w:rFonts w:ascii="Arial" w:eastAsia="Arial" w:hAnsi="Arial" w:cs="Arial"/>
          <w:color w:val="000000"/>
          <w:sz w:val="21"/>
          <w:szCs w:val="21"/>
        </w:rPr>
        <w:t>B</w:t>
      </w:r>
      <w:r w:rsidRPr="00334E82">
        <w:rPr>
          <w:rFonts w:ascii="Arial" w:eastAsia="Arial" w:hAnsi="Arial" w:cs="Arial"/>
          <w:color w:val="000000"/>
          <w:spacing w:val="9"/>
          <w:sz w:val="21"/>
          <w:szCs w:val="21"/>
        </w:rPr>
        <w:t xml:space="preserve"> </w:t>
      </w:r>
      <w:r w:rsidR="006E1D31" w:rsidRPr="00334E82">
        <w:rPr>
          <w:rFonts w:ascii="Arial" w:eastAsia="Arial" w:hAnsi="Arial" w:cs="Arial"/>
          <w:color w:val="000000"/>
          <w:spacing w:val="2"/>
          <w:sz w:val="21"/>
          <w:szCs w:val="21"/>
        </w:rPr>
        <w:t>UMC</w:t>
      </w:r>
      <w:r w:rsidRPr="00334E82">
        <w:rPr>
          <w:rFonts w:ascii="Arial" w:eastAsia="Arial" w:hAnsi="Arial" w:cs="Arial"/>
          <w:color w:val="000000"/>
          <w:spacing w:val="19"/>
          <w:sz w:val="21"/>
          <w:szCs w:val="21"/>
        </w:rPr>
        <w:t xml:space="preserve"> </w:t>
      </w:r>
      <w:r w:rsidRPr="00334E82">
        <w:rPr>
          <w:rFonts w:ascii="Arial" w:eastAsia="Arial" w:hAnsi="Arial" w:cs="Arial"/>
          <w:color w:val="000000"/>
          <w:spacing w:val="2"/>
          <w:sz w:val="21"/>
          <w:szCs w:val="21"/>
        </w:rPr>
        <w:t>wi</w:t>
      </w:r>
      <w:r w:rsidRPr="00334E82">
        <w:rPr>
          <w:rFonts w:ascii="Arial" w:eastAsia="Arial" w:hAnsi="Arial" w:cs="Arial"/>
          <w:color w:val="000000"/>
          <w:sz w:val="21"/>
          <w:szCs w:val="21"/>
        </w:rPr>
        <w:t>ll</w:t>
      </w:r>
      <w:r w:rsidRPr="00334E82">
        <w:rPr>
          <w:rFonts w:ascii="Arial" w:eastAsia="Arial" w:hAnsi="Arial" w:cs="Arial"/>
          <w:color w:val="000000"/>
          <w:spacing w:val="13"/>
          <w:sz w:val="21"/>
          <w:szCs w:val="21"/>
        </w:rPr>
        <w:t xml:space="preserve"> </w:t>
      </w:r>
      <w:r w:rsidRPr="00334E82">
        <w:rPr>
          <w:rFonts w:ascii="Arial" w:eastAsia="Arial" w:hAnsi="Arial" w:cs="Arial"/>
          <w:color w:val="000000"/>
          <w:spacing w:val="2"/>
          <w:sz w:val="21"/>
          <w:szCs w:val="21"/>
        </w:rPr>
        <w:t>b</w:t>
      </w:r>
      <w:r w:rsidRPr="00334E82">
        <w:rPr>
          <w:rFonts w:ascii="Arial" w:eastAsia="Arial" w:hAnsi="Arial" w:cs="Arial"/>
          <w:color w:val="000000"/>
          <w:sz w:val="21"/>
          <w:szCs w:val="21"/>
        </w:rPr>
        <w:t>e</w:t>
      </w:r>
      <w:r w:rsidRPr="00334E82">
        <w:rPr>
          <w:rFonts w:ascii="Arial" w:eastAsia="Arial" w:hAnsi="Arial" w:cs="Arial"/>
          <w:color w:val="000000"/>
          <w:spacing w:val="8"/>
          <w:sz w:val="21"/>
          <w:szCs w:val="21"/>
        </w:rPr>
        <w:t xml:space="preserve"> </w:t>
      </w:r>
      <w:r w:rsidRPr="00334E82">
        <w:rPr>
          <w:rFonts w:ascii="Arial" w:eastAsia="Arial" w:hAnsi="Arial" w:cs="Arial"/>
          <w:color w:val="000000"/>
          <w:spacing w:val="2"/>
          <w:sz w:val="21"/>
          <w:szCs w:val="21"/>
        </w:rPr>
        <w:t>locke</w:t>
      </w:r>
      <w:r w:rsidRPr="00334E82">
        <w:rPr>
          <w:rFonts w:ascii="Arial" w:eastAsia="Arial" w:hAnsi="Arial" w:cs="Arial"/>
          <w:color w:val="000000"/>
          <w:sz w:val="21"/>
          <w:szCs w:val="21"/>
        </w:rPr>
        <w:t>d</w:t>
      </w:r>
      <w:r w:rsidRPr="00334E82">
        <w:rPr>
          <w:rFonts w:ascii="Arial" w:eastAsia="Arial" w:hAnsi="Arial" w:cs="Arial"/>
          <w:color w:val="000000"/>
          <w:spacing w:val="22"/>
          <w:sz w:val="21"/>
          <w:szCs w:val="21"/>
        </w:rPr>
        <w:t xml:space="preserve"> </w:t>
      </w:r>
      <w:r w:rsidRPr="00334E82">
        <w:rPr>
          <w:rFonts w:ascii="Arial" w:eastAsia="Arial" w:hAnsi="Arial" w:cs="Arial"/>
          <w:color w:val="000000"/>
          <w:spacing w:val="2"/>
          <w:sz w:val="21"/>
          <w:szCs w:val="21"/>
        </w:rPr>
        <w:t>an</w:t>
      </w:r>
      <w:r w:rsidRPr="00334E82">
        <w:rPr>
          <w:rFonts w:ascii="Arial" w:eastAsia="Arial" w:hAnsi="Arial" w:cs="Arial"/>
          <w:color w:val="000000"/>
          <w:sz w:val="21"/>
          <w:szCs w:val="21"/>
        </w:rPr>
        <w:t>d</w:t>
      </w:r>
      <w:r w:rsidRPr="00334E82">
        <w:rPr>
          <w:rFonts w:ascii="Arial" w:eastAsia="Arial" w:hAnsi="Arial" w:cs="Arial"/>
          <w:color w:val="000000"/>
          <w:spacing w:val="14"/>
          <w:sz w:val="21"/>
          <w:szCs w:val="21"/>
        </w:rPr>
        <w:t xml:space="preserve"> </w:t>
      </w:r>
      <w:r w:rsidRPr="00334E82">
        <w:rPr>
          <w:rFonts w:ascii="Arial" w:eastAsia="Arial" w:hAnsi="Arial" w:cs="Arial"/>
          <w:color w:val="000000"/>
          <w:spacing w:val="2"/>
          <w:sz w:val="21"/>
          <w:szCs w:val="21"/>
        </w:rPr>
        <w:t>no</w:t>
      </w:r>
      <w:r w:rsidRPr="00334E82">
        <w:rPr>
          <w:rFonts w:ascii="Arial" w:eastAsia="Arial" w:hAnsi="Arial" w:cs="Arial"/>
          <w:color w:val="000000"/>
          <w:sz w:val="21"/>
          <w:szCs w:val="21"/>
        </w:rPr>
        <w:t>t</w:t>
      </w:r>
      <w:r w:rsidRPr="00334E82">
        <w:rPr>
          <w:rFonts w:ascii="Arial" w:eastAsia="Arial" w:hAnsi="Arial" w:cs="Arial"/>
          <w:color w:val="000000"/>
          <w:spacing w:val="11"/>
          <w:sz w:val="21"/>
          <w:szCs w:val="21"/>
        </w:rPr>
        <w:t xml:space="preserve"> </w:t>
      </w:r>
      <w:r w:rsidRPr="00334E82">
        <w:rPr>
          <w:rFonts w:ascii="Arial" w:eastAsia="Arial" w:hAnsi="Arial" w:cs="Arial"/>
          <w:color w:val="000000"/>
          <w:spacing w:val="-1"/>
          <w:sz w:val="21"/>
          <w:szCs w:val="21"/>
        </w:rPr>
        <w:t>t</w:t>
      </w:r>
      <w:r w:rsidRPr="00334E82">
        <w:rPr>
          <w:rFonts w:ascii="Arial" w:eastAsia="Arial" w:hAnsi="Arial" w:cs="Arial"/>
          <w:color w:val="000000"/>
          <w:spacing w:val="2"/>
          <w:sz w:val="21"/>
          <w:szCs w:val="21"/>
        </w:rPr>
        <w:t>ransfera</w:t>
      </w:r>
      <w:r w:rsidRPr="00334E82">
        <w:rPr>
          <w:rFonts w:ascii="Arial" w:eastAsia="Arial" w:hAnsi="Arial" w:cs="Arial"/>
          <w:color w:val="000000"/>
          <w:sz w:val="21"/>
          <w:szCs w:val="21"/>
        </w:rPr>
        <w:t>b</w:t>
      </w:r>
      <w:r w:rsidRPr="00334E82">
        <w:rPr>
          <w:rFonts w:ascii="Arial" w:eastAsia="Arial" w:hAnsi="Arial" w:cs="Arial"/>
          <w:color w:val="000000"/>
          <w:spacing w:val="2"/>
          <w:sz w:val="21"/>
          <w:szCs w:val="21"/>
        </w:rPr>
        <w:t>l</w:t>
      </w:r>
      <w:r w:rsidRPr="00334E82">
        <w:rPr>
          <w:rFonts w:ascii="Arial" w:eastAsia="Arial" w:hAnsi="Arial" w:cs="Arial"/>
          <w:color w:val="000000"/>
          <w:sz w:val="21"/>
          <w:szCs w:val="21"/>
        </w:rPr>
        <w:t>e</w:t>
      </w:r>
      <w:r w:rsidRPr="00334E82">
        <w:rPr>
          <w:rFonts w:ascii="Arial" w:eastAsia="Arial" w:hAnsi="Arial" w:cs="Arial"/>
          <w:color w:val="000000"/>
          <w:spacing w:val="35"/>
          <w:sz w:val="21"/>
          <w:szCs w:val="21"/>
        </w:rPr>
        <w:t xml:space="preserve"> </w:t>
      </w:r>
      <w:r w:rsidRPr="00334E82">
        <w:rPr>
          <w:rFonts w:ascii="Arial" w:eastAsia="Arial" w:hAnsi="Arial" w:cs="Arial"/>
          <w:color w:val="000000"/>
          <w:spacing w:val="2"/>
          <w:sz w:val="21"/>
          <w:szCs w:val="21"/>
        </w:rPr>
        <w:t>fo</w:t>
      </w:r>
      <w:r w:rsidRPr="00334E82">
        <w:rPr>
          <w:rFonts w:ascii="Arial" w:eastAsia="Arial" w:hAnsi="Arial" w:cs="Arial"/>
          <w:color w:val="000000"/>
          <w:sz w:val="21"/>
          <w:szCs w:val="21"/>
        </w:rPr>
        <w:t>r</w:t>
      </w:r>
      <w:r w:rsidRPr="00334E82">
        <w:rPr>
          <w:rFonts w:ascii="Arial" w:eastAsia="Arial" w:hAnsi="Arial" w:cs="Arial"/>
          <w:color w:val="000000"/>
          <w:spacing w:val="7"/>
          <w:sz w:val="21"/>
          <w:szCs w:val="21"/>
        </w:rPr>
        <w:t xml:space="preserve"> </w:t>
      </w:r>
      <w:r w:rsidRPr="00334E82">
        <w:rPr>
          <w:rFonts w:ascii="Arial" w:eastAsia="Arial" w:hAnsi="Arial" w:cs="Arial"/>
          <w:color w:val="000000"/>
          <w:sz w:val="21"/>
          <w:szCs w:val="21"/>
        </w:rPr>
        <w:t>3</w:t>
      </w:r>
      <w:r w:rsidRPr="00334E82">
        <w:rPr>
          <w:rFonts w:ascii="Arial" w:eastAsia="Arial" w:hAnsi="Arial" w:cs="Arial"/>
          <w:color w:val="000000"/>
          <w:spacing w:val="-4"/>
          <w:sz w:val="21"/>
          <w:szCs w:val="21"/>
        </w:rPr>
        <w:t xml:space="preserve"> </w:t>
      </w:r>
      <w:r w:rsidRPr="00334E82">
        <w:rPr>
          <w:rFonts w:ascii="Arial" w:eastAsia="Arial" w:hAnsi="Arial" w:cs="Arial"/>
          <w:color w:val="000000"/>
          <w:spacing w:val="2"/>
          <w:sz w:val="21"/>
          <w:szCs w:val="21"/>
        </w:rPr>
        <w:t>mont</w:t>
      </w:r>
      <w:r w:rsidRPr="00334E82">
        <w:rPr>
          <w:rFonts w:ascii="Arial" w:eastAsia="Arial" w:hAnsi="Arial" w:cs="Arial"/>
          <w:color w:val="000000"/>
          <w:spacing w:val="4"/>
          <w:sz w:val="21"/>
          <w:szCs w:val="21"/>
        </w:rPr>
        <w:t>h</w:t>
      </w:r>
      <w:r w:rsidRPr="00334E82">
        <w:rPr>
          <w:rFonts w:ascii="Arial" w:eastAsia="Arial" w:hAnsi="Arial" w:cs="Arial"/>
          <w:color w:val="000000"/>
          <w:sz w:val="21"/>
          <w:szCs w:val="21"/>
        </w:rPr>
        <w:t>s,</w:t>
      </w:r>
      <w:r w:rsidRPr="00334E82">
        <w:rPr>
          <w:rFonts w:ascii="Arial" w:eastAsia="Arial" w:hAnsi="Arial" w:cs="Arial"/>
          <w:color w:val="000000"/>
          <w:spacing w:val="15"/>
          <w:sz w:val="21"/>
          <w:szCs w:val="21"/>
        </w:rPr>
        <w:t xml:space="preserve"> </w:t>
      </w:r>
      <w:r w:rsidRPr="00334E82">
        <w:rPr>
          <w:rFonts w:ascii="Arial" w:eastAsia="Arial" w:hAnsi="Arial" w:cs="Arial"/>
          <w:color w:val="000000"/>
          <w:spacing w:val="2"/>
          <w:sz w:val="21"/>
          <w:szCs w:val="21"/>
        </w:rPr>
        <w:t>st</w:t>
      </w:r>
      <w:r w:rsidRPr="00334E82">
        <w:rPr>
          <w:rFonts w:ascii="Arial" w:eastAsia="Arial" w:hAnsi="Arial" w:cs="Arial"/>
          <w:color w:val="000000"/>
          <w:sz w:val="21"/>
          <w:szCs w:val="21"/>
        </w:rPr>
        <w:t>a</w:t>
      </w:r>
      <w:r w:rsidRPr="00334E82">
        <w:rPr>
          <w:rFonts w:ascii="Arial" w:eastAsia="Arial" w:hAnsi="Arial" w:cs="Arial"/>
          <w:color w:val="000000"/>
          <w:spacing w:val="2"/>
          <w:sz w:val="21"/>
          <w:szCs w:val="21"/>
        </w:rPr>
        <w:t>r</w:t>
      </w:r>
      <w:r w:rsidRPr="00334E82">
        <w:rPr>
          <w:rFonts w:ascii="Arial" w:eastAsia="Arial" w:hAnsi="Arial" w:cs="Arial"/>
          <w:color w:val="000000"/>
          <w:sz w:val="21"/>
          <w:szCs w:val="21"/>
        </w:rPr>
        <w:t>t</w:t>
      </w:r>
      <w:r w:rsidRPr="00334E82">
        <w:rPr>
          <w:rFonts w:ascii="Arial" w:eastAsia="Arial" w:hAnsi="Arial" w:cs="Arial"/>
          <w:color w:val="000000"/>
          <w:spacing w:val="2"/>
          <w:sz w:val="21"/>
          <w:szCs w:val="21"/>
        </w:rPr>
        <w:t>in</w:t>
      </w:r>
      <w:r w:rsidRPr="00334E82">
        <w:rPr>
          <w:rFonts w:ascii="Arial" w:eastAsia="Arial" w:hAnsi="Arial" w:cs="Arial"/>
          <w:color w:val="000000"/>
          <w:sz w:val="21"/>
          <w:szCs w:val="21"/>
        </w:rPr>
        <w:t>g</w:t>
      </w:r>
      <w:r w:rsidRPr="00334E82">
        <w:rPr>
          <w:rFonts w:ascii="Arial" w:eastAsia="Arial" w:hAnsi="Arial" w:cs="Arial"/>
          <w:color w:val="000000"/>
          <w:spacing w:val="14"/>
          <w:sz w:val="21"/>
          <w:szCs w:val="21"/>
        </w:rPr>
        <w:t xml:space="preserve"> </w:t>
      </w:r>
      <w:r w:rsidRPr="00334E82">
        <w:rPr>
          <w:rFonts w:ascii="Arial" w:eastAsia="Arial" w:hAnsi="Arial" w:cs="Arial"/>
          <w:color w:val="000000"/>
          <w:spacing w:val="2"/>
          <w:w w:val="103"/>
          <w:sz w:val="21"/>
          <w:szCs w:val="21"/>
        </w:rPr>
        <w:t xml:space="preserve">at </w:t>
      </w:r>
      <w:r w:rsidRPr="00334E82">
        <w:rPr>
          <w:rFonts w:ascii="Arial" w:eastAsia="Arial" w:hAnsi="Arial" w:cs="Arial"/>
          <w:color w:val="000000"/>
          <w:spacing w:val="2"/>
          <w:sz w:val="21"/>
          <w:szCs w:val="21"/>
        </w:rPr>
        <w:t>th</w:t>
      </w:r>
      <w:r w:rsidRPr="00334E82">
        <w:rPr>
          <w:rFonts w:ascii="Arial" w:eastAsia="Arial" w:hAnsi="Arial" w:cs="Arial"/>
          <w:color w:val="000000"/>
          <w:sz w:val="21"/>
          <w:szCs w:val="21"/>
        </w:rPr>
        <w:t>e</w:t>
      </w:r>
      <w:r w:rsidRPr="00334E82">
        <w:rPr>
          <w:rFonts w:ascii="Arial" w:eastAsia="Arial" w:hAnsi="Arial" w:cs="Arial"/>
          <w:color w:val="000000"/>
          <w:spacing w:val="4"/>
          <w:sz w:val="21"/>
          <w:szCs w:val="21"/>
        </w:rPr>
        <w:t xml:space="preserve"> </w:t>
      </w:r>
      <w:r w:rsidRPr="00334E82">
        <w:rPr>
          <w:rFonts w:ascii="Arial" w:eastAsia="Arial" w:hAnsi="Arial" w:cs="Arial"/>
          <w:color w:val="000000"/>
          <w:spacing w:val="2"/>
          <w:sz w:val="21"/>
          <w:szCs w:val="21"/>
        </w:rPr>
        <w:t>en</w:t>
      </w:r>
      <w:r w:rsidRPr="00334E82">
        <w:rPr>
          <w:rFonts w:ascii="Arial" w:eastAsia="Arial" w:hAnsi="Arial" w:cs="Arial"/>
          <w:color w:val="000000"/>
          <w:sz w:val="21"/>
          <w:szCs w:val="21"/>
        </w:rPr>
        <w:t>d</w:t>
      </w:r>
      <w:r w:rsidRPr="00334E82">
        <w:rPr>
          <w:rFonts w:ascii="Arial" w:eastAsia="Arial" w:hAnsi="Arial" w:cs="Arial"/>
          <w:color w:val="000000"/>
          <w:spacing w:val="5"/>
          <w:sz w:val="21"/>
          <w:szCs w:val="21"/>
        </w:rPr>
        <w:t xml:space="preserve"> </w:t>
      </w:r>
      <w:r w:rsidRPr="00334E82">
        <w:rPr>
          <w:rFonts w:ascii="Arial" w:eastAsia="Arial" w:hAnsi="Arial" w:cs="Arial"/>
          <w:color w:val="000000"/>
          <w:sz w:val="21"/>
          <w:szCs w:val="21"/>
        </w:rPr>
        <w:t>of</w:t>
      </w:r>
      <w:r w:rsidRPr="00334E82">
        <w:rPr>
          <w:rFonts w:ascii="Arial" w:eastAsia="Arial" w:hAnsi="Arial" w:cs="Arial"/>
          <w:color w:val="000000"/>
          <w:spacing w:val="-3"/>
          <w:sz w:val="21"/>
          <w:szCs w:val="21"/>
        </w:rPr>
        <w:t xml:space="preserve"> </w:t>
      </w:r>
      <w:r w:rsidRPr="00334E82">
        <w:rPr>
          <w:rFonts w:ascii="Arial" w:eastAsia="Arial" w:hAnsi="Arial" w:cs="Arial"/>
          <w:color w:val="000000"/>
          <w:spacing w:val="2"/>
          <w:sz w:val="21"/>
          <w:szCs w:val="21"/>
        </w:rPr>
        <w:t>th</w:t>
      </w:r>
      <w:r w:rsidRPr="00334E82">
        <w:rPr>
          <w:rFonts w:ascii="Arial" w:eastAsia="Arial" w:hAnsi="Arial" w:cs="Arial"/>
          <w:color w:val="000000"/>
          <w:sz w:val="21"/>
          <w:szCs w:val="21"/>
        </w:rPr>
        <w:t>e</w:t>
      </w:r>
      <w:r w:rsidRPr="00334E82">
        <w:rPr>
          <w:rFonts w:ascii="Arial" w:eastAsia="Arial" w:hAnsi="Arial" w:cs="Arial"/>
          <w:color w:val="000000"/>
          <w:spacing w:val="4"/>
          <w:sz w:val="21"/>
          <w:szCs w:val="21"/>
        </w:rPr>
        <w:t xml:space="preserve"> </w:t>
      </w:r>
      <w:r w:rsidRPr="00334E82">
        <w:rPr>
          <w:rFonts w:ascii="Arial" w:eastAsia="Arial" w:hAnsi="Arial" w:cs="Arial"/>
          <w:color w:val="000000"/>
          <w:spacing w:val="2"/>
          <w:sz w:val="21"/>
          <w:szCs w:val="21"/>
        </w:rPr>
        <w:t>Creatio</w:t>
      </w:r>
      <w:r w:rsidRPr="00334E82">
        <w:rPr>
          <w:rFonts w:ascii="Arial" w:eastAsia="Arial" w:hAnsi="Arial" w:cs="Arial"/>
          <w:color w:val="000000"/>
          <w:sz w:val="21"/>
          <w:szCs w:val="21"/>
        </w:rPr>
        <w:t>n</w:t>
      </w:r>
      <w:r w:rsidRPr="00334E82">
        <w:rPr>
          <w:rFonts w:ascii="Arial" w:eastAsia="Arial" w:hAnsi="Arial" w:cs="Arial"/>
          <w:color w:val="000000"/>
          <w:spacing w:val="20"/>
          <w:sz w:val="21"/>
          <w:szCs w:val="21"/>
        </w:rPr>
        <w:t xml:space="preserve"> </w:t>
      </w:r>
      <w:r w:rsidRPr="00334E82">
        <w:rPr>
          <w:rFonts w:ascii="Arial" w:eastAsia="Arial" w:hAnsi="Arial" w:cs="Arial"/>
          <w:color w:val="000000"/>
          <w:spacing w:val="4"/>
          <w:w w:val="103"/>
          <w:sz w:val="21"/>
          <w:szCs w:val="21"/>
        </w:rPr>
        <w:t>P</w:t>
      </w:r>
      <w:r w:rsidRPr="00334E82">
        <w:rPr>
          <w:rFonts w:ascii="Arial" w:eastAsia="Arial" w:hAnsi="Arial" w:cs="Arial"/>
          <w:color w:val="000000"/>
          <w:spacing w:val="2"/>
          <w:w w:val="103"/>
          <w:sz w:val="21"/>
          <w:szCs w:val="21"/>
        </w:rPr>
        <w:t>e</w:t>
      </w:r>
      <w:r w:rsidRPr="00334E82">
        <w:rPr>
          <w:rFonts w:ascii="Arial" w:eastAsia="Arial" w:hAnsi="Arial" w:cs="Arial"/>
          <w:color w:val="000000"/>
          <w:w w:val="103"/>
          <w:sz w:val="21"/>
          <w:szCs w:val="21"/>
        </w:rPr>
        <w:t>r</w:t>
      </w:r>
      <w:r w:rsidRPr="00334E82">
        <w:rPr>
          <w:rFonts w:ascii="Arial" w:eastAsia="Arial" w:hAnsi="Arial" w:cs="Arial"/>
          <w:color w:val="000000"/>
          <w:spacing w:val="2"/>
          <w:w w:val="103"/>
          <w:sz w:val="21"/>
          <w:szCs w:val="21"/>
        </w:rPr>
        <w:t>iod</w:t>
      </w:r>
      <w:r w:rsidR="00334E82" w:rsidRPr="00334E82">
        <w:rPr>
          <w:rFonts w:ascii="Arial" w:eastAsia="Arial" w:hAnsi="Arial" w:cs="Arial"/>
          <w:color w:val="000000"/>
          <w:w w:val="103"/>
          <w:sz w:val="21"/>
          <w:szCs w:val="21"/>
        </w:rPr>
        <w:t>.</w:t>
      </w:r>
    </w:p>
    <w:p w:rsidR="00334E82" w:rsidRDefault="00334E82" w:rsidP="00334E82">
      <w:pPr>
        <w:tabs>
          <w:tab w:val="left" w:pos="900"/>
        </w:tabs>
        <w:ind w:left="258" w:right="79" w:hanging="703"/>
        <w:contextualSpacing/>
        <w:rPr>
          <w:rFonts w:ascii="Arial" w:eastAsia="Arial" w:hAnsi="Arial" w:cs="Arial"/>
          <w:b/>
          <w:color w:val="000000"/>
          <w:spacing w:val="-1"/>
          <w:sz w:val="21"/>
          <w:szCs w:val="21"/>
        </w:rPr>
      </w:pPr>
    </w:p>
    <w:p w:rsidR="008F263D" w:rsidRPr="00334E82" w:rsidRDefault="006E1D31" w:rsidP="00334E82">
      <w:pPr>
        <w:pStyle w:val="ListParagraph"/>
        <w:numPr>
          <w:ilvl w:val="0"/>
          <w:numId w:val="3"/>
        </w:numPr>
        <w:tabs>
          <w:tab w:val="left" w:pos="900"/>
        </w:tabs>
        <w:ind w:left="768" w:right="79"/>
        <w:rPr>
          <w:rFonts w:ascii="Arial" w:eastAsia="Arial" w:hAnsi="Arial" w:cs="Arial"/>
          <w:sz w:val="21"/>
          <w:szCs w:val="21"/>
        </w:rPr>
      </w:pPr>
      <w:r w:rsidRPr="00334E82">
        <w:rPr>
          <w:rFonts w:ascii="Arial" w:eastAsia="Arial" w:hAnsi="Arial" w:cs="Arial"/>
          <w:b/>
          <w:color w:val="000000"/>
          <w:spacing w:val="-1"/>
          <w:sz w:val="21"/>
          <w:szCs w:val="21"/>
        </w:rPr>
        <w:t>Poo</w:t>
      </w:r>
      <w:r w:rsidRPr="00334E82">
        <w:rPr>
          <w:rFonts w:ascii="Arial" w:eastAsia="Arial" w:hAnsi="Arial" w:cs="Arial"/>
          <w:b/>
          <w:color w:val="000000"/>
          <w:sz w:val="21"/>
          <w:szCs w:val="21"/>
        </w:rPr>
        <w:t xml:space="preserve">l </w:t>
      </w:r>
      <w:r w:rsidR="00334E82">
        <w:rPr>
          <w:rFonts w:ascii="Arial" w:eastAsia="Arial" w:hAnsi="Arial" w:cs="Arial"/>
          <w:b/>
          <w:color w:val="000000"/>
          <w:spacing w:val="1"/>
          <w:sz w:val="21"/>
          <w:szCs w:val="21"/>
        </w:rPr>
        <w:t>C</w:t>
      </w:r>
      <w:r w:rsidR="004B5D9E" w:rsidRPr="00334E82">
        <w:rPr>
          <w:rFonts w:ascii="Arial" w:eastAsia="Arial" w:hAnsi="Arial" w:cs="Arial"/>
          <w:b/>
          <w:color w:val="000000"/>
          <w:spacing w:val="41"/>
          <w:sz w:val="21"/>
          <w:szCs w:val="21"/>
        </w:rPr>
        <w:t xml:space="preserve"> </w:t>
      </w:r>
      <w:r w:rsidR="004B5D9E" w:rsidRPr="00334E82">
        <w:rPr>
          <w:rFonts w:ascii="Arial" w:eastAsia="Arial" w:hAnsi="Arial" w:cs="Arial"/>
          <w:b/>
          <w:color w:val="000000"/>
          <w:spacing w:val="-1"/>
          <w:sz w:val="21"/>
          <w:szCs w:val="21"/>
        </w:rPr>
        <w:t>o</w:t>
      </w:r>
      <w:r w:rsidR="004B5D9E" w:rsidRPr="00334E82">
        <w:rPr>
          <w:rFonts w:ascii="Arial" w:eastAsia="Arial" w:hAnsi="Arial" w:cs="Arial"/>
          <w:b/>
          <w:color w:val="000000"/>
          <w:sz w:val="21"/>
          <w:szCs w:val="21"/>
        </w:rPr>
        <w:t>f</w:t>
      </w:r>
      <w:r w:rsidR="004B5D9E" w:rsidRPr="00334E82">
        <w:rPr>
          <w:rFonts w:ascii="Arial" w:eastAsia="Arial" w:hAnsi="Arial" w:cs="Arial"/>
          <w:b/>
          <w:color w:val="000000"/>
          <w:spacing w:val="45"/>
          <w:sz w:val="21"/>
          <w:szCs w:val="21"/>
        </w:rPr>
        <w:t xml:space="preserve"> </w:t>
      </w:r>
      <w:r w:rsidR="004B5D9E" w:rsidRPr="00334E82">
        <w:rPr>
          <w:rFonts w:ascii="Arial" w:eastAsia="Arial" w:hAnsi="Arial" w:cs="Arial"/>
          <w:b/>
          <w:color w:val="000000"/>
          <w:sz w:val="21"/>
          <w:szCs w:val="21"/>
        </w:rPr>
        <w:t>1</w:t>
      </w:r>
      <w:r w:rsidR="004B5D9E" w:rsidRPr="00334E82">
        <w:rPr>
          <w:rFonts w:ascii="Arial" w:eastAsia="Arial" w:hAnsi="Arial" w:cs="Arial"/>
          <w:b/>
          <w:color w:val="000000"/>
          <w:spacing w:val="-1"/>
          <w:sz w:val="21"/>
          <w:szCs w:val="21"/>
        </w:rPr>
        <w:t>0</w:t>
      </w:r>
      <w:r w:rsidR="004B5D9E" w:rsidRPr="00334E82">
        <w:rPr>
          <w:rFonts w:ascii="Arial" w:eastAsia="Arial" w:hAnsi="Arial" w:cs="Arial"/>
          <w:b/>
          <w:color w:val="000000"/>
          <w:sz w:val="21"/>
          <w:szCs w:val="21"/>
        </w:rPr>
        <w:t>%</w:t>
      </w:r>
      <w:r w:rsidR="004B5D9E" w:rsidRPr="00334E82">
        <w:rPr>
          <w:rFonts w:ascii="Arial" w:eastAsia="Arial" w:hAnsi="Arial" w:cs="Arial"/>
          <w:b/>
          <w:color w:val="000000"/>
          <w:spacing w:val="54"/>
          <w:sz w:val="21"/>
          <w:szCs w:val="21"/>
        </w:rPr>
        <w:t xml:space="preserve"> </w:t>
      </w:r>
      <w:r w:rsidR="004B5D9E" w:rsidRPr="00334E82">
        <w:rPr>
          <w:rFonts w:ascii="Arial" w:eastAsia="Arial" w:hAnsi="Arial" w:cs="Arial"/>
          <w:b/>
          <w:color w:val="000000"/>
          <w:spacing w:val="-1"/>
          <w:sz w:val="21"/>
          <w:szCs w:val="21"/>
        </w:rPr>
        <w:t>o</w:t>
      </w:r>
      <w:r w:rsidR="004B5D9E" w:rsidRPr="00334E82">
        <w:rPr>
          <w:rFonts w:ascii="Arial" w:eastAsia="Arial" w:hAnsi="Arial" w:cs="Arial"/>
          <w:b/>
          <w:color w:val="000000"/>
          <w:sz w:val="21"/>
          <w:szCs w:val="21"/>
        </w:rPr>
        <w:t>f</w:t>
      </w:r>
      <w:r w:rsidR="004B5D9E" w:rsidRPr="00334E82">
        <w:rPr>
          <w:rFonts w:ascii="Arial" w:eastAsia="Arial" w:hAnsi="Arial" w:cs="Arial"/>
          <w:b/>
          <w:color w:val="000000"/>
          <w:spacing w:val="43"/>
          <w:sz w:val="21"/>
          <w:szCs w:val="21"/>
        </w:rPr>
        <w:t xml:space="preserve"> </w:t>
      </w:r>
      <w:r w:rsidR="004B5D9E" w:rsidRPr="00334E82">
        <w:rPr>
          <w:rFonts w:ascii="Arial" w:eastAsia="Arial" w:hAnsi="Arial" w:cs="Arial"/>
          <w:b/>
          <w:color w:val="000000"/>
          <w:sz w:val="21"/>
          <w:szCs w:val="21"/>
        </w:rPr>
        <w:t>t</w:t>
      </w:r>
      <w:r w:rsidR="004B5D9E" w:rsidRPr="00334E82">
        <w:rPr>
          <w:rFonts w:ascii="Arial" w:eastAsia="Arial" w:hAnsi="Arial" w:cs="Arial"/>
          <w:b/>
          <w:color w:val="000000"/>
          <w:spacing w:val="-1"/>
          <w:sz w:val="21"/>
          <w:szCs w:val="21"/>
        </w:rPr>
        <w:t>h</w:t>
      </w:r>
      <w:r w:rsidR="004B5D9E" w:rsidRPr="00334E82">
        <w:rPr>
          <w:rFonts w:ascii="Arial" w:eastAsia="Arial" w:hAnsi="Arial" w:cs="Arial"/>
          <w:b/>
          <w:color w:val="000000"/>
          <w:sz w:val="21"/>
          <w:szCs w:val="21"/>
        </w:rPr>
        <w:t>e</w:t>
      </w:r>
      <w:r w:rsidR="004B5D9E" w:rsidRPr="00334E82">
        <w:rPr>
          <w:rFonts w:ascii="Arial" w:eastAsia="Arial" w:hAnsi="Arial" w:cs="Arial"/>
          <w:b/>
          <w:color w:val="000000"/>
          <w:spacing w:val="48"/>
          <w:sz w:val="21"/>
          <w:szCs w:val="21"/>
        </w:rPr>
        <w:t xml:space="preserve"> </w:t>
      </w:r>
      <w:r w:rsidR="004B5D9E" w:rsidRPr="00334E82">
        <w:rPr>
          <w:rFonts w:ascii="Arial" w:eastAsia="Arial" w:hAnsi="Arial" w:cs="Arial"/>
          <w:b/>
          <w:color w:val="000000"/>
          <w:spacing w:val="-2"/>
          <w:sz w:val="21"/>
          <w:szCs w:val="21"/>
        </w:rPr>
        <w:t>t</w:t>
      </w:r>
      <w:r w:rsidR="004B5D9E" w:rsidRPr="00334E82">
        <w:rPr>
          <w:rFonts w:ascii="Arial" w:eastAsia="Arial" w:hAnsi="Arial" w:cs="Arial"/>
          <w:b/>
          <w:color w:val="000000"/>
          <w:spacing w:val="-1"/>
          <w:sz w:val="21"/>
          <w:szCs w:val="21"/>
        </w:rPr>
        <w:t>o</w:t>
      </w:r>
      <w:r w:rsidR="004B5D9E" w:rsidRPr="00334E82">
        <w:rPr>
          <w:rFonts w:ascii="Arial" w:eastAsia="Arial" w:hAnsi="Arial" w:cs="Arial"/>
          <w:b/>
          <w:color w:val="000000"/>
          <w:sz w:val="21"/>
          <w:szCs w:val="21"/>
        </w:rPr>
        <w:t>tal</w:t>
      </w:r>
      <w:r w:rsidR="004B5D9E" w:rsidRPr="00334E82">
        <w:rPr>
          <w:rFonts w:ascii="Arial" w:eastAsia="Arial" w:hAnsi="Arial" w:cs="Arial"/>
          <w:b/>
          <w:color w:val="000000"/>
          <w:spacing w:val="57"/>
          <w:sz w:val="21"/>
          <w:szCs w:val="21"/>
        </w:rPr>
        <w:t xml:space="preserve"> </w:t>
      </w:r>
      <w:r w:rsidRPr="00334E82">
        <w:rPr>
          <w:rFonts w:ascii="Arial" w:eastAsia="Arial" w:hAnsi="Arial" w:cs="Arial"/>
          <w:b/>
          <w:color w:val="000000"/>
          <w:sz w:val="21"/>
          <w:szCs w:val="21"/>
        </w:rPr>
        <w:t>am</w:t>
      </w:r>
      <w:r w:rsidRPr="00334E82">
        <w:rPr>
          <w:rFonts w:ascii="Arial" w:eastAsia="Arial" w:hAnsi="Arial" w:cs="Arial"/>
          <w:b/>
          <w:color w:val="000000"/>
          <w:spacing w:val="-1"/>
          <w:sz w:val="21"/>
          <w:szCs w:val="21"/>
        </w:rPr>
        <w:t>oun</w:t>
      </w:r>
      <w:r w:rsidRPr="00334E82">
        <w:rPr>
          <w:rFonts w:ascii="Arial" w:eastAsia="Arial" w:hAnsi="Arial" w:cs="Arial"/>
          <w:b/>
          <w:color w:val="000000"/>
          <w:sz w:val="21"/>
          <w:szCs w:val="21"/>
        </w:rPr>
        <w:t xml:space="preserve">t </w:t>
      </w:r>
      <w:r w:rsidRPr="00334E82">
        <w:rPr>
          <w:rFonts w:ascii="Arial" w:eastAsia="Arial" w:hAnsi="Arial" w:cs="Arial"/>
          <w:b/>
          <w:color w:val="000000"/>
          <w:spacing w:val="13"/>
          <w:sz w:val="21"/>
          <w:szCs w:val="21"/>
        </w:rPr>
        <w:t>of</w:t>
      </w:r>
      <w:r w:rsidR="004B5D9E" w:rsidRPr="00334E82">
        <w:rPr>
          <w:rFonts w:ascii="Arial" w:eastAsia="Arial" w:hAnsi="Arial" w:cs="Arial"/>
          <w:b/>
          <w:color w:val="000000"/>
          <w:spacing w:val="43"/>
          <w:sz w:val="21"/>
          <w:szCs w:val="21"/>
        </w:rPr>
        <w:t xml:space="preserve"> </w:t>
      </w:r>
      <w:r w:rsidRPr="00334E82">
        <w:rPr>
          <w:rFonts w:ascii="Arial" w:eastAsia="Arial" w:hAnsi="Arial" w:cs="Arial"/>
          <w:b/>
          <w:color w:val="000000"/>
          <w:sz w:val="21"/>
          <w:szCs w:val="21"/>
        </w:rPr>
        <w:t>UMC</w:t>
      </w:r>
      <w:r w:rsidRPr="00334E82">
        <w:rPr>
          <w:rFonts w:ascii="Arial" w:eastAsia="Arial" w:hAnsi="Arial" w:cs="Arial"/>
          <w:color w:val="000000"/>
          <w:sz w:val="21"/>
          <w:szCs w:val="21"/>
        </w:rPr>
        <w:t>, intended to</w:t>
      </w:r>
      <w:r w:rsidR="004B5D9E" w:rsidRPr="00334E82">
        <w:rPr>
          <w:rFonts w:ascii="Arial" w:eastAsia="Arial" w:hAnsi="Arial" w:cs="Arial"/>
          <w:color w:val="000000"/>
          <w:spacing w:val="42"/>
          <w:sz w:val="21"/>
          <w:szCs w:val="21"/>
        </w:rPr>
        <w:t xml:space="preserve"> </w:t>
      </w:r>
      <w:r w:rsidR="004B5D9E" w:rsidRPr="00334E82">
        <w:rPr>
          <w:rFonts w:ascii="Arial" w:eastAsia="Arial" w:hAnsi="Arial" w:cs="Arial"/>
          <w:color w:val="000000"/>
          <w:spacing w:val="2"/>
          <w:sz w:val="21"/>
          <w:szCs w:val="21"/>
        </w:rPr>
        <w:t>b</w:t>
      </w:r>
      <w:r w:rsidR="004B5D9E" w:rsidRPr="00334E82">
        <w:rPr>
          <w:rFonts w:ascii="Arial" w:eastAsia="Arial" w:hAnsi="Arial" w:cs="Arial"/>
          <w:color w:val="000000"/>
          <w:sz w:val="21"/>
          <w:szCs w:val="21"/>
        </w:rPr>
        <w:t>e</w:t>
      </w:r>
      <w:r w:rsidR="004B5D9E" w:rsidRPr="00334E82">
        <w:rPr>
          <w:rFonts w:ascii="Arial" w:eastAsia="Arial" w:hAnsi="Arial" w:cs="Arial"/>
          <w:color w:val="000000"/>
          <w:spacing w:val="44"/>
          <w:sz w:val="21"/>
          <w:szCs w:val="21"/>
        </w:rPr>
        <w:t xml:space="preserve"> </w:t>
      </w:r>
      <w:r w:rsidRPr="00334E82">
        <w:rPr>
          <w:rFonts w:ascii="Arial" w:eastAsia="Arial" w:hAnsi="Arial" w:cs="Arial"/>
          <w:color w:val="000000"/>
          <w:sz w:val="21"/>
          <w:szCs w:val="21"/>
        </w:rPr>
        <w:t>c</w:t>
      </w:r>
      <w:r w:rsidRPr="00334E82">
        <w:rPr>
          <w:rFonts w:ascii="Arial" w:eastAsia="Arial" w:hAnsi="Arial" w:cs="Arial"/>
          <w:color w:val="000000"/>
          <w:spacing w:val="2"/>
          <w:sz w:val="21"/>
          <w:szCs w:val="21"/>
        </w:rPr>
        <w:t>reate</w:t>
      </w:r>
      <w:r w:rsidRPr="00334E82">
        <w:rPr>
          <w:rFonts w:ascii="Arial" w:eastAsia="Arial" w:hAnsi="Arial" w:cs="Arial"/>
          <w:color w:val="000000"/>
          <w:sz w:val="21"/>
          <w:szCs w:val="21"/>
        </w:rPr>
        <w:t>d by</w:t>
      </w:r>
      <w:r w:rsidR="004B5D9E" w:rsidRPr="00334E82">
        <w:rPr>
          <w:rFonts w:ascii="Arial" w:eastAsia="Arial" w:hAnsi="Arial" w:cs="Arial"/>
          <w:color w:val="000000"/>
          <w:spacing w:val="42"/>
          <w:sz w:val="21"/>
          <w:szCs w:val="21"/>
        </w:rPr>
        <w:t xml:space="preserve"> </w:t>
      </w:r>
      <w:r w:rsidR="004B5D9E" w:rsidRPr="00334E82">
        <w:rPr>
          <w:rFonts w:ascii="Arial" w:eastAsia="Arial" w:hAnsi="Arial" w:cs="Arial"/>
          <w:color w:val="000000"/>
          <w:spacing w:val="2"/>
          <w:sz w:val="21"/>
          <w:szCs w:val="21"/>
        </w:rPr>
        <w:t>th</w:t>
      </w:r>
      <w:r w:rsidR="004B5D9E" w:rsidRPr="00334E82">
        <w:rPr>
          <w:rFonts w:ascii="Arial" w:eastAsia="Arial" w:hAnsi="Arial" w:cs="Arial"/>
          <w:color w:val="000000"/>
          <w:sz w:val="21"/>
          <w:szCs w:val="21"/>
        </w:rPr>
        <w:t>e</w:t>
      </w:r>
      <w:r w:rsidR="004B5D9E" w:rsidRPr="00334E82">
        <w:rPr>
          <w:rFonts w:ascii="Arial" w:eastAsia="Arial" w:hAnsi="Arial" w:cs="Arial"/>
          <w:color w:val="000000"/>
          <w:spacing w:val="46"/>
          <w:sz w:val="21"/>
          <w:szCs w:val="21"/>
        </w:rPr>
        <w:t xml:space="preserve"> </w:t>
      </w:r>
      <w:r w:rsidR="004B5D9E" w:rsidRPr="00334E82">
        <w:rPr>
          <w:rFonts w:ascii="Arial" w:eastAsia="Arial" w:hAnsi="Arial" w:cs="Arial"/>
          <w:color w:val="000000"/>
          <w:spacing w:val="2"/>
          <w:w w:val="103"/>
          <w:sz w:val="21"/>
          <w:szCs w:val="21"/>
        </w:rPr>
        <w:t>Smar</w:t>
      </w:r>
      <w:r w:rsidR="004B5D9E" w:rsidRPr="00334E82">
        <w:rPr>
          <w:rFonts w:ascii="Arial" w:eastAsia="Arial" w:hAnsi="Arial" w:cs="Arial"/>
          <w:color w:val="000000"/>
          <w:w w:val="103"/>
          <w:sz w:val="21"/>
          <w:szCs w:val="21"/>
        </w:rPr>
        <w:t xml:space="preserve">t </w:t>
      </w:r>
      <w:r w:rsidR="004B5D9E" w:rsidRPr="00334E82">
        <w:rPr>
          <w:rFonts w:ascii="Arial" w:eastAsia="Arial" w:hAnsi="Arial" w:cs="Arial"/>
          <w:color w:val="000000"/>
          <w:spacing w:val="2"/>
          <w:sz w:val="21"/>
          <w:szCs w:val="21"/>
        </w:rPr>
        <w:t>Contra</w:t>
      </w:r>
      <w:r w:rsidR="004B5D9E" w:rsidRPr="00334E82">
        <w:rPr>
          <w:rFonts w:ascii="Arial" w:eastAsia="Arial" w:hAnsi="Arial" w:cs="Arial"/>
          <w:color w:val="000000"/>
          <w:sz w:val="21"/>
          <w:szCs w:val="21"/>
        </w:rPr>
        <w:t>ct</w:t>
      </w:r>
      <w:r w:rsidR="004B5D9E" w:rsidRPr="00334E82">
        <w:rPr>
          <w:rFonts w:ascii="Arial" w:eastAsia="Arial" w:hAnsi="Arial" w:cs="Arial"/>
          <w:color w:val="000000"/>
          <w:spacing w:val="22"/>
          <w:sz w:val="21"/>
          <w:szCs w:val="21"/>
        </w:rPr>
        <w:t xml:space="preserve"> </w:t>
      </w:r>
      <w:r w:rsidR="004B5D9E" w:rsidRPr="00334E82">
        <w:rPr>
          <w:rFonts w:ascii="Arial" w:eastAsia="Arial" w:hAnsi="Arial" w:cs="Arial"/>
          <w:color w:val="000000"/>
          <w:spacing w:val="2"/>
          <w:sz w:val="21"/>
          <w:szCs w:val="21"/>
        </w:rPr>
        <w:t>Sy</w:t>
      </w:r>
      <w:r w:rsidR="004B5D9E" w:rsidRPr="00334E82">
        <w:rPr>
          <w:rFonts w:ascii="Arial" w:eastAsia="Arial" w:hAnsi="Arial" w:cs="Arial"/>
          <w:color w:val="000000"/>
          <w:sz w:val="21"/>
          <w:szCs w:val="21"/>
        </w:rPr>
        <w:t>s</w:t>
      </w:r>
      <w:r w:rsidR="004B5D9E" w:rsidRPr="00334E82">
        <w:rPr>
          <w:rFonts w:ascii="Arial" w:eastAsia="Arial" w:hAnsi="Arial" w:cs="Arial"/>
          <w:color w:val="000000"/>
          <w:spacing w:val="2"/>
          <w:sz w:val="21"/>
          <w:szCs w:val="21"/>
        </w:rPr>
        <w:t>te</w:t>
      </w:r>
      <w:r w:rsidR="004B5D9E" w:rsidRPr="00334E82">
        <w:rPr>
          <w:rFonts w:ascii="Arial" w:eastAsia="Arial" w:hAnsi="Arial" w:cs="Arial"/>
          <w:color w:val="000000"/>
          <w:sz w:val="21"/>
          <w:szCs w:val="21"/>
        </w:rPr>
        <w:t>m</w:t>
      </w:r>
      <w:r w:rsidR="004B5D9E" w:rsidRPr="00334E82">
        <w:rPr>
          <w:rFonts w:ascii="Arial" w:eastAsia="Arial" w:hAnsi="Arial" w:cs="Arial"/>
          <w:color w:val="000000"/>
          <w:spacing w:val="19"/>
          <w:sz w:val="21"/>
          <w:szCs w:val="21"/>
        </w:rPr>
        <w:t xml:space="preserve"> </w:t>
      </w:r>
      <w:r w:rsidR="004B5D9E" w:rsidRPr="00334E82">
        <w:rPr>
          <w:rFonts w:ascii="Arial" w:eastAsia="Arial" w:hAnsi="Arial" w:cs="Arial"/>
          <w:color w:val="000000"/>
          <w:spacing w:val="2"/>
          <w:sz w:val="21"/>
          <w:szCs w:val="21"/>
        </w:rPr>
        <w:t>a</w:t>
      </w:r>
      <w:r w:rsidR="004B5D9E" w:rsidRPr="00334E82">
        <w:rPr>
          <w:rFonts w:ascii="Arial" w:eastAsia="Arial" w:hAnsi="Arial" w:cs="Arial"/>
          <w:color w:val="000000"/>
          <w:sz w:val="21"/>
          <w:szCs w:val="21"/>
        </w:rPr>
        <w:t>t</w:t>
      </w:r>
      <w:r w:rsidR="004B5D9E" w:rsidRPr="00334E82">
        <w:rPr>
          <w:rFonts w:ascii="Arial" w:eastAsia="Arial" w:hAnsi="Arial" w:cs="Arial"/>
          <w:color w:val="000000"/>
          <w:spacing w:val="5"/>
          <w:sz w:val="21"/>
          <w:szCs w:val="21"/>
        </w:rPr>
        <w:t xml:space="preserve"> </w:t>
      </w:r>
      <w:r w:rsidR="004B5D9E" w:rsidRPr="00334E82">
        <w:rPr>
          <w:rFonts w:ascii="Arial" w:eastAsia="Arial" w:hAnsi="Arial" w:cs="Arial"/>
          <w:color w:val="000000"/>
          <w:spacing w:val="2"/>
          <w:sz w:val="21"/>
          <w:szCs w:val="21"/>
        </w:rPr>
        <w:t>th</w:t>
      </w:r>
      <w:r w:rsidR="004B5D9E" w:rsidRPr="00334E82">
        <w:rPr>
          <w:rFonts w:ascii="Arial" w:eastAsia="Arial" w:hAnsi="Arial" w:cs="Arial"/>
          <w:color w:val="000000"/>
          <w:sz w:val="21"/>
          <w:szCs w:val="21"/>
        </w:rPr>
        <w:t>e</w:t>
      </w:r>
      <w:r w:rsidR="004B5D9E" w:rsidRPr="00334E82">
        <w:rPr>
          <w:rFonts w:ascii="Arial" w:eastAsia="Arial" w:hAnsi="Arial" w:cs="Arial"/>
          <w:color w:val="000000"/>
          <w:spacing w:val="4"/>
          <w:sz w:val="21"/>
          <w:szCs w:val="21"/>
        </w:rPr>
        <w:t xml:space="preserve"> </w:t>
      </w:r>
      <w:r w:rsidR="004B5D9E" w:rsidRPr="00334E82">
        <w:rPr>
          <w:rFonts w:ascii="Arial" w:eastAsia="Arial" w:hAnsi="Arial" w:cs="Arial"/>
          <w:color w:val="000000"/>
          <w:spacing w:val="2"/>
          <w:sz w:val="21"/>
          <w:szCs w:val="21"/>
        </w:rPr>
        <w:t>en</w:t>
      </w:r>
      <w:r w:rsidR="004B5D9E" w:rsidRPr="00334E82">
        <w:rPr>
          <w:rFonts w:ascii="Arial" w:eastAsia="Arial" w:hAnsi="Arial" w:cs="Arial"/>
          <w:color w:val="000000"/>
          <w:sz w:val="21"/>
          <w:szCs w:val="21"/>
        </w:rPr>
        <w:t>d</w:t>
      </w:r>
      <w:r w:rsidR="004B5D9E" w:rsidRPr="00334E82">
        <w:rPr>
          <w:rFonts w:ascii="Arial" w:eastAsia="Arial" w:hAnsi="Arial" w:cs="Arial"/>
          <w:color w:val="000000"/>
          <w:spacing w:val="9"/>
          <w:sz w:val="21"/>
          <w:szCs w:val="21"/>
        </w:rPr>
        <w:t xml:space="preserve"> </w:t>
      </w:r>
      <w:r w:rsidR="004B5D9E" w:rsidRPr="00334E82">
        <w:rPr>
          <w:rFonts w:ascii="Arial" w:eastAsia="Arial" w:hAnsi="Arial" w:cs="Arial"/>
          <w:color w:val="000000"/>
          <w:spacing w:val="-1"/>
          <w:sz w:val="21"/>
          <w:szCs w:val="21"/>
        </w:rPr>
        <w:t>o</w:t>
      </w:r>
      <w:r w:rsidR="004B5D9E" w:rsidRPr="00334E82">
        <w:rPr>
          <w:rFonts w:ascii="Arial" w:eastAsia="Arial" w:hAnsi="Arial" w:cs="Arial"/>
          <w:color w:val="000000"/>
          <w:sz w:val="21"/>
          <w:szCs w:val="21"/>
        </w:rPr>
        <w:t>f</w:t>
      </w:r>
      <w:r w:rsidR="004B5D9E" w:rsidRPr="00334E82">
        <w:rPr>
          <w:rFonts w:ascii="Arial" w:eastAsia="Arial" w:hAnsi="Arial" w:cs="Arial"/>
          <w:color w:val="000000"/>
          <w:spacing w:val="2"/>
          <w:sz w:val="21"/>
          <w:szCs w:val="21"/>
        </w:rPr>
        <w:t xml:space="preserve"> </w:t>
      </w:r>
      <w:r w:rsidR="004B5D9E" w:rsidRPr="00334E82">
        <w:rPr>
          <w:rFonts w:ascii="Arial" w:eastAsia="Arial" w:hAnsi="Arial" w:cs="Arial"/>
          <w:color w:val="000000"/>
          <w:spacing w:val="1"/>
          <w:sz w:val="21"/>
          <w:szCs w:val="21"/>
        </w:rPr>
        <w:t>C</w:t>
      </w:r>
      <w:r w:rsidR="004B5D9E" w:rsidRPr="00334E82">
        <w:rPr>
          <w:rFonts w:ascii="Arial" w:eastAsia="Arial" w:hAnsi="Arial" w:cs="Arial"/>
          <w:color w:val="000000"/>
          <w:spacing w:val="2"/>
          <w:sz w:val="21"/>
          <w:szCs w:val="21"/>
        </w:rPr>
        <w:t>reatio</w:t>
      </w:r>
      <w:r w:rsidR="004B5D9E" w:rsidRPr="00334E82">
        <w:rPr>
          <w:rFonts w:ascii="Arial" w:eastAsia="Arial" w:hAnsi="Arial" w:cs="Arial"/>
          <w:color w:val="000000"/>
          <w:sz w:val="21"/>
          <w:szCs w:val="21"/>
        </w:rPr>
        <w:t>n</w:t>
      </w:r>
      <w:r w:rsidR="004B5D9E" w:rsidRPr="00334E82">
        <w:rPr>
          <w:rFonts w:ascii="Arial" w:eastAsia="Arial" w:hAnsi="Arial" w:cs="Arial"/>
          <w:color w:val="000000"/>
          <w:spacing w:val="19"/>
          <w:sz w:val="21"/>
          <w:szCs w:val="21"/>
        </w:rPr>
        <w:t xml:space="preserve"> </w:t>
      </w:r>
      <w:r w:rsidR="004B5D9E" w:rsidRPr="00334E82">
        <w:rPr>
          <w:rFonts w:ascii="Arial" w:eastAsia="Arial" w:hAnsi="Arial" w:cs="Arial"/>
          <w:color w:val="000000"/>
          <w:spacing w:val="2"/>
          <w:sz w:val="21"/>
          <w:szCs w:val="21"/>
        </w:rPr>
        <w:t>Pe</w:t>
      </w:r>
      <w:r w:rsidR="004B5D9E" w:rsidRPr="00334E82">
        <w:rPr>
          <w:rFonts w:ascii="Arial" w:eastAsia="Arial" w:hAnsi="Arial" w:cs="Arial"/>
          <w:color w:val="000000"/>
          <w:sz w:val="21"/>
          <w:szCs w:val="21"/>
        </w:rPr>
        <w:t>r</w:t>
      </w:r>
      <w:r w:rsidR="004B5D9E" w:rsidRPr="00334E82">
        <w:rPr>
          <w:rFonts w:ascii="Arial" w:eastAsia="Arial" w:hAnsi="Arial" w:cs="Arial"/>
          <w:color w:val="000000"/>
          <w:spacing w:val="2"/>
          <w:sz w:val="21"/>
          <w:szCs w:val="21"/>
        </w:rPr>
        <w:t>iod</w:t>
      </w:r>
      <w:r w:rsidR="004B5D9E" w:rsidRPr="00334E82">
        <w:rPr>
          <w:rFonts w:ascii="Arial" w:eastAsia="Arial" w:hAnsi="Arial" w:cs="Arial"/>
          <w:color w:val="000000"/>
          <w:sz w:val="21"/>
          <w:szCs w:val="21"/>
        </w:rPr>
        <w:t>:</w:t>
      </w:r>
      <w:r w:rsidR="004B5D9E" w:rsidRPr="00334E82">
        <w:rPr>
          <w:rFonts w:ascii="Arial" w:eastAsia="Arial" w:hAnsi="Arial" w:cs="Arial"/>
          <w:color w:val="000000"/>
          <w:spacing w:val="16"/>
          <w:sz w:val="21"/>
          <w:szCs w:val="21"/>
        </w:rPr>
        <w:t xml:space="preserve"> </w:t>
      </w:r>
      <w:r w:rsidR="004B5D9E" w:rsidRPr="00334E82">
        <w:rPr>
          <w:rFonts w:ascii="Arial" w:eastAsia="Arial" w:hAnsi="Arial" w:cs="Arial"/>
          <w:color w:val="000000"/>
          <w:spacing w:val="2"/>
          <w:sz w:val="21"/>
          <w:szCs w:val="21"/>
        </w:rPr>
        <w:t>I</w:t>
      </w:r>
      <w:r w:rsidR="004B5D9E" w:rsidRPr="00334E82">
        <w:rPr>
          <w:rFonts w:ascii="Arial" w:eastAsia="Arial" w:hAnsi="Arial" w:cs="Arial"/>
          <w:color w:val="000000"/>
          <w:sz w:val="21"/>
          <w:szCs w:val="21"/>
        </w:rPr>
        <w:t xml:space="preserve">f </w:t>
      </w:r>
      <w:r w:rsidR="004B5D9E" w:rsidRPr="00334E82">
        <w:rPr>
          <w:rFonts w:ascii="Arial" w:eastAsia="Arial" w:hAnsi="Arial" w:cs="Arial"/>
          <w:color w:val="000000"/>
          <w:spacing w:val="1"/>
          <w:sz w:val="21"/>
          <w:szCs w:val="21"/>
        </w:rPr>
        <w:t>C</w:t>
      </w:r>
      <w:r w:rsidR="004B5D9E" w:rsidRPr="00334E82">
        <w:rPr>
          <w:rFonts w:ascii="Arial" w:eastAsia="Arial" w:hAnsi="Arial" w:cs="Arial"/>
          <w:color w:val="000000"/>
          <w:spacing w:val="2"/>
          <w:sz w:val="21"/>
          <w:szCs w:val="21"/>
        </w:rPr>
        <w:t>rea</w:t>
      </w:r>
      <w:r w:rsidR="004B5D9E" w:rsidRPr="00334E82">
        <w:rPr>
          <w:rFonts w:ascii="Arial" w:eastAsia="Arial" w:hAnsi="Arial" w:cs="Arial"/>
          <w:color w:val="000000"/>
          <w:sz w:val="21"/>
          <w:szCs w:val="21"/>
        </w:rPr>
        <w:t>t</w:t>
      </w:r>
      <w:r w:rsidR="004B5D9E" w:rsidRPr="00334E82">
        <w:rPr>
          <w:rFonts w:ascii="Arial" w:eastAsia="Arial" w:hAnsi="Arial" w:cs="Arial"/>
          <w:color w:val="000000"/>
          <w:spacing w:val="2"/>
          <w:sz w:val="21"/>
          <w:szCs w:val="21"/>
        </w:rPr>
        <w:t>io</w:t>
      </w:r>
      <w:r w:rsidR="004B5D9E" w:rsidRPr="00334E82">
        <w:rPr>
          <w:rFonts w:ascii="Arial" w:eastAsia="Arial" w:hAnsi="Arial" w:cs="Arial"/>
          <w:color w:val="000000"/>
          <w:sz w:val="21"/>
          <w:szCs w:val="21"/>
        </w:rPr>
        <w:t>n</w:t>
      </w:r>
      <w:r w:rsidR="004B5D9E" w:rsidRPr="00334E82">
        <w:rPr>
          <w:rFonts w:ascii="Arial" w:eastAsia="Arial" w:hAnsi="Arial" w:cs="Arial"/>
          <w:color w:val="000000"/>
          <w:spacing w:val="22"/>
          <w:sz w:val="21"/>
          <w:szCs w:val="21"/>
        </w:rPr>
        <w:t xml:space="preserve"> </w:t>
      </w:r>
      <w:r w:rsidR="004B5D9E" w:rsidRPr="00334E82">
        <w:rPr>
          <w:rFonts w:ascii="Arial" w:eastAsia="Arial" w:hAnsi="Arial" w:cs="Arial"/>
          <w:color w:val="000000"/>
          <w:spacing w:val="2"/>
          <w:sz w:val="21"/>
          <w:szCs w:val="21"/>
        </w:rPr>
        <w:t>Pe</w:t>
      </w:r>
      <w:r w:rsidR="004B5D9E" w:rsidRPr="00334E82">
        <w:rPr>
          <w:rFonts w:ascii="Arial" w:eastAsia="Arial" w:hAnsi="Arial" w:cs="Arial"/>
          <w:color w:val="000000"/>
          <w:sz w:val="21"/>
          <w:szCs w:val="21"/>
        </w:rPr>
        <w:t>r</w:t>
      </w:r>
      <w:r w:rsidR="004B5D9E" w:rsidRPr="00334E82">
        <w:rPr>
          <w:rFonts w:ascii="Arial" w:eastAsia="Arial" w:hAnsi="Arial" w:cs="Arial"/>
          <w:color w:val="000000"/>
          <w:spacing w:val="2"/>
          <w:sz w:val="21"/>
          <w:szCs w:val="21"/>
        </w:rPr>
        <w:t>io</w:t>
      </w:r>
      <w:r w:rsidR="004B5D9E" w:rsidRPr="00334E82">
        <w:rPr>
          <w:rFonts w:ascii="Arial" w:eastAsia="Arial" w:hAnsi="Arial" w:cs="Arial"/>
          <w:color w:val="000000"/>
          <w:sz w:val="21"/>
          <w:szCs w:val="21"/>
        </w:rPr>
        <w:t>d</w:t>
      </w:r>
      <w:r w:rsidR="004B5D9E" w:rsidRPr="00334E82">
        <w:rPr>
          <w:rFonts w:ascii="Arial" w:eastAsia="Arial" w:hAnsi="Arial" w:cs="Arial"/>
          <w:color w:val="000000"/>
          <w:spacing w:val="17"/>
          <w:sz w:val="21"/>
          <w:szCs w:val="21"/>
        </w:rPr>
        <w:t xml:space="preserve"> </w:t>
      </w:r>
      <w:r w:rsidR="004B5D9E" w:rsidRPr="00334E82">
        <w:rPr>
          <w:rFonts w:ascii="Arial" w:eastAsia="Arial" w:hAnsi="Arial" w:cs="Arial"/>
          <w:color w:val="000000"/>
          <w:spacing w:val="2"/>
          <w:sz w:val="21"/>
          <w:szCs w:val="21"/>
        </w:rPr>
        <w:t>ha</w:t>
      </w:r>
      <w:r w:rsidR="004B5D9E" w:rsidRPr="00334E82">
        <w:rPr>
          <w:rFonts w:ascii="Arial" w:eastAsia="Arial" w:hAnsi="Arial" w:cs="Arial"/>
          <w:color w:val="000000"/>
          <w:sz w:val="21"/>
          <w:szCs w:val="21"/>
        </w:rPr>
        <w:t>s</w:t>
      </w:r>
      <w:r w:rsidR="004B5D9E" w:rsidRPr="00334E82">
        <w:rPr>
          <w:rFonts w:ascii="Arial" w:eastAsia="Arial" w:hAnsi="Arial" w:cs="Arial"/>
          <w:color w:val="000000"/>
          <w:spacing w:val="7"/>
          <w:sz w:val="21"/>
          <w:szCs w:val="21"/>
        </w:rPr>
        <w:t xml:space="preserve"> </w:t>
      </w:r>
      <w:r w:rsidR="004B5D9E" w:rsidRPr="00334E82">
        <w:rPr>
          <w:rFonts w:ascii="Arial" w:eastAsia="Arial" w:hAnsi="Arial" w:cs="Arial"/>
          <w:color w:val="000000"/>
          <w:spacing w:val="1"/>
          <w:sz w:val="21"/>
          <w:szCs w:val="21"/>
        </w:rPr>
        <w:t>e</w:t>
      </w:r>
      <w:r w:rsidR="004B5D9E" w:rsidRPr="00334E82">
        <w:rPr>
          <w:rFonts w:ascii="Arial" w:eastAsia="Arial" w:hAnsi="Arial" w:cs="Arial"/>
          <w:color w:val="000000"/>
          <w:spacing w:val="2"/>
          <w:sz w:val="21"/>
          <w:szCs w:val="21"/>
        </w:rPr>
        <w:t>nded</w:t>
      </w:r>
      <w:r w:rsidR="004B5D9E" w:rsidRPr="00334E82">
        <w:rPr>
          <w:rFonts w:ascii="Arial" w:eastAsia="Arial" w:hAnsi="Arial" w:cs="Arial"/>
          <w:color w:val="000000"/>
          <w:sz w:val="21"/>
          <w:szCs w:val="21"/>
        </w:rPr>
        <w:t>,</w:t>
      </w:r>
      <w:r w:rsidR="004B5D9E" w:rsidRPr="00334E82">
        <w:rPr>
          <w:rFonts w:ascii="Arial" w:eastAsia="Arial" w:hAnsi="Arial" w:cs="Arial"/>
          <w:color w:val="000000"/>
          <w:spacing w:val="16"/>
          <w:sz w:val="21"/>
          <w:szCs w:val="21"/>
        </w:rPr>
        <w:t xml:space="preserve"> </w:t>
      </w:r>
      <w:r w:rsidR="004B5D9E" w:rsidRPr="00334E82">
        <w:rPr>
          <w:rFonts w:ascii="Arial" w:eastAsia="Arial" w:hAnsi="Arial" w:cs="Arial"/>
          <w:color w:val="000000"/>
          <w:spacing w:val="2"/>
          <w:sz w:val="21"/>
          <w:szCs w:val="21"/>
        </w:rPr>
        <w:t>th</w:t>
      </w:r>
      <w:r w:rsidR="004B5D9E" w:rsidRPr="00334E82">
        <w:rPr>
          <w:rFonts w:ascii="Arial" w:eastAsia="Arial" w:hAnsi="Arial" w:cs="Arial"/>
          <w:color w:val="000000"/>
          <w:sz w:val="21"/>
          <w:szCs w:val="21"/>
        </w:rPr>
        <w:t>e</w:t>
      </w:r>
      <w:r w:rsidR="004B5D9E" w:rsidRPr="00334E82">
        <w:rPr>
          <w:rFonts w:ascii="Arial" w:eastAsia="Arial" w:hAnsi="Arial" w:cs="Arial"/>
          <w:color w:val="000000"/>
          <w:spacing w:val="4"/>
          <w:sz w:val="21"/>
          <w:szCs w:val="21"/>
        </w:rPr>
        <w:t xml:space="preserve"> </w:t>
      </w:r>
      <w:r w:rsidR="004B5D9E" w:rsidRPr="00334E82">
        <w:rPr>
          <w:rFonts w:ascii="Arial" w:eastAsia="Arial" w:hAnsi="Arial" w:cs="Arial"/>
          <w:color w:val="000000"/>
          <w:spacing w:val="2"/>
          <w:w w:val="103"/>
          <w:sz w:val="21"/>
          <w:szCs w:val="21"/>
        </w:rPr>
        <w:t>Smar</w:t>
      </w:r>
      <w:r w:rsidR="004B5D9E" w:rsidRPr="00334E82">
        <w:rPr>
          <w:rFonts w:ascii="Arial" w:eastAsia="Arial" w:hAnsi="Arial" w:cs="Arial"/>
          <w:color w:val="000000"/>
          <w:w w:val="103"/>
          <w:sz w:val="21"/>
          <w:szCs w:val="21"/>
        </w:rPr>
        <w:t xml:space="preserve">t </w:t>
      </w:r>
      <w:r w:rsidR="004B5D9E" w:rsidRPr="00334E82">
        <w:rPr>
          <w:rFonts w:ascii="Arial" w:eastAsia="Arial" w:hAnsi="Arial" w:cs="Arial"/>
          <w:color w:val="000000"/>
          <w:spacing w:val="2"/>
          <w:sz w:val="21"/>
          <w:szCs w:val="21"/>
        </w:rPr>
        <w:t>Contra</w:t>
      </w:r>
      <w:r w:rsidR="004B5D9E" w:rsidRPr="00334E82">
        <w:rPr>
          <w:rFonts w:ascii="Arial" w:eastAsia="Arial" w:hAnsi="Arial" w:cs="Arial"/>
          <w:color w:val="000000"/>
          <w:sz w:val="21"/>
          <w:szCs w:val="21"/>
        </w:rPr>
        <w:t>ct</w:t>
      </w:r>
      <w:r w:rsidR="004B5D9E" w:rsidRPr="00334E82">
        <w:rPr>
          <w:rFonts w:ascii="Arial" w:eastAsia="Arial" w:hAnsi="Arial" w:cs="Arial"/>
          <w:color w:val="000000"/>
          <w:spacing w:val="22"/>
          <w:sz w:val="21"/>
          <w:szCs w:val="21"/>
        </w:rPr>
        <w:t xml:space="preserve"> </w:t>
      </w:r>
      <w:r w:rsidR="004B5D9E" w:rsidRPr="00334E82">
        <w:rPr>
          <w:rFonts w:ascii="Arial" w:eastAsia="Arial" w:hAnsi="Arial" w:cs="Arial"/>
          <w:color w:val="000000"/>
          <w:spacing w:val="2"/>
          <w:sz w:val="21"/>
          <w:szCs w:val="21"/>
        </w:rPr>
        <w:t>Sy</w:t>
      </w:r>
      <w:r w:rsidR="004B5D9E" w:rsidRPr="00334E82">
        <w:rPr>
          <w:rFonts w:ascii="Arial" w:eastAsia="Arial" w:hAnsi="Arial" w:cs="Arial"/>
          <w:color w:val="000000"/>
          <w:sz w:val="21"/>
          <w:szCs w:val="21"/>
        </w:rPr>
        <w:t>s</w:t>
      </w:r>
      <w:r w:rsidR="004B5D9E" w:rsidRPr="00334E82">
        <w:rPr>
          <w:rFonts w:ascii="Arial" w:eastAsia="Arial" w:hAnsi="Arial" w:cs="Arial"/>
          <w:color w:val="000000"/>
          <w:spacing w:val="2"/>
          <w:sz w:val="21"/>
          <w:szCs w:val="21"/>
        </w:rPr>
        <w:t>te</w:t>
      </w:r>
      <w:r w:rsidR="004B5D9E" w:rsidRPr="00334E82">
        <w:rPr>
          <w:rFonts w:ascii="Arial" w:eastAsia="Arial" w:hAnsi="Arial" w:cs="Arial"/>
          <w:color w:val="000000"/>
          <w:sz w:val="21"/>
          <w:szCs w:val="21"/>
        </w:rPr>
        <w:t>m</w:t>
      </w:r>
      <w:r w:rsidR="004B5D9E" w:rsidRPr="00334E82">
        <w:rPr>
          <w:rFonts w:ascii="Arial" w:eastAsia="Arial" w:hAnsi="Arial" w:cs="Arial"/>
          <w:color w:val="000000"/>
          <w:spacing w:val="19"/>
          <w:sz w:val="21"/>
          <w:szCs w:val="21"/>
        </w:rPr>
        <w:t xml:space="preserve"> </w:t>
      </w:r>
      <w:r w:rsidR="004B5D9E" w:rsidRPr="00334E82">
        <w:rPr>
          <w:rFonts w:ascii="Arial" w:eastAsia="Arial" w:hAnsi="Arial" w:cs="Arial"/>
          <w:color w:val="000000"/>
          <w:spacing w:val="2"/>
          <w:sz w:val="21"/>
          <w:szCs w:val="21"/>
        </w:rPr>
        <w:t>a</w:t>
      </w:r>
      <w:r w:rsidR="004B5D9E" w:rsidRPr="00334E82">
        <w:rPr>
          <w:rFonts w:ascii="Arial" w:eastAsia="Arial" w:hAnsi="Arial" w:cs="Arial"/>
          <w:color w:val="000000"/>
          <w:sz w:val="21"/>
          <w:szCs w:val="21"/>
        </w:rPr>
        <w:t>l</w:t>
      </w:r>
      <w:r w:rsidR="004B5D9E" w:rsidRPr="00334E82">
        <w:rPr>
          <w:rFonts w:ascii="Arial" w:eastAsia="Arial" w:hAnsi="Arial" w:cs="Arial"/>
          <w:color w:val="000000"/>
          <w:spacing w:val="2"/>
          <w:sz w:val="21"/>
          <w:szCs w:val="21"/>
        </w:rPr>
        <w:t>locate</w:t>
      </w:r>
      <w:r w:rsidR="004B5D9E" w:rsidRPr="00334E82">
        <w:rPr>
          <w:rFonts w:ascii="Arial" w:eastAsia="Arial" w:hAnsi="Arial" w:cs="Arial"/>
          <w:color w:val="000000"/>
          <w:sz w:val="21"/>
          <w:szCs w:val="21"/>
        </w:rPr>
        <w:t>s</w:t>
      </w:r>
      <w:r w:rsidR="004B5D9E" w:rsidRPr="00334E82">
        <w:rPr>
          <w:rFonts w:ascii="Arial" w:eastAsia="Arial" w:hAnsi="Arial" w:cs="Arial"/>
          <w:color w:val="000000"/>
          <w:spacing w:val="21"/>
          <w:sz w:val="21"/>
          <w:szCs w:val="21"/>
        </w:rPr>
        <w:t xml:space="preserve"> </w:t>
      </w:r>
      <w:r w:rsidR="004B5D9E" w:rsidRPr="00334E82">
        <w:rPr>
          <w:rFonts w:ascii="Arial" w:eastAsia="Arial" w:hAnsi="Arial" w:cs="Arial"/>
          <w:color w:val="000000"/>
          <w:spacing w:val="2"/>
          <w:sz w:val="21"/>
          <w:szCs w:val="21"/>
        </w:rPr>
        <w:t>th</w:t>
      </w:r>
      <w:r w:rsidR="004B5D9E" w:rsidRPr="00334E82">
        <w:rPr>
          <w:rFonts w:ascii="Arial" w:eastAsia="Arial" w:hAnsi="Arial" w:cs="Arial"/>
          <w:color w:val="000000"/>
          <w:sz w:val="21"/>
          <w:szCs w:val="21"/>
        </w:rPr>
        <w:t>e</w:t>
      </w:r>
      <w:r w:rsidR="004B5D9E" w:rsidRPr="00334E82">
        <w:rPr>
          <w:rFonts w:ascii="Arial" w:eastAsia="Arial" w:hAnsi="Arial" w:cs="Arial"/>
          <w:color w:val="000000"/>
          <w:spacing w:val="5"/>
          <w:sz w:val="21"/>
          <w:szCs w:val="21"/>
        </w:rPr>
        <w:t xml:space="preserve"> </w:t>
      </w:r>
      <w:r w:rsidR="004B5D9E" w:rsidRPr="00334E82">
        <w:rPr>
          <w:rFonts w:ascii="Arial" w:eastAsia="Arial" w:hAnsi="Arial" w:cs="Arial"/>
          <w:color w:val="000000"/>
          <w:spacing w:val="2"/>
          <w:sz w:val="21"/>
          <w:szCs w:val="21"/>
        </w:rPr>
        <w:t>Poo</w:t>
      </w:r>
      <w:r w:rsidR="004B5D9E" w:rsidRPr="00334E82">
        <w:rPr>
          <w:rFonts w:ascii="Arial" w:eastAsia="Arial" w:hAnsi="Arial" w:cs="Arial"/>
          <w:color w:val="000000"/>
          <w:sz w:val="21"/>
          <w:szCs w:val="21"/>
        </w:rPr>
        <w:t>l</w:t>
      </w:r>
      <w:r w:rsidR="004B5D9E" w:rsidRPr="00334E82">
        <w:rPr>
          <w:rFonts w:ascii="Arial" w:eastAsia="Arial" w:hAnsi="Arial" w:cs="Arial"/>
          <w:color w:val="000000"/>
          <w:spacing w:val="11"/>
          <w:sz w:val="21"/>
          <w:szCs w:val="21"/>
        </w:rPr>
        <w:t xml:space="preserve"> </w:t>
      </w:r>
      <w:r w:rsidR="00334E82">
        <w:rPr>
          <w:rFonts w:ascii="Arial" w:eastAsia="Arial" w:hAnsi="Arial" w:cs="Arial"/>
          <w:color w:val="000000"/>
          <w:sz w:val="21"/>
          <w:szCs w:val="21"/>
        </w:rPr>
        <w:t>C</w:t>
      </w:r>
      <w:r w:rsidR="004B5D9E" w:rsidRPr="00334E82">
        <w:rPr>
          <w:rFonts w:ascii="Arial" w:eastAsia="Arial" w:hAnsi="Arial" w:cs="Arial"/>
          <w:color w:val="000000"/>
          <w:sz w:val="21"/>
          <w:szCs w:val="21"/>
        </w:rPr>
        <w:t xml:space="preserve"> </w:t>
      </w:r>
      <w:r w:rsidRPr="00334E82">
        <w:rPr>
          <w:rFonts w:ascii="Arial" w:eastAsia="Arial" w:hAnsi="Arial" w:cs="Arial"/>
          <w:color w:val="000000"/>
          <w:spacing w:val="2"/>
          <w:sz w:val="21"/>
          <w:szCs w:val="21"/>
        </w:rPr>
        <w:t>UMC</w:t>
      </w:r>
      <w:r w:rsidR="004B5D9E" w:rsidRPr="00334E82">
        <w:rPr>
          <w:rFonts w:ascii="Arial" w:eastAsia="Arial" w:hAnsi="Arial" w:cs="Arial"/>
          <w:color w:val="000000"/>
          <w:spacing w:val="13"/>
          <w:sz w:val="21"/>
          <w:szCs w:val="21"/>
        </w:rPr>
        <w:t xml:space="preserve"> </w:t>
      </w:r>
      <w:r w:rsidR="004B5D9E" w:rsidRPr="00334E82">
        <w:rPr>
          <w:rFonts w:ascii="Arial" w:eastAsia="Arial" w:hAnsi="Arial" w:cs="Arial"/>
          <w:color w:val="000000"/>
          <w:spacing w:val="2"/>
          <w:sz w:val="21"/>
          <w:szCs w:val="21"/>
        </w:rPr>
        <w:t>t</w:t>
      </w:r>
      <w:r w:rsidR="004B5D9E" w:rsidRPr="00334E82">
        <w:rPr>
          <w:rFonts w:ascii="Arial" w:eastAsia="Arial" w:hAnsi="Arial" w:cs="Arial"/>
          <w:color w:val="000000"/>
          <w:sz w:val="21"/>
          <w:szCs w:val="21"/>
        </w:rPr>
        <w:t>o</w:t>
      </w:r>
      <w:r w:rsidR="004B5D9E" w:rsidRPr="00334E82">
        <w:rPr>
          <w:rFonts w:ascii="Arial" w:eastAsia="Arial" w:hAnsi="Arial" w:cs="Arial"/>
          <w:color w:val="000000"/>
          <w:spacing w:val="3"/>
          <w:sz w:val="21"/>
          <w:szCs w:val="21"/>
        </w:rPr>
        <w:t xml:space="preserve"> </w:t>
      </w:r>
      <w:r w:rsidRPr="00334E82">
        <w:rPr>
          <w:rFonts w:ascii="Arial" w:eastAsia="Arial" w:hAnsi="Arial" w:cs="Arial"/>
          <w:color w:val="000000"/>
          <w:spacing w:val="2"/>
          <w:sz w:val="21"/>
          <w:szCs w:val="21"/>
        </w:rPr>
        <w:t>Umbrella Coin</w:t>
      </w:r>
      <w:r w:rsidR="004B5D9E" w:rsidRPr="00334E82">
        <w:rPr>
          <w:rFonts w:ascii="Arial" w:eastAsia="Arial" w:hAnsi="Arial" w:cs="Arial"/>
          <w:color w:val="000000"/>
          <w:spacing w:val="28"/>
          <w:sz w:val="21"/>
          <w:szCs w:val="21"/>
        </w:rPr>
        <w:t xml:space="preserve"> </w:t>
      </w:r>
      <w:r w:rsidRPr="00334E82">
        <w:rPr>
          <w:rFonts w:ascii="Arial" w:eastAsia="Arial" w:hAnsi="Arial" w:cs="Arial"/>
          <w:color w:val="000000"/>
          <w:spacing w:val="2"/>
          <w:sz w:val="21"/>
          <w:szCs w:val="21"/>
        </w:rPr>
        <w:t>fo</w:t>
      </w:r>
      <w:r w:rsidRPr="00334E82">
        <w:rPr>
          <w:rFonts w:ascii="Arial" w:eastAsia="Arial" w:hAnsi="Arial" w:cs="Arial"/>
          <w:color w:val="000000"/>
          <w:sz w:val="21"/>
          <w:szCs w:val="21"/>
        </w:rPr>
        <w:t>r</w:t>
      </w:r>
      <w:r w:rsidR="004B5D9E" w:rsidRPr="00334E82">
        <w:rPr>
          <w:rFonts w:ascii="Arial" w:eastAsia="Arial" w:hAnsi="Arial" w:cs="Arial"/>
          <w:color w:val="000000"/>
          <w:w w:val="103"/>
          <w:sz w:val="21"/>
          <w:szCs w:val="21"/>
        </w:rPr>
        <w:t xml:space="preserve"> </w:t>
      </w:r>
      <w:r w:rsidR="004B5D9E" w:rsidRPr="00334E82">
        <w:rPr>
          <w:rFonts w:ascii="Arial" w:eastAsia="Arial" w:hAnsi="Arial" w:cs="Arial"/>
          <w:color w:val="000000"/>
          <w:spacing w:val="2"/>
          <w:sz w:val="21"/>
          <w:szCs w:val="21"/>
        </w:rPr>
        <w:t>Tale</w:t>
      </w:r>
      <w:r w:rsidR="004B5D9E" w:rsidRPr="00334E82">
        <w:rPr>
          <w:rFonts w:ascii="Arial" w:eastAsia="Arial" w:hAnsi="Arial" w:cs="Arial"/>
          <w:color w:val="000000"/>
          <w:sz w:val="21"/>
          <w:szCs w:val="21"/>
        </w:rPr>
        <w:t>nt</w:t>
      </w:r>
      <w:r w:rsidR="004B5D9E" w:rsidRPr="00334E82">
        <w:rPr>
          <w:rFonts w:ascii="Arial" w:eastAsia="Arial" w:hAnsi="Arial" w:cs="Arial"/>
          <w:color w:val="000000"/>
          <w:spacing w:val="23"/>
          <w:sz w:val="21"/>
          <w:szCs w:val="21"/>
        </w:rPr>
        <w:t xml:space="preserve"> </w:t>
      </w:r>
      <w:r w:rsidR="004B5D9E" w:rsidRPr="00334E82">
        <w:rPr>
          <w:rFonts w:ascii="Arial" w:eastAsia="Arial" w:hAnsi="Arial" w:cs="Arial"/>
          <w:color w:val="000000"/>
          <w:spacing w:val="2"/>
          <w:sz w:val="21"/>
          <w:szCs w:val="21"/>
        </w:rPr>
        <w:t>Toke</w:t>
      </w:r>
      <w:r w:rsidR="004B5D9E" w:rsidRPr="00334E82">
        <w:rPr>
          <w:rFonts w:ascii="Arial" w:eastAsia="Arial" w:hAnsi="Arial" w:cs="Arial"/>
          <w:color w:val="000000"/>
          <w:sz w:val="21"/>
          <w:szCs w:val="21"/>
        </w:rPr>
        <w:t>n</w:t>
      </w:r>
      <w:r w:rsidR="004B5D9E" w:rsidRPr="00334E82">
        <w:rPr>
          <w:rFonts w:ascii="Arial" w:eastAsia="Arial" w:hAnsi="Arial" w:cs="Arial"/>
          <w:color w:val="000000"/>
          <w:spacing w:val="23"/>
          <w:sz w:val="21"/>
          <w:szCs w:val="21"/>
        </w:rPr>
        <w:t xml:space="preserve"> </w:t>
      </w:r>
      <w:r w:rsidR="004B5D9E" w:rsidRPr="00334E82">
        <w:rPr>
          <w:rFonts w:ascii="Arial" w:eastAsia="Arial" w:hAnsi="Arial" w:cs="Arial"/>
          <w:color w:val="000000"/>
          <w:spacing w:val="2"/>
          <w:sz w:val="21"/>
          <w:szCs w:val="21"/>
        </w:rPr>
        <w:t>Poo</w:t>
      </w:r>
      <w:r w:rsidR="004B5D9E" w:rsidRPr="00334E82">
        <w:rPr>
          <w:rFonts w:ascii="Arial" w:eastAsia="Arial" w:hAnsi="Arial" w:cs="Arial"/>
          <w:color w:val="000000"/>
          <w:sz w:val="21"/>
          <w:szCs w:val="21"/>
        </w:rPr>
        <w:t>l,</w:t>
      </w:r>
      <w:r w:rsidR="004B5D9E" w:rsidRPr="00334E82">
        <w:rPr>
          <w:rFonts w:ascii="Arial" w:eastAsia="Arial" w:hAnsi="Arial" w:cs="Arial"/>
          <w:color w:val="000000"/>
          <w:spacing w:val="22"/>
          <w:sz w:val="21"/>
          <w:szCs w:val="21"/>
        </w:rPr>
        <w:t xml:space="preserve"> </w:t>
      </w:r>
      <w:r w:rsidR="004B5D9E" w:rsidRPr="00334E82">
        <w:rPr>
          <w:rFonts w:ascii="Arial" w:eastAsia="Arial" w:hAnsi="Arial" w:cs="Arial"/>
          <w:color w:val="000000"/>
          <w:spacing w:val="4"/>
          <w:sz w:val="21"/>
          <w:szCs w:val="21"/>
        </w:rPr>
        <w:t>t</w:t>
      </w:r>
      <w:r w:rsidR="004B5D9E" w:rsidRPr="00334E82">
        <w:rPr>
          <w:rFonts w:ascii="Arial" w:eastAsia="Arial" w:hAnsi="Arial" w:cs="Arial"/>
          <w:color w:val="000000"/>
          <w:sz w:val="21"/>
          <w:szCs w:val="21"/>
        </w:rPr>
        <w:t>o</w:t>
      </w:r>
      <w:r w:rsidR="004B5D9E" w:rsidRPr="00334E82">
        <w:rPr>
          <w:rFonts w:ascii="Arial" w:eastAsia="Arial" w:hAnsi="Arial" w:cs="Arial"/>
          <w:color w:val="000000"/>
          <w:spacing w:val="14"/>
          <w:sz w:val="21"/>
          <w:szCs w:val="21"/>
        </w:rPr>
        <w:t xml:space="preserve"> </w:t>
      </w:r>
      <w:r w:rsidR="004B5D9E" w:rsidRPr="00334E82">
        <w:rPr>
          <w:rFonts w:ascii="Arial" w:eastAsia="Arial" w:hAnsi="Arial" w:cs="Arial"/>
          <w:color w:val="000000"/>
          <w:spacing w:val="4"/>
          <w:sz w:val="21"/>
          <w:szCs w:val="21"/>
        </w:rPr>
        <w:t>b</w:t>
      </w:r>
      <w:r w:rsidR="004B5D9E" w:rsidRPr="00334E82">
        <w:rPr>
          <w:rFonts w:ascii="Arial" w:eastAsia="Arial" w:hAnsi="Arial" w:cs="Arial"/>
          <w:color w:val="000000"/>
          <w:sz w:val="21"/>
          <w:szCs w:val="21"/>
        </w:rPr>
        <w:t>e</w:t>
      </w:r>
      <w:r w:rsidR="004B5D9E" w:rsidRPr="00334E82">
        <w:rPr>
          <w:rFonts w:ascii="Arial" w:eastAsia="Arial" w:hAnsi="Arial" w:cs="Arial"/>
          <w:color w:val="000000"/>
          <w:spacing w:val="21"/>
          <w:sz w:val="21"/>
          <w:szCs w:val="21"/>
        </w:rPr>
        <w:t xml:space="preserve"> </w:t>
      </w:r>
      <w:r w:rsidR="004B5D9E" w:rsidRPr="00334E82">
        <w:rPr>
          <w:rFonts w:ascii="Arial" w:eastAsia="Arial" w:hAnsi="Arial" w:cs="Arial"/>
          <w:color w:val="000000"/>
          <w:spacing w:val="4"/>
          <w:sz w:val="21"/>
          <w:szCs w:val="21"/>
        </w:rPr>
        <w:t>a</w:t>
      </w:r>
      <w:r w:rsidR="004B5D9E" w:rsidRPr="00334E82">
        <w:rPr>
          <w:rFonts w:ascii="Arial" w:eastAsia="Arial" w:hAnsi="Arial" w:cs="Arial"/>
          <w:color w:val="000000"/>
          <w:spacing w:val="7"/>
          <w:sz w:val="21"/>
          <w:szCs w:val="21"/>
        </w:rPr>
        <w:t>ll</w:t>
      </w:r>
      <w:r w:rsidR="004B5D9E" w:rsidRPr="00334E82">
        <w:rPr>
          <w:rFonts w:ascii="Arial" w:eastAsia="Arial" w:hAnsi="Arial" w:cs="Arial"/>
          <w:color w:val="000000"/>
          <w:spacing w:val="6"/>
          <w:sz w:val="21"/>
          <w:szCs w:val="21"/>
        </w:rPr>
        <w:t>o</w:t>
      </w:r>
      <w:r w:rsidR="004B5D9E" w:rsidRPr="00334E82">
        <w:rPr>
          <w:rFonts w:ascii="Arial" w:eastAsia="Arial" w:hAnsi="Arial" w:cs="Arial"/>
          <w:color w:val="000000"/>
          <w:spacing w:val="7"/>
          <w:sz w:val="21"/>
          <w:szCs w:val="21"/>
        </w:rPr>
        <w:t>c</w:t>
      </w:r>
      <w:r w:rsidR="004B5D9E" w:rsidRPr="00334E82">
        <w:rPr>
          <w:rFonts w:ascii="Arial" w:eastAsia="Arial" w:hAnsi="Arial" w:cs="Arial"/>
          <w:color w:val="000000"/>
          <w:spacing w:val="6"/>
          <w:sz w:val="21"/>
          <w:szCs w:val="21"/>
        </w:rPr>
        <w:t>a</w:t>
      </w:r>
      <w:r w:rsidR="004B5D9E" w:rsidRPr="00334E82">
        <w:rPr>
          <w:rFonts w:ascii="Arial" w:eastAsia="Arial" w:hAnsi="Arial" w:cs="Arial"/>
          <w:color w:val="000000"/>
          <w:spacing w:val="7"/>
          <w:sz w:val="21"/>
          <w:szCs w:val="21"/>
        </w:rPr>
        <w:t>t</w:t>
      </w:r>
      <w:r w:rsidR="004B5D9E" w:rsidRPr="00334E82">
        <w:rPr>
          <w:rFonts w:ascii="Arial" w:eastAsia="Arial" w:hAnsi="Arial" w:cs="Arial"/>
          <w:color w:val="000000"/>
          <w:spacing w:val="6"/>
          <w:sz w:val="21"/>
          <w:szCs w:val="21"/>
        </w:rPr>
        <w:t>e</w:t>
      </w:r>
      <w:r w:rsidR="004B5D9E" w:rsidRPr="00334E82">
        <w:rPr>
          <w:rFonts w:ascii="Arial" w:eastAsia="Arial" w:hAnsi="Arial" w:cs="Arial"/>
          <w:color w:val="000000"/>
          <w:sz w:val="21"/>
          <w:szCs w:val="21"/>
        </w:rPr>
        <w:t>d</w:t>
      </w:r>
      <w:r w:rsidR="004B5D9E" w:rsidRPr="00334E82">
        <w:rPr>
          <w:rFonts w:ascii="Arial" w:eastAsia="Arial" w:hAnsi="Arial" w:cs="Arial"/>
          <w:color w:val="000000"/>
          <w:spacing w:val="40"/>
          <w:sz w:val="21"/>
          <w:szCs w:val="21"/>
        </w:rPr>
        <w:t xml:space="preserve"> </w:t>
      </w:r>
      <w:r w:rsidR="004B5D9E" w:rsidRPr="00334E82">
        <w:rPr>
          <w:rFonts w:ascii="Arial" w:eastAsia="Arial" w:hAnsi="Arial" w:cs="Arial"/>
          <w:color w:val="000000"/>
          <w:spacing w:val="4"/>
          <w:sz w:val="21"/>
          <w:szCs w:val="21"/>
        </w:rPr>
        <w:t>t</w:t>
      </w:r>
      <w:r w:rsidR="004B5D9E" w:rsidRPr="00334E82">
        <w:rPr>
          <w:rFonts w:ascii="Arial" w:eastAsia="Arial" w:hAnsi="Arial" w:cs="Arial"/>
          <w:color w:val="000000"/>
          <w:sz w:val="21"/>
          <w:szCs w:val="21"/>
        </w:rPr>
        <w:t>o</w:t>
      </w:r>
      <w:r w:rsidR="004B5D9E" w:rsidRPr="00334E82">
        <w:rPr>
          <w:rFonts w:ascii="Arial" w:eastAsia="Arial" w:hAnsi="Arial" w:cs="Arial"/>
          <w:color w:val="000000"/>
          <w:spacing w:val="14"/>
          <w:sz w:val="21"/>
          <w:szCs w:val="21"/>
        </w:rPr>
        <w:t xml:space="preserve"> </w:t>
      </w:r>
      <w:r w:rsidR="004B5D9E" w:rsidRPr="00334E82">
        <w:rPr>
          <w:rFonts w:ascii="Arial" w:eastAsia="Arial" w:hAnsi="Arial" w:cs="Arial"/>
          <w:color w:val="000000"/>
          <w:spacing w:val="7"/>
          <w:sz w:val="21"/>
          <w:szCs w:val="21"/>
        </w:rPr>
        <w:t>t</w:t>
      </w:r>
      <w:r w:rsidR="004B5D9E" w:rsidRPr="00334E82">
        <w:rPr>
          <w:rFonts w:ascii="Arial" w:eastAsia="Arial" w:hAnsi="Arial" w:cs="Arial"/>
          <w:color w:val="000000"/>
          <w:spacing w:val="6"/>
          <w:sz w:val="21"/>
          <w:szCs w:val="21"/>
        </w:rPr>
        <w:t>h</w:t>
      </w:r>
      <w:r w:rsidR="004B5D9E" w:rsidRPr="00334E82">
        <w:rPr>
          <w:rFonts w:ascii="Arial" w:eastAsia="Arial" w:hAnsi="Arial" w:cs="Arial"/>
          <w:color w:val="000000"/>
          <w:sz w:val="21"/>
          <w:szCs w:val="21"/>
        </w:rPr>
        <w:t>e</w:t>
      </w:r>
      <w:r w:rsidR="004B5D9E" w:rsidRPr="00334E82">
        <w:rPr>
          <w:rFonts w:ascii="Arial" w:eastAsia="Arial" w:hAnsi="Arial" w:cs="Arial"/>
          <w:color w:val="000000"/>
          <w:spacing w:val="24"/>
          <w:sz w:val="21"/>
          <w:szCs w:val="21"/>
        </w:rPr>
        <w:t xml:space="preserve"> </w:t>
      </w:r>
      <w:r w:rsidR="00334E82">
        <w:rPr>
          <w:rFonts w:ascii="Arial" w:eastAsia="Arial" w:hAnsi="Arial" w:cs="Arial"/>
          <w:color w:val="000000"/>
          <w:spacing w:val="24"/>
          <w:sz w:val="21"/>
          <w:szCs w:val="21"/>
        </w:rPr>
        <w:t xml:space="preserve">current members and </w:t>
      </w:r>
      <w:r w:rsidR="004B5D9E" w:rsidRPr="00334E82">
        <w:rPr>
          <w:rFonts w:ascii="Arial" w:eastAsia="Arial" w:hAnsi="Arial" w:cs="Arial"/>
          <w:color w:val="000000"/>
          <w:spacing w:val="7"/>
          <w:sz w:val="21"/>
          <w:szCs w:val="21"/>
        </w:rPr>
        <w:t>f</w:t>
      </w:r>
      <w:r w:rsidR="004B5D9E" w:rsidRPr="00334E82">
        <w:rPr>
          <w:rFonts w:ascii="Arial" w:eastAsia="Arial" w:hAnsi="Arial" w:cs="Arial"/>
          <w:color w:val="000000"/>
          <w:spacing w:val="4"/>
          <w:sz w:val="21"/>
          <w:szCs w:val="21"/>
        </w:rPr>
        <w:t>u</w:t>
      </w:r>
      <w:r w:rsidR="004B5D9E" w:rsidRPr="00334E82">
        <w:rPr>
          <w:rFonts w:ascii="Arial" w:eastAsia="Arial" w:hAnsi="Arial" w:cs="Arial"/>
          <w:color w:val="000000"/>
          <w:spacing w:val="7"/>
          <w:sz w:val="21"/>
          <w:szCs w:val="21"/>
        </w:rPr>
        <w:t>t</w:t>
      </w:r>
      <w:r w:rsidR="004B5D9E" w:rsidRPr="00334E82">
        <w:rPr>
          <w:rFonts w:ascii="Arial" w:eastAsia="Arial" w:hAnsi="Arial" w:cs="Arial"/>
          <w:color w:val="000000"/>
          <w:spacing w:val="6"/>
          <w:sz w:val="21"/>
          <w:szCs w:val="21"/>
        </w:rPr>
        <w:t>u</w:t>
      </w:r>
      <w:r w:rsidR="004B5D9E" w:rsidRPr="00334E82">
        <w:rPr>
          <w:rFonts w:ascii="Arial" w:eastAsia="Arial" w:hAnsi="Arial" w:cs="Arial"/>
          <w:color w:val="000000"/>
          <w:spacing w:val="7"/>
          <w:sz w:val="21"/>
          <w:szCs w:val="21"/>
        </w:rPr>
        <w:t>r</w:t>
      </w:r>
      <w:r w:rsidR="004B5D9E" w:rsidRPr="00334E82">
        <w:rPr>
          <w:rFonts w:ascii="Arial" w:eastAsia="Arial" w:hAnsi="Arial" w:cs="Arial"/>
          <w:color w:val="000000"/>
          <w:sz w:val="21"/>
          <w:szCs w:val="21"/>
        </w:rPr>
        <w:t>e</w:t>
      </w:r>
      <w:r w:rsidR="004B5D9E" w:rsidRPr="00334E82">
        <w:rPr>
          <w:rFonts w:ascii="Arial" w:eastAsia="Arial" w:hAnsi="Arial" w:cs="Arial"/>
          <w:color w:val="000000"/>
          <w:spacing w:val="31"/>
          <w:sz w:val="21"/>
          <w:szCs w:val="21"/>
        </w:rPr>
        <w:t xml:space="preserve"> </w:t>
      </w:r>
      <w:r w:rsidR="004B5D9E" w:rsidRPr="00334E82">
        <w:rPr>
          <w:rFonts w:ascii="Arial" w:eastAsia="Arial" w:hAnsi="Arial" w:cs="Arial"/>
          <w:color w:val="000000"/>
          <w:spacing w:val="6"/>
          <w:sz w:val="21"/>
          <w:szCs w:val="21"/>
        </w:rPr>
        <w:t>h</w:t>
      </w:r>
      <w:r w:rsidR="004B5D9E" w:rsidRPr="00334E82">
        <w:rPr>
          <w:rFonts w:ascii="Arial" w:eastAsia="Arial" w:hAnsi="Arial" w:cs="Arial"/>
          <w:color w:val="000000"/>
          <w:spacing w:val="5"/>
          <w:sz w:val="21"/>
          <w:szCs w:val="21"/>
        </w:rPr>
        <w:t>i</w:t>
      </w:r>
      <w:r w:rsidR="004B5D9E" w:rsidRPr="00334E82">
        <w:rPr>
          <w:rFonts w:ascii="Arial" w:eastAsia="Arial" w:hAnsi="Arial" w:cs="Arial"/>
          <w:color w:val="000000"/>
          <w:spacing w:val="7"/>
          <w:sz w:val="21"/>
          <w:szCs w:val="21"/>
        </w:rPr>
        <w:t>r</w:t>
      </w:r>
      <w:r w:rsidR="004B5D9E" w:rsidRPr="00334E82">
        <w:rPr>
          <w:rFonts w:ascii="Arial" w:eastAsia="Arial" w:hAnsi="Arial" w:cs="Arial"/>
          <w:color w:val="000000"/>
          <w:spacing w:val="6"/>
          <w:sz w:val="21"/>
          <w:szCs w:val="21"/>
        </w:rPr>
        <w:t>e</w:t>
      </w:r>
      <w:r w:rsidR="004B5D9E" w:rsidRPr="00334E82">
        <w:rPr>
          <w:rFonts w:ascii="Arial" w:eastAsia="Arial" w:hAnsi="Arial" w:cs="Arial"/>
          <w:color w:val="000000"/>
          <w:sz w:val="21"/>
          <w:szCs w:val="21"/>
        </w:rPr>
        <w:t>s</w:t>
      </w:r>
      <w:r w:rsidR="004B5D9E" w:rsidRPr="00334E82">
        <w:rPr>
          <w:rFonts w:ascii="Arial" w:eastAsia="Arial" w:hAnsi="Arial" w:cs="Arial"/>
          <w:color w:val="000000"/>
          <w:spacing w:val="34"/>
          <w:sz w:val="21"/>
          <w:szCs w:val="21"/>
        </w:rPr>
        <w:t xml:space="preserve"> </w:t>
      </w:r>
      <w:r w:rsidR="004B5D9E" w:rsidRPr="00334E82">
        <w:rPr>
          <w:rFonts w:ascii="Arial" w:eastAsia="Arial" w:hAnsi="Arial" w:cs="Arial"/>
          <w:color w:val="000000"/>
          <w:spacing w:val="2"/>
          <w:sz w:val="21"/>
          <w:szCs w:val="21"/>
        </w:rPr>
        <w:t>o</w:t>
      </w:r>
      <w:r w:rsidR="004B5D9E" w:rsidRPr="00334E82">
        <w:rPr>
          <w:rFonts w:ascii="Arial" w:eastAsia="Arial" w:hAnsi="Arial" w:cs="Arial"/>
          <w:color w:val="000000"/>
          <w:sz w:val="21"/>
          <w:szCs w:val="21"/>
        </w:rPr>
        <w:t>f</w:t>
      </w:r>
      <w:r w:rsidR="004B5D9E" w:rsidRPr="00334E82">
        <w:rPr>
          <w:rFonts w:ascii="Arial" w:eastAsia="Arial" w:hAnsi="Arial" w:cs="Arial"/>
          <w:color w:val="000000"/>
          <w:spacing w:val="9"/>
          <w:sz w:val="21"/>
          <w:szCs w:val="21"/>
        </w:rPr>
        <w:t xml:space="preserve"> </w:t>
      </w:r>
      <w:r w:rsidR="004B5D9E" w:rsidRPr="00334E82">
        <w:rPr>
          <w:rFonts w:ascii="Arial" w:eastAsia="Arial" w:hAnsi="Arial" w:cs="Arial"/>
          <w:color w:val="000000"/>
          <w:spacing w:val="2"/>
          <w:sz w:val="21"/>
          <w:szCs w:val="21"/>
        </w:rPr>
        <w:t>th</w:t>
      </w:r>
      <w:r w:rsidR="004B5D9E" w:rsidRPr="00334E82">
        <w:rPr>
          <w:rFonts w:ascii="Arial" w:eastAsia="Arial" w:hAnsi="Arial" w:cs="Arial"/>
          <w:color w:val="000000"/>
          <w:sz w:val="21"/>
          <w:szCs w:val="21"/>
        </w:rPr>
        <w:t>e</w:t>
      </w:r>
      <w:r w:rsidR="004B5D9E" w:rsidRPr="00334E82">
        <w:rPr>
          <w:rFonts w:ascii="Arial" w:eastAsia="Arial" w:hAnsi="Arial" w:cs="Arial"/>
          <w:color w:val="000000"/>
          <w:spacing w:val="15"/>
          <w:sz w:val="21"/>
          <w:szCs w:val="21"/>
        </w:rPr>
        <w:t xml:space="preserve"> </w:t>
      </w:r>
      <w:r w:rsidRPr="00334E82">
        <w:rPr>
          <w:rFonts w:ascii="Arial" w:eastAsia="Arial" w:hAnsi="Arial" w:cs="Arial"/>
          <w:color w:val="000000"/>
          <w:spacing w:val="2"/>
          <w:sz w:val="21"/>
          <w:szCs w:val="21"/>
        </w:rPr>
        <w:t>Umbrella Coin</w:t>
      </w:r>
      <w:r w:rsidR="004B5D9E" w:rsidRPr="00334E82">
        <w:rPr>
          <w:rFonts w:ascii="Arial" w:eastAsia="Arial" w:hAnsi="Arial" w:cs="Arial"/>
          <w:color w:val="000000"/>
          <w:spacing w:val="13"/>
          <w:sz w:val="21"/>
          <w:szCs w:val="21"/>
        </w:rPr>
        <w:t xml:space="preserve"> </w:t>
      </w:r>
      <w:r w:rsidR="004B5D9E" w:rsidRPr="00334E82">
        <w:rPr>
          <w:rFonts w:ascii="Arial" w:eastAsia="Arial" w:hAnsi="Arial" w:cs="Arial"/>
          <w:color w:val="000000"/>
          <w:spacing w:val="2"/>
          <w:w w:val="103"/>
          <w:sz w:val="21"/>
          <w:szCs w:val="21"/>
        </w:rPr>
        <w:t>Proje</w:t>
      </w:r>
      <w:r w:rsidR="004B5D9E" w:rsidRPr="00334E82">
        <w:rPr>
          <w:rFonts w:ascii="Arial" w:eastAsia="Arial" w:hAnsi="Arial" w:cs="Arial"/>
          <w:color w:val="000000"/>
          <w:w w:val="103"/>
          <w:sz w:val="21"/>
          <w:szCs w:val="21"/>
        </w:rPr>
        <w:t>c</w:t>
      </w:r>
      <w:r w:rsidR="004B5D9E" w:rsidRPr="00334E82">
        <w:rPr>
          <w:rFonts w:ascii="Arial" w:eastAsia="Arial" w:hAnsi="Arial" w:cs="Arial"/>
          <w:color w:val="000000"/>
          <w:spacing w:val="2"/>
          <w:w w:val="103"/>
          <w:sz w:val="21"/>
          <w:szCs w:val="21"/>
        </w:rPr>
        <w:t>t</w:t>
      </w:r>
      <w:r w:rsidR="004B5D9E" w:rsidRPr="00334E82">
        <w:rPr>
          <w:rFonts w:ascii="Arial" w:eastAsia="Arial" w:hAnsi="Arial" w:cs="Arial"/>
          <w:color w:val="000000"/>
          <w:w w:val="103"/>
          <w:sz w:val="21"/>
          <w:szCs w:val="21"/>
        </w:rPr>
        <w:t>.</w:t>
      </w:r>
    </w:p>
    <w:p w:rsidR="008F263D" w:rsidRDefault="008F263D" w:rsidP="006E1D31">
      <w:pPr>
        <w:contextualSpacing/>
      </w:pPr>
    </w:p>
    <w:p w:rsidR="008F263D" w:rsidRDefault="008F263D" w:rsidP="006E1D31">
      <w:pPr>
        <w:spacing w:before="10"/>
        <w:contextualSpacing/>
      </w:pPr>
    </w:p>
    <w:p w:rsidR="008F263D" w:rsidRDefault="004B5D9E" w:rsidP="006E1D31">
      <w:pPr>
        <w:ind w:left="407" w:right="77" w:hanging="296"/>
        <w:contextualSpacing/>
        <w:rPr>
          <w:rFonts w:ascii="Arial" w:eastAsia="Arial" w:hAnsi="Arial" w:cs="Arial"/>
          <w:sz w:val="21"/>
          <w:szCs w:val="21"/>
        </w:rPr>
      </w:pPr>
      <w:r>
        <w:rPr>
          <w:rFonts w:ascii="Calibri" w:eastAsia="Calibri" w:hAnsi="Calibri" w:cs="Calibri"/>
          <w:sz w:val="16"/>
          <w:szCs w:val="16"/>
        </w:rPr>
        <w:t xml:space="preserve">11  </w:t>
      </w:r>
      <w:r>
        <w:rPr>
          <w:rFonts w:ascii="Calibri" w:eastAsia="Calibri" w:hAnsi="Calibri" w:cs="Calibri"/>
          <w:spacing w:val="15"/>
          <w:sz w:val="16"/>
          <w:szCs w:val="16"/>
        </w:rPr>
        <w:t xml:space="preserve"> </w:t>
      </w:r>
      <w:r>
        <w:rPr>
          <w:rFonts w:ascii="Arial" w:eastAsia="Arial" w:hAnsi="Arial" w:cs="Arial"/>
          <w:b/>
          <w:spacing w:val="-1"/>
          <w:sz w:val="21"/>
          <w:szCs w:val="21"/>
        </w:rPr>
        <w:t>Ta</w:t>
      </w:r>
      <w:r>
        <w:rPr>
          <w:rFonts w:ascii="Arial" w:eastAsia="Arial" w:hAnsi="Arial" w:cs="Arial"/>
          <w:b/>
          <w:spacing w:val="1"/>
          <w:sz w:val="21"/>
          <w:szCs w:val="21"/>
        </w:rPr>
        <w:t>r</w:t>
      </w:r>
      <w:r>
        <w:rPr>
          <w:rFonts w:ascii="Arial" w:eastAsia="Arial" w:hAnsi="Arial" w:cs="Arial"/>
          <w:b/>
          <w:spacing w:val="-1"/>
          <w:sz w:val="21"/>
          <w:szCs w:val="21"/>
        </w:rPr>
        <w:t>g</w:t>
      </w:r>
      <w:r>
        <w:rPr>
          <w:rFonts w:ascii="Arial" w:eastAsia="Arial" w:hAnsi="Arial" w:cs="Arial"/>
          <w:b/>
          <w:sz w:val="21"/>
          <w:szCs w:val="21"/>
        </w:rPr>
        <w:t>et</w:t>
      </w:r>
      <w:r>
        <w:rPr>
          <w:rFonts w:ascii="Arial" w:eastAsia="Arial" w:hAnsi="Arial" w:cs="Arial"/>
          <w:b/>
          <w:spacing w:val="43"/>
          <w:sz w:val="21"/>
          <w:szCs w:val="21"/>
        </w:rPr>
        <w:t xml:space="preserve"> </w:t>
      </w:r>
      <w:r w:rsidR="006E1D31">
        <w:rPr>
          <w:rFonts w:ascii="Arial" w:eastAsia="Arial" w:hAnsi="Arial" w:cs="Arial"/>
          <w:b/>
          <w:spacing w:val="-1"/>
          <w:sz w:val="21"/>
          <w:szCs w:val="21"/>
        </w:rPr>
        <w:t>Con</w:t>
      </w:r>
      <w:r w:rsidR="006E1D31">
        <w:rPr>
          <w:rFonts w:ascii="Arial" w:eastAsia="Arial" w:hAnsi="Arial" w:cs="Arial"/>
          <w:b/>
          <w:sz w:val="21"/>
          <w:szCs w:val="21"/>
        </w:rPr>
        <w:t>tr</w:t>
      </w:r>
      <w:r w:rsidR="006E1D31">
        <w:rPr>
          <w:rFonts w:ascii="Arial" w:eastAsia="Arial" w:hAnsi="Arial" w:cs="Arial"/>
          <w:b/>
          <w:spacing w:val="1"/>
          <w:sz w:val="21"/>
          <w:szCs w:val="21"/>
        </w:rPr>
        <w:t>i</w:t>
      </w:r>
      <w:r w:rsidR="006E1D31">
        <w:rPr>
          <w:rFonts w:ascii="Arial" w:eastAsia="Arial" w:hAnsi="Arial" w:cs="Arial"/>
          <w:b/>
          <w:spacing w:val="-1"/>
          <w:sz w:val="21"/>
          <w:szCs w:val="21"/>
        </w:rPr>
        <w:t>bu</w:t>
      </w:r>
      <w:r w:rsidR="006E1D31">
        <w:rPr>
          <w:rFonts w:ascii="Arial" w:eastAsia="Arial" w:hAnsi="Arial" w:cs="Arial"/>
          <w:b/>
          <w:spacing w:val="-2"/>
          <w:sz w:val="21"/>
          <w:szCs w:val="21"/>
        </w:rPr>
        <w:t>t</w:t>
      </w:r>
      <w:r w:rsidR="006E1D31">
        <w:rPr>
          <w:rFonts w:ascii="Arial" w:eastAsia="Arial" w:hAnsi="Arial" w:cs="Arial"/>
          <w:b/>
          <w:spacing w:val="1"/>
          <w:sz w:val="21"/>
          <w:szCs w:val="21"/>
        </w:rPr>
        <w:t>i</w:t>
      </w:r>
      <w:r w:rsidR="006E1D31">
        <w:rPr>
          <w:rFonts w:ascii="Arial" w:eastAsia="Arial" w:hAnsi="Arial" w:cs="Arial"/>
          <w:b/>
          <w:spacing w:val="-1"/>
          <w:sz w:val="21"/>
          <w:szCs w:val="21"/>
        </w:rPr>
        <w:t>o</w:t>
      </w:r>
      <w:r w:rsidR="006E1D31">
        <w:rPr>
          <w:rFonts w:ascii="Arial" w:eastAsia="Arial" w:hAnsi="Arial" w:cs="Arial"/>
          <w:b/>
          <w:sz w:val="21"/>
          <w:szCs w:val="21"/>
        </w:rPr>
        <w:t xml:space="preserve">n </w:t>
      </w:r>
      <w:r w:rsidR="006E1D31">
        <w:rPr>
          <w:rFonts w:ascii="Arial" w:eastAsia="Arial" w:hAnsi="Arial" w:cs="Arial"/>
          <w:b/>
          <w:spacing w:val="15"/>
          <w:sz w:val="21"/>
          <w:szCs w:val="21"/>
        </w:rPr>
        <w:t>Quantity</w:t>
      </w:r>
      <w:r>
        <w:rPr>
          <w:rFonts w:ascii="Arial" w:eastAsia="Arial" w:hAnsi="Arial" w:cs="Arial"/>
          <w:b/>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1"/>
          <w:sz w:val="21"/>
          <w:szCs w:val="21"/>
        </w:rPr>
        <w:t xml:space="preserve"> </w:t>
      </w:r>
      <w:r>
        <w:rPr>
          <w:rFonts w:ascii="Arial" w:eastAsia="Arial" w:hAnsi="Arial" w:cs="Arial"/>
          <w:spacing w:val="2"/>
          <w:sz w:val="21"/>
          <w:szCs w:val="21"/>
        </w:rPr>
        <w:t>Targe</w:t>
      </w:r>
      <w:r>
        <w:rPr>
          <w:rFonts w:ascii="Arial" w:eastAsia="Arial" w:hAnsi="Arial" w:cs="Arial"/>
          <w:sz w:val="21"/>
          <w:szCs w:val="21"/>
        </w:rPr>
        <w:t>t</w:t>
      </w:r>
      <w:r>
        <w:rPr>
          <w:rFonts w:ascii="Arial" w:eastAsia="Arial" w:hAnsi="Arial" w:cs="Arial"/>
          <w:spacing w:val="29"/>
          <w:sz w:val="21"/>
          <w:szCs w:val="21"/>
        </w:rPr>
        <w:t xml:space="preserve"> </w:t>
      </w:r>
      <w:r>
        <w:rPr>
          <w:rFonts w:ascii="Arial" w:eastAsia="Arial" w:hAnsi="Arial" w:cs="Arial"/>
          <w:spacing w:val="2"/>
          <w:sz w:val="21"/>
          <w:szCs w:val="21"/>
        </w:rPr>
        <w:t>Co</w:t>
      </w:r>
      <w:r>
        <w:rPr>
          <w:rFonts w:ascii="Arial" w:eastAsia="Arial" w:hAnsi="Arial" w:cs="Arial"/>
          <w:spacing w:val="4"/>
          <w:sz w:val="21"/>
          <w:szCs w:val="21"/>
        </w:rPr>
        <w:t>n</w:t>
      </w:r>
      <w:r>
        <w:rPr>
          <w:rFonts w:ascii="Arial" w:eastAsia="Arial" w:hAnsi="Arial" w:cs="Arial"/>
          <w:sz w:val="21"/>
          <w:szCs w:val="21"/>
        </w:rPr>
        <w:t>t</w:t>
      </w:r>
      <w:r>
        <w:rPr>
          <w:rFonts w:ascii="Arial" w:eastAsia="Arial" w:hAnsi="Arial" w:cs="Arial"/>
          <w:spacing w:val="2"/>
          <w:sz w:val="21"/>
          <w:szCs w:val="21"/>
        </w:rPr>
        <w:t>rib</w:t>
      </w:r>
      <w:r>
        <w:rPr>
          <w:rFonts w:ascii="Arial" w:eastAsia="Arial" w:hAnsi="Arial" w:cs="Arial"/>
          <w:sz w:val="21"/>
          <w:szCs w:val="21"/>
        </w:rPr>
        <w:t>u</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44"/>
          <w:sz w:val="21"/>
          <w:szCs w:val="21"/>
        </w:rPr>
        <w:t xml:space="preserve"> </w:t>
      </w:r>
      <w:r>
        <w:rPr>
          <w:rFonts w:ascii="Arial" w:eastAsia="Arial" w:hAnsi="Arial" w:cs="Arial"/>
          <w:spacing w:val="2"/>
          <w:sz w:val="21"/>
          <w:szCs w:val="21"/>
        </w:rPr>
        <w:t>Quantit</w:t>
      </w:r>
      <w:r>
        <w:rPr>
          <w:rFonts w:ascii="Arial" w:eastAsia="Arial" w:hAnsi="Arial" w:cs="Arial"/>
          <w:sz w:val="21"/>
          <w:szCs w:val="21"/>
        </w:rPr>
        <w:t>y</w:t>
      </w:r>
      <w:r>
        <w:rPr>
          <w:rFonts w:ascii="Arial" w:eastAsia="Arial" w:hAnsi="Arial" w:cs="Arial"/>
          <w:spacing w:val="34"/>
          <w:sz w:val="21"/>
          <w:szCs w:val="21"/>
        </w:rPr>
        <w:t xml:space="preserve"> </w:t>
      </w:r>
      <w:r>
        <w:rPr>
          <w:rFonts w:ascii="Arial" w:eastAsia="Arial" w:hAnsi="Arial" w:cs="Arial"/>
          <w:sz w:val="21"/>
          <w:szCs w:val="21"/>
        </w:rPr>
        <w:t>is</w:t>
      </w:r>
      <w:r>
        <w:rPr>
          <w:rFonts w:ascii="Arial" w:eastAsia="Arial" w:hAnsi="Arial" w:cs="Arial"/>
          <w:spacing w:val="18"/>
          <w:sz w:val="21"/>
          <w:szCs w:val="21"/>
        </w:rPr>
        <w:t xml:space="preserve"> </w:t>
      </w:r>
      <w:r>
        <w:rPr>
          <w:rFonts w:ascii="Arial" w:eastAsia="Arial" w:hAnsi="Arial" w:cs="Arial"/>
          <w:spacing w:val="2"/>
          <w:sz w:val="21"/>
          <w:szCs w:val="21"/>
        </w:rPr>
        <w:t>1</w:t>
      </w:r>
      <w:r w:rsidR="00334E82">
        <w:rPr>
          <w:rFonts w:ascii="Arial" w:eastAsia="Arial" w:hAnsi="Arial" w:cs="Arial"/>
          <w:spacing w:val="2"/>
          <w:sz w:val="21"/>
          <w:szCs w:val="21"/>
        </w:rPr>
        <w:t>0</w:t>
      </w:r>
      <w:r>
        <w:rPr>
          <w:rFonts w:ascii="Arial" w:eastAsia="Arial" w:hAnsi="Arial" w:cs="Arial"/>
          <w:spacing w:val="2"/>
          <w:sz w:val="21"/>
          <w:szCs w:val="21"/>
        </w:rPr>
        <w:t>0,00</w:t>
      </w:r>
      <w:r>
        <w:rPr>
          <w:rFonts w:ascii="Arial" w:eastAsia="Arial" w:hAnsi="Arial" w:cs="Arial"/>
          <w:sz w:val="21"/>
          <w:szCs w:val="21"/>
        </w:rPr>
        <w:t>0</w:t>
      </w:r>
      <w:r>
        <w:rPr>
          <w:rFonts w:ascii="Arial" w:eastAsia="Arial" w:hAnsi="Arial" w:cs="Arial"/>
          <w:spacing w:val="36"/>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rib</w:t>
      </w:r>
      <w:r>
        <w:rPr>
          <w:rFonts w:ascii="Arial" w:eastAsia="Arial" w:hAnsi="Arial" w:cs="Arial"/>
          <w:sz w:val="21"/>
          <w:szCs w:val="21"/>
        </w:rPr>
        <w:t>u</w:t>
      </w:r>
      <w:r>
        <w:rPr>
          <w:rFonts w:ascii="Arial" w:eastAsia="Arial" w:hAnsi="Arial" w:cs="Arial"/>
          <w:spacing w:val="2"/>
          <w:sz w:val="21"/>
          <w:szCs w:val="21"/>
        </w:rPr>
        <w:t>te</w:t>
      </w:r>
      <w:r>
        <w:rPr>
          <w:rFonts w:ascii="Arial" w:eastAsia="Arial" w:hAnsi="Arial" w:cs="Arial"/>
          <w:sz w:val="21"/>
          <w:szCs w:val="21"/>
        </w:rPr>
        <w:t>d</w:t>
      </w:r>
      <w:r>
        <w:rPr>
          <w:rFonts w:ascii="Arial" w:eastAsia="Arial" w:hAnsi="Arial" w:cs="Arial"/>
          <w:spacing w:val="41"/>
          <w:sz w:val="21"/>
          <w:szCs w:val="21"/>
        </w:rPr>
        <w:t xml:space="preserve"> </w:t>
      </w:r>
      <w:r>
        <w:rPr>
          <w:rFonts w:ascii="Arial" w:eastAsia="Arial" w:hAnsi="Arial" w:cs="Arial"/>
          <w:spacing w:val="2"/>
          <w:w w:val="103"/>
          <w:sz w:val="21"/>
          <w:szCs w:val="21"/>
        </w:rPr>
        <w:t>i</w:t>
      </w:r>
      <w:r>
        <w:rPr>
          <w:rFonts w:ascii="Arial" w:eastAsia="Arial" w:hAnsi="Arial" w:cs="Arial"/>
          <w:w w:val="103"/>
          <w:sz w:val="21"/>
          <w:szCs w:val="21"/>
        </w:rPr>
        <w:t xml:space="preserve">n </w:t>
      </w:r>
      <w:r>
        <w:rPr>
          <w:rFonts w:ascii="Arial" w:eastAsia="Arial" w:hAnsi="Arial" w:cs="Arial"/>
          <w:spacing w:val="2"/>
          <w:sz w:val="21"/>
          <w:szCs w:val="21"/>
        </w:rPr>
        <w:t>ETH</w:t>
      </w:r>
      <w:r>
        <w:rPr>
          <w:rFonts w:ascii="Arial" w:eastAsia="Arial" w:hAnsi="Arial" w:cs="Arial"/>
          <w:sz w:val="21"/>
          <w:szCs w:val="21"/>
        </w:rPr>
        <w:t>.</w:t>
      </w:r>
      <w:r>
        <w:rPr>
          <w:rFonts w:ascii="Arial" w:eastAsia="Arial" w:hAnsi="Arial" w:cs="Arial"/>
          <w:spacing w:val="30"/>
          <w:sz w:val="21"/>
          <w:szCs w:val="21"/>
        </w:rPr>
        <w:t xml:space="preserve"> </w:t>
      </w:r>
      <w:r>
        <w:rPr>
          <w:rFonts w:ascii="Arial" w:eastAsia="Arial" w:hAnsi="Arial" w:cs="Arial"/>
          <w:spacing w:val="2"/>
          <w:sz w:val="21"/>
          <w:szCs w:val="21"/>
        </w:rPr>
        <w:t>Onl</w:t>
      </w:r>
      <w:r>
        <w:rPr>
          <w:rFonts w:ascii="Arial" w:eastAsia="Arial" w:hAnsi="Arial" w:cs="Arial"/>
          <w:sz w:val="21"/>
          <w:szCs w:val="21"/>
        </w:rPr>
        <w:t>y</w:t>
      </w:r>
      <w:r>
        <w:rPr>
          <w:rFonts w:ascii="Arial" w:eastAsia="Arial" w:hAnsi="Arial" w:cs="Arial"/>
          <w:spacing w:val="29"/>
          <w:sz w:val="21"/>
          <w:szCs w:val="21"/>
        </w:rPr>
        <w:t xml:space="preserve">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ion</w:t>
      </w:r>
      <w:r>
        <w:rPr>
          <w:rFonts w:ascii="Arial" w:eastAsia="Arial" w:hAnsi="Arial" w:cs="Arial"/>
          <w:sz w:val="21"/>
          <w:szCs w:val="21"/>
        </w:rPr>
        <w:t>s</w:t>
      </w:r>
      <w:r>
        <w:rPr>
          <w:rFonts w:ascii="Arial" w:eastAsia="Arial" w:hAnsi="Arial" w:cs="Arial"/>
          <w:spacing w:val="54"/>
          <w:sz w:val="21"/>
          <w:szCs w:val="21"/>
        </w:rPr>
        <w:t xml:space="preserve"> </w:t>
      </w:r>
      <w:r>
        <w:rPr>
          <w:rFonts w:ascii="Arial" w:eastAsia="Arial" w:hAnsi="Arial" w:cs="Arial"/>
          <w:spacing w:val="2"/>
          <w:sz w:val="21"/>
          <w:szCs w:val="21"/>
        </w:rPr>
        <w:t>mad</w:t>
      </w:r>
      <w:r>
        <w:rPr>
          <w:rFonts w:ascii="Arial" w:eastAsia="Arial" w:hAnsi="Arial" w:cs="Arial"/>
          <w:sz w:val="21"/>
          <w:szCs w:val="21"/>
        </w:rPr>
        <w:t>e</w:t>
      </w:r>
      <w:r>
        <w:rPr>
          <w:rFonts w:ascii="Arial" w:eastAsia="Arial" w:hAnsi="Arial" w:cs="Arial"/>
          <w:spacing w:val="31"/>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3"/>
          <w:sz w:val="21"/>
          <w:szCs w:val="21"/>
        </w:rPr>
        <w:t xml:space="preserve"> </w:t>
      </w:r>
      <w:r>
        <w:rPr>
          <w:rFonts w:ascii="Arial" w:eastAsia="Arial" w:hAnsi="Arial" w:cs="Arial"/>
          <w:spacing w:val="2"/>
          <w:sz w:val="21"/>
          <w:szCs w:val="21"/>
        </w:rPr>
        <w:t>ET</w:t>
      </w:r>
      <w:r>
        <w:rPr>
          <w:rFonts w:ascii="Arial" w:eastAsia="Arial" w:hAnsi="Arial" w:cs="Arial"/>
          <w:sz w:val="21"/>
          <w:szCs w:val="21"/>
        </w:rPr>
        <w:t>H</w:t>
      </w:r>
      <w:r>
        <w:rPr>
          <w:rFonts w:ascii="Arial" w:eastAsia="Arial" w:hAnsi="Arial" w:cs="Arial"/>
          <w:spacing w:val="31"/>
          <w:sz w:val="21"/>
          <w:szCs w:val="21"/>
        </w:rPr>
        <w:t xml:space="preserve"> </w:t>
      </w:r>
      <w:r>
        <w:rPr>
          <w:rFonts w:ascii="Arial" w:eastAsia="Arial" w:hAnsi="Arial" w:cs="Arial"/>
          <w:sz w:val="21"/>
          <w:szCs w:val="21"/>
        </w:rPr>
        <w:t>w</w:t>
      </w:r>
      <w:r>
        <w:rPr>
          <w:rFonts w:ascii="Arial" w:eastAsia="Arial" w:hAnsi="Arial" w:cs="Arial"/>
          <w:spacing w:val="2"/>
          <w:sz w:val="21"/>
          <w:szCs w:val="21"/>
        </w:rPr>
        <w:t>i</w:t>
      </w:r>
      <w:r>
        <w:rPr>
          <w:rFonts w:ascii="Arial" w:eastAsia="Arial" w:hAnsi="Arial" w:cs="Arial"/>
          <w:sz w:val="21"/>
          <w:szCs w:val="21"/>
        </w:rPr>
        <w:t>ll</w:t>
      </w:r>
      <w:r>
        <w:rPr>
          <w:rFonts w:ascii="Arial" w:eastAsia="Arial" w:hAnsi="Arial" w:cs="Arial"/>
          <w:spacing w:val="25"/>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25"/>
          <w:sz w:val="21"/>
          <w:szCs w:val="21"/>
        </w:rPr>
        <w:t xml:space="preserve"> </w:t>
      </w:r>
      <w:r>
        <w:rPr>
          <w:rFonts w:ascii="Arial" w:eastAsia="Arial" w:hAnsi="Arial" w:cs="Arial"/>
          <w:sz w:val="21"/>
          <w:szCs w:val="21"/>
        </w:rPr>
        <w:t>a</w:t>
      </w:r>
      <w:r>
        <w:rPr>
          <w:rFonts w:ascii="Arial" w:eastAsia="Arial" w:hAnsi="Arial" w:cs="Arial"/>
          <w:spacing w:val="2"/>
          <w:sz w:val="21"/>
          <w:szCs w:val="21"/>
        </w:rPr>
        <w:t>llowed</w:t>
      </w:r>
      <w:r>
        <w:rPr>
          <w:rFonts w:ascii="Arial" w:eastAsia="Arial" w:hAnsi="Arial" w:cs="Arial"/>
          <w:sz w:val="21"/>
          <w:szCs w:val="21"/>
        </w:rPr>
        <w:t>.</w:t>
      </w:r>
      <w:r>
        <w:rPr>
          <w:rFonts w:ascii="Arial" w:eastAsia="Arial" w:hAnsi="Arial" w:cs="Arial"/>
          <w:spacing w:val="39"/>
          <w:sz w:val="21"/>
          <w:szCs w:val="21"/>
        </w:rPr>
        <w:t xml:space="preserve"> </w:t>
      </w:r>
      <w:r>
        <w:rPr>
          <w:rFonts w:ascii="Arial" w:eastAsia="Arial" w:hAnsi="Arial" w:cs="Arial"/>
          <w:sz w:val="21"/>
          <w:szCs w:val="21"/>
        </w:rPr>
        <w:t>If</w:t>
      </w:r>
      <w:r>
        <w:rPr>
          <w:rFonts w:ascii="Arial" w:eastAsia="Arial" w:hAnsi="Arial" w:cs="Arial"/>
          <w:spacing w:val="18"/>
          <w:sz w:val="21"/>
          <w:szCs w:val="21"/>
        </w:rPr>
        <w:t xml:space="preserve"> </w:t>
      </w:r>
      <w:r>
        <w:rPr>
          <w:rFonts w:ascii="Arial" w:eastAsia="Arial" w:hAnsi="Arial" w:cs="Arial"/>
          <w:spacing w:val="2"/>
          <w:sz w:val="21"/>
          <w:szCs w:val="21"/>
        </w:rPr>
        <w:t>durin</w:t>
      </w:r>
      <w:r>
        <w:rPr>
          <w:rFonts w:ascii="Arial" w:eastAsia="Arial" w:hAnsi="Arial" w:cs="Arial"/>
          <w:sz w:val="21"/>
          <w:szCs w:val="21"/>
        </w:rPr>
        <w:t>g</w:t>
      </w:r>
      <w:r>
        <w:rPr>
          <w:rFonts w:ascii="Arial" w:eastAsia="Arial" w:hAnsi="Arial" w:cs="Arial"/>
          <w:spacing w:val="3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4"/>
          <w:sz w:val="21"/>
          <w:szCs w:val="21"/>
        </w:rPr>
        <w:t xml:space="preserve"> </w:t>
      </w:r>
      <w:r>
        <w:rPr>
          <w:rFonts w:ascii="Arial" w:eastAsia="Arial" w:hAnsi="Arial" w:cs="Arial"/>
          <w:spacing w:val="2"/>
          <w:w w:val="103"/>
          <w:sz w:val="21"/>
          <w:szCs w:val="21"/>
        </w:rPr>
        <w:t>3</w:t>
      </w:r>
      <w:r>
        <w:rPr>
          <w:rFonts w:ascii="Arial" w:eastAsia="Arial" w:hAnsi="Arial" w:cs="Arial"/>
          <w:w w:val="103"/>
          <w:sz w:val="21"/>
          <w:szCs w:val="21"/>
        </w:rPr>
        <w:t>0</w:t>
      </w:r>
      <w:r>
        <w:rPr>
          <w:rFonts w:ascii="Arial" w:eastAsia="Arial" w:hAnsi="Arial" w:cs="Arial"/>
          <w:spacing w:val="-42"/>
          <w:sz w:val="21"/>
          <w:szCs w:val="21"/>
        </w:rPr>
        <w:t xml:space="preserve"> </w:t>
      </w:r>
      <w:r>
        <w:rPr>
          <w:rFonts w:ascii="Arial" w:eastAsia="Arial" w:hAnsi="Arial" w:cs="Arial"/>
          <w:spacing w:val="2"/>
          <w:sz w:val="21"/>
          <w:szCs w:val="21"/>
        </w:rPr>
        <w:t>-da</w:t>
      </w:r>
      <w:r>
        <w:rPr>
          <w:rFonts w:ascii="Arial" w:eastAsia="Arial" w:hAnsi="Arial" w:cs="Arial"/>
          <w:sz w:val="21"/>
          <w:szCs w:val="21"/>
        </w:rPr>
        <w:t>y</w:t>
      </w:r>
      <w:r>
        <w:rPr>
          <w:rFonts w:ascii="Arial" w:eastAsia="Arial" w:hAnsi="Arial" w:cs="Arial"/>
          <w:spacing w:val="28"/>
          <w:sz w:val="21"/>
          <w:szCs w:val="21"/>
        </w:rPr>
        <w:t xml:space="preserve"> </w:t>
      </w:r>
      <w:r>
        <w:rPr>
          <w:rFonts w:ascii="Arial" w:eastAsia="Arial" w:hAnsi="Arial" w:cs="Arial"/>
          <w:spacing w:val="2"/>
          <w:sz w:val="21"/>
          <w:szCs w:val="21"/>
        </w:rPr>
        <w:t>Crea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42"/>
          <w:sz w:val="21"/>
          <w:szCs w:val="21"/>
        </w:rPr>
        <w:t xml:space="preserve"> </w:t>
      </w:r>
      <w:r>
        <w:rPr>
          <w:rFonts w:ascii="Arial" w:eastAsia="Arial" w:hAnsi="Arial" w:cs="Arial"/>
          <w:spacing w:val="2"/>
          <w:w w:val="103"/>
          <w:sz w:val="21"/>
          <w:szCs w:val="21"/>
        </w:rPr>
        <w:t>Pe</w:t>
      </w:r>
      <w:r>
        <w:rPr>
          <w:rFonts w:ascii="Arial" w:eastAsia="Arial" w:hAnsi="Arial" w:cs="Arial"/>
          <w:w w:val="103"/>
          <w:sz w:val="21"/>
          <w:szCs w:val="21"/>
        </w:rPr>
        <w:t>r</w:t>
      </w:r>
      <w:r>
        <w:rPr>
          <w:rFonts w:ascii="Arial" w:eastAsia="Arial" w:hAnsi="Arial" w:cs="Arial"/>
          <w:spacing w:val="2"/>
          <w:w w:val="103"/>
          <w:sz w:val="21"/>
          <w:szCs w:val="21"/>
        </w:rPr>
        <w:t>iod</w:t>
      </w:r>
      <w:r>
        <w:rPr>
          <w:rFonts w:ascii="Arial" w:eastAsia="Arial" w:hAnsi="Arial" w:cs="Arial"/>
          <w:w w:val="10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Targ</w:t>
      </w:r>
      <w:r>
        <w:rPr>
          <w:rFonts w:ascii="Arial" w:eastAsia="Arial" w:hAnsi="Arial" w:cs="Arial"/>
          <w:sz w:val="21"/>
          <w:szCs w:val="21"/>
        </w:rPr>
        <w:t>et</w:t>
      </w:r>
      <w:r>
        <w:rPr>
          <w:rFonts w:ascii="Arial" w:eastAsia="Arial" w:hAnsi="Arial" w:cs="Arial"/>
          <w:spacing w:val="18"/>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ribu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36"/>
          <w:sz w:val="21"/>
          <w:szCs w:val="21"/>
        </w:rPr>
        <w:t xml:space="preserve"> </w:t>
      </w:r>
      <w:r>
        <w:rPr>
          <w:rFonts w:ascii="Arial" w:eastAsia="Arial" w:hAnsi="Arial" w:cs="Arial"/>
          <w:spacing w:val="4"/>
          <w:sz w:val="21"/>
          <w:szCs w:val="21"/>
        </w:rPr>
        <w:t>A</w:t>
      </w:r>
      <w:r>
        <w:rPr>
          <w:rFonts w:ascii="Arial" w:eastAsia="Arial" w:hAnsi="Arial" w:cs="Arial"/>
          <w:spacing w:val="2"/>
          <w:sz w:val="21"/>
          <w:szCs w:val="21"/>
        </w:rPr>
        <w:t>moun</w:t>
      </w:r>
      <w:r>
        <w:rPr>
          <w:rFonts w:ascii="Arial" w:eastAsia="Arial" w:hAnsi="Arial" w:cs="Arial"/>
          <w:sz w:val="21"/>
          <w:szCs w:val="21"/>
        </w:rPr>
        <w:t>t</w:t>
      </w:r>
      <w:r>
        <w:rPr>
          <w:rFonts w:ascii="Arial" w:eastAsia="Arial" w:hAnsi="Arial" w:cs="Arial"/>
          <w:spacing w:val="22"/>
          <w:sz w:val="21"/>
          <w:szCs w:val="21"/>
        </w:rPr>
        <w:t xml:space="preserve"> </w:t>
      </w:r>
      <w:r>
        <w:rPr>
          <w:rFonts w:ascii="Arial" w:eastAsia="Arial" w:hAnsi="Arial" w:cs="Arial"/>
          <w:spacing w:val="2"/>
          <w:sz w:val="21"/>
          <w:szCs w:val="21"/>
        </w:rPr>
        <w:t>ha</w:t>
      </w:r>
      <w:r>
        <w:rPr>
          <w:rFonts w:ascii="Arial" w:eastAsia="Arial" w:hAnsi="Arial" w:cs="Arial"/>
          <w:sz w:val="21"/>
          <w:szCs w:val="21"/>
        </w:rPr>
        <w:t>s</w:t>
      </w:r>
      <w:r>
        <w:rPr>
          <w:rFonts w:ascii="Arial" w:eastAsia="Arial" w:hAnsi="Arial" w:cs="Arial"/>
          <w:spacing w:val="9"/>
          <w:sz w:val="21"/>
          <w:szCs w:val="21"/>
        </w:rPr>
        <w:t xml:space="preserve"> </w:t>
      </w:r>
      <w:r>
        <w:rPr>
          <w:rFonts w:ascii="Arial" w:eastAsia="Arial" w:hAnsi="Arial" w:cs="Arial"/>
          <w:spacing w:val="2"/>
          <w:sz w:val="21"/>
          <w:szCs w:val="21"/>
        </w:rPr>
        <w:t>bee</w:t>
      </w:r>
      <w:r>
        <w:rPr>
          <w:rFonts w:ascii="Arial" w:eastAsia="Arial" w:hAnsi="Arial" w:cs="Arial"/>
          <w:sz w:val="21"/>
          <w:szCs w:val="21"/>
        </w:rPr>
        <w:t>n</w:t>
      </w:r>
      <w:r>
        <w:rPr>
          <w:rFonts w:ascii="Arial" w:eastAsia="Arial" w:hAnsi="Arial" w:cs="Arial"/>
          <w:spacing w:val="11"/>
          <w:sz w:val="21"/>
          <w:szCs w:val="21"/>
        </w:rPr>
        <w:t xml:space="preserve"> </w:t>
      </w:r>
      <w:r>
        <w:rPr>
          <w:rFonts w:ascii="Arial" w:eastAsia="Arial" w:hAnsi="Arial" w:cs="Arial"/>
          <w:spacing w:val="2"/>
          <w:sz w:val="21"/>
          <w:szCs w:val="21"/>
        </w:rPr>
        <w:t>reached</w:t>
      </w:r>
      <w:r>
        <w:rPr>
          <w:rFonts w:ascii="Arial" w:eastAsia="Arial" w:hAnsi="Arial" w:cs="Arial"/>
          <w:sz w:val="21"/>
          <w:szCs w:val="21"/>
        </w:rPr>
        <w:t>,</w:t>
      </w:r>
      <w:r>
        <w:rPr>
          <w:rFonts w:ascii="Arial" w:eastAsia="Arial" w:hAnsi="Arial" w:cs="Arial"/>
          <w:spacing w:val="2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Cre</w:t>
      </w:r>
      <w:r>
        <w:rPr>
          <w:rFonts w:ascii="Arial" w:eastAsia="Arial" w:hAnsi="Arial" w:cs="Arial"/>
          <w:sz w:val="21"/>
          <w:szCs w:val="21"/>
        </w:rPr>
        <w:t>a</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24"/>
          <w:sz w:val="21"/>
          <w:szCs w:val="21"/>
        </w:rPr>
        <w:t xml:space="preserve"> </w:t>
      </w:r>
      <w:r>
        <w:rPr>
          <w:rFonts w:ascii="Arial" w:eastAsia="Arial" w:hAnsi="Arial" w:cs="Arial"/>
          <w:spacing w:val="2"/>
          <w:sz w:val="21"/>
          <w:szCs w:val="21"/>
        </w:rPr>
        <w:t>Pe</w:t>
      </w:r>
      <w:r>
        <w:rPr>
          <w:rFonts w:ascii="Arial" w:eastAsia="Arial" w:hAnsi="Arial" w:cs="Arial"/>
          <w:sz w:val="21"/>
          <w:szCs w:val="21"/>
        </w:rPr>
        <w:t>r</w:t>
      </w:r>
      <w:r>
        <w:rPr>
          <w:rFonts w:ascii="Arial" w:eastAsia="Arial" w:hAnsi="Arial" w:cs="Arial"/>
          <w:spacing w:val="2"/>
          <w:sz w:val="21"/>
          <w:szCs w:val="21"/>
        </w:rPr>
        <w:t>io</w:t>
      </w:r>
      <w:r>
        <w:rPr>
          <w:rFonts w:ascii="Arial" w:eastAsia="Arial" w:hAnsi="Arial" w:cs="Arial"/>
          <w:sz w:val="21"/>
          <w:szCs w:val="21"/>
        </w:rPr>
        <w:t>d</w:t>
      </w:r>
      <w:r>
        <w:rPr>
          <w:rFonts w:ascii="Arial" w:eastAsia="Arial" w:hAnsi="Arial" w:cs="Arial"/>
          <w:spacing w:val="21"/>
          <w:sz w:val="21"/>
          <w:szCs w:val="21"/>
        </w:rPr>
        <w:t xml:space="preserve"> </w:t>
      </w:r>
      <w:r>
        <w:rPr>
          <w:rFonts w:ascii="Arial" w:eastAsia="Arial" w:hAnsi="Arial" w:cs="Arial"/>
          <w:sz w:val="21"/>
          <w:szCs w:val="21"/>
        </w:rPr>
        <w:t>w</w:t>
      </w:r>
      <w:r>
        <w:rPr>
          <w:rFonts w:ascii="Arial" w:eastAsia="Arial" w:hAnsi="Arial" w:cs="Arial"/>
          <w:spacing w:val="2"/>
          <w:sz w:val="21"/>
          <w:szCs w:val="21"/>
        </w:rPr>
        <w:t>i</w:t>
      </w:r>
      <w:r>
        <w:rPr>
          <w:rFonts w:ascii="Arial" w:eastAsia="Arial" w:hAnsi="Arial" w:cs="Arial"/>
          <w:sz w:val="21"/>
          <w:szCs w:val="21"/>
        </w:rPr>
        <w:t>ll</w:t>
      </w:r>
      <w:r>
        <w:rPr>
          <w:rFonts w:ascii="Arial" w:eastAsia="Arial" w:hAnsi="Arial" w:cs="Arial"/>
          <w:spacing w:val="6"/>
          <w:sz w:val="21"/>
          <w:szCs w:val="21"/>
        </w:rPr>
        <w:t xml:space="preserve"> </w:t>
      </w:r>
      <w:r>
        <w:rPr>
          <w:rFonts w:ascii="Arial" w:eastAsia="Arial" w:hAnsi="Arial" w:cs="Arial"/>
          <w:spacing w:val="2"/>
          <w:sz w:val="21"/>
          <w:szCs w:val="21"/>
        </w:rPr>
        <w:t>l</w:t>
      </w:r>
      <w:r>
        <w:rPr>
          <w:rFonts w:ascii="Arial" w:eastAsia="Arial" w:hAnsi="Arial" w:cs="Arial"/>
          <w:sz w:val="21"/>
          <w:szCs w:val="21"/>
        </w:rPr>
        <w:t>a</w:t>
      </w:r>
      <w:r>
        <w:rPr>
          <w:rFonts w:ascii="Arial" w:eastAsia="Arial" w:hAnsi="Arial" w:cs="Arial"/>
          <w:spacing w:val="2"/>
          <w:sz w:val="21"/>
          <w:szCs w:val="21"/>
        </w:rPr>
        <w:t>s</w:t>
      </w:r>
      <w:r>
        <w:rPr>
          <w:rFonts w:ascii="Arial" w:eastAsia="Arial" w:hAnsi="Arial" w:cs="Arial"/>
          <w:sz w:val="21"/>
          <w:szCs w:val="21"/>
        </w:rPr>
        <w:t>t</w:t>
      </w:r>
      <w:r>
        <w:rPr>
          <w:rFonts w:ascii="Arial" w:eastAsia="Arial" w:hAnsi="Arial" w:cs="Arial"/>
          <w:spacing w:val="10"/>
          <w:sz w:val="21"/>
          <w:szCs w:val="21"/>
        </w:rPr>
        <w:t xml:space="preserve"> </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pacing w:val="2"/>
          <w:sz w:val="21"/>
          <w:szCs w:val="21"/>
        </w:rPr>
        <w:t>fin</w:t>
      </w:r>
      <w:r>
        <w:rPr>
          <w:rFonts w:ascii="Arial" w:eastAsia="Arial" w:hAnsi="Arial" w:cs="Arial"/>
          <w:sz w:val="21"/>
          <w:szCs w:val="21"/>
        </w:rPr>
        <w:t>al</w:t>
      </w:r>
      <w:r>
        <w:rPr>
          <w:rFonts w:ascii="Arial" w:eastAsia="Arial" w:hAnsi="Arial" w:cs="Arial"/>
          <w:spacing w:val="9"/>
          <w:sz w:val="21"/>
          <w:szCs w:val="21"/>
        </w:rPr>
        <w:t xml:space="preserve"> </w:t>
      </w:r>
      <w:r>
        <w:rPr>
          <w:rFonts w:ascii="Arial" w:eastAsia="Arial" w:hAnsi="Arial" w:cs="Arial"/>
          <w:sz w:val="21"/>
          <w:szCs w:val="21"/>
        </w:rPr>
        <w:t>7</w:t>
      </w:r>
      <w:r>
        <w:rPr>
          <w:rFonts w:ascii="Arial" w:eastAsia="Arial" w:hAnsi="Arial" w:cs="Arial"/>
          <w:spacing w:val="3"/>
          <w:sz w:val="21"/>
          <w:szCs w:val="21"/>
        </w:rPr>
        <w:t xml:space="preserve"> </w:t>
      </w:r>
      <w:r>
        <w:rPr>
          <w:rFonts w:ascii="Arial" w:eastAsia="Arial" w:hAnsi="Arial" w:cs="Arial"/>
          <w:spacing w:val="2"/>
          <w:w w:val="103"/>
          <w:sz w:val="21"/>
          <w:szCs w:val="21"/>
        </w:rPr>
        <w:t>Day</w:t>
      </w:r>
      <w:r>
        <w:rPr>
          <w:rFonts w:ascii="Arial" w:eastAsia="Arial" w:hAnsi="Arial" w:cs="Arial"/>
          <w:w w:val="103"/>
          <w:sz w:val="21"/>
          <w:szCs w:val="21"/>
        </w:rPr>
        <w:t xml:space="preserve">s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6"/>
          <w:sz w:val="21"/>
          <w:szCs w:val="21"/>
        </w:rPr>
        <w:t xml:space="preserve"> </w:t>
      </w:r>
      <w:r w:rsidR="006E1D31">
        <w:rPr>
          <w:rFonts w:ascii="Arial" w:eastAsia="Arial" w:hAnsi="Arial" w:cs="Arial"/>
          <w:spacing w:val="2"/>
          <w:sz w:val="21"/>
          <w:szCs w:val="21"/>
        </w:rPr>
        <w:t>have detailed</w:t>
      </w:r>
      <w:r>
        <w:rPr>
          <w:rFonts w:ascii="Arial" w:eastAsia="Arial" w:hAnsi="Arial" w:cs="Arial"/>
          <w:spacing w:val="22"/>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6"/>
          <w:sz w:val="21"/>
          <w:szCs w:val="21"/>
        </w:rPr>
        <w:t xml:space="preserve"> </w:t>
      </w:r>
      <w:r>
        <w:rPr>
          <w:rFonts w:ascii="Arial" w:eastAsia="Arial" w:hAnsi="Arial" w:cs="Arial"/>
          <w:spacing w:val="2"/>
          <w:sz w:val="21"/>
          <w:szCs w:val="21"/>
        </w:rPr>
        <w:t>par</w:t>
      </w:r>
      <w:r>
        <w:rPr>
          <w:rFonts w:ascii="Arial" w:eastAsia="Arial" w:hAnsi="Arial" w:cs="Arial"/>
          <w:sz w:val="21"/>
          <w:szCs w:val="21"/>
        </w:rPr>
        <w:t>a</w:t>
      </w:r>
      <w:r>
        <w:rPr>
          <w:rFonts w:ascii="Arial" w:eastAsia="Arial" w:hAnsi="Arial" w:cs="Arial"/>
          <w:spacing w:val="13"/>
          <w:sz w:val="21"/>
          <w:szCs w:val="21"/>
        </w:rPr>
        <w:t xml:space="preserve"> </w:t>
      </w:r>
      <w:r>
        <w:rPr>
          <w:rFonts w:ascii="Arial" w:eastAsia="Arial" w:hAnsi="Arial" w:cs="Arial"/>
          <w:spacing w:val="2"/>
          <w:sz w:val="21"/>
          <w:szCs w:val="21"/>
        </w:rPr>
        <w:t>14</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2"/>
          <w:sz w:val="21"/>
          <w:szCs w:val="21"/>
        </w:rPr>
        <w:t>Eac</w:t>
      </w:r>
      <w:r>
        <w:rPr>
          <w:rFonts w:ascii="Arial" w:eastAsia="Arial" w:hAnsi="Arial" w:cs="Arial"/>
          <w:sz w:val="21"/>
          <w:szCs w:val="21"/>
        </w:rPr>
        <w:t>h</w:t>
      </w:r>
      <w:r>
        <w:rPr>
          <w:rFonts w:ascii="Arial" w:eastAsia="Arial" w:hAnsi="Arial" w:cs="Arial"/>
          <w:spacing w:val="16"/>
          <w:sz w:val="21"/>
          <w:szCs w:val="21"/>
        </w:rPr>
        <w:t xml:space="preserve"> </w:t>
      </w:r>
      <w:r w:rsidR="006E1D31">
        <w:rPr>
          <w:rFonts w:ascii="Arial" w:eastAsia="Arial" w:hAnsi="Arial" w:cs="Arial"/>
          <w:spacing w:val="2"/>
          <w:sz w:val="21"/>
          <w:szCs w:val="21"/>
        </w:rPr>
        <w:t>UMC</w:t>
      </w:r>
      <w:r>
        <w:rPr>
          <w:rFonts w:ascii="Arial" w:eastAsia="Arial" w:hAnsi="Arial" w:cs="Arial"/>
          <w:spacing w:val="9"/>
          <w:sz w:val="21"/>
          <w:szCs w:val="21"/>
        </w:rPr>
        <w:t xml:space="preserve"> </w:t>
      </w:r>
      <w:r>
        <w:rPr>
          <w:rFonts w:ascii="Arial" w:eastAsia="Arial" w:hAnsi="Arial" w:cs="Arial"/>
          <w:spacing w:val="2"/>
          <w:sz w:val="21"/>
          <w:szCs w:val="21"/>
        </w:rPr>
        <w:t>wi</w:t>
      </w:r>
      <w:r>
        <w:rPr>
          <w:rFonts w:ascii="Arial" w:eastAsia="Arial" w:hAnsi="Arial" w:cs="Arial"/>
          <w:sz w:val="21"/>
          <w:szCs w:val="21"/>
        </w:rPr>
        <w:t>ll</w:t>
      </w:r>
      <w:r>
        <w:rPr>
          <w:rFonts w:ascii="Arial" w:eastAsia="Arial" w:hAnsi="Arial" w:cs="Arial"/>
          <w:spacing w:val="1"/>
          <w:sz w:val="21"/>
          <w:szCs w:val="21"/>
        </w:rPr>
        <w:t xml:space="preserve"> </w:t>
      </w:r>
      <w:r>
        <w:rPr>
          <w:rFonts w:ascii="Arial" w:eastAsia="Arial" w:hAnsi="Arial" w:cs="Arial"/>
          <w:spacing w:val="2"/>
          <w:sz w:val="21"/>
          <w:szCs w:val="21"/>
        </w:rPr>
        <w:t>hav</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
          <w:sz w:val="21"/>
          <w:szCs w:val="21"/>
        </w:rPr>
        <w:t xml:space="preserve"> sam</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fun</w:t>
      </w:r>
      <w:r>
        <w:rPr>
          <w:rFonts w:ascii="Arial" w:eastAsia="Arial" w:hAnsi="Arial" w:cs="Arial"/>
          <w:sz w:val="21"/>
          <w:szCs w:val="21"/>
        </w:rPr>
        <w:t>c</w:t>
      </w:r>
      <w:r>
        <w:rPr>
          <w:rFonts w:ascii="Arial" w:eastAsia="Arial" w:hAnsi="Arial" w:cs="Arial"/>
          <w:spacing w:val="2"/>
          <w:sz w:val="21"/>
          <w:szCs w:val="21"/>
        </w:rPr>
        <w:t>tion</w:t>
      </w:r>
      <w:r>
        <w:rPr>
          <w:rFonts w:ascii="Arial" w:eastAsia="Arial" w:hAnsi="Arial" w:cs="Arial"/>
          <w:sz w:val="21"/>
          <w:szCs w:val="21"/>
        </w:rPr>
        <w:t>s</w:t>
      </w:r>
      <w:r>
        <w:rPr>
          <w:rFonts w:ascii="Arial" w:eastAsia="Arial" w:hAnsi="Arial" w:cs="Arial"/>
          <w:spacing w:val="16"/>
          <w:sz w:val="21"/>
          <w:szCs w:val="21"/>
        </w:rPr>
        <w:t xml:space="preserve"> </w:t>
      </w:r>
      <w:r>
        <w:rPr>
          <w:rFonts w:ascii="Arial" w:eastAsia="Arial" w:hAnsi="Arial" w:cs="Arial"/>
          <w:spacing w:val="2"/>
          <w:w w:val="103"/>
          <w:sz w:val="21"/>
          <w:szCs w:val="21"/>
        </w:rPr>
        <w:t>implement</w:t>
      </w:r>
      <w:r>
        <w:rPr>
          <w:rFonts w:ascii="Arial" w:eastAsia="Arial" w:hAnsi="Arial" w:cs="Arial"/>
          <w:spacing w:val="4"/>
          <w:w w:val="103"/>
          <w:sz w:val="21"/>
          <w:szCs w:val="21"/>
        </w:rPr>
        <w:t>e</w:t>
      </w:r>
      <w:r>
        <w:rPr>
          <w:rFonts w:ascii="Arial" w:eastAsia="Arial" w:hAnsi="Arial" w:cs="Arial"/>
          <w:spacing w:val="2"/>
          <w:w w:val="103"/>
          <w:sz w:val="21"/>
          <w:szCs w:val="21"/>
        </w:rPr>
        <w:t>d</w:t>
      </w:r>
      <w:r>
        <w:rPr>
          <w:rFonts w:ascii="Arial" w:eastAsia="Arial" w:hAnsi="Arial" w:cs="Arial"/>
          <w:w w:val="103"/>
          <w:sz w:val="21"/>
          <w:szCs w:val="21"/>
        </w:rPr>
        <w:t>.</w:t>
      </w:r>
    </w:p>
    <w:p w:rsidR="008F263D" w:rsidRDefault="008F263D" w:rsidP="006E1D31">
      <w:pPr>
        <w:contextualSpacing/>
        <w:rPr>
          <w:sz w:val="24"/>
          <w:szCs w:val="24"/>
        </w:rPr>
      </w:pPr>
    </w:p>
    <w:p w:rsidR="008F263D" w:rsidRDefault="004B5D9E" w:rsidP="006E1D31">
      <w:pPr>
        <w:ind w:left="111"/>
        <w:contextualSpacing/>
        <w:rPr>
          <w:rFonts w:ascii="Arial" w:eastAsia="Arial" w:hAnsi="Arial" w:cs="Arial"/>
          <w:sz w:val="21"/>
          <w:szCs w:val="21"/>
        </w:rPr>
      </w:pPr>
      <w:r>
        <w:rPr>
          <w:rFonts w:ascii="Calibri" w:eastAsia="Calibri" w:hAnsi="Calibri" w:cs="Calibri"/>
          <w:sz w:val="16"/>
          <w:szCs w:val="16"/>
        </w:rPr>
        <w:lastRenderedPageBreak/>
        <w:t xml:space="preserve">12  </w:t>
      </w:r>
      <w:r>
        <w:rPr>
          <w:rFonts w:ascii="Calibri" w:eastAsia="Calibri" w:hAnsi="Calibri" w:cs="Calibri"/>
          <w:spacing w:val="25"/>
          <w:sz w:val="16"/>
          <w:szCs w:val="16"/>
        </w:rPr>
        <w:t xml:space="preserve"> </w:t>
      </w:r>
      <w:r w:rsidR="006E1D31">
        <w:rPr>
          <w:rFonts w:ascii="Arial" w:eastAsia="Arial" w:hAnsi="Arial" w:cs="Arial"/>
          <w:b/>
          <w:sz w:val="21"/>
          <w:szCs w:val="21"/>
        </w:rPr>
        <w:t>Ma</w:t>
      </w:r>
      <w:r w:rsidR="006E1D31">
        <w:rPr>
          <w:rFonts w:ascii="Arial" w:eastAsia="Arial" w:hAnsi="Arial" w:cs="Arial"/>
          <w:b/>
          <w:spacing w:val="-1"/>
          <w:sz w:val="21"/>
          <w:szCs w:val="21"/>
        </w:rPr>
        <w:t>x</w:t>
      </w:r>
      <w:r w:rsidR="006E1D31">
        <w:rPr>
          <w:rFonts w:ascii="Arial" w:eastAsia="Arial" w:hAnsi="Arial" w:cs="Arial"/>
          <w:b/>
          <w:spacing w:val="1"/>
          <w:sz w:val="21"/>
          <w:szCs w:val="21"/>
        </w:rPr>
        <w:t>i</w:t>
      </w:r>
      <w:r w:rsidR="006E1D31">
        <w:rPr>
          <w:rFonts w:ascii="Arial" w:eastAsia="Arial" w:hAnsi="Arial" w:cs="Arial"/>
          <w:b/>
          <w:sz w:val="21"/>
          <w:szCs w:val="21"/>
        </w:rPr>
        <w:t>m</w:t>
      </w:r>
      <w:r w:rsidR="006E1D31">
        <w:rPr>
          <w:rFonts w:ascii="Arial" w:eastAsia="Arial" w:hAnsi="Arial" w:cs="Arial"/>
          <w:b/>
          <w:spacing w:val="-1"/>
          <w:sz w:val="21"/>
          <w:szCs w:val="21"/>
        </w:rPr>
        <w:t>u</w:t>
      </w:r>
      <w:r w:rsidR="006E1D31">
        <w:rPr>
          <w:rFonts w:ascii="Arial" w:eastAsia="Arial" w:hAnsi="Arial" w:cs="Arial"/>
          <w:b/>
          <w:sz w:val="21"/>
          <w:szCs w:val="21"/>
        </w:rPr>
        <w:t xml:space="preserve">m </w:t>
      </w:r>
      <w:r w:rsidR="006E1D31">
        <w:rPr>
          <w:rFonts w:ascii="Arial" w:eastAsia="Arial" w:hAnsi="Arial" w:cs="Arial"/>
          <w:b/>
          <w:spacing w:val="1"/>
          <w:sz w:val="21"/>
          <w:szCs w:val="21"/>
        </w:rPr>
        <w:t>Contribution</w:t>
      </w:r>
      <w:r w:rsidR="006E1D31">
        <w:rPr>
          <w:rFonts w:ascii="Arial" w:eastAsia="Arial" w:hAnsi="Arial" w:cs="Arial"/>
          <w:b/>
          <w:sz w:val="21"/>
          <w:szCs w:val="21"/>
        </w:rPr>
        <w:t xml:space="preserve"> </w:t>
      </w:r>
      <w:r w:rsidR="006E1D31">
        <w:rPr>
          <w:rFonts w:ascii="Arial" w:eastAsia="Arial" w:hAnsi="Arial" w:cs="Arial"/>
          <w:b/>
          <w:spacing w:val="15"/>
          <w:sz w:val="21"/>
          <w:szCs w:val="21"/>
        </w:rPr>
        <w:t>Quantity</w:t>
      </w:r>
      <w:r>
        <w:rPr>
          <w:rFonts w:ascii="Arial" w:eastAsia="Arial" w:hAnsi="Arial" w:cs="Arial"/>
          <w:b/>
          <w:sz w:val="21"/>
          <w:szCs w:val="21"/>
        </w:rPr>
        <w:t xml:space="preserve">: </w:t>
      </w:r>
      <w:r>
        <w:rPr>
          <w:rFonts w:ascii="Arial" w:eastAsia="Arial" w:hAnsi="Arial" w:cs="Arial"/>
          <w:b/>
          <w:spacing w:val="2"/>
          <w:sz w:val="21"/>
          <w:szCs w:val="21"/>
        </w:rPr>
        <w:t xml:space="preserve"> </w:t>
      </w:r>
      <w:r>
        <w:rPr>
          <w:rFonts w:ascii="Arial" w:eastAsia="Arial" w:hAnsi="Arial" w:cs="Arial"/>
          <w:sz w:val="21"/>
          <w:szCs w:val="21"/>
        </w:rPr>
        <w:t>T</w:t>
      </w:r>
      <w:r>
        <w:rPr>
          <w:rFonts w:ascii="Arial" w:eastAsia="Arial" w:hAnsi="Arial" w:cs="Arial"/>
          <w:spacing w:val="1"/>
          <w:sz w:val="21"/>
          <w:szCs w:val="21"/>
        </w:rPr>
        <w:t>h</w:t>
      </w:r>
      <w:r>
        <w:rPr>
          <w:rFonts w:ascii="Arial" w:eastAsia="Arial" w:hAnsi="Arial" w:cs="Arial"/>
          <w:sz w:val="21"/>
          <w:szCs w:val="21"/>
        </w:rPr>
        <w:t>e</w:t>
      </w:r>
      <w:r>
        <w:rPr>
          <w:rFonts w:ascii="Arial" w:eastAsia="Arial" w:hAnsi="Arial" w:cs="Arial"/>
          <w:spacing w:val="26"/>
          <w:sz w:val="21"/>
          <w:szCs w:val="21"/>
        </w:rPr>
        <w:t xml:space="preserve"> </w:t>
      </w:r>
      <w:r>
        <w:rPr>
          <w:rFonts w:ascii="Arial" w:eastAsia="Arial" w:hAnsi="Arial" w:cs="Arial"/>
          <w:spacing w:val="2"/>
          <w:sz w:val="21"/>
          <w:szCs w:val="21"/>
        </w:rPr>
        <w:t>Maxim</w:t>
      </w:r>
      <w:r>
        <w:rPr>
          <w:rFonts w:ascii="Arial" w:eastAsia="Arial" w:hAnsi="Arial" w:cs="Arial"/>
          <w:spacing w:val="4"/>
          <w:sz w:val="21"/>
          <w:szCs w:val="21"/>
        </w:rPr>
        <w:t>u</w:t>
      </w:r>
      <w:r>
        <w:rPr>
          <w:rFonts w:ascii="Arial" w:eastAsia="Arial" w:hAnsi="Arial" w:cs="Arial"/>
          <w:sz w:val="21"/>
          <w:szCs w:val="21"/>
        </w:rPr>
        <w:t>m</w:t>
      </w:r>
      <w:r>
        <w:rPr>
          <w:rFonts w:ascii="Arial" w:eastAsia="Arial" w:hAnsi="Arial" w:cs="Arial"/>
          <w:spacing w:val="42"/>
          <w:sz w:val="21"/>
          <w:szCs w:val="21"/>
        </w:rPr>
        <w:t xml:space="preserve">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49"/>
          <w:sz w:val="21"/>
          <w:szCs w:val="21"/>
        </w:rPr>
        <w:t xml:space="preserve"> </w:t>
      </w:r>
      <w:r>
        <w:rPr>
          <w:rFonts w:ascii="Arial" w:eastAsia="Arial" w:hAnsi="Arial" w:cs="Arial"/>
          <w:spacing w:val="2"/>
          <w:sz w:val="21"/>
          <w:szCs w:val="21"/>
        </w:rPr>
        <w:t>Quant</w:t>
      </w:r>
      <w:r>
        <w:rPr>
          <w:rFonts w:ascii="Arial" w:eastAsia="Arial" w:hAnsi="Arial" w:cs="Arial"/>
          <w:sz w:val="21"/>
          <w:szCs w:val="21"/>
        </w:rPr>
        <w:t>i</w:t>
      </w:r>
      <w:r>
        <w:rPr>
          <w:rFonts w:ascii="Arial" w:eastAsia="Arial" w:hAnsi="Arial" w:cs="Arial"/>
          <w:spacing w:val="2"/>
          <w:sz w:val="21"/>
          <w:szCs w:val="21"/>
        </w:rPr>
        <w:t>t</w:t>
      </w:r>
      <w:r>
        <w:rPr>
          <w:rFonts w:ascii="Arial" w:eastAsia="Arial" w:hAnsi="Arial" w:cs="Arial"/>
          <w:sz w:val="21"/>
          <w:szCs w:val="21"/>
        </w:rPr>
        <w:t>y</w:t>
      </w:r>
      <w:r>
        <w:rPr>
          <w:rFonts w:ascii="Arial" w:eastAsia="Arial" w:hAnsi="Arial" w:cs="Arial"/>
          <w:spacing w:val="36"/>
          <w:sz w:val="21"/>
          <w:szCs w:val="21"/>
        </w:rPr>
        <w:t xml:space="preserve"> </w:t>
      </w:r>
      <w:r>
        <w:rPr>
          <w:rFonts w:ascii="Arial" w:eastAsia="Arial" w:hAnsi="Arial" w:cs="Arial"/>
          <w:spacing w:val="2"/>
          <w:sz w:val="21"/>
          <w:szCs w:val="21"/>
        </w:rPr>
        <w:t>i</w:t>
      </w:r>
      <w:r>
        <w:rPr>
          <w:rFonts w:ascii="Arial" w:eastAsia="Arial" w:hAnsi="Arial" w:cs="Arial"/>
          <w:sz w:val="21"/>
          <w:szCs w:val="21"/>
        </w:rPr>
        <w:t>s</w:t>
      </w:r>
      <w:r>
        <w:rPr>
          <w:rFonts w:ascii="Arial" w:eastAsia="Arial" w:hAnsi="Arial" w:cs="Arial"/>
          <w:spacing w:val="18"/>
          <w:sz w:val="21"/>
          <w:szCs w:val="21"/>
        </w:rPr>
        <w:t xml:space="preserve"> </w:t>
      </w:r>
      <w:r w:rsidR="00334E82">
        <w:rPr>
          <w:rFonts w:ascii="Arial" w:eastAsia="Arial" w:hAnsi="Arial" w:cs="Arial"/>
          <w:spacing w:val="2"/>
          <w:sz w:val="21"/>
          <w:szCs w:val="21"/>
        </w:rPr>
        <w:t>3,000</w:t>
      </w:r>
      <w:r>
        <w:rPr>
          <w:rFonts w:ascii="Arial" w:eastAsia="Arial" w:hAnsi="Arial" w:cs="Arial"/>
          <w:spacing w:val="36"/>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0"/>
          <w:sz w:val="21"/>
          <w:szCs w:val="21"/>
        </w:rPr>
        <w:t xml:space="preserve"> </w:t>
      </w:r>
      <w:r>
        <w:rPr>
          <w:rFonts w:ascii="Arial" w:eastAsia="Arial" w:hAnsi="Arial" w:cs="Arial"/>
          <w:spacing w:val="2"/>
          <w:w w:val="103"/>
          <w:sz w:val="21"/>
          <w:szCs w:val="21"/>
        </w:rPr>
        <w:t>ETH</w:t>
      </w:r>
      <w:r>
        <w:rPr>
          <w:rFonts w:ascii="Arial" w:eastAsia="Arial" w:hAnsi="Arial" w:cs="Arial"/>
          <w:w w:val="103"/>
          <w:sz w:val="21"/>
          <w:szCs w:val="21"/>
        </w:rPr>
        <w:t>.</w:t>
      </w:r>
    </w:p>
    <w:p w:rsidR="008F263D" w:rsidRDefault="004B5D9E" w:rsidP="006E1D31">
      <w:pPr>
        <w:spacing w:before="73"/>
        <w:ind w:left="407" w:right="77"/>
        <w:contextualSpacing/>
        <w:rPr>
          <w:rFonts w:ascii="Arial" w:eastAsia="Arial" w:hAnsi="Arial" w:cs="Arial"/>
          <w:sz w:val="21"/>
          <w:szCs w:val="21"/>
        </w:rPr>
      </w:pPr>
      <w:r>
        <w:rPr>
          <w:rFonts w:ascii="Arial" w:eastAsia="Arial" w:hAnsi="Arial" w:cs="Arial"/>
          <w:spacing w:val="2"/>
          <w:sz w:val="21"/>
          <w:szCs w:val="21"/>
        </w:rPr>
        <w:t>Onl</w:t>
      </w:r>
      <w:r>
        <w:rPr>
          <w:rFonts w:ascii="Arial" w:eastAsia="Arial" w:hAnsi="Arial" w:cs="Arial"/>
          <w:sz w:val="21"/>
          <w:szCs w:val="21"/>
        </w:rPr>
        <w:t>y</w:t>
      </w:r>
      <w:r>
        <w:rPr>
          <w:rFonts w:ascii="Arial" w:eastAsia="Arial" w:hAnsi="Arial" w:cs="Arial"/>
          <w:spacing w:val="33"/>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rib</w:t>
      </w:r>
      <w:r>
        <w:rPr>
          <w:rFonts w:ascii="Arial" w:eastAsia="Arial" w:hAnsi="Arial" w:cs="Arial"/>
          <w:sz w:val="21"/>
          <w:szCs w:val="21"/>
        </w:rPr>
        <w:t>u</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53"/>
          <w:sz w:val="21"/>
          <w:szCs w:val="21"/>
        </w:rPr>
        <w:t xml:space="preserve"> </w:t>
      </w:r>
      <w:r>
        <w:rPr>
          <w:rFonts w:ascii="Arial" w:eastAsia="Arial" w:hAnsi="Arial" w:cs="Arial"/>
          <w:spacing w:val="2"/>
          <w:sz w:val="21"/>
          <w:szCs w:val="21"/>
        </w:rPr>
        <w:t>mad</w:t>
      </w:r>
      <w:r>
        <w:rPr>
          <w:rFonts w:ascii="Arial" w:eastAsia="Arial" w:hAnsi="Arial" w:cs="Arial"/>
          <w:sz w:val="21"/>
          <w:szCs w:val="21"/>
        </w:rPr>
        <w:t>e</w:t>
      </w:r>
      <w:r>
        <w:rPr>
          <w:rFonts w:ascii="Arial" w:eastAsia="Arial" w:hAnsi="Arial" w:cs="Arial"/>
          <w:spacing w:val="39"/>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5"/>
          <w:sz w:val="21"/>
          <w:szCs w:val="21"/>
        </w:rPr>
        <w:t xml:space="preserve"> </w:t>
      </w:r>
      <w:r>
        <w:rPr>
          <w:rFonts w:ascii="Arial" w:eastAsia="Arial" w:hAnsi="Arial" w:cs="Arial"/>
          <w:spacing w:val="2"/>
          <w:sz w:val="21"/>
          <w:szCs w:val="21"/>
        </w:rPr>
        <w:t>ET</w:t>
      </w:r>
      <w:r>
        <w:rPr>
          <w:rFonts w:ascii="Arial" w:eastAsia="Arial" w:hAnsi="Arial" w:cs="Arial"/>
          <w:sz w:val="21"/>
          <w:szCs w:val="21"/>
        </w:rPr>
        <w:t>H</w:t>
      </w:r>
      <w:r>
        <w:rPr>
          <w:rFonts w:ascii="Arial" w:eastAsia="Arial" w:hAnsi="Arial" w:cs="Arial"/>
          <w:spacing w:val="36"/>
          <w:sz w:val="21"/>
          <w:szCs w:val="21"/>
        </w:rPr>
        <w:t xml:space="preserve"> </w:t>
      </w:r>
      <w:r>
        <w:rPr>
          <w:rFonts w:ascii="Arial" w:eastAsia="Arial" w:hAnsi="Arial" w:cs="Arial"/>
          <w:spacing w:val="2"/>
          <w:sz w:val="21"/>
          <w:szCs w:val="21"/>
        </w:rPr>
        <w:t>w</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l</w:t>
      </w:r>
      <w:r>
        <w:rPr>
          <w:rFonts w:ascii="Arial" w:eastAsia="Arial" w:hAnsi="Arial" w:cs="Arial"/>
          <w:spacing w:val="30"/>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30"/>
          <w:sz w:val="21"/>
          <w:szCs w:val="21"/>
        </w:rPr>
        <w:t xml:space="preserve"> </w:t>
      </w:r>
      <w:r>
        <w:rPr>
          <w:rFonts w:ascii="Arial" w:eastAsia="Arial" w:hAnsi="Arial" w:cs="Arial"/>
          <w:sz w:val="21"/>
          <w:szCs w:val="21"/>
        </w:rPr>
        <w:t>al</w:t>
      </w:r>
      <w:r>
        <w:rPr>
          <w:rFonts w:ascii="Arial" w:eastAsia="Arial" w:hAnsi="Arial" w:cs="Arial"/>
          <w:spacing w:val="2"/>
          <w:sz w:val="21"/>
          <w:szCs w:val="21"/>
        </w:rPr>
        <w:t>lowed</w:t>
      </w:r>
      <w:r>
        <w:rPr>
          <w:rFonts w:ascii="Arial" w:eastAsia="Arial" w:hAnsi="Arial" w:cs="Arial"/>
          <w:sz w:val="21"/>
          <w:szCs w:val="21"/>
        </w:rPr>
        <w:t>.</w:t>
      </w:r>
      <w:r>
        <w:rPr>
          <w:rFonts w:ascii="Arial" w:eastAsia="Arial" w:hAnsi="Arial" w:cs="Arial"/>
          <w:spacing w:val="43"/>
          <w:sz w:val="21"/>
          <w:szCs w:val="21"/>
        </w:rPr>
        <w:t xml:space="preserve"> </w:t>
      </w:r>
      <w:r>
        <w:rPr>
          <w:rFonts w:ascii="Arial" w:eastAsia="Arial" w:hAnsi="Arial" w:cs="Arial"/>
          <w:spacing w:val="2"/>
          <w:sz w:val="21"/>
          <w:szCs w:val="21"/>
        </w:rPr>
        <w:t>I</w:t>
      </w:r>
      <w:r>
        <w:rPr>
          <w:rFonts w:ascii="Arial" w:eastAsia="Arial" w:hAnsi="Arial" w:cs="Arial"/>
          <w:sz w:val="21"/>
          <w:szCs w:val="21"/>
        </w:rPr>
        <w:t>f</w:t>
      </w:r>
      <w:r>
        <w:rPr>
          <w:rFonts w:ascii="Arial" w:eastAsia="Arial" w:hAnsi="Arial" w:cs="Arial"/>
          <w:spacing w:val="23"/>
          <w:sz w:val="21"/>
          <w:szCs w:val="21"/>
        </w:rPr>
        <w:t xml:space="preserve"> </w:t>
      </w:r>
      <w:r>
        <w:rPr>
          <w:rFonts w:ascii="Arial" w:eastAsia="Arial" w:hAnsi="Arial" w:cs="Arial"/>
          <w:spacing w:val="2"/>
          <w:sz w:val="21"/>
          <w:szCs w:val="21"/>
        </w:rPr>
        <w:t>du</w:t>
      </w:r>
      <w:r>
        <w:rPr>
          <w:rFonts w:ascii="Arial" w:eastAsia="Arial" w:hAnsi="Arial" w:cs="Arial"/>
          <w:sz w:val="21"/>
          <w:szCs w:val="21"/>
        </w:rPr>
        <w:t>r</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38"/>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2"/>
          <w:sz w:val="21"/>
          <w:szCs w:val="21"/>
        </w:rPr>
        <w:t xml:space="preserve"> </w:t>
      </w:r>
      <w:r>
        <w:rPr>
          <w:rFonts w:ascii="Arial" w:eastAsia="Arial" w:hAnsi="Arial" w:cs="Arial"/>
          <w:sz w:val="21"/>
          <w:szCs w:val="21"/>
        </w:rPr>
        <w:t>7</w:t>
      </w:r>
      <w:r>
        <w:rPr>
          <w:rFonts w:ascii="Arial" w:eastAsia="Arial" w:hAnsi="Arial" w:cs="Arial"/>
          <w:spacing w:val="23"/>
          <w:sz w:val="21"/>
          <w:szCs w:val="21"/>
        </w:rPr>
        <w:t xml:space="preserve"> </w:t>
      </w:r>
      <w:r>
        <w:rPr>
          <w:rFonts w:ascii="Arial" w:eastAsia="Arial" w:hAnsi="Arial" w:cs="Arial"/>
          <w:spacing w:val="2"/>
          <w:sz w:val="21"/>
          <w:szCs w:val="21"/>
        </w:rPr>
        <w:t>Da</w:t>
      </w:r>
      <w:r>
        <w:rPr>
          <w:rFonts w:ascii="Arial" w:eastAsia="Arial" w:hAnsi="Arial" w:cs="Arial"/>
          <w:sz w:val="21"/>
          <w:szCs w:val="21"/>
        </w:rPr>
        <w:t>y</w:t>
      </w:r>
      <w:r>
        <w:rPr>
          <w:rFonts w:ascii="Arial" w:eastAsia="Arial" w:hAnsi="Arial" w:cs="Arial"/>
          <w:spacing w:val="34"/>
          <w:sz w:val="21"/>
          <w:szCs w:val="21"/>
        </w:rPr>
        <w:t xml:space="preserve"> </w:t>
      </w:r>
      <w:r>
        <w:rPr>
          <w:rFonts w:ascii="Arial" w:eastAsia="Arial" w:hAnsi="Arial" w:cs="Arial"/>
          <w:spacing w:val="2"/>
          <w:sz w:val="21"/>
          <w:szCs w:val="21"/>
        </w:rPr>
        <w:t>E</w:t>
      </w:r>
      <w:r>
        <w:rPr>
          <w:rFonts w:ascii="Arial" w:eastAsia="Arial" w:hAnsi="Arial" w:cs="Arial"/>
          <w:sz w:val="21"/>
          <w:szCs w:val="21"/>
        </w:rPr>
        <w:t>x</w:t>
      </w:r>
      <w:r>
        <w:rPr>
          <w:rFonts w:ascii="Arial" w:eastAsia="Arial" w:hAnsi="Arial" w:cs="Arial"/>
          <w:spacing w:val="2"/>
          <w:sz w:val="21"/>
          <w:szCs w:val="21"/>
        </w:rPr>
        <w:t>te</w:t>
      </w:r>
      <w:r>
        <w:rPr>
          <w:rFonts w:ascii="Arial" w:eastAsia="Arial" w:hAnsi="Arial" w:cs="Arial"/>
          <w:spacing w:val="4"/>
          <w:sz w:val="21"/>
          <w:szCs w:val="21"/>
        </w:rPr>
        <w:t>n</w:t>
      </w:r>
      <w:r>
        <w:rPr>
          <w:rFonts w:ascii="Arial" w:eastAsia="Arial" w:hAnsi="Arial" w:cs="Arial"/>
          <w:sz w:val="21"/>
          <w:szCs w:val="21"/>
        </w:rPr>
        <w:t>s</w:t>
      </w:r>
      <w:r>
        <w:rPr>
          <w:rFonts w:ascii="Arial" w:eastAsia="Arial" w:hAnsi="Arial" w:cs="Arial"/>
          <w:spacing w:val="2"/>
          <w:sz w:val="21"/>
          <w:szCs w:val="21"/>
        </w:rPr>
        <w:t>ion</w:t>
      </w:r>
      <w:r>
        <w:rPr>
          <w:rFonts w:ascii="Arial" w:eastAsia="Arial" w:hAnsi="Arial" w:cs="Arial"/>
          <w:sz w:val="21"/>
          <w:szCs w:val="21"/>
        </w:rPr>
        <w:t>,</w:t>
      </w:r>
      <w:r>
        <w:rPr>
          <w:rFonts w:ascii="Arial" w:eastAsia="Arial" w:hAnsi="Arial" w:cs="Arial"/>
          <w:spacing w:val="50"/>
          <w:sz w:val="21"/>
          <w:szCs w:val="21"/>
        </w:rPr>
        <w:t xml:space="preserve"> </w:t>
      </w:r>
      <w:r w:rsidR="006E1D31">
        <w:rPr>
          <w:rFonts w:ascii="Arial" w:eastAsia="Arial" w:hAnsi="Arial" w:cs="Arial"/>
          <w:spacing w:val="2"/>
          <w:w w:val="103"/>
          <w:sz w:val="21"/>
          <w:szCs w:val="21"/>
        </w:rPr>
        <w:t>t</w:t>
      </w:r>
      <w:r w:rsidR="006E1D31">
        <w:rPr>
          <w:rFonts w:ascii="Arial" w:eastAsia="Arial" w:hAnsi="Arial" w:cs="Arial"/>
          <w:w w:val="103"/>
          <w:sz w:val="21"/>
          <w:szCs w:val="21"/>
        </w:rPr>
        <w:t>he</w:t>
      </w:r>
      <w:r>
        <w:rPr>
          <w:rFonts w:ascii="Arial" w:eastAsia="Arial" w:hAnsi="Arial" w:cs="Arial"/>
          <w:spacing w:val="-41"/>
          <w:sz w:val="21"/>
          <w:szCs w:val="21"/>
        </w:rPr>
        <w:t xml:space="preserve"> </w:t>
      </w:r>
      <w:r>
        <w:rPr>
          <w:rFonts w:ascii="Arial" w:eastAsia="Arial" w:hAnsi="Arial" w:cs="Arial"/>
          <w:sz w:val="21"/>
          <w:szCs w:val="21"/>
        </w:rPr>
        <w:t>e</w:t>
      </w:r>
      <w:r>
        <w:rPr>
          <w:rFonts w:ascii="Arial" w:eastAsia="Arial" w:hAnsi="Arial" w:cs="Arial"/>
          <w:spacing w:val="23"/>
          <w:sz w:val="21"/>
          <w:szCs w:val="21"/>
        </w:rPr>
        <w:t xml:space="preserve"> </w:t>
      </w:r>
      <w:r>
        <w:rPr>
          <w:rFonts w:ascii="Arial" w:eastAsia="Arial" w:hAnsi="Arial" w:cs="Arial"/>
          <w:spacing w:val="2"/>
          <w:w w:val="103"/>
          <w:sz w:val="21"/>
          <w:szCs w:val="21"/>
        </w:rPr>
        <w:t>Maxima</w:t>
      </w:r>
      <w:r>
        <w:rPr>
          <w:rFonts w:ascii="Arial" w:eastAsia="Arial" w:hAnsi="Arial" w:cs="Arial"/>
          <w:w w:val="103"/>
          <w:sz w:val="21"/>
          <w:szCs w:val="21"/>
        </w:rPr>
        <w:t xml:space="preserve">l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5"/>
          <w:sz w:val="21"/>
          <w:szCs w:val="21"/>
        </w:rPr>
        <w:t xml:space="preserve"> </w:t>
      </w:r>
      <w:r>
        <w:rPr>
          <w:rFonts w:ascii="Arial" w:eastAsia="Arial" w:hAnsi="Arial" w:cs="Arial"/>
          <w:spacing w:val="2"/>
          <w:sz w:val="21"/>
          <w:szCs w:val="21"/>
        </w:rPr>
        <w:t>Amoun</w:t>
      </w:r>
      <w:r>
        <w:rPr>
          <w:rFonts w:ascii="Arial" w:eastAsia="Arial" w:hAnsi="Arial" w:cs="Arial"/>
          <w:sz w:val="21"/>
          <w:szCs w:val="21"/>
        </w:rPr>
        <w:t>t</w:t>
      </w:r>
      <w:r>
        <w:rPr>
          <w:rFonts w:ascii="Arial" w:eastAsia="Arial" w:hAnsi="Arial" w:cs="Arial"/>
          <w:spacing w:val="9"/>
          <w:sz w:val="21"/>
          <w:szCs w:val="21"/>
        </w:rPr>
        <w:t xml:space="preserve"> </w:t>
      </w:r>
      <w:r>
        <w:rPr>
          <w:rFonts w:ascii="Arial" w:eastAsia="Arial" w:hAnsi="Arial" w:cs="Arial"/>
          <w:spacing w:val="2"/>
          <w:sz w:val="21"/>
          <w:szCs w:val="21"/>
        </w:rPr>
        <w:t>ha</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pacing w:val="2"/>
          <w:sz w:val="21"/>
          <w:szCs w:val="21"/>
        </w:rPr>
        <w:t>bee</w:t>
      </w:r>
      <w:r>
        <w:rPr>
          <w:rFonts w:ascii="Arial" w:eastAsia="Arial" w:hAnsi="Arial" w:cs="Arial"/>
          <w:sz w:val="21"/>
          <w:szCs w:val="21"/>
        </w:rPr>
        <w:t>n</w:t>
      </w:r>
      <w:r>
        <w:rPr>
          <w:rFonts w:ascii="Arial" w:eastAsia="Arial" w:hAnsi="Arial" w:cs="Arial"/>
          <w:spacing w:val="3"/>
          <w:sz w:val="21"/>
          <w:szCs w:val="21"/>
        </w:rPr>
        <w:t xml:space="preserve"> </w:t>
      </w:r>
      <w:r>
        <w:rPr>
          <w:rFonts w:ascii="Arial" w:eastAsia="Arial" w:hAnsi="Arial" w:cs="Arial"/>
          <w:spacing w:val="2"/>
          <w:sz w:val="21"/>
          <w:szCs w:val="21"/>
        </w:rPr>
        <w:t>reache</w:t>
      </w:r>
      <w:r>
        <w:rPr>
          <w:rFonts w:ascii="Arial" w:eastAsia="Arial" w:hAnsi="Arial" w:cs="Arial"/>
          <w:sz w:val="21"/>
          <w:szCs w:val="21"/>
        </w:rPr>
        <w:t>d,</w:t>
      </w:r>
      <w:r>
        <w:rPr>
          <w:rFonts w:ascii="Arial" w:eastAsia="Arial" w:hAnsi="Arial" w:cs="Arial"/>
          <w:spacing w:val="1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Crea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15"/>
          <w:sz w:val="21"/>
          <w:szCs w:val="21"/>
        </w:rPr>
        <w:t xml:space="preserve"> </w:t>
      </w:r>
      <w:r>
        <w:rPr>
          <w:rFonts w:ascii="Arial" w:eastAsia="Arial" w:hAnsi="Arial" w:cs="Arial"/>
          <w:spacing w:val="2"/>
          <w:sz w:val="21"/>
          <w:szCs w:val="21"/>
        </w:rPr>
        <w:t>Pe</w:t>
      </w:r>
      <w:r>
        <w:rPr>
          <w:rFonts w:ascii="Arial" w:eastAsia="Arial" w:hAnsi="Arial" w:cs="Arial"/>
          <w:sz w:val="21"/>
          <w:szCs w:val="21"/>
        </w:rPr>
        <w:t>r</w:t>
      </w:r>
      <w:r>
        <w:rPr>
          <w:rFonts w:ascii="Arial" w:eastAsia="Arial" w:hAnsi="Arial" w:cs="Arial"/>
          <w:spacing w:val="2"/>
          <w:sz w:val="21"/>
          <w:szCs w:val="21"/>
        </w:rPr>
        <w:t>io</w:t>
      </w:r>
      <w:r>
        <w:rPr>
          <w:rFonts w:ascii="Arial" w:eastAsia="Arial" w:hAnsi="Arial" w:cs="Arial"/>
          <w:sz w:val="21"/>
          <w:szCs w:val="21"/>
        </w:rPr>
        <w:t>d</w:t>
      </w:r>
      <w:r>
        <w:rPr>
          <w:rFonts w:ascii="Arial" w:eastAsia="Arial" w:hAnsi="Arial" w:cs="Arial"/>
          <w:spacing w:val="8"/>
          <w:sz w:val="21"/>
          <w:szCs w:val="21"/>
        </w:rPr>
        <w:t xml:space="preserve"> </w:t>
      </w:r>
      <w:r>
        <w:rPr>
          <w:rFonts w:ascii="Arial" w:eastAsia="Arial" w:hAnsi="Arial" w:cs="Arial"/>
          <w:spacing w:val="2"/>
          <w:sz w:val="21"/>
          <w:szCs w:val="21"/>
        </w:rPr>
        <w:t>w</w:t>
      </w:r>
      <w:r>
        <w:rPr>
          <w:rFonts w:ascii="Arial" w:eastAsia="Arial" w:hAnsi="Arial" w:cs="Arial"/>
          <w:sz w:val="21"/>
          <w:szCs w:val="21"/>
        </w:rPr>
        <w:t>ill</w:t>
      </w:r>
      <w:r>
        <w:rPr>
          <w:rFonts w:ascii="Arial" w:eastAsia="Arial" w:hAnsi="Arial" w:cs="Arial"/>
          <w:spacing w:val="-4"/>
          <w:sz w:val="21"/>
          <w:szCs w:val="21"/>
        </w:rPr>
        <w:t xml:space="preserve"> </w:t>
      </w:r>
      <w:r>
        <w:rPr>
          <w:rFonts w:ascii="Arial" w:eastAsia="Arial" w:hAnsi="Arial" w:cs="Arial"/>
          <w:spacing w:val="2"/>
          <w:sz w:val="21"/>
          <w:szCs w:val="21"/>
        </w:rPr>
        <w:t>automa</w:t>
      </w:r>
      <w:r>
        <w:rPr>
          <w:rFonts w:ascii="Arial" w:eastAsia="Arial" w:hAnsi="Arial" w:cs="Arial"/>
          <w:sz w:val="21"/>
          <w:szCs w:val="21"/>
        </w:rPr>
        <w:t>t</w:t>
      </w:r>
      <w:r>
        <w:rPr>
          <w:rFonts w:ascii="Arial" w:eastAsia="Arial" w:hAnsi="Arial" w:cs="Arial"/>
          <w:spacing w:val="2"/>
          <w:sz w:val="21"/>
          <w:szCs w:val="21"/>
        </w:rPr>
        <w:t>ical</w:t>
      </w:r>
      <w:r>
        <w:rPr>
          <w:rFonts w:ascii="Arial" w:eastAsia="Arial" w:hAnsi="Arial" w:cs="Arial"/>
          <w:sz w:val="21"/>
          <w:szCs w:val="21"/>
        </w:rPr>
        <w:t>ly</w:t>
      </w:r>
      <w:r>
        <w:rPr>
          <w:rFonts w:ascii="Arial" w:eastAsia="Arial" w:hAnsi="Arial" w:cs="Arial"/>
          <w:spacing w:val="27"/>
          <w:sz w:val="21"/>
          <w:szCs w:val="21"/>
        </w:rPr>
        <w:t xml:space="preserve"> </w:t>
      </w:r>
      <w:r>
        <w:rPr>
          <w:rFonts w:ascii="Arial" w:eastAsia="Arial" w:hAnsi="Arial" w:cs="Arial"/>
          <w:spacing w:val="2"/>
          <w:sz w:val="21"/>
          <w:szCs w:val="21"/>
        </w:rPr>
        <w:t>end</w:t>
      </w:r>
      <w:r>
        <w:rPr>
          <w:rFonts w:ascii="Arial" w:eastAsia="Arial" w:hAnsi="Arial" w:cs="Arial"/>
          <w:sz w:val="21"/>
          <w:szCs w:val="21"/>
        </w:rPr>
        <w:t>.</w:t>
      </w:r>
      <w:r>
        <w:rPr>
          <w:rFonts w:ascii="Arial" w:eastAsia="Arial" w:hAnsi="Arial" w:cs="Arial"/>
          <w:spacing w:val="-1"/>
          <w:sz w:val="21"/>
          <w:szCs w:val="21"/>
        </w:rPr>
        <w:t xml:space="preserve"> </w:t>
      </w:r>
      <w:r>
        <w:rPr>
          <w:rFonts w:ascii="Arial" w:eastAsia="Arial" w:hAnsi="Arial" w:cs="Arial"/>
          <w:spacing w:val="2"/>
          <w:sz w:val="21"/>
          <w:szCs w:val="21"/>
        </w:rPr>
        <w:t>Eac</w:t>
      </w:r>
      <w:r>
        <w:rPr>
          <w:rFonts w:ascii="Arial" w:eastAsia="Arial" w:hAnsi="Arial" w:cs="Arial"/>
          <w:sz w:val="21"/>
          <w:szCs w:val="21"/>
        </w:rPr>
        <w:t>h</w:t>
      </w:r>
      <w:r>
        <w:rPr>
          <w:rFonts w:ascii="Arial" w:eastAsia="Arial" w:hAnsi="Arial" w:cs="Arial"/>
          <w:spacing w:val="1"/>
          <w:sz w:val="21"/>
          <w:szCs w:val="21"/>
        </w:rPr>
        <w:t xml:space="preserve"> </w:t>
      </w:r>
      <w:r w:rsidR="006E1D31">
        <w:rPr>
          <w:rFonts w:ascii="Arial" w:eastAsia="Arial" w:hAnsi="Arial" w:cs="Arial"/>
          <w:spacing w:val="2"/>
          <w:w w:val="103"/>
          <w:sz w:val="21"/>
          <w:szCs w:val="21"/>
        </w:rPr>
        <w:t>UMC</w:t>
      </w:r>
      <w:r>
        <w:rPr>
          <w:rFonts w:ascii="Arial" w:eastAsia="Arial" w:hAnsi="Arial" w:cs="Arial"/>
          <w:w w:val="103"/>
          <w:sz w:val="21"/>
          <w:szCs w:val="21"/>
        </w:rPr>
        <w:t xml:space="preserve"> </w:t>
      </w:r>
      <w:r>
        <w:rPr>
          <w:rFonts w:ascii="Arial" w:eastAsia="Arial" w:hAnsi="Arial" w:cs="Arial"/>
          <w:spacing w:val="2"/>
          <w:sz w:val="21"/>
          <w:szCs w:val="21"/>
        </w:rPr>
        <w:t>w</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l</w:t>
      </w:r>
      <w:r>
        <w:rPr>
          <w:rFonts w:ascii="Arial" w:eastAsia="Arial" w:hAnsi="Arial" w:cs="Arial"/>
          <w:spacing w:val="6"/>
          <w:sz w:val="21"/>
          <w:szCs w:val="21"/>
        </w:rPr>
        <w:t xml:space="preserve"> </w:t>
      </w:r>
      <w:r>
        <w:rPr>
          <w:rFonts w:ascii="Arial" w:eastAsia="Arial" w:hAnsi="Arial" w:cs="Arial"/>
          <w:spacing w:val="2"/>
          <w:sz w:val="21"/>
          <w:szCs w:val="21"/>
        </w:rPr>
        <w:t>hav</w:t>
      </w:r>
      <w:r>
        <w:rPr>
          <w:rFonts w:ascii="Arial" w:eastAsia="Arial" w:hAnsi="Arial" w:cs="Arial"/>
          <w:sz w:val="21"/>
          <w:szCs w:val="21"/>
        </w:rPr>
        <w:t>e</w:t>
      </w:r>
      <w:r>
        <w:rPr>
          <w:rFonts w:ascii="Arial" w:eastAsia="Arial" w:hAnsi="Arial" w:cs="Arial"/>
          <w:spacing w:val="1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sam</w:t>
      </w:r>
      <w:r>
        <w:rPr>
          <w:rFonts w:ascii="Arial" w:eastAsia="Arial" w:hAnsi="Arial" w:cs="Arial"/>
          <w:sz w:val="21"/>
          <w:szCs w:val="21"/>
        </w:rPr>
        <w:t>e</w:t>
      </w:r>
      <w:r>
        <w:rPr>
          <w:rFonts w:ascii="Arial" w:eastAsia="Arial" w:hAnsi="Arial" w:cs="Arial"/>
          <w:spacing w:val="14"/>
          <w:sz w:val="21"/>
          <w:szCs w:val="21"/>
        </w:rPr>
        <w:t xml:space="preserve"> </w:t>
      </w:r>
      <w:r>
        <w:rPr>
          <w:rFonts w:ascii="Arial" w:eastAsia="Arial" w:hAnsi="Arial" w:cs="Arial"/>
          <w:spacing w:val="2"/>
          <w:sz w:val="21"/>
          <w:szCs w:val="21"/>
        </w:rPr>
        <w:t>func</w:t>
      </w:r>
      <w:r>
        <w:rPr>
          <w:rFonts w:ascii="Arial" w:eastAsia="Arial" w:hAnsi="Arial" w:cs="Arial"/>
          <w:sz w:val="21"/>
          <w:szCs w:val="21"/>
        </w:rPr>
        <w:t>t</w:t>
      </w:r>
      <w:r>
        <w:rPr>
          <w:rFonts w:ascii="Arial" w:eastAsia="Arial" w:hAnsi="Arial" w:cs="Arial"/>
          <w:spacing w:val="2"/>
          <w:sz w:val="21"/>
          <w:szCs w:val="21"/>
        </w:rPr>
        <w:t>ion</w:t>
      </w:r>
      <w:r>
        <w:rPr>
          <w:rFonts w:ascii="Arial" w:eastAsia="Arial" w:hAnsi="Arial" w:cs="Arial"/>
          <w:sz w:val="21"/>
          <w:szCs w:val="21"/>
        </w:rPr>
        <w:t>s</w:t>
      </w:r>
      <w:r>
        <w:rPr>
          <w:rFonts w:ascii="Arial" w:eastAsia="Arial" w:hAnsi="Arial" w:cs="Arial"/>
          <w:spacing w:val="-5"/>
          <w:sz w:val="21"/>
          <w:szCs w:val="21"/>
        </w:rPr>
        <w:t xml:space="preserve"> </w:t>
      </w:r>
      <w:r>
        <w:rPr>
          <w:rFonts w:ascii="Arial" w:eastAsia="Arial" w:hAnsi="Arial" w:cs="Arial"/>
          <w:spacing w:val="2"/>
          <w:w w:val="103"/>
          <w:sz w:val="21"/>
          <w:szCs w:val="21"/>
        </w:rPr>
        <w:t>implemented</w:t>
      </w:r>
      <w:r>
        <w:rPr>
          <w:rFonts w:ascii="Arial" w:eastAsia="Arial" w:hAnsi="Arial" w:cs="Arial"/>
          <w:w w:val="103"/>
          <w:sz w:val="21"/>
          <w:szCs w:val="21"/>
        </w:rPr>
        <w:t>.</w:t>
      </w:r>
    </w:p>
    <w:p w:rsidR="008F263D" w:rsidRDefault="008F263D" w:rsidP="006E1D31">
      <w:pPr>
        <w:spacing w:before="19"/>
        <w:contextualSpacing/>
        <w:rPr>
          <w:sz w:val="22"/>
          <w:szCs w:val="22"/>
        </w:rPr>
      </w:pPr>
    </w:p>
    <w:p w:rsidR="008F263D" w:rsidRDefault="004B5D9E" w:rsidP="006E1D31">
      <w:pPr>
        <w:ind w:left="407" w:right="93" w:hanging="296"/>
        <w:contextualSpacing/>
        <w:rPr>
          <w:rFonts w:ascii="Arial" w:eastAsia="Arial" w:hAnsi="Arial" w:cs="Arial"/>
          <w:sz w:val="21"/>
          <w:szCs w:val="21"/>
        </w:rPr>
      </w:pPr>
      <w:r>
        <w:rPr>
          <w:rFonts w:ascii="Calibri" w:eastAsia="Calibri" w:hAnsi="Calibri" w:cs="Calibri"/>
          <w:sz w:val="16"/>
          <w:szCs w:val="16"/>
        </w:rPr>
        <w:t xml:space="preserve">13  </w:t>
      </w:r>
      <w:r>
        <w:rPr>
          <w:rFonts w:ascii="Calibri" w:eastAsia="Calibri" w:hAnsi="Calibri" w:cs="Calibri"/>
          <w:spacing w:val="24"/>
          <w:sz w:val="16"/>
          <w:szCs w:val="16"/>
        </w:rPr>
        <w:t xml:space="preserve"> </w:t>
      </w:r>
      <w:r w:rsidR="006E1D31">
        <w:rPr>
          <w:rFonts w:ascii="Arial" w:eastAsia="Arial" w:hAnsi="Arial" w:cs="Arial"/>
          <w:b/>
          <w:spacing w:val="-1"/>
          <w:sz w:val="21"/>
          <w:szCs w:val="21"/>
        </w:rPr>
        <w:t>C</w:t>
      </w:r>
      <w:r w:rsidR="006E1D31">
        <w:rPr>
          <w:rFonts w:ascii="Arial" w:eastAsia="Arial" w:hAnsi="Arial" w:cs="Arial"/>
          <w:b/>
          <w:sz w:val="21"/>
          <w:szCs w:val="21"/>
        </w:rPr>
        <w:t>re</w:t>
      </w:r>
      <w:r w:rsidR="006E1D31">
        <w:rPr>
          <w:rFonts w:ascii="Arial" w:eastAsia="Arial" w:hAnsi="Arial" w:cs="Arial"/>
          <w:b/>
          <w:spacing w:val="-1"/>
          <w:sz w:val="21"/>
          <w:szCs w:val="21"/>
        </w:rPr>
        <w:t>a</w:t>
      </w:r>
      <w:r w:rsidR="006E1D31">
        <w:rPr>
          <w:rFonts w:ascii="Arial" w:eastAsia="Arial" w:hAnsi="Arial" w:cs="Arial"/>
          <w:b/>
          <w:sz w:val="21"/>
          <w:szCs w:val="21"/>
        </w:rPr>
        <w:t>t</w:t>
      </w:r>
      <w:r w:rsidR="006E1D31">
        <w:rPr>
          <w:rFonts w:ascii="Arial" w:eastAsia="Arial" w:hAnsi="Arial" w:cs="Arial"/>
          <w:b/>
          <w:spacing w:val="1"/>
          <w:sz w:val="21"/>
          <w:szCs w:val="21"/>
        </w:rPr>
        <w:t>i</w:t>
      </w:r>
      <w:r w:rsidR="006E1D31">
        <w:rPr>
          <w:rFonts w:ascii="Arial" w:eastAsia="Arial" w:hAnsi="Arial" w:cs="Arial"/>
          <w:b/>
          <w:spacing w:val="-1"/>
          <w:sz w:val="21"/>
          <w:szCs w:val="21"/>
        </w:rPr>
        <w:t>o</w:t>
      </w:r>
      <w:r w:rsidR="006E1D31">
        <w:rPr>
          <w:rFonts w:ascii="Arial" w:eastAsia="Arial" w:hAnsi="Arial" w:cs="Arial"/>
          <w:b/>
          <w:sz w:val="21"/>
          <w:szCs w:val="21"/>
        </w:rPr>
        <w:t xml:space="preserve">n </w:t>
      </w:r>
      <w:r w:rsidR="006E1D31">
        <w:rPr>
          <w:rFonts w:ascii="Arial" w:eastAsia="Arial" w:hAnsi="Arial" w:cs="Arial"/>
          <w:b/>
          <w:spacing w:val="24"/>
          <w:sz w:val="21"/>
          <w:szCs w:val="21"/>
        </w:rPr>
        <w:t>Period</w:t>
      </w:r>
      <w:r>
        <w:rPr>
          <w:rFonts w:ascii="Arial" w:eastAsia="Arial" w:hAnsi="Arial" w:cs="Arial"/>
          <w:b/>
          <w:sz w:val="21"/>
          <w:szCs w:val="21"/>
        </w:rPr>
        <w:t xml:space="preserve">: </w:t>
      </w:r>
      <w:r>
        <w:rPr>
          <w:rFonts w:ascii="Arial" w:eastAsia="Arial" w:hAnsi="Arial" w:cs="Arial"/>
          <w:b/>
          <w:spacing w:val="18"/>
          <w:sz w:val="21"/>
          <w:szCs w:val="21"/>
        </w:rPr>
        <w:t xml:space="preserve"> </w:t>
      </w:r>
      <w:r>
        <w:rPr>
          <w:rFonts w:ascii="Arial" w:eastAsia="Arial" w:hAnsi="Arial" w:cs="Arial"/>
          <w:sz w:val="21"/>
          <w:szCs w:val="21"/>
        </w:rPr>
        <w:t>T</w:t>
      </w:r>
      <w:r>
        <w:rPr>
          <w:rFonts w:ascii="Arial" w:eastAsia="Arial" w:hAnsi="Arial" w:cs="Arial"/>
          <w:spacing w:val="1"/>
          <w:sz w:val="21"/>
          <w:szCs w:val="21"/>
        </w:rPr>
        <w:t>h</w:t>
      </w:r>
      <w:r>
        <w:rPr>
          <w:rFonts w:ascii="Arial" w:eastAsia="Arial" w:hAnsi="Arial" w:cs="Arial"/>
          <w:sz w:val="21"/>
          <w:szCs w:val="21"/>
        </w:rPr>
        <w:t>e</w:t>
      </w:r>
      <w:r>
        <w:rPr>
          <w:rFonts w:ascii="Arial" w:eastAsia="Arial" w:hAnsi="Arial" w:cs="Arial"/>
          <w:spacing w:val="54"/>
          <w:sz w:val="21"/>
          <w:szCs w:val="21"/>
        </w:rPr>
        <w:t xml:space="preserve"> </w:t>
      </w:r>
      <w:r w:rsidR="006E1D31">
        <w:rPr>
          <w:rFonts w:ascii="Arial" w:eastAsia="Arial" w:hAnsi="Arial" w:cs="Arial"/>
          <w:spacing w:val="2"/>
          <w:sz w:val="21"/>
          <w:szCs w:val="21"/>
        </w:rPr>
        <w:t>Crea</w:t>
      </w:r>
      <w:r w:rsidR="006E1D31">
        <w:rPr>
          <w:rFonts w:ascii="Arial" w:eastAsia="Arial" w:hAnsi="Arial" w:cs="Arial"/>
          <w:sz w:val="21"/>
          <w:szCs w:val="21"/>
        </w:rPr>
        <w:t>t</w:t>
      </w:r>
      <w:r w:rsidR="006E1D31">
        <w:rPr>
          <w:rFonts w:ascii="Arial" w:eastAsia="Arial" w:hAnsi="Arial" w:cs="Arial"/>
          <w:spacing w:val="2"/>
          <w:sz w:val="21"/>
          <w:szCs w:val="21"/>
        </w:rPr>
        <w:t>io</w:t>
      </w:r>
      <w:r w:rsidR="006E1D31">
        <w:rPr>
          <w:rFonts w:ascii="Arial" w:eastAsia="Arial" w:hAnsi="Arial" w:cs="Arial"/>
          <w:sz w:val="21"/>
          <w:szCs w:val="21"/>
        </w:rPr>
        <w:t xml:space="preserve">n </w:t>
      </w:r>
      <w:r w:rsidR="006E1D31">
        <w:rPr>
          <w:rFonts w:ascii="Arial" w:eastAsia="Arial" w:hAnsi="Arial" w:cs="Arial"/>
          <w:spacing w:val="8"/>
          <w:sz w:val="21"/>
          <w:szCs w:val="21"/>
        </w:rPr>
        <w:t>Period</w:t>
      </w:r>
      <w:r w:rsidR="006E1D31">
        <w:rPr>
          <w:rFonts w:ascii="Arial" w:eastAsia="Arial" w:hAnsi="Arial" w:cs="Arial"/>
          <w:sz w:val="21"/>
          <w:szCs w:val="21"/>
        </w:rPr>
        <w:t xml:space="preserve"> </w:t>
      </w:r>
      <w:r w:rsidR="006E1D31">
        <w:rPr>
          <w:rFonts w:ascii="Arial" w:eastAsia="Arial" w:hAnsi="Arial" w:cs="Arial"/>
          <w:spacing w:val="3"/>
          <w:sz w:val="21"/>
          <w:szCs w:val="21"/>
        </w:rPr>
        <w:t>starts</w:t>
      </w:r>
      <w:r w:rsidR="006E1D31">
        <w:rPr>
          <w:rFonts w:ascii="Arial" w:eastAsia="Arial" w:hAnsi="Arial" w:cs="Arial"/>
          <w:sz w:val="21"/>
          <w:szCs w:val="21"/>
        </w:rPr>
        <w:t xml:space="preserve"> with</w:t>
      </w:r>
      <w:r>
        <w:rPr>
          <w:rFonts w:ascii="Arial" w:eastAsia="Arial" w:hAnsi="Arial" w:cs="Arial"/>
          <w:spacing w:val="52"/>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2"/>
          <w:sz w:val="21"/>
          <w:szCs w:val="21"/>
        </w:rPr>
        <w:t xml:space="preserve"> </w:t>
      </w:r>
      <w:r w:rsidR="006E1D31">
        <w:rPr>
          <w:rFonts w:ascii="Arial" w:eastAsia="Arial" w:hAnsi="Arial" w:cs="Arial"/>
          <w:spacing w:val="2"/>
          <w:sz w:val="21"/>
          <w:szCs w:val="21"/>
        </w:rPr>
        <w:t>deploymen</w:t>
      </w:r>
      <w:r w:rsidR="006E1D31">
        <w:rPr>
          <w:rFonts w:ascii="Arial" w:eastAsia="Arial" w:hAnsi="Arial" w:cs="Arial"/>
          <w:sz w:val="21"/>
          <w:szCs w:val="21"/>
        </w:rPr>
        <w:t xml:space="preserve">t </w:t>
      </w:r>
      <w:r w:rsidR="006E1D31">
        <w:rPr>
          <w:rFonts w:ascii="Arial" w:eastAsia="Arial" w:hAnsi="Arial" w:cs="Arial"/>
          <w:spacing w:val="15"/>
          <w:sz w:val="21"/>
          <w:szCs w:val="21"/>
        </w:rPr>
        <w:t>of</w:t>
      </w:r>
      <w:r>
        <w:rPr>
          <w:rFonts w:ascii="Arial" w:eastAsia="Arial" w:hAnsi="Arial" w:cs="Arial"/>
          <w:spacing w:val="4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0"/>
          <w:sz w:val="21"/>
          <w:szCs w:val="21"/>
        </w:rPr>
        <w:t xml:space="preserve"> </w:t>
      </w:r>
      <w:r w:rsidR="006E1D31">
        <w:rPr>
          <w:rFonts w:ascii="Arial" w:eastAsia="Arial" w:hAnsi="Arial" w:cs="Arial"/>
          <w:spacing w:val="2"/>
          <w:sz w:val="21"/>
          <w:szCs w:val="21"/>
        </w:rPr>
        <w:t>Smar</w:t>
      </w:r>
      <w:r w:rsidR="006E1D31">
        <w:rPr>
          <w:rFonts w:ascii="Arial" w:eastAsia="Arial" w:hAnsi="Arial" w:cs="Arial"/>
          <w:sz w:val="21"/>
          <w:szCs w:val="21"/>
        </w:rPr>
        <w:t xml:space="preserve">t </w:t>
      </w:r>
      <w:r w:rsidR="006E1D31">
        <w:rPr>
          <w:rFonts w:ascii="Arial" w:eastAsia="Arial" w:hAnsi="Arial" w:cs="Arial"/>
          <w:spacing w:val="1"/>
          <w:sz w:val="21"/>
          <w:szCs w:val="21"/>
        </w:rPr>
        <w:t>Contract</w:t>
      </w:r>
      <w:r>
        <w:rPr>
          <w:rFonts w:ascii="Arial" w:eastAsia="Arial" w:hAnsi="Arial" w:cs="Arial"/>
          <w:w w:val="103"/>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9"/>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
          <w:sz w:val="21"/>
          <w:szCs w:val="21"/>
        </w:rPr>
        <w:t>i</w:t>
      </w:r>
      <w:r>
        <w:rPr>
          <w:rFonts w:ascii="Arial" w:eastAsia="Arial" w:hAnsi="Arial" w:cs="Arial"/>
          <w:sz w:val="21"/>
          <w:szCs w:val="21"/>
        </w:rPr>
        <w:t>t</w:t>
      </w:r>
      <w:r>
        <w:rPr>
          <w:rFonts w:ascii="Arial" w:eastAsia="Arial" w:hAnsi="Arial" w:cs="Arial"/>
          <w:spacing w:val="2"/>
          <w:sz w:val="21"/>
          <w:szCs w:val="21"/>
        </w:rPr>
        <w:t>ia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3"/>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
          <w:sz w:val="21"/>
          <w:szCs w:val="21"/>
        </w:rPr>
        <w:t xml:space="preserve"> </w:t>
      </w:r>
      <w:r>
        <w:rPr>
          <w:rFonts w:ascii="Arial" w:eastAsia="Arial" w:hAnsi="Arial" w:cs="Arial"/>
          <w:sz w:val="21"/>
          <w:szCs w:val="21"/>
        </w:rPr>
        <w:t>i</w:t>
      </w:r>
      <w:r>
        <w:rPr>
          <w:rFonts w:ascii="Arial" w:eastAsia="Arial" w:hAnsi="Arial" w:cs="Arial"/>
          <w:spacing w:val="2"/>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sta</w:t>
      </w:r>
      <w:r>
        <w:rPr>
          <w:rFonts w:ascii="Arial" w:eastAsia="Arial" w:hAnsi="Arial" w:cs="Arial"/>
          <w:sz w:val="21"/>
          <w:szCs w:val="21"/>
        </w:rPr>
        <w:t>rt</w:t>
      </w:r>
      <w:r>
        <w:rPr>
          <w:rFonts w:ascii="Arial" w:eastAsia="Arial" w:hAnsi="Arial" w:cs="Arial"/>
          <w:spacing w:val="7"/>
          <w:sz w:val="21"/>
          <w:szCs w:val="21"/>
        </w:rPr>
        <w:t xml:space="preserve"> </w:t>
      </w:r>
      <w:r>
        <w:rPr>
          <w:rFonts w:ascii="Arial" w:eastAsia="Arial" w:hAnsi="Arial" w:cs="Arial"/>
          <w:spacing w:val="2"/>
          <w:sz w:val="21"/>
          <w:szCs w:val="21"/>
        </w:rPr>
        <w:t>func</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17"/>
          <w:sz w:val="21"/>
          <w:szCs w:val="21"/>
        </w:rPr>
        <w:t xml:space="preserve"> </w:t>
      </w:r>
      <w:r>
        <w:rPr>
          <w:rFonts w:ascii="Arial" w:eastAsia="Arial" w:hAnsi="Arial" w:cs="Arial"/>
          <w:spacing w:val="2"/>
          <w:sz w:val="21"/>
          <w:szCs w:val="21"/>
        </w:rPr>
        <w:t>(“Sta</w:t>
      </w:r>
      <w:r>
        <w:rPr>
          <w:rFonts w:ascii="Arial" w:eastAsia="Arial" w:hAnsi="Arial" w:cs="Arial"/>
          <w:sz w:val="21"/>
          <w:szCs w:val="21"/>
        </w:rPr>
        <w:t>rt</w:t>
      </w:r>
      <w:r>
        <w:rPr>
          <w:rFonts w:ascii="Arial" w:eastAsia="Arial" w:hAnsi="Arial" w:cs="Arial"/>
          <w:spacing w:val="15"/>
          <w:sz w:val="21"/>
          <w:szCs w:val="21"/>
        </w:rPr>
        <w:t xml:space="preserve"> </w:t>
      </w:r>
      <w:r>
        <w:rPr>
          <w:rFonts w:ascii="Arial" w:eastAsia="Arial" w:hAnsi="Arial" w:cs="Arial"/>
          <w:sz w:val="21"/>
          <w:szCs w:val="21"/>
        </w:rPr>
        <w:t xml:space="preserve">of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Cre</w:t>
      </w:r>
      <w:r>
        <w:rPr>
          <w:rFonts w:ascii="Arial" w:eastAsia="Arial" w:hAnsi="Arial" w:cs="Arial"/>
          <w:sz w:val="21"/>
          <w:szCs w:val="21"/>
        </w:rPr>
        <w:t>a</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19"/>
          <w:sz w:val="21"/>
          <w:szCs w:val="21"/>
        </w:rPr>
        <w:t xml:space="preserve"> </w:t>
      </w:r>
      <w:r>
        <w:rPr>
          <w:rFonts w:ascii="Arial" w:eastAsia="Arial" w:hAnsi="Arial" w:cs="Arial"/>
          <w:spacing w:val="2"/>
          <w:sz w:val="21"/>
          <w:szCs w:val="21"/>
        </w:rPr>
        <w:t>Period</w:t>
      </w:r>
      <w:r>
        <w:rPr>
          <w:rFonts w:ascii="Arial" w:eastAsia="Arial" w:hAnsi="Arial" w:cs="Arial"/>
          <w:sz w:val="21"/>
          <w:szCs w:val="21"/>
        </w:rPr>
        <w:t>”)</w:t>
      </w:r>
      <w:r>
        <w:rPr>
          <w:rFonts w:ascii="Arial" w:eastAsia="Arial" w:hAnsi="Arial" w:cs="Arial"/>
          <w:spacing w:val="20"/>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5"/>
          <w:sz w:val="21"/>
          <w:szCs w:val="21"/>
        </w:rPr>
        <w:t xml:space="preserve"> </w:t>
      </w:r>
      <w:r>
        <w:rPr>
          <w:rFonts w:ascii="Arial" w:eastAsia="Arial" w:hAnsi="Arial" w:cs="Arial"/>
          <w:spacing w:val="2"/>
          <w:sz w:val="21"/>
          <w:szCs w:val="21"/>
        </w:rPr>
        <w:t>la</w:t>
      </w:r>
      <w:r>
        <w:rPr>
          <w:rFonts w:ascii="Arial" w:eastAsia="Arial" w:hAnsi="Arial" w:cs="Arial"/>
          <w:sz w:val="21"/>
          <w:szCs w:val="21"/>
        </w:rPr>
        <w:t>s</w:t>
      </w:r>
      <w:r>
        <w:rPr>
          <w:rFonts w:ascii="Arial" w:eastAsia="Arial" w:hAnsi="Arial" w:cs="Arial"/>
          <w:spacing w:val="2"/>
          <w:sz w:val="21"/>
          <w:szCs w:val="21"/>
        </w:rPr>
        <w:t>t</w:t>
      </w:r>
      <w:r>
        <w:rPr>
          <w:rFonts w:ascii="Arial" w:eastAsia="Arial" w:hAnsi="Arial" w:cs="Arial"/>
          <w:sz w:val="21"/>
          <w:szCs w:val="21"/>
        </w:rPr>
        <w:t>s</w:t>
      </w:r>
      <w:r>
        <w:rPr>
          <w:rFonts w:ascii="Arial" w:eastAsia="Arial" w:hAnsi="Arial" w:cs="Arial"/>
          <w:spacing w:val="8"/>
          <w:sz w:val="21"/>
          <w:szCs w:val="21"/>
        </w:rPr>
        <w:t xml:space="preserve"> </w:t>
      </w:r>
      <w:r>
        <w:rPr>
          <w:rFonts w:ascii="Arial" w:eastAsia="Arial" w:hAnsi="Arial" w:cs="Arial"/>
          <w:spacing w:val="2"/>
          <w:sz w:val="21"/>
          <w:szCs w:val="21"/>
        </w:rPr>
        <w:t>fo</w:t>
      </w:r>
      <w:r>
        <w:rPr>
          <w:rFonts w:ascii="Arial" w:eastAsia="Arial" w:hAnsi="Arial" w:cs="Arial"/>
          <w:sz w:val="21"/>
          <w:szCs w:val="21"/>
        </w:rPr>
        <w:t>r</w:t>
      </w:r>
      <w:r>
        <w:rPr>
          <w:rFonts w:ascii="Arial" w:eastAsia="Arial" w:hAnsi="Arial" w:cs="Arial"/>
          <w:spacing w:val="3"/>
          <w:sz w:val="21"/>
          <w:szCs w:val="21"/>
        </w:rPr>
        <w:t xml:space="preserve"> </w:t>
      </w:r>
      <w:r>
        <w:rPr>
          <w:rFonts w:ascii="Arial" w:eastAsia="Arial" w:hAnsi="Arial" w:cs="Arial"/>
          <w:w w:val="103"/>
          <w:sz w:val="21"/>
          <w:szCs w:val="21"/>
        </w:rPr>
        <w:t xml:space="preserve">a </w:t>
      </w:r>
      <w:r>
        <w:rPr>
          <w:rFonts w:ascii="Arial" w:eastAsia="Arial" w:hAnsi="Arial" w:cs="Arial"/>
          <w:spacing w:val="2"/>
          <w:sz w:val="21"/>
          <w:szCs w:val="21"/>
        </w:rPr>
        <w:t>maxima</w:t>
      </w:r>
      <w:r>
        <w:rPr>
          <w:rFonts w:ascii="Arial" w:eastAsia="Arial" w:hAnsi="Arial" w:cs="Arial"/>
          <w:sz w:val="21"/>
          <w:szCs w:val="21"/>
        </w:rPr>
        <w:t>l</w:t>
      </w:r>
      <w:r>
        <w:rPr>
          <w:rFonts w:ascii="Arial" w:eastAsia="Arial" w:hAnsi="Arial" w:cs="Arial"/>
          <w:spacing w:val="36"/>
          <w:sz w:val="21"/>
          <w:szCs w:val="21"/>
        </w:rPr>
        <w:t xml:space="preserve"> </w:t>
      </w:r>
      <w:r>
        <w:rPr>
          <w:rFonts w:ascii="Arial" w:eastAsia="Arial" w:hAnsi="Arial" w:cs="Arial"/>
          <w:spacing w:val="2"/>
          <w:sz w:val="21"/>
          <w:szCs w:val="21"/>
        </w:rPr>
        <w:t>dur</w:t>
      </w:r>
      <w:r>
        <w:rPr>
          <w:rFonts w:ascii="Arial" w:eastAsia="Arial" w:hAnsi="Arial" w:cs="Arial"/>
          <w:sz w:val="21"/>
          <w:szCs w:val="21"/>
        </w:rPr>
        <w:t>a</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36"/>
          <w:sz w:val="21"/>
          <w:szCs w:val="21"/>
        </w:rPr>
        <w:t xml:space="preserve"> </w:t>
      </w:r>
      <w:r>
        <w:rPr>
          <w:rFonts w:ascii="Arial" w:eastAsia="Arial" w:hAnsi="Arial" w:cs="Arial"/>
          <w:sz w:val="21"/>
          <w:szCs w:val="21"/>
        </w:rPr>
        <w:t>of</w:t>
      </w:r>
      <w:r>
        <w:rPr>
          <w:rFonts w:ascii="Arial" w:eastAsia="Arial" w:hAnsi="Arial" w:cs="Arial"/>
          <w:spacing w:val="18"/>
          <w:sz w:val="21"/>
          <w:szCs w:val="21"/>
        </w:rPr>
        <w:t xml:space="preserve"> </w:t>
      </w:r>
      <w:r>
        <w:rPr>
          <w:rFonts w:ascii="Arial" w:eastAsia="Arial" w:hAnsi="Arial" w:cs="Arial"/>
          <w:spacing w:val="2"/>
          <w:sz w:val="21"/>
          <w:szCs w:val="21"/>
        </w:rPr>
        <w:t>3</w:t>
      </w:r>
      <w:r>
        <w:rPr>
          <w:rFonts w:ascii="Arial" w:eastAsia="Arial" w:hAnsi="Arial" w:cs="Arial"/>
          <w:sz w:val="21"/>
          <w:szCs w:val="21"/>
        </w:rPr>
        <w:t>0</w:t>
      </w:r>
      <w:r>
        <w:rPr>
          <w:rFonts w:ascii="Arial" w:eastAsia="Arial" w:hAnsi="Arial" w:cs="Arial"/>
          <w:spacing w:val="20"/>
          <w:sz w:val="21"/>
          <w:szCs w:val="21"/>
        </w:rPr>
        <w:t xml:space="preserve"> </w:t>
      </w:r>
      <w:r>
        <w:rPr>
          <w:rFonts w:ascii="Arial" w:eastAsia="Arial" w:hAnsi="Arial" w:cs="Arial"/>
          <w:spacing w:val="2"/>
          <w:sz w:val="21"/>
          <w:szCs w:val="21"/>
        </w:rPr>
        <w:t>day</w:t>
      </w:r>
      <w:r>
        <w:rPr>
          <w:rFonts w:ascii="Arial" w:eastAsia="Arial" w:hAnsi="Arial" w:cs="Arial"/>
          <w:sz w:val="21"/>
          <w:szCs w:val="21"/>
        </w:rPr>
        <w:t>s</w:t>
      </w:r>
      <w:r>
        <w:rPr>
          <w:rFonts w:ascii="Arial" w:eastAsia="Arial" w:hAnsi="Arial" w:cs="Arial"/>
          <w:spacing w:val="24"/>
          <w:sz w:val="21"/>
          <w:szCs w:val="21"/>
        </w:rPr>
        <w:t xml:space="preserve"> </w:t>
      </w:r>
      <w:r>
        <w:rPr>
          <w:rFonts w:ascii="Arial" w:eastAsia="Arial" w:hAnsi="Arial" w:cs="Arial"/>
          <w:spacing w:val="2"/>
          <w:sz w:val="21"/>
          <w:szCs w:val="21"/>
        </w:rPr>
        <w:t>(Maxima</w:t>
      </w:r>
      <w:r>
        <w:rPr>
          <w:rFonts w:ascii="Arial" w:eastAsia="Arial" w:hAnsi="Arial" w:cs="Arial"/>
          <w:sz w:val="21"/>
          <w:szCs w:val="21"/>
        </w:rPr>
        <w:t>l</w:t>
      </w:r>
      <w:r>
        <w:rPr>
          <w:rFonts w:ascii="Arial" w:eastAsia="Arial" w:hAnsi="Arial" w:cs="Arial"/>
          <w:spacing w:val="39"/>
          <w:sz w:val="21"/>
          <w:szCs w:val="21"/>
        </w:rPr>
        <w:t xml:space="preserve"> </w:t>
      </w:r>
      <w:r>
        <w:rPr>
          <w:rFonts w:ascii="Arial" w:eastAsia="Arial" w:hAnsi="Arial" w:cs="Arial"/>
          <w:spacing w:val="2"/>
          <w:sz w:val="21"/>
          <w:szCs w:val="21"/>
        </w:rPr>
        <w:t>Dura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37"/>
          <w:sz w:val="21"/>
          <w:szCs w:val="21"/>
        </w:rPr>
        <w:t xml:space="preserve"> </w:t>
      </w:r>
      <w:r w:rsidR="006E1D31">
        <w:rPr>
          <w:rFonts w:ascii="Arial" w:eastAsia="Arial" w:hAnsi="Arial" w:cs="Arial"/>
          <w:spacing w:val="4"/>
          <w:sz w:val="21"/>
          <w:szCs w:val="21"/>
        </w:rPr>
        <w:t>of</w:t>
      </w:r>
      <w:r>
        <w:rPr>
          <w:rFonts w:ascii="Arial" w:eastAsia="Arial" w:hAnsi="Arial" w:cs="Arial"/>
          <w:spacing w:val="18"/>
          <w:sz w:val="21"/>
          <w:szCs w:val="21"/>
        </w:rPr>
        <w:t xml:space="preserve"> </w:t>
      </w:r>
      <w:r>
        <w:rPr>
          <w:rFonts w:ascii="Arial" w:eastAsia="Arial" w:hAnsi="Arial" w:cs="Arial"/>
          <w:spacing w:val="2"/>
          <w:sz w:val="21"/>
          <w:szCs w:val="21"/>
        </w:rPr>
        <w:t>Crea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37"/>
          <w:sz w:val="21"/>
          <w:szCs w:val="21"/>
        </w:rPr>
        <w:t xml:space="preserve"> </w:t>
      </w:r>
      <w:r>
        <w:rPr>
          <w:rFonts w:ascii="Arial" w:eastAsia="Arial" w:hAnsi="Arial" w:cs="Arial"/>
          <w:spacing w:val="2"/>
          <w:sz w:val="21"/>
          <w:szCs w:val="21"/>
        </w:rPr>
        <w:t>Perio</w:t>
      </w:r>
      <w:r>
        <w:rPr>
          <w:rFonts w:ascii="Arial" w:eastAsia="Arial" w:hAnsi="Arial" w:cs="Arial"/>
          <w:sz w:val="21"/>
          <w:szCs w:val="21"/>
        </w:rPr>
        <w:t>d,</w:t>
      </w:r>
      <w:r>
        <w:rPr>
          <w:rFonts w:ascii="Arial" w:eastAsia="Arial" w:hAnsi="Arial" w:cs="Arial"/>
          <w:spacing w:val="33"/>
          <w:sz w:val="21"/>
          <w:szCs w:val="21"/>
        </w:rPr>
        <w:t xml:space="preserve"> </w:t>
      </w:r>
      <w:r>
        <w:rPr>
          <w:rFonts w:ascii="Arial" w:eastAsia="Arial" w:hAnsi="Arial" w:cs="Arial"/>
          <w:spacing w:val="2"/>
          <w:sz w:val="21"/>
          <w:szCs w:val="21"/>
        </w:rPr>
        <w:t>unles</w:t>
      </w:r>
      <w:r>
        <w:rPr>
          <w:rFonts w:ascii="Arial" w:eastAsia="Arial" w:hAnsi="Arial" w:cs="Arial"/>
          <w:sz w:val="21"/>
          <w:szCs w:val="21"/>
        </w:rPr>
        <w:t>s</w:t>
      </w:r>
      <w:r>
        <w:rPr>
          <w:rFonts w:ascii="Arial" w:eastAsia="Arial" w:hAnsi="Arial" w:cs="Arial"/>
          <w:spacing w:val="31"/>
          <w:sz w:val="21"/>
          <w:szCs w:val="21"/>
        </w:rPr>
        <w:t xml:space="preserve"> </w:t>
      </w:r>
      <w:r>
        <w:rPr>
          <w:rFonts w:ascii="Arial" w:eastAsia="Arial" w:hAnsi="Arial" w:cs="Arial"/>
          <w:spacing w:val="2"/>
          <w:sz w:val="21"/>
          <w:szCs w:val="21"/>
        </w:rPr>
        <w:t>e</w:t>
      </w:r>
      <w:r>
        <w:rPr>
          <w:rFonts w:ascii="Arial" w:eastAsia="Arial" w:hAnsi="Arial" w:cs="Arial"/>
          <w:sz w:val="21"/>
          <w:szCs w:val="21"/>
        </w:rPr>
        <w:t>x</w:t>
      </w:r>
      <w:r>
        <w:rPr>
          <w:rFonts w:ascii="Arial" w:eastAsia="Arial" w:hAnsi="Arial" w:cs="Arial"/>
          <w:spacing w:val="2"/>
          <w:sz w:val="21"/>
          <w:szCs w:val="21"/>
        </w:rPr>
        <w:t>tende</w:t>
      </w:r>
      <w:r>
        <w:rPr>
          <w:rFonts w:ascii="Arial" w:eastAsia="Arial" w:hAnsi="Arial" w:cs="Arial"/>
          <w:sz w:val="21"/>
          <w:szCs w:val="21"/>
        </w:rPr>
        <w:t>d</w:t>
      </w:r>
      <w:r>
        <w:rPr>
          <w:rFonts w:ascii="Arial" w:eastAsia="Arial" w:hAnsi="Arial" w:cs="Arial"/>
          <w:spacing w:val="39"/>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20"/>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e</w:t>
      </w:r>
    </w:p>
    <w:p w:rsidR="008F263D" w:rsidRDefault="004B5D9E" w:rsidP="006E1D31">
      <w:pPr>
        <w:spacing w:before="2"/>
        <w:ind w:left="407" w:right="82"/>
        <w:contextualSpacing/>
        <w:rPr>
          <w:rFonts w:ascii="Arial" w:eastAsia="Arial" w:hAnsi="Arial" w:cs="Arial"/>
          <w:sz w:val="21"/>
          <w:szCs w:val="21"/>
        </w:rPr>
      </w:pPr>
      <w:r>
        <w:rPr>
          <w:rFonts w:ascii="Arial" w:eastAsia="Arial" w:hAnsi="Arial" w:cs="Arial"/>
          <w:sz w:val="21"/>
          <w:szCs w:val="21"/>
        </w:rPr>
        <w:t>7</w:t>
      </w:r>
      <w:r>
        <w:rPr>
          <w:rFonts w:ascii="Arial" w:eastAsia="Arial" w:hAnsi="Arial" w:cs="Arial"/>
          <w:spacing w:val="-7"/>
          <w:sz w:val="21"/>
          <w:szCs w:val="21"/>
        </w:rPr>
        <w:t xml:space="preserve"> </w:t>
      </w:r>
      <w:r>
        <w:rPr>
          <w:rFonts w:ascii="Arial" w:eastAsia="Arial" w:hAnsi="Arial" w:cs="Arial"/>
          <w:spacing w:val="2"/>
          <w:sz w:val="21"/>
          <w:szCs w:val="21"/>
        </w:rPr>
        <w:t>Da</w:t>
      </w:r>
      <w:r>
        <w:rPr>
          <w:rFonts w:ascii="Arial" w:eastAsia="Arial" w:hAnsi="Arial" w:cs="Arial"/>
          <w:sz w:val="21"/>
          <w:szCs w:val="21"/>
        </w:rPr>
        <w:t>y</w:t>
      </w:r>
      <w:r>
        <w:rPr>
          <w:rFonts w:ascii="Arial" w:eastAsia="Arial" w:hAnsi="Arial" w:cs="Arial"/>
          <w:spacing w:val="-2"/>
          <w:sz w:val="21"/>
          <w:szCs w:val="21"/>
        </w:rPr>
        <w:t xml:space="preserve"> </w:t>
      </w:r>
      <w:r>
        <w:rPr>
          <w:rFonts w:ascii="Arial" w:eastAsia="Arial" w:hAnsi="Arial" w:cs="Arial"/>
          <w:spacing w:val="2"/>
          <w:sz w:val="21"/>
          <w:szCs w:val="21"/>
        </w:rPr>
        <w:t>Extensio</w:t>
      </w:r>
      <w:r>
        <w:rPr>
          <w:rFonts w:ascii="Arial" w:eastAsia="Arial" w:hAnsi="Arial" w:cs="Arial"/>
          <w:sz w:val="21"/>
          <w:szCs w:val="21"/>
        </w:rPr>
        <w:t>n</w:t>
      </w:r>
      <w:r>
        <w:rPr>
          <w:rFonts w:ascii="Arial" w:eastAsia="Arial" w:hAnsi="Arial" w:cs="Arial"/>
          <w:spacing w:val="19"/>
          <w:sz w:val="21"/>
          <w:szCs w:val="21"/>
        </w:rPr>
        <w:t xml:space="preserve"> </w:t>
      </w:r>
      <w:r>
        <w:rPr>
          <w:rFonts w:ascii="Arial" w:eastAsia="Arial" w:hAnsi="Arial" w:cs="Arial"/>
          <w:spacing w:val="2"/>
          <w:sz w:val="21"/>
          <w:szCs w:val="21"/>
        </w:rPr>
        <w:t>pe</w:t>
      </w:r>
      <w:r>
        <w:rPr>
          <w:rFonts w:ascii="Arial" w:eastAsia="Arial" w:hAnsi="Arial" w:cs="Arial"/>
          <w:sz w:val="21"/>
          <w:szCs w:val="21"/>
        </w:rPr>
        <w:t>r</w:t>
      </w:r>
      <w:r>
        <w:rPr>
          <w:rFonts w:ascii="Arial" w:eastAsia="Arial" w:hAnsi="Arial" w:cs="Arial"/>
          <w:spacing w:val="2"/>
          <w:sz w:val="21"/>
          <w:szCs w:val="21"/>
        </w:rPr>
        <w:t>io</w:t>
      </w:r>
      <w:r>
        <w:rPr>
          <w:rFonts w:ascii="Arial" w:eastAsia="Arial" w:hAnsi="Arial" w:cs="Arial"/>
          <w:sz w:val="21"/>
          <w:szCs w:val="21"/>
        </w:rPr>
        <w:t>d</w:t>
      </w:r>
      <w:r>
        <w:rPr>
          <w:rFonts w:ascii="Arial" w:eastAsia="Arial" w:hAnsi="Arial" w:cs="Arial"/>
          <w:spacing w:val="9"/>
          <w:sz w:val="21"/>
          <w:szCs w:val="21"/>
        </w:rPr>
        <w:t xml:space="preserve"> </w:t>
      </w:r>
      <w:r>
        <w:rPr>
          <w:rFonts w:ascii="Arial" w:eastAsia="Arial" w:hAnsi="Arial" w:cs="Arial"/>
          <w:spacing w:val="4"/>
          <w:sz w:val="21"/>
          <w:szCs w:val="21"/>
        </w:rPr>
        <w:t>a</w:t>
      </w:r>
      <w:r>
        <w:rPr>
          <w:rFonts w:ascii="Arial" w:eastAsia="Arial" w:hAnsi="Arial" w:cs="Arial"/>
          <w:spacing w:val="2"/>
          <w:sz w:val="21"/>
          <w:szCs w:val="21"/>
        </w:rPr>
        <w:t>ccor</w:t>
      </w:r>
      <w:r>
        <w:rPr>
          <w:rFonts w:ascii="Arial" w:eastAsia="Arial" w:hAnsi="Arial" w:cs="Arial"/>
          <w:sz w:val="21"/>
          <w:szCs w:val="21"/>
        </w:rPr>
        <w:t>d</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18"/>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6"/>
          <w:sz w:val="21"/>
          <w:szCs w:val="21"/>
        </w:rPr>
        <w:t xml:space="preserve">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2"/>
          <w:sz w:val="21"/>
          <w:szCs w:val="21"/>
        </w:rPr>
        <w:t>ra</w:t>
      </w:r>
      <w:r>
        <w:rPr>
          <w:rFonts w:ascii="Arial" w:eastAsia="Arial" w:hAnsi="Arial" w:cs="Arial"/>
          <w:sz w:val="21"/>
          <w:szCs w:val="21"/>
        </w:rPr>
        <w:t>.</w:t>
      </w:r>
      <w:r>
        <w:rPr>
          <w:rFonts w:ascii="Arial" w:eastAsia="Arial" w:hAnsi="Arial" w:cs="Arial"/>
          <w:spacing w:val="2"/>
          <w:sz w:val="21"/>
          <w:szCs w:val="21"/>
        </w:rPr>
        <w:t xml:space="preserve"> 1</w:t>
      </w:r>
      <w:r>
        <w:rPr>
          <w:rFonts w:ascii="Arial" w:eastAsia="Arial" w:hAnsi="Arial" w:cs="Arial"/>
          <w:sz w:val="21"/>
          <w:szCs w:val="21"/>
        </w:rPr>
        <w:t>5</w:t>
      </w:r>
      <w:r>
        <w:rPr>
          <w:rFonts w:ascii="Arial" w:eastAsia="Arial" w:hAnsi="Arial" w:cs="Arial"/>
          <w:spacing w:val="-4"/>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6"/>
          <w:sz w:val="21"/>
          <w:szCs w:val="21"/>
        </w:rPr>
        <w:t xml:space="preserve"> </w:t>
      </w:r>
      <w:r>
        <w:rPr>
          <w:rFonts w:ascii="Arial" w:eastAsia="Arial" w:hAnsi="Arial" w:cs="Arial"/>
          <w:spacing w:val="2"/>
          <w:sz w:val="21"/>
          <w:szCs w:val="21"/>
        </w:rPr>
        <w:t>reduce</w:t>
      </w:r>
      <w:r>
        <w:rPr>
          <w:rFonts w:ascii="Arial" w:eastAsia="Arial" w:hAnsi="Arial" w:cs="Arial"/>
          <w:sz w:val="21"/>
          <w:szCs w:val="21"/>
        </w:rPr>
        <w:t>d</w:t>
      </w:r>
      <w:r>
        <w:rPr>
          <w:rFonts w:ascii="Arial" w:eastAsia="Arial" w:hAnsi="Arial" w:cs="Arial"/>
          <w:spacing w:val="14"/>
          <w:sz w:val="21"/>
          <w:szCs w:val="21"/>
        </w:rPr>
        <w:t xml:space="preserve"> </w:t>
      </w:r>
      <w:r>
        <w:rPr>
          <w:rFonts w:ascii="Arial" w:eastAsia="Arial" w:hAnsi="Arial" w:cs="Arial"/>
          <w:sz w:val="21"/>
          <w:szCs w:val="21"/>
        </w:rPr>
        <w:t>if</w:t>
      </w:r>
      <w:r>
        <w:rPr>
          <w:rFonts w:ascii="Arial" w:eastAsia="Arial" w:hAnsi="Arial" w:cs="Arial"/>
          <w:spacing w:val="-10"/>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Maximu</w:t>
      </w:r>
      <w:r>
        <w:rPr>
          <w:rFonts w:ascii="Arial" w:eastAsia="Arial" w:hAnsi="Arial" w:cs="Arial"/>
          <w:sz w:val="21"/>
          <w:szCs w:val="21"/>
        </w:rPr>
        <w:t>m</w:t>
      </w:r>
      <w:r>
        <w:rPr>
          <w:rFonts w:ascii="Arial" w:eastAsia="Arial" w:hAnsi="Arial" w:cs="Arial"/>
          <w:spacing w:val="18"/>
          <w:sz w:val="21"/>
          <w:szCs w:val="21"/>
        </w:rPr>
        <w:t xml:space="preserve"> </w:t>
      </w:r>
      <w:r>
        <w:rPr>
          <w:rFonts w:ascii="Arial" w:eastAsia="Arial" w:hAnsi="Arial" w:cs="Arial"/>
          <w:spacing w:val="2"/>
          <w:sz w:val="21"/>
          <w:szCs w:val="21"/>
        </w:rPr>
        <w:t>C</w:t>
      </w:r>
      <w:r>
        <w:rPr>
          <w:rFonts w:ascii="Arial" w:eastAsia="Arial" w:hAnsi="Arial" w:cs="Arial"/>
          <w:spacing w:val="4"/>
          <w:sz w:val="21"/>
          <w:szCs w:val="21"/>
        </w:rPr>
        <w:t>o</w:t>
      </w:r>
      <w:r>
        <w:rPr>
          <w:rFonts w:ascii="Arial" w:eastAsia="Arial" w:hAnsi="Arial" w:cs="Arial"/>
          <w:spacing w:val="2"/>
          <w:sz w:val="21"/>
          <w:szCs w:val="21"/>
        </w:rPr>
        <w:t>n</w:t>
      </w:r>
      <w:r>
        <w:rPr>
          <w:rFonts w:ascii="Arial" w:eastAsia="Arial" w:hAnsi="Arial" w:cs="Arial"/>
          <w:sz w:val="21"/>
          <w:szCs w:val="21"/>
        </w:rPr>
        <w:t>t</w:t>
      </w:r>
      <w:r>
        <w:rPr>
          <w:rFonts w:ascii="Arial" w:eastAsia="Arial" w:hAnsi="Arial" w:cs="Arial"/>
          <w:spacing w:val="2"/>
          <w:sz w:val="21"/>
          <w:szCs w:val="21"/>
        </w:rPr>
        <w:t>rib</w:t>
      </w:r>
      <w:r>
        <w:rPr>
          <w:rFonts w:ascii="Arial" w:eastAsia="Arial" w:hAnsi="Arial" w:cs="Arial"/>
          <w:sz w:val="21"/>
          <w:szCs w:val="21"/>
        </w:rPr>
        <w:t>u</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25"/>
          <w:sz w:val="21"/>
          <w:szCs w:val="21"/>
        </w:rPr>
        <w:t xml:space="preserve"> </w:t>
      </w:r>
      <w:r>
        <w:rPr>
          <w:rFonts w:ascii="Arial" w:eastAsia="Arial" w:hAnsi="Arial" w:cs="Arial"/>
          <w:spacing w:val="2"/>
          <w:w w:val="103"/>
          <w:sz w:val="21"/>
          <w:szCs w:val="21"/>
        </w:rPr>
        <w:t>Quant</w:t>
      </w:r>
      <w:r>
        <w:rPr>
          <w:rFonts w:ascii="Arial" w:eastAsia="Arial" w:hAnsi="Arial" w:cs="Arial"/>
          <w:w w:val="103"/>
          <w:sz w:val="21"/>
          <w:szCs w:val="21"/>
        </w:rPr>
        <w:t>i</w:t>
      </w:r>
      <w:r>
        <w:rPr>
          <w:rFonts w:ascii="Arial" w:eastAsia="Arial" w:hAnsi="Arial" w:cs="Arial"/>
          <w:spacing w:val="2"/>
          <w:w w:val="103"/>
          <w:sz w:val="21"/>
          <w:szCs w:val="21"/>
        </w:rPr>
        <w:t>t</w:t>
      </w:r>
      <w:r>
        <w:rPr>
          <w:rFonts w:ascii="Arial" w:eastAsia="Arial" w:hAnsi="Arial" w:cs="Arial"/>
          <w:w w:val="103"/>
          <w:sz w:val="21"/>
          <w:szCs w:val="21"/>
        </w:rPr>
        <w:t xml:space="preserve">y </w:t>
      </w:r>
      <w:r>
        <w:rPr>
          <w:rFonts w:ascii="Arial" w:eastAsia="Arial" w:hAnsi="Arial" w:cs="Arial"/>
          <w:spacing w:val="2"/>
          <w:sz w:val="21"/>
          <w:szCs w:val="21"/>
        </w:rPr>
        <w:t>ha</w:t>
      </w:r>
      <w:r>
        <w:rPr>
          <w:rFonts w:ascii="Arial" w:eastAsia="Arial" w:hAnsi="Arial" w:cs="Arial"/>
          <w:sz w:val="21"/>
          <w:szCs w:val="21"/>
        </w:rPr>
        <w:t>s</w:t>
      </w:r>
      <w:r>
        <w:rPr>
          <w:rFonts w:ascii="Arial" w:eastAsia="Arial" w:hAnsi="Arial" w:cs="Arial"/>
          <w:spacing w:val="4"/>
          <w:sz w:val="21"/>
          <w:szCs w:val="21"/>
        </w:rPr>
        <w:t xml:space="preserve"> </w:t>
      </w:r>
      <w:r>
        <w:rPr>
          <w:rFonts w:ascii="Arial" w:eastAsia="Arial" w:hAnsi="Arial" w:cs="Arial"/>
          <w:spacing w:val="2"/>
          <w:sz w:val="21"/>
          <w:szCs w:val="21"/>
        </w:rPr>
        <w:t>bee</w:t>
      </w:r>
      <w:r>
        <w:rPr>
          <w:rFonts w:ascii="Arial" w:eastAsia="Arial" w:hAnsi="Arial" w:cs="Arial"/>
          <w:sz w:val="21"/>
          <w:szCs w:val="21"/>
        </w:rPr>
        <w:t>n</w:t>
      </w:r>
      <w:r>
        <w:rPr>
          <w:rFonts w:ascii="Arial" w:eastAsia="Arial" w:hAnsi="Arial" w:cs="Arial"/>
          <w:spacing w:val="6"/>
          <w:sz w:val="21"/>
          <w:szCs w:val="21"/>
        </w:rPr>
        <w:t xml:space="preserve"> </w:t>
      </w:r>
      <w:r>
        <w:rPr>
          <w:rFonts w:ascii="Arial" w:eastAsia="Arial" w:hAnsi="Arial" w:cs="Arial"/>
          <w:spacing w:val="2"/>
          <w:sz w:val="21"/>
          <w:szCs w:val="21"/>
        </w:rPr>
        <w:t>reache</w:t>
      </w:r>
      <w:r>
        <w:rPr>
          <w:rFonts w:ascii="Arial" w:eastAsia="Arial" w:hAnsi="Arial" w:cs="Arial"/>
          <w:sz w:val="21"/>
          <w:szCs w:val="21"/>
        </w:rPr>
        <w:t>d</w:t>
      </w:r>
      <w:r>
        <w:rPr>
          <w:rFonts w:ascii="Arial" w:eastAsia="Arial" w:hAnsi="Arial" w:cs="Arial"/>
          <w:spacing w:val="19"/>
          <w:sz w:val="21"/>
          <w:szCs w:val="21"/>
        </w:rPr>
        <w:t xml:space="preserve"> </w:t>
      </w:r>
      <w:r>
        <w:rPr>
          <w:rFonts w:ascii="Arial" w:eastAsia="Arial" w:hAnsi="Arial" w:cs="Arial"/>
          <w:spacing w:val="2"/>
          <w:sz w:val="21"/>
          <w:szCs w:val="21"/>
        </w:rPr>
        <w:t>accordin</w:t>
      </w:r>
      <w:r>
        <w:rPr>
          <w:rFonts w:ascii="Arial" w:eastAsia="Arial" w:hAnsi="Arial" w:cs="Arial"/>
          <w:sz w:val="21"/>
          <w:szCs w:val="21"/>
        </w:rPr>
        <w:t>g</w:t>
      </w:r>
      <w:r>
        <w:rPr>
          <w:rFonts w:ascii="Arial" w:eastAsia="Arial" w:hAnsi="Arial" w:cs="Arial"/>
          <w:spacing w:val="21"/>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2"/>
          <w:sz w:val="21"/>
          <w:szCs w:val="21"/>
        </w:rPr>
        <w:t>ra</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2"/>
          <w:w w:val="103"/>
          <w:sz w:val="21"/>
          <w:szCs w:val="21"/>
        </w:rPr>
        <w:t>12</w:t>
      </w:r>
      <w:r>
        <w:rPr>
          <w:rFonts w:ascii="Arial" w:eastAsia="Arial" w:hAnsi="Arial" w:cs="Arial"/>
          <w:w w:val="103"/>
          <w:sz w:val="21"/>
          <w:szCs w:val="21"/>
        </w:rPr>
        <w:t>).</w:t>
      </w:r>
    </w:p>
    <w:p w:rsidR="008F263D" w:rsidRDefault="008F263D" w:rsidP="006E1D31">
      <w:pPr>
        <w:spacing w:before="4"/>
        <w:contextualSpacing/>
        <w:rPr>
          <w:sz w:val="24"/>
          <w:szCs w:val="24"/>
        </w:rPr>
      </w:pPr>
    </w:p>
    <w:p w:rsidR="008F263D" w:rsidRDefault="004B5D9E" w:rsidP="006E1D31">
      <w:pPr>
        <w:ind w:left="407" w:right="77" w:hanging="293"/>
        <w:contextualSpacing/>
        <w:rPr>
          <w:rFonts w:ascii="Arial" w:eastAsia="Arial" w:hAnsi="Arial" w:cs="Arial"/>
          <w:sz w:val="21"/>
          <w:szCs w:val="21"/>
        </w:rPr>
      </w:pPr>
      <w:r>
        <w:rPr>
          <w:spacing w:val="1"/>
          <w:sz w:val="16"/>
          <w:szCs w:val="16"/>
        </w:rPr>
        <w:t>1</w:t>
      </w:r>
      <w:r>
        <w:rPr>
          <w:sz w:val="16"/>
          <w:szCs w:val="16"/>
        </w:rPr>
        <w:t xml:space="preserve">4  </w:t>
      </w:r>
      <w:r>
        <w:rPr>
          <w:spacing w:val="12"/>
          <w:sz w:val="16"/>
          <w:szCs w:val="16"/>
        </w:rPr>
        <w:t xml:space="preserve"> </w:t>
      </w:r>
      <w:r>
        <w:rPr>
          <w:rFonts w:ascii="Arial" w:eastAsia="Arial" w:hAnsi="Arial" w:cs="Arial"/>
          <w:b/>
          <w:sz w:val="21"/>
          <w:szCs w:val="21"/>
        </w:rPr>
        <w:t>7</w:t>
      </w:r>
      <w:r>
        <w:rPr>
          <w:rFonts w:ascii="Arial" w:eastAsia="Arial" w:hAnsi="Arial" w:cs="Arial"/>
          <w:b/>
          <w:spacing w:val="32"/>
          <w:sz w:val="21"/>
          <w:szCs w:val="21"/>
        </w:rPr>
        <w:t xml:space="preserve"> </w:t>
      </w:r>
      <w:r>
        <w:rPr>
          <w:rFonts w:ascii="Arial" w:eastAsia="Arial" w:hAnsi="Arial" w:cs="Arial"/>
          <w:b/>
          <w:spacing w:val="-1"/>
          <w:sz w:val="21"/>
          <w:szCs w:val="21"/>
        </w:rPr>
        <w:t>D</w:t>
      </w:r>
      <w:r>
        <w:rPr>
          <w:rFonts w:ascii="Arial" w:eastAsia="Arial" w:hAnsi="Arial" w:cs="Arial"/>
          <w:b/>
          <w:sz w:val="21"/>
          <w:szCs w:val="21"/>
        </w:rPr>
        <w:t>a</w:t>
      </w:r>
      <w:r>
        <w:rPr>
          <w:rFonts w:ascii="Arial" w:eastAsia="Arial" w:hAnsi="Arial" w:cs="Arial"/>
          <w:b/>
          <w:spacing w:val="-1"/>
          <w:sz w:val="21"/>
          <w:szCs w:val="21"/>
        </w:rPr>
        <w:t>y</w:t>
      </w:r>
      <w:r>
        <w:rPr>
          <w:rFonts w:ascii="Arial" w:eastAsia="Arial" w:hAnsi="Arial" w:cs="Arial"/>
          <w:b/>
          <w:sz w:val="21"/>
          <w:szCs w:val="21"/>
        </w:rPr>
        <w:t>s</w:t>
      </w:r>
      <w:r>
        <w:rPr>
          <w:rFonts w:ascii="Arial" w:eastAsia="Arial" w:hAnsi="Arial" w:cs="Arial"/>
          <w:b/>
          <w:spacing w:val="51"/>
          <w:sz w:val="21"/>
          <w:szCs w:val="21"/>
        </w:rPr>
        <w:t xml:space="preserve"> </w:t>
      </w:r>
      <w:r w:rsidR="006E1D31">
        <w:rPr>
          <w:rFonts w:ascii="Arial" w:eastAsia="Arial" w:hAnsi="Arial" w:cs="Arial"/>
          <w:b/>
          <w:spacing w:val="-1"/>
          <w:sz w:val="21"/>
          <w:szCs w:val="21"/>
        </w:rPr>
        <w:t>E</w:t>
      </w:r>
      <w:r w:rsidR="006E1D31">
        <w:rPr>
          <w:rFonts w:ascii="Arial" w:eastAsia="Arial" w:hAnsi="Arial" w:cs="Arial"/>
          <w:b/>
          <w:sz w:val="21"/>
          <w:szCs w:val="21"/>
        </w:rPr>
        <w:t>xte</w:t>
      </w:r>
      <w:r w:rsidR="006E1D31">
        <w:rPr>
          <w:rFonts w:ascii="Arial" w:eastAsia="Arial" w:hAnsi="Arial" w:cs="Arial"/>
          <w:b/>
          <w:spacing w:val="-1"/>
          <w:sz w:val="21"/>
          <w:szCs w:val="21"/>
        </w:rPr>
        <w:t>n</w:t>
      </w:r>
      <w:r w:rsidR="006E1D31">
        <w:rPr>
          <w:rFonts w:ascii="Arial" w:eastAsia="Arial" w:hAnsi="Arial" w:cs="Arial"/>
          <w:b/>
          <w:sz w:val="21"/>
          <w:szCs w:val="21"/>
        </w:rPr>
        <w:t xml:space="preserve">sion </w:t>
      </w:r>
      <w:r w:rsidR="006E1D31">
        <w:rPr>
          <w:rFonts w:ascii="Arial" w:eastAsia="Arial" w:hAnsi="Arial" w:cs="Arial"/>
          <w:b/>
          <w:spacing w:val="15"/>
          <w:sz w:val="21"/>
          <w:szCs w:val="21"/>
        </w:rPr>
        <w:t>period</w:t>
      </w:r>
      <w:r>
        <w:rPr>
          <w:rFonts w:ascii="Arial" w:eastAsia="Arial" w:hAnsi="Arial" w:cs="Arial"/>
          <w:sz w:val="21"/>
          <w:szCs w:val="21"/>
        </w:rPr>
        <w:t xml:space="preserve">:  </w:t>
      </w:r>
      <w:r>
        <w:rPr>
          <w:rFonts w:ascii="Arial" w:eastAsia="Arial" w:hAnsi="Arial" w:cs="Arial"/>
          <w:spacing w:val="2"/>
          <w:sz w:val="21"/>
          <w:szCs w:val="21"/>
        </w:rPr>
        <w:t>I</w:t>
      </w:r>
      <w:r>
        <w:rPr>
          <w:rFonts w:ascii="Arial" w:eastAsia="Arial" w:hAnsi="Arial" w:cs="Arial"/>
          <w:sz w:val="21"/>
          <w:szCs w:val="21"/>
        </w:rPr>
        <w:t>f</w:t>
      </w:r>
      <w:r>
        <w:rPr>
          <w:rFonts w:ascii="Arial" w:eastAsia="Arial" w:hAnsi="Arial" w:cs="Arial"/>
          <w:spacing w:val="31"/>
          <w:sz w:val="21"/>
          <w:szCs w:val="21"/>
        </w:rPr>
        <w:t xml:space="preserve"> </w:t>
      </w:r>
      <w:r>
        <w:rPr>
          <w:rFonts w:ascii="Arial" w:eastAsia="Arial" w:hAnsi="Arial" w:cs="Arial"/>
          <w:spacing w:val="2"/>
          <w:sz w:val="21"/>
          <w:szCs w:val="21"/>
        </w:rPr>
        <w:t>ET</w:t>
      </w:r>
      <w:r>
        <w:rPr>
          <w:rFonts w:ascii="Arial" w:eastAsia="Arial" w:hAnsi="Arial" w:cs="Arial"/>
          <w:sz w:val="21"/>
          <w:szCs w:val="21"/>
        </w:rPr>
        <w:t>H</w:t>
      </w:r>
      <w:r>
        <w:rPr>
          <w:rFonts w:ascii="Arial" w:eastAsia="Arial" w:hAnsi="Arial" w:cs="Arial"/>
          <w:spacing w:val="42"/>
          <w:sz w:val="21"/>
          <w:szCs w:val="21"/>
        </w:rPr>
        <w:t xml:space="preserve"> </w:t>
      </w:r>
      <w:r w:rsidR="006E1D31">
        <w:rPr>
          <w:rFonts w:ascii="Arial" w:eastAsia="Arial" w:hAnsi="Arial" w:cs="Arial"/>
          <w:spacing w:val="2"/>
          <w:sz w:val="21"/>
          <w:szCs w:val="21"/>
        </w:rPr>
        <w:t>con</w:t>
      </w:r>
      <w:r w:rsidR="006E1D31">
        <w:rPr>
          <w:rFonts w:ascii="Arial" w:eastAsia="Arial" w:hAnsi="Arial" w:cs="Arial"/>
          <w:sz w:val="21"/>
          <w:szCs w:val="21"/>
        </w:rPr>
        <w:t>t</w:t>
      </w:r>
      <w:r w:rsidR="006E1D31">
        <w:rPr>
          <w:rFonts w:ascii="Arial" w:eastAsia="Arial" w:hAnsi="Arial" w:cs="Arial"/>
          <w:spacing w:val="2"/>
          <w:sz w:val="21"/>
          <w:szCs w:val="21"/>
        </w:rPr>
        <w:t>ribu</w:t>
      </w:r>
      <w:r w:rsidR="006E1D31">
        <w:rPr>
          <w:rFonts w:ascii="Arial" w:eastAsia="Arial" w:hAnsi="Arial" w:cs="Arial"/>
          <w:sz w:val="21"/>
          <w:szCs w:val="21"/>
        </w:rPr>
        <w:t>t</w:t>
      </w:r>
      <w:r w:rsidR="006E1D31">
        <w:rPr>
          <w:rFonts w:ascii="Arial" w:eastAsia="Arial" w:hAnsi="Arial" w:cs="Arial"/>
          <w:spacing w:val="2"/>
          <w:sz w:val="21"/>
          <w:szCs w:val="21"/>
        </w:rPr>
        <w:t>ion</w:t>
      </w:r>
      <w:r w:rsidR="006E1D31">
        <w:rPr>
          <w:rFonts w:ascii="Arial" w:eastAsia="Arial" w:hAnsi="Arial" w:cs="Arial"/>
          <w:sz w:val="21"/>
          <w:szCs w:val="21"/>
        </w:rPr>
        <w:t xml:space="preserve">s </w:t>
      </w:r>
      <w:r w:rsidR="006E1D31">
        <w:rPr>
          <w:rFonts w:ascii="Arial" w:eastAsia="Arial" w:hAnsi="Arial" w:cs="Arial"/>
          <w:spacing w:val="5"/>
          <w:sz w:val="21"/>
          <w:szCs w:val="21"/>
        </w:rPr>
        <w:t>in</w:t>
      </w:r>
      <w:r>
        <w:rPr>
          <w:rFonts w:ascii="Arial" w:eastAsia="Arial" w:hAnsi="Arial" w:cs="Arial"/>
          <w:spacing w:val="29"/>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8"/>
          <w:sz w:val="21"/>
          <w:szCs w:val="21"/>
        </w:rPr>
        <w:t xml:space="preserve"> </w:t>
      </w:r>
      <w:r>
        <w:rPr>
          <w:rFonts w:ascii="Arial" w:eastAsia="Arial" w:hAnsi="Arial" w:cs="Arial"/>
          <w:spacing w:val="2"/>
          <w:sz w:val="21"/>
          <w:szCs w:val="21"/>
        </w:rPr>
        <w:t>quan</w:t>
      </w:r>
      <w:r>
        <w:rPr>
          <w:rFonts w:ascii="Arial" w:eastAsia="Arial" w:hAnsi="Arial" w:cs="Arial"/>
          <w:sz w:val="21"/>
          <w:szCs w:val="21"/>
        </w:rPr>
        <w:t>t</w:t>
      </w:r>
      <w:r>
        <w:rPr>
          <w:rFonts w:ascii="Arial" w:eastAsia="Arial" w:hAnsi="Arial" w:cs="Arial"/>
          <w:spacing w:val="2"/>
          <w:sz w:val="21"/>
          <w:szCs w:val="21"/>
        </w:rPr>
        <w:t>it</w:t>
      </w:r>
      <w:r>
        <w:rPr>
          <w:rFonts w:ascii="Arial" w:eastAsia="Arial" w:hAnsi="Arial" w:cs="Arial"/>
          <w:sz w:val="21"/>
          <w:szCs w:val="21"/>
        </w:rPr>
        <w:t>y</w:t>
      </w:r>
      <w:r>
        <w:rPr>
          <w:rFonts w:ascii="Arial" w:eastAsia="Arial" w:hAnsi="Arial" w:cs="Arial"/>
          <w:spacing w:val="49"/>
          <w:sz w:val="21"/>
          <w:szCs w:val="21"/>
        </w:rPr>
        <w:t xml:space="preserve"> </w:t>
      </w:r>
      <w:r>
        <w:rPr>
          <w:rFonts w:ascii="Arial" w:eastAsia="Arial" w:hAnsi="Arial" w:cs="Arial"/>
          <w:sz w:val="21"/>
          <w:szCs w:val="21"/>
        </w:rPr>
        <w:t>of</w:t>
      </w:r>
      <w:r>
        <w:rPr>
          <w:rFonts w:ascii="Arial" w:eastAsia="Arial" w:hAnsi="Arial" w:cs="Arial"/>
          <w:spacing w:val="34"/>
          <w:sz w:val="21"/>
          <w:szCs w:val="21"/>
        </w:rPr>
        <w:t xml:space="preserve"> </w:t>
      </w:r>
      <w:r>
        <w:rPr>
          <w:rFonts w:ascii="Arial" w:eastAsia="Arial" w:hAnsi="Arial" w:cs="Arial"/>
          <w:spacing w:val="2"/>
          <w:sz w:val="21"/>
          <w:szCs w:val="21"/>
        </w:rPr>
        <w:t>1</w:t>
      </w:r>
      <w:r w:rsidR="00334E82">
        <w:rPr>
          <w:rFonts w:ascii="Arial" w:eastAsia="Arial" w:hAnsi="Arial" w:cs="Arial"/>
          <w:spacing w:val="2"/>
          <w:sz w:val="21"/>
          <w:szCs w:val="21"/>
        </w:rPr>
        <w:t>0</w:t>
      </w:r>
      <w:r>
        <w:rPr>
          <w:rFonts w:ascii="Arial" w:eastAsia="Arial" w:hAnsi="Arial" w:cs="Arial"/>
          <w:sz w:val="21"/>
          <w:szCs w:val="21"/>
        </w:rPr>
        <w:t>0</w:t>
      </w:r>
      <w:r>
        <w:rPr>
          <w:rFonts w:ascii="Arial" w:eastAsia="Arial" w:hAnsi="Arial" w:cs="Arial"/>
          <w:spacing w:val="2"/>
          <w:sz w:val="21"/>
          <w:szCs w:val="21"/>
        </w:rPr>
        <w:t>,</w:t>
      </w:r>
      <w:r>
        <w:rPr>
          <w:rFonts w:ascii="Arial" w:eastAsia="Arial" w:hAnsi="Arial" w:cs="Arial"/>
          <w:spacing w:val="4"/>
          <w:sz w:val="21"/>
          <w:szCs w:val="21"/>
        </w:rPr>
        <w:t>0</w:t>
      </w:r>
      <w:r>
        <w:rPr>
          <w:rFonts w:ascii="Arial" w:eastAsia="Arial" w:hAnsi="Arial" w:cs="Arial"/>
          <w:spacing w:val="2"/>
          <w:sz w:val="21"/>
          <w:szCs w:val="21"/>
        </w:rPr>
        <w:t>00</w:t>
      </w:r>
      <w:r w:rsidR="006E1D31">
        <w:rPr>
          <w:rFonts w:ascii="Arial" w:eastAsia="Arial" w:hAnsi="Arial" w:cs="Arial"/>
          <w:spacing w:val="2"/>
          <w:sz w:val="21"/>
          <w:szCs w:val="21"/>
        </w:rPr>
        <w:t>ET</w:t>
      </w:r>
      <w:r w:rsidR="006E1D31">
        <w:rPr>
          <w:rFonts w:ascii="Arial" w:eastAsia="Arial" w:hAnsi="Arial" w:cs="Arial"/>
          <w:sz w:val="21"/>
          <w:szCs w:val="21"/>
        </w:rPr>
        <w:t xml:space="preserve">H </w:t>
      </w:r>
      <w:r w:rsidR="006E1D31">
        <w:rPr>
          <w:rFonts w:ascii="Arial" w:eastAsia="Arial" w:hAnsi="Arial" w:cs="Arial"/>
          <w:spacing w:val="7"/>
          <w:sz w:val="21"/>
          <w:szCs w:val="21"/>
        </w:rPr>
        <w:t>have</w:t>
      </w:r>
      <w:r>
        <w:rPr>
          <w:rFonts w:ascii="Arial" w:eastAsia="Arial" w:hAnsi="Arial" w:cs="Arial"/>
          <w:spacing w:val="43"/>
          <w:sz w:val="21"/>
          <w:szCs w:val="21"/>
        </w:rPr>
        <w:t xml:space="preserve"> </w:t>
      </w:r>
      <w:r>
        <w:rPr>
          <w:rFonts w:ascii="Arial" w:eastAsia="Arial" w:hAnsi="Arial" w:cs="Arial"/>
          <w:spacing w:val="2"/>
          <w:w w:val="103"/>
          <w:sz w:val="21"/>
          <w:szCs w:val="21"/>
        </w:rPr>
        <w:t>bee</w:t>
      </w:r>
      <w:r>
        <w:rPr>
          <w:rFonts w:ascii="Arial" w:eastAsia="Arial" w:hAnsi="Arial" w:cs="Arial"/>
          <w:w w:val="103"/>
          <w:sz w:val="21"/>
          <w:szCs w:val="21"/>
        </w:rPr>
        <w:t xml:space="preserve">n </w:t>
      </w:r>
      <w:r>
        <w:rPr>
          <w:rFonts w:ascii="Arial" w:eastAsia="Arial" w:hAnsi="Arial" w:cs="Arial"/>
          <w:spacing w:val="2"/>
          <w:sz w:val="21"/>
          <w:szCs w:val="21"/>
        </w:rPr>
        <w:t>made</w:t>
      </w:r>
      <w:r>
        <w:rPr>
          <w:rFonts w:ascii="Arial" w:eastAsia="Arial" w:hAnsi="Arial" w:cs="Arial"/>
          <w:sz w:val="21"/>
          <w:szCs w:val="21"/>
        </w:rPr>
        <w:t>,</w:t>
      </w:r>
      <w:r>
        <w:rPr>
          <w:rFonts w:ascii="Arial" w:eastAsia="Arial" w:hAnsi="Arial" w:cs="Arial"/>
          <w:spacing w:val="8"/>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Crea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17"/>
          <w:sz w:val="21"/>
          <w:szCs w:val="21"/>
        </w:rPr>
        <w:t xml:space="preserve"> </w:t>
      </w:r>
      <w:r>
        <w:rPr>
          <w:rFonts w:ascii="Arial" w:eastAsia="Arial" w:hAnsi="Arial" w:cs="Arial"/>
          <w:spacing w:val="2"/>
          <w:sz w:val="21"/>
          <w:szCs w:val="21"/>
        </w:rPr>
        <w:t>Pe</w:t>
      </w:r>
      <w:r>
        <w:rPr>
          <w:rFonts w:ascii="Arial" w:eastAsia="Arial" w:hAnsi="Arial" w:cs="Arial"/>
          <w:sz w:val="21"/>
          <w:szCs w:val="21"/>
        </w:rPr>
        <w:t>r</w:t>
      </w:r>
      <w:r>
        <w:rPr>
          <w:rFonts w:ascii="Arial" w:eastAsia="Arial" w:hAnsi="Arial" w:cs="Arial"/>
          <w:spacing w:val="2"/>
          <w:sz w:val="21"/>
          <w:szCs w:val="21"/>
        </w:rPr>
        <w:t>io</w:t>
      </w:r>
      <w:r>
        <w:rPr>
          <w:rFonts w:ascii="Arial" w:eastAsia="Arial" w:hAnsi="Arial" w:cs="Arial"/>
          <w:sz w:val="21"/>
          <w:szCs w:val="21"/>
        </w:rPr>
        <w:t>d</w:t>
      </w:r>
      <w:r>
        <w:rPr>
          <w:rFonts w:ascii="Arial" w:eastAsia="Arial" w:hAnsi="Arial" w:cs="Arial"/>
          <w:spacing w:val="14"/>
          <w:sz w:val="21"/>
          <w:szCs w:val="21"/>
        </w:rPr>
        <w:t xml:space="preserve"> </w:t>
      </w:r>
      <w:r>
        <w:rPr>
          <w:rFonts w:ascii="Arial" w:eastAsia="Arial" w:hAnsi="Arial" w:cs="Arial"/>
          <w:spacing w:val="2"/>
          <w:sz w:val="21"/>
          <w:szCs w:val="21"/>
        </w:rPr>
        <w:t>sh</w:t>
      </w:r>
      <w:r>
        <w:rPr>
          <w:rFonts w:ascii="Arial" w:eastAsia="Arial" w:hAnsi="Arial" w:cs="Arial"/>
          <w:sz w:val="21"/>
          <w:szCs w:val="21"/>
        </w:rPr>
        <w:t>a</w:t>
      </w:r>
      <w:r>
        <w:rPr>
          <w:rFonts w:ascii="Arial" w:eastAsia="Arial" w:hAnsi="Arial" w:cs="Arial"/>
          <w:spacing w:val="2"/>
          <w:sz w:val="21"/>
          <w:szCs w:val="21"/>
        </w:rPr>
        <w:t>l</w:t>
      </w:r>
      <w:r>
        <w:rPr>
          <w:rFonts w:ascii="Arial" w:eastAsia="Arial" w:hAnsi="Arial" w:cs="Arial"/>
          <w:sz w:val="21"/>
          <w:szCs w:val="21"/>
        </w:rPr>
        <w:t>l</w:t>
      </w:r>
      <w:r>
        <w:rPr>
          <w:rFonts w:ascii="Arial" w:eastAsia="Arial" w:hAnsi="Arial" w:cs="Arial"/>
          <w:spacing w:val="6"/>
          <w:sz w:val="21"/>
          <w:szCs w:val="21"/>
        </w:rPr>
        <w:t xml:space="preserve"> </w:t>
      </w:r>
      <w:r>
        <w:rPr>
          <w:rFonts w:ascii="Arial" w:eastAsia="Arial" w:hAnsi="Arial" w:cs="Arial"/>
          <w:spacing w:val="2"/>
          <w:sz w:val="21"/>
          <w:szCs w:val="21"/>
        </w:rPr>
        <w:t>la</w:t>
      </w:r>
      <w:r>
        <w:rPr>
          <w:rFonts w:ascii="Arial" w:eastAsia="Arial" w:hAnsi="Arial" w:cs="Arial"/>
          <w:sz w:val="21"/>
          <w:szCs w:val="21"/>
        </w:rPr>
        <w:t>st</w:t>
      </w:r>
      <w:r>
        <w:rPr>
          <w:rFonts w:ascii="Arial" w:eastAsia="Arial" w:hAnsi="Arial" w:cs="Arial"/>
          <w:spacing w:val="-8"/>
          <w:sz w:val="21"/>
          <w:szCs w:val="21"/>
        </w:rPr>
        <w:t xml:space="preserve"> </w:t>
      </w:r>
      <w:r>
        <w:rPr>
          <w:rFonts w:ascii="Arial" w:eastAsia="Arial" w:hAnsi="Arial" w:cs="Arial"/>
          <w:spacing w:val="2"/>
          <w:sz w:val="21"/>
          <w:szCs w:val="21"/>
        </w:rPr>
        <w:t>a</w:t>
      </w:r>
      <w:r>
        <w:rPr>
          <w:rFonts w:ascii="Arial" w:eastAsia="Arial" w:hAnsi="Arial" w:cs="Arial"/>
          <w:sz w:val="21"/>
          <w:szCs w:val="21"/>
        </w:rPr>
        <w:t>n</w:t>
      </w:r>
      <w:r>
        <w:rPr>
          <w:rFonts w:ascii="Arial" w:eastAsia="Arial" w:hAnsi="Arial" w:cs="Arial"/>
          <w:spacing w:val="-8"/>
          <w:sz w:val="21"/>
          <w:szCs w:val="21"/>
        </w:rPr>
        <w:t xml:space="preserve"> </w:t>
      </w:r>
      <w:r>
        <w:rPr>
          <w:rFonts w:ascii="Arial" w:eastAsia="Arial" w:hAnsi="Arial" w:cs="Arial"/>
          <w:spacing w:val="2"/>
          <w:sz w:val="21"/>
          <w:szCs w:val="21"/>
        </w:rPr>
        <w:t>addi</w:t>
      </w:r>
      <w:r>
        <w:rPr>
          <w:rFonts w:ascii="Arial" w:eastAsia="Arial" w:hAnsi="Arial" w:cs="Arial"/>
          <w:sz w:val="21"/>
          <w:szCs w:val="21"/>
        </w:rPr>
        <w:t>t</w:t>
      </w:r>
      <w:r>
        <w:rPr>
          <w:rFonts w:ascii="Arial" w:eastAsia="Arial" w:hAnsi="Arial" w:cs="Arial"/>
          <w:spacing w:val="2"/>
          <w:sz w:val="21"/>
          <w:szCs w:val="21"/>
        </w:rPr>
        <w:t>iona</w:t>
      </w:r>
      <w:r>
        <w:rPr>
          <w:rFonts w:ascii="Arial" w:eastAsia="Arial" w:hAnsi="Arial" w:cs="Arial"/>
          <w:sz w:val="21"/>
          <w:szCs w:val="21"/>
        </w:rPr>
        <w:t>l</w:t>
      </w:r>
      <w:r>
        <w:rPr>
          <w:rFonts w:ascii="Arial" w:eastAsia="Arial" w:hAnsi="Arial" w:cs="Arial"/>
          <w:spacing w:val="12"/>
          <w:sz w:val="21"/>
          <w:szCs w:val="21"/>
        </w:rPr>
        <w:t xml:space="preserve"> </w:t>
      </w:r>
      <w:r>
        <w:rPr>
          <w:rFonts w:ascii="Arial" w:eastAsia="Arial" w:hAnsi="Arial" w:cs="Arial"/>
          <w:sz w:val="21"/>
          <w:szCs w:val="21"/>
        </w:rPr>
        <w:t>7</w:t>
      </w:r>
      <w:r>
        <w:rPr>
          <w:rFonts w:ascii="Arial" w:eastAsia="Arial" w:hAnsi="Arial" w:cs="Arial"/>
          <w:spacing w:val="-11"/>
          <w:sz w:val="21"/>
          <w:szCs w:val="21"/>
        </w:rPr>
        <w:t xml:space="preserve"> </w:t>
      </w:r>
      <w:r>
        <w:rPr>
          <w:rFonts w:ascii="Arial" w:eastAsia="Arial" w:hAnsi="Arial" w:cs="Arial"/>
          <w:spacing w:val="2"/>
          <w:sz w:val="21"/>
          <w:szCs w:val="21"/>
        </w:rPr>
        <w:t>day</w:t>
      </w:r>
      <w:r>
        <w:rPr>
          <w:rFonts w:ascii="Arial" w:eastAsia="Arial" w:hAnsi="Arial" w:cs="Arial"/>
          <w:sz w:val="21"/>
          <w:szCs w:val="21"/>
        </w:rPr>
        <w:t>s</w:t>
      </w:r>
      <w:r>
        <w:rPr>
          <w:rFonts w:ascii="Arial" w:eastAsia="Arial" w:hAnsi="Arial" w:cs="Arial"/>
          <w:spacing w:val="-5"/>
          <w:sz w:val="21"/>
          <w:szCs w:val="21"/>
        </w:rPr>
        <w:t xml:space="preserve"> </w:t>
      </w:r>
      <w:r>
        <w:rPr>
          <w:rFonts w:ascii="Arial" w:eastAsia="Arial" w:hAnsi="Arial" w:cs="Arial"/>
          <w:spacing w:val="2"/>
          <w:sz w:val="21"/>
          <w:szCs w:val="21"/>
        </w:rPr>
        <w:t>(eve</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i</w:t>
      </w:r>
      <w:r>
        <w:rPr>
          <w:rFonts w:ascii="Arial" w:eastAsia="Arial" w:hAnsi="Arial" w:cs="Arial"/>
          <w:sz w:val="21"/>
          <w:szCs w:val="21"/>
        </w:rPr>
        <w:t>f</w:t>
      </w:r>
      <w:r>
        <w:rPr>
          <w:rFonts w:ascii="Arial" w:eastAsia="Arial" w:hAnsi="Arial" w:cs="Arial"/>
          <w:spacing w:val="-1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
          <w:sz w:val="21"/>
          <w:szCs w:val="21"/>
        </w:rPr>
        <w:t>reb</w:t>
      </w:r>
      <w:r>
        <w:rPr>
          <w:rFonts w:ascii="Arial" w:eastAsia="Arial" w:hAnsi="Arial" w:cs="Arial"/>
          <w:sz w:val="21"/>
          <w:szCs w:val="21"/>
        </w:rPr>
        <w:t>y</w:t>
      </w:r>
      <w:r>
        <w:rPr>
          <w:rFonts w:ascii="Arial" w:eastAsia="Arial" w:hAnsi="Arial" w:cs="Arial"/>
          <w:spacing w:val="8"/>
          <w:sz w:val="21"/>
          <w:szCs w:val="21"/>
        </w:rPr>
        <w:t xml:space="preserve"> </w:t>
      </w:r>
      <w:r>
        <w:rPr>
          <w:rFonts w:ascii="Arial" w:eastAsia="Arial" w:hAnsi="Arial" w:cs="Arial"/>
          <w:spacing w:val="2"/>
          <w:sz w:val="21"/>
          <w:szCs w:val="21"/>
        </w:rPr>
        <w:t>e</w:t>
      </w:r>
      <w:r>
        <w:rPr>
          <w:rFonts w:ascii="Arial" w:eastAsia="Arial" w:hAnsi="Arial" w:cs="Arial"/>
          <w:sz w:val="21"/>
          <w:szCs w:val="21"/>
        </w:rPr>
        <w:t>x</w:t>
      </w:r>
      <w:r>
        <w:rPr>
          <w:rFonts w:ascii="Arial" w:eastAsia="Arial" w:hAnsi="Arial" w:cs="Arial"/>
          <w:spacing w:val="2"/>
          <w:sz w:val="21"/>
          <w:szCs w:val="21"/>
        </w:rPr>
        <w:t>tendin</w:t>
      </w:r>
      <w:r>
        <w:rPr>
          <w:rFonts w:ascii="Arial" w:eastAsia="Arial" w:hAnsi="Arial" w:cs="Arial"/>
          <w:sz w:val="21"/>
          <w:szCs w:val="21"/>
        </w:rPr>
        <w:t>g</w:t>
      </w:r>
      <w:r>
        <w:rPr>
          <w:rFonts w:ascii="Arial" w:eastAsia="Arial" w:hAnsi="Arial" w:cs="Arial"/>
          <w:spacing w:val="13"/>
          <w:sz w:val="21"/>
          <w:szCs w:val="21"/>
        </w:rPr>
        <w:t xml:space="preserve"> </w:t>
      </w:r>
      <w:r>
        <w:rPr>
          <w:rFonts w:ascii="Arial" w:eastAsia="Arial" w:hAnsi="Arial" w:cs="Arial"/>
          <w:sz w:val="21"/>
          <w:szCs w:val="21"/>
        </w:rPr>
        <w:t>or</w:t>
      </w:r>
      <w:r>
        <w:rPr>
          <w:rFonts w:ascii="Arial" w:eastAsia="Arial" w:hAnsi="Arial" w:cs="Arial"/>
          <w:spacing w:val="-11"/>
          <w:sz w:val="21"/>
          <w:szCs w:val="21"/>
        </w:rPr>
        <w:t xml:space="preserve"> </w:t>
      </w:r>
      <w:r>
        <w:rPr>
          <w:rFonts w:ascii="Arial" w:eastAsia="Arial" w:hAnsi="Arial" w:cs="Arial"/>
          <w:spacing w:val="2"/>
          <w:w w:val="103"/>
          <w:sz w:val="21"/>
          <w:szCs w:val="21"/>
        </w:rPr>
        <w:t>reduci</w:t>
      </w:r>
      <w:r>
        <w:rPr>
          <w:rFonts w:ascii="Arial" w:eastAsia="Arial" w:hAnsi="Arial" w:cs="Arial"/>
          <w:spacing w:val="4"/>
          <w:w w:val="103"/>
          <w:sz w:val="21"/>
          <w:szCs w:val="21"/>
        </w:rPr>
        <w:t>n</w:t>
      </w:r>
      <w:r>
        <w:rPr>
          <w:rFonts w:ascii="Arial" w:eastAsia="Arial" w:hAnsi="Arial" w:cs="Arial"/>
          <w:w w:val="103"/>
          <w:sz w:val="21"/>
          <w:szCs w:val="21"/>
        </w:rPr>
        <w:t xml:space="preserve">g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
          <w:sz w:val="21"/>
          <w:szCs w:val="21"/>
        </w:rPr>
        <w:t xml:space="preserve"> </w:t>
      </w:r>
      <w:r>
        <w:rPr>
          <w:rFonts w:ascii="Arial" w:eastAsia="Arial" w:hAnsi="Arial" w:cs="Arial"/>
          <w:spacing w:val="2"/>
          <w:sz w:val="21"/>
          <w:szCs w:val="21"/>
        </w:rPr>
        <w:t>dur</w:t>
      </w:r>
      <w:r>
        <w:rPr>
          <w:rFonts w:ascii="Arial" w:eastAsia="Arial" w:hAnsi="Arial" w:cs="Arial"/>
          <w:sz w:val="21"/>
          <w:szCs w:val="21"/>
        </w:rPr>
        <w:t>a</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19"/>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Crea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7"/>
          <w:sz w:val="21"/>
          <w:szCs w:val="21"/>
        </w:rPr>
        <w:t xml:space="preserve"> </w:t>
      </w:r>
      <w:r>
        <w:rPr>
          <w:rFonts w:ascii="Arial" w:eastAsia="Arial" w:hAnsi="Arial" w:cs="Arial"/>
          <w:spacing w:val="2"/>
          <w:sz w:val="21"/>
          <w:szCs w:val="21"/>
        </w:rPr>
        <w:t>Period</w:t>
      </w:r>
      <w:r>
        <w:rPr>
          <w:rFonts w:ascii="Arial" w:eastAsia="Arial" w:hAnsi="Arial" w:cs="Arial"/>
          <w:sz w:val="21"/>
          <w:szCs w:val="21"/>
        </w:rPr>
        <w:t>)</w:t>
      </w:r>
      <w:r>
        <w:rPr>
          <w:rFonts w:ascii="Arial" w:eastAsia="Arial" w:hAnsi="Arial" w:cs="Arial"/>
          <w:spacing w:val="18"/>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7"/>
          <w:sz w:val="21"/>
          <w:szCs w:val="21"/>
        </w:rPr>
        <w:t xml:space="preserve"> </w:t>
      </w:r>
      <w:r>
        <w:rPr>
          <w:rFonts w:ascii="Arial" w:eastAsia="Arial" w:hAnsi="Arial" w:cs="Arial"/>
          <w:spacing w:val="2"/>
          <w:sz w:val="21"/>
          <w:szCs w:val="21"/>
        </w:rPr>
        <w:t>the</w:t>
      </w:r>
      <w:r>
        <w:rPr>
          <w:rFonts w:ascii="Arial" w:eastAsia="Arial" w:hAnsi="Arial" w:cs="Arial"/>
          <w:sz w:val="21"/>
          <w:szCs w:val="21"/>
        </w:rPr>
        <w:t>n</w:t>
      </w:r>
      <w:r>
        <w:rPr>
          <w:rFonts w:ascii="Arial" w:eastAsia="Arial" w:hAnsi="Arial" w:cs="Arial"/>
          <w:spacing w:val="9"/>
          <w:sz w:val="21"/>
          <w:szCs w:val="21"/>
        </w:rPr>
        <w:t xml:space="preserve"> </w:t>
      </w:r>
      <w:r>
        <w:rPr>
          <w:rFonts w:ascii="Arial" w:eastAsia="Arial" w:hAnsi="Arial" w:cs="Arial"/>
          <w:spacing w:val="2"/>
          <w:sz w:val="21"/>
          <w:szCs w:val="21"/>
        </w:rPr>
        <w:t>automat</w:t>
      </w:r>
      <w:r>
        <w:rPr>
          <w:rFonts w:ascii="Arial" w:eastAsia="Arial" w:hAnsi="Arial" w:cs="Arial"/>
          <w:sz w:val="21"/>
          <w:szCs w:val="21"/>
        </w:rPr>
        <w:t>i</w:t>
      </w:r>
      <w:r>
        <w:rPr>
          <w:rFonts w:ascii="Arial" w:eastAsia="Arial" w:hAnsi="Arial" w:cs="Arial"/>
          <w:spacing w:val="2"/>
          <w:sz w:val="21"/>
          <w:szCs w:val="21"/>
        </w:rPr>
        <w:t>ca</w:t>
      </w:r>
      <w:r>
        <w:rPr>
          <w:rFonts w:ascii="Arial" w:eastAsia="Arial" w:hAnsi="Arial" w:cs="Arial"/>
          <w:sz w:val="21"/>
          <w:szCs w:val="21"/>
        </w:rPr>
        <w:t>l</w:t>
      </w:r>
      <w:r>
        <w:rPr>
          <w:rFonts w:ascii="Arial" w:eastAsia="Arial" w:hAnsi="Arial" w:cs="Arial"/>
          <w:spacing w:val="2"/>
          <w:sz w:val="21"/>
          <w:szCs w:val="21"/>
        </w:rPr>
        <w:t>l</w:t>
      </w:r>
      <w:r>
        <w:rPr>
          <w:rFonts w:ascii="Arial" w:eastAsia="Arial" w:hAnsi="Arial" w:cs="Arial"/>
          <w:sz w:val="21"/>
          <w:szCs w:val="21"/>
        </w:rPr>
        <w:t>y</w:t>
      </w:r>
      <w:r>
        <w:rPr>
          <w:rFonts w:ascii="Arial" w:eastAsia="Arial" w:hAnsi="Arial" w:cs="Arial"/>
          <w:spacing w:val="33"/>
          <w:sz w:val="21"/>
          <w:szCs w:val="21"/>
        </w:rPr>
        <w:t xml:space="preserve"> </w:t>
      </w:r>
      <w:r>
        <w:rPr>
          <w:rFonts w:ascii="Arial" w:eastAsia="Arial" w:hAnsi="Arial" w:cs="Arial"/>
          <w:spacing w:val="2"/>
          <w:sz w:val="21"/>
          <w:szCs w:val="21"/>
        </w:rPr>
        <w:t>termin</w:t>
      </w:r>
      <w:r>
        <w:rPr>
          <w:rFonts w:ascii="Arial" w:eastAsia="Arial" w:hAnsi="Arial" w:cs="Arial"/>
          <w:sz w:val="21"/>
          <w:szCs w:val="21"/>
        </w:rPr>
        <w:t>a</w:t>
      </w:r>
      <w:r>
        <w:rPr>
          <w:rFonts w:ascii="Arial" w:eastAsia="Arial" w:hAnsi="Arial" w:cs="Arial"/>
          <w:spacing w:val="2"/>
          <w:sz w:val="21"/>
          <w:szCs w:val="21"/>
        </w:rPr>
        <w:t>te</w:t>
      </w:r>
      <w:r>
        <w:rPr>
          <w:rFonts w:ascii="Arial" w:eastAsia="Arial" w:hAnsi="Arial" w:cs="Arial"/>
          <w:sz w:val="21"/>
          <w:szCs w:val="21"/>
        </w:rPr>
        <w:t>.</w:t>
      </w:r>
      <w:r>
        <w:rPr>
          <w:rFonts w:ascii="Arial" w:eastAsia="Arial" w:hAnsi="Arial" w:cs="Arial"/>
          <w:spacing w:val="26"/>
          <w:sz w:val="21"/>
          <w:szCs w:val="21"/>
        </w:rPr>
        <w:t xml:space="preserve"> </w:t>
      </w:r>
      <w:r>
        <w:rPr>
          <w:rFonts w:ascii="Arial" w:eastAsia="Arial" w:hAnsi="Arial" w:cs="Arial"/>
          <w:sz w:val="21"/>
          <w:szCs w:val="21"/>
        </w:rPr>
        <w:t xml:space="preserve">If </w:t>
      </w:r>
      <w:r>
        <w:rPr>
          <w:rFonts w:ascii="Arial" w:eastAsia="Arial" w:hAnsi="Arial" w:cs="Arial"/>
          <w:spacing w:val="2"/>
          <w:sz w:val="21"/>
          <w:szCs w:val="21"/>
        </w:rPr>
        <w:t>withi</w:t>
      </w:r>
      <w:r>
        <w:rPr>
          <w:rFonts w:ascii="Arial" w:eastAsia="Arial" w:hAnsi="Arial" w:cs="Arial"/>
          <w:sz w:val="21"/>
          <w:szCs w:val="21"/>
        </w:rPr>
        <w:t>n</w:t>
      </w:r>
      <w:r>
        <w:rPr>
          <w:rFonts w:ascii="Arial" w:eastAsia="Arial" w:hAnsi="Arial" w:cs="Arial"/>
          <w:spacing w:val="11"/>
          <w:sz w:val="21"/>
          <w:szCs w:val="21"/>
        </w:rPr>
        <w:t xml:space="preserve"> </w:t>
      </w:r>
      <w:r>
        <w:rPr>
          <w:rFonts w:ascii="Arial" w:eastAsia="Arial" w:hAnsi="Arial" w:cs="Arial"/>
          <w:spacing w:val="2"/>
          <w:sz w:val="21"/>
          <w:szCs w:val="21"/>
        </w:rPr>
        <w:t>thes</w:t>
      </w:r>
      <w:r>
        <w:rPr>
          <w:rFonts w:ascii="Arial" w:eastAsia="Arial" w:hAnsi="Arial" w:cs="Arial"/>
          <w:sz w:val="21"/>
          <w:szCs w:val="21"/>
        </w:rPr>
        <w:t>e</w:t>
      </w:r>
      <w:r>
        <w:rPr>
          <w:rFonts w:ascii="Arial" w:eastAsia="Arial" w:hAnsi="Arial" w:cs="Arial"/>
          <w:spacing w:val="14"/>
          <w:sz w:val="21"/>
          <w:szCs w:val="21"/>
        </w:rPr>
        <w:t xml:space="preserve"> </w:t>
      </w:r>
      <w:r>
        <w:rPr>
          <w:rFonts w:ascii="Arial" w:eastAsia="Arial" w:hAnsi="Arial" w:cs="Arial"/>
          <w:sz w:val="21"/>
          <w:szCs w:val="21"/>
        </w:rPr>
        <w:t xml:space="preserve">7 </w:t>
      </w:r>
      <w:r>
        <w:rPr>
          <w:rFonts w:ascii="Arial" w:eastAsia="Arial" w:hAnsi="Arial" w:cs="Arial"/>
          <w:spacing w:val="2"/>
          <w:w w:val="103"/>
          <w:sz w:val="21"/>
          <w:szCs w:val="21"/>
        </w:rPr>
        <w:t>days</w:t>
      </w:r>
      <w:r>
        <w:rPr>
          <w:rFonts w:ascii="Arial" w:eastAsia="Arial" w:hAnsi="Arial" w:cs="Arial"/>
          <w:w w:val="103"/>
          <w:sz w:val="21"/>
          <w:szCs w:val="21"/>
        </w:rPr>
        <w:t xml:space="preserve">, </w:t>
      </w:r>
      <w:r>
        <w:rPr>
          <w:rFonts w:ascii="Arial" w:eastAsia="Arial" w:hAnsi="Arial" w:cs="Arial"/>
          <w:spacing w:val="2"/>
          <w:sz w:val="21"/>
          <w:szCs w:val="21"/>
        </w:rPr>
        <w:t>ET</w:t>
      </w:r>
      <w:r>
        <w:rPr>
          <w:rFonts w:ascii="Arial" w:eastAsia="Arial" w:hAnsi="Arial" w:cs="Arial"/>
          <w:sz w:val="21"/>
          <w:szCs w:val="21"/>
        </w:rPr>
        <w:t>H</w:t>
      </w:r>
      <w:r>
        <w:rPr>
          <w:rFonts w:ascii="Arial" w:eastAsia="Arial" w:hAnsi="Arial" w:cs="Arial"/>
          <w:spacing w:val="6"/>
          <w:sz w:val="21"/>
          <w:szCs w:val="21"/>
        </w:rPr>
        <w:t xml:space="preserve">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ion</w:t>
      </w:r>
      <w:r>
        <w:rPr>
          <w:rFonts w:ascii="Arial" w:eastAsia="Arial" w:hAnsi="Arial" w:cs="Arial"/>
          <w:sz w:val="21"/>
          <w:szCs w:val="21"/>
        </w:rPr>
        <w:t>s</w:t>
      </w:r>
      <w:r>
        <w:rPr>
          <w:rFonts w:ascii="Arial" w:eastAsia="Arial" w:hAnsi="Arial" w:cs="Arial"/>
          <w:spacing w:val="27"/>
          <w:sz w:val="21"/>
          <w:szCs w:val="21"/>
        </w:rPr>
        <w:t xml:space="preserve"> </w:t>
      </w:r>
      <w:r>
        <w:rPr>
          <w:rFonts w:ascii="Arial" w:eastAsia="Arial" w:hAnsi="Arial" w:cs="Arial"/>
          <w:spacing w:val="2"/>
          <w:sz w:val="21"/>
          <w:szCs w:val="21"/>
        </w:rPr>
        <w:t>tota</w:t>
      </w:r>
      <w:r>
        <w:rPr>
          <w:rFonts w:ascii="Arial" w:eastAsia="Arial" w:hAnsi="Arial" w:cs="Arial"/>
          <w:sz w:val="21"/>
          <w:szCs w:val="21"/>
        </w:rPr>
        <w:t>l</w:t>
      </w:r>
      <w:r>
        <w:rPr>
          <w:rFonts w:ascii="Arial" w:eastAsia="Arial" w:hAnsi="Arial" w:cs="Arial"/>
          <w:spacing w:val="3"/>
          <w:sz w:val="21"/>
          <w:szCs w:val="21"/>
        </w:rPr>
        <w:t xml:space="preserve"> </w:t>
      </w:r>
      <w:r w:rsidR="00334E82">
        <w:rPr>
          <w:rFonts w:ascii="Arial" w:eastAsia="Arial" w:hAnsi="Arial" w:cs="Arial"/>
          <w:spacing w:val="2"/>
          <w:sz w:val="21"/>
          <w:szCs w:val="21"/>
        </w:rPr>
        <w:t>222</w:t>
      </w:r>
      <w:r>
        <w:rPr>
          <w:rFonts w:ascii="Arial" w:eastAsia="Arial" w:hAnsi="Arial" w:cs="Arial"/>
          <w:spacing w:val="2"/>
          <w:sz w:val="21"/>
          <w:szCs w:val="21"/>
        </w:rPr>
        <w:t>,</w:t>
      </w:r>
      <w:r w:rsidR="00334E82">
        <w:rPr>
          <w:rFonts w:ascii="Arial" w:eastAsia="Arial" w:hAnsi="Arial" w:cs="Arial"/>
          <w:spacing w:val="2"/>
          <w:sz w:val="21"/>
          <w:szCs w:val="21"/>
        </w:rPr>
        <w:t>222</w:t>
      </w:r>
      <w:r>
        <w:rPr>
          <w:rFonts w:ascii="Arial" w:eastAsia="Arial" w:hAnsi="Arial" w:cs="Arial"/>
          <w:spacing w:val="2"/>
          <w:sz w:val="21"/>
          <w:szCs w:val="21"/>
        </w:rPr>
        <w:t>ETH</w:t>
      </w:r>
      <w:r>
        <w:rPr>
          <w:rFonts w:ascii="Arial" w:eastAsia="Arial" w:hAnsi="Arial" w:cs="Arial"/>
          <w:sz w:val="21"/>
          <w:szCs w:val="21"/>
        </w:rPr>
        <w:t>,</w:t>
      </w:r>
      <w:r>
        <w:rPr>
          <w:rFonts w:ascii="Arial" w:eastAsia="Arial" w:hAnsi="Arial" w:cs="Arial"/>
          <w:spacing w:val="30"/>
          <w:sz w:val="21"/>
          <w:szCs w:val="21"/>
        </w:rPr>
        <w:t xml:space="preserve"> </w:t>
      </w:r>
      <w:r>
        <w:rPr>
          <w:rFonts w:ascii="Arial" w:eastAsia="Arial" w:hAnsi="Arial" w:cs="Arial"/>
          <w:spacing w:val="2"/>
          <w:sz w:val="21"/>
          <w:szCs w:val="21"/>
        </w:rPr>
        <w:t>th</w:t>
      </w:r>
      <w:r>
        <w:rPr>
          <w:rFonts w:ascii="Arial" w:eastAsia="Arial" w:hAnsi="Arial" w:cs="Arial"/>
          <w:sz w:val="21"/>
          <w:szCs w:val="21"/>
        </w:rPr>
        <w:t xml:space="preserve">e </w:t>
      </w:r>
      <w:r>
        <w:rPr>
          <w:rFonts w:ascii="Arial" w:eastAsia="Arial" w:hAnsi="Arial" w:cs="Arial"/>
          <w:spacing w:val="11"/>
          <w:sz w:val="21"/>
          <w:szCs w:val="21"/>
        </w:rPr>
        <w:t>7</w:t>
      </w:r>
      <w:r>
        <w:rPr>
          <w:rFonts w:ascii="Arial" w:eastAsia="Arial" w:hAnsi="Arial" w:cs="Arial"/>
          <w:spacing w:val="2"/>
          <w:sz w:val="21"/>
          <w:szCs w:val="21"/>
        </w:rPr>
        <w:t>-da</w:t>
      </w:r>
      <w:r>
        <w:rPr>
          <w:rFonts w:ascii="Arial" w:eastAsia="Arial" w:hAnsi="Arial" w:cs="Arial"/>
          <w:sz w:val="21"/>
          <w:szCs w:val="21"/>
        </w:rPr>
        <w:t>y</w:t>
      </w:r>
      <w:r>
        <w:rPr>
          <w:rFonts w:ascii="Arial" w:eastAsia="Arial" w:hAnsi="Arial" w:cs="Arial"/>
          <w:spacing w:val="9"/>
          <w:sz w:val="21"/>
          <w:szCs w:val="21"/>
        </w:rPr>
        <w:t xml:space="preserve"> </w:t>
      </w:r>
      <w:r>
        <w:rPr>
          <w:rFonts w:ascii="Arial" w:eastAsia="Arial" w:hAnsi="Arial" w:cs="Arial"/>
          <w:spacing w:val="2"/>
          <w:sz w:val="21"/>
          <w:szCs w:val="21"/>
        </w:rPr>
        <w:t>pe</w:t>
      </w:r>
      <w:r>
        <w:rPr>
          <w:rFonts w:ascii="Arial" w:eastAsia="Arial" w:hAnsi="Arial" w:cs="Arial"/>
          <w:sz w:val="21"/>
          <w:szCs w:val="21"/>
        </w:rPr>
        <w:t>r</w:t>
      </w:r>
      <w:r>
        <w:rPr>
          <w:rFonts w:ascii="Arial" w:eastAsia="Arial" w:hAnsi="Arial" w:cs="Arial"/>
          <w:spacing w:val="2"/>
          <w:sz w:val="21"/>
          <w:szCs w:val="21"/>
        </w:rPr>
        <w:t>io</w:t>
      </w:r>
      <w:r>
        <w:rPr>
          <w:rFonts w:ascii="Arial" w:eastAsia="Arial" w:hAnsi="Arial" w:cs="Arial"/>
          <w:sz w:val="21"/>
          <w:szCs w:val="21"/>
        </w:rPr>
        <w:t>d</w:t>
      </w:r>
      <w:r>
        <w:rPr>
          <w:rFonts w:ascii="Arial" w:eastAsia="Arial" w:hAnsi="Arial" w:cs="Arial"/>
          <w:spacing w:val="11"/>
          <w:sz w:val="21"/>
          <w:szCs w:val="21"/>
        </w:rPr>
        <w:t xml:space="preserve"> </w:t>
      </w:r>
      <w:r>
        <w:rPr>
          <w:rFonts w:ascii="Arial" w:eastAsia="Arial" w:hAnsi="Arial" w:cs="Arial"/>
          <w:spacing w:val="2"/>
          <w:sz w:val="21"/>
          <w:szCs w:val="21"/>
        </w:rPr>
        <w:t>w</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 xml:space="preserve">l </w:t>
      </w:r>
      <w:r>
        <w:rPr>
          <w:rFonts w:ascii="Arial" w:eastAsia="Arial" w:hAnsi="Arial" w:cs="Arial"/>
          <w:spacing w:val="2"/>
          <w:sz w:val="21"/>
          <w:szCs w:val="21"/>
        </w:rPr>
        <w:t>en</w:t>
      </w:r>
      <w:r>
        <w:rPr>
          <w:rFonts w:ascii="Arial" w:eastAsia="Arial" w:hAnsi="Arial" w:cs="Arial"/>
          <w:sz w:val="21"/>
          <w:szCs w:val="21"/>
        </w:rPr>
        <w:t>d</w:t>
      </w:r>
      <w:r>
        <w:rPr>
          <w:rFonts w:ascii="Arial" w:eastAsia="Arial" w:hAnsi="Arial" w:cs="Arial"/>
          <w:spacing w:val="4"/>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4"/>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
          <w:sz w:val="21"/>
          <w:szCs w:val="21"/>
        </w:rPr>
        <w:t xml:space="preserve"> Crea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17"/>
          <w:sz w:val="21"/>
          <w:szCs w:val="21"/>
        </w:rPr>
        <w:t xml:space="preserve"> </w:t>
      </w:r>
      <w:r>
        <w:rPr>
          <w:rFonts w:ascii="Arial" w:eastAsia="Arial" w:hAnsi="Arial" w:cs="Arial"/>
          <w:spacing w:val="2"/>
          <w:sz w:val="21"/>
          <w:szCs w:val="21"/>
        </w:rPr>
        <w:t>Pe</w:t>
      </w:r>
      <w:r>
        <w:rPr>
          <w:rFonts w:ascii="Arial" w:eastAsia="Arial" w:hAnsi="Arial" w:cs="Arial"/>
          <w:sz w:val="21"/>
          <w:szCs w:val="21"/>
        </w:rPr>
        <w:t>r</w:t>
      </w:r>
      <w:r>
        <w:rPr>
          <w:rFonts w:ascii="Arial" w:eastAsia="Arial" w:hAnsi="Arial" w:cs="Arial"/>
          <w:spacing w:val="2"/>
          <w:sz w:val="21"/>
          <w:szCs w:val="21"/>
        </w:rPr>
        <w:t>io</w:t>
      </w:r>
      <w:r>
        <w:rPr>
          <w:rFonts w:ascii="Arial" w:eastAsia="Arial" w:hAnsi="Arial" w:cs="Arial"/>
          <w:sz w:val="21"/>
          <w:szCs w:val="21"/>
        </w:rPr>
        <w:t>d</w:t>
      </w:r>
      <w:r>
        <w:rPr>
          <w:rFonts w:ascii="Arial" w:eastAsia="Arial" w:hAnsi="Arial" w:cs="Arial"/>
          <w:spacing w:val="11"/>
          <w:sz w:val="21"/>
          <w:szCs w:val="21"/>
        </w:rPr>
        <w:t xml:space="preserve"> </w:t>
      </w:r>
      <w:r>
        <w:rPr>
          <w:rFonts w:ascii="Arial" w:eastAsia="Arial" w:hAnsi="Arial" w:cs="Arial"/>
          <w:spacing w:val="2"/>
          <w:w w:val="103"/>
          <w:sz w:val="21"/>
          <w:szCs w:val="21"/>
        </w:rPr>
        <w:t>w</w:t>
      </w:r>
      <w:r>
        <w:rPr>
          <w:rFonts w:ascii="Arial" w:eastAsia="Arial" w:hAnsi="Arial" w:cs="Arial"/>
          <w:w w:val="103"/>
          <w:sz w:val="21"/>
          <w:szCs w:val="21"/>
        </w:rPr>
        <w:t>i</w:t>
      </w:r>
      <w:r>
        <w:rPr>
          <w:rFonts w:ascii="Arial" w:eastAsia="Arial" w:hAnsi="Arial" w:cs="Arial"/>
          <w:spacing w:val="2"/>
          <w:w w:val="103"/>
          <w:sz w:val="21"/>
          <w:szCs w:val="21"/>
        </w:rPr>
        <w:t>l</w:t>
      </w:r>
      <w:r>
        <w:rPr>
          <w:rFonts w:ascii="Arial" w:eastAsia="Arial" w:hAnsi="Arial" w:cs="Arial"/>
          <w:w w:val="103"/>
          <w:sz w:val="21"/>
          <w:szCs w:val="21"/>
        </w:rPr>
        <w:t>l f</w:t>
      </w:r>
      <w:r>
        <w:rPr>
          <w:rFonts w:ascii="Arial" w:eastAsia="Arial" w:hAnsi="Arial" w:cs="Arial"/>
          <w:spacing w:val="2"/>
          <w:w w:val="103"/>
          <w:sz w:val="21"/>
          <w:szCs w:val="21"/>
        </w:rPr>
        <w:t>i</w:t>
      </w:r>
      <w:r>
        <w:rPr>
          <w:rFonts w:ascii="Arial" w:eastAsia="Arial" w:hAnsi="Arial" w:cs="Arial"/>
          <w:w w:val="103"/>
          <w:sz w:val="21"/>
          <w:szCs w:val="21"/>
        </w:rPr>
        <w:t>n</w:t>
      </w:r>
      <w:r>
        <w:rPr>
          <w:rFonts w:ascii="Arial" w:eastAsia="Arial" w:hAnsi="Arial" w:cs="Arial"/>
          <w:spacing w:val="2"/>
          <w:w w:val="103"/>
          <w:sz w:val="21"/>
          <w:szCs w:val="21"/>
        </w:rPr>
        <w:t>ish</w:t>
      </w:r>
      <w:r>
        <w:rPr>
          <w:rFonts w:ascii="Arial" w:eastAsia="Arial" w:hAnsi="Arial" w:cs="Arial"/>
          <w:w w:val="103"/>
          <w:sz w:val="21"/>
          <w:szCs w:val="21"/>
        </w:rPr>
        <w:t>.</w:t>
      </w:r>
    </w:p>
    <w:p w:rsidR="008F263D" w:rsidRDefault="008F263D" w:rsidP="006E1D31">
      <w:pPr>
        <w:spacing w:before="9"/>
        <w:contextualSpacing/>
        <w:rPr>
          <w:sz w:val="10"/>
          <w:szCs w:val="10"/>
        </w:rPr>
      </w:pPr>
    </w:p>
    <w:p w:rsidR="008F263D" w:rsidRDefault="008F263D" w:rsidP="006E1D31">
      <w:pPr>
        <w:contextualSpacing/>
      </w:pPr>
    </w:p>
    <w:p w:rsidR="008F263D" w:rsidRDefault="004B5D9E" w:rsidP="006E1D31">
      <w:pPr>
        <w:ind w:left="407" w:right="74" w:hanging="293"/>
        <w:contextualSpacing/>
        <w:rPr>
          <w:rFonts w:ascii="Arial" w:eastAsia="Arial" w:hAnsi="Arial" w:cs="Arial"/>
          <w:sz w:val="21"/>
          <w:szCs w:val="21"/>
        </w:rPr>
        <w:sectPr w:rsidR="008F263D">
          <w:pgSz w:w="11920" w:h="16860"/>
          <w:pgMar w:top="1480" w:right="1340" w:bottom="280" w:left="1060" w:header="720" w:footer="720" w:gutter="0"/>
          <w:cols w:space="720"/>
        </w:sectPr>
      </w:pPr>
      <w:r>
        <w:rPr>
          <w:spacing w:val="1"/>
          <w:sz w:val="16"/>
          <w:szCs w:val="16"/>
        </w:rPr>
        <w:t>1</w:t>
      </w:r>
      <w:r>
        <w:rPr>
          <w:sz w:val="16"/>
          <w:szCs w:val="16"/>
        </w:rPr>
        <w:t xml:space="preserve">5  </w:t>
      </w:r>
      <w:r>
        <w:rPr>
          <w:spacing w:val="12"/>
          <w:sz w:val="16"/>
          <w:szCs w:val="16"/>
        </w:rPr>
        <w:t xml:space="preserve"> </w:t>
      </w:r>
      <w:r w:rsidR="006E1D31">
        <w:rPr>
          <w:rFonts w:ascii="Arial" w:eastAsia="Arial" w:hAnsi="Arial" w:cs="Arial"/>
          <w:b/>
          <w:spacing w:val="-1"/>
          <w:sz w:val="21"/>
          <w:szCs w:val="21"/>
        </w:rPr>
        <w:t>A</w:t>
      </w:r>
      <w:r w:rsidR="006E1D31">
        <w:rPr>
          <w:rFonts w:ascii="Arial" w:eastAsia="Arial" w:hAnsi="Arial" w:cs="Arial"/>
          <w:b/>
          <w:sz w:val="21"/>
          <w:szCs w:val="21"/>
        </w:rPr>
        <w:t>ct</w:t>
      </w:r>
      <w:r w:rsidR="006E1D31">
        <w:rPr>
          <w:rFonts w:ascii="Arial" w:eastAsia="Arial" w:hAnsi="Arial" w:cs="Arial"/>
          <w:b/>
          <w:spacing w:val="1"/>
          <w:sz w:val="21"/>
          <w:szCs w:val="21"/>
        </w:rPr>
        <w:t>i</w:t>
      </w:r>
      <w:r w:rsidR="006E1D31">
        <w:rPr>
          <w:rFonts w:ascii="Arial" w:eastAsia="Arial" w:hAnsi="Arial" w:cs="Arial"/>
          <w:b/>
          <w:sz w:val="21"/>
          <w:szCs w:val="21"/>
        </w:rPr>
        <w:t>v</w:t>
      </w:r>
      <w:r w:rsidR="006E1D31">
        <w:rPr>
          <w:rFonts w:ascii="Arial" w:eastAsia="Arial" w:hAnsi="Arial" w:cs="Arial"/>
          <w:b/>
          <w:spacing w:val="-1"/>
          <w:sz w:val="21"/>
          <w:szCs w:val="21"/>
        </w:rPr>
        <w:t>a</w:t>
      </w:r>
      <w:r w:rsidR="006E1D31">
        <w:rPr>
          <w:rFonts w:ascii="Arial" w:eastAsia="Arial" w:hAnsi="Arial" w:cs="Arial"/>
          <w:b/>
          <w:sz w:val="21"/>
          <w:szCs w:val="21"/>
        </w:rPr>
        <w:t>t</w:t>
      </w:r>
      <w:r w:rsidR="006E1D31">
        <w:rPr>
          <w:rFonts w:ascii="Arial" w:eastAsia="Arial" w:hAnsi="Arial" w:cs="Arial"/>
          <w:b/>
          <w:spacing w:val="1"/>
          <w:sz w:val="21"/>
          <w:szCs w:val="21"/>
        </w:rPr>
        <w:t>i</w:t>
      </w:r>
      <w:r w:rsidR="006E1D31">
        <w:rPr>
          <w:rFonts w:ascii="Arial" w:eastAsia="Arial" w:hAnsi="Arial" w:cs="Arial"/>
          <w:b/>
          <w:spacing w:val="-1"/>
          <w:sz w:val="21"/>
          <w:szCs w:val="21"/>
        </w:rPr>
        <w:t>o</w:t>
      </w:r>
      <w:r w:rsidR="006E1D31">
        <w:rPr>
          <w:rFonts w:ascii="Arial" w:eastAsia="Arial" w:hAnsi="Arial" w:cs="Arial"/>
          <w:b/>
          <w:sz w:val="21"/>
          <w:szCs w:val="21"/>
        </w:rPr>
        <w:t xml:space="preserve">n </w:t>
      </w:r>
      <w:r w:rsidR="006E1D31">
        <w:rPr>
          <w:rFonts w:ascii="Arial" w:eastAsia="Arial" w:hAnsi="Arial" w:cs="Arial"/>
          <w:b/>
          <w:spacing w:val="14"/>
          <w:sz w:val="21"/>
          <w:szCs w:val="21"/>
        </w:rPr>
        <w:t>Threshold</w:t>
      </w:r>
      <w:r>
        <w:rPr>
          <w:rFonts w:ascii="Arial" w:eastAsia="Arial" w:hAnsi="Arial" w:cs="Arial"/>
          <w:sz w:val="21"/>
          <w:szCs w:val="21"/>
        </w:rPr>
        <w:t xml:space="preserve">: </w:t>
      </w:r>
      <w:r>
        <w:rPr>
          <w:rFonts w:ascii="Arial" w:eastAsia="Arial" w:hAnsi="Arial" w:cs="Arial"/>
          <w:spacing w:val="15"/>
          <w:sz w:val="21"/>
          <w:szCs w:val="21"/>
        </w:rPr>
        <w:t xml:space="preserve"> </w:t>
      </w:r>
      <w:r>
        <w:rPr>
          <w:rFonts w:ascii="Arial" w:eastAsia="Arial" w:hAnsi="Arial" w:cs="Arial"/>
          <w:spacing w:val="2"/>
          <w:sz w:val="21"/>
          <w:szCs w:val="21"/>
        </w:rPr>
        <w:t>I</w:t>
      </w:r>
      <w:r>
        <w:rPr>
          <w:rFonts w:ascii="Arial" w:eastAsia="Arial" w:hAnsi="Arial" w:cs="Arial"/>
          <w:sz w:val="21"/>
          <w:szCs w:val="21"/>
        </w:rPr>
        <w:t>f</w:t>
      </w:r>
      <w:r>
        <w:rPr>
          <w:rFonts w:ascii="Arial" w:eastAsia="Arial" w:hAnsi="Arial" w:cs="Arial"/>
          <w:spacing w:val="26"/>
          <w:sz w:val="21"/>
          <w:szCs w:val="21"/>
        </w:rPr>
        <w:t xml:space="preserve"> </w:t>
      </w:r>
      <w:r w:rsidR="006E1D31">
        <w:rPr>
          <w:rFonts w:ascii="Arial" w:eastAsia="Arial" w:hAnsi="Arial" w:cs="Arial"/>
          <w:spacing w:val="2"/>
          <w:sz w:val="21"/>
          <w:szCs w:val="21"/>
        </w:rPr>
        <w:t>con</w:t>
      </w:r>
      <w:r w:rsidR="006E1D31">
        <w:rPr>
          <w:rFonts w:ascii="Arial" w:eastAsia="Arial" w:hAnsi="Arial" w:cs="Arial"/>
          <w:sz w:val="21"/>
          <w:szCs w:val="21"/>
        </w:rPr>
        <w:t>t</w:t>
      </w:r>
      <w:r w:rsidR="006E1D31">
        <w:rPr>
          <w:rFonts w:ascii="Arial" w:eastAsia="Arial" w:hAnsi="Arial" w:cs="Arial"/>
          <w:spacing w:val="2"/>
          <w:sz w:val="21"/>
          <w:szCs w:val="21"/>
        </w:rPr>
        <w:t>ribu</w:t>
      </w:r>
      <w:r w:rsidR="006E1D31">
        <w:rPr>
          <w:rFonts w:ascii="Arial" w:eastAsia="Arial" w:hAnsi="Arial" w:cs="Arial"/>
          <w:sz w:val="21"/>
          <w:szCs w:val="21"/>
        </w:rPr>
        <w:t>t</w:t>
      </w:r>
      <w:r w:rsidR="006E1D31">
        <w:rPr>
          <w:rFonts w:ascii="Arial" w:eastAsia="Arial" w:hAnsi="Arial" w:cs="Arial"/>
          <w:spacing w:val="2"/>
          <w:sz w:val="21"/>
          <w:szCs w:val="21"/>
        </w:rPr>
        <w:t>ion</w:t>
      </w:r>
      <w:r w:rsidR="006E1D31">
        <w:rPr>
          <w:rFonts w:ascii="Arial" w:eastAsia="Arial" w:hAnsi="Arial" w:cs="Arial"/>
          <w:sz w:val="21"/>
          <w:szCs w:val="21"/>
        </w:rPr>
        <w:t>s in</w:t>
      </w:r>
      <w:r>
        <w:rPr>
          <w:rFonts w:ascii="Arial" w:eastAsia="Arial" w:hAnsi="Arial" w:cs="Arial"/>
          <w:spacing w:val="29"/>
          <w:sz w:val="21"/>
          <w:szCs w:val="21"/>
        </w:rPr>
        <w:t xml:space="preserve"> </w:t>
      </w:r>
      <w:r>
        <w:rPr>
          <w:rFonts w:ascii="Arial" w:eastAsia="Arial" w:hAnsi="Arial" w:cs="Arial"/>
          <w:spacing w:val="2"/>
          <w:sz w:val="21"/>
          <w:szCs w:val="21"/>
        </w:rPr>
        <w:t>ET</w:t>
      </w:r>
      <w:r>
        <w:rPr>
          <w:rFonts w:ascii="Arial" w:eastAsia="Arial" w:hAnsi="Arial" w:cs="Arial"/>
          <w:sz w:val="21"/>
          <w:szCs w:val="21"/>
        </w:rPr>
        <w:t>H</w:t>
      </w:r>
      <w:r>
        <w:rPr>
          <w:rFonts w:ascii="Arial" w:eastAsia="Arial" w:hAnsi="Arial" w:cs="Arial"/>
          <w:spacing w:val="37"/>
          <w:sz w:val="21"/>
          <w:szCs w:val="21"/>
        </w:rPr>
        <w:t xml:space="preserve"> </w:t>
      </w:r>
      <w:r>
        <w:rPr>
          <w:rFonts w:ascii="Arial" w:eastAsia="Arial" w:hAnsi="Arial" w:cs="Arial"/>
          <w:spacing w:val="4"/>
          <w:sz w:val="21"/>
          <w:szCs w:val="21"/>
        </w:rPr>
        <w:t>a</w:t>
      </w:r>
      <w:r>
        <w:rPr>
          <w:rFonts w:ascii="Arial" w:eastAsia="Arial" w:hAnsi="Arial" w:cs="Arial"/>
          <w:spacing w:val="2"/>
          <w:sz w:val="21"/>
          <w:szCs w:val="21"/>
        </w:rPr>
        <w:t>moun</w:t>
      </w:r>
      <w:r>
        <w:rPr>
          <w:rFonts w:ascii="Arial" w:eastAsia="Arial" w:hAnsi="Arial" w:cs="Arial"/>
          <w:sz w:val="21"/>
          <w:szCs w:val="21"/>
        </w:rPr>
        <w:t>t</w:t>
      </w:r>
      <w:r>
        <w:rPr>
          <w:rFonts w:ascii="Arial" w:eastAsia="Arial" w:hAnsi="Arial" w:cs="Arial"/>
          <w:spacing w:val="45"/>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8"/>
          <w:sz w:val="21"/>
          <w:szCs w:val="21"/>
        </w:rPr>
        <w:t xml:space="preserve"> </w:t>
      </w:r>
      <w:r>
        <w:rPr>
          <w:rFonts w:ascii="Arial" w:eastAsia="Arial" w:hAnsi="Arial" w:cs="Arial"/>
          <w:sz w:val="21"/>
          <w:szCs w:val="21"/>
        </w:rPr>
        <w:t>a</w:t>
      </w:r>
      <w:r>
        <w:rPr>
          <w:rFonts w:ascii="Arial" w:eastAsia="Arial" w:hAnsi="Arial" w:cs="Arial"/>
          <w:spacing w:val="28"/>
          <w:sz w:val="21"/>
          <w:szCs w:val="21"/>
        </w:rPr>
        <w:t xml:space="preserve"> </w:t>
      </w:r>
      <w:r>
        <w:rPr>
          <w:rFonts w:ascii="Arial" w:eastAsia="Arial" w:hAnsi="Arial" w:cs="Arial"/>
          <w:spacing w:val="2"/>
          <w:sz w:val="21"/>
          <w:szCs w:val="21"/>
        </w:rPr>
        <w:t>quan</w:t>
      </w:r>
      <w:r>
        <w:rPr>
          <w:rFonts w:ascii="Arial" w:eastAsia="Arial" w:hAnsi="Arial" w:cs="Arial"/>
          <w:sz w:val="21"/>
          <w:szCs w:val="21"/>
        </w:rPr>
        <w:t>t</w:t>
      </w:r>
      <w:r>
        <w:rPr>
          <w:rFonts w:ascii="Arial" w:eastAsia="Arial" w:hAnsi="Arial" w:cs="Arial"/>
          <w:spacing w:val="2"/>
          <w:sz w:val="21"/>
          <w:szCs w:val="21"/>
        </w:rPr>
        <w:t>it</w:t>
      </w:r>
      <w:r>
        <w:rPr>
          <w:rFonts w:ascii="Arial" w:eastAsia="Arial" w:hAnsi="Arial" w:cs="Arial"/>
          <w:sz w:val="21"/>
          <w:szCs w:val="21"/>
        </w:rPr>
        <w:t>y</w:t>
      </w:r>
      <w:r>
        <w:rPr>
          <w:rFonts w:ascii="Arial" w:eastAsia="Arial" w:hAnsi="Arial" w:cs="Arial"/>
          <w:spacing w:val="45"/>
          <w:sz w:val="21"/>
          <w:szCs w:val="21"/>
        </w:rPr>
        <w:t xml:space="preserve"> </w:t>
      </w:r>
      <w:r>
        <w:rPr>
          <w:rFonts w:ascii="Arial" w:eastAsia="Arial" w:hAnsi="Arial" w:cs="Arial"/>
          <w:spacing w:val="2"/>
          <w:sz w:val="21"/>
          <w:szCs w:val="21"/>
        </w:rPr>
        <w:t>lowe</w:t>
      </w:r>
      <w:r>
        <w:rPr>
          <w:rFonts w:ascii="Arial" w:eastAsia="Arial" w:hAnsi="Arial" w:cs="Arial"/>
          <w:sz w:val="21"/>
          <w:szCs w:val="21"/>
        </w:rPr>
        <w:t>r</w:t>
      </w:r>
      <w:r>
        <w:rPr>
          <w:rFonts w:ascii="Arial" w:eastAsia="Arial" w:hAnsi="Arial" w:cs="Arial"/>
          <w:spacing w:val="38"/>
          <w:sz w:val="21"/>
          <w:szCs w:val="21"/>
        </w:rPr>
        <w:t xml:space="preserve"> </w:t>
      </w:r>
      <w:r>
        <w:rPr>
          <w:rFonts w:ascii="Arial" w:eastAsia="Arial" w:hAnsi="Arial" w:cs="Arial"/>
          <w:spacing w:val="2"/>
          <w:sz w:val="21"/>
          <w:szCs w:val="21"/>
        </w:rPr>
        <w:t>tha</w:t>
      </w:r>
      <w:r>
        <w:rPr>
          <w:rFonts w:ascii="Arial" w:eastAsia="Arial" w:hAnsi="Arial" w:cs="Arial"/>
          <w:sz w:val="21"/>
          <w:szCs w:val="21"/>
        </w:rPr>
        <w:t>n</w:t>
      </w:r>
      <w:r>
        <w:rPr>
          <w:rFonts w:ascii="Arial" w:eastAsia="Arial" w:hAnsi="Arial" w:cs="Arial"/>
          <w:spacing w:val="37"/>
          <w:sz w:val="21"/>
          <w:szCs w:val="21"/>
        </w:rPr>
        <w:t xml:space="preserve"> </w:t>
      </w:r>
      <w:r>
        <w:rPr>
          <w:rFonts w:ascii="Arial" w:eastAsia="Arial" w:hAnsi="Arial" w:cs="Arial"/>
          <w:sz w:val="21"/>
          <w:szCs w:val="21"/>
        </w:rPr>
        <w:t>5</w:t>
      </w:r>
      <w:r>
        <w:rPr>
          <w:rFonts w:ascii="Arial" w:eastAsia="Arial" w:hAnsi="Arial" w:cs="Arial"/>
          <w:spacing w:val="2"/>
          <w:sz w:val="21"/>
          <w:szCs w:val="21"/>
        </w:rPr>
        <w:t>,00</w:t>
      </w:r>
      <w:r>
        <w:rPr>
          <w:rFonts w:ascii="Arial" w:eastAsia="Arial" w:hAnsi="Arial" w:cs="Arial"/>
          <w:sz w:val="21"/>
          <w:szCs w:val="21"/>
        </w:rPr>
        <w:t>0</w:t>
      </w:r>
      <w:r>
        <w:rPr>
          <w:rFonts w:ascii="Arial" w:eastAsia="Arial" w:hAnsi="Arial" w:cs="Arial"/>
          <w:spacing w:val="40"/>
          <w:sz w:val="21"/>
          <w:szCs w:val="21"/>
        </w:rPr>
        <w:t xml:space="preserve"> </w:t>
      </w:r>
      <w:r w:rsidR="006E1D31">
        <w:rPr>
          <w:rFonts w:ascii="Arial" w:eastAsia="Arial" w:hAnsi="Arial" w:cs="Arial"/>
          <w:spacing w:val="2"/>
          <w:w w:val="103"/>
          <w:sz w:val="21"/>
          <w:szCs w:val="21"/>
        </w:rPr>
        <w:t>ET</w:t>
      </w:r>
      <w:r w:rsidR="006E1D31">
        <w:rPr>
          <w:rFonts w:ascii="Arial" w:eastAsia="Arial" w:hAnsi="Arial" w:cs="Arial"/>
          <w:w w:val="103"/>
          <w:sz w:val="21"/>
          <w:szCs w:val="21"/>
        </w:rPr>
        <w:t>HS</w:t>
      </w:r>
      <w:r>
        <w:rPr>
          <w:rFonts w:ascii="Arial" w:eastAsia="Arial" w:hAnsi="Arial" w:cs="Arial"/>
          <w:w w:val="103"/>
          <w:sz w:val="21"/>
          <w:szCs w:val="21"/>
        </w:rPr>
        <w:t xml:space="preserve"> </w:t>
      </w:r>
      <w:r>
        <w:rPr>
          <w:rFonts w:ascii="Arial" w:eastAsia="Arial" w:hAnsi="Arial" w:cs="Arial"/>
          <w:spacing w:val="2"/>
          <w:sz w:val="21"/>
          <w:szCs w:val="21"/>
        </w:rPr>
        <w:t>(</w:t>
      </w:r>
      <w:r>
        <w:rPr>
          <w:rFonts w:ascii="Arial" w:eastAsia="Arial" w:hAnsi="Arial" w:cs="Arial"/>
          <w:sz w:val="21"/>
          <w:szCs w:val="21"/>
        </w:rPr>
        <w:t>w</w:t>
      </w:r>
      <w:r>
        <w:rPr>
          <w:rFonts w:ascii="Arial" w:eastAsia="Arial" w:hAnsi="Arial" w:cs="Arial"/>
          <w:spacing w:val="2"/>
          <w:sz w:val="21"/>
          <w:szCs w:val="21"/>
        </w:rPr>
        <w:t>ithou</w:t>
      </w:r>
      <w:r>
        <w:rPr>
          <w:rFonts w:ascii="Arial" w:eastAsia="Arial" w:hAnsi="Arial" w:cs="Arial"/>
          <w:sz w:val="21"/>
          <w:szCs w:val="21"/>
        </w:rPr>
        <w:t>t</w:t>
      </w:r>
      <w:r>
        <w:rPr>
          <w:rFonts w:ascii="Arial" w:eastAsia="Arial" w:hAnsi="Arial" w:cs="Arial"/>
          <w:spacing w:val="13"/>
          <w:sz w:val="21"/>
          <w:szCs w:val="21"/>
        </w:rPr>
        <w:t xml:space="preserve"> </w:t>
      </w:r>
      <w:r>
        <w:rPr>
          <w:rFonts w:ascii="Arial" w:eastAsia="Arial" w:hAnsi="Arial" w:cs="Arial"/>
          <w:spacing w:val="2"/>
          <w:sz w:val="21"/>
          <w:szCs w:val="21"/>
        </w:rPr>
        <w:t>an</w:t>
      </w:r>
      <w:r>
        <w:rPr>
          <w:rFonts w:ascii="Arial" w:eastAsia="Arial" w:hAnsi="Arial" w:cs="Arial"/>
          <w:sz w:val="21"/>
          <w:szCs w:val="21"/>
        </w:rPr>
        <w:t xml:space="preserve">y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ibution</w:t>
      </w:r>
      <w:r>
        <w:rPr>
          <w:rFonts w:ascii="Arial" w:eastAsia="Arial" w:hAnsi="Arial" w:cs="Arial"/>
          <w:sz w:val="21"/>
          <w:szCs w:val="21"/>
        </w:rPr>
        <w:t>s</w:t>
      </w:r>
      <w:r>
        <w:rPr>
          <w:rFonts w:ascii="Arial" w:eastAsia="Arial" w:hAnsi="Arial" w:cs="Arial"/>
          <w:spacing w:val="30"/>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6"/>
          <w:sz w:val="21"/>
          <w:szCs w:val="21"/>
        </w:rPr>
        <w:t xml:space="preserve"> </w:t>
      </w:r>
      <w:r>
        <w:rPr>
          <w:rFonts w:ascii="Arial" w:eastAsia="Arial" w:hAnsi="Arial" w:cs="Arial"/>
          <w:spacing w:val="2"/>
          <w:sz w:val="21"/>
          <w:szCs w:val="21"/>
        </w:rPr>
        <w:t>an</w:t>
      </w:r>
      <w:r>
        <w:rPr>
          <w:rFonts w:ascii="Arial" w:eastAsia="Arial" w:hAnsi="Arial" w:cs="Arial"/>
          <w:sz w:val="21"/>
          <w:szCs w:val="21"/>
        </w:rPr>
        <w:t xml:space="preserve">y </w:t>
      </w:r>
      <w:r>
        <w:rPr>
          <w:rFonts w:ascii="Arial" w:eastAsia="Arial" w:hAnsi="Arial" w:cs="Arial"/>
          <w:spacing w:val="2"/>
          <w:sz w:val="21"/>
          <w:szCs w:val="21"/>
        </w:rPr>
        <w:t>Toke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z w:val="21"/>
          <w:szCs w:val="21"/>
        </w:rPr>
        <w:t>o</w:t>
      </w:r>
      <w:r>
        <w:rPr>
          <w:rFonts w:ascii="Arial" w:eastAsia="Arial" w:hAnsi="Arial" w:cs="Arial"/>
          <w:spacing w:val="2"/>
          <w:sz w:val="21"/>
          <w:szCs w:val="21"/>
        </w:rPr>
        <w:t>the</w:t>
      </w:r>
      <w:r>
        <w:rPr>
          <w:rFonts w:ascii="Arial" w:eastAsia="Arial" w:hAnsi="Arial" w:cs="Arial"/>
          <w:sz w:val="21"/>
          <w:szCs w:val="21"/>
        </w:rPr>
        <w:t>r</w:t>
      </w:r>
      <w:r>
        <w:rPr>
          <w:rFonts w:ascii="Arial" w:eastAsia="Arial" w:hAnsi="Arial" w:cs="Arial"/>
          <w:spacing w:val="4"/>
          <w:sz w:val="21"/>
          <w:szCs w:val="21"/>
        </w:rPr>
        <w:t xml:space="preserve"> </w:t>
      </w:r>
      <w:r>
        <w:rPr>
          <w:rFonts w:ascii="Arial" w:eastAsia="Arial" w:hAnsi="Arial" w:cs="Arial"/>
          <w:spacing w:val="2"/>
          <w:sz w:val="21"/>
          <w:szCs w:val="21"/>
        </w:rPr>
        <w:t>tha</w:t>
      </w:r>
      <w:r>
        <w:rPr>
          <w:rFonts w:ascii="Arial" w:eastAsia="Arial" w:hAnsi="Arial" w:cs="Arial"/>
          <w:sz w:val="21"/>
          <w:szCs w:val="21"/>
        </w:rPr>
        <w:t>n</w:t>
      </w:r>
      <w:r>
        <w:rPr>
          <w:rFonts w:ascii="Arial" w:eastAsia="Arial" w:hAnsi="Arial" w:cs="Arial"/>
          <w:spacing w:val="5"/>
          <w:sz w:val="21"/>
          <w:szCs w:val="21"/>
        </w:rPr>
        <w:t xml:space="preserve"> </w:t>
      </w:r>
      <w:r>
        <w:rPr>
          <w:rFonts w:ascii="Arial" w:eastAsia="Arial" w:hAnsi="Arial" w:cs="Arial"/>
          <w:spacing w:val="2"/>
          <w:sz w:val="21"/>
          <w:szCs w:val="21"/>
        </w:rPr>
        <w:t>ETH</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pacing w:val="2"/>
          <w:sz w:val="21"/>
          <w:szCs w:val="21"/>
        </w:rPr>
        <w:t>hav</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bee</w:t>
      </w:r>
      <w:r>
        <w:rPr>
          <w:rFonts w:ascii="Arial" w:eastAsia="Arial" w:hAnsi="Arial" w:cs="Arial"/>
          <w:sz w:val="21"/>
          <w:szCs w:val="21"/>
        </w:rPr>
        <w:t>n</w:t>
      </w:r>
      <w:r>
        <w:rPr>
          <w:rFonts w:ascii="Arial" w:eastAsia="Arial" w:hAnsi="Arial" w:cs="Arial"/>
          <w:spacing w:val="6"/>
          <w:sz w:val="21"/>
          <w:szCs w:val="21"/>
        </w:rPr>
        <w:t xml:space="preserve"> </w:t>
      </w:r>
      <w:r>
        <w:rPr>
          <w:rFonts w:ascii="Arial" w:eastAsia="Arial" w:hAnsi="Arial" w:cs="Arial"/>
          <w:spacing w:val="2"/>
          <w:sz w:val="21"/>
          <w:szCs w:val="21"/>
        </w:rPr>
        <w:t>mad</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du</w:t>
      </w:r>
      <w:r>
        <w:rPr>
          <w:rFonts w:ascii="Arial" w:eastAsia="Arial" w:hAnsi="Arial" w:cs="Arial"/>
          <w:sz w:val="21"/>
          <w:szCs w:val="21"/>
        </w:rPr>
        <w:t>r</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8"/>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w w:val="103"/>
          <w:sz w:val="21"/>
          <w:szCs w:val="21"/>
        </w:rPr>
        <w:t>Creat</w:t>
      </w:r>
      <w:r>
        <w:rPr>
          <w:rFonts w:ascii="Arial" w:eastAsia="Arial" w:hAnsi="Arial" w:cs="Arial"/>
          <w:spacing w:val="4"/>
          <w:w w:val="103"/>
          <w:sz w:val="21"/>
          <w:szCs w:val="21"/>
        </w:rPr>
        <w:t>i</w:t>
      </w:r>
      <w:r>
        <w:rPr>
          <w:rFonts w:ascii="Arial" w:eastAsia="Arial" w:hAnsi="Arial" w:cs="Arial"/>
          <w:spacing w:val="2"/>
          <w:w w:val="103"/>
          <w:sz w:val="21"/>
          <w:szCs w:val="21"/>
        </w:rPr>
        <w:t xml:space="preserve">on </w:t>
      </w:r>
      <w:r>
        <w:rPr>
          <w:rFonts w:ascii="Arial" w:eastAsia="Arial" w:hAnsi="Arial" w:cs="Arial"/>
          <w:spacing w:val="2"/>
          <w:sz w:val="21"/>
          <w:szCs w:val="21"/>
        </w:rPr>
        <w:t>Pe</w:t>
      </w:r>
      <w:r>
        <w:rPr>
          <w:rFonts w:ascii="Arial" w:eastAsia="Arial" w:hAnsi="Arial" w:cs="Arial"/>
          <w:sz w:val="21"/>
          <w:szCs w:val="21"/>
        </w:rPr>
        <w:t>r</w:t>
      </w:r>
      <w:r>
        <w:rPr>
          <w:rFonts w:ascii="Arial" w:eastAsia="Arial" w:hAnsi="Arial" w:cs="Arial"/>
          <w:spacing w:val="2"/>
          <w:sz w:val="21"/>
          <w:szCs w:val="21"/>
        </w:rPr>
        <w:t>io</w:t>
      </w:r>
      <w:r>
        <w:rPr>
          <w:rFonts w:ascii="Arial" w:eastAsia="Arial" w:hAnsi="Arial" w:cs="Arial"/>
          <w:sz w:val="21"/>
          <w:szCs w:val="21"/>
        </w:rPr>
        <w:t>d</w:t>
      </w:r>
      <w:r>
        <w:rPr>
          <w:rFonts w:ascii="Arial" w:eastAsia="Arial" w:hAnsi="Arial" w:cs="Arial"/>
          <w:spacing w:val="14"/>
          <w:sz w:val="21"/>
          <w:szCs w:val="21"/>
        </w:rPr>
        <w:t xml:space="preserve"> </w:t>
      </w:r>
      <w:r>
        <w:rPr>
          <w:rFonts w:ascii="Arial" w:eastAsia="Arial" w:hAnsi="Arial" w:cs="Arial"/>
          <w:spacing w:val="2"/>
          <w:sz w:val="21"/>
          <w:szCs w:val="21"/>
        </w:rPr>
        <w:t>(A</w:t>
      </w:r>
      <w:r>
        <w:rPr>
          <w:rFonts w:ascii="Arial" w:eastAsia="Arial" w:hAnsi="Arial" w:cs="Arial"/>
          <w:sz w:val="21"/>
          <w:szCs w:val="21"/>
        </w:rPr>
        <w:t>c</w:t>
      </w:r>
      <w:r>
        <w:rPr>
          <w:rFonts w:ascii="Arial" w:eastAsia="Arial" w:hAnsi="Arial" w:cs="Arial"/>
          <w:spacing w:val="2"/>
          <w:sz w:val="21"/>
          <w:szCs w:val="21"/>
        </w:rPr>
        <w:t>tiv</w:t>
      </w:r>
      <w:r>
        <w:rPr>
          <w:rFonts w:ascii="Arial" w:eastAsia="Arial" w:hAnsi="Arial" w:cs="Arial"/>
          <w:sz w:val="21"/>
          <w:szCs w:val="21"/>
        </w:rPr>
        <w:t>a</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26"/>
          <w:sz w:val="21"/>
          <w:szCs w:val="21"/>
        </w:rPr>
        <w:t xml:space="preserve"> </w:t>
      </w:r>
      <w:r>
        <w:rPr>
          <w:rFonts w:ascii="Arial" w:eastAsia="Arial" w:hAnsi="Arial" w:cs="Arial"/>
          <w:spacing w:val="2"/>
          <w:sz w:val="21"/>
          <w:szCs w:val="21"/>
        </w:rPr>
        <w:t>T</w:t>
      </w:r>
      <w:r>
        <w:rPr>
          <w:rFonts w:ascii="Arial" w:eastAsia="Arial" w:hAnsi="Arial" w:cs="Arial"/>
          <w:sz w:val="21"/>
          <w:szCs w:val="21"/>
        </w:rPr>
        <w:t>h</w:t>
      </w:r>
      <w:r>
        <w:rPr>
          <w:rFonts w:ascii="Arial" w:eastAsia="Arial" w:hAnsi="Arial" w:cs="Arial"/>
          <w:spacing w:val="2"/>
          <w:sz w:val="21"/>
          <w:szCs w:val="21"/>
        </w:rPr>
        <w:t>reshol</w:t>
      </w:r>
      <w:r>
        <w:rPr>
          <w:rFonts w:ascii="Arial" w:eastAsia="Arial" w:hAnsi="Arial" w:cs="Arial"/>
          <w:sz w:val="21"/>
          <w:szCs w:val="21"/>
        </w:rPr>
        <w:t>d</w:t>
      </w:r>
      <w:r>
        <w:rPr>
          <w:rFonts w:ascii="Arial" w:eastAsia="Arial" w:hAnsi="Arial" w:cs="Arial"/>
          <w:spacing w:val="2"/>
          <w:sz w:val="21"/>
          <w:szCs w:val="21"/>
        </w:rPr>
        <w:t>)</w:t>
      </w:r>
      <w:r>
        <w:rPr>
          <w:rFonts w:ascii="Arial" w:eastAsia="Arial" w:hAnsi="Arial" w:cs="Arial"/>
          <w:sz w:val="21"/>
          <w:szCs w:val="21"/>
        </w:rPr>
        <w:t>,</w:t>
      </w:r>
      <w:r>
        <w:rPr>
          <w:rFonts w:ascii="Arial" w:eastAsia="Arial" w:hAnsi="Arial" w:cs="Arial"/>
          <w:spacing w:val="2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pr</w:t>
      </w:r>
      <w:r>
        <w:rPr>
          <w:rFonts w:ascii="Arial" w:eastAsia="Arial" w:hAnsi="Arial" w:cs="Arial"/>
          <w:sz w:val="21"/>
          <w:szCs w:val="21"/>
        </w:rPr>
        <w:t>o</w:t>
      </w:r>
      <w:r>
        <w:rPr>
          <w:rFonts w:ascii="Arial" w:eastAsia="Arial" w:hAnsi="Arial" w:cs="Arial"/>
          <w:spacing w:val="2"/>
          <w:sz w:val="21"/>
          <w:szCs w:val="21"/>
        </w:rPr>
        <w:t>jec</w:t>
      </w:r>
      <w:r>
        <w:rPr>
          <w:rFonts w:ascii="Arial" w:eastAsia="Arial" w:hAnsi="Arial" w:cs="Arial"/>
          <w:sz w:val="21"/>
          <w:szCs w:val="21"/>
        </w:rPr>
        <w:t>t</w:t>
      </w:r>
      <w:r>
        <w:rPr>
          <w:rFonts w:ascii="Arial" w:eastAsia="Arial" w:hAnsi="Arial" w:cs="Arial"/>
          <w:spacing w:val="12"/>
          <w:sz w:val="21"/>
          <w:szCs w:val="21"/>
        </w:rPr>
        <w:t xml:space="preserve"> </w:t>
      </w:r>
      <w:r>
        <w:rPr>
          <w:rFonts w:ascii="Arial" w:eastAsia="Arial" w:hAnsi="Arial" w:cs="Arial"/>
          <w:sz w:val="21"/>
          <w:szCs w:val="21"/>
        </w:rPr>
        <w:t xml:space="preserve">is </w:t>
      </w:r>
      <w:r>
        <w:rPr>
          <w:rFonts w:ascii="Arial" w:eastAsia="Arial" w:hAnsi="Arial" w:cs="Arial"/>
          <w:spacing w:val="2"/>
          <w:sz w:val="21"/>
          <w:szCs w:val="21"/>
        </w:rPr>
        <w:t>considere</w:t>
      </w:r>
      <w:r>
        <w:rPr>
          <w:rFonts w:ascii="Arial" w:eastAsia="Arial" w:hAnsi="Arial" w:cs="Arial"/>
          <w:sz w:val="21"/>
          <w:szCs w:val="21"/>
        </w:rPr>
        <w:t>d</w:t>
      </w:r>
      <w:r>
        <w:rPr>
          <w:rFonts w:ascii="Arial" w:eastAsia="Arial" w:hAnsi="Arial" w:cs="Arial"/>
          <w:spacing w:val="26"/>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hav</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fa</w:t>
      </w:r>
      <w:r>
        <w:rPr>
          <w:rFonts w:ascii="Arial" w:eastAsia="Arial" w:hAnsi="Arial" w:cs="Arial"/>
          <w:sz w:val="21"/>
          <w:szCs w:val="21"/>
        </w:rPr>
        <w:t>i</w:t>
      </w:r>
      <w:r>
        <w:rPr>
          <w:rFonts w:ascii="Arial" w:eastAsia="Arial" w:hAnsi="Arial" w:cs="Arial"/>
          <w:spacing w:val="2"/>
          <w:sz w:val="21"/>
          <w:szCs w:val="21"/>
        </w:rPr>
        <w:t>le</w:t>
      </w:r>
      <w:r>
        <w:rPr>
          <w:rFonts w:ascii="Arial" w:eastAsia="Arial" w:hAnsi="Arial" w:cs="Arial"/>
          <w:sz w:val="21"/>
          <w:szCs w:val="21"/>
        </w:rPr>
        <w:t>d</w:t>
      </w:r>
      <w:r>
        <w:rPr>
          <w:rFonts w:ascii="Arial" w:eastAsia="Arial" w:hAnsi="Arial" w:cs="Arial"/>
          <w:spacing w:val="11"/>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6"/>
          <w:sz w:val="21"/>
          <w:szCs w:val="21"/>
        </w:rPr>
        <w:t xml:space="preserve"> </w:t>
      </w:r>
      <w:r>
        <w:rPr>
          <w:rFonts w:ascii="Arial" w:eastAsia="Arial" w:hAnsi="Arial" w:cs="Arial"/>
          <w:spacing w:val="2"/>
          <w:sz w:val="21"/>
          <w:szCs w:val="21"/>
        </w:rPr>
        <w:t>eac</w:t>
      </w:r>
      <w:r>
        <w:rPr>
          <w:rFonts w:ascii="Arial" w:eastAsia="Arial" w:hAnsi="Arial" w:cs="Arial"/>
          <w:sz w:val="21"/>
          <w:szCs w:val="21"/>
        </w:rPr>
        <w:t>h</w:t>
      </w:r>
      <w:r>
        <w:rPr>
          <w:rFonts w:ascii="Arial" w:eastAsia="Arial" w:hAnsi="Arial" w:cs="Arial"/>
          <w:spacing w:val="9"/>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7"/>
          <w:sz w:val="21"/>
          <w:szCs w:val="21"/>
        </w:rPr>
        <w:t xml:space="preserve"> </w:t>
      </w:r>
      <w:r>
        <w:rPr>
          <w:rFonts w:ascii="Arial" w:eastAsia="Arial" w:hAnsi="Arial" w:cs="Arial"/>
          <w:spacing w:val="2"/>
          <w:sz w:val="21"/>
          <w:szCs w:val="21"/>
        </w:rPr>
        <w:t>w</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 xml:space="preserve">l </w:t>
      </w:r>
      <w:r>
        <w:rPr>
          <w:rFonts w:ascii="Arial" w:eastAsia="Arial" w:hAnsi="Arial" w:cs="Arial"/>
          <w:spacing w:val="2"/>
          <w:w w:val="103"/>
          <w:sz w:val="21"/>
          <w:szCs w:val="21"/>
        </w:rPr>
        <w:t xml:space="preserve">have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ab</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i</w:t>
      </w:r>
      <w:r>
        <w:rPr>
          <w:rFonts w:ascii="Arial" w:eastAsia="Arial" w:hAnsi="Arial" w:cs="Arial"/>
          <w:spacing w:val="2"/>
          <w:sz w:val="21"/>
          <w:szCs w:val="21"/>
        </w:rPr>
        <w:t>t</w:t>
      </w:r>
      <w:r>
        <w:rPr>
          <w:rFonts w:ascii="Arial" w:eastAsia="Arial" w:hAnsi="Arial" w:cs="Arial"/>
          <w:sz w:val="21"/>
          <w:szCs w:val="21"/>
        </w:rPr>
        <w:t>y</w:t>
      </w:r>
      <w:r>
        <w:rPr>
          <w:rFonts w:ascii="Arial" w:eastAsia="Arial" w:hAnsi="Arial" w:cs="Arial"/>
          <w:spacing w:val="14"/>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
          <w:sz w:val="21"/>
          <w:szCs w:val="21"/>
        </w:rPr>
        <w:t xml:space="preserve"> i</w:t>
      </w:r>
      <w:r>
        <w:rPr>
          <w:rFonts w:ascii="Arial" w:eastAsia="Arial" w:hAnsi="Arial" w:cs="Arial"/>
          <w:sz w:val="21"/>
          <w:szCs w:val="21"/>
        </w:rPr>
        <w:t>n</w:t>
      </w:r>
      <w:r>
        <w:rPr>
          <w:rFonts w:ascii="Arial" w:eastAsia="Arial" w:hAnsi="Arial" w:cs="Arial"/>
          <w:spacing w:val="2"/>
          <w:sz w:val="21"/>
          <w:szCs w:val="21"/>
        </w:rPr>
        <w:t>i</w:t>
      </w:r>
      <w:r>
        <w:rPr>
          <w:rFonts w:ascii="Arial" w:eastAsia="Arial" w:hAnsi="Arial" w:cs="Arial"/>
          <w:sz w:val="21"/>
          <w:szCs w:val="21"/>
        </w:rPr>
        <w:t>t</w:t>
      </w:r>
      <w:r>
        <w:rPr>
          <w:rFonts w:ascii="Arial" w:eastAsia="Arial" w:hAnsi="Arial" w:cs="Arial"/>
          <w:spacing w:val="2"/>
          <w:sz w:val="21"/>
          <w:szCs w:val="21"/>
        </w:rPr>
        <w:t>iat</w:t>
      </w:r>
      <w:r>
        <w:rPr>
          <w:rFonts w:ascii="Arial" w:eastAsia="Arial" w:hAnsi="Arial" w:cs="Arial"/>
          <w:sz w:val="21"/>
          <w:szCs w:val="21"/>
        </w:rPr>
        <w:t>e</w:t>
      </w:r>
      <w:r>
        <w:rPr>
          <w:rFonts w:ascii="Arial" w:eastAsia="Arial" w:hAnsi="Arial" w:cs="Arial"/>
          <w:spacing w:val="1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z w:val="21"/>
          <w:szCs w:val="21"/>
        </w:rPr>
        <w:t>t</w:t>
      </w:r>
      <w:r>
        <w:rPr>
          <w:rFonts w:ascii="Arial" w:eastAsia="Arial" w:hAnsi="Arial" w:cs="Arial"/>
          <w:spacing w:val="2"/>
          <w:sz w:val="21"/>
          <w:szCs w:val="21"/>
        </w:rPr>
        <w:t>ransf</w:t>
      </w:r>
      <w:r>
        <w:rPr>
          <w:rFonts w:ascii="Arial" w:eastAsia="Arial" w:hAnsi="Arial" w:cs="Arial"/>
          <w:sz w:val="21"/>
          <w:szCs w:val="21"/>
        </w:rPr>
        <w:t>er</w:t>
      </w:r>
      <w:r>
        <w:rPr>
          <w:rFonts w:ascii="Arial" w:eastAsia="Arial" w:hAnsi="Arial" w:cs="Arial"/>
          <w:spacing w:val="19"/>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respect</w:t>
      </w:r>
      <w:r>
        <w:rPr>
          <w:rFonts w:ascii="Arial" w:eastAsia="Arial" w:hAnsi="Arial" w:cs="Arial"/>
          <w:sz w:val="21"/>
          <w:szCs w:val="21"/>
        </w:rPr>
        <w:t>i</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30"/>
          <w:sz w:val="21"/>
          <w:szCs w:val="21"/>
        </w:rPr>
        <w:t xml:space="preserve"> </w:t>
      </w:r>
      <w:r>
        <w:rPr>
          <w:rFonts w:ascii="Arial" w:eastAsia="Arial" w:hAnsi="Arial" w:cs="Arial"/>
          <w:spacing w:val="2"/>
          <w:sz w:val="21"/>
          <w:szCs w:val="21"/>
        </w:rPr>
        <w:t>amoun</w:t>
      </w:r>
      <w:r>
        <w:rPr>
          <w:rFonts w:ascii="Arial" w:eastAsia="Arial" w:hAnsi="Arial" w:cs="Arial"/>
          <w:sz w:val="21"/>
          <w:szCs w:val="21"/>
        </w:rPr>
        <w:t>t</w:t>
      </w:r>
      <w:r>
        <w:rPr>
          <w:rFonts w:ascii="Arial" w:eastAsia="Arial" w:hAnsi="Arial" w:cs="Arial"/>
          <w:spacing w:val="18"/>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2"/>
          <w:sz w:val="21"/>
          <w:szCs w:val="21"/>
        </w:rPr>
        <w:t xml:space="preserve"> Con</w:t>
      </w:r>
      <w:r>
        <w:rPr>
          <w:rFonts w:ascii="Arial" w:eastAsia="Arial" w:hAnsi="Arial" w:cs="Arial"/>
          <w:sz w:val="21"/>
          <w:szCs w:val="21"/>
        </w:rPr>
        <w:t>t</w:t>
      </w:r>
      <w:r>
        <w:rPr>
          <w:rFonts w:ascii="Arial" w:eastAsia="Arial" w:hAnsi="Arial" w:cs="Arial"/>
          <w:spacing w:val="2"/>
          <w:sz w:val="21"/>
          <w:szCs w:val="21"/>
        </w:rPr>
        <w:t>ribu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36"/>
          <w:sz w:val="21"/>
          <w:szCs w:val="21"/>
        </w:rPr>
        <w:t xml:space="preserve"> </w:t>
      </w:r>
      <w:r>
        <w:rPr>
          <w:rFonts w:ascii="Arial" w:eastAsia="Arial" w:hAnsi="Arial" w:cs="Arial"/>
          <w:spacing w:val="2"/>
          <w:sz w:val="21"/>
          <w:szCs w:val="21"/>
        </w:rPr>
        <w:t>Token</w:t>
      </w:r>
      <w:r>
        <w:rPr>
          <w:rFonts w:ascii="Arial" w:eastAsia="Arial" w:hAnsi="Arial" w:cs="Arial"/>
          <w:sz w:val="21"/>
          <w:szCs w:val="21"/>
        </w:rPr>
        <w:t>s</w:t>
      </w:r>
      <w:r>
        <w:rPr>
          <w:rFonts w:ascii="Arial" w:eastAsia="Arial" w:hAnsi="Arial" w:cs="Arial"/>
          <w:spacing w:val="17"/>
          <w:sz w:val="21"/>
          <w:szCs w:val="21"/>
        </w:rPr>
        <w:t xml:space="preserve"> </w:t>
      </w:r>
      <w:r>
        <w:rPr>
          <w:rFonts w:ascii="Arial" w:eastAsia="Arial" w:hAnsi="Arial" w:cs="Arial"/>
          <w:spacing w:val="2"/>
          <w:sz w:val="21"/>
          <w:szCs w:val="21"/>
        </w:rPr>
        <w:t>submitte</w:t>
      </w:r>
      <w:r>
        <w:rPr>
          <w:rFonts w:ascii="Arial" w:eastAsia="Arial" w:hAnsi="Arial" w:cs="Arial"/>
          <w:sz w:val="21"/>
          <w:szCs w:val="21"/>
        </w:rPr>
        <w:t>d</w:t>
      </w:r>
      <w:r>
        <w:rPr>
          <w:rFonts w:ascii="Arial" w:eastAsia="Arial" w:hAnsi="Arial" w:cs="Arial"/>
          <w:spacing w:val="26"/>
          <w:sz w:val="21"/>
          <w:szCs w:val="21"/>
        </w:rPr>
        <w:t xml:space="preserve"> </w:t>
      </w:r>
      <w:r>
        <w:rPr>
          <w:rFonts w:ascii="Arial" w:eastAsia="Arial" w:hAnsi="Arial" w:cs="Arial"/>
          <w:spacing w:val="2"/>
          <w:w w:val="103"/>
          <w:sz w:val="21"/>
          <w:szCs w:val="21"/>
        </w:rPr>
        <w:t>t</w:t>
      </w:r>
      <w:r>
        <w:rPr>
          <w:rFonts w:ascii="Arial" w:eastAsia="Arial" w:hAnsi="Arial" w:cs="Arial"/>
          <w:w w:val="103"/>
          <w:sz w:val="21"/>
          <w:szCs w:val="21"/>
        </w:rPr>
        <w:t xml:space="preserve">o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4"/>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33"/>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39"/>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36"/>
          <w:sz w:val="21"/>
          <w:szCs w:val="21"/>
        </w:rPr>
        <w:t xml:space="preserve"> </w:t>
      </w:r>
      <w:r>
        <w:rPr>
          <w:rFonts w:ascii="Arial" w:eastAsia="Arial" w:hAnsi="Arial" w:cs="Arial"/>
          <w:spacing w:val="2"/>
          <w:sz w:val="21"/>
          <w:szCs w:val="21"/>
        </w:rPr>
        <w:t>fro</w:t>
      </w:r>
      <w:r>
        <w:rPr>
          <w:rFonts w:ascii="Arial" w:eastAsia="Arial" w:hAnsi="Arial" w:cs="Arial"/>
          <w:sz w:val="21"/>
          <w:szCs w:val="21"/>
        </w:rPr>
        <w:t>m</w:t>
      </w:r>
      <w:r>
        <w:rPr>
          <w:rFonts w:ascii="Arial" w:eastAsia="Arial" w:hAnsi="Arial" w:cs="Arial"/>
          <w:spacing w:val="28"/>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7"/>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33"/>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39"/>
          <w:sz w:val="21"/>
          <w:szCs w:val="21"/>
        </w:rPr>
        <w:t xml:space="preserve"> </w:t>
      </w:r>
      <w:r>
        <w:rPr>
          <w:rFonts w:ascii="Arial" w:eastAsia="Arial" w:hAnsi="Arial" w:cs="Arial"/>
          <w:spacing w:val="2"/>
          <w:sz w:val="21"/>
          <w:szCs w:val="21"/>
        </w:rPr>
        <w:t>System’</w:t>
      </w:r>
      <w:r>
        <w:rPr>
          <w:rFonts w:ascii="Arial" w:eastAsia="Arial" w:hAnsi="Arial" w:cs="Arial"/>
          <w:sz w:val="21"/>
          <w:szCs w:val="21"/>
        </w:rPr>
        <w:t>s</w:t>
      </w:r>
      <w:r>
        <w:rPr>
          <w:rFonts w:ascii="Arial" w:eastAsia="Arial" w:hAnsi="Arial" w:cs="Arial"/>
          <w:spacing w:val="55"/>
          <w:sz w:val="21"/>
          <w:szCs w:val="21"/>
        </w:rPr>
        <w:t xml:space="preserve"> </w:t>
      </w:r>
      <w:r>
        <w:rPr>
          <w:rFonts w:ascii="Arial" w:eastAsia="Arial" w:hAnsi="Arial" w:cs="Arial"/>
          <w:spacing w:val="2"/>
          <w:sz w:val="21"/>
          <w:szCs w:val="21"/>
        </w:rPr>
        <w:t>addres</w:t>
      </w:r>
      <w:r>
        <w:rPr>
          <w:rFonts w:ascii="Arial" w:eastAsia="Arial" w:hAnsi="Arial" w:cs="Arial"/>
          <w:sz w:val="21"/>
          <w:szCs w:val="21"/>
        </w:rPr>
        <w:t>s</w:t>
      </w:r>
      <w:r>
        <w:rPr>
          <w:rFonts w:ascii="Arial" w:eastAsia="Arial" w:hAnsi="Arial" w:cs="Arial"/>
          <w:spacing w:val="38"/>
          <w:sz w:val="21"/>
          <w:szCs w:val="21"/>
        </w:rPr>
        <w:t xml:space="preserve"> </w:t>
      </w:r>
      <w:r>
        <w:rPr>
          <w:rFonts w:ascii="Arial" w:eastAsia="Arial" w:hAnsi="Arial" w:cs="Arial"/>
          <w:spacing w:val="2"/>
          <w:sz w:val="21"/>
          <w:szCs w:val="21"/>
        </w:rPr>
        <w:t>bac</w:t>
      </w:r>
      <w:r>
        <w:rPr>
          <w:rFonts w:ascii="Arial" w:eastAsia="Arial" w:hAnsi="Arial" w:cs="Arial"/>
          <w:sz w:val="21"/>
          <w:szCs w:val="21"/>
        </w:rPr>
        <w:t>k</w:t>
      </w:r>
      <w:r>
        <w:rPr>
          <w:rFonts w:ascii="Arial" w:eastAsia="Arial" w:hAnsi="Arial" w:cs="Arial"/>
          <w:spacing w:val="29"/>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8"/>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7"/>
          <w:sz w:val="21"/>
          <w:szCs w:val="21"/>
        </w:rPr>
        <w:t xml:space="preserve"> </w:t>
      </w:r>
      <w:r>
        <w:rPr>
          <w:rFonts w:ascii="Arial" w:eastAsia="Arial" w:hAnsi="Arial" w:cs="Arial"/>
          <w:spacing w:val="2"/>
          <w:w w:val="103"/>
          <w:sz w:val="21"/>
          <w:szCs w:val="21"/>
        </w:rPr>
        <w:t>addres</w:t>
      </w:r>
      <w:r>
        <w:rPr>
          <w:rFonts w:ascii="Arial" w:eastAsia="Arial" w:hAnsi="Arial" w:cs="Arial"/>
          <w:w w:val="103"/>
          <w:sz w:val="21"/>
          <w:szCs w:val="21"/>
        </w:rPr>
        <w:t>s</w:t>
      </w:r>
    </w:p>
    <w:p w:rsidR="008F263D" w:rsidRDefault="004B5D9E" w:rsidP="00334E82">
      <w:pPr>
        <w:spacing w:before="77"/>
        <w:contextualSpacing/>
        <w:rPr>
          <w:rFonts w:ascii="Arial" w:eastAsia="Arial" w:hAnsi="Arial" w:cs="Arial"/>
          <w:sz w:val="21"/>
          <w:szCs w:val="21"/>
        </w:rPr>
      </w:pPr>
      <w:r>
        <w:rPr>
          <w:rFonts w:ascii="Arial" w:eastAsia="Arial" w:hAnsi="Arial" w:cs="Arial"/>
          <w:spacing w:val="2"/>
          <w:sz w:val="21"/>
          <w:szCs w:val="21"/>
        </w:rPr>
        <w:lastRenderedPageBreak/>
        <w:t>use</w:t>
      </w:r>
      <w:r>
        <w:rPr>
          <w:rFonts w:ascii="Arial" w:eastAsia="Arial" w:hAnsi="Arial" w:cs="Arial"/>
          <w:sz w:val="21"/>
          <w:szCs w:val="21"/>
        </w:rPr>
        <w:t>d</w:t>
      </w:r>
      <w:r>
        <w:rPr>
          <w:rFonts w:ascii="Arial" w:eastAsia="Arial" w:hAnsi="Arial" w:cs="Arial"/>
          <w:spacing w:val="13"/>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4"/>
          <w:sz w:val="21"/>
          <w:szCs w:val="21"/>
        </w:rPr>
        <w:t xml:space="preserve"> </w:t>
      </w:r>
      <w:r>
        <w:rPr>
          <w:rFonts w:ascii="Arial" w:eastAsia="Arial" w:hAnsi="Arial" w:cs="Arial"/>
          <w:spacing w:val="2"/>
          <w:sz w:val="21"/>
          <w:szCs w:val="21"/>
        </w:rPr>
        <w:t>tran</w:t>
      </w:r>
      <w:r>
        <w:rPr>
          <w:rFonts w:ascii="Arial" w:eastAsia="Arial" w:hAnsi="Arial" w:cs="Arial"/>
          <w:sz w:val="21"/>
          <w:szCs w:val="21"/>
        </w:rPr>
        <w:t>s</w:t>
      </w:r>
      <w:r>
        <w:rPr>
          <w:rFonts w:ascii="Arial" w:eastAsia="Arial" w:hAnsi="Arial" w:cs="Arial"/>
          <w:spacing w:val="2"/>
          <w:sz w:val="21"/>
          <w:szCs w:val="21"/>
        </w:rPr>
        <w:t>fe</w:t>
      </w:r>
      <w:r>
        <w:rPr>
          <w:rFonts w:ascii="Arial" w:eastAsia="Arial" w:hAnsi="Arial" w:cs="Arial"/>
          <w:sz w:val="21"/>
          <w:szCs w:val="21"/>
        </w:rPr>
        <w:t>r</w:t>
      </w:r>
      <w:r>
        <w:rPr>
          <w:rFonts w:ascii="Arial" w:eastAsia="Arial" w:hAnsi="Arial" w:cs="Arial"/>
          <w:spacing w:val="22"/>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1"/>
          <w:sz w:val="21"/>
          <w:szCs w:val="21"/>
        </w:rPr>
        <w:t xml:space="preserve">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8"/>
          <w:sz w:val="21"/>
          <w:szCs w:val="21"/>
        </w:rPr>
        <w:t xml:space="preserve"> </w:t>
      </w:r>
      <w:r>
        <w:rPr>
          <w:rFonts w:ascii="Arial" w:eastAsia="Arial" w:hAnsi="Arial" w:cs="Arial"/>
          <w:spacing w:val="2"/>
          <w:sz w:val="21"/>
          <w:szCs w:val="21"/>
        </w:rPr>
        <w:t>Token</w:t>
      </w:r>
      <w:r>
        <w:rPr>
          <w:rFonts w:ascii="Arial" w:eastAsia="Arial" w:hAnsi="Arial" w:cs="Arial"/>
          <w:sz w:val="21"/>
          <w:szCs w:val="21"/>
        </w:rPr>
        <w:t>s</w:t>
      </w:r>
      <w:r>
        <w:rPr>
          <w:rFonts w:ascii="Arial" w:eastAsia="Arial" w:hAnsi="Arial" w:cs="Arial"/>
          <w:spacing w:val="13"/>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
          <w:sz w:val="21"/>
          <w:szCs w:val="21"/>
        </w:rPr>
        <w:t xml:space="preserve"> Smar</w:t>
      </w:r>
      <w:r>
        <w:rPr>
          <w:rFonts w:ascii="Arial" w:eastAsia="Arial" w:hAnsi="Arial" w:cs="Arial"/>
          <w:sz w:val="21"/>
          <w:szCs w:val="21"/>
        </w:rPr>
        <w:t>t</w:t>
      </w:r>
      <w:r>
        <w:rPr>
          <w:rFonts w:ascii="Arial" w:eastAsia="Arial" w:hAnsi="Arial" w:cs="Arial"/>
          <w:spacing w:val="8"/>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15"/>
          <w:sz w:val="21"/>
          <w:szCs w:val="21"/>
        </w:rPr>
        <w:t xml:space="preserve"> </w:t>
      </w:r>
      <w:r>
        <w:rPr>
          <w:rFonts w:ascii="Arial" w:eastAsia="Arial" w:hAnsi="Arial" w:cs="Arial"/>
          <w:spacing w:val="2"/>
          <w:w w:val="103"/>
          <w:sz w:val="21"/>
          <w:szCs w:val="21"/>
        </w:rPr>
        <w:t>System</w:t>
      </w:r>
      <w:r>
        <w:rPr>
          <w:rFonts w:ascii="Arial" w:eastAsia="Arial" w:hAnsi="Arial" w:cs="Arial"/>
          <w:w w:val="103"/>
          <w:sz w:val="21"/>
          <w:szCs w:val="21"/>
        </w:rPr>
        <w:t>.</w:t>
      </w:r>
    </w:p>
    <w:p w:rsidR="008F263D" w:rsidRDefault="008F263D" w:rsidP="006E1D31">
      <w:pPr>
        <w:spacing w:before="6"/>
        <w:contextualSpacing/>
        <w:rPr>
          <w:sz w:val="11"/>
          <w:szCs w:val="11"/>
        </w:rPr>
      </w:pPr>
    </w:p>
    <w:p w:rsidR="008F263D" w:rsidRDefault="008F263D" w:rsidP="006E1D31">
      <w:pPr>
        <w:contextualSpacing/>
      </w:pPr>
    </w:p>
    <w:p w:rsidR="008F263D" w:rsidRDefault="004B5D9E" w:rsidP="006E1D31">
      <w:pPr>
        <w:ind w:left="427" w:right="77" w:hanging="293"/>
        <w:contextualSpacing/>
        <w:rPr>
          <w:rFonts w:ascii="Arial" w:eastAsia="Arial" w:hAnsi="Arial" w:cs="Arial"/>
          <w:w w:val="103"/>
          <w:sz w:val="21"/>
          <w:szCs w:val="21"/>
        </w:rPr>
      </w:pPr>
      <w:r>
        <w:rPr>
          <w:spacing w:val="1"/>
          <w:sz w:val="16"/>
          <w:szCs w:val="16"/>
        </w:rPr>
        <w:t>1</w:t>
      </w:r>
      <w:r>
        <w:rPr>
          <w:sz w:val="16"/>
          <w:szCs w:val="16"/>
        </w:rPr>
        <w:t xml:space="preserve">6  </w:t>
      </w:r>
      <w:r>
        <w:rPr>
          <w:spacing w:val="12"/>
          <w:sz w:val="16"/>
          <w:szCs w:val="16"/>
        </w:rPr>
        <w:t xml:space="preserve"> </w:t>
      </w:r>
      <w:r>
        <w:rPr>
          <w:rFonts w:ascii="Arial" w:eastAsia="Arial" w:hAnsi="Arial" w:cs="Arial"/>
          <w:b/>
          <w:spacing w:val="-1"/>
          <w:sz w:val="21"/>
          <w:szCs w:val="21"/>
        </w:rPr>
        <w:t>C</w:t>
      </w:r>
      <w:r>
        <w:rPr>
          <w:rFonts w:ascii="Arial" w:eastAsia="Arial" w:hAnsi="Arial" w:cs="Arial"/>
          <w:b/>
          <w:sz w:val="21"/>
          <w:szCs w:val="21"/>
        </w:rPr>
        <w:t>re</w:t>
      </w:r>
      <w:r>
        <w:rPr>
          <w:rFonts w:ascii="Arial" w:eastAsia="Arial" w:hAnsi="Arial" w:cs="Arial"/>
          <w:b/>
          <w:spacing w:val="-1"/>
          <w:sz w:val="21"/>
          <w:szCs w:val="21"/>
        </w:rPr>
        <w:t>a</w:t>
      </w:r>
      <w:r>
        <w:rPr>
          <w:rFonts w:ascii="Arial" w:eastAsia="Arial" w:hAnsi="Arial" w:cs="Arial"/>
          <w:b/>
          <w:sz w:val="21"/>
          <w:szCs w:val="21"/>
        </w:rPr>
        <w:t>t</w:t>
      </w:r>
      <w:r>
        <w:rPr>
          <w:rFonts w:ascii="Arial" w:eastAsia="Arial" w:hAnsi="Arial" w:cs="Arial"/>
          <w:b/>
          <w:spacing w:val="1"/>
          <w:sz w:val="21"/>
          <w:szCs w:val="21"/>
        </w:rPr>
        <w:t>i</w:t>
      </w:r>
      <w:r>
        <w:rPr>
          <w:rFonts w:ascii="Arial" w:eastAsia="Arial" w:hAnsi="Arial" w:cs="Arial"/>
          <w:b/>
          <w:spacing w:val="-1"/>
          <w:sz w:val="21"/>
          <w:szCs w:val="21"/>
        </w:rPr>
        <w:t>o</w:t>
      </w:r>
      <w:r>
        <w:rPr>
          <w:rFonts w:ascii="Arial" w:eastAsia="Arial" w:hAnsi="Arial" w:cs="Arial"/>
          <w:b/>
          <w:sz w:val="21"/>
          <w:szCs w:val="21"/>
        </w:rPr>
        <w:t>n</w:t>
      </w:r>
      <w:r>
        <w:rPr>
          <w:rFonts w:ascii="Arial" w:eastAsia="Arial" w:hAnsi="Arial" w:cs="Arial"/>
          <w:b/>
          <w:spacing w:val="35"/>
          <w:sz w:val="21"/>
          <w:szCs w:val="21"/>
        </w:rPr>
        <w:t xml:space="preserve"> </w:t>
      </w:r>
      <w:r>
        <w:rPr>
          <w:rFonts w:ascii="Arial" w:eastAsia="Arial" w:hAnsi="Arial" w:cs="Arial"/>
          <w:b/>
          <w:spacing w:val="-1"/>
          <w:sz w:val="21"/>
          <w:szCs w:val="21"/>
        </w:rPr>
        <w:t>an</w:t>
      </w:r>
      <w:r>
        <w:rPr>
          <w:rFonts w:ascii="Arial" w:eastAsia="Arial" w:hAnsi="Arial" w:cs="Arial"/>
          <w:b/>
          <w:sz w:val="21"/>
          <w:szCs w:val="21"/>
        </w:rPr>
        <w:t>d</w:t>
      </w:r>
      <w:r>
        <w:rPr>
          <w:rFonts w:ascii="Arial" w:eastAsia="Arial" w:hAnsi="Arial" w:cs="Arial"/>
          <w:b/>
          <w:spacing w:val="10"/>
          <w:sz w:val="21"/>
          <w:szCs w:val="21"/>
        </w:rPr>
        <w:t xml:space="preserve"> </w:t>
      </w:r>
      <w:r>
        <w:rPr>
          <w:rFonts w:ascii="Arial" w:eastAsia="Arial" w:hAnsi="Arial" w:cs="Arial"/>
          <w:b/>
          <w:spacing w:val="-1"/>
          <w:sz w:val="21"/>
          <w:szCs w:val="21"/>
        </w:rPr>
        <w:t>A</w:t>
      </w:r>
      <w:r>
        <w:rPr>
          <w:rFonts w:ascii="Arial" w:eastAsia="Arial" w:hAnsi="Arial" w:cs="Arial"/>
          <w:b/>
          <w:spacing w:val="-2"/>
          <w:sz w:val="21"/>
          <w:szCs w:val="21"/>
        </w:rPr>
        <w:t>l</w:t>
      </w:r>
      <w:r>
        <w:rPr>
          <w:rFonts w:ascii="Arial" w:eastAsia="Arial" w:hAnsi="Arial" w:cs="Arial"/>
          <w:b/>
          <w:spacing w:val="1"/>
          <w:sz w:val="21"/>
          <w:szCs w:val="21"/>
        </w:rPr>
        <w:t>l</w:t>
      </w:r>
      <w:r>
        <w:rPr>
          <w:rFonts w:ascii="Arial" w:eastAsia="Arial" w:hAnsi="Arial" w:cs="Arial"/>
          <w:b/>
          <w:spacing w:val="-1"/>
          <w:sz w:val="21"/>
          <w:szCs w:val="21"/>
        </w:rPr>
        <w:t>o</w:t>
      </w:r>
      <w:r>
        <w:rPr>
          <w:rFonts w:ascii="Arial" w:eastAsia="Arial" w:hAnsi="Arial" w:cs="Arial"/>
          <w:b/>
          <w:sz w:val="21"/>
          <w:szCs w:val="21"/>
        </w:rPr>
        <w:t>c</w:t>
      </w:r>
      <w:r>
        <w:rPr>
          <w:rFonts w:ascii="Arial" w:eastAsia="Arial" w:hAnsi="Arial" w:cs="Arial"/>
          <w:b/>
          <w:spacing w:val="-1"/>
          <w:sz w:val="21"/>
          <w:szCs w:val="21"/>
        </w:rPr>
        <w:t>a</w:t>
      </w:r>
      <w:r>
        <w:rPr>
          <w:rFonts w:ascii="Arial" w:eastAsia="Arial" w:hAnsi="Arial" w:cs="Arial"/>
          <w:b/>
          <w:sz w:val="21"/>
          <w:szCs w:val="21"/>
        </w:rPr>
        <w:t>t</w:t>
      </w:r>
      <w:r>
        <w:rPr>
          <w:rFonts w:ascii="Arial" w:eastAsia="Arial" w:hAnsi="Arial" w:cs="Arial"/>
          <w:b/>
          <w:spacing w:val="1"/>
          <w:sz w:val="21"/>
          <w:szCs w:val="21"/>
        </w:rPr>
        <w:t>i</w:t>
      </w:r>
      <w:r>
        <w:rPr>
          <w:rFonts w:ascii="Arial" w:eastAsia="Arial" w:hAnsi="Arial" w:cs="Arial"/>
          <w:b/>
          <w:spacing w:val="-1"/>
          <w:sz w:val="21"/>
          <w:szCs w:val="21"/>
        </w:rPr>
        <w:t>o</w:t>
      </w:r>
      <w:r>
        <w:rPr>
          <w:rFonts w:ascii="Arial" w:eastAsia="Arial" w:hAnsi="Arial" w:cs="Arial"/>
          <w:b/>
          <w:sz w:val="21"/>
          <w:szCs w:val="21"/>
        </w:rPr>
        <w:t>n</w:t>
      </w:r>
      <w:r>
        <w:rPr>
          <w:rFonts w:ascii="Arial" w:eastAsia="Arial" w:hAnsi="Arial" w:cs="Arial"/>
          <w:b/>
          <w:spacing w:val="42"/>
          <w:sz w:val="21"/>
          <w:szCs w:val="21"/>
        </w:rPr>
        <w:t xml:space="preserve"> </w:t>
      </w:r>
      <w:r>
        <w:rPr>
          <w:rFonts w:ascii="Arial" w:eastAsia="Arial" w:hAnsi="Arial" w:cs="Arial"/>
          <w:b/>
          <w:spacing w:val="-1"/>
          <w:sz w:val="21"/>
          <w:szCs w:val="21"/>
        </w:rPr>
        <w:t>o</w:t>
      </w:r>
      <w:r>
        <w:rPr>
          <w:rFonts w:ascii="Arial" w:eastAsia="Arial" w:hAnsi="Arial" w:cs="Arial"/>
          <w:b/>
          <w:sz w:val="21"/>
          <w:szCs w:val="21"/>
        </w:rPr>
        <w:t>f</w:t>
      </w:r>
      <w:r>
        <w:rPr>
          <w:rFonts w:ascii="Arial" w:eastAsia="Arial" w:hAnsi="Arial" w:cs="Arial"/>
          <w:b/>
          <w:spacing w:val="1"/>
          <w:sz w:val="21"/>
          <w:szCs w:val="21"/>
        </w:rPr>
        <w:t xml:space="preserve"> </w:t>
      </w:r>
      <w:r w:rsidR="006E1D31">
        <w:rPr>
          <w:rFonts w:ascii="Arial" w:eastAsia="Arial" w:hAnsi="Arial" w:cs="Arial"/>
          <w:b/>
          <w:sz w:val="21"/>
          <w:szCs w:val="21"/>
        </w:rPr>
        <w:t>UMC</w:t>
      </w:r>
      <w:r>
        <w:rPr>
          <w:rFonts w:ascii="Arial" w:eastAsia="Arial" w:hAnsi="Arial" w:cs="Arial"/>
          <w:b/>
          <w:sz w:val="21"/>
          <w:szCs w:val="21"/>
        </w:rPr>
        <w:t>:</w:t>
      </w:r>
      <w:r>
        <w:rPr>
          <w:rFonts w:ascii="Arial" w:eastAsia="Arial" w:hAnsi="Arial" w:cs="Arial"/>
          <w:b/>
          <w:spacing w:val="19"/>
          <w:sz w:val="21"/>
          <w:szCs w:val="21"/>
        </w:rPr>
        <w:t xml:space="preserve"> </w:t>
      </w:r>
      <w:r>
        <w:rPr>
          <w:rFonts w:ascii="Arial" w:eastAsia="Arial" w:hAnsi="Arial" w:cs="Arial"/>
          <w:sz w:val="21"/>
          <w:szCs w:val="21"/>
        </w:rPr>
        <w:t>T</w:t>
      </w:r>
      <w:r>
        <w:rPr>
          <w:rFonts w:ascii="Arial" w:eastAsia="Arial" w:hAnsi="Arial" w:cs="Arial"/>
          <w:spacing w:val="1"/>
          <w:sz w:val="21"/>
          <w:szCs w:val="21"/>
        </w:rPr>
        <w: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z w:val="21"/>
          <w:szCs w:val="21"/>
        </w:rPr>
        <w:t>c</w:t>
      </w:r>
      <w:r>
        <w:rPr>
          <w:rFonts w:ascii="Arial" w:eastAsia="Arial" w:hAnsi="Arial" w:cs="Arial"/>
          <w:spacing w:val="2"/>
          <w:sz w:val="21"/>
          <w:szCs w:val="21"/>
        </w:rPr>
        <w:t>rea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18"/>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5"/>
          <w:sz w:val="21"/>
          <w:szCs w:val="21"/>
        </w:rPr>
        <w:t xml:space="preserve"> </w:t>
      </w:r>
      <w:r>
        <w:rPr>
          <w:rFonts w:ascii="Arial" w:eastAsia="Arial" w:hAnsi="Arial" w:cs="Arial"/>
          <w:sz w:val="21"/>
          <w:szCs w:val="21"/>
        </w:rPr>
        <w:t>al</w:t>
      </w:r>
      <w:r>
        <w:rPr>
          <w:rFonts w:ascii="Arial" w:eastAsia="Arial" w:hAnsi="Arial" w:cs="Arial"/>
          <w:spacing w:val="2"/>
          <w:sz w:val="21"/>
          <w:szCs w:val="21"/>
        </w:rPr>
        <w:t>locatio</w:t>
      </w:r>
      <w:r>
        <w:rPr>
          <w:rFonts w:ascii="Arial" w:eastAsia="Arial" w:hAnsi="Arial" w:cs="Arial"/>
          <w:sz w:val="21"/>
          <w:szCs w:val="21"/>
        </w:rPr>
        <w:t>n</w:t>
      </w:r>
      <w:r>
        <w:rPr>
          <w:rFonts w:ascii="Arial" w:eastAsia="Arial" w:hAnsi="Arial" w:cs="Arial"/>
          <w:spacing w:val="20"/>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3"/>
          <w:sz w:val="21"/>
          <w:szCs w:val="21"/>
        </w:rPr>
        <w:t xml:space="preserve"> </w:t>
      </w:r>
      <w:r w:rsidR="006E1D31">
        <w:rPr>
          <w:rFonts w:ascii="Arial" w:eastAsia="Arial" w:hAnsi="Arial" w:cs="Arial"/>
          <w:spacing w:val="2"/>
          <w:sz w:val="21"/>
          <w:szCs w:val="21"/>
        </w:rPr>
        <w:t>UMC</w:t>
      </w:r>
      <w:r>
        <w:rPr>
          <w:rFonts w:ascii="Arial" w:eastAsia="Arial" w:hAnsi="Arial" w:cs="Arial"/>
          <w:spacing w:val="12"/>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3"/>
          <w:sz w:val="21"/>
          <w:szCs w:val="21"/>
        </w:rPr>
        <w:t xml:space="preserve"> </w:t>
      </w:r>
      <w:r>
        <w:rPr>
          <w:rFonts w:ascii="Arial" w:eastAsia="Arial" w:hAnsi="Arial" w:cs="Arial"/>
          <w:spacing w:val="2"/>
          <w:sz w:val="21"/>
          <w:szCs w:val="21"/>
        </w:rPr>
        <w:t>Poo</w:t>
      </w:r>
      <w:r>
        <w:rPr>
          <w:rFonts w:ascii="Arial" w:eastAsia="Arial" w:hAnsi="Arial" w:cs="Arial"/>
          <w:sz w:val="21"/>
          <w:szCs w:val="21"/>
        </w:rPr>
        <w:t>l</w:t>
      </w:r>
      <w:r>
        <w:rPr>
          <w:rFonts w:ascii="Arial" w:eastAsia="Arial" w:hAnsi="Arial" w:cs="Arial"/>
          <w:spacing w:val="5"/>
          <w:sz w:val="21"/>
          <w:szCs w:val="21"/>
        </w:rPr>
        <w:t xml:space="preserve"> </w:t>
      </w:r>
      <w:r>
        <w:rPr>
          <w:rFonts w:ascii="Arial" w:eastAsia="Arial" w:hAnsi="Arial" w:cs="Arial"/>
          <w:sz w:val="21"/>
          <w:szCs w:val="21"/>
        </w:rPr>
        <w:t>A</w:t>
      </w:r>
      <w:r>
        <w:rPr>
          <w:rFonts w:ascii="Arial" w:eastAsia="Arial" w:hAnsi="Arial" w:cs="Arial"/>
          <w:spacing w:val="-2"/>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w w:val="103"/>
          <w:sz w:val="21"/>
          <w:szCs w:val="21"/>
        </w:rPr>
        <w:t>Smar</w:t>
      </w:r>
      <w:r>
        <w:rPr>
          <w:rFonts w:ascii="Arial" w:eastAsia="Arial" w:hAnsi="Arial" w:cs="Arial"/>
          <w:w w:val="103"/>
          <w:sz w:val="21"/>
          <w:szCs w:val="21"/>
        </w:rPr>
        <w:t xml:space="preserve">t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19"/>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6"/>
          <w:sz w:val="21"/>
          <w:szCs w:val="21"/>
        </w:rPr>
        <w:t xml:space="preserve"> </w:t>
      </w:r>
      <w:r>
        <w:rPr>
          <w:rFonts w:ascii="Arial" w:eastAsia="Arial" w:hAnsi="Arial" w:cs="Arial"/>
          <w:spacing w:val="2"/>
          <w:sz w:val="21"/>
          <w:szCs w:val="21"/>
        </w:rPr>
        <w:t>ar</w:t>
      </w:r>
      <w:r>
        <w:rPr>
          <w:rFonts w:ascii="Arial" w:eastAsia="Arial" w:hAnsi="Arial" w:cs="Arial"/>
          <w:sz w:val="21"/>
          <w:szCs w:val="21"/>
        </w:rPr>
        <w:t>e</w:t>
      </w:r>
      <w:r>
        <w:rPr>
          <w:rFonts w:ascii="Arial" w:eastAsia="Arial" w:hAnsi="Arial" w:cs="Arial"/>
          <w:spacing w:val="2"/>
          <w:sz w:val="21"/>
          <w:szCs w:val="21"/>
        </w:rPr>
        <w:t xml:space="preserve"> in</w:t>
      </w:r>
      <w:r>
        <w:rPr>
          <w:rFonts w:ascii="Arial" w:eastAsia="Arial" w:hAnsi="Arial" w:cs="Arial"/>
          <w:sz w:val="21"/>
          <w:szCs w:val="21"/>
        </w:rPr>
        <w:t>it</w:t>
      </w:r>
      <w:r>
        <w:rPr>
          <w:rFonts w:ascii="Arial" w:eastAsia="Arial" w:hAnsi="Arial" w:cs="Arial"/>
          <w:spacing w:val="2"/>
          <w:sz w:val="21"/>
          <w:szCs w:val="21"/>
        </w:rPr>
        <w:t>iate</w:t>
      </w:r>
      <w:r>
        <w:rPr>
          <w:rFonts w:ascii="Arial" w:eastAsia="Arial" w:hAnsi="Arial" w:cs="Arial"/>
          <w:sz w:val="21"/>
          <w:szCs w:val="21"/>
        </w:rPr>
        <w:t>d</w:t>
      </w:r>
      <w:r>
        <w:rPr>
          <w:rFonts w:ascii="Arial" w:eastAsia="Arial" w:hAnsi="Arial" w:cs="Arial"/>
          <w:spacing w:val="17"/>
          <w:sz w:val="21"/>
          <w:szCs w:val="21"/>
        </w:rPr>
        <w:t xml:space="preserve"> </w:t>
      </w:r>
      <w:r>
        <w:rPr>
          <w:rFonts w:ascii="Arial" w:eastAsia="Arial" w:hAnsi="Arial" w:cs="Arial"/>
          <w:spacing w:val="2"/>
          <w:sz w:val="21"/>
          <w:szCs w:val="21"/>
        </w:rPr>
        <w:t>b</w:t>
      </w:r>
      <w:r>
        <w:rPr>
          <w:rFonts w:ascii="Arial" w:eastAsia="Arial" w:hAnsi="Arial" w:cs="Arial"/>
          <w:sz w:val="21"/>
          <w:szCs w:val="21"/>
        </w:rPr>
        <w:t xml:space="preserve">y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9"/>
          <w:sz w:val="21"/>
          <w:szCs w:val="21"/>
        </w:rPr>
        <w:t xml:space="preserve"> </w:t>
      </w:r>
      <w:r>
        <w:rPr>
          <w:rFonts w:ascii="Arial" w:eastAsia="Arial" w:hAnsi="Arial" w:cs="Arial"/>
          <w:spacing w:val="2"/>
          <w:sz w:val="21"/>
          <w:szCs w:val="21"/>
        </w:rPr>
        <w:t>sen</w:t>
      </w:r>
      <w:r>
        <w:rPr>
          <w:rFonts w:ascii="Arial" w:eastAsia="Arial" w:hAnsi="Arial" w:cs="Arial"/>
          <w:sz w:val="21"/>
          <w:szCs w:val="21"/>
        </w:rPr>
        <w:t>d</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17"/>
          <w:sz w:val="21"/>
          <w:szCs w:val="21"/>
        </w:rPr>
        <w:t xml:space="preserve"> </w:t>
      </w:r>
      <w:r>
        <w:rPr>
          <w:rFonts w:ascii="Arial" w:eastAsia="Arial" w:hAnsi="Arial" w:cs="Arial"/>
          <w:spacing w:val="2"/>
          <w:sz w:val="21"/>
          <w:szCs w:val="21"/>
        </w:rPr>
        <w:t>a</w:t>
      </w:r>
      <w:r>
        <w:rPr>
          <w:rFonts w:ascii="Arial" w:eastAsia="Arial" w:hAnsi="Arial" w:cs="Arial"/>
          <w:sz w:val="21"/>
          <w:szCs w:val="21"/>
        </w:rPr>
        <w:t>n</w:t>
      </w:r>
      <w:r>
        <w:rPr>
          <w:rFonts w:ascii="Arial" w:eastAsia="Arial" w:hAnsi="Arial" w:cs="Arial"/>
          <w:spacing w:val="2"/>
          <w:sz w:val="21"/>
          <w:szCs w:val="21"/>
        </w:rPr>
        <w:t xml:space="preserve"> amoun</w:t>
      </w:r>
      <w:r>
        <w:rPr>
          <w:rFonts w:ascii="Arial" w:eastAsia="Arial" w:hAnsi="Arial" w:cs="Arial"/>
          <w:sz w:val="21"/>
          <w:szCs w:val="21"/>
        </w:rPr>
        <w:t>t</w:t>
      </w:r>
      <w:r>
        <w:rPr>
          <w:rFonts w:ascii="Arial" w:eastAsia="Arial" w:hAnsi="Arial" w:cs="Arial"/>
          <w:spacing w:val="16"/>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4"/>
          <w:sz w:val="21"/>
          <w:szCs w:val="21"/>
        </w:rPr>
        <w:t xml:space="preserve">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w:t>
      </w:r>
      <w:r>
        <w:rPr>
          <w:rFonts w:ascii="Arial" w:eastAsia="Arial" w:hAnsi="Arial" w:cs="Arial"/>
          <w:spacing w:val="4"/>
          <w:sz w:val="21"/>
          <w:szCs w:val="21"/>
        </w:rPr>
        <w:t>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9"/>
          <w:sz w:val="21"/>
          <w:szCs w:val="21"/>
        </w:rPr>
        <w:t xml:space="preserve"> </w:t>
      </w:r>
      <w:r>
        <w:rPr>
          <w:rFonts w:ascii="Arial" w:eastAsia="Arial" w:hAnsi="Arial" w:cs="Arial"/>
          <w:spacing w:val="2"/>
          <w:sz w:val="21"/>
          <w:szCs w:val="21"/>
        </w:rPr>
        <w:t>Token</w:t>
      </w:r>
      <w:r>
        <w:rPr>
          <w:rFonts w:ascii="Arial" w:eastAsia="Arial" w:hAnsi="Arial" w:cs="Arial"/>
          <w:sz w:val="21"/>
          <w:szCs w:val="21"/>
        </w:rPr>
        <w:t>s</w:t>
      </w:r>
      <w:r>
        <w:rPr>
          <w:rFonts w:ascii="Arial" w:eastAsia="Arial" w:hAnsi="Arial" w:cs="Arial"/>
          <w:spacing w:val="14"/>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 xml:space="preserve">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5"/>
          <w:sz w:val="21"/>
          <w:szCs w:val="21"/>
        </w:rPr>
        <w:t xml:space="preserve"> </w:t>
      </w:r>
      <w:r>
        <w:rPr>
          <w:rFonts w:ascii="Arial" w:eastAsia="Arial" w:hAnsi="Arial" w:cs="Arial"/>
          <w:spacing w:val="2"/>
          <w:sz w:val="21"/>
          <w:szCs w:val="21"/>
        </w:rPr>
        <w:t>Contrac</w:t>
      </w:r>
      <w:r>
        <w:rPr>
          <w:rFonts w:ascii="Arial" w:eastAsia="Arial" w:hAnsi="Arial" w:cs="Arial"/>
          <w:sz w:val="21"/>
          <w:szCs w:val="21"/>
        </w:rPr>
        <w:t>t</w:t>
      </w:r>
      <w:r>
        <w:rPr>
          <w:rFonts w:ascii="Arial" w:eastAsia="Arial" w:hAnsi="Arial" w:cs="Arial"/>
          <w:spacing w:val="22"/>
          <w:sz w:val="21"/>
          <w:szCs w:val="21"/>
        </w:rPr>
        <w:t xml:space="preserve"> </w:t>
      </w:r>
      <w:r>
        <w:rPr>
          <w:rFonts w:ascii="Arial" w:eastAsia="Arial" w:hAnsi="Arial" w:cs="Arial"/>
          <w:spacing w:val="2"/>
          <w:sz w:val="21"/>
          <w:szCs w:val="21"/>
        </w:rPr>
        <w:t>System</w:t>
      </w:r>
      <w:r>
        <w:rPr>
          <w:rFonts w:ascii="Arial" w:eastAsia="Arial" w:hAnsi="Arial" w:cs="Arial"/>
          <w:sz w:val="21"/>
          <w:szCs w:val="21"/>
        </w:rPr>
        <w:t>,</w:t>
      </w:r>
      <w:r>
        <w:rPr>
          <w:rFonts w:ascii="Arial" w:eastAsia="Arial" w:hAnsi="Arial" w:cs="Arial"/>
          <w:spacing w:val="19"/>
          <w:sz w:val="21"/>
          <w:szCs w:val="21"/>
        </w:rPr>
        <w:t xml:space="preserve"> </w:t>
      </w:r>
      <w:r>
        <w:rPr>
          <w:rFonts w:ascii="Arial" w:eastAsia="Arial" w:hAnsi="Arial" w:cs="Arial"/>
          <w:spacing w:val="2"/>
          <w:sz w:val="21"/>
          <w:szCs w:val="21"/>
        </w:rPr>
        <w:t>locate</w:t>
      </w:r>
      <w:r>
        <w:rPr>
          <w:rFonts w:ascii="Arial" w:eastAsia="Arial" w:hAnsi="Arial" w:cs="Arial"/>
          <w:sz w:val="21"/>
          <w:szCs w:val="21"/>
        </w:rPr>
        <w:t>d</w:t>
      </w:r>
      <w:r>
        <w:rPr>
          <w:rFonts w:ascii="Arial" w:eastAsia="Arial" w:hAnsi="Arial" w:cs="Arial"/>
          <w:spacing w:val="20"/>
          <w:sz w:val="21"/>
          <w:szCs w:val="21"/>
        </w:rPr>
        <w:t xml:space="preserve"> </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4"/>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Ethereu</w:t>
      </w:r>
      <w:r>
        <w:rPr>
          <w:rFonts w:ascii="Arial" w:eastAsia="Arial" w:hAnsi="Arial" w:cs="Arial"/>
          <w:sz w:val="21"/>
          <w:szCs w:val="21"/>
        </w:rPr>
        <w:t>m</w:t>
      </w:r>
      <w:r>
        <w:rPr>
          <w:rFonts w:ascii="Arial" w:eastAsia="Arial" w:hAnsi="Arial" w:cs="Arial"/>
          <w:spacing w:val="30"/>
          <w:sz w:val="21"/>
          <w:szCs w:val="21"/>
        </w:rPr>
        <w:t xml:space="preserve"> </w:t>
      </w:r>
      <w:r>
        <w:rPr>
          <w:rFonts w:ascii="Arial" w:eastAsia="Arial" w:hAnsi="Arial" w:cs="Arial"/>
          <w:spacing w:val="2"/>
          <w:sz w:val="21"/>
          <w:szCs w:val="21"/>
        </w:rPr>
        <w:t>blo</w:t>
      </w:r>
      <w:r>
        <w:rPr>
          <w:rFonts w:ascii="Arial" w:eastAsia="Arial" w:hAnsi="Arial" w:cs="Arial"/>
          <w:sz w:val="21"/>
          <w:szCs w:val="21"/>
        </w:rPr>
        <w:t>c</w:t>
      </w:r>
      <w:r>
        <w:rPr>
          <w:rFonts w:ascii="Arial" w:eastAsia="Arial" w:hAnsi="Arial" w:cs="Arial"/>
          <w:spacing w:val="2"/>
          <w:sz w:val="21"/>
          <w:szCs w:val="21"/>
        </w:rPr>
        <w:t>kchai</w:t>
      </w:r>
      <w:r>
        <w:rPr>
          <w:rFonts w:ascii="Arial" w:eastAsia="Arial" w:hAnsi="Arial" w:cs="Arial"/>
          <w:sz w:val="21"/>
          <w:szCs w:val="21"/>
        </w:rPr>
        <w:t>n</w:t>
      </w:r>
      <w:r>
        <w:rPr>
          <w:rFonts w:ascii="Arial" w:eastAsia="Arial" w:hAnsi="Arial" w:cs="Arial"/>
          <w:spacing w:val="31"/>
          <w:sz w:val="21"/>
          <w:szCs w:val="21"/>
        </w:rPr>
        <w:t xml:space="preserve"> </w:t>
      </w:r>
      <w:r>
        <w:rPr>
          <w:rFonts w:ascii="Arial" w:eastAsia="Arial" w:hAnsi="Arial" w:cs="Arial"/>
          <w:spacing w:val="2"/>
          <w:sz w:val="21"/>
          <w:szCs w:val="21"/>
        </w:rPr>
        <w:t>a</w:t>
      </w:r>
      <w:r>
        <w:rPr>
          <w:rFonts w:ascii="Arial" w:eastAsia="Arial" w:hAnsi="Arial" w:cs="Arial"/>
          <w:sz w:val="21"/>
          <w:szCs w:val="21"/>
        </w:rPr>
        <w:t>t</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addresse</w:t>
      </w:r>
      <w:r>
        <w:rPr>
          <w:rFonts w:ascii="Arial" w:eastAsia="Arial" w:hAnsi="Arial" w:cs="Arial"/>
          <w:sz w:val="21"/>
          <w:szCs w:val="21"/>
        </w:rPr>
        <w:t>s</w:t>
      </w:r>
      <w:r>
        <w:rPr>
          <w:rFonts w:ascii="Arial" w:eastAsia="Arial" w:hAnsi="Arial" w:cs="Arial"/>
          <w:spacing w:val="31"/>
          <w:sz w:val="21"/>
          <w:szCs w:val="21"/>
        </w:rPr>
        <w:t xml:space="preserve"> </w:t>
      </w:r>
      <w:r>
        <w:rPr>
          <w:rFonts w:ascii="Arial" w:eastAsia="Arial" w:hAnsi="Arial" w:cs="Arial"/>
          <w:spacing w:val="2"/>
          <w:sz w:val="21"/>
          <w:szCs w:val="21"/>
        </w:rPr>
        <w:t>s</w:t>
      </w:r>
      <w:r>
        <w:rPr>
          <w:rFonts w:ascii="Arial" w:eastAsia="Arial" w:hAnsi="Arial" w:cs="Arial"/>
          <w:sz w:val="21"/>
          <w:szCs w:val="21"/>
        </w:rPr>
        <w:t>et</w:t>
      </w:r>
      <w:r>
        <w:rPr>
          <w:rFonts w:ascii="Arial" w:eastAsia="Arial" w:hAnsi="Arial" w:cs="Arial"/>
          <w:spacing w:val="5"/>
          <w:sz w:val="21"/>
          <w:szCs w:val="21"/>
        </w:rPr>
        <w:t xml:space="preserve"> </w:t>
      </w:r>
      <w:r>
        <w:rPr>
          <w:rFonts w:ascii="Arial" w:eastAsia="Arial" w:hAnsi="Arial" w:cs="Arial"/>
          <w:spacing w:val="2"/>
          <w:sz w:val="21"/>
          <w:szCs w:val="21"/>
        </w:rPr>
        <w:t>fo</w:t>
      </w:r>
      <w:r>
        <w:rPr>
          <w:rFonts w:ascii="Arial" w:eastAsia="Arial" w:hAnsi="Arial" w:cs="Arial"/>
          <w:sz w:val="21"/>
          <w:szCs w:val="21"/>
        </w:rPr>
        <w:t>r</w:t>
      </w:r>
      <w:r>
        <w:rPr>
          <w:rFonts w:ascii="Arial" w:eastAsia="Arial" w:hAnsi="Arial" w:cs="Arial"/>
          <w:spacing w:val="2"/>
          <w:sz w:val="21"/>
          <w:szCs w:val="21"/>
        </w:rPr>
        <w:t>t</w:t>
      </w:r>
      <w:r>
        <w:rPr>
          <w:rFonts w:ascii="Arial" w:eastAsia="Arial" w:hAnsi="Arial" w:cs="Arial"/>
          <w:sz w:val="21"/>
          <w:szCs w:val="21"/>
        </w:rPr>
        <w:t>h</w:t>
      </w:r>
      <w:r>
        <w:rPr>
          <w:rFonts w:ascii="Arial" w:eastAsia="Arial" w:hAnsi="Arial" w:cs="Arial"/>
          <w:spacing w:val="13"/>
          <w:sz w:val="21"/>
          <w:szCs w:val="21"/>
        </w:rPr>
        <w:t xml:space="preserve"> </w:t>
      </w:r>
      <w:r>
        <w:rPr>
          <w:rFonts w:ascii="Arial" w:eastAsia="Arial" w:hAnsi="Arial" w:cs="Arial"/>
          <w:spacing w:val="2"/>
          <w:w w:val="103"/>
          <w:sz w:val="21"/>
          <w:szCs w:val="21"/>
        </w:rPr>
        <w:t>unde</w:t>
      </w:r>
      <w:r>
        <w:rPr>
          <w:rFonts w:ascii="Arial" w:eastAsia="Arial" w:hAnsi="Arial" w:cs="Arial"/>
          <w:w w:val="103"/>
          <w:sz w:val="21"/>
          <w:szCs w:val="21"/>
        </w:rPr>
        <w:t xml:space="preserve">r </w:t>
      </w:r>
      <w:r>
        <w:rPr>
          <w:rFonts w:ascii="Arial" w:eastAsia="Arial" w:hAnsi="Arial" w:cs="Arial"/>
          <w:spacing w:val="2"/>
          <w:sz w:val="21"/>
          <w:szCs w:val="21"/>
        </w:rPr>
        <w:t>par</w:t>
      </w:r>
      <w:r>
        <w:rPr>
          <w:rFonts w:ascii="Arial" w:eastAsia="Arial" w:hAnsi="Arial" w:cs="Arial"/>
          <w:sz w:val="21"/>
          <w:szCs w:val="21"/>
        </w:rPr>
        <w:t>a</w:t>
      </w:r>
      <w:r>
        <w:rPr>
          <w:rFonts w:ascii="Arial" w:eastAsia="Arial" w:hAnsi="Arial" w:cs="Arial"/>
          <w:spacing w:val="9"/>
          <w:sz w:val="21"/>
          <w:szCs w:val="21"/>
        </w:rPr>
        <w:t xml:space="preserve"> </w:t>
      </w:r>
      <w:r>
        <w:rPr>
          <w:rFonts w:ascii="Arial" w:eastAsia="Arial" w:hAnsi="Arial" w:cs="Arial"/>
          <w:spacing w:val="2"/>
          <w:sz w:val="21"/>
          <w:szCs w:val="21"/>
        </w:rPr>
        <w:t>4</w:t>
      </w:r>
      <w:r>
        <w:rPr>
          <w:rFonts w:ascii="Arial" w:eastAsia="Arial" w:hAnsi="Arial" w:cs="Arial"/>
          <w:sz w:val="21"/>
          <w:szCs w:val="21"/>
        </w:rPr>
        <w:t>,</w:t>
      </w:r>
      <w:r>
        <w:rPr>
          <w:rFonts w:ascii="Arial" w:eastAsia="Arial" w:hAnsi="Arial" w:cs="Arial"/>
          <w:spacing w:val="3"/>
          <w:sz w:val="21"/>
          <w:szCs w:val="21"/>
        </w:rPr>
        <w:t xml:space="preserve"> </w:t>
      </w:r>
      <w:r>
        <w:rPr>
          <w:rFonts w:ascii="Arial" w:eastAsia="Arial" w:hAnsi="Arial" w:cs="Arial"/>
          <w:spacing w:val="2"/>
          <w:sz w:val="21"/>
          <w:szCs w:val="21"/>
        </w:rPr>
        <w:t>whic</w:t>
      </w:r>
      <w:r>
        <w:rPr>
          <w:rFonts w:ascii="Arial" w:eastAsia="Arial" w:hAnsi="Arial" w:cs="Arial"/>
          <w:sz w:val="21"/>
          <w:szCs w:val="21"/>
        </w:rPr>
        <w:t>h</w:t>
      </w:r>
      <w:r>
        <w:rPr>
          <w:rFonts w:ascii="Arial" w:eastAsia="Arial" w:hAnsi="Arial" w:cs="Arial"/>
          <w:spacing w:val="11"/>
          <w:sz w:val="21"/>
          <w:szCs w:val="21"/>
        </w:rPr>
        <w:t xml:space="preserve"> </w:t>
      </w:r>
      <w:r>
        <w:rPr>
          <w:rFonts w:ascii="Arial" w:eastAsia="Arial" w:hAnsi="Arial" w:cs="Arial"/>
          <w:spacing w:val="2"/>
          <w:sz w:val="21"/>
          <w:szCs w:val="21"/>
        </w:rPr>
        <w:t>t</w:t>
      </w:r>
      <w:r>
        <w:rPr>
          <w:rFonts w:ascii="Arial" w:eastAsia="Arial" w:hAnsi="Arial" w:cs="Arial"/>
          <w:sz w:val="21"/>
          <w:szCs w:val="21"/>
        </w:rPr>
        <w:t>r</w:t>
      </w:r>
      <w:r>
        <w:rPr>
          <w:rFonts w:ascii="Arial" w:eastAsia="Arial" w:hAnsi="Arial" w:cs="Arial"/>
          <w:spacing w:val="2"/>
          <w:sz w:val="21"/>
          <w:szCs w:val="21"/>
        </w:rPr>
        <w:t>igger</w:t>
      </w:r>
      <w:r>
        <w:rPr>
          <w:rFonts w:ascii="Arial" w:eastAsia="Arial" w:hAnsi="Arial" w:cs="Arial"/>
          <w:sz w:val="21"/>
          <w:szCs w:val="21"/>
        </w:rPr>
        <w:t>s</w:t>
      </w:r>
      <w:r>
        <w:rPr>
          <w:rFonts w:ascii="Arial" w:eastAsia="Arial" w:hAnsi="Arial" w:cs="Arial"/>
          <w:spacing w:val="17"/>
          <w:sz w:val="21"/>
          <w:szCs w:val="21"/>
        </w:rPr>
        <w:t xml:space="preserve"> </w:t>
      </w:r>
      <w:r>
        <w:rPr>
          <w:rFonts w:ascii="Arial" w:eastAsia="Arial" w:hAnsi="Arial" w:cs="Arial"/>
          <w:sz w:val="21"/>
          <w:szCs w:val="21"/>
        </w:rPr>
        <w:t xml:space="preserve">a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3"/>
          <w:sz w:val="21"/>
          <w:szCs w:val="21"/>
        </w:rPr>
        <w:t xml:space="preserve"> </w:t>
      </w:r>
      <w:r>
        <w:rPr>
          <w:rFonts w:ascii="Arial" w:eastAsia="Arial" w:hAnsi="Arial" w:cs="Arial"/>
          <w:spacing w:val="2"/>
          <w:sz w:val="21"/>
          <w:szCs w:val="21"/>
        </w:rPr>
        <w:t>co</w:t>
      </w:r>
      <w:r>
        <w:rPr>
          <w:rFonts w:ascii="Arial" w:eastAsia="Arial" w:hAnsi="Arial" w:cs="Arial"/>
          <w:sz w:val="21"/>
          <w:szCs w:val="21"/>
        </w:rPr>
        <w:t>n</w:t>
      </w:r>
      <w:r>
        <w:rPr>
          <w:rFonts w:ascii="Arial" w:eastAsia="Arial" w:hAnsi="Arial" w:cs="Arial"/>
          <w:spacing w:val="2"/>
          <w:sz w:val="21"/>
          <w:szCs w:val="21"/>
        </w:rPr>
        <w:t>trac</w:t>
      </w:r>
      <w:r>
        <w:rPr>
          <w:rFonts w:ascii="Arial" w:eastAsia="Arial" w:hAnsi="Arial" w:cs="Arial"/>
          <w:sz w:val="21"/>
          <w:szCs w:val="21"/>
        </w:rPr>
        <w:t>t</w:t>
      </w:r>
      <w:r>
        <w:rPr>
          <w:rFonts w:ascii="Arial" w:eastAsia="Arial" w:hAnsi="Arial" w:cs="Arial"/>
          <w:spacing w:val="20"/>
          <w:sz w:val="21"/>
          <w:szCs w:val="21"/>
        </w:rPr>
        <w:t xml:space="preserve"> </w:t>
      </w:r>
      <w:r>
        <w:rPr>
          <w:rFonts w:ascii="Arial" w:eastAsia="Arial" w:hAnsi="Arial" w:cs="Arial"/>
          <w:spacing w:val="2"/>
          <w:sz w:val="21"/>
          <w:szCs w:val="21"/>
        </w:rPr>
        <w:t>oper</w:t>
      </w:r>
      <w:r>
        <w:rPr>
          <w:rFonts w:ascii="Arial" w:eastAsia="Arial" w:hAnsi="Arial" w:cs="Arial"/>
          <w:sz w:val="21"/>
          <w:szCs w:val="21"/>
        </w:rPr>
        <w:t>a</w:t>
      </w:r>
      <w:r>
        <w:rPr>
          <w:rFonts w:ascii="Arial" w:eastAsia="Arial" w:hAnsi="Arial" w:cs="Arial"/>
          <w:spacing w:val="2"/>
          <w:sz w:val="21"/>
          <w:szCs w:val="21"/>
        </w:rPr>
        <w:t>tion</w:t>
      </w:r>
      <w:r>
        <w:rPr>
          <w:rFonts w:ascii="Arial" w:eastAsia="Arial" w:hAnsi="Arial" w:cs="Arial"/>
          <w:sz w:val="21"/>
          <w:szCs w:val="21"/>
        </w:rPr>
        <w:t>.</w:t>
      </w:r>
      <w:r>
        <w:rPr>
          <w:rFonts w:ascii="Arial" w:eastAsia="Arial" w:hAnsi="Arial" w:cs="Arial"/>
          <w:spacing w:val="2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7"/>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4"/>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20"/>
          <w:sz w:val="21"/>
          <w:szCs w:val="21"/>
        </w:rPr>
        <w:t xml:space="preserve"> </w:t>
      </w:r>
      <w:r>
        <w:rPr>
          <w:rFonts w:ascii="Arial" w:eastAsia="Arial" w:hAnsi="Arial" w:cs="Arial"/>
          <w:spacing w:val="2"/>
          <w:sz w:val="21"/>
          <w:szCs w:val="21"/>
        </w:rPr>
        <w:t>S</w:t>
      </w:r>
      <w:r>
        <w:rPr>
          <w:rFonts w:ascii="Arial" w:eastAsia="Arial" w:hAnsi="Arial" w:cs="Arial"/>
          <w:spacing w:val="4"/>
          <w:sz w:val="21"/>
          <w:szCs w:val="21"/>
        </w:rPr>
        <w:t>y</w:t>
      </w:r>
      <w:r>
        <w:rPr>
          <w:rFonts w:ascii="Arial" w:eastAsia="Arial" w:hAnsi="Arial" w:cs="Arial"/>
          <w:sz w:val="21"/>
          <w:szCs w:val="21"/>
        </w:rPr>
        <w:t>s</w:t>
      </w:r>
      <w:r>
        <w:rPr>
          <w:rFonts w:ascii="Arial" w:eastAsia="Arial" w:hAnsi="Arial" w:cs="Arial"/>
          <w:spacing w:val="2"/>
          <w:sz w:val="21"/>
          <w:szCs w:val="21"/>
        </w:rPr>
        <w:t>te</w:t>
      </w:r>
      <w:r>
        <w:rPr>
          <w:rFonts w:ascii="Arial" w:eastAsia="Arial" w:hAnsi="Arial" w:cs="Arial"/>
          <w:sz w:val="21"/>
          <w:szCs w:val="21"/>
        </w:rPr>
        <w:t>m</w:t>
      </w:r>
      <w:r>
        <w:rPr>
          <w:rFonts w:ascii="Arial" w:eastAsia="Arial" w:hAnsi="Arial" w:cs="Arial"/>
          <w:spacing w:val="20"/>
          <w:sz w:val="21"/>
          <w:szCs w:val="21"/>
        </w:rPr>
        <w:t xml:space="preserve"> </w:t>
      </w:r>
      <w:r>
        <w:rPr>
          <w:rFonts w:ascii="Arial" w:eastAsia="Arial" w:hAnsi="Arial" w:cs="Arial"/>
          <w:spacing w:val="2"/>
          <w:sz w:val="21"/>
          <w:szCs w:val="21"/>
        </w:rPr>
        <w:t>cre</w:t>
      </w:r>
      <w:r>
        <w:rPr>
          <w:rFonts w:ascii="Arial" w:eastAsia="Arial" w:hAnsi="Arial" w:cs="Arial"/>
          <w:sz w:val="21"/>
          <w:szCs w:val="21"/>
        </w:rPr>
        <w:t>a</w:t>
      </w:r>
      <w:r>
        <w:rPr>
          <w:rFonts w:ascii="Arial" w:eastAsia="Arial" w:hAnsi="Arial" w:cs="Arial"/>
          <w:spacing w:val="2"/>
          <w:sz w:val="21"/>
          <w:szCs w:val="21"/>
        </w:rPr>
        <w:t>te</w:t>
      </w:r>
      <w:r>
        <w:rPr>
          <w:rFonts w:ascii="Arial" w:eastAsia="Arial" w:hAnsi="Arial" w:cs="Arial"/>
          <w:sz w:val="21"/>
          <w:szCs w:val="21"/>
        </w:rPr>
        <w:t>s</w:t>
      </w:r>
      <w:r>
        <w:rPr>
          <w:rFonts w:ascii="Arial" w:eastAsia="Arial" w:hAnsi="Arial" w:cs="Arial"/>
          <w:spacing w:val="20"/>
          <w:sz w:val="21"/>
          <w:szCs w:val="21"/>
        </w:rPr>
        <w:t xml:space="preserve"> </w:t>
      </w:r>
      <w:r>
        <w:rPr>
          <w:rFonts w:ascii="Arial" w:eastAsia="Arial" w:hAnsi="Arial" w:cs="Arial"/>
          <w:spacing w:val="2"/>
          <w:w w:val="103"/>
          <w:sz w:val="21"/>
          <w:szCs w:val="21"/>
        </w:rPr>
        <w:t>an</w:t>
      </w:r>
      <w:r>
        <w:rPr>
          <w:rFonts w:ascii="Arial" w:eastAsia="Arial" w:hAnsi="Arial" w:cs="Arial"/>
          <w:w w:val="103"/>
          <w:sz w:val="21"/>
          <w:szCs w:val="21"/>
        </w:rPr>
        <w:t xml:space="preserve">d </w:t>
      </w:r>
      <w:r w:rsidR="006E1D31">
        <w:rPr>
          <w:rFonts w:ascii="Arial" w:eastAsia="Arial" w:hAnsi="Arial" w:cs="Arial"/>
          <w:spacing w:val="2"/>
          <w:sz w:val="21"/>
          <w:szCs w:val="21"/>
        </w:rPr>
        <w:t>a</w:t>
      </w:r>
      <w:r w:rsidR="006E1D31">
        <w:rPr>
          <w:rFonts w:ascii="Arial" w:eastAsia="Arial" w:hAnsi="Arial" w:cs="Arial"/>
          <w:sz w:val="21"/>
          <w:szCs w:val="21"/>
        </w:rPr>
        <w:t>l</w:t>
      </w:r>
      <w:r w:rsidR="006E1D31">
        <w:rPr>
          <w:rFonts w:ascii="Arial" w:eastAsia="Arial" w:hAnsi="Arial" w:cs="Arial"/>
          <w:spacing w:val="2"/>
          <w:sz w:val="21"/>
          <w:szCs w:val="21"/>
        </w:rPr>
        <w:t>locate</w:t>
      </w:r>
      <w:r w:rsidR="006E1D31">
        <w:rPr>
          <w:rFonts w:ascii="Arial" w:eastAsia="Arial" w:hAnsi="Arial" w:cs="Arial"/>
          <w:sz w:val="21"/>
          <w:szCs w:val="21"/>
        </w:rPr>
        <w:t xml:space="preserve">s </w:t>
      </w:r>
      <w:r w:rsidR="006E1D31">
        <w:rPr>
          <w:rFonts w:ascii="Arial" w:eastAsia="Arial" w:hAnsi="Arial" w:cs="Arial"/>
          <w:spacing w:val="9"/>
          <w:sz w:val="21"/>
          <w:szCs w:val="21"/>
        </w:rPr>
        <w:t>the</w:t>
      </w:r>
      <w:r>
        <w:rPr>
          <w:rFonts w:ascii="Arial" w:eastAsia="Arial" w:hAnsi="Arial" w:cs="Arial"/>
          <w:spacing w:val="53"/>
          <w:sz w:val="21"/>
          <w:szCs w:val="21"/>
        </w:rPr>
        <w:t xml:space="preserve"> </w:t>
      </w:r>
      <w:r w:rsidR="006E1D31">
        <w:rPr>
          <w:rFonts w:ascii="Arial" w:eastAsia="Arial" w:hAnsi="Arial" w:cs="Arial"/>
          <w:spacing w:val="2"/>
          <w:sz w:val="21"/>
          <w:szCs w:val="21"/>
        </w:rPr>
        <w:t>co</w:t>
      </w:r>
      <w:r w:rsidR="006E1D31">
        <w:rPr>
          <w:rFonts w:ascii="Arial" w:eastAsia="Arial" w:hAnsi="Arial" w:cs="Arial"/>
          <w:sz w:val="21"/>
          <w:szCs w:val="21"/>
        </w:rPr>
        <w:t>r</w:t>
      </w:r>
      <w:r w:rsidR="006E1D31">
        <w:rPr>
          <w:rFonts w:ascii="Arial" w:eastAsia="Arial" w:hAnsi="Arial" w:cs="Arial"/>
          <w:spacing w:val="2"/>
          <w:sz w:val="21"/>
          <w:szCs w:val="21"/>
        </w:rPr>
        <w:t>respo</w:t>
      </w:r>
      <w:r w:rsidR="006E1D31">
        <w:rPr>
          <w:rFonts w:ascii="Arial" w:eastAsia="Arial" w:hAnsi="Arial" w:cs="Arial"/>
          <w:spacing w:val="4"/>
          <w:sz w:val="21"/>
          <w:szCs w:val="21"/>
        </w:rPr>
        <w:t>n</w:t>
      </w:r>
      <w:r w:rsidR="006E1D31">
        <w:rPr>
          <w:rFonts w:ascii="Arial" w:eastAsia="Arial" w:hAnsi="Arial" w:cs="Arial"/>
          <w:spacing w:val="2"/>
          <w:sz w:val="21"/>
          <w:szCs w:val="21"/>
        </w:rPr>
        <w:t>din</w:t>
      </w:r>
      <w:r w:rsidR="006E1D31">
        <w:rPr>
          <w:rFonts w:ascii="Arial" w:eastAsia="Arial" w:hAnsi="Arial" w:cs="Arial"/>
          <w:sz w:val="21"/>
          <w:szCs w:val="21"/>
        </w:rPr>
        <w:t xml:space="preserve">g </w:t>
      </w:r>
      <w:r w:rsidR="006E1D31">
        <w:rPr>
          <w:rFonts w:ascii="Arial" w:eastAsia="Arial" w:hAnsi="Arial" w:cs="Arial"/>
          <w:spacing w:val="26"/>
          <w:sz w:val="21"/>
          <w:szCs w:val="21"/>
        </w:rPr>
        <w:t>UMC</w:t>
      </w:r>
      <w:r w:rsidR="006E1D31">
        <w:rPr>
          <w:rFonts w:ascii="Arial" w:eastAsia="Arial" w:hAnsi="Arial" w:cs="Arial"/>
          <w:sz w:val="21"/>
          <w:szCs w:val="21"/>
        </w:rPr>
        <w:t xml:space="preserve"> </w:t>
      </w:r>
      <w:r w:rsidR="006E1D31">
        <w:rPr>
          <w:rFonts w:ascii="Arial" w:eastAsia="Arial" w:hAnsi="Arial" w:cs="Arial"/>
          <w:spacing w:val="1"/>
          <w:sz w:val="21"/>
          <w:szCs w:val="21"/>
        </w:rPr>
        <w:t>to</w:t>
      </w:r>
      <w:r>
        <w:rPr>
          <w:rFonts w:ascii="Arial" w:eastAsia="Arial" w:hAnsi="Arial" w:cs="Arial"/>
          <w:spacing w:val="49"/>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3"/>
          <w:sz w:val="21"/>
          <w:szCs w:val="21"/>
        </w:rPr>
        <w:t xml:space="preserve"> </w:t>
      </w:r>
      <w:r w:rsidR="006E1D31">
        <w:rPr>
          <w:rFonts w:ascii="Arial" w:eastAsia="Arial" w:hAnsi="Arial" w:cs="Arial"/>
          <w:spacing w:val="2"/>
          <w:sz w:val="21"/>
          <w:szCs w:val="21"/>
        </w:rPr>
        <w:t>Use</w:t>
      </w:r>
      <w:r w:rsidR="006E1D31">
        <w:rPr>
          <w:rFonts w:ascii="Arial" w:eastAsia="Arial" w:hAnsi="Arial" w:cs="Arial"/>
          <w:sz w:val="21"/>
          <w:szCs w:val="21"/>
        </w:rPr>
        <w:t>r</w:t>
      </w:r>
      <w:r w:rsidR="006E1D31">
        <w:rPr>
          <w:rFonts w:ascii="Arial" w:eastAsia="Arial" w:hAnsi="Arial" w:cs="Arial"/>
          <w:spacing w:val="2"/>
          <w:sz w:val="21"/>
          <w:szCs w:val="21"/>
        </w:rPr>
        <w:t>’</w:t>
      </w:r>
      <w:r w:rsidR="006E1D31">
        <w:rPr>
          <w:rFonts w:ascii="Arial" w:eastAsia="Arial" w:hAnsi="Arial" w:cs="Arial"/>
          <w:sz w:val="21"/>
          <w:szCs w:val="21"/>
        </w:rPr>
        <w:t xml:space="preserve">s </w:t>
      </w:r>
      <w:r w:rsidR="006E1D31">
        <w:rPr>
          <w:rFonts w:ascii="Arial" w:eastAsia="Arial" w:hAnsi="Arial" w:cs="Arial"/>
          <w:spacing w:val="15"/>
          <w:sz w:val="21"/>
          <w:szCs w:val="21"/>
        </w:rPr>
        <w:t>wallet</w:t>
      </w:r>
      <w:r w:rsidR="006E1D31">
        <w:rPr>
          <w:rFonts w:ascii="Arial" w:eastAsia="Arial" w:hAnsi="Arial" w:cs="Arial"/>
          <w:sz w:val="21"/>
          <w:szCs w:val="21"/>
        </w:rPr>
        <w:t xml:space="preserve"> address, </w:t>
      </w:r>
      <w:r w:rsidR="006E1D31">
        <w:rPr>
          <w:rFonts w:ascii="Arial" w:eastAsia="Arial" w:hAnsi="Arial" w:cs="Arial"/>
          <w:spacing w:val="8"/>
          <w:sz w:val="21"/>
          <w:szCs w:val="21"/>
        </w:rPr>
        <w:t>in</w:t>
      </w:r>
      <w:r>
        <w:rPr>
          <w:rFonts w:ascii="Arial" w:eastAsia="Arial" w:hAnsi="Arial" w:cs="Arial"/>
          <w:spacing w:val="49"/>
          <w:sz w:val="21"/>
          <w:szCs w:val="21"/>
        </w:rPr>
        <w:t xml:space="preserve"> </w:t>
      </w:r>
      <w:r>
        <w:rPr>
          <w:rFonts w:ascii="Arial" w:eastAsia="Arial" w:hAnsi="Arial" w:cs="Arial"/>
          <w:spacing w:val="2"/>
          <w:sz w:val="21"/>
          <w:szCs w:val="21"/>
        </w:rPr>
        <w:t>a</w:t>
      </w:r>
      <w:r>
        <w:rPr>
          <w:rFonts w:ascii="Arial" w:eastAsia="Arial" w:hAnsi="Arial" w:cs="Arial"/>
          <w:sz w:val="21"/>
          <w:szCs w:val="21"/>
        </w:rPr>
        <w:t>n</w:t>
      </w:r>
      <w:r>
        <w:rPr>
          <w:rFonts w:ascii="Arial" w:eastAsia="Arial" w:hAnsi="Arial" w:cs="Arial"/>
          <w:spacing w:val="51"/>
          <w:sz w:val="21"/>
          <w:szCs w:val="21"/>
        </w:rPr>
        <w:t xml:space="preserve"> </w:t>
      </w:r>
      <w:r w:rsidR="006E1D31">
        <w:rPr>
          <w:rFonts w:ascii="Arial" w:eastAsia="Arial" w:hAnsi="Arial" w:cs="Arial"/>
          <w:spacing w:val="2"/>
          <w:sz w:val="21"/>
          <w:szCs w:val="21"/>
        </w:rPr>
        <w:t>amoun</w:t>
      </w:r>
      <w:r w:rsidR="006E1D31">
        <w:rPr>
          <w:rFonts w:ascii="Arial" w:eastAsia="Arial" w:hAnsi="Arial" w:cs="Arial"/>
          <w:sz w:val="21"/>
          <w:szCs w:val="21"/>
        </w:rPr>
        <w:t xml:space="preserve">t </w:t>
      </w:r>
      <w:r w:rsidR="006E1D31">
        <w:rPr>
          <w:rFonts w:ascii="Arial" w:eastAsia="Arial" w:hAnsi="Arial" w:cs="Arial"/>
          <w:spacing w:val="7"/>
          <w:sz w:val="21"/>
          <w:szCs w:val="21"/>
        </w:rPr>
        <w:t>calculated</w:t>
      </w:r>
      <w:r>
        <w:rPr>
          <w:rFonts w:ascii="Arial" w:eastAsia="Arial" w:hAnsi="Arial" w:cs="Arial"/>
          <w:w w:val="103"/>
          <w:sz w:val="21"/>
          <w:szCs w:val="21"/>
        </w:rPr>
        <w:t xml:space="preserve"> </w:t>
      </w:r>
      <w:r>
        <w:rPr>
          <w:rFonts w:ascii="Arial" w:eastAsia="Arial" w:hAnsi="Arial" w:cs="Arial"/>
          <w:spacing w:val="2"/>
          <w:sz w:val="21"/>
          <w:szCs w:val="21"/>
        </w:rPr>
        <w:t>accor</w:t>
      </w:r>
      <w:r>
        <w:rPr>
          <w:rFonts w:ascii="Arial" w:eastAsia="Arial" w:hAnsi="Arial" w:cs="Arial"/>
          <w:sz w:val="21"/>
          <w:szCs w:val="21"/>
        </w:rPr>
        <w:t>d</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22"/>
          <w:sz w:val="21"/>
          <w:szCs w:val="21"/>
        </w:rPr>
        <w:t xml:space="preserve"> </w:t>
      </w:r>
      <w:r>
        <w:rPr>
          <w:rFonts w:ascii="Arial" w:eastAsia="Arial" w:hAnsi="Arial" w:cs="Arial"/>
          <w:spacing w:val="2"/>
          <w:sz w:val="21"/>
          <w:szCs w:val="21"/>
        </w:rPr>
        <w:t>t</w:t>
      </w:r>
      <w:r>
        <w:rPr>
          <w:rFonts w:ascii="Arial" w:eastAsia="Arial" w:hAnsi="Arial" w:cs="Arial"/>
          <w:sz w:val="21"/>
          <w:szCs w:val="21"/>
        </w:rPr>
        <w:t xml:space="preserve">o </w:t>
      </w:r>
      <w:r>
        <w:rPr>
          <w:rFonts w:ascii="Arial" w:eastAsia="Arial" w:hAnsi="Arial" w:cs="Arial"/>
          <w:spacing w:val="2"/>
          <w:sz w:val="21"/>
          <w:szCs w:val="21"/>
        </w:rPr>
        <w:t>par</w:t>
      </w:r>
      <w:r>
        <w:rPr>
          <w:rFonts w:ascii="Arial" w:eastAsia="Arial" w:hAnsi="Arial" w:cs="Arial"/>
          <w:sz w:val="21"/>
          <w:szCs w:val="21"/>
        </w:rPr>
        <w:t>a</w:t>
      </w:r>
      <w:r>
        <w:rPr>
          <w:rFonts w:ascii="Arial" w:eastAsia="Arial" w:hAnsi="Arial" w:cs="Arial"/>
          <w:spacing w:val="7"/>
          <w:sz w:val="21"/>
          <w:szCs w:val="21"/>
        </w:rPr>
        <w:t xml:space="preserve"> </w:t>
      </w:r>
      <w:r>
        <w:rPr>
          <w:rFonts w:ascii="Arial" w:eastAsia="Arial" w:hAnsi="Arial" w:cs="Arial"/>
          <w:spacing w:val="2"/>
          <w:sz w:val="21"/>
          <w:szCs w:val="21"/>
        </w:rPr>
        <w:t>2</w:t>
      </w:r>
      <w:r>
        <w:rPr>
          <w:rFonts w:ascii="Arial" w:eastAsia="Arial" w:hAnsi="Arial" w:cs="Arial"/>
          <w:sz w:val="21"/>
          <w:szCs w:val="21"/>
        </w:rPr>
        <w:t>3</w:t>
      </w:r>
      <w:r>
        <w:rPr>
          <w:rFonts w:ascii="Arial" w:eastAsia="Arial" w:hAnsi="Arial" w:cs="Arial"/>
          <w:spacing w:val="2"/>
          <w:sz w:val="21"/>
          <w:szCs w:val="21"/>
        </w:rPr>
        <w:t xml:space="preserve"> herein</w:t>
      </w:r>
      <w:r>
        <w:rPr>
          <w:rFonts w:ascii="Arial" w:eastAsia="Arial" w:hAnsi="Arial" w:cs="Arial"/>
          <w:sz w:val="21"/>
          <w:szCs w:val="21"/>
        </w:rPr>
        <w:t>a</w:t>
      </w:r>
      <w:r>
        <w:rPr>
          <w:rFonts w:ascii="Arial" w:eastAsia="Arial" w:hAnsi="Arial" w:cs="Arial"/>
          <w:spacing w:val="2"/>
          <w:sz w:val="21"/>
          <w:szCs w:val="21"/>
        </w:rPr>
        <w:t>ft</w:t>
      </w:r>
      <w:r>
        <w:rPr>
          <w:rFonts w:ascii="Arial" w:eastAsia="Arial" w:hAnsi="Arial" w:cs="Arial"/>
          <w:sz w:val="21"/>
          <w:szCs w:val="21"/>
        </w:rPr>
        <w:t>e</w:t>
      </w:r>
      <w:r>
        <w:rPr>
          <w:rFonts w:ascii="Arial" w:eastAsia="Arial" w:hAnsi="Arial" w:cs="Arial"/>
          <w:spacing w:val="2"/>
          <w:sz w:val="21"/>
          <w:szCs w:val="21"/>
        </w:rPr>
        <w:t>r</w:t>
      </w:r>
      <w:r>
        <w:rPr>
          <w:rFonts w:ascii="Arial" w:eastAsia="Arial" w:hAnsi="Arial" w:cs="Arial"/>
          <w:sz w:val="21"/>
          <w:szCs w:val="21"/>
        </w:rPr>
        <w:t>,</w:t>
      </w:r>
      <w:r>
        <w:rPr>
          <w:rFonts w:ascii="Arial" w:eastAsia="Arial" w:hAnsi="Arial" w:cs="Arial"/>
          <w:spacing w:val="25"/>
          <w:sz w:val="21"/>
          <w:szCs w:val="21"/>
        </w:rPr>
        <w:t xml:space="preserve"> </w:t>
      </w:r>
      <w:r>
        <w:rPr>
          <w:rFonts w:ascii="Arial" w:eastAsia="Arial" w:hAnsi="Arial" w:cs="Arial"/>
          <w:spacing w:val="2"/>
          <w:sz w:val="21"/>
          <w:szCs w:val="21"/>
        </w:rPr>
        <w:t>fro</w:t>
      </w:r>
      <w:r>
        <w:rPr>
          <w:rFonts w:ascii="Arial" w:eastAsia="Arial" w:hAnsi="Arial" w:cs="Arial"/>
          <w:sz w:val="21"/>
          <w:szCs w:val="21"/>
        </w:rPr>
        <w:t>m</w:t>
      </w:r>
      <w:r>
        <w:rPr>
          <w:rFonts w:ascii="Arial" w:eastAsia="Arial" w:hAnsi="Arial" w:cs="Arial"/>
          <w:spacing w:val="7"/>
          <w:sz w:val="21"/>
          <w:szCs w:val="21"/>
        </w:rPr>
        <w:t xml:space="preserve"> </w:t>
      </w:r>
      <w:r>
        <w:rPr>
          <w:rFonts w:ascii="Arial" w:eastAsia="Arial" w:hAnsi="Arial" w:cs="Arial"/>
          <w:spacing w:val="2"/>
          <w:sz w:val="21"/>
          <w:szCs w:val="21"/>
        </w:rPr>
        <w:t>wher</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9"/>
          <w:sz w:val="21"/>
          <w:szCs w:val="21"/>
        </w:rPr>
        <w:t xml:space="preserve"> </w:t>
      </w:r>
      <w:r>
        <w:rPr>
          <w:rFonts w:ascii="Arial" w:eastAsia="Arial" w:hAnsi="Arial" w:cs="Arial"/>
          <w:spacing w:val="2"/>
          <w:sz w:val="21"/>
          <w:szCs w:val="21"/>
        </w:rPr>
        <w:t>Token</w:t>
      </w:r>
      <w:r>
        <w:rPr>
          <w:rFonts w:ascii="Arial" w:eastAsia="Arial" w:hAnsi="Arial" w:cs="Arial"/>
          <w:sz w:val="21"/>
          <w:szCs w:val="21"/>
        </w:rPr>
        <w:t>s</w:t>
      </w:r>
      <w:r>
        <w:rPr>
          <w:rFonts w:ascii="Arial" w:eastAsia="Arial" w:hAnsi="Arial" w:cs="Arial"/>
          <w:spacing w:val="15"/>
          <w:sz w:val="21"/>
          <w:szCs w:val="21"/>
        </w:rPr>
        <w:t xml:space="preserve"> </w:t>
      </w:r>
      <w:r>
        <w:rPr>
          <w:rFonts w:ascii="Arial" w:eastAsia="Arial" w:hAnsi="Arial" w:cs="Arial"/>
          <w:spacing w:val="2"/>
          <w:sz w:val="21"/>
          <w:szCs w:val="21"/>
        </w:rPr>
        <w:t>we</w:t>
      </w:r>
      <w:r>
        <w:rPr>
          <w:rFonts w:ascii="Arial" w:eastAsia="Arial" w:hAnsi="Arial" w:cs="Arial"/>
          <w:spacing w:val="5"/>
          <w:sz w:val="21"/>
          <w:szCs w:val="21"/>
        </w:rPr>
        <w:t>r</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sen</w:t>
      </w:r>
      <w:r>
        <w:rPr>
          <w:rFonts w:ascii="Arial" w:eastAsia="Arial" w:hAnsi="Arial" w:cs="Arial"/>
          <w:sz w:val="21"/>
          <w:szCs w:val="21"/>
        </w:rPr>
        <w:t>t</w:t>
      </w:r>
      <w:r>
        <w:rPr>
          <w:rFonts w:ascii="Arial" w:eastAsia="Arial" w:hAnsi="Arial" w:cs="Arial"/>
          <w:spacing w:val="5"/>
          <w:sz w:val="21"/>
          <w:szCs w:val="21"/>
        </w:rPr>
        <w:t xml:space="preserve"> </w:t>
      </w:r>
      <w:r>
        <w:rPr>
          <w:rFonts w:ascii="Arial" w:eastAsia="Arial" w:hAnsi="Arial" w:cs="Arial"/>
          <w:spacing w:val="2"/>
          <w:sz w:val="21"/>
          <w:szCs w:val="21"/>
        </w:rPr>
        <w:t>from</w:t>
      </w:r>
      <w:r>
        <w:rPr>
          <w:rFonts w:ascii="Arial" w:eastAsia="Arial" w:hAnsi="Arial" w:cs="Arial"/>
          <w:sz w:val="21"/>
          <w:szCs w:val="21"/>
        </w:rPr>
        <w:t>.</w:t>
      </w:r>
      <w:r>
        <w:rPr>
          <w:rFonts w:ascii="Arial" w:eastAsia="Arial" w:hAnsi="Arial" w:cs="Arial"/>
          <w:spacing w:val="27"/>
          <w:sz w:val="21"/>
          <w:szCs w:val="21"/>
        </w:rPr>
        <w:t xml:space="preserve"> </w:t>
      </w:r>
      <w:r>
        <w:rPr>
          <w:rFonts w:ascii="Arial" w:eastAsia="Arial" w:hAnsi="Arial" w:cs="Arial"/>
          <w:b/>
          <w:spacing w:val="-1"/>
          <w:w w:val="105"/>
          <w:sz w:val="21"/>
          <w:szCs w:val="21"/>
        </w:rPr>
        <w:t>U</w:t>
      </w:r>
      <w:r>
        <w:rPr>
          <w:rFonts w:ascii="Arial" w:eastAsia="Arial" w:hAnsi="Arial" w:cs="Arial"/>
          <w:b/>
          <w:w w:val="105"/>
          <w:sz w:val="21"/>
          <w:szCs w:val="21"/>
        </w:rPr>
        <w:t>s</w:t>
      </w:r>
      <w:r>
        <w:rPr>
          <w:rFonts w:ascii="Arial" w:eastAsia="Arial" w:hAnsi="Arial" w:cs="Arial"/>
          <w:b/>
          <w:spacing w:val="-1"/>
          <w:w w:val="105"/>
          <w:sz w:val="21"/>
          <w:szCs w:val="21"/>
        </w:rPr>
        <w:t>e</w:t>
      </w:r>
      <w:r>
        <w:rPr>
          <w:rFonts w:ascii="Arial" w:eastAsia="Arial" w:hAnsi="Arial" w:cs="Arial"/>
          <w:b/>
          <w:w w:val="105"/>
          <w:sz w:val="21"/>
          <w:szCs w:val="21"/>
        </w:rPr>
        <w:t xml:space="preserve">r </w:t>
      </w:r>
      <w:r w:rsidR="006E1D31">
        <w:rPr>
          <w:rFonts w:ascii="Arial" w:eastAsia="Arial" w:hAnsi="Arial" w:cs="Arial"/>
          <w:b/>
          <w:sz w:val="21"/>
          <w:szCs w:val="21"/>
        </w:rPr>
        <w:t>t</w:t>
      </w:r>
      <w:r w:rsidR="006E1D31">
        <w:rPr>
          <w:rFonts w:ascii="Arial" w:eastAsia="Arial" w:hAnsi="Arial" w:cs="Arial"/>
          <w:b/>
          <w:spacing w:val="-1"/>
          <w:sz w:val="21"/>
          <w:szCs w:val="21"/>
        </w:rPr>
        <w:t>h</w:t>
      </w:r>
      <w:r w:rsidR="006E1D31">
        <w:rPr>
          <w:rFonts w:ascii="Arial" w:eastAsia="Arial" w:hAnsi="Arial" w:cs="Arial"/>
          <w:b/>
          <w:sz w:val="21"/>
          <w:szCs w:val="21"/>
        </w:rPr>
        <w:t>er</w:t>
      </w:r>
      <w:r w:rsidR="006E1D31">
        <w:rPr>
          <w:rFonts w:ascii="Arial" w:eastAsia="Arial" w:hAnsi="Arial" w:cs="Arial"/>
          <w:b/>
          <w:spacing w:val="-1"/>
          <w:sz w:val="21"/>
          <w:szCs w:val="21"/>
        </w:rPr>
        <w:t>e</w:t>
      </w:r>
      <w:r w:rsidR="006E1D31">
        <w:rPr>
          <w:rFonts w:ascii="Arial" w:eastAsia="Arial" w:hAnsi="Arial" w:cs="Arial"/>
          <w:b/>
          <w:sz w:val="21"/>
          <w:szCs w:val="21"/>
        </w:rPr>
        <w:t>f</w:t>
      </w:r>
      <w:r w:rsidR="006E1D31">
        <w:rPr>
          <w:rFonts w:ascii="Arial" w:eastAsia="Arial" w:hAnsi="Arial" w:cs="Arial"/>
          <w:b/>
          <w:spacing w:val="-1"/>
          <w:sz w:val="21"/>
          <w:szCs w:val="21"/>
        </w:rPr>
        <w:t>o</w:t>
      </w:r>
      <w:r w:rsidR="006E1D31">
        <w:rPr>
          <w:rFonts w:ascii="Arial" w:eastAsia="Arial" w:hAnsi="Arial" w:cs="Arial"/>
          <w:b/>
          <w:sz w:val="21"/>
          <w:szCs w:val="21"/>
        </w:rPr>
        <w:t>re shall</w:t>
      </w:r>
      <w:r>
        <w:rPr>
          <w:rFonts w:ascii="Arial" w:eastAsia="Arial" w:hAnsi="Arial" w:cs="Arial"/>
          <w:b/>
          <w:spacing w:val="38"/>
          <w:sz w:val="21"/>
          <w:szCs w:val="21"/>
        </w:rPr>
        <w:t xml:space="preserve"> </w:t>
      </w:r>
      <w:r>
        <w:rPr>
          <w:rFonts w:ascii="Arial" w:eastAsia="Arial" w:hAnsi="Arial" w:cs="Arial"/>
          <w:b/>
          <w:sz w:val="21"/>
          <w:szCs w:val="21"/>
        </w:rPr>
        <w:t>a</w:t>
      </w:r>
      <w:r>
        <w:rPr>
          <w:rFonts w:ascii="Arial" w:eastAsia="Arial" w:hAnsi="Arial" w:cs="Arial"/>
          <w:b/>
          <w:spacing w:val="-1"/>
          <w:sz w:val="21"/>
          <w:szCs w:val="21"/>
        </w:rPr>
        <w:t>s</w:t>
      </w:r>
      <w:r>
        <w:rPr>
          <w:rFonts w:ascii="Arial" w:eastAsia="Arial" w:hAnsi="Arial" w:cs="Arial"/>
          <w:b/>
          <w:sz w:val="21"/>
          <w:szCs w:val="21"/>
        </w:rPr>
        <w:t>s</w:t>
      </w:r>
      <w:r>
        <w:rPr>
          <w:rFonts w:ascii="Arial" w:eastAsia="Arial" w:hAnsi="Arial" w:cs="Arial"/>
          <w:b/>
          <w:spacing w:val="-1"/>
          <w:sz w:val="21"/>
          <w:szCs w:val="21"/>
        </w:rPr>
        <w:t>u</w:t>
      </w:r>
      <w:r>
        <w:rPr>
          <w:rFonts w:ascii="Arial" w:eastAsia="Arial" w:hAnsi="Arial" w:cs="Arial"/>
          <w:b/>
          <w:sz w:val="21"/>
          <w:szCs w:val="21"/>
        </w:rPr>
        <w:t>re</w:t>
      </w:r>
      <w:r>
        <w:rPr>
          <w:rFonts w:ascii="Arial" w:eastAsia="Arial" w:hAnsi="Arial" w:cs="Arial"/>
          <w:b/>
          <w:spacing w:val="44"/>
          <w:sz w:val="21"/>
          <w:szCs w:val="21"/>
        </w:rPr>
        <w:t xml:space="preserve"> </w:t>
      </w:r>
      <w:r>
        <w:rPr>
          <w:rFonts w:ascii="Arial" w:eastAsia="Arial" w:hAnsi="Arial" w:cs="Arial"/>
          <w:b/>
          <w:sz w:val="21"/>
          <w:szCs w:val="21"/>
        </w:rPr>
        <w:t>to</w:t>
      </w:r>
      <w:r>
        <w:rPr>
          <w:rFonts w:ascii="Arial" w:eastAsia="Arial" w:hAnsi="Arial" w:cs="Arial"/>
          <w:b/>
          <w:spacing w:val="22"/>
          <w:sz w:val="21"/>
          <w:szCs w:val="21"/>
        </w:rPr>
        <w:t xml:space="preserve"> </w:t>
      </w:r>
      <w:r>
        <w:rPr>
          <w:rFonts w:ascii="Arial" w:eastAsia="Arial" w:hAnsi="Arial" w:cs="Arial"/>
          <w:b/>
          <w:sz w:val="21"/>
          <w:szCs w:val="21"/>
        </w:rPr>
        <w:t>ma</w:t>
      </w:r>
      <w:r>
        <w:rPr>
          <w:rFonts w:ascii="Arial" w:eastAsia="Arial" w:hAnsi="Arial" w:cs="Arial"/>
          <w:b/>
          <w:spacing w:val="-1"/>
          <w:sz w:val="21"/>
          <w:szCs w:val="21"/>
        </w:rPr>
        <w:t>k</w:t>
      </w:r>
      <w:r>
        <w:rPr>
          <w:rFonts w:ascii="Arial" w:eastAsia="Arial" w:hAnsi="Arial" w:cs="Arial"/>
          <w:b/>
          <w:sz w:val="21"/>
          <w:szCs w:val="21"/>
        </w:rPr>
        <w:t>e</w:t>
      </w:r>
      <w:r>
        <w:rPr>
          <w:rFonts w:ascii="Arial" w:eastAsia="Arial" w:hAnsi="Arial" w:cs="Arial"/>
          <w:b/>
          <w:spacing w:val="39"/>
          <w:sz w:val="21"/>
          <w:szCs w:val="21"/>
        </w:rPr>
        <w:t xml:space="preserve"> </w:t>
      </w:r>
      <w:r>
        <w:rPr>
          <w:rFonts w:ascii="Arial" w:eastAsia="Arial" w:hAnsi="Arial" w:cs="Arial"/>
          <w:b/>
          <w:spacing w:val="-1"/>
          <w:sz w:val="21"/>
          <w:szCs w:val="21"/>
        </w:rPr>
        <w:t>h</w:t>
      </w:r>
      <w:r>
        <w:rPr>
          <w:rFonts w:ascii="Arial" w:eastAsia="Arial" w:hAnsi="Arial" w:cs="Arial"/>
          <w:b/>
          <w:spacing w:val="1"/>
          <w:sz w:val="21"/>
          <w:szCs w:val="21"/>
        </w:rPr>
        <w:t>i</w:t>
      </w:r>
      <w:r>
        <w:rPr>
          <w:rFonts w:ascii="Arial" w:eastAsia="Arial" w:hAnsi="Arial" w:cs="Arial"/>
          <w:b/>
          <w:sz w:val="21"/>
          <w:szCs w:val="21"/>
        </w:rPr>
        <w:t>s</w:t>
      </w:r>
      <w:r>
        <w:rPr>
          <w:rFonts w:ascii="Arial" w:eastAsia="Arial" w:hAnsi="Arial" w:cs="Arial"/>
          <w:b/>
          <w:spacing w:val="27"/>
          <w:sz w:val="21"/>
          <w:szCs w:val="21"/>
        </w:rPr>
        <w:t xml:space="preserve"> </w:t>
      </w:r>
      <w:r w:rsidR="006E1D31">
        <w:rPr>
          <w:rFonts w:ascii="Arial" w:eastAsia="Arial" w:hAnsi="Arial" w:cs="Arial"/>
          <w:b/>
          <w:sz w:val="21"/>
          <w:szCs w:val="21"/>
        </w:rPr>
        <w:t>c</w:t>
      </w:r>
      <w:r w:rsidR="006E1D31">
        <w:rPr>
          <w:rFonts w:ascii="Arial" w:eastAsia="Arial" w:hAnsi="Arial" w:cs="Arial"/>
          <w:b/>
          <w:spacing w:val="-1"/>
          <w:sz w:val="21"/>
          <w:szCs w:val="21"/>
        </w:rPr>
        <w:t>on</w:t>
      </w:r>
      <w:r w:rsidR="006E1D31">
        <w:rPr>
          <w:rFonts w:ascii="Arial" w:eastAsia="Arial" w:hAnsi="Arial" w:cs="Arial"/>
          <w:b/>
          <w:sz w:val="21"/>
          <w:szCs w:val="21"/>
        </w:rPr>
        <w:t>tr</w:t>
      </w:r>
      <w:r w:rsidR="006E1D31">
        <w:rPr>
          <w:rFonts w:ascii="Arial" w:eastAsia="Arial" w:hAnsi="Arial" w:cs="Arial"/>
          <w:b/>
          <w:spacing w:val="1"/>
          <w:sz w:val="21"/>
          <w:szCs w:val="21"/>
        </w:rPr>
        <w:t>i</w:t>
      </w:r>
      <w:r w:rsidR="006E1D31">
        <w:rPr>
          <w:rFonts w:ascii="Arial" w:eastAsia="Arial" w:hAnsi="Arial" w:cs="Arial"/>
          <w:b/>
          <w:spacing w:val="-1"/>
          <w:sz w:val="21"/>
          <w:szCs w:val="21"/>
        </w:rPr>
        <w:t>b</w:t>
      </w:r>
      <w:r w:rsidR="006E1D31">
        <w:rPr>
          <w:rFonts w:ascii="Arial" w:eastAsia="Arial" w:hAnsi="Arial" w:cs="Arial"/>
          <w:b/>
          <w:spacing w:val="-3"/>
          <w:sz w:val="21"/>
          <w:szCs w:val="21"/>
        </w:rPr>
        <w:t>u</w:t>
      </w:r>
      <w:r w:rsidR="006E1D31">
        <w:rPr>
          <w:rFonts w:ascii="Arial" w:eastAsia="Arial" w:hAnsi="Arial" w:cs="Arial"/>
          <w:b/>
          <w:sz w:val="21"/>
          <w:szCs w:val="21"/>
        </w:rPr>
        <w:t>t</w:t>
      </w:r>
      <w:r w:rsidR="006E1D31">
        <w:rPr>
          <w:rFonts w:ascii="Arial" w:eastAsia="Arial" w:hAnsi="Arial" w:cs="Arial"/>
          <w:b/>
          <w:spacing w:val="-2"/>
          <w:sz w:val="21"/>
          <w:szCs w:val="21"/>
        </w:rPr>
        <w:t>i</w:t>
      </w:r>
      <w:r w:rsidR="006E1D31">
        <w:rPr>
          <w:rFonts w:ascii="Arial" w:eastAsia="Arial" w:hAnsi="Arial" w:cs="Arial"/>
          <w:b/>
          <w:spacing w:val="-1"/>
          <w:sz w:val="21"/>
          <w:szCs w:val="21"/>
        </w:rPr>
        <w:t>o</w:t>
      </w:r>
      <w:r w:rsidR="006E1D31">
        <w:rPr>
          <w:rFonts w:ascii="Arial" w:eastAsia="Arial" w:hAnsi="Arial" w:cs="Arial"/>
          <w:b/>
          <w:sz w:val="21"/>
          <w:szCs w:val="21"/>
        </w:rPr>
        <w:t xml:space="preserve">n </w:t>
      </w:r>
      <w:r w:rsidR="006E1D31">
        <w:rPr>
          <w:rFonts w:ascii="Arial" w:eastAsia="Arial" w:hAnsi="Arial" w:cs="Arial"/>
          <w:b/>
          <w:spacing w:val="15"/>
          <w:sz w:val="21"/>
          <w:szCs w:val="21"/>
        </w:rPr>
        <w:t>using</w:t>
      </w:r>
      <w:r>
        <w:rPr>
          <w:rFonts w:ascii="Arial" w:eastAsia="Arial" w:hAnsi="Arial" w:cs="Arial"/>
          <w:b/>
          <w:spacing w:val="40"/>
          <w:sz w:val="21"/>
          <w:szCs w:val="21"/>
        </w:rPr>
        <w:t xml:space="preserve"> </w:t>
      </w:r>
      <w:r>
        <w:rPr>
          <w:rFonts w:ascii="Arial" w:eastAsia="Arial" w:hAnsi="Arial" w:cs="Arial"/>
          <w:b/>
          <w:sz w:val="21"/>
          <w:szCs w:val="21"/>
        </w:rPr>
        <w:t>an</w:t>
      </w:r>
      <w:r>
        <w:rPr>
          <w:rFonts w:ascii="Arial" w:eastAsia="Arial" w:hAnsi="Arial" w:cs="Arial"/>
          <w:b/>
          <w:spacing w:val="24"/>
          <w:sz w:val="21"/>
          <w:szCs w:val="21"/>
        </w:rPr>
        <w:t xml:space="preserve"> </w:t>
      </w:r>
      <w:r>
        <w:rPr>
          <w:rFonts w:ascii="Arial" w:eastAsia="Arial" w:hAnsi="Arial" w:cs="Arial"/>
          <w:b/>
          <w:sz w:val="21"/>
          <w:szCs w:val="21"/>
        </w:rPr>
        <w:t>a</w:t>
      </w:r>
      <w:r>
        <w:rPr>
          <w:rFonts w:ascii="Arial" w:eastAsia="Arial" w:hAnsi="Arial" w:cs="Arial"/>
          <w:b/>
          <w:spacing w:val="-1"/>
          <w:sz w:val="21"/>
          <w:szCs w:val="21"/>
        </w:rPr>
        <w:t>dd</w:t>
      </w:r>
      <w:r>
        <w:rPr>
          <w:rFonts w:ascii="Arial" w:eastAsia="Arial" w:hAnsi="Arial" w:cs="Arial"/>
          <w:b/>
          <w:sz w:val="21"/>
          <w:szCs w:val="21"/>
        </w:rPr>
        <w:t>re</w:t>
      </w:r>
      <w:r>
        <w:rPr>
          <w:rFonts w:ascii="Arial" w:eastAsia="Arial" w:hAnsi="Arial" w:cs="Arial"/>
          <w:b/>
          <w:spacing w:val="-1"/>
          <w:sz w:val="21"/>
          <w:szCs w:val="21"/>
        </w:rPr>
        <w:t>s</w:t>
      </w:r>
      <w:r>
        <w:rPr>
          <w:rFonts w:ascii="Arial" w:eastAsia="Arial" w:hAnsi="Arial" w:cs="Arial"/>
          <w:b/>
          <w:sz w:val="21"/>
          <w:szCs w:val="21"/>
        </w:rPr>
        <w:t>s</w:t>
      </w:r>
      <w:r>
        <w:rPr>
          <w:rFonts w:ascii="Arial" w:eastAsia="Arial" w:hAnsi="Arial" w:cs="Arial"/>
          <w:b/>
          <w:spacing w:val="52"/>
          <w:sz w:val="21"/>
          <w:szCs w:val="21"/>
        </w:rPr>
        <w:t xml:space="preserve"> </w:t>
      </w:r>
      <w:r>
        <w:rPr>
          <w:rFonts w:ascii="Arial" w:eastAsia="Arial" w:hAnsi="Arial" w:cs="Arial"/>
          <w:b/>
          <w:sz w:val="21"/>
          <w:szCs w:val="21"/>
        </w:rPr>
        <w:t>to</w:t>
      </w:r>
      <w:r>
        <w:rPr>
          <w:rFonts w:ascii="Arial" w:eastAsia="Arial" w:hAnsi="Arial" w:cs="Arial"/>
          <w:b/>
          <w:spacing w:val="22"/>
          <w:sz w:val="21"/>
          <w:szCs w:val="21"/>
        </w:rPr>
        <w:t xml:space="preserve"> </w:t>
      </w:r>
      <w:r>
        <w:rPr>
          <w:rFonts w:ascii="Arial" w:eastAsia="Arial" w:hAnsi="Arial" w:cs="Arial"/>
          <w:b/>
          <w:sz w:val="21"/>
          <w:szCs w:val="21"/>
        </w:rPr>
        <w:t>which</w:t>
      </w:r>
      <w:r>
        <w:rPr>
          <w:rFonts w:ascii="Arial" w:eastAsia="Arial" w:hAnsi="Arial" w:cs="Arial"/>
          <w:b/>
          <w:spacing w:val="41"/>
          <w:sz w:val="21"/>
          <w:szCs w:val="21"/>
        </w:rPr>
        <w:t xml:space="preserve"> </w:t>
      </w:r>
      <w:r>
        <w:rPr>
          <w:rFonts w:ascii="Arial" w:eastAsia="Arial" w:hAnsi="Arial" w:cs="Arial"/>
          <w:b/>
          <w:sz w:val="21"/>
          <w:szCs w:val="21"/>
        </w:rPr>
        <w:t>t</w:t>
      </w:r>
      <w:r>
        <w:rPr>
          <w:rFonts w:ascii="Arial" w:eastAsia="Arial" w:hAnsi="Arial" w:cs="Arial"/>
          <w:b/>
          <w:spacing w:val="-1"/>
          <w:sz w:val="21"/>
          <w:szCs w:val="21"/>
        </w:rPr>
        <w:t>h</w:t>
      </w:r>
      <w:r>
        <w:rPr>
          <w:rFonts w:ascii="Arial" w:eastAsia="Arial" w:hAnsi="Arial" w:cs="Arial"/>
          <w:b/>
          <w:sz w:val="21"/>
          <w:szCs w:val="21"/>
        </w:rPr>
        <w:t>e</w:t>
      </w:r>
      <w:r>
        <w:rPr>
          <w:rFonts w:ascii="Arial" w:eastAsia="Arial" w:hAnsi="Arial" w:cs="Arial"/>
          <w:b/>
          <w:spacing w:val="27"/>
          <w:sz w:val="21"/>
          <w:szCs w:val="21"/>
        </w:rPr>
        <w:t xml:space="preserve"> </w:t>
      </w:r>
      <w:r>
        <w:rPr>
          <w:rFonts w:ascii="Arial" w:eastAsia="Arial" w:hAnsi="Arial" w:cs="Arial"/>
          <w:b/>
          <w:spacing w:val="-1"/>
          <w:w w:val="105"/>
          <w:sz w:val="21"/>
          <w:szCs w:val="21"/>
        </w:rPr>
        <w:t>S</w:t>
      </w:r>
      <w:r>
        <w:rPr>
          <w:rFonts w:ascii="Arial" w:eastAsia="Arial" w:hAnsi="Arial" w:cs="Arial"/>
          <w:b/>
          <w:w w:val="105"/>
          <w:sz w:val="21"/>
          <w:szCs w:val="21"/>
        </w:rPr>
        <w:t xml:space="preserve">mart </w:t>
      </w:r>
      <w:r>
        <w:rPr>
          <w:rFonts w:ascii="Arial" w:eastAsia="Arial" w:hAnsi="Arial" w:cs="Arial"/>
          <w:b/>
          <w:spacing w:val="-1"/>
          <w:sz w:val="21"/>
          <w:szCs w:val="21"/>
        </w:rPr>
        <w:t>Con</w:t>
      </w:r>
      <w:r>
        <w:rPr>
          <w:rFonts w:ascii="Arial" w:eastAsia="Arial" w:hAnsi="Arial" w:cs="Arial"/>
          <w:b/>
          <w:sz w:val="21"/>
          <w:szCs w:val="21"/>
        </w:rPr>
        <w:t>tra</w:t>
      </w:r>
      <w:r>
        <w:rPr>
          <w:rFonts w:ascii="Arial" w:eastAsia="Arial" w:hAnsi="Arial" w:cs="Arial"/>
          <w:b/>
          <w:spacing w:val="-1"/>
          <w:sz w:val="21"/>
          <w:szCs w:val="21"/>
        </w:rPr>
        <w:t>c</w:t>
      </w:r>
      <w:r>
        <w:rPr>
          <w:rFonts w:ascii="Arial" w:eastAsia="Arial" w:hAnsi="Arial" w:cs="Arial"/>
          <w:b/>
          <w:sz w:val="21"/>
          <w:szCs w:val="21"/>
        </w:rPr>
        <w:t>t</w:t>
      </w:r>
      <w:r>
        <w:rPr>
          <w:rFonts w:ascii="Arial" w:eastAsia="Arial" w:hAnsi="Arial" w:cs="Arial"/>
          <w:b/>
          <w:spacing w:val="40"/>
          <w:sz w:val="21"/>
          <w:szCs w:val="21"/>
        </w:rPr>
        <w:t xml:space="preserve"> </w:t>
      </w:r>
      <w:r>
        <w:rPr>
          <w:rFonts w:ascii="Arial" w:eastAsia="Arial" w:hAnsi="Arial" w:cs="Arial"/>
          <w:b/>
          <w:spacing w:val="-1"/>
          <w:sz w:val="21"/>
          <w:szCs w:val="21"/>
        </w:rPr>
        <w:t>S</w:t>
      </w:r>
      <w:r>
        <w:rPr>
          <w:rFonts w:ascii="Arial" w:eastAsia="Arial" w:hAnsi="Arial" w:cs="Arial"/>
          <w:b/>
          <w:sz w:val="21"/>
          <w:szCs w:val="21"/>
        </w:rPr>
        <w:t>y</w:t>
      </w:r>
      <w:r>
        <w:rPr>
          <w:rFonts w:ascii="Arial" w:eastAsia="Arial" w:hAnsi="Arial" w:cs="Arial"/>
          <w:b/>
          <w:spacing w:val="-1"/>
          <w:sz w:val="21"/>
          <w:szCs w:val="21"/>
        </w:rPr>
        <w:t>s</w:t>
      </w:r>
      <w:r>
        <w:rPr>
          <w:rFonts w:ascii="Arial" w:eastAsia="Arial" w:hAnsi="Arial" w:cs="Arial"/>
          <w:b/>
          <w:sz w:val="21"/>
          <w:szCs w:val="21"/>
        </w:rPr>
        <w:t>tem</w:t>
      </w:r>
      <w:r>
        <w:rPr>
          <w:rFonts w:ascii="Arial" w:eastAsia="Arial" w:hAnsi="Arial" w:cs="Arial"/>
          <w:b/>
          <w:spacing w:val="31"/>
          <w:sz w:val="21"/>
          <w:szCs w:val="21"/>
        </w:rPr>
        <w:t xml:space="preserve"> </w:t>
      </w:r>
      <w:r>
        <w:rPr>
          <w:rFonts w:ascii="Arial" w:eastAsia="Arial" w:hAnsi="Arial" w:cs="Arial"/>
          <w:b/>
          <w:sz w:val="21"/>
          <w:szCs w:val="21"/>
        </w:rPr>
        <w:t>c</w:t>
      </w:r>
      <w:r>
        <w:rPr>
          <w:rFonts w:ascii="Arial" w:eastAsia="Arial" w:hAnsi="Arial" w:cs="Arial"/>
          <w:b/>
          <w:spacing w:val="-1"/>
          <w:sz w:val="21"/>
          <w:szCs w:val="21"/>
        </w:rPr>
        <w:t>a</w:t>
      </w:r>
      <w:r>
        <w:rPr>
          <w:rFonts w:ascii="Arial" w:eastAsia="Arial" w:hAnsi="Arial" w:cs="Arial"/>
          <w:b/>
          <w:sz w:val="21"/>
          <w:szCs w:val="21"/>
        </w:rPr>
        <w:t>n</w:t>
      </w:r>
      <w:r>
        <w:rPr>
          <w:rFonts w:ascii="Arial" w:eastAsia="Arial" w:hAnsi="Arial" w:cs="Arial"/>
          <w:b/>
          <w:spacing w:val="12"/>
          <w:sz w:val="21"/>
          <w:szCs w:val="21"/>
        </w:rPr>
        <w:t xml:space="preserve"> </w:t>
      </w:r>
      <w:r>
        <w:rPr>
          <w:rFonts w:ascii="Arial" w:eastAsia="Arial" w:hAnsi="Arial" w:cs="Arial"/>
          <w:b/>
          <w:spacing w:val="-3"/>
          <w:sz w:val="21"/>
          <w:szCs w:val="21"/>
        </w:rPr>
        <w:t>s</w:t>
      </w:r>
      <w:r>
        <w:rPr>
          <w:rFonts w:ascii="Arial" w:eastAsia="Arial" w:hAnsi="Arial" w:cs="Arial"/>
          <w:b/>
          <w:sz w:val="21"/>
          <w:szCs w:val="21"/>
        </w:rPr>
        <w:t>e</w:t>
      </w:r>
      <w:r>
        <w:rPr>
          <w:rFonts w:ascii="Arial" w:eastAsia="Arial" w:hAnsi="Arial" w:cs="Arial"/>
          <w:b/>
          <w:spacing w:val="-1"/>
          <w:sz w:val="21"/>
          <w:szCs w:val="21"/>
        </w:rPr>
        <w:t>n</w:t>
      </w:r>
      <w:r>
        <w:rPr>
          <w:rFonts w:ascii="Arial" w:eastAsia="Arial" w:hAnsi="Arial" w:cs="Arial"/>
          <w:b/>
          <w:sz w:val="21"/>
          <w:szCs w:val="21"/>
        </w:rPr>
        <w:t>d</w:t>
      </w:r>
      <w:r>
        <w:rPr>
          <w:rFonts w:ascii="Arial" w:eastAsia="Arial" w:hAnsi="Arial" w:cs="Arial"/>
          <w:b/>
          <w:spacing w:val="21"/>
          <w:sz w:val="21"/>
          <w:szCs w:val="21"/>
        </w:rPr>
        <w:t xml:space="preserve"> </w:t>
      </w:r>
      <w:r>
        <w:rPr>
          <w:rFonts w:ascii="Arial" w:eastAsia="Arial" w:hAnsi="Arial" w:cs="Arial"/>
          <w:b/>
          <w:spacing w:val="-1"/>
          <w:sz w:val="21"/>
          <w:szCs w:val="21"/>
        </w:rPr>
        <w:t>b</w:t>
      </w:r>
      <w:r>
        <w:rPr>
          <w:rFonts w:ascii="Arial" w:eastAsia="Arial" w:hAnsi="Arial" w:cs="Arial"/>
          <w:b/>
          <w:sz w:val="21"/>
          <w:szCs w:val="21"/>
        </w:rPr>
        <w:t>a</w:t>
      </w:r>
      <w:r>
        <w:rPr>
          <w:rFonts w:ascii="Arial" w:eastAsia="Arial" w:hAnsi="Arial" w:cs="Arial"/>
          <w:b/>
          <w:spacing w:val="-1"/>
          <w:sz w:val="21"/>
          <w:szCs w:val="21"/>
        </w:rPr>
        <w:t>c</w:t>
      </w:r>
      <w:r>
        <w:rPr>
          <w:rFonts w:ascii="Arial" w:eastAsia="Arial" w:hAnsi="Arial" w:cs="Arial"/>
          <w:b/>
          <w:sz w:val="21"/>
          <w:szCs w:val="21"/>
        </w:rPr>
        <w:t>k</w:t>
      </w:r>
      <w:r>
        <w:rPr>
          <w:rFonts w:ascii="Arial" w:eastAsia="Arial" w:hAnsi="Arial" w:cs="Arial"/>
          <w:b/>
          <w:spacing w:val="20"/>
          <w:sz w:val="21"/>
          <w:szCs w:val="21"/>
        </w:rPr>
        <w:t xml:space="preserve"> </w:t>
      </w:r>
      <w:r>
        <w:rPr>
          <w:rFonts w:ascii="Arial" w:eastAsia="Arial" w:hAnsi="Arial" w:cs="Arial"/>
          <w:b/>
          <w:spacing w:val="-1"/>
          <w:sz w:val="21"/>
          <w:szCs w:val="21"/>
        </w:rPr>
        <w:t>ET</w:t>
      </w:r>
      <w:r>
        <w:rPr>
          <w:rFonts w:ascii="Arial" w:eastAsia="Arial" w:hAnsi="Arial" w:cs="Arial"/>
          <w:b/>
          <w:sz w:val="21"/>
          <w:szCs w:val="21"/>
        </w:rPr>
        <w:t>H</w:t>
      </w:r>
      <w:r>
        <w:rPr>
          <w:rFonts w:ascii="Arial" w:eastAsia="Arial" w:hAnsi="Arial" w:cs="Arial"/>
          <w:b/>
          <w:spacing w:val="17"/>
          <w:sz w:val="21"/>
          <w:szCs w:val="21"/>
        </w:rPr>
        <w:t xml:space="preserve"> </w:t>
      </w:r>
      <w:r>
        <w:rPr>
          <w:rFonts w:ascii="Arial" w:eastAsia="Arial" w:hAnsi="Arial" w:cs="Arial"/>
          <w:b/>
          <w:sz w:val="21"/>
          <w:szCs w:val="21"/>
        </w:rPr>
        <w:t>a</w:t>
      </w:r>
      <w:r>
        <w:rPr>
          <w:rFonts w:ascii="Arial" w:eastAsia="Arial" w:hAnsi="Arial" w:cs="Arial"/>
          <w:b/>
          <w:spacing w:val="-1"/>
          <w:sz w:val="21"/>
          <w:szCs w:val="21"/>
        </w:rPr>
        <w:t>nd</w:t>
      </w:r>
      <w:r>
        <w:rPr>
          <w:rFonts w:ascii="Arial" w:eastAsia="Arial" w:hAnsi="Arial" w:cs="Arial"/>
          <w:b/>
          <w:spacing w:val="1"/>
          <w:sz w:val="21"/>
          <w:szCs w:val="21"/>
        </w:rPr>
        <w:t>/</w:t>
      </w:r>
      <w:r>
        <w:rPr>
          <w:rFonts w:ascii="Arial" w:eastAsia="Arial" w:hAnsi="Arial" w:cs="Arial"/>
          <w:b/>
          <w:spacing w:val="-1"/>
          <w:sz w:val="21"/>
          <w:szCs w:val="21"/>
        </w:rPr>
        <w:t>o</w:t>
      </w:r>
      <w:r>
        <w:rPr>
          <w:rFonts w:ascii="Arial" w:eastAsia="Arial" w:hAnsi="Arial" w:cs="Arial"/>
          <w:b/>
          <w:sz w:val="21"/>
          <w:szCs w:val="21"/>
        </w:rPr>
        <w:t>r</w:t>
      </w:r>
      <w:r>
        <w:rPr>
          <w:rFonts w:ascii="Arial" w:eastAsia="Arial" w:hAnsi="Arial" w:cs="Arial"/>
          <w:b/>
          <w:spacing w:val="25"/>
          <w:sz w:val="21"/>
          <w:szCs w:val="21"/>
        </w:rPr>
        <w:t xml:space="preserve"> </w:t>
      </w:r>
      <w:r w:rsidR="006E1D31">
        <w:rPr>
          <w:rFonts w:ascii="Arial" w:eastAsia="Arial" w:hAnsi="Arial" w:cs="Arial"/>
          <w:b/>
          <w:spacing w:val="2"/>
          <w:sz w:val="21"/>
          <w:szCs w:val="21"/>
        </w:rPr>
        <w:t>UMC</w:t>
      </w:r>
      <w:r>
        <w:rPr>
          <w:rFonts w:ascii="Arial" w:eastAsia="Arial" w:hAnsi="Arial" w:cs="Arial"/>
          <w:b/>
          <w:spacing w:val="23"/>
          <w:sz w:val="21"/>
          <w:szCs w:val="21"/>
        </w:rPr>
        <w:t xml:space="preserve"> </w:t>
      </w:r>
      <w:r>
        <w:rPr>
          <w:rFonts w:ascii="Arial" w:eastAsia="Arial" w:hAnsi="Arial" w:cs="Arial"/>
          <w:b/>
          <w:sz w:val="21"/>
          <w:szCs w:val="21"/>
        </w:rPr>
        <w:t>to</w:t>
      </w:r>
      <w:r>
        <w:rPr>
          <w:rFonts w:ascii="Arial" w:eastAsia="Arial" w:hAnsi="Arial" w:cs="Arial"/>
          <w:b/>
          <w:spacing w:val="2"/>
          <w:sz w:val="21"/>
          <w:szCs w:val="21"/>
        </w:rPr>
        <w:t xml:space="preserve"> </w:t>
      </w:r>
      <w:r>
        <w:rPr>
          <w:rFonts w:ascii="Arial" w:eastAsia="Arial" w:hAnsi="Arial" w:cs="Arial"/>
          <w:b/>
          <w:sz w:val="21"/>
          <w:szCs w:val="21"/>
        </w:rPr>
        <w:t>(e.g.</w:t>
      </w:r>
      <w:r>
        <w:rPr>
          <w:rFonts w:ascii="Arial" w:eastAsia="Arial" w:hAnsi="Arial" w:cs="Arial"/>
          <w:b/>
          <w:spacing w:val="17"/>
          <w:sz w:val="21"/>
          <w:szCs w:val="21"/>
        </w:rPr>
        <w:t xml:space="preserve"> </w:t>
      </w:r>
      <w:r>
        <w:rPr>
          <w:rFonts w:ascii="Arial" w:eastAsia="Arial" w:hAnsi="Arial" w:cs="Arial"/>
          <w:b/>
          <w:spacing w:val="-1"/>
          <w:sz w:val="21"/>
          <w:szCs w:val="21"/>
        </w:rPr>
        <w:t>no</w:t>
      </w:r>
      <w:r>
        <w:rPr>
          <w:rFonts w:ascii="Arial" w:eastAsia="Arial" w:hAnsi="Arial" w:cs="Arial"/>
          <w:b/>
          <w:sz w:val="21"/>
          <w:szCs w:val="21"/>
        </w:rPr>
        <w:t>t</w:t>
      </w:r>
      <w:r>
        <w:rPr>
          <w:rFonts w:ascii="Arial" w:eastAsia="Arial" w:hAnsi="Arial" w:cs="Arial"/>
          <w:b/>
          <w:spacing w:val="11"/>
          <w:sz w:val="21"/>
          <w:szCs w:val="21"/>
        </w:rPr>
        <w:t xml:space="preserve"> </w:t>
      </w:r>
      <w:r>
        <w:rPr>
          <w:rFonts w:ascii="Arial" w:eastAsia="Arial" w:hAnsi="Arial" w:cs="Arial"/>
          <w:b/>
          <w:sz w:val="21"/>
          <w:szCs w:val="21"/>
        </w:rPr>
        <w:t>an</w:t>
      </w:r>
      <w:r>
        <w:rPr>
          <w:rFonts w:ascii="Arial" w:eastAsia="Arial" w:hAnsi="Arial" w:cs="Arial"/>
          <w:b/>
          <w:spacing w:val="5"/>
          <w:sz w:val="21"/>
          <w:szCs w:val="21"/>
        </w:rPr>
        <w:t xml:space="preserve"> </w:t>
      </w:r>
      <w:r>
        <w:rPr>
          <w:rFonts w:ascii="Arial" w:eastAsia="Arial" w:hAnsi="Arial" w:cs="Arial"/>
          <w:b/>
          <w:sz w:val="21"/>
          <w:szCs w:val="21"/>
        </w:rPr>
        <w:t>a</w:t>
      </w:r>
      <w:r>
        <w:rPr>
          <w:rFonts w:ascii="Arial" w:eastAsia="Arial" w:hAnsi="Arial" w:cs="Arial"/>
          <w:b/>
          <w:spacing w:val="-1"/>
          <w:sz w:val="21"/>
          <w:szCs w:val="21"/>
        </w:rPr>
        <w:t>dd</w:t>
      </w:r>
      <w:r>
        <w:rPr>
          <w:rFonts w:ascii="Arial" w:eastAsia="Arial" w:hAnsi="Arial" w:cs="Arial"/>
          <w:b/>
          <w:spacing w:val="-2"/>
          <w:sz w:val="21"/>
          <w:szCs w:val="21"/>
        </w:rPr>
        <w:t>r</w:t>
      </w:r>
      <w:r>
        <w:rPr>
          <w:rFonts w:ascii="Arial" w:eastAsia="Arial" w:hAnsi="Arial" w:cs="Arial"/>
          <w:b/>
          <w:sz w:val="21"/>
          <w:szCs w:val="21"/>
        </w:rPr>
        <w:t>e</w:t>
      </w:r>
      <w:r>
        <w:rPr>
          <w:rFonts w:ascii="Arial" w:eastAsia="Arial" w:hAnsi="Arial" w:cs="Arial"/>
          <w:b/>
          <w:spacing w:val="-1"/>
          <w:sz w:val="21"/>
          <w:szCs w:val="21"/>
        </w:rPr>
        <w:t>s</w:t>
      </w:r>
      <w:r>
        <w:rPr>
          <w:rFonts w:ascii="Arial" w:eastAsia="Arial" w:hAnsi="Arial" w:cs="Arial"/>
          <w:b/>
          <w:sz w:val="21"/>
          <w:szCs w:val="21"/>
        </w:rPr>
        <w:t>s</w:t>
      </w:r>
      <w:r>
        <w:rPr>
          <w:rFonts w:ascii="Arial" w:eastAsia="Arial" w:hAnsi="Arial" w:cs="Arial"/>
          <w:b/>
          <w:spacing w:val="36"/>
          <w:sz w:val="21"/>
          <w:szCs w:val="21"/>
        </w:rPr>
        <w:t xml:space="preserve"> </w:t>
      </w:r>
      <w:r>
        <w:rPr>
          <w:rFonts w:ascii="Arial" w:eastAsia="Arial" w:hAnsi="Arial" w:cs="Arial"/>
          <w:b/>
          <w:sz w:val="21"/>
          <w:szCs w:val="21"/>
        </w:rPr>
        <w:t>of</w:t>
      </w:r>
      <w:r>
        <w:rPr>
          <w:rFonts w:ascii="Arial" w:eastAsia="Arial" w:hAnsi="Arial" w:cs="Arial"/>
          <w:b/>
          <w:spacing w:val="5"/>
          <w:sz w:val="21"/>
          <w:szCs w:val="21"/>
        </w:rPr>
        <w:t xml:space="preserve"> </w:t>
      </w:r>
      <w:r>
        <w:rPr>
          <w:rFonts w:ascii="Arial" w:eastAsia="Arial" w:hAnsi="Arial" w:cs="Arial"/>
          <w:b/>
          <w:sz w:val="21"/>
          <w:szCs w:val="21"/>
        </w:rPr>
        <w:t xml:space="preserve">a </w:t>
      </w:r>
      <w:r>
        <w:rPr>
          <w:rFonts w:ascii="Arial" w:eastAsia="Arial" w:hAnsi="Arial" w:cs="Arial"/>
          <w:b/>
          <w:w w:val="105"/>
          <w:sz w:val="21"/>
          <w:szCs w:val="21"/>
        </w:rPr>
        <w:t>c</w:t>
      </w:r>
      <w:r>
        <w:rPr>
          <w:rFonts w:ascii="Arial" w:eastAsia="Arial" w:hAnsi="Arial" w:cs="Arial"/>
          <w:b/>
          <w:spacing w:val="-1"/>
          <w:w w:val="105"/>
          <w:sz w:val="21"/>
          <w:szCs w:val="21"/>
        </w:rPr>
        <w:t>u</w:t>
      </w:r>
      <w:r>
        <w:rPr>
          <w:rFonts w:ascii="Arial" w:eastAsia="Arial" w:hAnsi="Arial" w:cs="Arial"/>
          <w:b/>
          <w:w w:val="105"/>
          <w:sz w:val="21"/>
          <w:szCs w:val="21"/>
        </w:rPr>
        <w:t>rre</w:t>
      </w:r>
      <w:r>
        <w:rPr>
          <w:rFonts w:ascii="Arial" w:eastAsia="Arial" w:hAnsi="Arial" w:cs="Arial"/>
          <w:b/>
          <w:spacing w:val="-1"/>
          <w:w w:val="105"/>
          <w:sz w:val="21"/>
          <w:szCs w:val="21"/>
        </w:rPr>
        <w:t>n</w:t>
      </w:r>
      <w:r>
        <w:rPr>
          <w:rFonts w:ascii="Arial" w:eastAsia="Arial" w:hAnsi="Arial" w:cs="Arial"/>
          <w:b/>
          <w:w w:val="105"/>
          <w:sz w:val="21"/>
          <w:szCs w:val="21"/>
        </w:rPr>
        <w:t xml:space="preserve">cy </w:t>
      </w:r>
      <w:r>
        <w:rPr>
          <w:rFonts w:ascii="Arial" w:eastAsia="Arial" w:hAnsi="Arial" w:cs="Arial"/>
          <w:b/>
          <w:spacing w:val="-1"/>
          <w:sz w:val="21"/>
          <w:szCs w:val="21"/>
        </w:rPr>
        <w:t>exchang</w:t>
      </w:r>
      <w:r>
        <w:rPr>
          <w:rFonts w:ascii="Arial" w:eastAsia="Arial" w:hAnsi="Arial" w:cs="Arial"/>
          <w:b/>
          <w:sz w:val="21"/>
          <w:szCs w:val="21"/>
        </w:rPr>
        <w:t>e</w:t>
      </w:r>
      <w:r>
        <w:rPr>
          <w:rFonts w:ascii="Arial" w:eastAsia="Arial" w:hAnsi="Arial" w:cs="Arial"/>
          <w:b/>
          <w:spacing w:val="37"/>
          <w:sz w:val="21"/>
          <w:szCs w:val="21"/>
        </w:rPr>
        <w:t xml:space="preserve"> </w:t>
      </w:r>
      <w:r>
        <w:rPr>
          <w:rFonts w:ascii="Arial" w:eastAsia="Arial" w:hAnsi="Arial" w:cs="Arial"/>
          <w:b/>
          <w:spacing w:val="-1"/>
          <w:sz w:val="21"/>
          <w:szCs w:val="21"/>
        </w:rPr>
        <w:t>o</w:t>
      </w:r>
      <w:r>
        <w:rPr>
          <w:rFonts w:ascii="Arial" w:eastAsia="Arial" w:hAnsi="Arial" w:cs="Arial"/>
          <w:b/>
          <w:sz w:val="21"/>
          <w:szCs w:val="21"/>
        </w:rPr>
        <w:t xml:space="preserve">r </w:t>
      </w:r>
      <w:r>
        <w:rPr>
          <w:rFonts w:ascii="Arial" w:eastAsia="Arial" w:hAnsi="Arial" w:cs="Arial"/>
          <w:b/>
          <w:spacing w:val="-1"/>
          <w:sz w:val="21"/>
          <w:szCs w:val="21"/>
        </w:rPr>
        <w:t>o</w:t>
      </w:r>
      <w:r>
        <w:rPr>
          <w:rFonts w:ascii="Arial" w:eastAsia="Arial" w:hAnsi="Arial" w:cs="Arial"/>
          <w:b/>
          <w:sz w:val="21"/>
          <w:szCs w:val="21"/>
        </w:rPr>
        <w:t>t</w:t>
      </w:r>
      <w:r>
        <w:rPr>
          <w:rFonts w:ascii="Arial" w:eastAsia="Arial" w:hAnsi="Arial" w:cs="Arial"/>
          <w:b/>
          <w:spacing w:val="-1"/>
          <w:sz w:val="21"/>
          <w:szCs w:val="21"/>
        </w:rPr>
        <w:t>h</w:t>
      </w:r>
      <w:r>
        <w:rPr>
          <w:rFonts w:ascii="Arial" w:eastAsia="Arial" w:hAnsi="Arial" w:cs="Arial"/>
          <w:b/>
          <w:sz w:val="21"/>
          <w:szCs w:val="21"/>
        </w:rPr>
        <w:t>er</w:t>
      </w:r>
      <w:r>
        <w:rPr>
          <w:rFonts w:ascii="Arial" w:eastAsia="Arial" w:hAnsi="Arial" w:cs="Arial"/>
          <w:b/>
          <w:spacing w:val="14"/>
          <w:sz w:val="21"/>
          <w:szCs w:val="21"/>
        </w:rPr>
        <w:t xml:space="preserve"> </w:t>
      </w:r>
      <w:r>
        <w:rPr>
          <w:rFonts w:ascii="Arial" w:eastAsia="Arial" w:hAnsi="Arial" w:cs="Arial"/>
          <w:b/>
          <w:spacing w:val="-1"/>
          <w:sz w:val="21"/>
          <w:szCs w:val="21"/>
        </w:rPr>
        <w:t>p</w:t>
      </w:r>
      <w:r>
        <w:rPr>
          <w:rFonts w:ascii="Arial" w:eastAsia="Arial" w:hAnsi="Arial" w:cs="Arial"/>
          <w:b/>
          <w:sz w:val="21"/>
          <w:szCs w:val="21"/>
        </w:rPr>
        <w:t>ro</w:t>
      </w:r>
      <w:r>
        <w:rPr>
          <w:rFonts w:ascii="Arial" w:eastAsia="Arial" w:hAnsi="Arial" w:cs="Arial"/>
          <w:b/>
          <w:spacing w:val="-1"/>
          <w:sz w:val="21"/>
          <w:szCs w:val="21"/>
        </w:rPr>
        <w:t>v</w:t>
      </w:r>
      <w:r>
        <w:rPr>
          <w:rFonts w:ascii="Arial" w:eastAsia="Arial" w:hAnsi="Arial" w:cs="Arial"/>
          <w:b/>
          <w:spacing w:val="1"/>
          <w:sz w:val="21"/>
          <w:szCs w:val="21"/>
        </w:rPr>
        <w:t>i</w:t>
      </w:r>
      <w:r>
        <w:rPr>
          <w:rFonts w:ascii="Arial" w:eastAsia="Arial" w:hAnsi="Arial" w:cs="Arial"/>
          <w:b/>
          <w:spacing w:val="-1"/>
          <w:sz w:val="21"/>
          <w:szCs w:val="21"/>
        </w:rPr>
        <w:t>d</w:t>
      </w:r>
      <w:r>
        <w:rPr>
          <w:rFonts w:ascii="Arial" w:eastAsia="Arial" w:hAnsi="Arial" w:cs="Arial"/>
          <w:b/>
          <w:sz w:val="21"/>
          <w:szCs w:val="21"/>
        </w:rPr>
        <w:t>er</w:t>
      </w:r>
      <w:r>
        <w:rPr>
          <w:rFonts w:ascii="Arial" w:eastAsia="Arial" w:hAnsi="Arial" w:cs="Arial"/>
          <w:b/>
          <w:spacing w:val="33"/>
          <w:sz w:val="21"/>
          <w:szCs w:val="21"/>
        </w:rPr>
        <w:t xml:space="preserve"> </w:t>
      </w:r>
      <w:r>
        <w:rPr>
          <w:rFonts w:ascii="Arial" w:eastAsia="Arial" w:hAnsi="Arial" w:cs="Arial"/>
          <w:b/>
          <w:spacing w:val="-1"/>
          <w:sz w:val="21"/>
          <w:szCs w:val="21"/>
        </w:rPr>
        <w:t>suc</w:t>
      </w:r>
      <w:r>
        <w:rPr>
          <w:rFonts w:ascii="Arial" w:eastAsia="Arial" w:hAnsi="Arial" w:cs="Arial"/>
          <w:b/>
          <w:sz w:val="21"/>
          <w:szCs w:val="21"/>
        </w:rPr>
        <w:t>h</w:t>
      </w:r>
      <w:r>
        <w:rPr>
          <w:rFonts w:ascii="Arial" w:eastAsia="Arial" w:hAnsi="Arial" w:cs="Arial"/>
          <w:b/>
          <w:spacing w:val="13"/>
          <w:sz w:val="21"/>
          <w:szCs w:val="21"/>
        </w:rPr>
        <w:t xml:space="preserve"> </w:t>
      </w:r>
      <w:r>
        <w:rPr>
          <w:rFonts w:ascii="Arial" w:eastAsia="Arial" w:hAnsi="Arial" w:cs="Arial"/>
          <w:b/>
          <w:spacing w:val="-1"/>
          <w:sz w:val="21"/>
          <w:szCs w:val="21"/>
        </w:rPr>
        <w:t>a</w:t>
      </w:r>
      <w:r>
        <w:rPr>
          <w:rFonts w:ascii="Arial" w:eastAsia="Arial" w:hAnsi="Arial" w:cs="Arial"/>
          <w:b/>
          <w:sz w:val="21"/>
          <w:szCs w:val="21"/>
        </w:rPr>
        <w:t>s</w:t>
      </w:r>
      <w:r>
        <w:rPr>
          <w:rFonts w:ascii="Arial" w:eastAsia="Arial" w:hAnsi="Arial" w:cs="Arial"/>
          <w:b/>
          <w:spacing w:val="-1"/>
          <w:sz w:val="21"/>
          <w:szCs w:val="21"/>
        </w:rPr>
        <w:t xml:space="preserve"> </w:t>
      </w:r>
      <w:r w:rsidR="006E1D31">
        <w:rPr>
          <w:rFonts w:ascii="Arial" w:eastAsia="Arial" w:hAnsi="Arial" w:cs="Arial"/>
          <w:b/>
          <w:spacing w:val="-1"/>
          <w:sz w:val="21"/>
          <w:szCs w:val="21"/>
        </w:rPr>
        <w:t>Co</w:t>
      </w:r>
      <w:r w:rsidR="006E1D31">
        <w:rPr>
          <w:rFonts w:ascii="Arial" w:eastAsia="Arial" w:hAnsi="Arial" w:cs="Arial"/>
          <w:b/>
          <w:spacing w:val="1"/>
          <w:sz w:val="21"/>
          <w:szCs w:val="21"/>
        </w:rPr>
        <w:t>i</w:t>
      </w:r>
      <w:r w:rsidR="006E1D31">
        <w:rPr>
          <w:rFonts w:ascii="Arial" w:eastAsia="Arial" w:hAnsi="Arial" w:cs="Arial"/>
          <w:b/>
          <w:spacing w:val="-1"/>
          <w:sz w:val="21"/>
          <w:szCs w:val="21"/>
        </w:rPr>
        <w:t xml:space="preserve">n </w:t>
      </w:r>
      <w:r w:rsidR="006E1D31">
        <w:rPr>
          <w:rFonts w:ascii="Arial" w:eastAsia="Arial" w:hAnsi="Arial" w:cs="Arial"/>
          <w:b/>
          <w:sz w:val="21"/>
          <w:szCs w:val="21"/>
        </w:rPr>
        <w:t>b</w:t>
      </w:r>
      <w:r w:rsidR="006E1D31">
        <w:rPr>
          <w:rFonts w:ascii="Arial" w:eastAsia="Arial" w:hAnsi="Arial" w:cs="Arial"/>
          <w:b/>
          <w:spacing w:val="-1"/>
          <w:sz w:val="21"/>
          <w:szCs w:val="21"/>
        </w:rPr>
        <w:t>a</w:t>
      </w:r>
      <w:r w:rsidR="006E1D31">
        <w:rPr>
          <w:rFonts w:ascii="Arial" w:eastAsia="Arial" w:hAnsi="Arial" w:cs="Arial"/>
          <w:b/>
          <w:sz w:val="21"/>
          <w:szCs w:val="21"/>
        </w:rPr>
        <w:t>se</w:t>
      </w:r>
      <w:r>
        <w:rPr>
          <w:rFonts w:ascii="Arial" w:eastAsia="Arial" w:hAnsi="Arial" w:cs="Arial"/>
          <w:sz w:val="21"/>
          <w:szCs w:val="21"/>
        </w:rPr>
        <w:t>).</w:t>
      </w:r>
      <w:r>
        <w:rPr>
          <w:rFonts w:ascii="Arial" w:eastAsia="Arial" w:hAnsi="Arial" w:cs="Arial"/>
          <w:spacing w:val="41"/>
          <w:sz w:val="21"/>
          <w:szCs w:val="21"/>
        </w:rPr>
        <w:t xml:space="preserve"> </w:t>
      </w:r>
      <w:r>
        <w:rPr>
          <w:rFonts w:ascii="Arial" w:eastAsia="Arial" w:hAnsi="Arial" w:cs="Arial"/>
          <w:spacing w:val="2"/>
          <w:sz w:val="21"/>
          <w:szCs w:val="21"/>
        </w:rPr>
        <w:t>Issuanc</w:t>
      </w:r>
      <w:r>
        <w:rPr>
          <w:rFonts w:ascii="Arial" w:eastAsia="Arial" w:hAnsi="Arial" w:cs="Arial"/>
          <w:sz w:val="21"/>
          <w:szCs w:val="21"/>
        </w:rPr>
        <w:t>e</w:t>
      </w:r>
      <w:r>
        <w:rPr>
          <w:rFonts w:ascii="Arial" w:eastAsia="Arial" w:hAnsi="Arial" w:cs="Arial"/>
          <w:spacing w:val="18"/>
          <w:sz w:val="21"/>
          <w:szCs w:val="21"/>
        </w:rPr>
        <w:t xml:space="preserve"> </w:t>
      </w:r>
      <w:r>
        <w:rPr>
          <w:rFonts w:ascii="Arial" w:eastAsia="Arial" w:hAnsi="Arial" w:cs="Arial"/>
          <w:sz w:val="21"/>
          <w:szCs w:val="21"/>
        </w:rPr>
        <w:t>of</w:t>
      </w:r>
      <w:r>
        <w:rPr>
          <w:rFonts w:ascii="Arial" w:eastAsia="Arial" w:hAnsi="Arial" w:cs="Arial"/>
          <w:spacing w:val="-3"/>
          <w:sz w:val="21"/>
          <w:szCs w:val="21"/>
        </w:rPr>
        <w:t xml:space="preserve"> </w:t>
      </w:r>
      <w:r w:rsidR="006E1D31">
        <w:rPr>
          <w:rFonts w:ascii="Arial" w:eastAsia="Arial" w:hAnsi="Arial" w:cs="Arial"/>
          <w:spacing w:val="2"/>
          <w:sz w:val="21"/>
          <w:szCs w:val="21"/>
        </w:rPr>
        <w:t>UMC</w:t>
      </w:r>
      <w:r>
        <w:rPr>
          <w:rFonts w:ascii="Arial" w:eastAsia="Arial" w:hAnsi="Arial" w:cs="Arial"/>
          <w:spacing w:val="9"/>
          <w:sz w:val="21"/>
          <w:szCs w:val="21"/>
        </w:rPr>
        <w:t xml:space="preserve"> </w:t>
      </w:r>
      <w:r>
        <w:rPr>
          <w:rFonts w:ascii="Arial" w:eastAsia="Arial" w:hAnsi="Arial" w:cs="Arial"/>
          <w:spacing w:val="2"/>
          <w:sz w:val="21"/>
          <w:szCs w:val="21"/>
        </w:rPr>
        <w:t>(meanin</w:t>
      </w:r>
      <w:r>
        <w:rPr>
          <w:rFonts w:ascii="Arial" w:eastAsia="Arial" w:hAnsi="Arial" w:cs="Arial"/>
          <w:sz w:val="21"/>
          <w:szCs w:val="21"/>
        </w:rPr>
        <w:t>g</w:t>
      </w:r>
      <w:r>
        <w:rPr>
          <w:rFonts w:ascii="Arial" w:eastAsia="Arial" w:hAnsi="Arial" w:cs="Arial"/>
          <w:spacing w:val="18"/>
          <w:sz w:val="21"/>
          <w:szCs w:val="21"/>
        </w:rPr>
        <w:t xml:space="preserve"> </w:t>
      </w:r>
      <w:r>
        <w:rPr>
          <w:rFonts w:ascii="Arial" w:eastAsia="Arial" w:hAnsi="Arial" w:cs="Arial"/>
          <w:spacing w:val="2"/>
          <w:sz w:val="21"/>
          <w:szCs w:val="21"/>
        </w:rPr>
        <w:t>tha</w:t>
      </w:r>
      <w:r>
        <w:rPr>
          <w:rFonts w:ascii="Arial" w:eastAsia="Arial" w:hAnsi="Arial" w:cs="Arial"/>
          <w:sz w:val="21"/>
          <w:szCs w:val="21"/>
        </w:rPr>
        <w:t xml:space="preserve">t </w:t>
      </w:r>
      <w:r>
        <w:rPr>
          <w:rFonts w:ascii="Arial" w:eastAsia="Arial" w:hAnsi="Arial" w:cs="Arial"/>
          <w:spacing w:val="2"/>
          <w:w w:val="103"/>
          <w:sz w:val="21"/>
          <w:szCs w:val="21"/>
        </w:rPr>
        <w:t>respec</w:t>
      </w:r>
      <w:r>
        <w:rPr>
          <w:rFonts w:ascii="Arial" w:eastAsia="Arial" w:hAnsi="Arial" w:cs="Arial"/>
          <w:w w:val="103"/>
          <w:sz w:val="21"/>
          <w:szCs w:val="21"/>
        </w:rPr>
        <w:t>t</w:t>
      </w:r>
      <w:r>
        <w:rPr>
          <w:rFonts w:ascii="Arial" w:eastAsia="Arial" w:hAnsi="Arial" w:cs="Arial"/>
          <w:spacing w:val="2"/>
          <w:w w:val="103"/>
          <w:sz w:val="21"/>
          <w:szCs w:val="21"/>
        </w:rPr>
        <w:t>iv</w:t>
      </w:r>
      <w:r>
        <w:rPr>
          <w:rFonts w:ascii="Arial" w:eastAsia="Arial" w:hAnsi="Arial" w:cs="Arial"/>
          <w:w w:val="103"/>
          <w:sz w:val="21"/>
          <w:szCs w:val="21"/>
        </w:rPr>
        <w:t xml:space="preserve">e </w:t>
      </w:r>
      <w:r>
        <w:rPr>
          <w:rFonts w:ascii="Arial" w:eastAsia="Arial" w:hAnsi="Arial" w:cs="Arial"/>
          <w:spacing w:val="2"/>
          <w:sz w:val="21"/>
          <w:szCs w:val="21"/>
        </w:rPr>
        <w:t>en</w:t>
      </w:r>
      <w:r>
        <w:rPr>
          <w:rFonts w:ascii="Arial" w:eastAsia="Arial" w:hAnsi="Arial" w:cs="Arial"/>
          <w:sz w:val="21"/>
          <w:szCs w:val="21"/>
        </w:rPr>
        <w:t>t</w:t>
      </w:r>
      <w:r>
        <w:rPr>
          <w:rFonts w:ascii="Arial" w:eastAsia="Arial" w:hAnsi="Arial" w:cs="Arial"/>
          <w:spacing w:val="2"/>
          <w:sz w:val="21"/>
          <w:szCs w:val="21"/>
        </w:rPr>
        <w:t>rie</w:t>
      </w:r>
      <w:r>
        <w:rPr>
          <w:rFonts w:ascii="Arial" w:eastAsia="Arial" w:hAnsi="Arial" w:cs="Arial"/>
          <w:sz w:val="21"/>
          <w:szCs w:val="21"/>
        </w:rPr>
        <w:t>s</w:t>
      </w:r>
      <w:r>
        <w:rPr>
          <w:rFonts w:ascii="Arial" w:eastAsia="Arial" w:hAnsi="Arial" w:cs="Arial"/>
          <w:spacing w:val="14"/>
          <w:sz w:val="21"/>
          <w:szCs w:val="21"/>
        </w:rPr>
        <w:t xml:space="preserve"> </w:t>
      </w:r>
      <w:r>
        <w:rPr>
          <w:rFonts w:ascii="Arial" w:eastAsia="Arial" w:hAnsi="Arial" w:cs="Arial"/>
          <w:sz w:val="21"/>
          <w:szCs w:val="21"/>
        </w:rPr>
        <w:t xml:space="preserve">of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Pub</w:t>
      </w:r>
      <w:r>
        <w:rPr>
          <w:rFonts w:ascii="Arial" w:eastAsia="Arial" w:hAnsi="Arial" w:cs="Arial"/>
          <w:sz w:val="21"/>
          <w:szCs w:val="21"/>
        </w:rPr>
        <w:t>l</w:t>
      </w:r>
      <w:r>
        <w:rPr>
          <w:rFonts w:ascii="Arial" w:eastAsia="Arial" w:hAnsi="Arial" w:cs="Arial"/>
          <w:spacing w:val="2"/>
          <w:sz w:val="21"/>
          <w:szCs w:val="21"/>
        </w:rPr>
        <w:t>i</w:t>
      </w:r>
      <w:r>
        <w:rPr>
          <w:rFonts w:ascii="Arial" w:eastAsia="Arial" w:hAnsi="Arial" w:cs="Arial"/>
          <w:sz w:val="21"/>
          <w:szCs w:val="21"/>
        </w:rPr>
        <w:t>c</w:t>
      </w:r>
      <w:r>
        <w:rPr>
          <w:rFonts w:ascii="Arial" w:eastAsia="Arial" w:hAnsi="Arial" w:cs="Arial"/>
          <w:spacing w:val="12"/>
          <w:sz w:val="21"/>
          <w:szCs w:val="21"/>
        </w:rPr>
        <w:t xml:space="preserve"> </w:t>
      </w:r>
      <w:r>
        <w:rPr>
          <w:rFonts w:ascii="Arial" w:eastAsia="Arial" w:hAnsi="Arial" w:cs="Arial"/>
          <w:spacing w:val="2"/>
          <w:sz w:val="21"/>
          <w:szCs w:val="21"/>
        </w:rPr>
        <w:t>Ke</w:t>
      </w:r>
      <w:r>
        <w:rPr>
          <w:rFonts w:ascii="Arial" w:eastAsia="Arial" w:hAnsi="Arial" w:cs="Arial"/>
          <w:sz w:val="21"/>
          <w:szCs w:val="21"/>
        </w:rPr>
        <w:t>y</w:t>
      </w:r>
      <w:r>
        <w:rPr>
          <w:rFonts w:ascii="Arial" w:eastAsia="Arial" w:hAnsi="Arial" w:cs="Arial"/>
          <w:spacing w:val="4"/>
          <w:sz w:val="21"/>
          <w:szCs w:val="21"/>
        </w:rPr>
        <w:t xml:space="preserve"> </w:t>
      </w:r>
      <w:r>
        <w:rPr>
          <w:rFonts w:ascii="Arial" w:eastAsia="Arial" w:hAnsi="Arial" w:cs="Arial"/>
          <w:spacing w:val="2"/>
          <w:sz w:val="21"/>
          <w:szCs w:val="21"/>
        </w:rPr>
        <w:t>(PUK</w:t>
      </w:r>
      <w:r>
        <w:rPr>
          <w:rFonts w:ascii="Arial" w:eastAsia="Arial" w:hAnsi="Arial" w:cs="Arial"/>
          <w:sz w:val="21"/>
          <w:szCs w:val="21"/>
        </w:rPr>
        <w:t>)</w:t>
      </w:r>
      <w:r>
        <w:rPr>
          <w:rFonts w:ascii="Arial" w:eastAsia="Arial" w:hAnsi="Arial" w:cs="Arial"/>
          <w:spacing w:val="12"/>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sz w:val="21"/>
          <w:szCs w:val="21"/>
        </w:rPr>
        <w:t>User</w:t>
      </w:r>
      <w:r>
        <w:rPr>
          <w:rFonts w:ascii="Arial" w:eastAsia="Arial" w:hAnsi="Arial" w:cs="Arial"/>
          <w:sz w:val="21"/>
          <w:szCs w:val="21"/>
        </w:rPr>
        <w:t>)</w:t>
      </w:r>
      <w:r>
        <w:rPr>
          <w:rFonts w:ascii="Arial" w:eastAsia="Arial" w:hAnsi="Arial" w:cs="Arial"/>
          <w:spacing w:val="10"/>
          <w:sz w:val="21"/>
          <w:szCs w:val="21"/>
        </w:rPr>
        <w:t xml:space="preserve"> </w:t>
      </w:r>
      <w:r>
        <w:rPr>
          <w:rFonts w:ascii="Arial" w:eastAsia="Arial" w:hAnsi="Arial" w:cs="Arial"/>
          <w:spacing w:val="2"/>
          <w:sz w:val="21"/>
          <w:szCs w:val="21"/>
        </w:rPr>
        <w:t>ar</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mad</w:t>
      </w:r>
      <w:r>
        <w:rPr>
          <w:rFonts w:ascii="Arial" w:eastAsia="Arial" w:hAnsi="Arial" w:cs="Arial"/>
          <w:sz w:val="21"/>
          <w:szCs w:val="21"/>
        </w:rPr>
        <w:t>e</w:t>
      </w:r>
      <w:r>
        <w:rPr>
          <w:rFonts w:ascii="Arial" w:eastAsia="Arial" w:hAnsi="Arial" w:cs="Arial"/>
          <w:spacing w:val="11"/>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2"/>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rac</w:t>
      </w:r>
      <w:r>
        <w:rPr>
          <w:rFonts w:ascii="Arial" w:eastAsia="Arial" w:hAnsi="Arial" w:cs="Arial"/>
          <w:sz w:val="21"/>
          <w:szCs w:val="21"/>
        </w:rPr>
        <w:t>t</w:t>
      </w:r>
      <w:r>
        <w:rPr>
          <w:rFonts w:ascii="Arial" w:eastAsia="Arial" w:hAnsi="Arial" w:cs="Arial"/>
          <w:spacing w:val="17"/>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6"/>
          <w:sz w:val="21"/>
          <w:szCs w:val="21"/>
        </w:rPr>
        <w:t xml:space="preserve"> </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
          <w:sz w:val="21"/>
          <w:szCs w:val="21"/>
        </w:rPr>
        <w:t xml:space="preserve"> </w:t>
      </w:r>
      <w:r>
        <w:rPr>
          <w:rFonts w:ascii="Arial" w:eastAsia="Arial" w:hAnsi="Arial" w:cs="Arial"/>
          <w:spacing w:val="2"/>
          <w:w w:val="103"/>
          <w:sz w:val="21"/>
          <w:szCs w:val="21"/>
        </w:rPr>
        <w:t>t</w:t>
      </w:r>
      <w:r>
        <w:rPr>
          <w:rFonts w:ascii="Arial" w:eastAsia="Arial" w:hAnsi="Arial" w:cs="Arial"/>
          <w:spacing w:val="4"/>
          <w:w w:val="103"/>
          <w:sz w:val="21"/>
          <w:szCs w:val="21"/>
        </w:rPr>
        <w:t>h</w:t>
      </w:r>
      <w:r>
        <w:rPr>
          <w:rFonts w:ascii="Arial" w:eastAsia="Arial" w:hAnsi="Arial" w:cs="Arial"/>
          <w:w w:val="103"/>
          <w:sz w:val="21"/>
          <w:szCs w:val="21"/>
        </w:rPr>
        <w:t xml:space="preserve">e </w:t>
      </w:r>
      <w:r>
        <w:rPr>
          <w:rFonts w:ascii="Arial" w:eastAsia="Arial" w:hAnsi="Arial" w:cs="Arial"/>
          <w:spacing w:val="2"/>
          <w:sz w:val="21"/>
          <w:szCs w:val="21"/>
        </w:rPr>
        <w:t>blo</w:t>
      </w:r>
      <w:r>
        <w:rPr>
          <w:rFonts w:ascii="Arial" w:eastAsia="Arial" w:hAnsi="Arial" w:cs="Arial"/>
          <w:sz w:val="21"/>
          <w:szCs w:val="21"/>
        </w:rPr>
        <w:t>c</w:t>
      </w:r>
      <w:r>
        <w:rPr>
          <w:rFonts w:ascii="Arial" w:eastAsia="Arial" w:hAnsi="Arial" w:cs="Arial"/>
          <w:spacing w:val="2"/>
          <w:sz w:val="21"/>
          <w:szCs w:val="21"/>
        </w:rPr>
        <w:t>kchai</w:t>
      </w:r>
      <w:r>
        <w:rPr>
          <w:rFonts w:ascii="Arial" w:eastAsia="Arial" w:hAnsi="Arial" w:cs="Arial"/>
          <w:sz w:val="21"/>
          <w:szCs w:val="21"/>
        </w:rPr>
        <w:t>n</w:t>
      </w:r>
      <w:r>
        <w:rPr>
          <w:rFonts w:ascii="Arial" w:eastAsia="Arial" w:hAnsi="Arial" w:cs="Arial"/>
          <w:spacing w:val="30"/>
          <w:sz w:val="21"/>
          <w:szCs w:val="21"/>
        </w:rPr>
        <w:t xml:space="preserve"> </w:t>
      </w:r>
      <w:r>
        <w:rPr>
          <w:rFonts w:ascii="Arial" w:eastAsia="Arial" w:hAnsi="Arial" w:cs="Arial"/>
          <w:spacing w:val="2"/>
          <w:sz w:val="21"/>
          <w:szCs w:val="21"/>
        </w:rPr>
        <w:t>accor</w:t>
      </w:r>
      <w:r>
        <w:rPr>
          <w:rFonts w:ascii="Arial" w:eastAsia="Arial" w:hAnsi="Arial" w:cs="Arial"/>
          <w:sz w:val="21"/>
          <w:szCs w:val="21"/>
        </w:rPr>
        <w:t>d</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28"/>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4"/>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a</w:t>
      </w:r>
      <w:r>
        <w:rPr>
          <w:rFonts w:ascii="Arial" w:eastAsia="Arial" w:hAnsi="Arial" w:cs="Arial"/>
          <w:sz w:val="21"/>
          <w:szCs w:val="21"/>
        </w:rPr>
        <w:t>l</w:t>
      </w:r>
      <w:r>
        <w:rPr>
          <w:rFonts w:ascii="Arial" w:eastAsia="Arial" w:hAnsi="Arial" w:cs="Arial"/>
          <w:spacing w:val="2"/>
          <w:sz w:val="21"/>
          <w:szCs w:val="21"/>
        </w:rPr>
        <w:t>loca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7"/>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
          <w:sz w:val="21"/>
          <w:szCs w:val="21"/>
        </w:rPr>
        <w:t>formatio</w:t>
      </w:r>
      <w:r>
        <w:rPr>
          <w:rFonts w:ascii="Arial" w:eastAsia="Arial" w:hAnsi="Arial" w:cs="Arial"/>
          <w:sz w:val="21"/>
          <w:szCs w:val="21"/>
        </w:rPr>
        <w:t>n</w:t>
      </w:r>
      <w:r>
        <w:rPr>
          <w:rFonts w:ascii="Arial" w:eastAsia="Arial" w:hAnsi="Arial" w:cs="Arial"/>
          <w:spacing w:val="25"/>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8"/>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8"/>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rac</w:t>
      </w:r>
      <w:r>
        <w:rPr>
          <w:rFonts w:ascii="Arial" w:eastAsia="Arial" w:hAnsi="Arial" w:cs="Arial"/>
          <w:sz w:val="21"/>
          <w:szCs w:val="21"/>
        </w:rPr>
        <w:t>t</w:t>
      </w:r>
      <w:r>
        <w:rPr>
          <w:rFonts w:ascii="Arial" w:eastAsia="Arial" w:hAnsi="Arial" w:cs="Arial"/>
          <w:spacing w:val="16"/>
          <w:sz w:val="21"/>
          <w:szCs w:val="21"/>
        </w:rPr>
        <w:t xml:space="preserve"> </w:t>
      </w:r>
      <w:r>
        <w:rPr>
          <w:rFonts w:ascii="Arial" w:eastAsia="Arial" w:hAnsi="Arial" w:cs="Arial"/>
          <w:spacing w:val="2"/>
          <w:w w:val="103"/>
          <w:sz w:val="21"/>
          <w:szCs w:val="21"/>
        </w:rPr>
        <w:t>System</w:t>
      </w:r>
      <w:r>
        <w:rPr>
          <w:rFonts w:ascii="Arial" w:eastAsia="Arial" w:hAnsi="Arial" w:cs="Arial"/>
          <w:w w:val="103"/>
          <w:sz w:val="21"/>
          <w:szCs w:val="21"/>
        </w:rPr>
        <w:t>.</w:t>
      </w:r>
    </w:p>
    <w:p w:rsidR="008E4E56" w:rsidRDefault="008E4E56" w:rsidP="006E1D31">
      <w:pPr>
        <w:ind w:left="427" w:right="77" w:hanging="293"/>
        <w:contextualSpacing/>
        <w:rPr>
          <w:rFonts w:ascii="Arial" w:eastAsia="Arial" w:hAnsi="Arial" w:cs="Arial"/>
          <w:sz w:val="21"/>
          <w:szCs w:val="21"/>
        </w:rPr>
      </w:pPr>
    </w:p>
    <w:p w:rsidR="008E4E56" w:rsidRDefault="008E4E56" w:rsidP="008E4E56">
      <w:pPr>
        <w:ind w:left="427" w:right="81" w:hanging="312"/>
        <w:contextualSpacing/>
        <w:rPr>
          <w:rFonts w:ascii="Arial" w:eastAsia="Arial" w:hAnsi="Arial" w:cs="Arial"/>
          <w:sz w:val="21"/>
          <w:szCs w:val="21"/>
        </w:rPr>
      </w:pPr>
      <w:r>
        <w:rPr>
          <w:rFonts w:ascii="Arial" w:eastAsia="Arial" w:hAnsi="Arial" w:cs="Arial"/>
          <w:spacing w:val="1"/>
          <w:sz w:val="16"/>
          <w:szCs w:val="16"/>
        </w:rPr>
        <w:t>1</w:t>
      </w:r>
      <w:r>
        <w:rPr>
          <w:rFonts w:ascii="Arial" w:eastAsia="Arial" w:hAnsi="Arial" w:cs="Arial"/>
          <w:sz w:val="16"/>
          <w:szCs w:val="16"/>
        </w:rPr>
        <w:t>7</w:t>
      </w:r>
      <w:r>
        <w:rPr>
          <w:rFonts w:ascii="Arial" w:eastAsia="Arial" w:hAnsi="Arial" w:cs="Arial"/>
          <w:sz w:val="16"/>
          <w:szCs w:val="16"/>
        </w:rPr>
        <w:t xml:space="preserve"> </w:t>
      </w:r>
      <w:r>
        <w:rPr>
          <w:rFonts w:ascii="Arial" w:eastAsia="Arial" w:hAnsi="Arial" w:cs="Arial"/>
          <w:b/>
          <w:spacing w:val="20"/>
          <w:sz w:val="21"/>
          <w:szCs w:val="21"/>
        </w:rPr>
        <w:t xml:space="preserve">No </w:t>
      </w:r>
      <w:r>
        <w:rPr>
          <w:rFonts w:ascii="Arial" w:eastAsia="Arial" w:hAnsi="Arial" w:cs="Arial"/>
          <w:b/>
          <w:spacing w:val="-1"/>
          <w:sz w:val="21"/>
          <w:szCs w:val="21"/>
        </w:rPr>
        <w:t>Guarantee of Returns</w:t>
      </w:r>
      <w:r>
        <w:rPr>
          <w:rFonts w:ascii="Arial" w:eastAsia="Arial" w:hAnsi="Arial" w:cs="Arial"/>
          <w:b/>
          <w:sz w:val="21"/>
          <w:szCs w:val="21"/>
        </w:rPr>
        <w:t>:</w:t>
      </w:r>
      <w:r>
        <w:rPr>
          <w:rFonts w:ascii="Arial" w:eastAsia="Arial" w:hAnsi="Arial" w:cs="Arial"/>
          <w:b/>
          <w:spacing w:val="3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11"/>
          <w:sz w:val="21"/>
          <w:szCs w:val="21"/>
        </w:rPr>
        <w:t xml:space="preserve"> </w:t>
      </w:r>
      <w:r>
        <w:rPr>
          <w:rFonts w:ascii="Arial" w:eastAsia="Arial" w:hAnsi="Arial" w:cs="Arial"/>
          <w:spacing w:val="2"/>
          <w:sz w:val="21"/>
          <w:szCs w:val="21"/>
        </w:rPr>
        <w:t>under</w:t>
      </w:r>
      <w:r>
        <w:rPr>
          <w:rFonts w:ascii="Arial" w:eastAsia="Arial" w:hAnsi="Arial" w:cs="Arial"/>
          <w:sz w:val="21"/>
          <w:szCs w:val="21"/>
        </w:rPr>
        <w:t>s</w:t>
      </w:r>
      <w:r>
        <w:rPr>
          <w:rFonts w:ascii="Arial" w:eastAsia="Arial" w:hAnsi="Arial" w:cs="Arial"/>
          <w:spacing w:val="2"/>
          <w:sz w:val="21"/>
          <w:szCs w:val="21"/>
        </w:rPr>
        <w:t>tand</w:t>
      </w:r>
      <w:r>
        <w:rPr>
          <w:rFonts w:ascii="Arial" w:eastAsia="Arial" w:hAnsi="Arial" w:cs="Arial"/>
          <w:sz w:val="21"/>
          <w:szCs w:val="21"/>
        </w:rPr>
        <w:t>s</w:t>
      </w:r>
      <w:r>
        <w:rPr>
          <w:rFonts w:ascii="Arial" w:eastAsia="Arial" w:hAnsi="Arial" w:cs="Arial"/>
          <w:spacing w:val="34"/>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8"/>
          <w:sz w:val="21"/>
          <w:szCs w:val="21"/>
        </w:rPr>
        <w:t xml:space="preserve"> </w:t>
      </w:r>
      <w:r>
        <w:rPr>
          <w:rFonts w:ascii="Arial" w:eastAsia="Arial" w:hAnsi="Arial" w:cs="Arial"/>
          <w:spacing w:val="2"/>
          <w:sz w:val="21"/>
          <w:szCs w:val="21"/>
        </w:rPr>
        <w:t>accept</w:t>
      </w:r>
      <w:r>
        <w:rPr>
          <w:rFonts w:ascii="Arial" w:eastAsia="Arial" w:hAnsi="Arial" w:cs="Arial"/>
          <w:sz w:val="21"/>
          <w:szCs w:val="21"/>
        </w:rPr>
        <w:t>s</w:t>
      </w:r>
      <w:r>
        <w:rPr>
          <w:rFonts w:ascii="Arial" w:eastAsia="Arial" w:hAnsi="Arial" w:cs="Arial"/>
          <w:spacing w:val="18"/>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5"/>
          <w:sz w:val="21"/>
          <w:szCs w:val="21"/>
        </w:rPr>
        <w:t xml:space="preserve"> </w:t>
      </w:r>
      <w:r>
        <w:rPr>
          <w:rFonts w:ascii="Arial" w:eastAsia="Arial" w:hAnsi="Arial" w:cs="Arial"/>
          <w:spacing w:val="2"/>
          <w:sz w:val="21"/>
          <w:szCs w:val="21"/>
        </w:rPr>
        <w:t>a</w:t>
      </w:r>
      <w:r>
        <w:rPr>
          <w:rFonts w:ascii="Arial" w:eastAsia="Arial" w:hAnsi="Arial" w:cs="Arial"/>
          <w:sz w:val="21"/>
          <w:szCs w:val="21"/>
        </w:rPr>
        <w:t>ll</w:t>
      </w:r>
      <w:r>
        <w:rPr>
          <w:rFonts w:ascii="Arial" w:eastAsia="Arial" w:hAnsi="Arial" w:cs="Arial"/>
          <w:spacing w:val="1"/>
          <w:sz w:val="21"/>
          <w:szCs w:val="21"/>
        </w:rPr>
        <w:t xml:space="preserve">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ion</w:t>
      </w:r>
      <w:r>
        <w:rPr>
          <w:rFonts w:ascii="Arial" w:eastAsia="Arial" w:hAnsi="Arial" w:cs="Arial"/>
          <w:sz w:val="21"/>
          <w:szCs w:val="21"/>
        </w:rPr>
        <w:t>s</w:t>
      </w:r>
      <w:r>
        <w:rPr>
          <w:rFonts w:ascii="Arial" w:eastAsia="Arial" w:hAnsi="Arial" w:cs="Arial"/>
          <w:spacing w:val="35"/>
          <w:sz w:val="21"/>
          <w:szCs w:val="21"/>
        </w:rPr>
        <w:t xml:space="preserve"> </w:t>
      </w:r>
      <w:r>
        <w:rPr>
          <w:rFonts w:ascii="Arial" w:eastAsia="Arial" w:hAnsi="Arial" w:cs="Arial"/>
          <w:sz w:val="21"/>
          <w:szCs w:val="21"/>
        </w:rPr>
        <w:t>/</w:t>
      </w:r>
      <w:r>
        <w:rPr>
          <w:rFonts w:ascii="Arial" w:eastAsia="Arial" w:hAnsi="Arial" w:cs="Arial"/>
          <w:spacing w:val="-4"/>
          <w:sz w:val="21"/>
          <w:szCs w:val="21"/>
        </w:rPr>
        <w:t xml:space="preserve"> </w:t>
      </w:r>
      <w:r>
        <w:rPr>
          <w:rFonts w:ascii="Arial" w:eastAsia="Arial" w:hAnsi="Arial" w:cs="Arial"/>
          <w:spacing w:val="2"/>
          <w:sz w:val="21"/>
          <w:szCs w:val="21"/>
        </w:rPr>
        <w:t>purchase</w:t>
      </w:r>
      <w:r>
        <w:rPr>
          <w:rFonts w:ascii="Arial" w:eastAsia="Arial" w:hAnsi="Arial" w:cs="Arial"/>
          <w:sz w:val="21"/>
          <w:szCs w:val="21"/>
        </w:rPr>
        <w:t>s</w:t>
      </w:r>
      <w:r>
        <w:rPr>
          <w:rFonts w:ascii="Arial" w:eastAsia="Arial" w:hAnsi="Arial" w:cs="Arial"/>
          <w:spacing w:val="28"/>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
          <w:sz w:val="21"/>
          <w:szCs w:val="21"/>
        </w:rPr>
        <w:t xml:space="preserve"> </w:t>
      </w:r>
      <w:r>
        <w:rPr>
          <w:rFonts w:ascii="Arial" w:eastAsia="Arial" w:hAnsi="Arial" w:cs="Arial"/>
          <w:spacing w:val="2"/>
          <w:sz w:val="21"/>
          <w:szCs w:val="21"/>
        </w:rPr>
        <w:t>UMC</w:t>
      </w:r>
      <w:r>
        <w:rPr>
          <w:rFonts w:ascii="Arial" w:eastAsia="Arial" w:hAnsi="Arial" w:cs="Arial"/>
          <w:spacing w:val="14"/>
          <w:sz w:val="21"/>
          <w:szCs w:val="21"/>
        </w:rPr>
        <w:t xml:space="preserve"> </w:t>
      </w:r>
      <w:r>
        <w:rPr>
          <w:rFonts w:ascii="Arial" w:eastAsia="Arial" w:hAnsi="Arial" w:cs="Arial"/>
          <w:spacing w:val="2"/>
          <w:w w:val="103"/>
          <w:sz w:val="21"/>
          <w:szCs w:val="21"/>
        </w:rPr>
        <w:t>ar</w:t>
      </w:r>
      <w:r>
        <w:rPr>
          <w:rFonts w:ascii="Arial" w:eastAsia="Arial" w:hAnsi="Arial" w:cs="Arial"/>
          <w:w w:val="103"/>
          <w:sz w:val="21"/>
          <w:szCs w:val="21"/>
        </w:rPr>
        <w:t xml:space="preserve">e </w:t>
      </w:r>
      <w:r>
        <w:rPr>
          <w:rFonts w:ascii="Arial" w:eastAsia="Arial" w:hAnsi="Arial" w:cs="Arial"/>
          <w:sz w:val="21"/>
          <w:szCs w:val="21"/>
        </w:rPr>
        <w:t>to be used for funding the UMC project and the tokens they receive are not distributed for the purpose to grow in value. The coins are to be used on the UMC network. Any third party placing monetary value on UMC tokens is not under the control of the Umbrella Coin Project.</w:t>
      </w:r>
    </w:p>
    <w:p w:rsidR="006E1D31" w:rsidRPr="006E1D31" w:rsidRDefault="006E1D31" w:rsidP="006E1D31">
      <w:pPr>
        <w:ind w:left="427" w:right="77" w:hanging="293"/>
        <w:contextualSpacing/>
        <w:rPr>
          <w:rFonts w:ascii="Arial" w:eastAsia="Arial" w:hAnsi="Arial" w:cs="Arial"/>
          <w:sz w:val="21"/>
          <w:szCs w:val="21"/>
        </w:rPr>
      </w:pPr>
    </w:p>
    <w:p w:rsidR="008F263D" w:rsidRDefault="006E1D31" w:rsidP="006E1D31">
      <w:pPr>
        <w:ind w:left="427" w:right="81" w:hanging="312"/>
        <w:contextualSpacing/>
        <w:rPr>
          <w:rFonts w:ascii="Arial" w:eastAsia="Arial" w:hAnsi="Arial" w:cs="Arial"/>
          <w:sz w:val="21"/>
          <w:szCs w:val="21"/>
        </w:rPr>
      </w:pPr>
      <w:r>
        <w:rPr>
          <w:rFonts w:ascii="Arial" w:eastAsia="Arial" w:hAnsi="Arial" w:cs="Arial"/>
          <w:spacing w:val="1"/>
          <w:sz w:val="16"/>
          <w:szCs w:val="16"/>
        </w:rPr>
        <w:t>1</w:t>
      </w:r>
      <w:r>
        <w:rPr>
          <w:rFonts w:ascii="Arial" w:eastAsia="Arial" w:hAnsi="Arial" w:cs="Arial"/>
          <w:sz w:val="16"/>
          <w:szCs w:val="16"/>
        </w:rPr>
        <w:t xml:space="preserve">8 </w:t>
      </w:r>
      <w:r w:rsidR="00334E82">
        <w:rPr>
          <w:rFonts w:ascii="Arial" w:eastAsia="Arial" w:hAnsi="Arial" w:cs="Arial"/>
          <w:b/>
          <w:spacing w:val="20"/>
          <w:sz w:val="21"/>
          <w:szCs w:val="21"/>
        </w:rPr>
        <w:t xml:space="preserve">No </w:t>
      </w:r>
      <w:r w:rsidR="004B5D9E">
        <w:rPr>
          <w:rFonts w:ascii="Arial" w:eastAsia="Arial" w:hAnsi="Arial" w:cs="Arial"/>
          <w:b/>
          <w:spacing w:val="-1"/>
          <w:sz w:val="21"/>
          <w:szCs w:val="21"/>
        </w:rPr>
        <w:t>R</w:t>
      </w:r>
      <w:r w:rsidR="004B5D9E">
        <w:rPr>
          <w:rFonts w:ascii="Arial" w:eastAsia="Arial" w:hAnsi="Arial" w:cs="Arial"/>
          <w:b/>
          <w:sz w:val="21"/>
          <w:szCs w:val="21"/>
        </w:rPr>
        <w:t>ef</w:t>
      </w:r>
      <w:r w:rsidR="004B5D9E">
        <w:rPr>
          <w:rFonts w:ascii="Arial" w:eastAsia="Arial" w:hAnsi="Arial" w:cs="Arial"/>
          <w:b/>
          <w:spacing w:val="-1"/>
          <w:sz w:val="21"/>
          <w:szCs w:val="21"/>
        </w:rPr>
        <w:t>und</w:t>
      </w:r>
      <w:r w:rsidR="004B5D9E">
        <w:rPr>
          <w:rFonts w:ascii="Arial" w:eastAsia="Arial" w:hAnsi="Arial" w:cs="Arial"/>
          <w:b/>
          <w:sz w:val="21"/>
          <w:szCs w:val="21"/>
        </w:rPr>
        <w:t>:</w:t>
      </w:r>
      <w:r w:rsidR="004B5D9E">
        <w:rPr>
          <w:rFonts w:ascii="Arial" w:eastAsia="Arial" w:hAnsi="Arial" w:cs="Arial"/>
          <w:b/>
          <w:spacing w:val="35"/>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8"/>
          <w:sz w:val="21"/>
          <w:szCs w:val="21"/>
        </w:rPr>
        <w:t xml:space="preserve"> </w:t>
      </w:r>
      <w:r w:rsidR="004B5D9E">
        <w:rPr>
          <w:rFonts w:ascii="Arial" w:eastAsia="Arial" w:hAnsi="Arial" w:cs="Arial"/>
          <w:spacing w:val="2"/>
          <w:sz w:val="21"/>
          <w:szCs w:val="21"/>
        </w:rPr>
        <w:t>Use</w:t>
      </w:r>
      <w:r w:rsidR="004B5D9E">
        <w:rPr>
          <w:rFonts w:ascii="Arial" w:eastAsia="Arial" w:hAnsi="Arial" w:cs="Arial"/>
          <w:sz w:val="21"/>
          <w:szCs w:val="21"/>
        </w:rPr>
        <w:t>r</w:t>
      </w:r>
      <w:r w:rsidR="004B5D9E">
        <w:rPr>
          <w:rFonts w:ascii="Arial" w:eastAsia="Arial" w:hAnsi="Arial" w:cs="Arial"/>
          <w:spacing w:val="11"/>
          <w:sz w:val="21"/>
          <w:szCs w:val="21"/>
        </w:rPr>
        <w:t xml:space="preserve"> </w:t>
      </w:r>
      <w:r w:rsidR="004B5D9E">
        <w:rPr>
          <w:rFonts w:ascii="Arial" w:eastAsia="Arial" w:hAnsi="Arial" w:cs="Arial"/>
          <w:spacing w:val="2"/>
          <w:sz w:val="21"/>
          <w:szCs w:val="21"/>
        </w:rPr>
        <w:t>under</w:t>
      </w:r>
      <w:r w:rsidR="004B5D9E">
        <w:rPr>
          <w:rFonts w:ascii="Arial" w:eastAsia="Arial" w:hAnsi="Arial" w:cs="Arial"/>
          <w:sz w:val="21"/>
          <w:szCs w:val="21"/>
        </w:rPr>
        <w:t>s</w:t>
      </w:r>
      <w:r w:rsidR="004B5D9E">
        <w:rPr>
          <w:rFonts w:ascii="Arial" w:eastAsia="Arial" w:hAnsi="Arial" w:cs="Arial"/>
          <w:spacing w:val="2"/>
          <w:sz w:val="21"/>
          <w:szCs w:val="21"/>
        </w:rPr>
        <w:t>tand</w:t>
      </w:r>
      <w:r w:rsidR="004B5D9E">
        <w:rPr>
          <w:rFonts w:ascii="Arial" w:eastAsia="Arial" w:hAnsi="Arial" w:cs="Arial"/>
          <w:sz w:val="21"/>
          <w:szCs w:val="21"/>
        </w:rPr>
        <w:t>s</w:t>
      </w:r>
      <w:r w:rsidR="004B5D9E">
        <w:rPr>
          <w:rFonts w:ascii="Arial" w:eastAsia="Arial" w:hAnsi="Arial" w:cs="Arial"/>
          <w:spacing w:val="34"/>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8"/>
          <w:sz w:val="21"/>
          <w:szCs w:val="21"/>
        </w:rPr>
        <w:t xml:space="preserve"> </w:t>
      </w:r>
      <w:r w:rsidR="004B5D9E">
        <w:rPr>
          <w:rFonts w:ascii="Arial" w:eastAsia="Arial" w:hAnsi="Arial" w:cs="Arial"/>
          <w:spacing w:val="2"/>
          <w:sz w:val="21"/>
          <w:szCs w:val="21"/>
        </w:rPr>
        <w:t>accept</w:t>
      </w:r>
      <w:r w:rsidR="004B5D9E">
        <w:rPr>
          <w:rFonts w:ascii="Arial" w:eastAsia="Arial" w:hAnsi="Arial" w:cs="Arial"/>
          <w:sz w:val="21"/>
          <w:szCs w:val="21"/>
        </w:rPr>
        <w:t>s</w:t>
      </w:r>
      <w:r w:rsidR="004B5D9E">
        <w:rPr>
          <w:rFonts w:ascii="Arial" w:eastAsia="Arial" w:hAnsi="Arial" w:cs="Arial"/>
          <w:spacing w:val="18"/>
          <w:sz w:val="21"/>
          <w:szCs w:val="21"/>
        </w:rPr>
        <w:t xml:space="preserve"> </w:t>
      </w:r>
      <w:r w:rsidR="004B5D9E">
        <w:rPr>
          <w:rFonts w:ascii="Arial" w:eastAsia="Arial" w:hAnsi="Arial" w:cs="Arial"/>
          <w:spacing w:val="2"/>
          <w:sz w:val="21"/>
          <w:szCs w:val="21"/>
        </w:rPr>
        <w:t>tha</w:t>
      </w:r>
      <w:r w:rsidR="004B5D9E">
        <w:rPr>
          <w:rFonts w:ascii="Arial" w:eastAsia="Arial" w:hAnsi="Arial" w:cs="Arial"/>
          <w:sz w:val="21"/>
          <w:szCs w:val="21"/>
        </w:rPr>
        <w:t>t</w:t>
      </w:r>
      <w:r w:rsidR="004B5D9E">
        <w:rPr>
          <w:rFonts w:ascii="Arial" w:eastAsia="Arial" w:hAnsi="Arial" w:cs="Arial"/>
          <w:spacing w:val="5"/>
          <w:sz w:val="21"/>
          <w:szCs w:val="21"/>
        </w:rPr>
        <w:t xml:space="preserve"> </w:t>
      </w:r>
      <w:r w:rsidR="004B5D9E">
        <w:rPr>
          <w:rFonts w:ascii="Arial" w:eastAsia="Arial" w:hAnsi="Arial" w:cs="Arial"/>
          <w:spacing w:val="2"/>
          <w:sz w:val="21"/>
          <w:szCs w:val="21"/>
        </w:rPr>
        <w:t>a</w:t>
      </w:r>
      <w:r w:rsidR="004B5D9E">
        <w:rPr>
          <w:rFonts w:ascii="Arial" w:eastAsia="Arial" w:hAnsi="Arial" w:cs="Arial"/>
          <w:sz w:val="21"/>
          <w:szCs w:val="21"/>
        </w:rPr>
        <w:t>ll</w:t>
      </w:r>
      <w:r w:rsidR="004B5D9E">
        <w:rPr>
          <w:rFonts w:ascii="Arial" w:eastAsia="Arial" w:hAnsi="Arial" w:cs="Arial"/>
          <w:spacing w:val="1"/>
          <w:sz w:val="21"/>
          <w:szCs w:val="21"/>
        </w:rPr>
        <w:t xml:space="preserve"> </w:t>
      </w:r>
      <w:r w:rsidR="004B5D9E">
        <w:rPr>
          <w:rFonts w:ascii="Arial" w:eastAsia="Arial" w:hAnsi="Arial" w:cs="Arial"/>
          <w:spacing w:val="2"/>
          <w:sz w:val="21"/>
          <w:szCs w:val="21"/>
        </w:rPr>
        <w:t>cont</w:t>
      </w:r>
      <w:r w:rsidR="004B5D9E">
        <w:rPr>
          <w:rFonts w:ascii="Arial" w:eastAsia="Arial" w:hAnsi="Arial" w:cs="Arial"/>
          <w:sz w:val="21"/>
          <w:szCs w:val="21"/>
        </w:rPr>
        <w:t>r</w:t>
      </w:r>
      <w:r w:rsidR="004B5D9E">
        <w:rPr>
          <w:rFonts w:ascii="Arial" w:eastAsia="Arial" w:hAnsi="Arial" w:cs="Arial"/>
          <w:spacing w:val="2"/>
          <w:sz w:val="21"/>
          <w:szCs w:val="21"/>
        </w:rPr>
        <w:t>ibu</w:t>
      </w:r>
      <w:r w:rsidR="004B5D9E">
        <w:rPr>
          <w:rFonts w:ascii="Arial" w:eastAsia="Arial" w:hAnsi="Arial" w:cs="Arial"/>
          <w:sz w:val="21"/>
          <w:szCs w:val="21"/>
        </w:rPr>
        <w:t>t</w:t>
      </w:r>
      <w:r w:rsidR="004B5D9E">
        <w:rPr>
          <w:rFonts w:ascii="Arial" w:eastAsia="Arial" w:hAnsi="Arial" w:cs="Arial"/>
          <w:spacing w:val="2"/>
          <w:sz w:val="21"/>
          <w:szCs w:val="21"/>
        </w:rPr>
        <w:t>ion</w:t>
      </w:r>
      <w:r w:rsidR="004B5D9E">
        <w:rPr>
          <w:rFonts w:ascii="Arial" w:eastAsia="Arial" w:hAnsi="Arial" w:cs="Arial"/>
          <w:sz w:val="21"/>
          <w:szCs w:val="21"/>
        </w:rPr>
        <w:t>s</w:t>
      </w:r>
      <w:r w:rsidR="004B5D9E">
        <w:rPr>
          <w:rFonts w:ascii="Arial" w:eastAsia="Arial" w:hAnsi="Arial" w:cs="Arial"/>
          <w:spacing w:val="35"/>
          <w:sz w:val="21"/>
          <w:szCs w:val="21"/>
        </w:rPr>
        <w:t xml:space="preserve"> </w:t>
      </w:r>
      <w:r w:rsidR="004B5D9E">
        <w:rPr>
          <w:rFonts w:ascii="Arial" w:eastAsia="Arial" w:hAnsi="Arial" w:cs="Arial"/>
          <w:sz w:val="21"/>
          <w:szCs w:val="21"/>
        </w:rPr>
        <w:t>/</w:t>
      </w:r>
      <w:r w:rsidR="004B5D9E">
        <w:rPr>
          <w:rFonts w:ascii="Arial" w:eastAsia="Arial" w:hAnsi="Arial" w:cs="Arial"/>
          <w:spacing w:val="-4"/>
          <w:sz w:val="21"/>
          <w:szCs w:val="21"/>
        </w:rPr>
        <w:t xml:space="preserve"> </w:t>
      </w:r>
      <w:r w:rsidR="004B5D9E">
        <w:rPr>
          <w:rFonts w:ascii="Arial" w:eastAsia="Arial" w:hAnsi="Arial" w:cs="Arial"/>
          <w:spacing w:val="2"/>
          <w:sz w:val="21"/>
          <w:szCs w:val="21"/>
        </w:rPr>
        <w:t>purchase</w:t>
      </w:r>
      <w:r w:rsidR="004B5D9E">
        <w:rPr>
          <w:rFonts w:ascii="Arial" w:eastAsia="Arial" w:hAnsi="Arial" w:cs="Arial"/>
          <w:sz w:val="21"/>
          <w:szCs w:val="21"/>
        </w:rPr>
        <w:t>s</w:t>
      </w:r>
      <w:r w:rsidR="004B5D9E">
        <w:rPr>
          <w:rFonts w:ascii="Arial" w:eastAsia="Arial" w:hAnsi="Arial" w:cs="Arial"/>
          <w:spacing w:val="28"/>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f</w:t>
      </w:r>
      <w:r w:rsidR="004B5D9E">
        <w:rPr>
          <w:rFonts w:ascii="Arial" w:eastAsia="Arial" w:hAnsi="Arial" w:cs="Arial"/>
          <w:spacing w:val="-1"/>
          <w:sz w:val="21"/>
          <w:szCs w:val="21"/>
        </w:rPr>
        <w:t xml:space="preserve"> </w:t>
      </w:r>
      <w:r>
        <w:rPr>
          <w:rFonts w:ascii="Arial" w:eastAsia="Arial" w:hAnsi="Arial" w:cs="Arial"/>
          <w:spacing w:val="2"/>
          <w:sz w:val="21"/>
          <w:szCs w:val="21"/>
        </w:rPr>
        <w:t>UMC</w:t>
      </w:r>
      <w:r w:rsidR="004B5D9E">
        <w:rPr>
          <w:rFonts w:ascii="Arial" w:eastAsia="Arial" w:hAnsi="Arial" w:cs="Arial"/>
          <w:spacing w:val="14"/>
          <w:sz w:val="21"/>
          <w:szCs w:val="21"/>
        </w:rPr>
        <w:t xml:space="preserve"> </w:t>
      </w:r>
      <w:r w:rsidR="004B5D9E">
        <w:rPr>
          <w:rFonts w:ascii="Arial" w:eastAsia="Arial" w:hAnsi="Arial" w:cs="Arial"/>
          <w:spacing w:val="2"/>
          <w:w w:val="103"/>
          <w:sz w:val="21"/>
          <w:szCs w:val="21"/>
        </w:rPr>
        <w:t>ar</w:t>
      </w:r>
      <w:r w:rsidR="004B5D9E">
        <w:rPr>
          <w:rFonts w:ascii="Arial" w:eastAsia="Arial" w:hAnsi="Arial" w:cs="Arial"/>
          <w:w w:val="103"/>
          <w:sz w:val="21"/>
          <w:szCs w:val="21"/>
        </w:rPr>
        <w:t xml:space="preserve">e </w:t>
      </w:r>
      <w:r w:rsidR="004B5D9E">
        <w:rPr>
          <w:rFonts w:ascii="Arial" w:eastAsia="Arial" w:hAnsi="Arial" w:cs="Arial"/>
          <w:sz w:val="21"/>
          <w:szCs w:val="21"/>
        </w:rPr>
        <w:t>f</w:t>
      </w:r>
      <w:r w:rsidR="004B5D9E">
        <w:rPr>
          <w:rFonts w:ascii="Arial" w:eastAsia="Arial" w:hAnsi="Arial" w:cs="Arial"/>
          <w:spacing w:val="2"/>
          <w:sz w:val="21"/>
          <w:szCs w:val="21"/>
        </w:rPr>
        <w:t>ina</w:t>
      </w:r>
      <w:r w:rsidR="004B5D9E">
        <w:rPr>
          <w:rFonts w:ascii="Arial" w:eastAsia="Arial" w:hAnsi="Arial" w:cs="Arial"/>
          <w:sz w:val="21"/>
          <w:szCs w:val="21"/>
        </w:rPr>
        <w:t>l</w:t>
      </w:r>
      <w:r w:rsidR="004B5D9E">
        <w:rPr>
          <w:rFonts w:ascii="Arial" w:eastAsia="Arial" w:hAnsi="Arial" w:cs="Arial"/>
          <w:spacing w:val="21"/>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18"/>
          <w:sz w:val="21"/>
          <w:szCs w:val="21"/>
        </w:rPr>
        <w:t xml:space="preserve"> </w:t>
      </w:r>
      <w:r w:rsidR="004B5D9E">
        <w:rPr>
          <w:rFonts w:ascii="Arial" w:eastAsia="Arial" w:hAnsi="Arial" w:cs="Arial"/>
          <w:spacing w:val="2"/>
          <w:sz w:val="21"/>
          <w:szCs w:val="21"/>
        </w:rPr>
        <w:t>ma</w:t>
      </w:r>
      <w:r w:rsidR="004B5D9E">
        <w:rPr>
          <w:rFonts w:ascii="Arial" w:eastAsia="Arial" w:hAnsi="Arial" w:cs="Arial"/>
          <w:sz w:val="21"/>
          <w:szCs w:val="21"/>
        </w:rPr>
        <w:t>y</w:t>
      </w:r>
      <w:r w:rsidR="004B5D9E">
        <w:rPr>
          <w:rFonts w:ascii="Arial" w:eastAsia="Arial" w:hAnsi="Arial" w:cs="Arial"/>
          <w:spacing w:val="23"/>
          <w:sz w:val="21"/>
          <w:szCs w:val="21"/>
        </w:rPr>
        <w:t xml:space="preserve"> </w:t>
      </w:r>
      <w:r w:rsidR="004B5D9E">
        <w:rPr>
          <w:rFonts w:ascii="Arial" w:eastAsia="Arial" w:hAnsi="Arial" w:cs="Arial"/>
          <w:spacing w:val="2"/>
          <w:sz w:val="21"/>
          <w:szCs w:val="21"/>
        </w:rPr>
        <w:t>no</w:t>
      </w:r>
      <w:r w:rsidR="004B5D9E">
        <w:rPr>
          <w:rFonts w:ascii="Arial" w:eastAsia="Arial" w:hAnsi="Arial" w:cs="Arial"/>
          <w:sz w:val="21"/>
          <w:szCs w:val="21"/>
        </w:rPr>
        <w:t>t</w:t>
      </w:r>
      <w:r w:rsidR="004B5D9E">
        <w:rPr>
          <w:rFonts w:ascii="Arial" w:eastAsia="Arial" w:hAnsi="Arial" w:cs="Arial"/>
          <w:spacing w:val="18"/>
          <w:sz w:val="21"/>
          <w:szCs w:val="21"/>
        </w:rPr>
        <w:t xml:space="preserve"> </w:t>
      </w:r>
      <w:r w:rsidR="004B5D9E">
        <w:rPr>
          <w:rFonts w:ascii="Arial" w:eastAsia="Arial" w:hAnsi="Arial" w:cs="Arial"/>
          <w:spacing w:val="2"/>
          <w:sz w:val="21"/>
          <w:szCs w:val="21"/>
        </w:rPr>
        <w:t>b</w:t>
      </w:r>
      <w:r w:rsidR="004B5D9E">
        <w:rPr>
          <w:rFonts w:ascii="Arial" w:eastAsia="Arial" w:hAnsi="Arial" w:cs="Arial"/>
          <w:sz w:val="21"/>
          <w:szCs w:val="21"/>
        </w:rPr>
        <w:t>e</w:t>
      </w:r>
      <w:r w:rsidR="004B5D9E">
        <w:rPr>
          <w:rFonts w:ascii="Arial" w:eastAsia="Arial" w:hAnsi="Arial" w:cs="Arial"/>
          <w:spacing w:val="15"/>
          <w:sz w:val="21"/>
          <w:szCs w:val="21"/>
        </w:rPr>
        <w:t xml:space="preserve"> </w:t>
      </w:r>
      <w:r w:rsidR="004B5D9E">
        <w:rPr>
          <w:rFonts w:ascii="Arial" w:eastAsia="Arial" w:hAnsi="Arial" w:cs="Arial"/>
          <w:spacing w:val="2"/>
          <w:sz w:val="21"/>
          <w:szCs w:val="21"/>
        </w:rPr>
        <w:t>reverse</w:t>
      </w:r>
      <w:r w:rsidR="004B5D9E">
        <w:rPr>
          <w:rFonts w:ascii="Arial" w:eastAsia="Arial" w:hAnsi="Arial" w:cs="Arial"/>
          <w:sz w:val="21"/>
          <w:szCs w:val="21"/>
        </w:rPr>
        <w:t>d.</w:t>
      </w:r>
      <w:r w:rsidR="004B5D9E">
        <w:rPr>
          <w:rFonts w:ascii="Arial" w:eastAsia="Arial" w:hAnsi="Arial" w:cs="Arial"/>
          <w:spacing w:val="36"/>
          <w:sz w:val="21"/>
          <w:szCs w:val="21"/>
        </w:rPr>
        <w:t xml:space="preserve"> </w:t>
      </w:r>
      <w:r w:rsidR="004B5D9E">
        <w:rPr>
          <w:rFonts w:ascii="Arial" w:eastAsia="Arial" w:hAnsi="Arial" w:cs="Arial"/>
          <w:spacing w:val="2"/>
          <w:sz w:val="21"/>
          <w:szCs w:val="21"/>
        </w:rPr>
        <w:t>Con</w:t>
      </w:r>
      <w:r w:rsidR="004B5D9E">
        <w:rPr>
          <w:rFonts w:ascii="Arial" w:eastAsia="Arial" w:hAnsi="Arial" w:cs="Arial"/>
          <w:sz w:val="21"/>
          <w:szCs w:val="21"/>
        </w:rPr>
        <w:t>t</w:t>
      </w:r>
      <w:r w:rsidR="004B5D9E">
        <w:rPr>
          <w:rFonts w:ascii="Arial" w:eastAsia="Arial" w:hAnsi="Arial" w:cs="Arial"/>
          <w:spacing w:val="2"/>
          <w:sz w:val="21"/>
          <w:szCs w:val="21"/>
        </w:rPr>
        <w:t>rib</w:t>
      </w:r>
      <w:r w:rsidR="004B5D9E">
        <w:rPr>
          <w:rFonts w:ascii="Arial" w:eastAsia="Arial" w:hAnsi="Arial" w:cs="Arial"/>
          <w:sz w:val="21"/>
          <w:szCs w:val="21"/>
        </w:rPr>
        <w:t>u</w:t>
      </w:r>
      <w:r w:rsidR="004B5D9E">
        <w:rPr>
          <w:rFonts w:ascii="Arial" w:eastAsia="Arial" w:hAnsi="Arial" w:cs="Arial"/>
          <w:spacing w:val="2"/>
          <w:sz w:val="21"/>
          <w:szCs w:val="21"/>
        </w:rPr>
        <w:t>tion</w:t>
      </w:r>
      <w:r w:rsidR="004B5D9E">
        <w:rPr>
          <w:rFonts w:ascii="Arial" w:eastAsia="Arial" w:hAnsi="Arial" w:cs="Arial"/>
          <w:sz w:val="21"/>
          <w:szCs w:val="21"/>
        </w:rPr>
        <w:t>s</w:t>
      </w:r>
      <w:r w:rsidR="004B5D9E">
        <w:rPr>
          <w:rFonts w:ascii="Arial" w:eastAsia="Arial" w:hAnsi="Arial" w:cs="Arial"/>
          <w:spacing w:val="46"/>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f</w:t>
      </w:r>
      <w:r w:rsidR="004B5D9E">
        <w:rPr>
          <w:rFonts w:ascii="Arial" w:eastAsia="Arial" w:hAnsi="Arial" w:cs="Arial"/>
          <w:spacing w:val="14"/>
          <w:sz w:val="21"/>
          <w:szCs w:val="21"/>
        </w:rPr>
        <w:t xml:space="preserve"> </w:t>
      </w:r>
      <w:r w:rsidR="004B5D9E">
        <w:rPr>
          <w:rFonts w:ascii="Arial" w:eastAsia="Arial" w:hAnsi="Arial" w:cs="Arial"/>
          <w:spacing w:val="2"/>
          <w:sz w:val="21"/>
          <w:szCs w:val="21"/>
        </w:rPr>
        <w:t>Con</w:t>
      </w:r>
      <w:r w:rsidR="004B5D9E">
        <w:rPr>
          <w:rFonts w:ascii="Arial" w:eastAsia="Arial" w:hAnsi="Arial" w:cs="Arial"/>
          <w:sz w:val="21"/>
          <w:szCs w:val="21"/>
        </w:rPr>
        <w:t>t</w:t>
      </w:r>
      <w:r w:rsidR="004B5D9E">
        <w:rPr>
          <w:rFonts w:ascii="Arial" w:eastAsia="Arial" w:hAnsi="Arial" w:cs="Arial"/>
          <w:spacing w:val="2"/>
          <w:sz w:val="21"/>
          <w:szCs w:val="21"/>
        </w:rPr>
        <w:t>rib</w:t>
      </w:r>
      <w:r w:rsidR="004B5D9E">
        <w:rPr>
          <w:rFonts w:ascii="Arial" w:eastAsia="Arial" w:hAnsi="Arial" w:cs="Arial"/>
          <w:sz w:val="21"/>
          <w:szCs w:val="21"/>
        </w:rPr>
        <w:t>u</w:t>
      </w:r>
      <w:r w:rsidR="004B5D9E">
        <w:rPr>
          <w:rFonts w:ascii="Arial" w:eastAsia="Arial" w:hAnsi="Arial" w:cs="Arial"/>
          <w:spacing w:val="2"/>
          <w:sz w:val="21"/>
          <w:szCs w:val="21"/>
        </w:rPr>
        <w:t>tio</w:t>
      </w:r>
      <w:r w:rsidR="004B5D9E">
        <w:rPr>
          <w:rFonts w:ascii="Arial" w:eastAsia="Arial" w:hAnsi="Arial" w:cs="Arial"/>
          <w:sz w:val="21"/>
          <w:szCs w:val="21"/>
        </w:rPr>
        <w:t>n</w:t>
      </w:r>
      <w:r w:rsidR="004B5D9E">
        <w:rPr>
          <w:rFonts w:ascii="Arial" w:eastAsia="Arial" w:hAnsi="Arial" w:cs="Arial"/>
          <w:spacing w:val="42"/>
          <w:sz w:val="21"/>
          <w:szCs w:val="21"/>
        </w:rPr>
        <w:t xml:space="preserve"> </w:t>
      </w:r>
      <w:r w:rsidR="004B5D9E">
        <w:rPr>
          <w:rFonts w:ascii="Arial" w:eastAsia="Arial" w:hAnsi="Arial" w:cs="Arial"/>
          <w:spacing w:val="2"/>
          <w:sz w:val="21"/>
          <w:szCs w:val="21"/>
        </w:rPr>
        <w:t>Token</w:t>
      </w:r>
      <w:r w:rsidR="004B5D9E">
        <w:rPr>
          <w:rFonts w:ascii="Arial" w:eastAsia="Arial" w:hAnsi="Arial" w:cs="Arial"/>
          <w:sz w:val="21"/>
          <w:szCs w:val="21"/>
        </w:rPr>
        <w:t>s</w:t>
      </w:r>
      <w:r w:rsidR="004B5D9E">
        <w:rPr>
          <w:rFonts w:ascii="Arial" w:eastAsia="Arial" w:hAnsi="Arial" w:cs="Arial"/>
          <w:spacing w:val="32"/>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18"/>
          <w:sz w:val="21"/>
          <w:szCs w:val="21"/>
        </w:rPr>
        <w:t xml:space="preserve"> </w:t>
      </w:r>
      <w:r w:rsidR="004B5D9E">
        <w:rPr>
          <w:rFonts w:ascii="Arial" w:eastAsia="Arial" w:hAnsi="Arial" w:cs="Arial"/>
          <w:spacing w:val="4"/>
          <w:sz w:val="21"/>
          <w:szCs w:val="21"/>
        </w:rPr>
        <w:t>p</w:t>
      </w:r>
      <w:r w:rsidR="004B5D9E">
        <w:rPr>
          <w:rFonts w:ascii="Arial" w:eastAsia="Arial" w:hAnsi="Arial" w:cs="Arial"/>
          <w:spacing w:val="2"/>
          <w:sz w:val="21"/>
          <w:szCs w:val="21"/>
        </w:rPr>
        <w:t>urchase</w:t>
      </w:r>
      <w:r w:rsidR="004B5D9E">
        <w:rPr>
          <w:rFonts w:ascii="Arial" w:eastAsia="Arial" w:hAnsi="Arial" w:cs="Arial"/>
          <w:sz w:val="21"/>
          <w:szCs w:val="21"/>
        </w:rPr>
        <w:t>s</w:t>
      </w:r>
      <w:r w:rsidR="004B5D9E">
        <w:rPr>
          <w:rFonts w:ascii="Arial" w:eastAsia="Arial" w:hAnsi="Arial" w:cs="Arial"/>
          <w:spacing w:val="38"/>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f</w:t>
      </w:r>
      <w:r w:rsidR="004B5D9E">
        <w:rPr>
          <w:rFonts w:ascii="Arial" w:eastAsia="Arial" w:hAnsi="Arial" w:cs="Arial"/>
          <w:spacing w:val="14"/>
          <w:sz w:val="21"/>
          <w:szCs w:val="21"/>
        </w:rPr>
        <w:t xml:space="preserve"> </w:t>
      </w:r>
      <w:r>
        <w:rPr>
          <w:rFonts w:ascii="Arial" w:eastAsia="Arial" w:hAnsi="Arial" w:cs="Arial"/>
          <w:spacing w:val="2"/>
          <w:w w:val="103"/>
          <w:sz w:val="21"/>
          <w:szCs w:val="21"/>
        </w:rPr>
        <w:t>UMC</w:t>
      </w:r>
      <w:r w:rsidR="004B5D9E">
        <w:rPr>
          <w:rFonts w:ascii="Arial" w:eastAsia="Arial" w:hAnsi="Arial" w:cs="Arial"/>
          <w:w w:val="103"/>
          <w:sz w:val="21"/>
          <w:szCs w:val="21"/>
        </w:rPr>
        <w:t xml:space="preserve"> </w:t>
      </w:r>
      <w:r w:rsidR="004B5D9E">
        <w:rPr>
          <w:rFonts w:ascii="Arial" w:eastAsia="Arial" w:hAnsi="Arial" w:cs="Arial"/>
          <w:spacing w:val="2"/>
          <w:sz w:val="21"/>
          <w:szCs w:val="21"/>
        </w:rPr>
        <w:t>ar</w:t>
      </w:r>
      <w:r w:rsidR="004B5D9E">
        <w:rPr>
          <w:rFonts w:ascii="Arial" w:eastAsia="Arial" w:hAnsi="Arial" w:cs="Arial"/>
          <w:sz w:val="21"/>
          <w:szCs w:val="21"/>
        </w:rPr>
        <w:t>e</w:t>
      </w:r>
      <w:r w:rsidR="004B5D9E">
        <w:rPr>
          <w:rFonts w:ascii="Arial" w:eastAsia="Arial" w:hAnsi="Arial" w:cs="Arial"/>
          <w:spacing w:val="34"/>
          <w:sz w:val="21"/>
          <w:szCs w:val="21"/>
        </w:rPr>
        <w:t xml:space="preserve"> </w:t>
      </w:r>
      <w:r w:rsidR="004B5D9E">
        <w:rPr>
          <w:rFonts w:ascii="Arial" w:eastAsia="Arial" w:hAnsi="Arial" w:cs="Arial"/>
          <w:spacing w:val="2"/>
          <w:sz w:val="21"/>
          <w:szCs w:val="21"/>
        </w:rPr>
        <w:t>non-r</w:t>
      </w:r>
      <w:r w:rsidR="004B5D9E">
        <w:rPr>
          <w:rFonts w:ascii="Arial" w:eastAsia="Arial" w:hAnsi="Arial" w:cs="Arial"/>
          <w:sz w:val="21"/>
          <w:szCs w:val="21"/>
        </w:rPr>
        <w:t>e</w:t>
      </w:r>
      <w:r w:rsidR="004B5D9E">
        <w:rPr>
          <w:rFonts w:ascii="Arial" w:eastAsia="Arial" w:hAnsi="Arial" w:cs="Arial"/>
          <w:spacing w:val="2"/>
          <w:sz w:val="21"/>
          <w:szCs w:val="21"/>
        </w:rPr>
        <w:t>fundable</w:t>
      </w:r>
      <w:r w:rsidR="004B5D9E">
        <w:rPr>
          <w:rFonts w:ascii="Arial" w:eastAsia="Arial" w:hAnsi="Arial" w:cs="Arial"/>
          <w:sz w:val="21"/>
          <w:szCs w:val="21"/>
        </w:rPr>
        <w:t xml:space="preserve">. </w:t>
      </w:r>
      <w:r w:rsidR="004B5D9E">
        <w:rPr>
          <w:rFonts w:ascii="Arial" w:eastAsia="Arial" w:hAnsi="Arial" w:cs="Arial"/>
          <w:spacing w:val="11"/>
          <w:sz w:val="21"/>
          <w:szCs w:val="21"/>
        </w:rPr>
        <w:t xml:space="preserve"> </w:t>
      </w:r>
      <w:r w:rsidR="004B5D9E">
        <w:rPr>
          <w:rFonts w:ascii="Arial" w:eastAsia="Arial" w:hAnsi="Arial" w:cs="Arial"/>
          <w:spacing w:val="2"/>
          <w:sz w:val="21"/>
          <w:szCs w:val="21"/>
        </w:rPr>
        <w:t>B</w:t>
      </w:r>
      <w:r w:rsidR="004B5D9E">
        <w:rPr>
          <w:rFonts w:ascii="Arial" w:eastAsia="Arial" w:hAnsi="Arial" w:cs="Arial"/>
          <w:sz w:val="21"/>
          <w:szCs w:val="21"/>
        </w:rPr>
        <w:t>y</w:t>
      </w:r>
      <w:r w:rsidR="004B5D9E">
        <w:rPr>
          <w:rFonts w:ascii="Arial" w:eastAsia="Arial" w:hAnsi="Arial" w:cs="Arial"/>
          <w:spacing w:val="33"/>
          <w:sz w:val="21"/>
          <w:szCs w:val="21"/>
        </w:rPr>
        <w:t xml:space="preserve"> </w:t>
      </w:r>
      <w:r>
        <w:rPr>
          <w:rFonts w:ascii="Arial" w:eastAsia="Arial" w:hAnsi="Arial" w:cs="Arial"/>
          <w:spacing w:val="2"/>
          <w:sz w:val="21"/>
          <w:szCs w:val="21"/>
        </w:rPr>
        <w:t>purcha</w:t>
      </w:r>
      <w:r>
        <w:rPr>
          <w:rFonts w:ascii="Arial" w:eastAsia="Arial" w:hAnsi="Arial" w:cs="Arial"/>
          <w:sz w:val="21"/>
          <w:szCs w:val="21"/>
        </w:rPr>
        <w:t>s</w:t>
      </w:r>
      <w:r>
        <w:rPr>
          <w:rFonts w:ascii="Arial" w:eastAsia="Arial" w:hAnsi="Arial" w:cs="Arial"/>
          <w:spacing w:val="2"/>
          <w:sz w:val="21"/>
          <w:szCs w:val="21"/>
        </w:rPr>
        <w:t>in</w:t>
      </w:r>
      <w:r>
        <w:rPr>
          <w:rFonts w:ascii="Arial" w:eastAsia="Arial" w:hAnsi="Arial" w:cs="Arial"/>
          <w:sz w:val="21"/>
          <w:szCs w:val="21"/>
        </w:rPr>
        <w:t>g UMC</w:t>
      </w:r>
      <w:r w:rsidR="004B5D9E">
        <w:rPr>
          <w:rFonts w:ascii="Arial" w:eastAsia="Arial" w:hAnsi="Arial" w:cs="Arial"/>
          <w:sz w:val="21"/>
          <w:szCs w:val="21"/>
        </w:rPr>
        <w:t>,</w:t>
      </w:r>
      <w:r w:rsidR="004B5D9E">
        <w:rPr>
          <w:rFonts w:ascii="Arial" w:eastAsia="Arial" w:hAnsi="Arial" w:cs="Arial"/>
          <w:spacing w:val="41"/>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36"/>
          <w:sz w:val="21"/>
          <w:szCs w:val="21"/>
        </w:rPr>
        <w:t xml:space="preserve"> </w:t>
      </w:r>
      <w:r w:rsidR="004B5D9E">
        <w:rPr>
          <w:rFonts w:ascii="Arial" w:eastAsia="Arial" w:hAnsi="Arial" w:cs="Arial"/>
          <w:spacing w:val="2"/>
          <w:sz w:val="21"/>
          <w:szCs w:val="21"/>
        </w:rPr>
        <w:t>use</w:t>
      </w:r>
      <w:r w:rsidR="004B5D9E">
        <w:rPr>
          <w:rFonts w:ascii="Arial" w:eastAsia="Arial" w:hAnsi="Arial" w:cs="Arial"/>
          <w:sz w:val="21"/>
          <w:szCs w:val="21"/>
        </w:rPr>
        <w:t>r</w:t>
      </w:r>
      <w:r w:rsidR="004B5D9E">
        <w:rPr>
          <w:rFonts w:ascii="Arial" w:eastAsia="Arial" w:hAnsi="Arial" w:cs="Arial"/>
          <w:spacing w:val="38"/>
          <w:sz w:val="21"/>
          <w:szCs w:val="21"/>
        </w:rPr>
        <w:t xml:space="preserve"> </w:t>
      </w:r>
      <w:r>
        <w:rPr>
          <w:rFonts w:ascii="Arial" w:eastAsia="Arial" w:hAnsi="Arial" w:cs="Arial"/>
          <w:spacing w:val="2"/>
          <w:sz w:val="21"/>
          <w:szCs w:val="21"/>
        </w:rPr>
        <w:t>acknowledge</w:t>
      </w:r>
      <w:r>
        <w:rPr>
          <w:rFonts w:ascii="Arial" w:eastAsia="Arial" w:hAnsi="Arial" w:cs="Arial"/>
          <w:sz w:val="21"/>
          <w:szCs w:val="21"/>
        </w:rPr>
        <w:t xml:space="preserve">s </w:t>
      </w:r>
      <w:r>
        <w:rPr>
          <w:rFonts w:ascii="Arial" w:eastAsia="Arial" w:hAnsi="Arial" w:cs="Arial"/>
          <w:spacing w:val="7"/>
          <w:sz w:val="21"/>
          <w:szCs w:val="21"/>
        </w:rPr>
        <w:t>that</w:t>
      </w:r>
      <w:r w:rsidR="004B5D9E">
        <w:rPr>
          <w:rFonts w:ascii="Arial" w:eastAsia="Arial" w:hAnsi="Arial" w:cs="Arial"/>
          <w:spacing w:val="36"/>
          <w:sz w:val="21"/>
          <w:szCs w:val="21"/>
        </w:rPr>
        <w:t xml:space="preserve"> </w:t>
      </w:r>
      <w:r w:rsidR="004B5D9E">
        <w:rPr>
          <w:rFonts w:ascii="Arial" w:eastAsia="Arial" w:hAnsi="Arial" w:cs="Arial"/>
          <w:spacing w:val="2"/>
          <w:sz w:val="21"/>
          <w:szCs w:val="21"/>
        </w:rPr>
        <w:t>h</w:t>
      </w:r>
      <w:r w:rsidR="004B5D9E">
        <w:rPr>
          <w:rFonts w:ascii="Arial" w:eastAsia="Arial" w:hAnsi="Arial" w:cs="Arial"/>
          <w:sz w:val="21"/>
          <w:szCs w:val="21"/>
        </w:rPr>
        <w:t>e</w:t>
      </w:r>
      <w:r w:rsidR="004B5D9E">
        <w:rPr>
          <w:rFonts w:ascii="Arial" w:eastAsia="Arial" w:hAnsi="Arial" w:cs="Arial"/>
          <w:spacing w:val="31"/>
          <w:sz w:val="21"/>
          <w:szCs w:val="21"/>
        </w:rPr>
        <w:t xml:space="preserve"> </w:t>
      </w:r>
      <w:r w:rsidR="004B5D9E">
        <w:rPr>
          <w:rFonts w:ascii="Arial" w:eastAsia="Arial" w:hAnsi="Arial" w:cs="Arial"/>
          <w:spacing w:val="2"/>
          <w:sz w:val="21"/>
          <w:szCs w:val="21"/>
        </w:rPr>
        <w:t>ha</w:t>
      </w:r>
      <w:r w:rsidR="004B5D9E">
        <w:rPr>
          <w:rFonts w:ascii="Arial" w:eastAsia="Arial" w:hAnsi="Arial" w:cs="Arial"/>
          <w:sz w:val="21"/>
          <w:szCs w:val="21"/>
        </w:rPr>
        <w:t>s</w:t>
      </w:r>
      <w:r w:rsidR="004B5D9E">
        <w:rPr>
          <w:rFonts w:ascii="Arial" w:eastAsia="Arial" w:hAnsi="Arial" w:cs="Arial"/>
          <w:spacing w:val="38"/>
          <w:sz w:val="21"/>
          <w:szCs w:val="21"/>
        </w:rPr>
        <w:t xml:space="preserve"> </w:t>
      </w:r>
      <w:r w:rsidR="004B5D9E">
        <w:rPr>
          <w:rFonts w:ascii="Arial" w:eastAsia="Arial" w:hAnsi="Arial" w:cs="Arial"/>
          <w:spacing w:val="2"/>
          <w:sz w:val="21"/>
          <w:szCs w:val="21"/>
        </w:rPr>
        <w:t>n</w:t>
      </w:r>
      <w:r w:rsidR="004B5D9E">
        <w:rPr>
          <w:rFonts w:ascii="Arial" w:eastAsia="Arial" w:hAnsi="Arial" w:cs="Arial"/>
          <w:sz w:val="21"/>
          <w:szCs w:val="21"/>
        </w:rPr>
        <w:t>o</w:t>
      </w:r>
      <w:r w:rsidR="004B5D9E">
        <w:rPr>
          <w:rFonts w:ascii="Arial" w:eastAsia="Arial" w:hAnsi="Arial" w:cs="Arial"/>
          <w:spacing w:val="31"/>
          <w:sz w:val="21"/>
          <w:szCs w:val="21"/>
        </w:rPr>
        <w:t xml:space="preserve"> </w:t>
      </w:r>
      <w:r w:rsidR="004B5D9E">
        <w:rPr>
          <w:rFonts w:ascii="Arial" w:eastAsia="Arial" w:hAnsi="Arial" w:cs="Arial"/>
          <w:sz w:val="21"/>
          <w:szCs w:val="21"/>
        </w:rPr>
        <w:t>r</w:t>
      </w:r>
      <w:r w:rsidR="004B5D9E">
        <w:rPr>
          <w:rFonts w:ascii="Arial" w:eastAsia="Arial" w:hAnsi="Arial" w:cs="Arial"/>
          <w:spacing w:val="2"/>
          <w:sz w:val="21"/>
          <w:szCs w:val="21"/>
        </w:rPr>
        <w:t>igh</w:t>
      </w:r>
      <w:r w:rsidR="004B5D9E">
        <w:rPr>
          <w:rFonts w:ascii="Arial" w:eastAsia="Arial" w:hAnsi="Arial" w:cs="Arial"/>
          <w:sz w:val="21"/>
          <w:szCs w:val="21"/>
        </w:rPr>
        <w:t>t</w:t>
      </w:r>
      <w:r w:rsidR="004B5D9E">
        <w:rPr>
          <w:rFonts w:ascii="Arial" w:eastAsia="Arial" w:hAnsi="Arial" w:cs="Arial"/>
          <w:spacing w:val="38"/>
          <w:sz w:val="21"/>
          <w:szCs w:val="21"/>
        </w:rPr>
        <w:t xml:space="preserve"> </w:t>
      </w:r>
      <w:r w:rsidR="004B5D9E">
        <w:rPr>
          <w:rFonts w:ascii="Arial" w:eastAsia="Arial" w:hAnsi="Arial" w:cs="Arial"/>
          <w:spacing w:val="2"/>
          <w:w w:val="103"/>
          <w:sz w:val="21"/>
          <w:szCs w:val="21"/>
        </w:rPr>
        <w:t>t</w:t>
      </w:r>
      <w:r w:rsidR="004B5D9E">
        <w:rPr>
          <w:rFonts w:ascii="Arial" w:eastAsia="Arial" w:hAnsi="Arial" w:cs="Arial"/>
          <w:w w:val="103"/>
          <w:sz w:val="21"/>
          <w:szCs w:val="21"/>
        </w:rPr>
        <w:t xml:space="preserve">o </w:t>
      </w:r>
      <w:r>
        <w:rPr>
          <w:rFonts w:ascii="Arial" w:eastAsia="Arial" w:hAnsi="Arial" w:cs="Arial"/>
          <w:spacing w:val="2"/>
          <w:sz w:val="21"/>
          <w:szCs w:val="21"/>
        </w:rPr>
        <w:t>reque</w:t>
      </w:r>
      <w:r>
        <w:rPr>
          <w:rFonts w:ascii="Arial" w:eastAsia="Arial" w:hAnsi="Arial" w:cs="Arial"/>
          <w:sz w:val="21"/>
          <w:szCs w:val="21"/>
        </w:rPr>
        <w:t xml:space="preserve">st </w:t>
      </w:r>
      <w:r>
        <w:rPr>
          <w:rFonts w:ascii="Arial" w:eastAsia="Arial" w:hAnsi="Arial" w:cs="Arial"/>
          <w:spacing w:val="19"/>
          <w:sz w:val="21"/>
          <w:szCs w:val="21"/>
        </w:rPr>
        <w:t>a</w:t>
      </w:r>
      <w:r>
        <w:rPr>
          <w:rFonts w:ascii="Arial" w:eastAsia="Arial" w:hAnsi="Arial" w:cs="Arial"/>
          <w:sz w:val="21"/>
          <w:szCs w:val="21"/>
        </w:rPr>
        <w:t xml:space="preserve"> refund </w:t>
      </w:r>
      <w:r>
        <w:rPr>
          <w:rFonts w:ascii="Arial" w:eastAsia="Arial" w:hAnsi="Arial" w:cs="Arial"/>
          <w:spacing w:val="14"/>
          <w:sz w:val="21"/>
          <w:szCs w:val="21"/>
        </w:rPr>
        <w:t>for</w:t>
      </w:r>
      <w:r>
        <w:rPr>
          <w:rFonts w:ascii="Arial" w:eastAsia="Arial" w:hAnsi="Arial" w:cs="Arial"/>
          <w:sz w:val="21"/>
          <w:szCs w:val="21"/>
        </w:rPr>
        <w:t xml:space="preserve"> </w:t>
      </w:r>
      <w:r>
        <w:rPr>
          <w:rFonts w:ascii="Arial" w:eastAsia="Arial" w:hAnsi="Arial" w:cs="Arial"/>
          <w:spacing w:val="6"/>
          <w:sz w:val="21"/>
          <w:szCs w:val="21"/>
        </w:rPr>
        <w:t>any</w:t>
      </w:r>
      <w:r>
        <w:rPr>
          <w:rFonts w:ascii="Arial" w:eastAsia="Arial" w:hAnsi="Arial" w:cs="Arial"/>
          <w:sz w:val="21"/>
          <w:szCs w:val="21"/>
        </w:rPr>
        <w:t xml:space="preserve"> </w:t>
      </w:r>
      <w:r>
        <w:rPr>
          <w:rFonts w:ascii="Arial" w:eastAsia="Arial" w:hAnsi="Arial" w:cs="Arial"/>
          <w:spacing w:val="7"/>
          <w:sz w:val="21"/>
          <w:szCs w:val="21"/>
        </w:rPr>
        <w:t>reason</w:t>
      </w:r>
      <w:r>
        <w:rPr>
          <w:rFonts w:ascii="Arial" w:eastAsia="Arial" w:hAnsi="Arial" w:cs="Arial"/>
          <w:sz w:val="21"/>
          <w:szCs w:val="21"/>
        </w:rPr>
        <w:t xml:space="preserve">, </w:t>
      </w:r>
      <w:r>
        <w:rPr>
          <w:rFonts w:ascii="Arial" w:eastAsia="Arial" w:hAnsi="Arial" w:cs="Arial"/>
          <w:spacing w:val="19"/>
          <w:sz w:val="21"/>
          <w:szCs w:val="21"/>
        </w:rPr>
        <w:t>and</w:t>
      </w:r>
      <w:r>
        <w:rPr>
          <w:rFonts w:ascii="Arial" w:eastAsia="Arial" w:hAnsi="Arial" w:cs="Arial"/>
          <w:sz w:val="21"/>
          <w:szCs w:val="21"/>
        </w:rPr>
        <w:t xml:space="preserve"> </w:t>
      </w:r>
      <w:r>
        <w:rPr>
          <w:rFonts w:ascii="Arial" w:eastAsia="Arial" w:hAnsi="Arial" w:cs="Arial"/>
          <w:spacing w:val="7"/>
          <w:sz w:val="21"/>
          <w:szCs w:val="21"/>
        </w:rPr>
        <w:t>that</w:t>
      </w:r>
      <w:r>
        <w:rPr>
          <w:rFonts w:ascii="Arial" w:eastAsia="Arial" w:hAnsi="Arial" w:cs="Arial"/>
          <w:sz w:val="21"/>
          <w:szCs w:val="21"/>
        </w:rPr>
        <w:t xml:space="preserve"> </w:t>
      </w:r>
      <w:r>
        <w:rPr>
          <w:rFonts w:ascii="Arial" w:eastAsia="Arial" w:hAnsi="Arial" w:cs="Arial"/>
          <w:spacing w:val="7"/>
          <w:sz w:val="21"/>
          <w:szCs w:val="21"/>
        </w:rPr>
        <w:t>the</w:t>
      </w:r>
      <w:r>
        <w:rPr>
          <w:rFonts w:ascii="Arial" w:eastAsia="Arial" w:hAnsi="Arial" w:cs="Arial"/>
          <w:sz w:val="21"/>
          <w:szCs w:val="21"/>
        </w:rPr>
        <w:t xml:space="preserve"> </w:t>
      </w:r>
      <w:r>
        <w:rPr>
          <w:rFonts w:ascii="Arial" w:eastAsia="Arial" w:hAnsi="Arial" w:cs="Arial"/>
          <w:spacing w:val="7"/>
          <w:sz w:val="21"/>
          <w:szCs w:val="21"/>
        </w:rPr>
        <w:t>User</w:t>
      </w:r>
      <w:r>
        <w:rPr>
          <w:rFonts w:ascii="Arial" w:eastAsia="Arial" w:hAnsi="Arial" w:cs="Arial"/>
          <w:sz w:val="21"/>
          <w:szCs w:val="21"/>
        </w:rPr>
        <w:t xml:space="preserve"> </w:t>
      </w:r>
      <w:r>
        <w:rPr>
          <w:rFonts w:ascii="Arial" w:eastAsia="Arial" w:hAnsi="Arial" w:cs="Arial"/>
          <w:spacing w:val="10"/>
          <w:sz w:val="21"/>
          <w:szCs w:val="21"/>
        </w:rPr>
        <w:t>will</w:t>
      </w:r>
      <w:r>
        <w:rPr>
          <w:rFonts w:ascii="Arial" w:eastAsia="Arial" w:hAnsi="Arial" w:cs="Arial"/>
          <w:sz w:val="21"/>
          <w:szCs w:val="21"/>
        </w:rPr>
        <w:t xml:space="preserve"> </w:t>
      </w:r>
      <w:r>
        <w:rPr>
          <w:rFonts w:ascii="Arial" w:eastAsia="Arial" w:hAnsi="Arial" w:cs="Arial"/>
          <w:spacing w:val="7"/>
          <w:sz w:val="21"/>
          <w:szCs w:val="21"/>
        </w:rPr>
        <w:t>not</w:t>
      </w:r>
      <w:r>
        <w:rPr>
          <w:rFonts w:ascii="Arial" w:eastAsia="Arial" w:hAnsi="Arial" w:cs="Arial"/>
          <w:sz w:val="21"/>
          <w:szCs w:val="21"/>
        </w:rPr>
        <w:t xml:space="preserve"> </w:t>
      </w:r>
      <w:r>
        <w:rPr>
          <w:rFonts w:ascii="Arial" w:eastAsia="Arial" w:hAnsi="Arial" w:cs="Arial"/>
          <w:spacing w:val="4"/>
          <w:sz w:val="21"/>
          <w:szCs w:val="21"/>
        </w:rPr>
        <w:t>receive</w:t>
      </w:r>
      <w:r>
        <w:rPr>
          <w:rFonts w:ascii="Arial" w:eastAsia="Arial" w:hAnsi="Arial" w:cs="Arial"/>
          <w:sz w:val="21"/>
          <w:szCs w:val="21"/>
        </w:rPr>
        <w:t xml:space="preserve"> </w:t>
      </w:r>
      <w:r>
        <w:rPr>
          <w:rFonts w:ascii="Arial" w:eastAsia="Arial" w:hAnsi="Arial" w:cs="Arial"/>
          <w:spacing w:val="19"/>
          <w:sz w:val="21"/>
          <w:szCs w:val="21"/>
        </w:rPr>
        <w:t>money</w:t>
      </w:r>
      <w:r>
        <w:rPr>
          <w:rFonts w:ascii="Arial" w:eastAsia="Arial" w:hAnsi="Arial" w:cs="Arial"/>
          <w:sz w:val="21"/>
          <w:szCs w:val="21"/>
        </w:rPr>
        <w:t xml:space="preserve"> </w:t>
      </w:r>
      <w:r>
        <w:rPr>
          <w:rFonts w:ascii="Arial" w:eastAsia="Arial" w:hAnsi="Arial" w:cs="Arial"/>
          <w:spacing w:val="17"/>
          <w:sz w:val="21"/>
          <w:szCs w:val="21"/>
        </w:rPr>
        <w:t>or</w:t>
      </w:r>
      <w:r>
        <w:rPr>
          <w:rFonts w:ascii="Arial" w:eastAsia="Arial" w:hAnsi="Arial" w:cs="Arial"/>
          <w:sz w:val="21"/>
          <w:szCs w:val="21"/>
        </w:rPr>
        <w:t xml:space="preserve"> </w:t>
      </w:r>
      <w:r>
        <w:rPr>
          <w:rFonts w:ascii="Arial" w:eastAsia="Arial" w:hAnsi="Arial" w:cs="Arial"/>
          <w:spacing w:val="2"/>
          <w:sz w:val="21"/>
          <w:szCs w:val="21"/>
        </w:rPr>
        <w:t>other</w:t>
      </w:r>
      <w:r w:rsidR="004B5D9E">
        <w:rPr>
          <w:rFonts w:ascii="Arial" w:eastAsia="Arial" w:hAnsi="Arial" w:cs="Arial"/>
          <w:w w:val="103"/>
          <w:sz w:val="21"/>
          <w:szCs w:val="21"/>
        </w:rPr>
        <w:t xml:space="preserve"> </w:t>
      </w:r>
      <w:r w:rsidR="004B5D9E">
        <w:rPr>
          <w:rFonts w:ascii="Arial" w:eastAsia="Arial" w:hAnsi="Arial" w:cs="Arial"/>
          <w:spacing w:val="2"/>
          <w:sz w:val="21"/>
          <w:szCs w:val="21"/>
        </w:rPr>
        <w:t>compe</w:t>
      </w:r>
      <w:r w:rsidR="004B5D9E">
        <w:rPr>
          <w:rFonts w:ascii="Arial" w:eastAsia="Arial" w:hAnsi="Arial" w:cs="Arial"/>
          <w:spacing w:val="1"/>
          <w:sz w:val="21"/>
          <w:szCs w:val="21"/>
        </w:rPr>
        <w:t>n</w:t>
      </w:r>
      <w:r w:rsidR="004B5D9E">
        <w:rPr>
          <w:rFonts w:ascii="Arial" w:eastAsia="Arial" w:hAnsi="Arial" w:cs="Arial"/>
          <w:spacing w:val="2"/>
          <w:sz w:val="21"/>
          <w:szCs w:val="21"/>
        </w:rPr>
        <w:t>satio</w:t>
      </w:r>
      <w:r w:rsidR="004B5D9E">
        <w:rPr>
          <w:rFonts w:ascii="Arial" w:eastAsia="Arial" w:hAnsi="Arial" w:cs="Arial"/>
          <w:sz w:val="21"/>
          <w:szCs w:val="21"/>
        </w:rPr>
        <w:t>n</w:t>
      </w:r>
      <w:r w:rsidR="004B5D9E">
        <w:rPr>
          <w:rFonts w:ascii="Arial" w:eastAsia="Arial" w:hAnsi="Arial" w:cs="Arial"/>
          <w:spacing w:val="33"/>
          <w:sz w:val="21"/>
          <w:szCs w:val="21"/>
        </w:rPr>
        <w:t xml:space="preserve"> </w:t>
      </w:r>
      <w:r w:rsidR="004B5D9E">
        <w:rPr>
          <w:rFonts w:ascii="Arial" w:eastAsia="Arial" w:hAnsi="Arial" w:cs="Arial"/>
          <w:spacing w:val="2"/>
          <w:sz w:val="21"/>
          <w:szCs w:val="21"/>
        </w:rPr>
        <w:t>fo</w:t>
      </w:r>
      <w:r w:rsidR="004B5D9E">
        <w:rPr>
          <w:rFonts w:ascii="Arial" w:eastAsia="Arial" w:hAnsi="Arial" w:cs="Arial"/>
          <w:sz w:val="21"/>
          <w:szCs w:val="21"/>
        </w:rPr>
        <w:t>r</w:t>
      </w:r>
      <w:r w:rsidR="004B5D9E">
        <w:rPr>
          <w:rFonts w:ascii="Arial" w:eastAsia="Arial" w:hAnsi="Arial" w:cs="Arial"/>
          <w:spacing w:val="2"/>
          <w:sz w:val="21"/>
          <w:szCs w:val="21"/>
        </w:rPr>
        <w:t xml:space="preserve"> an</w:t>
      </w:r>
      <w:r w:rsidR="004B5D9E">
        <w:rPr>
          <w:rFonts w:ascii="Arial" w:eastAsia="Arial" w:hAnsi="Arial" w:cs="Arial"/>
          <w:sz w:val="21"/>
          <w:szCs w:val="21"/>
        </w:rPr>
        <w:t>y</w:t>
      </w:r>
      <w:r w:rsidR="004B5D9E">
        <w:rPr>
          <w:rFonts w:ascii="Arial" w:eastAsia="Arial" w:hAnsi="Arial" w:cs="Arial"/>
          <w:spacing w:val="5"/>
          <w:sz w:val="21"/>
          <w:szCs w:val="21"/>
        </w:rPr>
        <w:t xml:space="preserve"> </w:t>
      </w:r>
      <w:r>
        <w:rPr>
          <w:rFonts w:ascii="Arial" w:eastAsia="Arial" w:hAnsi="Arial" w:cs="Arial"/>
          <w:spacing w:val="2"/>
          <w:sz w:val="21"/>
          <w:szCs w:val="21"/>
        </w:rPr>
        <w:t>UMC</w:t>
      </w:r>
      <w:r w:rsidR="004B5D9E">
        <w:rPr>
          <w:rFonts w:ascii="Arial" w:eastAsia="Arial" w:hAnsi="Arial" w:cs="Arial"/>
          <w:spacing w:val="12"/>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at</w:t>
      </w:r>
      <w:r w:rsidR="004B5D9E">
        <w:rPr>
          <w:rFonts w:ascii="Arial" w:eastAsia="Arial" w:hAnsi="Arial" w:cs="Arial"/>
          <w:spacing w:val="4"/>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s</w:t>
      </w:r>
      <w:r w:rsidR="004B5D9E">
        <w:rPr>
          <w:rFonts w:ascii="Arial" w:eastAsia="Arial" w:hAnsi="Arial" w:cs="Arial"/>
          <w:spacing w:val="-1"/>
          <w:sz w:val="21"/>
          <w:szCs w:val="21"/>
        </w:rPr>
        <w:t xml:space="preserve"> </w:t>
      </w:r>
      <w:r w:rsidR="004B5D9E">
        <w:rPr>
          <w:rFonts w:ascii="Arial" w:eastAsia="Arial" w:hAnsi="Arial" w:cs="Arial"/>
          <w:spacing w:val="2"/>
          <w:sz w:val="21"/>
          <w:szCs w:val="21"/>
        </w:rPr>
        <w:t>n</w:t>
      </w:r>
      <w:r w:rsidR="004B5D9E">
        <w:rPr>
          <w:rFonts w:ascii="Arial" w:eastAsia="Arial" w:hAnsi="Arial" w:cs="Arial"/>
          <w:sz w:val="21"/>
          <w:szCs w:val="21"/>
        </w:rPr>
        <w:t>ot</w:t>
      </w:r>
      <w:r w:rsidR="004B5D9E">
        <w:rPr>
          <w:rFonts w:ascii="Arial" w:eastAsia="Arial" w:hAnsi="Arial" w:cs="Arial"/>
          <w:spacing w:val="3"/>
          <w:sz w:val="21"/>
          <w:szCs w:val="21"/>
        </w:rPr>
        <w:t xml:space="preserve"> </w:t>
      </w:r>
      <w:r w:rsidR="004B5D9E">
        <w:rPr>
          <w:rFonts w:ascii="Arial" w:eastAsia="Arial" w:hAnsi="Arial" w:cs="Arial"/>
          <w:spacing w:val="2"/>
          <w:sz w:val="21"/>
          <w:szCs w:val="21"/>
        </w:rPr>
        <w:t>use</w:t>
      </w:r>
      <w:r w:rsidR="004B5D9E">
        <w:rPr>
          <w:rFonts w:ascii="Arial" w:eastAsia="Arial" w:hAnsi="Arial" w:cs="Arial"/>
          <w:sz w:val="21"/>
          <w:szCs w:val="21"/>
        </w:rPr>
        <w:t>d</w:t>
      </w:r>
      <w:r w:rsidR="004B5D9E">
        <w:rPr>
          <w:rFonts w:ascii="Arial" w:eastAsia="Arial" w:hAnsi="Arial" w:cs="Arial"/>
          <w:spacing w:val="8"/>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r</w:t>
      </w:r>
      <w:r w:rsidR="004B5D9E">
        <w:rPr>
          <w:rFonts w:ascii="Arial" w:eastAsia="Arial" w:hAnsi="Arial" w:cs="Arial"/>
          <w:spacing w:val="1"/>
          <w:sz w:val="21"/>
          <w:szCs w:val="21"/>
        </w:rPr>
        <w:t xml:space="preserve"> </w:t>
      </w:r>
      <w:r w:rsidR="004B5D9E">
        <w:rPr>
          <w:rFonts w:ascii="Arial" w:eastAsia="Arial" w:hAnsi="Arial" w:cs="Arial"/>
          <w:spacing w:val="2"/>
          <w:sz w:val="21"/>
          <w:szCs w:val="21"/>
        </w:rPr>
        <w:t>remain</w:t>
      </w:r>
      <w:r w:rsidR="004B5D9E">
        <w:rPr>
          <w:rFonts w:ascii="Arial" w:eastAsia="Arial" w:hAnsi="Arial" w:cs="Arial"/>
          <w:sz w:val="21"/>
          <w:szCs w:val="21"/>
        </w:rPr>
        <w:t>s</w:t>
      </w:r>
      <w:r w:rsidR="004B5D9E">
        <w:rPr>
          <w:rFonts w:ascii="Arial" w:eastAsia="Arial" w:hAnsi="Arial" w:cs="Arial"/>
          <w:spacing w:val="18"/>
          <w:sz w:val="21"/>
          <w:szCs w:val="21"/>
        </w:rPr>
        <w:t xml:space="preserve"> </w:t>
      </w:r>
      <w:r w:rsidR="004B5D9E">
        <w:rPr>
          <w:rFonts w:ascii="Arial" w:eastAsia="Arial" w:hAnsi="Arial" w:cs="Arial"/>
          <w:spacing w:val="2"/>
          <w:w w:val="103"/>
          <w:sz w:val="21"/>
          <w:szCs w:val="21"/>
        </w:rPr>
        <w:t>unused.</w:t>
      </w:r>
    </w:p>
    <w:p w:rsidR="008F263D" w:rsidRDefault="008F263D" w:rsidP="006E1D31">
      <w:pPr>
        <w:contextualSpacing/>
        <w:rPr>
          <w:sz w:val="24"/>
          <w:szCs w:val="24"/>
        </w:rPr>
      </w:pPr>
    </w:p>
    <w:p w:rsidR="008F263D" w:rsidRDefault="006E1D31" w:rsidP="006E1D31">
      <w:pPr>
        <w:ind w:left="427" w:right="74" w:hanging="312"/>
        <w:contextualSpacing/>
        <w:rPr>
          <w:rFonts w:ascii="Arial" w:eastAsia="Arial" w:hAnsi="Arial" w:cs="Arial"/>
          <w:sz w:val="21"/>
          <w:szCs w:val="21"/>
        </w:rPr>
      </w:pPr>
      <w:r>
        <w:rPr>
          <w:rFonts w:ascii="Arial" w:eastAsia="Arial" w:hAnsi="Arial" w:cs="Arial"/>
          <w:spacing w:val="1"/>
          <w:sz w:val="16"/>
          <w:szCs w:val="16"/>
        </w:rPr>
        <w:t>1</w:t>
      </w:r>
      <w:r>
        <w:rPr>
          <w:rFonts w:ascii="Arial" w:eastAsia="Arial" w:hAnsi="Arial" w:cs="Arial"/>
          <w:sz w:val="16"/>
          <w:szCs w:val="16"/>
        </w:rPr>
        <w:t xml:space="preserve">9 </w:t>
      </w:r>
      <w:r w:rsidR="00334E82">
        <w:rPr>
          <w:rFonts w:ascii="Arial" w:eastAsia="Arial" w:hAnsi="Arial" w:cs="Arial"/>
          <w:b/>
          <w:sz w:val="21"/>
          <w:szCs w:val="21"/>
        </w:rPr>
        <w:t xml:space="preserve">Assure </w:t>
      </w:r>
      <w:r>
        <w:rPr>
          <w:rFonts w:ascii="Arial" w:eastAsia="Arial" w:hAnsi="Arial" w:cs="Arial"/>
          <w:b/>
          <w:spacing w:val="5"/>
          <w:sz w:val="21"/>
          <w:szCs w:val="21"/>
        </w:rPr>
        <w:t>to</w:t>
      </w:r>
      <w:r w:rsidR="004B5D9E">
        <w:rPr>
          <w:rFonts w:ascii="Arial" w:eastAsia="Arial" w:hAnsi="Arial" w:cs="Arial"/>
          <w:b/>
          <w:spacing w:val="36"/>
          <w:sz w:val="21"/>
          <w:szCs w:val="21"/>
        </w:rPr>
        <w:t xml:space="preserve"> </w:t>
      </w:r>
      <w:r w:rsidR="004B5D9E">
        <w:rPr>
          <w:rFonts w:ascii="Arial" w:eastAsia="Arial" w:hAnsi="Arial" w:cs="Arial"/>
          <w:b/>
          <w:spacing w:val="-1"/>
          <w:sz w:val="21"/>
          <w:szCs w:val="21"/>
        </w:rPr>
        <w:t>u</w:t>
      </w:r>
      <w:r w:rsidR="004B5D9E">
        <w:rPr>
          <w:rFonts w:ascii="Arial" w:eastAsia="Arial" w:hAnsi="Arial" w:cs="Arial"/>
          <w:b/>
          <w:sz w:val="21"/>
          <w:szCs w:val="21"/>
        </w:rPr>
        <w:t>se</w:t>
      </w:r>
      <w:r w:rsidR="004B5D9E">
        <w:rPr>
          <w:rFonts w:ascii="Arial" w:eastAsia="Arial" w:hAnsi="Arial" w:cs="Arial"/>
          <w:b/>
          <w:spacing w:val="44"/>
          <w:sz w:val="21"/>
          <w:szCs w:val="21"/>
        </w:rPr>
        <w:t xml:space="preserve"> </w:t>
      </w:r>
      <w:r w:rsidR="004B5D9E">
        <w:rPr>
          <w:rFonts w:ascii="Arial" w:eastAsia="Arial" w:hAnsi="Arial" w:cs="Arial"/>
          <w:b/>
          <w:sz w:val="21"/>
          <w:szCs w:val="21"/>
        </w:rPr>
        <w:t>t</w:t>
      </w:r>
      <w:r w:rsidR="004B5D9E">
        <w:rPr>
          <w:rFonts w:ascii="Arial" w:eastAsia="Arial" w:hAnsi="Arial" w:cs="Arial"/>
          <w:b/>
          <w:spacing w:val="-1"/>
          <w:sz w:val="21"/>
          <w:szCs w:val="21"/>
        </w:rPr>
        <w:t>h</w:t>
      </w:r>
      <w:r w:rsidR="004B5D9E">
        <w:rPr>
          <w:rFonts w:ascii="Arial" w:eastAsia="Arial" w:hAnsi="Arial" w:cs="Arial"/>
          <w:b/>
          <w:sz w:val="21"/>
          <w:szCs w:val="21"/>
        </w:rPr>
        <w:t>e</w:t>
      </w:r>
      <w:r w:rsidR="004B5D9E">
        <w:rPr>
          <w:rFonts w:ascii="Arial" w:eastAsia="Arial" w:hAnsi="Arial" w:cs="Arial"/>
          <w:b/>
          <w:spacing w:val="40"/>
          <w:sz w:val="21"/>
          <w:szCs w:val="21"/>
        </w:rPr>
        <w:t xml:space="preserve"> </w:t>
      </w:r>
      <w:r>
        <w:rPr>
          <w:rFonts w:ascii="Arial" w:eastAsia="Arial" w:hAnsi="Arial" w:cs="Arial"/>
          <w:b/>
          <w:spacing w:val="-1"/>
          <w:sz w:val="21"/>
          <w:szCs w:val="21"/>
        </w:rPr>
        <w:t>o</w:t>
      </w:r>
      <w:r>
        <w:rPr>
          <w:rFonts w:ascii="Arial" w:eastAsia="Arial" w:hAnsi="Arial" w:cs="Arial"/>
          <w:b/>
          <w:sz w:val="21"/>
          <w:szCs w:val="21"/>
        </w:rPr>
        <w:t>r</w:t>
      </w:r>
      <w:r>
        <w:rPr>
          <w:rFonts w:ascii="Arial" w:eastAsia="Arial" w:hAnsi="Arial" w:cs="Arial"/>
          <w:b/>
          <w:spacing w:val="1"/>
          <w:sz w:val="21"/>
          <w:szCs w:val="21"/>
        </w:rPr>
        <w:t>i</w:t>
      </w:r>
      <w:r>
        <w:rPr>
          <w:rFonts w:ascii="Arial" w:eastAsia="Arial" w:hAnsi="Arial" w:cs="Arial"/>
          <w:b/>
          <w:spacing w:val="-3"/>
          <w:sz w:val="21"/>
          <w:szCs w:val="21"/>
        </w:rPr>
        <w:t>g</w:t>
      </w:r>
      <w:r>
        <w:rPr>
          <w:rFonts w:ascii="Arial" w:eastAsia="Arial" w:hAnsi="Arial" w:cs="Arial"/>
          <w:b/>
          <w:spacing w:val="1"/>
          <w:sz w:val="21"/>
          <w:szCs w:val="21"/>
        </w:rPr>
        <w:t>i</w:t>
      </w:r>
      <w:r>
        <w:rPr>
          <w:rFonts w:ascii="Arial" w:eastAsia="Arial" w:hAnsi="Arial" w:cs="Arial"/>
          <w:b/>
          <w:spacing w:val="-1"/>
          <w:sz w:val="21"/>
          <w:szCs w:val="21"/>
        </w:rPr>
        <w:t>n</w:t>
      </w:r>
      <w:r>
        <w:rPr>
          <w:rFonts w:ascii="Arial" w:eastAsia="Arial" w:hAnsi="Arial" w:cs="Arial"/>
          <w:b/>
          <w:sz w:val="21"/>
          <w:szCs w:val="21"/>
        </w:rPr>
        <w:t xml:space="preserve">al </w:t>
      </w:r>
      <w:r>
        <w:rPr>
          <w:rFonts w:ascii="Arial" w:eastAsia="Arial" w:hAnsi="Arial" w:cs="Arial"/>
          <w:b/>
          <w:spacing w:val="8"/>
          <w:sz w:val="21"/>
          <w:szCs w:val="21"/>
        </w:rPr>
        <w:t>Smart</w:t>
      </w:r>
      <w:r>
        <w:rPr>
          <w:rFonts w:ascii="Arial" w:eastAsia="Arial" w:hAnsi="Arial" w:cs="Arial"/>
          <w:b/>
          <w:sz w:val="21"/>
          <w:szCs w:val="21"/>
        </w:rPr>
        <w:t xml:space="preserve"> Contracts</w:t>
      </w:r>
      <w:r w:rsidR="004B5D9E">
        <w:rPr>
          <w:rFonts w:ascii="Arial" w:eastAsia="Arial" w:hAnsi="Arial" w:cs="Arial"/>
          <w:sz w:val="21"/>
          <w:szCs w:val="21"/>
        </w:rPr>
        <w:t xml:space="preserve">: </w:t>
      </w:r>
      <w:r w:rsidR="004B5D9E">
        <w:rPr>
          <w:rFonts w:ascii="Arial" w:eastAsia="Arial" w:hAnsi="Arial" w:cs="Arial"/>
          <w:spacing w:val="20"/>
          <w:sz w:val="21"/>
          <w:szCs w:val="21"/>
        </w:rPr>
        <w:t xml:space="preserve"> </w:t>
      </w:r>
      <w:r w:rsidR="004B5D9E">
        <w:rPr>
          <w:rFonts w:ascii="Arial" w:eastAsia="Arial" w:hAnsi="Arial" w:cs="Arial"/>
          <w:spacing w:val="2"/>
          <w:sz w:val="21"/>
          <w:szCs w:val="21"/>
        </w:rPr>
        <w:t>Onl</w:t>
      </w:r>
      <w:r w:rsidR="004B5D9E">
        <w:rPr>
          <w:rFonts w:ascii="Arial" w:eastAsia="Arial" w:hAnsi="Arial" w:cs="Arial"/>
          <w:sz w:val="21"/>
          <w:szCs w:val="21"/>
        </w:rPr>
        <w:t>y</w:t>
      </w:r>
      <w:r w:rsidR="004B5D9E">
        <w:rPr>
          <w:rFonts w:ascii="Arial" w:eastAsia="Arial" w:hAnsi="Arial" w:cs="Arial"/>
          <w:spacing w:val="40"/>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38"/>
          <w:sz w:val="21"/>
          <w:szCs w:val="21"/>
        </w:rPr>
        <w:t xml:space="preserve"> </w:t>
      </w:r>
      <w:r w:rsidR="004B5D9E">
        <w:rPr>
          <w:rFonts w:ascii="Arial" w:eastAsia="Arial" w:hAnsi="Arial" w:cs="Arial"/>
          <w:spacing w:val="2"/>
          <w:sz w:val="21"/>
          <w:szCs w:val="21"/>
        </w:rPr>
        <w:t>Smar</w:t>
      </w:r>
      <w:r w:rsidR="004B5D9E">
        <w:rPr>
          <w:rFonts w:ascii="Arial" w:eastAsia="Arial" w:hAnsi="Arial" w:cs="Arial"/>
          <w:sz w:val="21"/>
          <w:szCs w:val="21"/>
        </w:rPr>
        <w:t>t</w:t>
      </w:r>
      <w:r w:rsidR="004B5D9E">
        <w:rPr>
          <w:rFonts w:ascii="Arial" w:eastAsia="Arial" w:hAnsi="Arial" w:cs="Arial"/>
          <w:spacing w:val="44"/>
          <w:sz w:val="21"/>
          <w:szCs w:val="21"/>
        </w:rPr>
        <w:t xml:space="preserve"> </w:t>
      </w:r>
      <w:r w:rsidR="004B5D9E">
        <w:rPr>
          <w:rFonts w:ascii="Arial" w:eastAsia="Arial" w:hAnsi="Arial" w:cs="Arial"/>
          <w:spacing w:val="2"/>
          <w:sz w:val="21"/>
          <w:szCs w:val="21"/>
        </w:rPr>
        <w:t>Contra</w:t>
      </w:r>
      <w:r w:rsidR="004B5D9E">
        <w:rPr>
          <w:rFonts w:ascii="Arial" w:eastAsia="Arial" w:hAnsi="Arial" w:cs="Arial"/>
          <w:sz w:val="21"/>
          <w:szCs w:val="21"/>
        </w:rPr>
        <w:t>c</w:t>
      </w:r>
      <w:r w:rsidR="004B5D9E">
        <w:rPr>
          <w:rFonts w:ascii="Arial" w:eastAsia="Arial" w:hAnsi="Arial" w:cs="Arial"/>
          <w:spacing w:val="2"/>
          <w:sz w:val="21"/>
          <w:szCs w:val="21"/>
        </w:rPr>
        <w:t>t(</w:t>
      </w:r>
      <w:r>
        <w:rPr>
          <w:rFonts w:ascii="Arial" w:eastAsia="Arial" w:hAnsi="Arial" w:cs="Arial"/>
          <w:sz w:val="21"/>
          <w:szCs w:val="21"/>
        </w:rPr>
        <w:t xml:space="preserve">s) </w:t>
      </w:r>
      <w:r>
        <w:rPr>
          <w:rFonts w:ascii="Arial" w:eastAsia="Arial" w:hAnsi="Arial" w:cs="Arial"/>
          <w:spacing w:val="2"/>
          <w:sz w:val="21"/>
          <w:szCs w:val="21"/>
        </w:rPr>
        <w:t>existing</w:t>
      </w:r>
      <w:r w:rsidR="004B5D9E">
        <w:rPr>
          <w:rFonts w:ascii="Arial" w:eastAsia="Arial" w:hAnsi="Arial" w:cs="Arial"/>
          <w:spacing w:val="51"/>
          <w:sz w:val="21"/>
          <w:szCs w:val="21"/>
        </w:rPr>
        <w:t xml:space="preserve"> </w:t>
      </w:r>
      <w:r w:rsidR="004B5D9E">
        <w:rPr>
          <w:rFonts w:ascii="Arial" w:eastAsia="Arial" w:hAnsi="Arial" w:cs="Arial"/>
          <w:sz w:val="21"/>
          <w:szCs w:val="21"/>
        </w:rPr>
        <w:t>at</w:t>
      </w:r>
      <w:r w:rsidR="004B5D9E">
        <w:rPr>
          <w:rFonts w:ascii="Arial" w:eastAsia="Arial" w:hAnsi="Arial" w:cs="Arial"/>
          <w:spacing w:val="32"/>
          <w:sz w:val="21"/>
          <w:szCs w:val="21"/>
        </w:rPr>
        <w:t xml:space="preserve"> </w:t>
      </w:r>
      <w:r w:rsidR="004B5D9E">
        <w:rPr>
          <w:rFonts w:ascii="Arial" w:eastAsia="Arial" w:hAnsi="Arial" w:cs="Arial"/>
          <w:spacing w:val="2"/>
          <w:w w:val="103"/>
          <w:sz w:val="21"/>
          <w:szCs w:val="21"/>
        </w:rPr>
        <w:t>th</w:t>
      </w:r>
      <w:r w:rsidR="004B5D9E">
        <w:rPr>
          <w:rFonts w:ascii="Arial" w:eastAsia="Arial" w:hAnsi="Arial" w:cs="Arial"/>
          <w:w w:val="103"/>
          <w:sz w:val="21"/>
          <w:szCs w:val="21"/>
        </w:rPr>
        <w:t xml:space="preserve">e </w:t>
      </w:r>
      <w:r w:rsidR="004B5D9E">
        <w:rPr>
          <w:rFonts w:ascii="Arial" w:eastAsia="Arial" w:hAnsi="Arial" w:cs="Arial"/>
          <w:spacing w:val="2"/>
          <w:sz w:val="21"/>
          <w:szCs w:val="21"/>
        </w:rPr>
        <w:t>addresse</w:t>
      </w:r>
      <w:r w:rsidR="004B5D9E">
        <w:rPr>
          <w:rFonts w:ascii="Arial" w:eastAsia="Arial" w:hAnsi="Arial" w:cs="Arial"/>
          <w:sz w:val="21"/>
          <w:szCs w:val="21"/>
        </w:rPr>
        <w:t>s</w:t>
      </w:r>
      <w:r w:rsidR="004B5D9E">
        <w:rPr>
          <w:rFonts w:ascii="Arial" w:eastAsia="Arial" w:hAnsi="Arial" w:cs="Arial"/>
          <w:spacing w:val="27"/>
          <w:sz w:val="21"/>
          <w:szCs w:val="21"/>
        </w:rPr>
        <w:t xml:space="preserve"> </w:t>
      </w:r>
      <w:r w:rsidR="004B5D9E">
        <w:rPr>
          <w:rFonts w:ascii="Arial" w:eastAsia="Arial" w:hAnsi="Arial" w:cs="Arial"/>
          <w:spacing w:val="2"/>
          <w:sz w:val="21"/>
          <w:szCs w:val="21"/>
        </w:rPr>
        <w:t>se</w:t>
      </w:r>
      <w:r w:rsidR="004B5D9E">
        <w:rPr>
          <w:rFonts w:ascii="Arial" w:eastAsia="Arial" w:hAnsi="Arial" w:cs="Arial"/>
          <w:sz w:val="21"/>
          <w:szCs w:val="21"/>
        </w:rPr>
        <w:t>t</w:t>
      </w:r>
      <w:r w:rsidR="004B5D9E">
        <w:rPr>
          <w:rFonts w:ascii="Arial" w:eastAsia="Arial" w:hAnsi="Arial" w:cs="Arial"/>
          <w:spacing w:val="3"/>
          <w:sz w:val="21"/>
          <w:szCs w:val="21"/>
        </w:rPr>
        <w:t xml:space="preserve"> </w:t>
      </w:r>
      <w:r w:rsidR="004B5D9E">
        <w:rPr>
          <w:rFonts w:ascii="Arial" w:eastAsia="Arial" w:hAnsi="Arial" w:cs="Arial"/>
          <w:spacing w:val="2"/>
          <w:sz w:val="21"/>
          <w:szCs w:val="21"/>
        </w:rPr>
        <w:t>fo</w:t>
      </w:r>
      <w:r w:rsidR="004B5D9E">
        <w:rPr>
          <w:rFonts w:ascii="Arial" w:eastAsia="Arial" w:hAnsi="Arial" w:cs="Arial"/>
          <w:sz w:val="21"/>
          <w:szCs w:val="21"/>
        </w:rPr>
        <w:t>r</w:t>
      </w:r>
      <w:r w:rsidR="004B5D9E">
        <w:rPr>
          <w:rFonts w:ascii="Arial" w:eastAsia="Arial" w:hAnsi="Arial" w:cs="Arial"/>
          <w:spacing w:val="2"/>
          <w:sz w:val="21"/>
          <w:szCs w:val="21"/>
        </w:rPr>
        <w:t>t</w:t>
      </w:r>
      <w:r w:rsidR="004B5D9E">
        <w:rPr>
          <w:rFonts w:ascii="Arial" w:eastAsia="Arial" w:hAnsi="Arial" w:cs="Arial"/>
          <w:sz w:val="21"/>
          <w:szCs w:val="21"/>
        </w:rPr>
        <w:t>h</w:t>
      </w:r>
      <w:r w:rsidR="004B5D9E">
        <w:rPr>
          <w:rFonts w:ascii="Arial" w:eastAsia="Arial" w:hAnsi="Arial" w:cs="Arial"/>
          <w:spacing w:val="11"/>
          <w:sz w:val="21"/>
          <w:szCs w:val="21"/>
        </w:rPr>
        <w:t xml:space="preserve"> </w:t>
      </w:r>
      <w:r w:rsidR="004B5D9E">
        <w:rPr>
          <w:rFonts w:ascii="Arial" w:eastAsia="Arial" w:hAnsi="Arial" w:cs="Arial"/>
          <w:spacing w:val="2"/>
          <w:sz w:val="21"/>
          <w:szCs w:val="21"/>
        </w:rPr>
        <w:t>unde</w:t>
      </w:r>
      <w:r w:rsidR="004B5D9E">
        <w:rPr>
          <w:rFonts w:ascii="Arial" w:eastAsia="Arial" w:hAnsi="Arial" w:cs="Arial"/>
          <w:sz w:val="21"/>
          <w:szCs w:val="21"/>
        </w:rPr>
        <w:t>r</w:t>
      </w:r>
      <w:r w:rsidR="004B5D9E">
        <w:rPr>
          <w:rFonts w:ascii="Arial" w:eastAsia="Arial" w:hAnsi="Arial" w:cs="Arial"/>
          <w:spacing w:val="14"/>
          <w:sz w:val="21"/>
          <w:szCs w:val="21"/>
        </w:rPr>
        <w:t xml:space="preserve"> </w:t>
      </w:r>
      <w:r w:rsidR="004B5D9E">
        <w:rPr>
          <w:rFonts w:ascii="Arial" w:eastAsia="Arial" w:hAnsi="Arial" w:cs="Arial"/>
          <w:spacing w:val="2"/>
          <w:sz w:val="21"/>
          <w:szCs w:val="21"/>
        </w:rPr>
        <w:t>par</w:t>
      </w:r>
      <w:r w:rsidR="004B5D9E">
        <w:rPr>
          <w:rFonts w:ascii="Arial" w:eastAsia="Arial" w:hAnsi="Arial" w:cs="Arial"/>
          <w:sz w:val="21"/>
          <w:szCs w:val="21"/>
        </w:rPr>
        <w:t>a</w:t>
      </w:r>
      <w:r w:rsidR="004B5D9E">
        <w:rPr>
          <w:rFonts w:ascii="Arial" w:eastAsia="Arial" w:hAnsi="Arial" w:cs="Arial"/>
          <w:spacing w:val="9"/>
          <w:sz w:val="21"/>
          <w:szCs w:val="21"/>
        </w:rPr>
        <w:t xml:space="preserve"> </w:t>
      </w:r>
      <w:r w:rsidR="004B5D9E">
        <w:rPr>
          <w:rFonts w:ascii="Arial" w:eastAsia="Arial" w:hAnsi="Arial" w:cs="Arial"/>
          <w:sz w:val="21"/>
          <w:szCs w:val="21"/>
        </w:rPr>
        <w:t xml:space="preserve">4 </w:t>
      </w:r>
      <w:r w:rsidR="004B5D9E">
        <w:rPr>
          <w:rFonts w:ascii="Arial" w:eastAsia="Arial" w:hAnsi="Arial" w:cs="Arial"/>
          <w:spacing w:val="2"/>
          <w:sz w:val="21"/>
          <w:szCs w:val="21"/>
        </w:rPr>
        <w:t>w</w:t>
      </w:r>
      <w:r w:rsidR="004B5D9E">
        <w:rPr>
          <w:rFonts w:ascii="Arial" w:eastAsia="Arial" w:hAnsi="Arial" w:cs="Arial"/>
          <w:sz w:val="21"/>
          <w:szCs w:val="21"/>
        </w:rPr>
        <w:t>i</w:t>
      </w:r>
      <w:r w:rsidR="004B5D9E">
        <w:rPr>
          <w:rFonts w:ascii="Arial" w:eastAsia="Arial" w:hAnsi="Arial" w:cs="Arial"/>
          <w:spacing w:val="2"/>
          <w:sz w:val="21"/>
          <w:szCs w:val="21"/>
        </w:rPr>
        <w:t>l</w:t>
      </w:r>
      <w:r w:rsidR="004B5D9E">
        <w:rPr>
          <w:rFonts w:ascii="Arial" w:eastAsia="Arial" w:hAnsi="Arial" w:cs="Arial"/>
          <w:sz w:val="21"/>
          <w:szCs w:val="21"/>
        </w:rPr>
        <w:t>l</w:t>
      </w:r>
      <w:r w:rsidR="004B5D9E">
        <w:rPr>
          <w:rFonts w:ascii="Arial" w:eastAsia="Arial" w:hAnsi="Arial" w:cs="Arial"/>
          <w:spacing w:val="3"/>
          <w:sz w:val="21"/>
          <w:szCs w:val="21"/>
        </w:rPr>
        <w:t xml:space="preserve"> </w:t>
      </w:r>
      <w:r w:rsidR="004B5D9E">
        <w:rPr>
          <w:rFonts w:ascii="Arial" w:eastAsia="Arial" w:hAnsi="Arial" w:cs="Arial"/>
          <w:spacing w:val="2"/>
          <w:sz w:val="21"/>
          <w:szCs w:val="21"/>
        </w:rPr>
        <w:t>issu</w:t>
      </w:r>
      <w:r w:rsidR="004B5D9E">
        <w:rPr>
          <w:rFonts w:ascii="Arial" w:eastAsia="Arial" w:hAnsi="Arial" w:cs="Arial"/>
          <w:sz w:val="21"/>
          <w:szCs w:val="21"/>
        </w:rPr>
        <w:t>e</w:t>
      </w:r>
      <w:r w:rsidR="004B5D9E">
        <w:rPr>
          <w:rFonts w:ascii="Arial" w:eastAsia="Arial" w:hAnsi="Arial" w:cs="Arial"/>
          <w:spacing w:val="13"/>
          <w:sz w:val="21"/>
          <w:szCs w:val="21"/>
        </w:rPr>
        <w:t xml:space="preserve"> </w:t>
      </w:r>
      <w:r>
        <w:rPr>
          <w:rFonts w:ascii="Arial" w:eastAsia="Arial" w:hAnsi="Arial" w:cs="Arial"/>
          <w:spacing w:val="2"/>
          <w:sz w:val="21"/>
          <w:szCs w:val="21"/>
        </w:rPr>
        <w:t>UMC</w:t>
      </w:r>
      <w:r w:rsidR="004B5D9E">
        <w:rPr>
          <w:rFonts w:ascii="Arial" w:eastAsia="Arial" w:hAnsi="Arial" w:cs="Arial"/>
          <w:spacing w:val="13"/>
          <w:sz w:val="21"/>
          <w:szCs w:val="21"/>
        </w:rPr>
        <w:t xml:space="preserve"> </w:t>
      </w:r>
      <w:r w:rsidR="004B5D9E">
        <w:rPr>
          <w:rFonts w:ascii="Arial" w:eastAsia="Arial" w:hAnsi="Arial" w:cs="Arial"/>
          <w:spacing w:val="2"/>
          <w:sz w:val="21"/>
          <w:szCs w:val="21"/>
        </w:rPr>
        <w:t>du</w:t>
      </w:r>
      <w:r w:rsidR="004B5D9E">
        <w:rPr>
          <w:rFonts w:ascii="Arial" w:eastAsia="Arial" w:hAnsi="Arial" w:cs="Arial"/>
          <w:sz w:val="21"/>
          <w:szCs w:val="21"/>
        </w:rPr>
        <w:t>r</w:t>
      </w:r>
      <w:r w:rsidR="004B5D9E">
        <w:rPr>
          <w:rFonts w:ascii="Arial" w:eastAsia="Arial" w:hAnsi="Arial" w:cs="Arial"/>
          <w:spacing w:val="2"/>
          <w:sz w:val="21"/>
          <w:szCs w:val="21"/>
        </w:rPr>
        <w:t>in</w:t>
      </w:r>
      <w:r w:rsidR="004B5D9E">
        <w:rPr>
          <w:rFonts w:ascii="Arial" w:eastAsia="Arial" w:hAnsi="Arial" w:cs="Arial"/>
          <w:sz w:val="21"/>
          <w:szCs w:val="21"/>
        </w:rPr>
        <w:t>g</w:t>
      </w:r>
      <w:r w:rsidR="004B5D9E">
        <w:rPr>
          <w:rFonts w:ascii="Arial" w:eastAsia="Arial" w:hAnsi="Arial" w:cs="Arial"/>
          <w:spacing w:val="14"/>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5"/>
          <w:sz w:val="21"/>
          <w:szCs w:val="21"/>
        </w:rPr>
        <w:t xml:space="preserve"> </w:t>
      </w:r>
      <w:r w:rsidR="004B5D9E">
        <w:rPr>
          <w:rFonts w:ascii="Arial" w:eastAsia="Arial" w:hAnsi="Arial" w:cs="Arial"/>
          <w:spacing w:val="2"/>
          <w:sz w:val="21"/>
          <w:szCs w:val="21"/>
        </w:rPr>
        <w:t>Creatio</w:t>
      </w:r>
      <w:r w:rsidR="004B5D9E">
        <w:rPr>
          <w:rFonts w:ascii="Arial" w:eastAsia="Arial" w:hAnsi="Arial" w:cs="Arial"/>
          <w:sz w:val="21"/>
          <w:szCs w:val="21"/>
        </w:rPr>
        <w:t>n</w:t>
      </w:r>
      <w:r w:rsidR="004B5D9E">
        <w:rPr>
          <w:rFonts w:ascii="Arial" w:eastAsia="Arial" w:hAnsi="Arial" w:cs="Arial"/>
          <w:spacing w:val="21"/>
          <w:sz w:val="21"/>
          <w:szCs w:val="21"/>
        </w:rPr>
        <w:t xml:space="preserve"> </w:t>
      </w:r>
      <w:r w:rsidR="004B5D9E">
        <w:rPr>
          <w:rFonts w:ascii="Arial" w:eastAsia="Arial" w:hAnsi="Arial" w:cs="Arial"/>
          <w:spacing w:val="2"/>
          <w:sz w:val="21"/>
          <w:szCs w:val="21"/>
        </w:rPr>
        <w:t>Pe</w:t>
      </w:r>
      <w:r w:rsidR="004B5D9E">
        <w:rPr>
          <w:rFonts w:ascii="Arial" w:eastAsia="Arial" w:hAnsi="Arial" w:cs="Arial"/>
          <w:sz w:val="21"/>
          <w:szCs w:val="21"/>
        </w:rPr>
        <w:t>r</w:t>
      </w:r>
      <w:r w:rsidR="004B5D9E">
        <w:rPr>
          <w:rFonts w:ascii="Arial" w:eastAsia="Arial" w:hAnsi="Arial" w:cs="Arial"/>
          <w:spacing w:val="2"/>
          <w:sz w:val="21"/>
          <w:szCs w:val="21"/>
        </w:rPr>
        <w:t>iods</w:t>
      </w:r>
      <w:r w:rsidR="004B5D9E">
        <w:rPr>
          <w:rFonts w:ascii="Arial" w:eastAsia="Arial" w:hAnsi="Arial" w:cs="Arial"/>
          <w:sz w:val="21"/>
          <w:szCs w:val="21"/>
        </w:rPr>
        <w:t>.</w:t>
      </w:r>
      <w:r w:rsidR="004B5D9E">
        <w:rPr>
          <w:rFonts w:ascii="Arial" w:eastAsia="Arial" w:hAnsi="Arial" w:cs="Arial"/>
          <w:spacing w:val="21"/>
          <w:sz w:val="21"/>
          <w:szCs w:val="21"/>
        </w:rPr>
        <w:t xml:space="preserve"> </w:t>
      </w:r>
      <w:r w:rsidR="004B5D9E">
        <w:rPr>
          <w:rFonts w:ascii="Arial" w:eastAsia="Arial" w:hAnsi="Arial" w:cs="Arial"/>
          <w:spacing w:val="2"/>
          <w:sz w:val="21"/>
          <w:szCs w:val="21"/>
        </w:rPr>
        <w:t>Acces</w:t>
      </w:r>
      <w:r w:rsidR="004B5D9E">
        <w:rPr>
          <w:rFonts w:ascii="Arial" w:eastAsia="Arial" w:hAnsi="Arial" w:cs="Arial"/>
          <w:sz w:val="21"/>
          <w:szCs w:val="21"/>
        </w:rPr>
        <w:t>s</w:t>
      </w:r>
      <w:r w:rsidR="004B5D9E">
        <w:rPr>
          <w:rFonts w:ascii="Arial" w:eastAsia="Arial" w:hAnsi="Arial" w:cs="Arial"/>
          <w:spacing w:val="18"/>
          <w:sz w:val="21"/>
          <w:szCs w:val="21"/>
        </w:rPr>
        <w:t xml:space="preserve"> </w:t>
      </w:r>
      <w:r w:rsidR="004B5D9E">
        <w:rPr>
          <w:rFonts w:ascii="Arial" w:eastAsia="Arial" w:hAnsi="Arial" w:cs="Arial"/>
          <w:spacing w:val="2"/>
          <w:sz w:val="21"/>
          <w:szCs w:val="21"/>
        </w:rPr>
        <w:t>t</w:t>
      </w:r>
      <w:r w:rsidR="004B5D9E">
        <w:rPr>
          <w:rFonts w:ascii="Arial" w:eastAsia="Arial" w:hAnsi="Arial" w:cs="Arial"/>
          <w:sz w:val="21"/>
          <w:szCs w:val="21"/>
        </w:rPr>
        <w:t xml:space="preserve">o </w:t>
      </w:r>
      <w:r w:rsidR="004B5D9E">
        <w:rPr>
          <w:rFonts w:ascii="Arial" w:eastAsia="Arial" w:hAnsi="Arial" w:cs="Arial"/>
          <w:spacing w:val="2"/>
          <w:w w:val="103"/>
          <w:sz w:val="21"/>
          <w:szCs w:val="21"/>
        </w:rPr>
        <w:t>thi</w:t>
      </w:r>
      <w:r w:rsidR="004B5D9E">
        <w:rPr>
          <w:rFonts w:ascii="Arial" w:eastAsia="Arial" w:hAnsi="Arial" w:cs="Arial"/>
          <w:w w:val="103"/>
          <w:sz w:val="21"/>
          <w:szCs w:val="21"/>
        </w:rPr>
        <w:t xml:space="preserve">s </w:t>
      </w:r>
      <w:r w:rsidR="004B5D9E">
        <w:rPr>
          <w:rFonts w:ascii="Arial" w:eastAsia="Arial" w:hAnsi="Arial" w:cs="Arial"/>
          <w:spacing w:val="2"/>
          <w:sz w:val="21"/>
          <w:szCs w:val="21"/>
        </w:rPr>
        <w:t>Smar</w:t>
      </w:r>
      <w:r w:rsidR="004B5D9E">
        <w:rPr>
          <w:rFonts w:ascii="Arial" w:eastAsia="Arial" w:hAnsi="Arial" w:cs="Arial"/>
          <w:sz w:val="21"/>
          <w:szCs w:val="21"/>
        </w:rPr>
        <w:t>t</w:t>
      </w:r>
      <w:r w:rsidR="004B5D9E">
        <w:rPr>
          <w:rFonts w:ascii="Arial" w:eastAsia="Arial" w:hAnsi="Arial" w:cs="Arial"/>
          <w:spacing w:val="28"/>
          <w:sz w:val="21"/>
          <w:szCs w:val="21"/>
        </w:rPr>
        <w:t xml:space="preserve"> </w:t>
      </w:r>
      <w:r w:rsidR="004B5D9E">
        <w:rPr>
          <w:rFonts w:ascii="Arial" w:eastAsia="Arial" w:hAnsi="Arial" w:cs="Arial"/>
          <w:spacing w:val="2"/>
          <w:sz w:val="21"/>
          <w:szCs w:val="21"/>
        </w:rPr>
        <w:t>Contra</w:t>
      </w:r>
      <w:r w:rsidR="004B5D9E">
        <w:rPr>
          <w:rFonts w:ascii="Arial" w:eastAsia="Arial" w:hAnsi="Arial" w:cs="Arial"/>
          <w:sz w:val="21"/>
          <w:szCs w:val="21"/>
        </w:rPr>
        <w:t>ct</w:t>
      </w:r>
      <w:r w:rsidR="004B5D9E">
        <w:rPr>
          <w:rFonts w:ascii="Arial" w:eastAsia="Arial" w:hAnsi="Arial" w:cs="Arial"/>
          <w:spacing w:val="35"/>
          <w:sz w:val="21"/>
          <w:szCs w:val="21"/>
        </w:rPr>
        <w:t xml:space="preserve"> </w:t>
      </w:r>
      <w:r w:rsidR="004B5D9E">
        <w:rPr>
          <w:rFonts w:ascii="Arial" w:eastAsia="Arial" w:hAnsi="Arial" w:cs="Arial"/>
          <w:spacing w:val="2"/>
          <w:sz w:val="21"/>
          <w:szCs w:val="21"/>
        </w:rPr>
        <w:t>w</w:t>
      </w:r>
      <w:r w:rsidR="004B5D9E">
        <w:rPr>
          <w:rFonts w:ascii="Arial" w:eastAsia="Arial" w:hAnsi="Arial" w:cs="Arial"/>
          <w:sz w:val="21"/>
          <w:szCs w:val="21"/>
        </w:rPr>
        <w:t>i</w:t>
      </w:r>
      <w:r w:rsidR="004B5D9E">
        <w:rPr>
          <w:rFonts w:ascii="Arial" w:eastAsia="Arial" w:hAnsi="Arial" w:cs="Arial"/>
          <w:spacing w:val="2"/>
          <w:sz w:val="21"/>
          <w:szCs w:val="21"/>
        </w:rPr>
        <w:t>l</w:t>
      </w:r>
      <w:r w:rsidR="004B5D9E">
        <w:rPr>
          <w:rFonts w:ascii="Arial" w:eastAsia="Arial" w:hAnsi="Arial" w:cs="Arial"/>
          <w:sz w:val="21"/>
          <w:szCs w:val="21"/>
        </w:rPr>
        <w:t>l</w:t>
      </w:r>
      <w:r w:rsidR="004B5D9E">
        <w:rPr>
          <w:rFonts w:ascii="Arial" w:eastAsia="Arial" w:hAnsi="Arial" w:cs="Arial"/>
          <w:spacing w:val="20"/>
          <w:sz w:val="21"/>
          <w:szCs w:val="21"/>
        </w:rPr>
        <w:t xml:space="preserve"> </w:t>
      </w:r>
      <w:r w:rsidR="004B5D9E">
        <w:rPr>
          <w:rFonts w:ascii="Arial" w:eastAsia="Arial" w:hAnsi="Arial" w:cs="Arial"/>
          <w:spacing w:val="2"/>
          <w:sz w:val="21"/>
          <w:szCs w:val="21"/>
        </w:rPr>
        <w:t>b</w:t>
      </w:r>
      <w:r w:rsidR="004B5D9E">
        <w:rPr>
          <w:rFonts w:ascii="Arial" w:eastAsia="Arial" w:hAnsi="Arial" w:cs="Arial"/>
          <w:sz w:val="21"/>
          <w:szCs w:val="21"/>
        </w:rPr>
        <w:t>e</w:t>
      </w:r>
      <w:r w:rsidR="004B5D9E">
        <w:rPr>
          <w:rFonts w:ascii="Arial" w:eastAsia="Arial" w:hAnsi="Arial" w:cs="Arial"/>
          <w:spacing w:val="19"/>
          <w:sz w:val="21"/>
          <w:szCs w:val="21"/>
        </w:rPr>
        <w:t xml:space="preserve"> </w:t>
      </w:r>
      <w:r w:rsidR="004B5D9E">
        <w:rPr>
          <w:rFonts w:ascii="Arial" w:eastAsia="Arial" w:hAnsi="Arial" w:cs="Arial"/>
          <w:spacing w:val="2"/>
          <w:sz w:val="21"/>
          <w:szCs w:val="21"/>
        </w:rPr>
        <w:t>av</w:t>
      </w:r>
      <w:r w:rsidR="004B5D9E">
        <w:rPr>
          <w:rFonts w:ascii="Arial" w:eastAsia="Arial" w:hAnsi="Arial" w:cs="Arial"/>
          <w:sz w:val="21"/>
          <w:szCs w:val="21"/>
        </w:rPr>
        <w:t>a</w:t>
      </w:r>
      <w:r w:rsidR="004B5D9E">
        <w:rPr>
          <w:rFonts w:ascii="Arial" w:eastAsia="Arial" w:hAnsi="Arial" w:cs="Arial"/>
          <w:spacing w:val="2"/>
          <w:sz w:val="21"/>
          <w:szCs w:val="21"/>
        </w:rPr>
        <w:t>ilabl</w:t>
      </w:r>
      <w:r w:rsidR="004B5D9E">
        <w:rPr>
          <w:rFonts w:ascii="Arial" w:eastAsia="Arial" w:hAnsi="Arial" w:cs="Arial"/>
          <w:sz w:val="21"/>
          <w:szCs w:val="21"/>
        </w:rPr>
        <w:t>e</w:t>
      </w:r>
      <w:r w:rsidR="004B5D9E">
        <w:rPr>
          <w:rFonts w:ascii="Arial" w:eastAsia="Arial" w:hAnsi="Arial" w:cs="Arial"/>
          <w:spacing w:val="33"/>
          <w:sz w:val="21"/>
          <w:szCs w:val="21"/>
        </w:rPr>
        <w:t xml:space="preserve"> </w:t>
      </w:r>
      <w:r w:rsidR="004B5D9E">
        <w:rPr>
          <w:rFonts w:ascii="Arial" w:eastAsia="Arial" w:hAnsi="Arial" w:cs="Arial"/>
          <w:spacing w:val="2"/>
          <w:sz w:val="21"/>
          <w:szCs w:val="21"/>
        </w:rPr>
        <w:t>throug</w:t>
      </w:r>
      <w:r w:rsidR="004B5D9E">
        <w:rPr>
          <w:rFonts w:ascii="Arial" w:eastAsia="Arial" w:hAnsi="Arial" w:cs="Arial"/>
          <w:sz w:val="21"/>
          <w:szCs w:val="21"/>
        </w:rPr>
        <w:t>h</w:t>
      </w:r>
      <w:r w:rsidR="004B5D9E">
        <w:rPr>
          <w:rFonts w:ascii="Arial" w:eastAsia="Arial" w:hAnsi="Arial" w:cs="Arial"/>
          <w:spacing w:val="33"/>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20"/>
          <w:sz w:val="21"/>
          <w:szCs w:val="21"/>
        </w:rPr>
        <w:t xml:space="preserve"> </w:t>
      </w:r>
      <w:r>
        <w:rPr>
          <w:rFonts w:ascii="Arial" w:eastAsia="Arial" w:hAnsi="Arial" w:cs="Arial"/>
          <w:spacing w:val="2"/>
          <w:sz w:val="21"/>
          <w:szCs w:val="21"/>
        </w:rPr>
        <w:t>Umbrella Coin</w:t>
      </w:r>
      <w:r w:rsidR="004B5D9E">
        <w:rPr>
          <w:rFonts w:ascii="Arial" w:eastAsia="Arial" w:hAnsi="Arial" w:cs="Arial"/>
          <w:spacing w:val="25"/>
          <w:sz w:val="21"/>
          <w:szCs w:val="21"/>
        </w:rPr>
        <w:t xml:space="preserve"> </w:t>
      </w:r>
      <w:r w:rsidR="004B5D9E">
        <w:rPr>
          <w:rFonts w:ascii="Arial" w:eastAsia="Arial" w:hAnsi="Arial" w:cs="Arial"/>
          <w:spacing w:val="2"/>
          <w:sz w:val="21"/>
          <w:szCs w:val="21"/>
        </w:rPr>
        <w:t>websit</w:t>
      </w:r>
      <w:r w:rsidR="004B5D9E">
        <w:rPr>
          <w:rFonts w:ascii="Arial" w:eastAsia="Arial" w:hAnsi="Arial" w:cs="Arial"/>
          <w:sz w:val="21"/>
          <w:szCs w:val="21"/>
        </w:rPr>
        <w:t>e</w:t>
      </w:r>
      <w:r w:rsidR="004B5D9E">
        <w:rPr>
          <w:rFonts w:ascii="Arial" w:eastAsia="Arial" w:hAnsi="Arial" w:cs="Arial"/>
          <w:spacing w:val="33"/>
          <w:sz w:val="21"/>
          <w:szCs w:val="21"/>
        </w:rPr>
        <w:t xml:space="preserve"> </w:t>
      </w:r>
      <w:r w:rsidR="004B5D9E">
        <w:rPr>
          <w:rFonts w:ascii="Arial" w:eastAsia="Arial" w:hAnsi="Arial" w:cs="Arial"/>
          <w:sz w:val="21"/>
          <w:szCs w:val="21"/>
        </w:rPr>
        <w:t xml:space="preserve">at  </w:t>
      </w:r>
      <w:hyperlink r:id="rId15">
        <w:r>
          <w:rPr>
            <w:rFonts w:ascii="Arial" w:eastAsia="Arial" w:hAnsi="Arial" w:cs="Arial"/>
            <w:color w:val="0000FF"/>
            <w:spacing w:val="2"/>
            <w:sz w:val="21"/>
            <w:szCs w:val="21"/>
            <w:u w:val="single" w:color="0000FF"/>
          </w:rPr>
          <w:t>www.umbrellacoin.org</w:t>
        </w:r>
        <w:r w:rsidR="004B5D9E">
          <w:rPr>
            <w:rFonts w:ascii="Arial" w:eastAsia="Arial" w:hAnsi="Arial" w:cs="Arial"/>
            <w:color w:val="000000"/>
            <w:spacing w:val="2"/>
            <w:sz w:val="21"/>
            <w:szCs w:val="21"/>
          </w:rPr>
          <w:t>.T</w:t>
        </w:r>
        <w:r w:rsidR="004B5D9E">
          <w:rPr>
            <w:rFonts w:ascii="Arial" w:eastAsia="Arial" w:hAnsi="Arial" w:cs="Arial"/>
            <w:color w:val="000000"/>
            <w:sz w:val="21"/>
            <w:szCs w:val="21"/>
          </w:rPr>
          <w:t xml:space="preserve">o  </w:t>
        </w:r>
        <w:r w:rsidR="004B5D9E">
          <w:rPr>
            <w:rFonts w:ascii="Arial" w:eastAsia="Arial" w:hAnsi="Arial" w:cs="Arial"/>
            <w:color w:val="000000"/>
            <w:spacing w:val="2"/>
            <w:w w:val="103"/>
            <w:sz w:val="21"/>
            <w:szCs w:val="21"/>
          </w:rPr>
          <w:t>th</w:t>
        </w:r>
      </w:hyperlink>
      <w:r w:rsidR="004B5D9E">
        <w:rPr>
          <w:rFonts w:ascii="Arial" w:eastAsia="Arial" w:hAnsi="Arial" w:cs="Arial"/>
          <w:color w:val="000000"/>
          <w:w w:val="103"/>
          <w:sz w:val="21"/>
          <w:szCs w:val="21"/>
        </w:rPr>
        <w:t xml:space="preserve">e </w:t>
      </w:r>
      <w:r w:rsidR="004B5D9E">
        <w:rPr>
          <w:rFonts w:ascii="Arial" w:eastAsia="Arial" w:hAnsi="Arial" w:cs="Arial"/>
          <w:color w:val="000000"/>
          <w:spacing w:val="2"/>
          <w:sz w:val="21"/>
          <w:szCs w:val="21"/>
        </w:rPr>
        <w:t>exte</w:t>
      </w:r>
      <w:r w:rsidR="004B5D9E">
        <w:rPr>
          <w:rFonts w:ascii="Arial" w:eastAsia="Arial" w:hAnsi="Arial" w:cs="Arial"/>
          <w:color w:val="000000"/>
          <w:sz w:val="21"/>
          <w:szCs w:val="21"/>
        </w:rPr>
        <w:t>nt</w:t>
      </w:r>
      <w:r w:rsidR="004B5D9E">
        <w:rPr>
          <w:rFonts w:ascii="Arial" w:eastAsia="Arial" w:hAnsi="Arial" w:cs="Arial"/>
          <w:color w:val="000000"/>
          <w:spacing w:val="12"/>
          <w:sz w:val="21"/>
          <w:szCs w:val="21"/>
        </w:rPr>
        <w:t xml:space="preserve"> </w:t>
      </w:r>
      <w:r w:rsidR="004B5D9E">
        <w:rPr>
          <w:rFonts w:ascii="Arial" w:eastAsia="Arial" w:hAnsi="Arial" w:cs="Arial"/>
          <w:color w:val="000000"/>
          <w:spacing w:val="2"/>
          <w:sz w:val="21"/>
          <w:szCs w:val="21"/>
        </w:rPr>
        <w:t>th</w:t>
      </w:r>
      <w:r w:rsidR="004B5D9E">
        <w:rPr>
          <w:rFonts w:ascii="Arial" w:eastAsia="Arial" w:hAnsi="Arial" w:cs="Arial"/>
          <w:color w:val="000000"/>
          <w:sz w:val="21"/>
          <w:szCs w:val="21"/>
        </w:rPr>
        <w:t>at</w:t>
      </w:r>
      <w:r w:rsidR="004B5D9E">
        <w:rPr>
          <w:rFonts w:ascii="Arial" w:eastAsia="Arial" w:hAnsi="Arial" w:cs="Arial"/>
          <w:color w:val="000000"/>
          <w:spacing w:val="5"/>
          <w:sz w:val="21"/>
          <w:szCs w:val="21"/>
        </w:rPr>
        <w:t xml:space="preserve"> </w:t>
      </w:r>
      <w:r w:rsidR="004B5D9E">
        <w:rPr>
          <w:rFonts w:ascii="Arial" w:eastAsia="Arial" w:hAnsi="Arial" w:cs="Arial"/>
          <w:color w:val="000000"/>
          <w:spacing w:val="2"/>
          <w:sz w:val="21"/>
          <w:szCs w:val="21"/>
        </w:rPr>
        <w:t>an</w:t>
      </w:r>
      <w:r w:rsidR="004B5D9E">
        <w:rPr>
          <w:rFonts w:ascii="Arial" w:eastAsia="Arial" w:hAnsi="Arial" w:cs="Arial"/>
          <w:color w:val="000000"/>
          <w:sz w:val="21"/>
          <w:szCs w:val="21"/>
        </w:rPr>
        <w:t>y</w:t>
      </w:r>
      <w:r w:rsidR="004B5D9E">
        <w:rPr>
          <w:rFonts w:ascii="Arial" w:eastAsia="Arial" w:hAnsi="Arial" w:cs="Arial"/>
          <w:color w:val="000000"/>
          <w:spacing w:val="5"/>
          <w:sz w:val="21"/>
          <w:szCs w:val="21"/>
        </w:rPr>
        <w:t xml:space="preserve"> </w:t>
      </w:r>
      <w:r w:rsidR="004B5D9E">
        <w:rPr>
          <w:rFonts w:ascii="Arial" w:eastAsia="Arial" w:hAnsi="Arial" w:cs="Arial"/>
          <w:color w:val="000000"/>
          <w:spacing w:val="2"/>
          <w:sz w:val="21"/>
          <w:szCs w:val="21"/>
        </w:rPr>
        <w:t>th</w:t>
      </w:r>
      <w:r w:rsidR="004B5D9E">
        <w:rPr>
          <w:rFonts w:ascii="Arial" w:eastAsia="Arial" w:hAnsi="Arial" w:cs="Arial"/>
          <w:color w:val="000000"/>
          <w:sz w:val="21"/>
          <w:szCs w:val="21"/>
        </w:rPr>
        <w:t>i</w:t>
      </w:r>
      <w:r w:rsidR="004B5D9E">
        <w:rPr>
          <w:rFonts w:ascii="Arial" w:eastAsia="Arial" w:hAnsi="Arial" w:cs="Arial"/>
          <w:color w:val="000000"/>
          <w:spacing w:val="2"/>
          <w:sz w:val="21"/>
          <w:szCs w:val="21"/>
        </w:rPr>
        <w:t>r</w:t>
      </w:r>
      <w:r w:rsidR="004B5D9E">
        <w:rPr>
          <w:rFonts w:ascii="Arial" w:eastAsia="Arial" w:hAnsi="Arial" w:cs="Arial"/>
          <w:color w:val="000000"/>
          <w:spacing w:val="3"/>
          <w:sz w:val="21"/>
          <w:szCs w:val="21"/>
        </w:rPr>
        <w:t>d</w:t>
      </w:r>
      <w:r w:rsidR="004B5D9E">
        <w:rPr>
          <w:rFonts w:ascii="Arial" w:eastAsia="Arial" w:hAnsi="Arial" w:cs="Arial"/>
          <w:color w:val="000000"/>
          <w:spacing w:val="2"/>
          <w:sz w:val="21"/>
          <w:szCs w:val="21"/>
        </w:rPr>
        <w:t>-pa</w:t>
      </w:r>
      <w:r w:rsidR="004B5D9E">
        <w:rPr>
          <w:rFonts w:ascii="Arial" w:eastAsia="Arial" w:hAnsi="Arial" w:cs="Arial"/>
          <w:color w:val="000000"/>
          <w:sz w:val="21"/>
          <w:szCs w:val="21"/>
        </w:rPr>
        <w:t>r</w:t>
      </w:r>
      <w:r w:rsidR="004B5D9E">
        <w:rPr>
          <w:rFonts w:ascii="Arial" w:eastAsia="Arial" w:hAnsi="Arial" w:cs="Arial"/>
          <w:color w:val="000000"/>
          <w:spacing w:val="2"/>
          <w:sz w:val="21"/>
          <w:szCs w:val="21"/>
        </w:rPr>
        <w:t>t</w:t>
      </w:r>
      <w:r w:rsidR="004B5D9E">
        <w:rPr>
          <w:rFonts w:ascii="Arial" w:eastAsia="Arial" w:hAnsi="Arial" w:cs="Arial"/>
          <w:color w:val="000000"/>
          <w:sz w:val="21"/>
          <w:szCs w:val="21"/>
        </w:rPr>
        <w:t>y</w:t>
      </w:r>
      <w:r w:rsidR="004B5D9E">
        <w:rPr>
          <w:rFonts w:ascii="Arial" w:eastAsia="Arial" w:hAnsi="Arial" w:cs="Arial"/>
          <w:color w:val="000000"/>
          <w:spacing w:val="24"/>
          <w:sz w:val="21"/>
          <w:szCs w:val="21"/>
        </w:rPr>
        <w:t xml:space="preserve"> </w:t>
      </w:r>
      <w:r w:rsidR="004B5D9E">
        <w:rPr>
          <w:rFonts w:ascii="Arial" w:eastAsia="Arial" w:hAnsi="Arial" w:cs="Arial"/>
          <w:color w:val="000000"/>
          <w:spacing w:val="2"/>
          <w:sz w:val="21"/>
          <w:szCs w:val="21"/>
        </w:rPr>
        <w:t>websit</w:t>
      </w:r>
      <w:r w:rsidR="004B5D9E">
        <w:rPr>
          <w:rFonts w:ascii="Arial" w:eastAsia="Arial" w:hAnsi="Arial" w:cs="Arial"/>
          <w:color w:val="000000"/>
          <w:sz w:val="21"/>
          <w:szCs w:val="21"/>
        </w:rPr>
        <w:t>e,</w:t>
      </w:r>
      <w:r w:rsidR="004B5D9E">
        <w:rPr>
          <w:rFonts w:ascii="Arial" w:eastAsia="Arial" w:hAnsi="Arial" w:cs="Arial"/>
          <w:color w:val="000000"/>
          <w:spacing w:val="18"/>
          <w:sz w:val="21"/>
          <w:szCs w:val="21"/>
        </w:rPr>
        <w:t xml:space="preserve"> </w:t>
      </w:r>
      <w:r w:rsidR="004B5D9E">
        <w:rPr>
          <w:rFonts w:ascii="Arial" w:eastAsia="Arial" w:hAnsi="Arial" w:cs="Arial"/>
          <w:color w:val="000000"/>
          <w:spacing w:val="2"/>
          <w:sz w:val="21"/>
          <w:szCs w:val="21"/>
        </w:rPr>
        <w:t>ser</w:t>
      </w:r>
      <w:r w:rsidR="004B5D9E">
        <w:rPr>
          <w:rFonts w:ascii="Arial" w:eastAsia="Arial" w:hAnsi="Arial" w:cs="Arial"/>
          <w:color w:val="000000"/>
          <w:sz w:val="21"/>
          <w:szCs w:val="21"/>
        </w:rPr>
        <w:t>v</w:t>
      </w:r>
      <w:r w:rsidR="004B5D9E">
        <w:rPr>
          <w:rFonts w:ascii="Arial" w:eastAsia="Arial" w:hAnsi="Arial" w:cs="Arial"/>
          <w:color w:val="000000"/>
          <w:spacing w:val="2"/>
          <w:sz w:val="21"/>
          <w:szCs w:val="21"/>
        </w:rPr>
        <w:t>ic</w:t>
      </w:r>
      <w:r w:rsidR="004B5D9E">
        <w:rPr>
          <w:rFonts w:ascii="Arial" w:eastAsia="Arial" w:hAnsi="Arial" w:cs="Arial"/>
          <w:color w:val="000000"/>
          <w:sz w:val="21"/>
          <w:szCs w:val="21"/>
        </w:rPr>
        <w:t>e</w:t>
      </w:r>
      <w:r w:rsidR="004B5D9E">
        <w:rPr>
          <w:rFonts w:ascii="Arial" w:eastAsia="Arial" w:hAnsi="Arial" w:cs="Arial"/>
          <w:color w:val="000000"/>
          <w:spacing w:val="15"/>
          <w:sz w:val="21"/>
          <w:szCs w:val="21"/>
        </w:rPr>
        <w:t xml:space="preserve"> </w:t>
      </w:r>
      <w:r w:rsidR="004B5D9E">
        <w:rPr>
          <w:rFonts w:ascii="Arial" w:eastAsia="Arial" w:hAnsi="Arial" w:cs="Arial"/>
          <w:color w:val="000000"/>
          <w:spacing w:val="2"/>
          <w:sz w:val="21"/>
          <w:szCs w:val="21"/>
        </w:rPr>
        <w:t>o</w:t>
      </w:r>
      <w:r w:rsidR="004B5D9E">
        <w:rPr>
          <w:rFonts w:ascii="Arial" w:eastAsia="Arial" w:hAnsi="Arial" w:cs="Arial"/>
          <w:color w:val="000000"/>
          <w:sz w:val="21"/>
          <w:szCs w:val="21"/>
        </w:rPr>
        <w:t xml:space="preserve">r </w:t>
      </w:r>
      <w:r w:rsidR="004B5D9E">
        <w:rPr>
          <w:rFonts w:ascii="Arial" w:eastAsia="Arial" w:hAnsi="Arial" w:cs="Arial"/>
          <w:color w:val="000000"/>
          <w:spacing w:val="2"/>
          <w:sz w:val="21"/>
          <w:szCs w:val="21"/>
        </w:rPr>
        <w:t>sma</w:t>
      </w:r>
      <w:r w:rsidR="004B5D9E">
        <w:rPr>
          <w:rFonts w:ascii="Arial" w:eastAsia="Arial" w:hAnsi="Arial" w:cs="Arial"/>
          <w:color w:val="000000"/>
          <w:sz w:val="21"/>
          <w:szCs w:val="21"/>
        </w:rPr>
        <w:t>r</w:t>
      </w:r>
      <w:r w:rsidR="004B5D9E">
        <w:rPr>
          <w:rFonts w:ascii="Arial" w:eastAsia="Arial" w:hAnsi="Arial" w:cs="Arial"/>
          <w:color w:val="000000"/>
          <w:spacing w:val="3"/>
          <w:sz w:val="21"/>
          <w:szCs w:val="21"/>
        </w:rPr>
        <w:t>t</w:t>
      </w:r>
      <w:r w:rsidR="004B5D9E">
        <w:rPr>
          <w:rFonts w:ascii="Arial" w:eastAsia="Arial" w:hAnsi="Arial" w:cs="Arial"/>
          <w:color w:val="000000"/>
          <w:spacing w:val="2"/>
          <w:sz w:val="21"/>
          <w:szCs w:val="21"/>
        </w:rPr>
        <w:t>-co</w:t>
      </w:r>
      <w:r w:rsidR="004B5D9E">
        <w:rPr>
          <w:rFonts w:ascii="Arial" w:eastAsia="Arial" w:hAnsi="Arial" w:cs="Arial"/>
          <w:color w:val="000000"/>
          <w:sz w:val="21"/>
          <w:szCs w:val="21"/>
        </w:rPr>
        <w:t>n</w:t>
      </w:r>
      <w:r w:rsidR="004B5D9E">
        <w:rPr>
          <w:rFonts w:ascii="Arial" w:eastAsia="Arial" w:hAnsi="Arial" w:cs="Arial"/>
          <w:color w:val="000000"/>
          <w:spacing w:val="2"/>
          <w:sz w:val="21"/>
          <w:szCs w:val="21"/>
        </w:rPr>
        <w:t>tra</w:t>
      </w:r>
      <w:r w:rsidR="004B5D9E">
        <w:rPr>
          <w:rFonts w:ascii="Arial" w:eastAsia="Arial" w:hAnsi="Arial" w:cs="Arial"/>
          <w:color w:val="000000"/>
          <w:sz w:val="21"/>
          <w:szCs w:val="21"/>
        </w:rPr>
        <w:t>c</w:t>
      </w:r>
      <w:r w:rsidR="004B5D9E">
        <w:rPr>
          <w:rFonts w:ascii="Arial" w:eastAsia="Arial" w:hAnsi="Arial" w:cs="Arial"/>
          <w:color w:val="000000"/>
          <w:spacing w:val="2"/>
          <w:sz w:val="21"/>
          <w:szCs w:val="21"/>
        </w:rPr>
        <w:t>t</w:t>
      </w:r>
      <w:r w:rsidR="004B5D9E">
        <w:rPr>
          <w:rFonts w:ascii="Arial" w:eastAsia="Arial" w:hAnsi="Arial" w:cs="Arial"/>
          <w:color w:val="000000"/>
          <w:sz w:val="21"/>
          <w:szCs w:val="21"/>
        </w:rPr>
        <w:t>s</w:t>
      </w:r>
      <w:r w:rsidR="004B5D9E">
        <w:rPr>
          <w:rFonts w:ascii="Arial" w:eastAsia="Arial" w:hAnsi="Arial" w:cs="Arial"/>
          <w:color w:val="000000"/>
          <w:spacing w:val="39"/>
          <w:sz w:val="21"/>
          <w:szCs w:val="21"/>
        </w:rPr>
        <w:t xml:space="preserve"> </w:t>
      </w:r>
      <w:r w:rsidR="004B5D9E">
        <w:rPr>
          <w:rFonts w:ascii="Arial" w:eastAsia="Arial" w:hAnsi="Arial" w:cs="Arial"/>
          <w:color w:val="000000"/>
          <w:spacing w:val="2"/>
          <w:sz w:val="21"/>
          <w:szCs w:val="21"/>
        </w:rPr>
        <w:t>off</w:t>
      </w:r>
      <w:r w:rsidR="004B5D9E">
        <w:rPr>
          <w:rFonts w:ascii="Arial" w:eastAsia="Arial" w:hAnsi="Arial" w:cs="Arial"/>
          <w:color w:val="000000"/>
          <w:sz w:val="21"/>
          <w:szCs w:val="21"/>
        </w:rPr>
        <w:t>e</w:t>
      </w:r>
      <w:r w:rsidR="004B5D9E">
        <w:rPr>
          <w:rFonts w:ascii="Arial" w:eastAsia="Arial" w:hAnsi="Arial" w:cs="Arial"/>
          <w:color w:val="000000"/>
          <w:spacing w:val="2"/>
          <w:sz w:val="21"/>
          <w:szCs w:val="21"/>
        </w:rPr>
        <w:t>r</w:t>
      </w:r>
      <w:r w:rsidR="004B5D9E">
        <w:rPr>
          <w:rFonts w:ascii="Arial" w:eastAsia="Arial" w:hAnsi="Arial" w:cs="Arial"/>
          <w:color w:val="000000"/>
          <w:sz w:val="21"/>
          <w:szCs w:val="21"/>
        </w:rPr>
        <w:t>s</w:t>
      </w:r>
      <w:r w:rsidR="004B5D9E">
        <w:rPr>
          <w:rFonts w:ascii="Arial" w:eastAsia="Arial" w:hAnsi="Arial" w:cs="Arial"/>
          <w:color w:val="000000"/>
          <w:spacing w:val="11"/>
          <w:sz w:val="21"/>
          <w:szCs w:val="21"/>
        </w:rPr>
        <w:t xml:space="preserve"> </w:t>
      </w:r>
      <w:r>
        <w:rPr>
          <w:rFonts w:ascii="Arial" w:eastAsia="Arial" w:hAnsi="Arial" w:cs="Arial"/>
          <w:color w:val="000000"/>
          <w:spacing w:val="2"/>
          <w:sz w:val="21"/>
          <w:szCs w:val="21"/>
        </w:rPr>
        <w:t>UMC</w:t>
      </w:r>
      <w:r w:rsidR="004B5D9E">
        <w:rPr>
          <w:rFonts w:ascii="Arial" w:eastAsia="Arial" w:hAnsi="Arial" w:cs="Arial"/>
          <w:color w:val="000000"/>
          <w:spacing w:val="12"/>
          <w:sz w:val="21"/>
          <w:szCs w:val="21"/>
        </w:rPr>
        <w:t xml:space="preserve"> </w:t>
      </w:r>
      <w:r w:rsidR="004B5D9E">
        <w:rPr>
          <w:rFonts w:ascii="Arial" w:eastAsia="Arial" w:hAnsi="Arial" w:cs="Arial"/>
          <w:color w:val="000000"/>
          <w:spacing w:val="2"/>
          <w:sz w:val="21"/>
          <w:szCs w:val="21"/>
        </w:rPr>
        <w:t>du</w:t>
      </w:r>
      <w:r w:rsidR="004B5D9E">
        <w:rPr>
          <w:rFonts w:ascii="Arial" w:eastAsia="Arial" w:hAnsi="Arial" w:cs="Arial"/>
          <w:color w:val="000000"/>
          <w:sz w:val="21"/>
          <w:szCs w:val="21"/>
        </w:rPr>
        <w:t>r</w:t>
      </w:r>
      <w:r w:rsidR="004B5D9E">
        <w:rPr>
          <w:rFonts w:ascii="Arial" w:eastAsia="Arial" w:hAnsi="Arial" w:cs="Arial"/>
          <w:color w:val="000000"/>
          <w:spacing w:val="2"/>
          <w:sz w:val="21"/>
          <w:szCs w:val="21"/>
        </w:rPr>
        <w:t>in</w:t>
      </w:r>
      <w:r w:rsidR="004B5D9E">
        <w:rPr>
          <w:rFonts w:ascii="Arial" w:eastAsia="Arial" w:hAnsi="Arial" w:cs="Arial"/>
          <w:color w:val="000000"/>
          <w:sz w:val="21"/>
          <w:szCs w:val="21"/>
        </w:rPr>
        <w:t>g</w:t>
      </w:r>
      <w:r w:rsidR="004B5D9E">
        <w:rPr>
          <w:rFonts w:ascii="Arial" w:eastAsia="Arial" w:hAnsi="Arial" w:cs="Arial"/>
          <w:color w:val="000000"/>
          <w:spacing w:val="13"/>
          <w:sz w:val="21"/>
          <w:szCs w:val="21"/>
        </w:rPr>
        <w:t xml:space="preserve"> </w:t>
      </w:r>
      <w:r w:rsidR="004B5D9E">
        <w:rPr>
          <w:rFonts w:ascii="Arial" w:eastAsia="Arial" w:hAnsi="Arial" w:cs="Arial"/>
          <w:color w:val="000000"/>
          <w:spacing w:val="2"/>
          <w:sz w:val="21"/>
          <w:szCs w:val="21"/>
        </w:rPr>
        <w:t>th</w:t>
      </w:r>
      <w:r w:rsidR="004B5D9E">
        <w:rPr>
          <w:rFonts w:ascii="Arial" w:eastAsia="Arial" w:hAnsi="Arial" w:cs="Arial"/>
          <w:color w:val="000000"/>
          <w:sz w:val="21"/>
          <w:szCs w:val="21"/>
        </w:rPr>
        <w:t>e</w:t>
      </w:r>
      <w:r w:rsidR="004B5D9E">
        <w:rPr>
          <w:rFonts w:ascii="Arial" w:eastAsia="Arial" w:hAnsi="Arial" w:cs="Arial"/>
          <w:color w:val="000000"/>
          <w:spacing w:val="6"/>
          <w:sz w:val="21"/>
          <w:szCs w:val="21"/>
        </w:rPr>
        <w:t xml:space="preserve"> </w:t>
      </w:r>
      <w:r w:rsidR="004B5D9E">
        <w:rPr>
          <w:rFonts w:ascii="Arial" w:eastAsia="Arial" w:hAnsi="Arial" w:cs="Arial"/>
          <w:color w:val="000000"/>
          <w:spacing w:val="2"/>
          <w:w w:val="103"/>
          <w:sz w:val="21"/>
          <w:szCs w:val="21"/>
        </w:rPr>
        <w:t>Cre</w:t>
      </w:r>
      <w:r w:rsidR="004B5D9E">
        <w:rPr>
          <w:rFonts w:ascii="Arial" w:eastAsia="Arial" w:hAnsi="Arial" w:cs="Arial"/>
          <w:color w:val="000000"/>
          <w:w w:val="103"/>
          <w:sz w:val="21"/>
          <w:szCs w:val="21"/>
        </w:rPr>
        <w:t>a</w:t>
      </w:r>
      <w:r w:rsidR="004B5D9E">
        <w:rPr>
          <w:rFonts w:ascii="Arial" w:eastAsia="Arial" w:hAnsi="Arial" w:cs="Arial"/>
          <w:color w:val="000000"/>
          <w:spacing w:val="2"/>
          <w:w w:val="103"/>
          <w:sz w:val="21"/>
          <w:szCs w:val="21"/>
        </w:rPr>
        <w:t>tio</w:t>
      </w:r>
      <w:r w:rsidR="004B5D9E">
        <w:rPr>
          <w:rFonts w:ascii="Arial" w:eastAsia="Arial" w:hAnsi="Arial" w:cs="Arial"/>
          <w:color w:val="000000"/>
          <w:w w:val="103"/>
          <w:sz w:val="21"/>
          <w:szCs w:val="21"/>
        </w:rPr>
        <w:t xml:space="preserve">n </w:t>
      </w:r>
      <w:r w:rsidR="004B5D9E">
        <w:rPr>
          <w:rFonts w:ascii="Arial" w:eastAsia="Arial" w:hAnsi="Arial" w:cs="Arial"/>
          <w:color w:val="000000"/>
          <w:spacing w:val="2"/>
          <w:sz w:val="21"/>
          <w:szCs w:val="21"/>
        </w:rPr>
        <w:t>Pe</w:t>
      </w:r>
      <w:r w:rsidR="004B5D9E">
        <w:rPr>
          <w:rFonts w:ascii="Arial" w:eastAsia="Arial" w:hAnsi="Arial" w:cs="Arial"/>
          <w:color w:val="000000"/>
          <w:sz w:val="21"/>
          <w:szCs w:val="21"/>
        </w:rPr>
        <w:t>r</w:t>
      </w:r>
      <w:r w:rsidR="004B5D9E">
        <w:rPr>
          <w:rFonts w:ascii="Arial" w:eastAsia="Arial" w:hAnsi="Arial" w:cs="Arial"/>
          <w:color w:val="000000"/>
          <w:spacing w:val="2"/>
          <w:sz w:val="21"/>
          <w:szCs w:val="21"/>
        </w:rPr>
        <w:t>iod</w:t>
      </w:r>
      <w:r w:rsidR="004B5D9E">
        <w:rPr>
          <w:rFonts w:ascii="Arial" w:eastAsia="Arial" w:hAnsi="Arial" w:cs="Arial"/>
          <w:color w:val="000000"/>
          <w:sz w:val="21"/>
          <w:szCs w:val="21"/>
        </w:rPr>
        <w:t>s</w:t>
      </w:r>
      <w:r w:rsidR="004B5D9E">
        <w:rPr>
          <w:rFonts w:ascii="Arial" w:eastAsia="Arial" w:hAnsi="Arial" w:cs="Arial"/>
          <w:color w:val="000000"/>
          <w:spacing w:val="20"/>
          <w:sz w:val="21"/>
          <w:szCs w:val="21"/>
        </w:rPr>
        <w:t xml:space="preserve"> </w:t>
      </w:r>
      <w:r w:rsidR="004B5D9E">
        <w:rPr>
          <w:rFonts w:ascii="Arial" w:eastAsia="Arial" w:hAnsi="Arial" w:cs="Arial"/>
          <w:color w:val="000000"/>
          <w:spacing w:val="2"/>
          <w:sz w:val="21"/>
          <w:szCs w:val="21"/>
        </w:rPr>
        <w:t>o</w:t>
      </w:r>
      <w:r w:rsidR="004B5D9E">
        <w:rPr>
          <w:rFonts w:ascii="Arial" w:eastAsia="Arial" w:hAnsi="Arial" w:cs="Arial"/>
          <w:color w:val="000000"/>
          <w:sz w:val="21"/>
          <w:szCs w:val="21"/>
        </w:rPr>
        <w:t xml:space="preserve">r </w:t>
      </w:r>
      <w:r w:rsidR="004B5D9E">
        <w:rPr>
          <w:rFonts w:ascii="Arial" w:eastAsia="Arial" w:hAnsi="Arial" w:cs="Arial"/>
          <w:color w:val="000000"/>
          <w:spacing w:val="2"/>
          <w:sz w:val="21"/>
          <w:szCs w:val="21"/>
        </w:rPr>
        <w:t>fac</w:t>
      </w:r>
      <w:r w:rsidR="004B5D9E">
        <w:rPr>
          <w:rFonts w:ascii="Arial" w:eastAsia="Arial" w:hAnsi="Arial" w:cs="Arial"/>
          <w:color w:val="000000"/>
          <w:sz w:val="21"/>
          <w:szCs w:val="21"/>
        </w:rPr>
        <w:t>i</w:t>
      </w:r>
      <w:r w:rsidR="004B5D9E">
        <w:rPr>
          <w:rFonts w:ascii="Arial" w:eastAsia="Arial" w:hAnsi="Arial" w:cs="Arial"/>
          <w:color w:val="000000"/>
          <w:spacing w:val="2"/>
          <w:sz w:val="21"/>
          <w:szCs w:val="21"/>
        </w:rPr>
        <w:t>l</w:t>
      </w:r>
      <w:r w:rsidR="004B5D9E">
        <w:rPr>
          <w:rFonts w:ascii="Arial" w:eastAsia="Arial" w:hAnsi="Arial" w:cs="Arial"/>
          <w:color w:val="000000"/>
          <w:sz w:val="21"/>
          <w:szCs w:val="21"/>
        </w:rPr>
        <w:t>i</w:t>
      </w:r>
      <w:r w:rsidR="004B5D9E">
        <w:rPr>
          <w:rFonts w:ascii="Arial" w:eastAsia="Arial" w:hAnsi="Arial" w:cs="Arial"/>
          <w:color w:val="000000"/>
          <w:spacing w:val="2"/>
          <w:sz w:val="21"/>
          <w:szCs w:val="21"/>
        </w:rPr>
        <w:t>tate</w:t>
      </w:r>
      <w:r w:rsidR="004B5D9E">
        <w:rPr>
          <w:rFonts w:ascii="Arial" w:eastAsia="Arial" w:hAnsi="Arial" w:cs="Arial"/>
          <w:color w:val="000000"/>
          <w:sz w:val="21"/>
          <w:szCs w:val="21"/>
        </w:rPr>
        <w:t>s</w:t>
      </w:r>
      <w:r w:rsidR="004B5D9E">
        <w:rPr>
          <w:rFonts w:ascii="Arial" w:eastAsia="Arial" w:hAnsi="Arial" w:cs="Arial"/>
          <w:color w:val="000000"/>
          <w:spacing w:val="23"/>
          <w:sz w:val="21"/>
          <w:szCs w:val="21"/>
        </w:rPr>
        <w:t xml:space="preserve"> </w:t>
      </w:r>
      <w:r w:rsidR="004B5D9E">
        <w:rPr>
          <w:rFonts w:ascii="Arial" w:eastAsia="Arial" w:hAnsi="Arial" w:cs="Arial"/>
          <w:color w:val="000000"/>
          <w:spacing w:val="2"/>
          <w:sz w:val="21"/>
          <w:szCs w:val="21"/>
        </w:rPr>
        <w:t>th</w:t>
      </w:r>
      <w:r w:rsidR="004B5D9E">
        <w:rPr>
          <w:rFonts w:ascii="Arial" w:eastAsia="Arial" w:hAnsi="Arial" w:cs="Arial"/>
          <w:color w:val="000000"/>
          <w:sz w:val="21"/>
          <w:szCs w:val="21"/>
        </w:rPr>
        <w:t>e</w:t>
      </w:r>
      <w:r w:rsidR="004B5D9E">
        <w:rPr>
          <w:rFonts w:ascii="Arial" w:eastAsia="Arial" w:hAnsi="Arial" w:cs="Arial"/>
          <w:color w:val="000000"/>
          <w:spacing w:val="9"/>
          <w:sz w:val="21"/>
          <w:szCs w:val="21"/>
        </w:rPr>
        <w:t xml:space="preserve"> </w:t>
      </w:r>
      <w:r w:rsidR="004B5D9E">
        <w:rPr>
          <w:rFonts w:ascii="Arial" w:eastAsia="Arial" w:hAnsi="Arial" w:cs="Arial"/>
          <w:color w:val="000000"/>
          <w:spacing w:val="2"/>
          <w:sz w:val="21"/>
          <w:szCs w:val="21"/>
        </w:rPr>
        <w:t>s</w:t>
      </w:r>
      <w:r w:rsidR="004B5D9E">
        <w:rPr>
          <w:rFonts w:ascii="Arial" w:eastAsia="Arial" w:hAnsi="Arial" w:cs="Arial"/>
          <w:color w:val="000000"/>
          <w:sz w:val="21"/>
          <w:szCs w:val="21"/>
        </w:rPr>
        <w:t>a</w:t>
      </w:r>
      <w:r w:rsidR="004B5D9E">
        <w:rPr>
          <w:rFonts w:ascii="Arial" w:eastAsia="Arial" w:hAnsi="Arial" w:cs="Arial"/>
          <w:color w:val="000000"/>
          <w:spacing w:val="2"/>
          <w:sz w:val="21"/>
          <w:szCs w:val="21"/>
        </w:rPr>
        <w:t>l</w:t>
      </w:r>
      <w:r w:rsidR="004B5D9E">
        <w:rPr>
          <w:rFonts w:ascii="Arial" w:eastAsia="Arial" w:hAnsi="Arial" w:cs="Arial"/>
          <w:color w:val="000000"/>
          <w:sz w:val="21"/>
          <w:szCs w:val="21"/>
        </w:rPr>
        <w:t>e</w:t>
      </w:r>
      <w:r w:rsidR="004B5D9E">
        <w:rPr>
          <w:rFonts w:ascii="Arial" w:eastAsia="Arial" w:hAnsi="Arial" w:cs="Arial"/>
          <w:color w:val="000000"/>
          <w:spacing w:val="11"/>
          <w:sz w:val="21"/>
          <w:szCs w:val="21"/>
        </w:rPr>
        <w:t xml:space="preserve"> </w:t>
      </w:r>
      <w:r w:rsidR="004B5D9E">
        <w:rPr>
          <w:rFonts w:ascii="Arial" w:eastAsia="Arial" w:hAnsi="Arial" w:cs="Arial"/>
          <w:color w:val="000000"/>
          <w:spacing w:val="2"/>
          <w:sz w:val="21"/>
          <w:szCs w:val="21"/>
        </w:rPr>
        <w:t>o</w:t>
      </w:r>
      <w:r w:rsidR="004B5D9E">
        <w:rPr>
          <w:rFonts w:ascii="Arial" w:eastAsia="Arial" w:hAnsi="Arial" w:cs="Arial"/>
          <w:color w:val="000000"/>
          <w:sz w:val="21"/>
          <w:szCs w:val="21"/>
        </w:rPr>
        <w:t>r t</w:t>
      </w:r>
      <w:r w:rsidR="004B5D9E">
        <w:rPr>
          <w:rFonts w:ascii="Arial" w:eastAsia="Arial" w:hAnsi="Arial" w:cs="Arial"/>
          <w:color w:val="000000"/>
          <w:spacing w:val="2"/>
          <w:sz w:val="21"/>
          <w:szCs w:val="21"/>
        </w:rPr>
        <w:t>ransfe</w:t>
      </w:r>
      <w:r w:rsidR="004B5D9E">
        <w:rPr>
          <w:rFonts w:ascii="Arial" w:eastAsia="Arial" w:hAnsi="Arial" w:cs="Arial"/>
          <w:color w:val="000000"/>
          <w:sz w:val="21"/>
          <w:szCs w:val="21"/>
        </w:rPr>
        <w:t>r</w:t>
      </w:r>
      <w:r w:rsidR="004B5D9E">
        <w:rPr>
          <w:rFonts w:ascii="Arial" w:eastAsia="Arial" w:hAnsi="Arial" w:cs="Arial"/>
          <w:color w:val="000000"/>
          <w:spacing w:val="20"/>
          <w:sz w:val="21"/>
          <w:szCs w:val="21"/>
        </w:rPr>
        <w:t xml:space="preserve"> </w:t>
      </w:r>
      <w:r w:rsidR="004B5D9E">
        <w:rPr>
          <w:rFonts w:ascii="Arial" w:eastAsia="Arial" w:hAnsi="Arial" w:cs="Arial"/>
          <w:color w:val="000000"/>
          <w:sz w:val="21"/>
          <w:szCs w:val="21"/>
        </w:rPr>
        <w:t>of</w:t>
      </w:r>
      <w:r w:rsidR="004B5D9E">
        <w:rPr>
          <w:rFonts w:ascii="Arial" w:eastAsia="Arial" w:hAnsi="Arial" w:cs="Arial"/>
          <w:color w:val="000000"/>
          <w:spacing w:val="3"/>
          <w:sz w:val="21"/>
          <w:szCs w:val="21"/>
        </w:rPr>
        <w:t xml:space="preserve"> </w:t>
      </w:r>
      <w:r>
        <w:rPr>
          <w:rFonts w:ascii="Arial" w:eastAsia="Arial" w:hAnsi="Arial" w:cs="Arial"/>
          <w:color w:val="000000"/>
          <w:spacing w:val="2"/>
          <w:sz w:val="21"/>
          <w:szCs w:val="21"/>
        </w:rPr>
        <w:t>UMC</w:t>
      </w:r>
      <w:r w:rsidR="004B5D9E">
        <w:rPr>
          <w:rFonts w:ascii="Arial" w:eastAsia="Arial" w:hAnsi="Arial" w:cs="Arial"/>
          <w:color w:val="000000"/>
          <w:spacing w:val="14"/>
          <w:sz w:val="21"/>
          <w:szCs w:val="21"/>
        </w:rPr>
        <w:t xml:space="preserve"> </w:t>
      </w:r>
      <w:r w:rsidR="004B5D9E">
        <w:rPr>
          <w:rFonts w:ascii="Arial" w:eastAsia="Arial" w:hAnsi="Arial" w:cs="Arial"/>
          <w:color w:val="000000"/>
          <w:spacing w:val="2"/>
          <w:sz w:val="21"/>
          <w:szCs w:val="21"/>
        </w:rPr>
        <w:t>i</w:t>
      </w:r>
      <w:r w:rsidR="004B5D9E">
        <w:rPr>
          <w:rFonts w:ascii="Arial" w:eastAsia="Arial" w:hAnsi="Arial" w:cs="Arial"/>
          <w:color w:val="000000"/>
          <w:sz w:val="21"/>
          <w:szCs w:val="21"/>
        </w:rPr>
        <w:t>n</w:t>
      </w:r>
      <w:r w:rsidR="004B5D9E">
        <w:rPr>
          <w:rFonts w:ascii="Arial" w:eastAsia="Arial" w:hAnsi="Arial" w:cs="Arial"/>
          <w:color w:val="000000"/>
          <w:spacing w:val="1"/>
          <w:sz w:val="21"/>
          <w:szCs w:val="21"/>
        </w:rPr>
        <w:t xml:space="preserve"> </w:t>
      </w:r>
      <w:r w:rsidR="004B5D9E">
        <w:rPr>
          <w:rFonts w:ascii="Arial" w:eastAsia="Arial" w:hAnsi="Arial" w:cs="Arial"/>
          <w:color w:val="000000"/>
          <w:spacing w:val="2"/>
          <w:sz w:val="21"/>
          <w:szCs w:val="21"/>
        </w:rPr>
        <w:t>an</w:t>
      </w:r>
      <w:r w:rsidR="004B5D9E">
        <w:rPr>
          <w:rFonts w:ascii="Arial" w:eastAsia="Arial" w:hAnsi="Arial" w:cs="Arial"/>
          <w:color w:val="000000"/>
          <w:sz w:val="21"/>
          <w:szCs w:val="21"/>
        </w:rPr>
        <w:t>y</w:t>
      </w:r>
      <w:r w:rsidR="004B5D9E">
        <w:rPr>
          <w:rFonts w:ascii="Arial" w:eastAsia="Arial" w:hAnsi="Arial" w:cs="Arial"/>
          <w:color w:val="000000"/>
          <w:spacing w:val="8"/>
          <w:sz w:val="21"/>
          <w:szCs w:val="21"/>
        </w:rPr>
        <w:t xml:space="preserve"> </w:t>
      </w:r>
      <w:r w:rsidR="004B5D9E">
        <w:rPr>
          <w:rFonts w:ascii="Arial" w:eastAsia="Arial" w:hAnsi="Arial" w:cs="Arial"/>
          <w:color w:val="000000"/>
          <w:spacing w:val="2"/>
          <w:sz w:val="21"/>
          <w:szCs w:val="21"/>
        </w:rPr>
        <w:t>wa</w:t>
      </w:r>
      <w:r w:rsidR="004B5D9E">
        <w:rPr>
          <w:rFonts w:ascii="Arial" w:eastAsia="Arial" w:hAnsi="Arial" w:cs="Arial"/>
          <w:color w:val="000000"/>
          <w:sz w:val="21"/>
          <w:szCs w:val="21"/>
        </w:rPr>
        <w:t>y</w:t>
      </w:r>
      <w:r w:rsidR="004B5D9E">
        <w:rPr>
          <w:rFonts w:ascii="Arial" w:eastAsia="Arial" w:hAnsi="Arial" w:cs="Arial"/>
          <w:color w:val="000000"/>
          <w:spacing w:val="8"/>
          <w:sz w:val="21"/>
          <w:szCs w:val="21"/>
        </w:rPr>
        <w:t xml:space="preserve"> </w:t>
      </w:r>
      <w:r w:rsidR="004B5D9E">
        <w:rPr>
          <w:rFonts w:ascii="Arial" w:eastAsia="Arial" w:hAnsi="Arial" w:cs="Arial"/>
          <w:color w:val="000000"/>
          <w:spacing w:val="2"/>
          <w:sz w:val="21"/>
          <w:szCs w:val="21"/>
        </w:rPr>
        <w:t>durin</w:t>
      </w:r>
      <w:r w:rsidR="004B5D9E">
        <w:rPr>
          <w:rFonts w:ascii="Arial" w:eastAsia="Arial" w:hAnsi="Arial" w:cs="Arial"/>
          <w:color w:val="000000"/>
          <w:sz w:val="21"/>
          <w:szCs w:val="21"/>
        </w:rPr>
        <w:t>g</w:t>
      </w:r>
      <w:r w:rsidR="004B5D9E">
        <w:rPr>
          <w:rFonts w:ascii="Arial" w:eastAsia="Arial" w:hAnsi="Arial" w:cs="Arial"/>
          <w:color w:val="000000"/>
          <w:spacing w:val="16"/>
          <w:sz w:val="21"/>
          <w:szCs w:val="21"/>
        </w:rPr>
        <w:t xml:space="preserve"> </w:t>
      </w:r>
      <w:r w:rsidR="004B5D9E">
        <w:rPr>
          <w:rFonts w:ascii="Arial" w:eastAsia="Arial" w:hAnsi="Arial" w:cs="Arial"/>
          <w:color w:val="000000"/>
          <w:spacing w:val="2"/>
          <w:sz w:val="21"/>
          <w:szCs w:val="21"/>
        </w:rPr>
        <w:t>th</w:t>
      </w:r>
      <w:r w:rsidR="004B5D9E">
        <w:rPr>
          <w:rFonts w:ascii="Arial" w:eastAsia="Arial" w:hAnsi="Arial" w:cs="Arial"/>
          <w:color w:val="000000"/>
          <w:sz w:val="21"/>
          <w:szCs w:val="21"/>
        </w:rPr>
        <w:t>e</w:t>
      </w:r>
      <w:r w:rsidR="004B5D9E">
        <w:rPr>
          <w:rFonts w:ascii="Arial" w:eastAsia="Arial" w:hAnsi="Arial" w:cs="Arial"/>
          <w:color w:val="000000"/>
          <w:spacing w:val="6"/>
          <w:sz w:val="21"/>
          <w:szCs w:val="21"/>
        </w:rPr>
        <w:t xml:space="preserve"> </w:t>
      </w:r>
      <w:r w:rsidR="004B5D9E">
        <w:rPr>
          <w:rFonts w:ascii="Arial" w:eastAsia="Arial" w:hAnsi="Arial" w:cs="Arial"/>
          <w:color w:val="000000"/>
          <w:spacing w:val="2"/>
          <w:sz w:val="21"/>
          <w:szCs w:val="21"/>
        </w:rPr>
        <w:t>Crea</w:t>
      </w:r>
      <w:r w:rsidR="004B5D9E">
        <w:rPr>
          <w:rFonts w:ascii="Arial" w:eastAsia="Arial" w:hAnsi="Arial" w:cs="Arial"/>
          <w:color w:val="000000"/>
          <w:sz w:val="21"/>
          <w:szCs w:val="21"/>
        </w:rPr>
        <w:t>t</w:t>
      </w:r>
      <w:r w:rsidR="004B5D9E">
        <w:rPr>
          <w:rFonts w:ascii="Arial" w:eastAsia="Arial" w:hAnsi="Arial" w:cs="Arial"/>
          <w:color w:val="000000"/>
          <w:spacing w:val="2"/>
          <w:sz w:val="21"/>
          <w:szCs w:val="21"/>
        </w:rPr>
        <w:t>io</w:t>
      </w:r>
      <w:r w:rsidR="004B5D9E">
        <w:rPr>
          <w:rFonts w:ascii="Arial" w:eastAsia="Arial" w:hAnsi="Arial" w:cs="Arial"/>
          <w:color w:val="000000"/>
          <w:sz w:val="21"/>
          <w:szCs w:val="21"/>
        </w:rPr>
        <w:t>n</w:t>
      </w:r>
      <w:r w:rsidR="004B5D9E">
        <w:rPr>
          <w:rFonts w:ascii="Arial" w:eastAsia="Arial" w:hAnsi="Arial" w:cs="Arial"/>
          <w:color w:val="000000"/>
          <w:spacing w:val="22"/>
          <w:sz w:val="21"/>
          <w:szCs w:val="21"/>
        </w:rPr>
        <w:t xml:space="preserve"> </w:t>
      </w:r>
      <w:r w:rsidR="004B5D9E">
        <w:rPr>
          <w:rFonts w:ascii="Arial" w:eastAsia="Arial" w:hAnsi="Arial" w:cs="Arial"/>
          <w:color w:val="000000"/>
          <w:spacing w:val="2"/>
          <w:sz w:val="21"/>
          <w:szCs w:val="21"/>
        </w:rPr>
        <w:t>Period</w:t>
      </w:r>
      <w:r w:rsidR="004B5D9E">
        <w:rPr>
          <w:rFonts w:ascii="Arial" w:eastAsia="Arial" w:hAnsi="Arial" w:cs="Arial"/>
          <w:color w:val="000000"/>
          <w:sz w:val="21"/>
          <w:szCs w:val="21"/>
        </w:rPr>
        <w:t>s</w:t>
      </w:r>
      <w:r w:rsidR="004B5D9E">
        <w:rPr>
          <w:rFonts w:ascii="Arial" w:eastAsia="Arial" w:hAnsi="Arial" w:cs="Arial"/>
          <w:color w:val="000000"/>
          <w:spacing w:val="20"/>
          <w:sz w:val="21"/>
          <w:szCs w:val="21"/>
        </w:rPr>
        <w:t xml:space="preserve"> </w:t>
      </w:r>
      <w:r w:rsidR="004B5D9E">
        <w:rPr>
          <w:rFonts w:ascii="Arial" w:eastAsia="Arial" w:hAnsi="Arial" w:cs="Arial"/>
          <w:color w:val="000000"/>
          <w:spacing w:val="2"/>
          <w:sz w:val="21"/>
          <w:szCs w:val="21"/>
        </w:rPr>
        <w:t>o</w:t>
      </w:r>
      <w:r w:rsidR="004B5D9E">
        <w:rPr>
          <w:rFonts w:ascii="Arial" w:eastAsia="Arial" w:hAnsi="Arial" w:cs="Arial"/>
          <w:color w:val="000000"/>
          <w:sz w:val="21"/>
          <w:szCs w:val="21"/>
        </w:rPr>
        <w:t xml:space="preserve">r </w:t>
      </w:r>
      <w:r w:rsidR="004B5D9E">
        <w:rPr>
          <w:rFonts w:ascii="Arial" w:eastAsia="Arial" w:hAnsi="Arial" w:cs="Arial"/>
          <w:color w:val="000000"/>
          <w:spacing w:val="2"/>
          <w:w w:val="103"/>
          <w:sz w:val="21"/>
          <w:szCs w:val="21"/>
        </w:rPr>
        <w:t>a</w:t>
      </w:r>
      <w:r w:rsidR="004B5D9E">
        <w:rPr>
          <w:rFonts w:ascii="Arial" w:eastAsia="Arial" w:hAnsi="Arial" w:cs="Arial"/>
          <w:color w:val="000000"/>
          <w:w w:val="103"/>
          <w:sz w:val="21"/>
          <w:szCs w:val="21"/>
        </w:rPr>
        <w:t xml:space="preserve">t </w:t>
      </w:r>
      <w:r w:rsidR="004B5D9E">
        <w:rPr>
          <w:rFonts w:ascii="Arial" w:eastAsia="Arial" w:hAnsi="Arial" w:cs="Arial"/>
          <w:color w:val="000000"/>
          <w:spacing w:val="2"/>
          <w:sz w:val="21"/>
          <w:szCs w:val="21"/>
        </w:rPr>
        <w:t>an</w:t>
      </w:r>
      <w:r w:rsidR="004B5D9E">
        <w:rPr>
          <w:rFonts w:ascii="Arial" w:eastAsia="Arial" w:hAnsi="Arial" w:cs="Arial"/>
          <w:color w:val="000000"/>
          <w:sz w:val="21"/>
          <w:szCs w:val="21"/>
        </w:rPr>
        <w:t>y</w:t>
      </w:r>
      <w:r w:rsidR="004B5D9E">
        <w:rPr>
          <w:rFonts w:ascii="Arial" w:eastAsia="Arial" w:hAnsi="Arial" w:cs="Arial"/>
          <w:color w:val="000000"/>
          <w:spacing w:val="5"/>
          <w:sz w:val="21"/>
          <w:szCs w:val="21"/>
        </w:rPr>
        <w:t xml:space="preserve"> </w:t>
      </w:r>
      <w:r w:rsidR="004B5D9E">
        <w:rPr>
          <w:rFonts w:ascii="Arial" w:eastAsia="Arial" w:hAnsi="Arial" w:cs="Arial"/>
          <w:color w:val="000000"/>
          <w:sz w:val="21"/>
          <w:szCs w:val="21"/>
        </w:rPr>
        <w:t>t</w:t>
      </w:r>
      <w:r w:rsidR="004B5D9E">
        <w:rPr>
          <w:rFonts w:ascii="Arial" w:eastAsia="Arial" w:hAnsi="Arial" w:cs="Arial"/>
          <w:color w:val="000000"/>
          <w:spacing w:val="2"/>
          <w:sz w:val="21"/>
          <w:szCs w:val="21"/>
        </w:rPr>
        <w:t>im</w:t>
      </w:r>
      <w:r w:rsidR="004B5D9E">
        <w:rPr>
          <w:rFonts w:ascii="Arial" w:eastAsia="Arial" w:hAnsi="Arial" w:cs="Arial"/>
          <w:color w:val="000000"/>
          <w:sz w:val="21"/>
          <w:szCs w:val="21"/>
        </w:rPr>
        <w:t>e</w:t>
      </w:r>
      <w:r w:rsidR="004B5D9E">
        <w:rPr>
          <w:rFonts w:ascii="Arial" w:eastAsia="Arial" w:hAnsi="Arial" w:cs="Arial"/>
          <w:color w:val="000000"/>
          <w:spacing w:val="10"/>
          <w:sz w:val="21"/>
          <w:szCs w:val="21"/>
        </w:rPr>
        <w:t xml:space="preserve"> </w:t>
      </w:r>
      <w:r w:rsidR="004B5D9E">
        <w:rPr>
          <w:rFonts w:ascii="Arial" w:eastAsia="Arial" w:hAnsi="Arial" w:cs="Arial"/>
          <w:color w:val="000000"/>
          <w:spacing w:val="2"/>
          <w:sz w:val="21"/>
          <w:szCs w:val="21"/>
        </w:rPr>
        <w:t>u</w:t>
      </w:r>
      <w:r w:rsidR="004B5D9E">
        <w:rPr>
          <w:rFonts w:ascii="Arial" w:eastAsia="Arial" w:hAnsi="Arial" w:cs="Arial"/>
          <w:color w:val="000000"/>
          <w:sz w:val="21"/>
          <w:szCs w:val="21"/>
        </w:rPr>
        <w:t>p</w:t>
      </w:r>
      <w:r w:rsidR="004B5D9E">
        <w:rPr>
          <w:rFonts w:ascii="Arial" w:eastAsia="Arial" w:hAnsi="Arial" w:cs="Arial"/>
          <w:color w:val="000000"/>
          <w:spacing w:val="2"/>
          <w:sz w:val="21"/>
          <w:szCs w:val="21"/>
        </w:rPr>
        <w:t xml:space="preserve"> t</w:t>
      </w:r>
      <w:r w:rsidR="004B5D9E">
        <w:rPr>
          <w:rFonts w:ascii="Arial" w:eastAsia="Arial" w:hAnsi="Arial" w:cs="Arial"/>
          <w:color w:val="000000"/>
          <w:sz w:val="21"/>
          <w:szCs w:val="21"/>
        </w:rPr>
        <w:t xml:space="preserve">o </w:t>
      </w:r>
      <w:r w:rsidR="004B5D9E">
        <w:rPr>
          <w:rFonts w:ascii="Arial" w:eastAsia="Arial" w:hAnsi="Arial" w:cs="Arial"/>
          <w:color w:val="000000"/>
          <w:spacing w:val="2"/>
          <w:sz w:val="21"/>
          <w:szCs w:val="21"/>
        </w:rPr>
        <w:t>th</w:t>
      </w:r>
      <w:r w:rsidR="004B5D9E">
        <w:rPr>
          <w:rFonts w:ascii="Arial" w:eastAsia="Arial" w:hAnsi="Arial" w:cs="Arial"/>
          <w:color w:val="000000"/>
          <w:sz w:val="21"/>
          <w:szCs w:val="21"/>
        </w:rPr>
        <w:t>e</w:t>
      </w:r>
      <w:r w:rsidR="004B5D9E">
        <w:rPr>
          <w:rFonts w:ascii="Arial" w:eastAsia="Arial" w:hAnsi="Arial" w:cs="Arial"/>
          <w:color w:val="000000"/>
          <w:spacing w:val="3"/>
          <w:sz w:val="21"/>
          <w:szCs w:val="21"/>
        </w:rPr>
        <w:t xml:space="preserve"> </w:t>
      </w:r>
      <w:r w:rsidR="004B5D9E">
        <w:rPr>
          <w:rFonts w:ascii="Arial" w:eastAsia="Arial" w:hAnsi="Arial" w:cs="Arial"/>
          <w:color w:val="000000"/>
          <w:spacing w:val="2"/>
          <w:sz w:val="21"/>
          <w:szCs w:val="21"/>
        </w:rPr>
        <w:t>releas</w:t>
      </w:r>
      <w:r w:rsidR="004B5D9E">
        <w:rPr>
          <w:rFonts w:ascii="Arial" w:eastAsia="Arial" w:hAnsi="Arial" w:cs="Arial"/>
          <w:color w:val="000000"/>
          <w:sz w:val="21"/>
          <w:szCs w:val="21"/>
        </w:rPr>
        <w:t>e</w:t>
      </w:r>
      <w:r w:rsidR="004B5D9E">
        <w:rPr>
          <w:rFonts w:ascii="Arial" w:eastAsia="Arial" w:hAnsi="Arial" w:cs="Arial"/>
          <w:color w:val="000000"/>
          <w:spacing w:val="15"/>
          <w:sz w:val="21"/>
          <w:szCs w:val="21"/>
        </w:rPr>
        <w:t xml:space="preserve"> </w:t>
      </w:r>
      <w:r w:rsidR="004B5D9E">
        <w:rPr>
          <w:rFonts w:ascii="Arial" w:eastAsia="Arial" w:hAnsi="Arial" w:cs="Arial"/>
          <w:color w:val="000000"/>
          <w:spacing w:val="2"/>
          <w:sz w:val="21"/>
          <w:szCs w:val="21"/>
        </w:rPr>
        <w:t>o</w:t>
      </w:r>
      <w:r w:rsidR="004B5D9E">
        <w:rPr>
          <w:rFonts w:ascii="Arial" w:eastAsia="Arial" w:hAnsi="Arial" w:cs="Arial"/>
          <w:color w:val="000000"/>
          <w:sz w:val="21"/>
          <w:szCs w:val="21"/>
        </w:rPr>
        <w:t>f</w:t>
      </w:r>
      <w:r w:rsidR="004B5D9E">
        <w:rPr>
          <w:rFonts w:ascii="Arial" w:eastAsia="Arial" w:hAnsi="Arial" w:cs="Arial"/>
          <w:color w:val="000000"/>
          <w:spacing w:val="1"/>
          <w:sz w:val="21"/>
          <w:szCs w:val="21"/>
        </w:rPr>
        <w:t xml:space="preserve"> </w:t>
      </w:r>
      <w:r w:rsidR="004B5D9E">
        <w:rPr>
          <w:rFonts w:ascii="Arial" w:eastAsia="Arial" w:hAnsi="Arial" w:cs="Arial"/>
          <w:color w:val="000000"/>
          <w:spacing w:val="2"/>
          <w:sz w:val="21"/>
          <w:szCs w:val="21"/>
        </w:rPr>
        <w:t>th</w:t>
      </w:r>
      <w:r w:rsidR="004B5D9E">
        <w:rPr>
          <w:rFonts w:ascii="Arial" w:eastAsia="Arial" w:hAnsi="Arial" w:cs="Arial"/>
          <w:color w:val="000000"/>
          <w:sz w:val="21"/>
          <w:szCs w:val="21"/>
        </w:rPr>
        <w:t>e</w:t>
      </w:r>
      <w:r w:rsidR="004B5D9E">
        <w:rPr>
          <w:rFonts w:ascii="Arial" w:eastAsia="Arial" w:hAnsi="Arial" w:cs="Arial"/>
          <w:color w:val="000000"/>
          <w:spacing w:val="3"/>
          <w:sz w:val="21"/>
          <w:szCs w:val="21"/>
        </w:rPr>
        <w:t xml:space="preserve"> </w:t>
      </w:r>
      <w:r w:rsidR="004B5D9E">
        <w:rPr>
          <w:rFonts w:ascii="Arial" w:eastAsia="Arial" w:hAnsi="Arial" w:cs="Arial"/>
          <w:color w:val="000000"/>
          <w:spacing w:val="2"/>
          <w:sz w:val="21"/>
          <w:szCs w:val="21"/>
        </w:rPr>
        <w:t>Genesi</w:t>
      </w:r>
      <w:r w:rsidR="004B5D9E">
        <w:rPr>
          <w:rFonts w:ascii="Arial" w:eastAsia="Arial" w:hAnsi="Arial" w:cs="Arial"/>
          <w:color w:val="000000"/>
          <w:sz w:val="21"/>
          <w:szCs w:val="21"/>
        </w:rPr>
        <w:t>s</w:t>
      </w:r>
      <w:r w:rsidR="004B5D9E">
        <w:rPr>
          <w:rFonts w:ascii="Arial" w:eastAsia="Arial" w:hAnsi="Arial" w:cs="Arial"/>
          <w:color w:val="000000"/>
          <w:spacing w:val="29"/>
          <w:sz w:val="21"/>
          <w:szCs w:val="21"/>
        </w:rPr>
        <w:t xml:space="preserve"> </w:t>
      </w:r>
      <w:r w:rsidR="004B5D9E">
        <w:rPr>
          <w:rFonts w:ascii="Arial" w:eastAsia="Arial" w:hAnsi="Arial" w:cs="Arial"/>
          <w:color w:val="000000"/>
          <w:sz w:val="21"/>
          <w:szCs w:val="21"/>
        </w:rPr>
        <w:t>B</w:t>
      </w:r>
      <w:r w:rsidR="004B5D9E">
        <w:rPr>
          <w:rFonts w:ascii="Arial" w:eastAsia="Arial" w:hAnsi="Arial" w:cs="Arial"/>
          <w:color w:val="000000"/>
          <w:spacing w:val="2"/>
          <w:sz w:val="21"/>
          <w:szCs w:val="21"/>
        </w:rPr>
        <w:t>lock</w:t>
      </w:r>
      <w:r w:rsidR="004B5D9E">
        <w:rPr>
          <w:rFonts w:ascii="Arial" w:eastAsia="Arial" w:hAnsi="Arial" w:cs="Arial"/>
          <w:color w:val="000000"/>
          <w:sz w:val="21"/>
          <w:szCs w:val="21"/>
        </w:rPr>
        <w:t>,</w:t>
      </w:r>
      <w:r w:rsidR="004B5D9E">
        <w:rPr>
          <w:rFonts w:ascii="Arial" w:eastAsia="Arial" w:hAnsi="Arial" w:cs="Arial"/>
          <w:color w:val="000000"/>
          <w:spacing w:val="12"/>
          <w:sz w:val="21"/>
          <w:szCs w:val="21"/>
        </w:rPr>
        <w:t xml:space="preserve"> </w:t>
      </w:r>
      <w:r w:rsidR="004B5D9E">
        <w:rPr>
          <w:rFonts w:ascii="Arial" w:eastAsia="Arial" w:hAnsi="Arial" w:cs="Arial"/>
          <w:color w:val="000000"/>
          <w:spacing w:val="2"/>
          <w:sz w:val="21"/>
          <w:szCs w:val="21"/>
        </w:rPr>
        <w:t>suc</w:t>
      </w:r>
      <w:r w:rsidR="004B5D9E">
        <w:rPr>
          <w:rFonts w:ascii="Arial" w:eastAsia="Arial" w:hAnsi="Arial" w:cs="Arial"/>
          <w:color w:val="000000"/>
          <w:sz w:val="21"/>
          <w:szCs w:val="21"/>
        </w:rPr>
        <w:t>h</w:t>
      </w:r>
      <w:r w:rsidR="004B5D9E">
        <w:rPr>
          <w:rFonts w:ascii="Arial" w:eastAsia="Arial" w:hAnsi="Arial" w:cs="Arial"/>
          <w:color w:val="000000"/>
          <w:spacing w:val="8"/>
          <w:sz w:val="21"/>
          <w:szCs w:val="21"/>
        </w:rPr>
        <w:t xml:space="preserve"> </w:t>
      </w:r>
      <w:r w:rsidR="004B5D9E">
        <w:rPr>
          <w:rFonts w:ascii="Arial" w:eastAsia="Arial" w:hAnsi="Arial" w:cs="Arial"/>
          <w:color w:val="000000"/>
          <w:spacing w:val="2"/>
          <w:sz w:val="21"/>
          <w:szCs w:val="21"/>
        </w:rPr>
        <w:t>th</w:t>
      </w:r>
      <w:r w:rsidR="004B5D9E">
        <w:rPr>
          <w:rFonts w:ascii="Arial" w:eastAsia="Arial" w:hAnsi="Arial" w:cs="Arial"/>
          <w:color w:val="000000"/>
          <w:sz w:val="21"/>
          <w:szCs w:val="21"/>
        </w:rPr>
        <w:t>i</w:t>
      </w:r>
      <w:r w:rsidR="004B5D9E">
        <w:rPr>
          <w:rFonts w:ascii="Arial" w:eastAsia="Arial" w:hAnsi="Arial" w:cs="Arial"/>
          <w:color w:val="000000"/>
          <w:spacing w:val="2"/>
          <w:sz w:val="21"/>
          <w:szCs w:val="21"/>
        </w:rPr>
        <w:t>r</w:t>
      </w:r>
      <w:r w:rsidR="004B5D9E">
        <w:rPr>
          <w:rFonts w:ascii="Arial" w:eastAsia="Arial" w:hAnsi="Arial" w:cs="Arial"/>
          <w:color w:val="000000"/>
          <w:spacing w:val="5"/>
          <w:sz w:val="21"/>
          <w:szCs w:val="21"/>
        </w:rPr>
        <w:t>d</w:t>
      </w:r>
      <w:r w:rsidR="004B5D9E">
        <w:rPr>
          <w:rFonts w:ascii="Arial" w:eastAsia="Arial" w:hAnsi="Arial" w:cs="Arial"/>
          <w:color w:val="000000"/>
          <w:spacing w:val="2"/>
          <w:sz w:val="21"/>
          <w:szCs w:val="21"/>
        </w:rPr>
        <w:t>-pa</w:t>
      </w:r>
      <w:r w:rsidR="004B5D9E">
        <w:rPr>
          <w:rFonts w:ascii="Arial" w:eastAsia="Arial" w:hAnsi="Arial" w:cs="Arial"/>
          <w:color w:val="000000"/>
          <w:sz w:val="21"/>
          <w:szCs w:val="21"/>
        </w:rPr>
        <w:t>r</w:t>
      </w:r>
      <w:r w:rsidR="004B5D9E">
        <w:rPr>
          <w:rFonts w:ascii="Arial" w:eastAsia="Arial" w:hAnsi="Arial" w:cs="Arial"/>
          <w:color w:val="000000"/>
          <w:spacing w:val="2"/>
          <w:sz w:val="21"/>
          <w:szCs w:val="21"/>
        </w:rPr>
        <w:t>t</w:t>
      </w:r>
      <w:r w:rsidR="004B5D9E">
        <w:rPr>
          <w:rFonts w:ascii="Arial" w:eastAsia="Arial" w:hAnsi="Arial" w:cs="Arial"/>
          <w:color w:val="000000"/>
          <w:sz w:val="21"/>
          <w:szCs w:val="21"/>
        </w:rPr>
        <w:t>y</w:t>
      </w:r>
      <w:r w:rsidR="004B5D9E">
        <w:rPr>
          <w:rFonts w:ascii="Arial" w:eastAsia="Arial" w:hAnsi="Arial" w:cs="Arial"/>
          <w:color w:val="000000"/>
          <w:spacing w:val="23"/>
          <w:sz w:val="21"/>
          <w:szCs w:val="21"/>
        </w:rPr>
        <w:t xml:space="preserve"> </w:t>
      </w:r>
      <w:r w:rsidR="004B5D9E">
        <w:rPr>
          <w:rFonts w:ascii="Arial" w:eastAsia="Arial" w:hAnsi="Arial" w:cs="Arial"/>
          <w:color w:val="000000"/>
          <w:spacing w:val="2"/>
          <w:sz w:val="21"/>
          <w:szCs w:val="21"/>
        </w:rPr>
        <w:t>website</w:t>
      </w:r>
      <w:r w:rsidR="004B5D9E">
        <w:rPr>
          <w:rFonts w:ascii="Arial" w:eastAsia="Arial" w:hAnsi="Arial" w:cs="Arial"/>
          <w:color w:val="000000"/>
          <w:sz w:val="21"/>
          <w:szCs w:val="21"/>
        </w:rPr>
        <w:t>s</w:t>
      </w:r>
      <w:r w:rsidR="004B5D9E">
        <w:rPr>
          <w:rFonts w:ascii="Arial" w:eastAsia="Arial" w:hAnsi="Arial" w:cs="Arial"/>
          <w:color w:val="000000"/>
          <w:spacing w:val="19"/>
          <w:sz w:val="21"/>
          <w:szCs w:val="21"/>
        </w:rPr>
        <w:t xml:space="preserve"> </w:t>
      </w:r>
      <w:r w:rsidR="004B5D9E">
        <w:rPr>
          <w:rFonts w:ascii="Arial" w:eastAsia="Arial" w:hAnsi="Arial" w:cs="Arial"/>
          <w:color w:val="000000"/>
          <w:spacing w:val="2"/>
          <w:sz w:val="21"/>
          <w:szCs w:val="21"/>
        </w:rPr>
        <w:t>o</w:t>
      </w:r>
      <w:r w:rsidR="004B5D9E">
        <w:rPr>
          <w:rFonts w:ascii="Arial" w:eastAsia="Arial" w:hAnsi="Arial" w:cs="Arial"/>
          <w:color w:val="000000"/>
          <w:sz w:val="21"/>
          <w:szCs w:val="21"/>
        </w:rPr>
        <w:t>r</w:t>
      </w:r>
      <w:r w:rsidR="004B5D9E">
        <w:rPr>
          <w:rFonts w:ascii="Arial" w:eastAsia="Arial" w:hAnsi="Arial" w:cs="Arial"/>
          <w:color w:val="000000"/>
          <w:spacing w:val="1"/>
          <w:sz w:val="21"/>
          <w:szCs w:val="21"/>
        </w:rPr>
        <w:t xml:space="preserve"> </w:t>
      </w:r>
      <w:r w:rsidR="004B5D9E">
        <w:rPr>
          <w:rFonts w:ascii="Arial" w:eastAsia="Arial" w:hAnsi="Arial" w:cs="Arial"/>
          <w:color w:val="000000"/>
          <w:spacing w:val="2"/>
          <w:sz w:val="21"/>
          <w:szCs w:val="21"/>
        </w:rPr>
        <w:t>ser</w:t>
      </w:r>
      <w:r w:rsidR="004B5D9E">
        <w:rPr>
          <w:rFonts w:ascii="Arial" w:eastAsia="Arial" w:hAnsi="Arial" w:cs="Arial"/>
          <w:color w:val="000000"/>
          <w:sz w:val="21"/>
          <w:szCs w:val="21"/>
        </w:rPr>
        <w:t>v</w:t>
      </w:r>
      <w:r w:rsidR="004B5D9E">
        <w:rPr>
          <w:rFonts w:ascii="Arial" w:eastAsia="Arial" w:hAnsi="Arial" w:cs="Arial"/>
          <w:color w:val="000000"/>
          <w:spacing w:val="2"/>
          <w:sz w:val="21"/>
          <w:szCs w:val="21"/>
        </w:rPr>
        <w:t>ice</w:t>
      </w:r>
      <w:r w:rsidR="004B5D9E">
        <w:rPr>
          <w:rFonts w:ascii="Arial" w:eastAsia="Arial" w:hAnsi="Arial" w:cs="Arial"/>
          <w:color w:val="000000"/>
          <w:sz w:val="21"/>
          <w:szCs w:val="21"/>
        </w:rPr>
        <w:t>s</w:t>
      </w:r>
      <w:r w:rsidR="004B5D9E">
        <w:rPr>
          <w:rFonts w:ascii="Arial" w:eastAsia="Arial" w:hAnsi="Arial" w:cs="Arial"/>
          <w:color w:val="000000"/>
          <w:spacing w:val="18"/>
          <w:sz w:val="21"/>
          <w:szCs w:val="21"/>
        </w:rPr>
        <w:t xml:space="preserve"> </w:t>
      </w:r>
      <w:r w:rsidR="004B5D9E">
        <w:rPr>
          <w:rFonts w:ascii="Arial" w:eastAsia="Arial" w:hAnsi="Arial" w:cs="Arial"/>
          <w:color w:val="000000"/>
          <w:spacing w:val="2"/>
          <w:w w:val="103"/>
          <w:sz w:val="21"/>
          <w:szCs w:val="21"/>
        </w:rPr>
        <w:t>are</w:t>
      </w:r>
      <w:r w:rsidR="004B5D9E">
        <w:rPr>
          <w:rFonts w:ascii="Arial" w:eastAsia="Arial" w:hAnsi="Arial" w:cs="Arial"/>
          <w:color w:val="000000"/>
          <w:w w:val="103"/>
          <w:sz w:val="21"/>
          <w:szCs w:val="21"/>
        </w:rPr>
        <w:t xml:space="preserve">, </w:t>
      </w:r>
      <w:r w:rsidR="004B5D9E">
        <w:rPr>
          <w:rFonts w:ascii="Arial" w:eastAsia="Arial" w:hAnsi="Arial" w:cs="Arial"/>
          <w:color w:val="000000"/>
          <w:spacing w:val="2"/>
          <w:sz w:val="21"/>
          <w:szCs w:val="21"/>
        </w:rPr>
        <w:t>unles</w:t>
      </w:r>
      <w:r w:rsidR="004B5D9E">
        <w:rPr>
          <w:rFonts w:ascii="Arial" w:eastAsia="Arial" w:hAnsi="Arial" w:cs="Arial"/>
          <w:color w:val="000000"/>
          <w:sz w:val="21"/>
          <w:szCs w:val="21"/>
        </w:rPr>
        <w:t>s</w:t>
      </w:r>
      <w:r w:rsidR="004B5D9E">
        <w:rPr>
          <w:rFonts w:ascii="Arial" w:eastAsia="Arial" w:hAnsi="Arial" w:cs="Arial"/>
          <w:color w:val="000000"/>
          <w:spacing w:val="22"/>
          <w:sz w:val="21"/>
          <w:szCs w:val="21"/>
        </w:rPr>
        <w:t xml:space="preserve"> </w:t>
      </w:r>
      <w:r w:rsidR="004B5D9E">
        <w:rPr>
          <w:rFonts w:ascii="Arial" w:eastAsia="Arial" w:hAnsi="Arial" w:cs="Arial"/>
          <w:color w:val="000000"/>
          <w:spacing w:val="2"/>
          <w:sz w:val="21"/>
          <w:szCs w:val="21"/>
        </w:rPr>
        <w:t>exp</w:t>
      </w:r>
      <w:r w:rsidR="004B5D9E">
        <w:rPr>
          <w:rFonts w:ascii="Arial" w:eastAsia="Arial" w:hAnsi="Arial" w:cs="Arial"/>
          <w:color w:val="000000"/>
          <w:sz w:val="21"/>
          <w:szCs w:val="21"/>
        </w:rPr>
        <w:t>l</w:t>
      </w:r>
      <w:r w:rsidR="004B5D9E">
        <w:rPr>
          <w:rFonts w:ascii="Arial" w:eastAsia="Arial" w:hAnsi="Arial" w:cs="Arial"/>
          <w:color w:val="000000"/>
          <w:spacing w:val="2"/>
          <w:sz w:val="21"/>
          <w:szCs w:val="21"/>
        </w:rPr>
        <w:t>i</w:t>
      </w:r>
      <w:r w:rsidR="004B5D9E">
        <w:rPr>
          <w:rFonts w:ascii="Arial" w:eastAsia="Arial" w:hAnsi="Arial" w:cs="Arial"/>
          <w:color w:val="000000"/>
          <w:sz w:val="21"/>
          <w:szCs w:val="21"/>
        </w:rPr>
        <w:t>c</w:t>
      </w:r>
      <w:r w:rsidR="004B5D9E">
        <w:rPr>
          <w:rFonts w:ascii="Arial" w:eastAsia="Arial" w:hAnsi="Arial" w:cs="Arial"/>
          <w:color w:val="000000"/>
          <w:spacing w:val="2"/>
          <w:sz w:val="21"/>
          <w:szCs w:val="21"/>
        </w:rPr>
        <w:t>i</w:t>
      </w:r>
      <w:r w:rsidR="004B5D9E">
        <w:rPr>
          <w:rFonts w:ascii="Arial" w:eastAsia="Arial" w:hAnsi="Arial" w:cs="Arial"/>
          <w:color w:val="000000"/>
          <w:sz w:val="21"/>
          <w:szCs w:val="21"/>
        </w:rPr>
        <w:t>t</w:t>
      </w:r>
      <w:r w:rsidR="004B5D9E">
        <w:rPr>
          <w:rFonts w:ascii="Arial" w:eastAsia="Arial" w:hAnsi="Arial" w:cs="Arial"/>
          <w:color w:val="000000"/>
          <w:spacing w:val="2"/>
          <w:sz w:val="21"/>
          <w:szCs w:val="21"/>
        </w:rPr>
        <w:t>l</w:t>
      </w:r>
      <w:r w:rsidR="004B5D9E">
        <w:rPr>
          <w:rFonts w:ascii="Arial" w:eastAsia="Arial" w:hAnsi="Arial" w:cs="Arial"/>
          <w:color w:val="000000"/>
          <w:sz w:val="21"/>
          <w:szCs w:val="21"/>
        </w:rPr>
        <w:t>y</w:t>
      </w:r>
      <w:r w:rsidR="004B5D9E">
        <w:rPr>
          <w:rFonts w:ascii="Arial" w:eastAsia="Arial" w:hAnsi="Arial" w:cs="Arial"/>
          <w:color w:val="000000"/>
          <w:spacing w:val="30"/>
          <w:sz w:val="21"/>
          <w:szCs w:val="21"/>
        </w:rPr>
        <w:t xml:space="preserve"> </w:t>
      </w:r>
      <w:r w:rsidR="004B5D9E">
        <w:rPr>
          <w:rFonts w:ascii="Arial" w:eastAsia="Arial" w:hAnsi="Arial" w:cs="Arial"/>
          <w:color w:val="000000"/>
          <w:spacing w:val="2"/>
          <w:sz w:val="21"/>
          <w:szCs w:val="21"/>
        </w:rPr>
        <w:t>men</w:t>
      </w:r>
      <w:r w:rsidR="004B5D9E">
        <w:rPr>
          <w:rFonts w:ascii="Arial" w:eastAsia="Arial" w:hAnsi="Arial" w:cs="Arial"/>
          <w:color w:val="000000"/>
          <w:sz w:val="21"/>
          <w:szCs w:val="21"/>
        </w:rPr>
        <w:t>t</w:t>
      </w:r>
      <w:r w:rsidR="004B5D9E">
        <w:rPr>
          <w:rFonts w:ascii="Arial" w:eastAsia="Arial" w:hAnsi="Arial" w:cs="Arial"/>
          <w:color w:val="000000"/>
          <w:spacing w:val="2"/>
          <w:sz w:val="21"/>
          <w:szCs w:val="21"/>
        </w:rPr>
        <w:t>io</w:t>
      </w:r>
      <w:r w:rsidR="004B5D9E">
        <w:rPr>
          <w:rFonts w:ascii="Arial" w:eastAsia="Arial" w:hAnsi="Arial" w:cs="Arial"/>
          <w:color w:val="000000"/>
          <w:spacing w:val="4"/>
          <w:sz w:val="21"/>
          <w:szCs w:val="21"/>
        </w:rPr>
        <w:t>n</w:t>
      </w:r>
      <w:r w:rsidR="004B5D9E">
        <w:rPr>
          <w:rFonts w:ascii="Arial" w:eastAsia="Arial" w:hAnsi="Arial" w:cs="Arial"/>
          <w:color w:val="000000"/>
          <w:spacing w:val="2"/>
          <w:sz w:val="21"/>
          <w:szCs w:val="21"/>
        </w:rPr>
        <w:t>e</w:t>
      </w:r>
      <w:r w:rsidR="004B5D9E">
        <w:rPr>
          <w:rFonts w:ascii="Arial" w:eastAsia="Arial" w:hAnsi="Arial" w:cs="Arial"/>
          <w:color w:val="000000"/>
          <w:sz w:val="21"/>
          <w:szCs w:val="21"/>
        </w:rPr>
        <w:t>d</w:t>
      </w:r>
      <w:r w:rsidR="004B5D9E">
        <w:rPr>
          <w:rFonts w:ascii="Arial" w:eastAsia="Arial" w:hAnsi="Arial" w:cs="Arial"/>
          <w:color w:val="000000"/>
          <w:spacing w:val="35"/>
          <w:sz w:val="21"/>
          <w:szCs w:val="21"/>
        </w:rPr>
        <w:t xml:space="preserve"> </w:t>
      </w:r>
      <w:r w:rsidR="004B5D9E">
        <w:rPr>
          <w:rFonts w:ascii="Arial" w:eastAsia="Arial" w:hAnsi="Arial" w:cs="Arial"/>
          <w:color w:val="000000"/>
          <w:spacing w:val="2"/>
          <w:sz w:val="21"/>
          <w:szCs w:val="21"/>
        </w:rPr>
        <w:t>o</w:t>
      </w:r>
      <w:r w:rsidR="004B5D9E">
        <w:rPr>
          <w:rFonts w:ascii="Arial" w:eastAsia="Arial" w:hAnsi="Arial" w:cs="Arial"/>
          <w:color w:val="000000"/>
          <w:sz w:val="21"/>
          <w:szCs w:val="21"/>
        </w:rPr>
        <w:t>n</w:t>
      </w:r>
      <w:r w:rsidR="004B5D9E">
        <w:rPr>
          <w:rFonts w:ascii="Arial" w:eastAsia="Arial" w:hAnsi="Arial" w:cs="Arial"/>
          <w:color w:val="000000"/>
          <w:spacing w:val="11"/>
          <w:sz w:val="21"/>
          <w:szCs w:val="21"/>
        </w:rPr>
        <w:t xml:space="preserve"> </w:t>
      </w:r>
      <w:r w:rsidR="004B5D9E">
        <w:rPr>
          <w:rFonts w:ascii="Arial" w:eastAsia="Arial" w:hAnsi="Arial" w:cs="Arial"/>
          <w:color w:val="000000"/>
          <w:spacing w:val="2"/>
          <w:sz w:val="21"/>
          <w:szCs w:val="21"/>
        </w:rPr>
        <w:t>th</w:t>
      </w:r>
      <w:r w:rsidR="004B5D9E">
        <w:rPr>
          <w:rFonts w:ascii="Arial" w:eastAsia="Arial" w:hAnsi="Arial" w:cs="Arial"/>
          <w:color w:val="000000"/>
          <w:sz w:val="21"/>
          <w:szCs w:val="21"/>
        </w:rPr>
        <w:t>e</w:t>
      </w:r>
      <w:r w:rsidR="004B5D9E">
        <w:rPr>
          <w:rFonts w:ascii="Arial" w:eastAsia="Arial" w:hAnsi="Arial" w:cs="Arial"/>
          <w:color w:val="000000"/>
          <w:spacing w:val="13"/>
          <w:sz w:val="21"/>
          <w:szCs w:val="21"/>
        </w:rPr>
        <w:t xml:space="preserve"> </w:t>
      </w:r>
      <w:r>
        <w:rPr>
          <w:rFonts w:ascii="Arial" w:eastAsia="Arial" w:hAnsi="Arial" w:cs="Arial"/>
          <w:color w:val="000000"/>
          <w:spacing w:val="2"/>
          <w:sz w:val="21"/>
          <w:szCs w:val="21"/>
        </w:rPr>
        <w:t>Umbrella Coin</w:t>
      </w:r>
      <w:r w:rsidR="004B5D9E">
        <w:rPr>
          <w:rFonts w:ascii="Arial" w:eastAsia="Arial" w:hAnsi="Arial" w:cs="Arial"/>
          <w:color w:val="000000"/>
          <w:spacing w:val="20"/>
          <w:sz w:val="21"/>
          <w:szCs w:val="21"/>
        </w:rPr>
        <w:t xml:space="preserve"> </w:t>
      </w:r>
      <w:r w:rsidR="004B5D9E">
        <w:rPr>
          <w:rFonts w:ascii="Arial" w:eastAsia="Arial" w:hAnsi="Arial" w:cs="Arial"/>
          <w:color w:val="000000"/>
          <w:spacing w:val="2"/>
          <w:sz w:val="21"/>
          <w:szCs w:val="21"/>
        </w:rPr>
        <w:t>webs</w:t>
      </w:r>
      <w:r w:rsidR="004B5D9E">
        <w:rPr>
          <w:rFonts w:ascii="Arial" w:eastAsia="Arial" w:hAnsi="Arial" w:cs="Arial"/>
          <w:color w:val="000000"/>
          <w:sz w:val="21"/>
          <w:szCs w:val="21"/>
        </w:rPr>
        <w:t>i</w:t>
      </w:r>
      <w:r w:rsidR="004B5D9E">
        <w:rPr>
          <w:rFonts w:ascii="Arial" w:eastAsia="Arial" w:hAnsi="Arial" w:cs="Arial"/>
          <w:color w:val="000000"/>
          <w:spacing w:val="2"/>
          <w:sz w:val="21"/>
          <w:szCs w:val="21"/>
        </w:rPr>
        <w:t>t</w:t>
      </w:r>
      <w:r w:rsidR="004B5D9E">
        <w:rPr>
          <w:rFonts w:ascii="Arial" w:eastAsia="Arial" w:hAnsi="Arial" w:cs="Arial"/>
          <w:color w:val="000000"/>
          <w:sz w:val="21"/>
          <w:szCs w:val="21"/>
        </w:rPr>
        <w:t>e</w:t>
      </w:r>
      <w:r w:rsidR="004B5D9E">
        <w:rPr>
          <w:rFonts w:ascii="Arial" w:eastAsia="Arial" w:hAnsi="Arial" w:cs="Arial"/>
          <w:color w:val="000000"/>
          <w:spacing w:val="27"/>
          <w:sz w:val="21"/>
          <w:szCs w:val="21"/>
        </w:rPr>
        <w:t xml:space="preserve"> </w:t>
      </w:r>
      <w:r w:rsidR="004B5D9E">
        <w:rPr>
          <w:rFonts w:ascii="Arial" w:eastAsia="Arial" w:hAnsi="Arial" w:cs="Arial"/>
          <w:color w:val="000000"/>
          <w:spacing w:val="2"/>
          <w:sz w:val="21"/>
          <w:szCs w:val="21"/>
        </w:rPr>
        <w:t>a</w:t>
      </w:r>
      <w:r w:rsidR="004B5D9E">
        <w:rPr>
          <w:rFonts w:ascii="Arial" w:eastAsia="Arial" w:hAnsi="Arial" w:cs="Arial"/>
          <w:color w:val="000000"/>
          <w:sz w:val="21"/>
          <w:szCs w:val="21"/>
        </w:rPr>
        <w:t>t</w:t>
      </w:r>
      <w:r w:rsidR="004B5D9E">
        <w:rPr>
          <w:rFonts w:ascii="Arial" w:eastAsia="Arial" w:hAnsi="Arial" w:cs="Arial"/>
          <w:color w:val="000000"/>
          <w:spacing w:val="4"/>
          <w:sz w:val="21"/>
          <w:szCs w:val="21"/>
        </w:rPr>
        <w:t xml:space="preserve"> </w:t>
      </w:r>
      <w:r w:rsidR="004B5D9E">
        <w:rPr>
          <w:rFonts w:ascii="Arial" w:eastAsia="Arial" w:hAnsi="Arial" w:cs="Arial"/>
          <w:color w:val="0000FF"/>
          <w:spacing w:val="-41"/>
          <w:sz w:val="21"/>
          <w:szCs w:val="21"/>
        </w:rPr>
        <w:t xml:space="preserve"> </w:t>
      </w:r>
      <w:hyperlink r:id="rId16">
        <w:r>
          <w:rPr>
            <w:rFonts w:ascii="Arial" w:eastAsia="Arial" w:hAnsi="Arial" w:cs="Arial"/>
            <w:color w:val="0000FF"/>
            <w:spacing w:val="2"/>
            <w:sz w:val="21"/>
            <w:szCs w:val="21"/>
            <w:u w:val="single" w:color="0000FF"/>
          </w:rPr>
          <w:t>www.umbrellacoin.org</w:t>
        </w:r>
        <w:r w:rsidR="004B5D9E">
          <w:rPr>
            <w:rFonts w:ascii="Arial" w:eastAsia="Arial" w:hAnsi="Arial" w:cs="Arial"/>
            <w:color w:val="000000"/>
            <w:sz w:val="21"/>
            <w:szCs w:val="21"/>
          </w:rPr>
          <w:t>,</w:t>
        </w:r>
        <w:r w:rsidR="004B5D9E">
          <w:rPr>
            <w:rFonts w:ascii="Arial" w:eastAsia="Arial" w:hAnsi="Arial" w:cs="Arial"/>
            <w:color w:val="000000"/>
            <w:spacing w:val="45"/>
            <w:sz w:val="21"/>
            <w:szCs w:val="21"/>
          </w:rPr>
          <w:t xml:space="preserve"> </w:t>
        </w:r>
        <w:r w:rsidR="004B5D9E">
          <w:rPr>
            <w:rFonts w:ascii="Arial" w:eastAsia="Arial" w:hAnsi="Arial" w:cs="Arial"/>
            <w:color w:val="000000"/>
            <w:spacing w:val="2"/>
            <w:sz w:val="21"/>
            <w:szCs w:val="21"/>
          </w:rPr>
          <w:t>n</w:t>
        </w:r>
      </w:hyperlink>
      <w:r w:rsidR="004B5D9E">
        <w:rPr>
          <w:rFonts w:ascii="Arial" w:eastAsia="Arial" w:hAnsi="Arial" w:cs="Arial"/>
          <w:color w:val="000000"/>
          <w:spacing w:val="2"/>
          <w:sz w:val="21"/>
          <w:szCs w:val="21"/>
        </w:rPr>
        <w:t>o</w:t>
      </w:r>
      <w:r w:rsidR="004B5D9E">
        <w:rPr>
          <w:rFonts w:ascii="Arial" w:eastAsia="Arial" w:hAnsi="Arial" w:cs="Arial"/>
          <w:color w:val="000000"/>
          <w:sz w:val="21"/>
          <w:szCs w:val="21"/>
        </w:rPr>
        <w:t>t</w:t>
      </w:r>
      <w:r w:rsidR="004B5D9E">
        <w:rPr>
          <w:rFonts w:ascii="Arial" w:eastAsia="Arial" w:hAnsi="Arial" w:cs="Arial"/>
          <w:color w:val="000000"/>
          <w:spacing w:val="13"/>
          <w:sz w:val="21"/>
          <w:szCs w:val="21"/>
        </w:rPr>
        <w:t xml:space="preserve"> </w:t>
      </w:r>
      <w:r>
        <w:rPr>
          <w:rFonts w:ascii="Arial" w:eastAsia="Arial" w:hAnsi="Arial" w:cs="Arial"/>
          <w:color w:val="000000"/>
          <w:spacing w:val="2"/>
          <w:sz w:val="21"/>
          <w:szCs w:val="21"/>
        </w:rPr>
        <w:t>autho</w:t>
      </w:r>
      <w:r>
        <w:rPr>
          <w:rFonts w:ascii="Arial" w:eastAsia="Arial" w:hAnsi="Arial" w:cs="Arial"/>
          <w:color w:val="000000"/>
          <w:sz w:val="21"/>
          <w:szCs w:val="21"/>
        </w:rPr>
        <w:t>r</w:t>
      </w:r>
      <w:r>
        <w:rPr>
          <w:rFonts w:ascii="Arial" w:eastAsia="Arial" w:hAnsi="Arial" w:cs="Arial"/>
          <w:color w:val="000000"/>
          <w:spacing w:val="2"/>
          <w:sz w:val="21"/>
          <w:szCs w:val="21"/>
        </w:rPr>
        <w:t>ize</w:t>
      </w:r>
      <w:r>
        <w:rPr>
          <w:rFonts w:ascii="Arial" w:eastAsia="Arial" w:hAnsi="Arial" w:cs="Arial"/>
          <w:color w:val="000000"/>
          <w:sz w:val="21"/>
          <w:szCs w:val="21"/>
        </w:rPr>
        <w:t>d</w:t>
      </w:r>
      <w:r w:rsidR="004B5D9E">
        <w:rPr>
          <w:rFonts w:ascii="Arial" w:eastAsia="Arial" w:hAnsi="Arial" w:cs="Arial"/>
          <w:color w:val="000000"/>
          <w:spacing w:val="35"/>
          <w:sz w:val="21"/>
          <w:szCs w:val="21"/>
        </w:rPr>
        <w:t xml:space="preserve"> </w:t>
      </w:r>
      <w:r w:rsidR="004B5D9E">
        <w:rPr>
          <w:rFonts w:ascii="Arial" w:eastAsia="Arial" w:hAnsi="Arial" w:cs="Arial"/>
          <w:color w:val="000000"/>
          <w:spacing w:val="2"/>
          <w:w w:val="103"/>
          <w:sz w:val="21"/>
          <w:szCs w:val="21"/>
        </w:rPr>
        <w:t>b</w:t>
      </w:r>
      <w:r w:rsidR="004B5D9E">
        <w:rPr>
          <w:rFonts w:ascii="Arial" w:eastAsia="Arial" w:hAnsi="Arial" w:cs="Arial"/>
          <w:color w:val="000000"/>
          <w:w w:val="103"/>
          <w:sz w:val="21"/>
          <w:szCs w:val="21"/>
        </w:rPr>
        <w:t xml:space="preserve">y </w:t>
      </w:r>
      <w:r>
        <w:rPr>
          <w:rFonts w:ascii="Arial" w:eastAsia="Arial" w:hAnsi="Arial" w:cs="Arial"/>
          <w:color w:val="000000"/>
          <w:spacing w:val="2"/>
          <w:sz w:val="21"/>
          <w:szCs w:val="21"/>
        </w:rPr>
        <w:t>Umbrella Coin</w:t>
      </w:r>
      <w:r w:rsidR="004B5D9E">
        <w:rPr>
          <w:rFonts w:ascii="Arial" w:eastAsia="Arial" w:hAnsi="Arial" w:cs="Arial"/>
          <w:color w:val="000000"/>
          <w:spacing w:val="29"/>
          <w:sz w:val="21"/>
          <w:szCs w:val="21"/>
        </w:rPr>
        <w:t xml:space="preserve"> </w:t>
      </w:r>
      <w:r w:rsidR="004B5D9E">
        <w:rPr>
          <w:rFonts w:ascii="Arial" w:eastAsia="Arial" w:hAnsi="Arial" w:cs="Arial"/>
          <w:color w:val="000000"/>
          <w:spacing w:val="2"/>
          <w:sz w:val="21"/>
          <w:szCs w:val="21"/>
        </w:rPr>
        <w:t>an</w:t>
      </w:r>
      <w:r w:rsidR="004B5D9E">
        <w:rPr>
          <w:rFonts w:ascii="Arial" w:eastAsia="Arial" w:hAnsi="Arial" w:cs="Arial"/>
          <w:color w:val="000000"/>
          <w:sz w:val="21"/>
          <w:szCs w:val="21"/>
        </w:rPr>
        <w:t>d</w:t>
      </w:r>
      <w:r w:rsidR="004B5D9E">
        <w:rPr>
          <w:rFonts w:ascii="Arial" w:eastAsia="Arial" w:hAnsi="Arial" w:cs="Arial"/>
          <w:color w:val="000000"/>
          <w:spacing w:val="6"/>
          <w:sz w:val="21"/>
          <w:szCs w:val="21"/>
        </w:rPr>
        <w:t xml:space="preserve"> </w:t>
      </w:r>
      <w:r w:rsidR="004B5D9E">
        <w:rPr>
          <w:rFonts w:ascii="Arial" w:eastAsia="Arial" w:hAnsi="Arial" w:cs="Arial"/>
          <w:color w:val="000000"/>
          <w:spacing w:val="2"/>
          <w:sz w:val="21"/>
          <w:szCs w:val="21"/>
        </w:rPr>
        <w:t>hav</w:t>
      </w:r>
      <w:r w:rsidR="004B5D9E">
        <w:rPr>
          <w:rFonts w:ascii="Arial" w:eastAsia="Arial" w:hAnsi="Arial" w:cs="Arial"/>
          <w:color w:val="000000"/>
          <w:sz w:val="21"/>
          <w:szCs w:val="21"/>
        </w:rPr>
        <w:t>e</w:t>
      </w:r>
      <w:r w:rsidR="004B5D9E">
        <w:rPr>
          <w:rFonts w:ascii="Arial" w:eastAsia="Arial" w:hAnsi="Arial" w:cs="Arial"/>
          <w:color w:val="000000"/>
          <w:spacing w:val="8"/>
          <w:sz w:val="21"/>
          <w:szCs w:val="21"/>
        </w:rPr>
        <w:t xml:space="preserve"> </w:t>
      </w:r>
      <w:r w:rsidR="004B5D9E">
        <w:rPr>
          <w:rFonts w:ascii="Arial" w:eastAsia="Arial" w:hAnsi="Arial" w:cs="Arial"/>
          <w:color w:val="000000"/>
          <w:spacing w:val="2"/>
          <w:sz w:val="21"/>
          <w:szCs w:val="21"/>
        </w:rPr>
        <w:t>n</w:t>
      </w:r>
      <w:r w:rsidR="004B5D9E">
        <w:rPr>
          <w:rFonts w:ascii="Arial" w:eastAsia="Arial" w:hAnsi="Arial" w:cs="Arial"/>
          <w:color w:val="000000"/>
          <w:sz w:val="21"/>
          <w:szCs w:val="21"/>
        </w:rPr>
        <w:t>o</w:t>
      </w:r>
      <w:r w:rsidR="004B5D9E">
        <w:rPr>
          <w:rFonts w:ascii="Arial" w:eastAsia="Arial" w:hAnsi="Arial" w:cs="Arial"/>
          <w:color w:val="000000"/>
          <w:spacing w:val="-1"/>
          <w:sz w:val="21"/>
          <w:szCs w:val="21"/>
        </w:rPr>
        <w:t xml:space="preserve"> </w:t>
      </w:r>
      <w:r w:rsidR="004B5D9E">
        <w:rPr>
          <w:rFonts w:ascii="Arial" w:eastAsia="Arial" w:hAnsi="Arial" w:cs="Arial"/>
          <w:color w:val="000000"/>
          <w:spacing w:val="2"/>
          <w:sz w:val="21"/>
          <w:szCs w:val="21"/>
        </w:rPr>
        <w:t>rel</w:t>
      </w:r>
      <w:r w:rsidR="004B5D9E">
        <w:rPr>
          <w:rFonts w:ascii="Arial" w:eastAsia="Arial" w:hAnsi="Arial" w:cs="Arial"/>
          <w:color w:val="000000"/>
          <w:sz w:val="21"/>
          <w:szCs w:val="21"/>
        </w:rPr>
        <w:t>a</w:t>
      </w:r>
      <w:r w:rsidR="004B5D9E">
        <w:rPr>
          <w:rFonts w:ascii="Arial" w:eastAsia="Arial" w:hAnsi="Arial" w:cs="Arial"/>
          <w:color w:val="000000"/>
          <w:spacing w:val="2"/>
          <w:sz w:val="21"/>
          <w:szCs w:val="21"/>
        </w:rPr>
        <w:t>tions</w:t>
      </w:r>
      <w:r w:rsidR="004B5D9E">
        <w:rPr>
          <w:rFonts w:ascii="Arial" w:eastAsia="Arial" w:hAnsi="Arial" w:cs="Arial"/>
          <w:color w:val="000000"/>
          <w:sz w:val="21"/>
          <w:szCs w:val="21"/>
        </w:rPr>
        <w:t>h</w:t>
      </w:r>
      <w:r w:rsidR="004B5D9E">
        <w:rPr>
          <w:rFonts w:ascii="Arial" w:eastAsia="Arial" w:hAnsi="Arial" w:cs="Arial"/>
          <w:color w:val="000000"/>
          <w:spacing w:val="2"/>
          <w:sz w:val="21"/>
          <w:szCs w:val="21"/>
        </w:rPr>
        <w:t>i</w:t>
      </w:r>
      <w:r w:rsidR="004B5D9E">
        <w:rPr>
          <w:rFonts w:ascii="Arial" w:eastAsia="Arial" w:hAnsi="Arial" w:cs="Arial"/>
          <w:color w:val="000000"/>
          <w:sz w:val="21"/>
          <w:szCs w:val="21"/>
        </w:rPr>
        <w:t>p</w:t>
      </w:r>
      <w:r w:rsidR="004B5D9E">
        <w:rPr>
          <w:rFonts w:ascii="Arial" w:eastAsia="Arial" w:hAnsi="Arial" w:cs="Arial"/>
          <w:color w:val="000000"/>
          <w:spacing w:val="28"/>
          <w:sz w:val="21"/>
          <w:szCs w:val="21"/>
        </w:rPr>
        <w:t xml:space="preserve"> </w:t>
      </w:r>
      <w:r w:rsidR="004B5D9E">
        <w:rPr>
          <w:rFonts w:ascii="Arial" w:eastAsia="Arial" w:hAnsi="Arial" w:cs="Arial"/>
          <w:color w:val="000000"/>
          <w:spacing w:val="2"/>
          <w:sz w:val="21"/>
          <w:szCs w:val="21"/>
        </w:rPr>
        <w:t>i</w:t>
      </w:r>
      <w:r w:rsidR="004B5D9E">
        <w:rPr>
          <w:rFonts w:ascii="Arial" w:eastAsia="Arial" w:hAnsi="Arial" w:cs="Arial"/>
          <w:color w:val="000000"/>
          <w:sz w:val="21"/>
          <w:szCs w:val="21"/>
        </w:rPr>
        <w:t>n</w:t>
      </w:r>
      <w:r w:rsidR="004B5D9E">
        <w:rPr>
          <w:rFonts w:ascii="Arial" w:eastAsia="Arial" w:hAnsi="Arial" w:cs="Arial"/>
          <w:color w:val="000000"/>
          <w:spacing w:val="-3"/>
          <w:sz w:val="21"/>
          <w:szCs w:val="21"/>
        </w:rPr>
        <w:t xml:space="preserve"> </w:t>
      </w:r>
      <w:r w:rsidR="004B5D9E">
        <w:rPr>
          <w:rFonts w:ascii="Arial" w:eastAsia="Arial" w:hAnsi="Arial" w:cs="Arial"/>
          <w:color w:val="000000"/>
          <w:spacing w:val="2"/>
          <w:sz w:val="21"/>
          <w:szCs w:val="21"/>
        </w:rPr>
        <w:t>an</w:t>
      </w:r>
      <w:r w:rsidR="004B5D9E">
        <w:rPr>
          <w:rFonts w:ascii="Arial" w:eastAsia="Arial" w:hAnsi="Arial" w:cs="Arial"/>
          <w:color w:val="000000"/>
          <w:sz w:val="21"/>
          <w:szCs w:val="21"/>
        </w:rPr>
        <w:t>y</w:t>
      </w:r>
      <w:r w:rsidR="004B5D9E">
        <w:rPr>
          <w:rFonts w:ascii="Arial" w:eastAsia="Arial" w:hAnsi="Arial" w:cs="Arial"/>
          <w:color w:val="000000"/>
          <w:spacing w:val="4"/>
          <w:sz w:val="21"/>
          <w:szCs w:val="21"/>
        </w:rPr>
        <w:t xml:space="preserve"> </w:t>
      </w:r>
      <w:r w:rsidR="004B5D9E">
        <w:rPr>
          <w:rFonts w:ascii="Arial" w:eastAsia="Arial" w:hAnsi="Arial" w:cs="Arial"/>
          <w:color w:val="000000"/>
          <w:spacing w:val="2"/>
          <w:sz w:val="21"/>
          <w:szCs w:val="21"/>
        </w:rPr>
        <w:t>wa</w:t>
      </w:r>
      <w:r w:rsidR="004B5D9E">
        <w:rPr>
          <w:rFonts w:ascii="Arial" w:eastAsia="Arial" w:hAnsi="Arial" w:cs="Arial"/>
          <w:color w:val="000000"/>
          <w:sz w:val="21"/>
          <w:szCs w:val="21"/>
        </w:rPr>
        <w:t>y</w:t>
      </w:r>
      <w:r w:rsidR="004B5D9E">
        <w:rPr>
          <w:rFonts w:ascii="Arial" w:eastAsia="Arial" w:hAnsi="Arial" w:cs="Arial"/>
          <w:color w:val="000000"/>
          <w:spacing w:val="3"/>
          <w:sz w:val="21"/>
          <w:szCs w:val="21"/>
        </w:rPr>
        <w:t xml:space="preserve"> </w:t>
      </w:r>
      <w:r w:rsidR="004B5D9E">
        <w:rPr>
          <w:rFonts w:ascii="Arial" w:eastAsia="Arial" w:hAnsi="Arial" w:cs="Arial"/>
          <w:color w:val="000000"/>
          <w:spacing w:val="2"/>
          <w:sz w:val="21"/>
          <w:szCs w:val="21"/>
        </w:rPr>
        <w:t>wit</w:t>
      </w:r>
      <w:r w:rsidR="004B5D9E">
        <w:rPr>
          <w:rFonts w:ascii="Arial" w:eastAsia="Arial" w:hAnsi="Arial" w:cs="Arial"/>
          <w:color w:val="000000"/>
          <w:sz w:val="21"/>
          <w:szCs w:val="21"/>
        </w:rPr>
        <w:t>h</w:t>
      </w:r>
      <w:r w:rsidR="004B5D9E">
        <w:rPr>
          <w:rFonts w:ascii="Arial" w:eastAsia="Arial" w:hAnsi="Arial" w:cs="Arial"/>
          <w:color w:val="000000"/>
          <w:spacing w:val="6"/>
          <w:sz w:val="21"/>
          <w:szCs w:val="21"/>
        </w:rPr>
        <w:t xml:space="preserve"> </w:t>
      </w:r>
      <w:r>
        <w:rPr>
          <w:rFonts w:ascii="Arial" w:eastAsia="Arial" w:hAnsi="Arial" w:cs="Arial"/>
          <w:color w:val="000000"/>
          <w:spacing w:val="2"/>
          <w:sz w:val="21"/>
          <w:szCs w:val="21"/>
        </w:rPr>
        <w:t>Umbrella Coin</w:t>
      </w:r>
      <w:r w:rsidR="004B5D9E">
        <w:rPr>
          <w:rFonts w:ascii="Arial" w:eastAsia="Arial" w:hAnsi="Arial" w:cs="Arial"/>
          <w:color w:val="000000"/>
          <w:w w:val="103"/>
          <w:sz w:val="21"/>
          <w:szCs w:val="21"/>
        </w:rPr>
        <w:t>.</w:t>
      </w:r>
    </w:p>
    <w:p w:rsidR="008F263D" w:rsidRDefault="008F263D" w:rsidP="006E1D31">
      <w:pPr>
        <w:spacing w:before="1"/>
        <w:contextualSpacing/>
        <w:rPr>
          <w:sz w:val="24"/>
          <w:szCs w:val="24"/>
        </w:rPr>
      </w:pPr>
    </w:p>
    <w:p w:rsidR="008F263D" w:rsidRDefault="006E1D31" w:rsidP="006E1D31">
      <w:pPr>
        <w:ind w:left="427" w:right="75" w:hanging="312"/>
        <w:contextualSpacing/>
        <w:rPr>
          <w:rFonts w:ascii="Arial" w:eastAsia="Arial" w:hAnsi="Arial" w:cs="Arial"/>
          <w:sz w:val="22"/>
          <w:szCs w:val="22"/>
        </w:rPr>
      </w:pPr>
      <w:r>
        <w:rPr>
          <w:rFonts w:ascii="Arial" w:eastAsia="Arial" w:hAnsi="Arial" w:cs="Arial"/>
          <w:spacing w:val="1"/>
          <w:sz w:val="16"/>
          <w:szCs w:val="16"/>
        </w:rPr>
        <w:t>2</w:t>
      </w:r>
      <w:r>
        <w:rPr>
          <w:rFonts w:ascii="Arial" w:eastAsia="Arial" w:hAnsi="Arial" w:cs="Arial"/>
          <w:sz w:val="16"/>
          <w:szCs w:val="16"/>
        </w:rPr>
        <w:t xml:space="preserve">0 </w:t>
      </w:r>
      <w:r w:rsidR="00334E82">
        <w:rPr>
          <w:rFonts w:ascii="Arial" w:eastAsia="Arial" w:hAnsi="Arial" w:cs="Arial"/>
          <w:b/>
          <w:spacing w:val="7"/>
          <w:w w:val="105"/>
          <w:sz w:val="21"/>
          <w:szCs w:val="21"/>
        </w:rPr>
        <w:t xml:space="preserve">Transferability </w:t>
      </w:r>
      <w:r w:rsidR="004B5D9E">
        <w:rPr>
          <w:rFonts w:ascii="Arial" w:eastAsia="Arial" w:hAnsi="Arial" w:cs="Arial"/>
          <w:b/>
          <w:spacing w:val="-1"/>
          <w:sz w:val="21"/>
          <w:szCs w:val="21"/>
        </w:rPr>
        <w:t>o</w:t>
      </w:r>
      <w:r w:rsidR="004B5D9E">
        <w:rPr>
          <w:rFonts w:ascii="Arial" w:eastAsia="Arial" w:hAnsi="Arial" w:cs="Arial"/>
          <w:b/>
          <w:sz w:val="21"/>
          <w:szCs w:val="21"/>
        </w:rPr>
        <w:t>f</w:t>
      </w:r>
      <w:r w:rsidR="004B5D9E">
        <w:rPr>
          <w:rFonts w:ascii="Arial" w:eastAsia="Arial" w:hAnsi="Arial" w:cs="Arial"/>
          <w:b/>
          <w:spacing w:val="22"/>
          <w:sz w:val="21"/>
          <w:szCs w:val="21"/>
        </w:rPr>
        <w:t xml:space="preserve"> </w:t>
      </w:r>
      <w:r>
        <w:rPr>
          <w:rFonts w:ascii="Arial" w:eastAsia="Arial" w:hAnsi="Arial" w:cs="Arial"/>
          <w:b/>
          <w:sz w:val="21"/>
          <w:szCs w:val="21"/>
        </w:rPr>
        <w:t>UMC</w:t>
      </w:r>
      <w:r w:rsidR="004B5D9E">
        <w:rPr>
          <w:rFonts w:ascii="Arial" w:eastAsia="Arial" w:hAnsi="Arial" w:cs="Arial"/>
          <w:b/>
          <w:spacing w:val="34"/>
          <w:sz w:val="21"/>
          <w:szCs w:val="21"/>
        </w:rPr>
        <w:t xml:space="preserve"> </w:t>
      </w:r>
      <w:r w:rsidR="004B5D9E">
        <w:rPr>
          <w:rFonts w:ascii="Arial" w:eastAsia="Arial" w:hAnsi="Arial" w:cs="Arial"/>
          <w:b/>
          <w:spacing w:val="-1"/>
          <w:sz w:val="21"/>
          <w:szCs w:val="21"/>
        </w:rPr>
        <w:t>du</w:t>
      </w:r>
      <w:r w:rsidR="004B5D9E">
        <w:rPr>
          <w:rFonts w:ascii="Arial" w:eastAsia="Arial" w:hAnsi="Arial" w:cs="Arial"/>
          <w:b/>
          <w:sz w:val="21"/>
          <w:szCs w:val="21"/>
        </w:rPr>
        <w:t>r</w:t>
      </w:r>
      <w:r w:rsidR="004B5D9E">
        <w:rPr>
          <w:rFonts w:ascii="Arial" w:eastAsia="Arial" w:hAnsi="Arial" w:cs="Arial"/>
          <w:b/>
          <w:spacing w:val="1"/>
          <w:sz w:val="21"/>
          <w:szCs w:val="21"/>
        </w:rPr>
        <w:t>i</w:t>
      </w:r>
      <w:r w:rsidR="004B5D9E">
        <w:rPr>
          <w:rFonts w:ascii="Arial" w:eastAsia="Arial" w:hAnsi="Arial" w:cs="Arial"/>
          <w:b/>
          <w:spacing w:val="-1"/>
          <w:sz w:val="21"/>
          <w:szCs w:val="21"/>
        </w:rPr>
        <w:t>n</w:t>
      </w:r>
      <w:r w:rsidR="004B5D9E">
        <w:rPr>
          <w:rFonts w:ascii="Arial" w:eastAsia="Arial" w:hAnsi="Arial" w:cs="Arial"/>
          <w:b/>
          <w:sz w:val="21"/>
          <w:szCs w:val="21"/>
        </w:rPr>
        <w:t>g</w:t>
      </w:r>
      <w:r w:rsidR="004B5D9E">
        <w:rPr>
          <w:rFonts w:ascii="Arial" w:eastAsia="Arial" w:hAnsi="Arial" w:cs="Arial"/>
          <w:b/>
          <w:spacing w:val="43"/>
          <w:sz w:val="21"/>
          <w:szCs w:val="21"/>
        </w:rPr>
        <w:t xml:space="preserve"> </w:t>
      </w:r>
      <w:r w:rsidR="004B5D9E">
        <w:rPr>
          <w:rFonts w:ascii="Arial" w:eastAsia="Arial" w:hAnsi="Arial" w:cs="Arial"/>
          <w:b/>
          <w:sz w:val="21"/>
          <w:szCs w:val="21"/>
        </w:rPr>
        <w:t>t</w:t>
      </w:r>
      <w:r w:rsidR="004B5D9E">
        <w:rPr>
          <w:rFonts w:ascii="Arial" w:eastAsia="Arial" w:hAnsi="Arial" w:cs="Arial"/>
          <w:b/>
          <w:spacing w:val="-1"/>
          <w:sz w:val="21"/>
          <w:szCs w:val="21"/>
        </w:rPr>
        <w:t>h</w:t>
      </w:r>
      <w:r w:rsidR="004B5D9E">
        <w:rPr>
          <w:rFonts w:ascii="Arial" w:eastAsia="Arial" w:hAnsi="Arial" w:cs="Arial"/>
          <w:b/>
          <w:sz w:val="21"/>
          <w:szCs w:val="21"/>
        </w:rPr>
        <w:t>e</w:t>
      </w:r>
      <w:r w:rsidR="004B5D9E">
        <w:rPr>
          <w:rFonts w:ascii="Arial" w:eastAsia="Arial" w:hAnsi="Arial" w:cs="Arial"/>
          <w:b/>
          <w:spacing w:val="29"/>
          <w:sz w:val="21"/>
          <w:szCs w:val="21"/>
        </w:rPr>
        <w:t xml:space="preserve"> </w:t>
      </w:r>
      <w:r w:rsidR="004B5D9E">
        <w:rPr>
          <w:rFonts w:ascii="Arial" w:eastAsia="Arial" w:hAnsi="Arial" w:cs="Arial"/>
          <w:b/>
          <w:spacing w:val="-1"/>
          <w:sz w:val="21"/>
          <w:szCs w:val="21"/>
        </w:rPr>
        <w:t>C</w:t>
      </w:r>
      <w:r w:rsidR="004B5D9E">
        <w:rPr>
          <w:rFonts w:ascii="Arial" w:eastAsia="Arial" w:hAnsi="Arial" w:cs="Arial"/>
          <w:b/>
          <w:sz w:val="21"/>
          <w:szCs w:val="21"/>
        </w:rPr>
        <w:t>re</w:t>
      </w:r>
      <w:r w:rsidR="004B5D9E">
        <w:rPr>
          <w:rFonts w:ascii="Arial" w:eastAsia="Arial" w:hAnsi="Arial" w:cs="Arial"/>
          <w:b/>
          <w:spacing w:val="-1"/>
          <w:sz w:val="21"/>
          <w:szCs w:val="21"/>
        </w:rPr>
        <w:t>a</w:t>
      </w:r>
      <w:r w:rsidR="004B5D9E">
        <w:rPr>
          <w:rFonts w:ascii="Arial" w:eastAsia="Arial" w:hAnsi="Arial" w:cs="Arial"/>
          <w:b/>
          <w:spacing w:val="-2"/>
          <w:sz w:val="21"/>
          <w:szCs w:val="21"/>
        </w:rPr>
        <w:t>t</w:t>
      </w:r>
      <w:r w:rsidR="004B5D9E">
        <w:rPr>
          <w:rFonts w:ascii="Arial" w:eastAsia="Arial" w:hAnsi="Arial" w:cs="Arial"/>
          <w:b/>
          <w:spacing w:val="1"/>
          <w:sz w:val="21"/>
          <w:szCs w:val="21"/>
        </w:rPr>
        <w:t>i</w:t>
      </w:r>
      <w:r w:rsidR="004B5D9E">
        <w:rPr>
          <w:rFonts w:ascii="Arial" w:eastAsia="Arial" w:hAnsi="Arial" w:cs="Arial"/>
          <w:b/>
          <w:spacing w:val="-1"/>
          <w:sz w:val="21"/>
          <w:szCs w:val="21"/>
        </w:rPr>
        <w:t>o</w:t>
      </w:r>
      <w:r w:rsidR="004B5D9E">
        <w:rPr>
          <w:rFonts w:ascii="Arial" w:eastAsia="Arial" w:hAnsi="Arial" w:cs="Arial"/>
          <w:b/>
          <w:sz w:val="21"/>
          <w:szCs w:val="21"/>
        </w:rPr>
        <w:t>n</w:t>
      </w:r>
      <w:r w:rsidR="004B5D9E">
        <w:rPr>
          <w:rFonts w:ascii="Arial" w:eastAsia="Arial" w:hAnsi="Arial" w:cs="Arial"/>
          <w:b/>
          <w:spacing w:val="56"/>
          <w:sz w:val="21"/>
          <w:szCs w:val="21"/>
        </w:rPr>
        <w:t xml:space="preserve"> </w:t>
      </w:r>
      <w:r w:rsidR="004B5D9E">
        <w:rPr>
          <w:rFonts w:ascii="Arial" w:eastAsia="Arial" w:hAnsi="Arial" w:cs="Arial"/>
          <w:b/>
          <w:spacing w:val="-1"/>
          <w:sz w:val="21"/>
          <w:szCs w:val="21"/>
        </w:rPr>
        <w:t>P</w:t>
      </w:r>
      <w:r w:rsidR="004B5D9E">
        <w:rPr>
          <w:rFonts w:ascii="Arial" w:eastAsia="Arial" w:hAnsi="Arial" w:cs="Arial"/>
          <w:b/>
          <w:spacing w:val="-3"/>
          <w:sz w:val="21"/>
          <w:szCs w:val="21"/>
        </w:rPr>
        <w:t>e</w:t>
      </w:r>
      <w:r w:rsidR="004B5D9E">
        <w:rPr>
          <w:rFonts w:ascii="Arial" w:eastAsia="Arial" w:hAnsi="Arial" w:cs="Arial"/>
          <w:b/>
          <w:sz w:val="21"/>
          <w:szCs w:val="21"/>
        </w:rPr>
        <w:t>r</w:t>
      </w:r>
      <w:r w:rsidR="004B5D9E">
        <w:rPr>
          <w:rFonts w:ascii="Arial" w:eastAsia="Arial" w:hAnsi="Arial" w:cs="Arial"/>
          <w:b/>
          <w:spacing w:val="1"/>
          <w:sz w:val="21"/>
          <w:szCs w:val="21"/>
        </w:rPr>
        <w:t>i</w:t>
      </w:r>
      <w:r w:rsidR="004B5D9E">
        <w:rPr>
          <w:rFonts w:ascii="Arial" w:eastAsia="Arial" w:hAnsi="Arial" w:cs="Arial"/>
          <w:b/>
          <w:spacing w:val="-1"/>
          <w:sz w:val="21"/>
          <w:szCs w:val="21"/>
        </w:rPr>
        <w:t>od</w:t>
      </w:r>
      <w:r w:rsidR="004B5D9E">
        <w:rPr>
          <w:rFonts w:ascii="Arial" w:eastAsia="Arial" w:hAnsi="Arial" w:cs="Arial"/>
          <w:b/>
          <w:sz w:val="21"/>
          <w:szCs w:val="21"/>
        </w:rPr>
        <w:t>:</w:t>
      </w:r>
      <w:r w:rsidR="004B5D9E">
        <w:rPr>
          <w:rFonts w:ascii="Arial" w:eastAsia="Arial" w:hAnsi="Arial" w:cs="Arial"/>
          <w:b/>
          <w:spacing w:val="54"/>
          <w:sz w:val="21"/>
          <w:szCs w:val="21"/>
        </w:rPr>
        <w:t xml:space="preserve"> </w:t>
      </w:r>
      <w:r>
        <w:rPr>
          <w:rFonts w:ascii="Arial" w:eastAsia="Arial" w:hAnsi="Arial" w:cs="Arial"/>
          <w:spacing w:val="2"/>
          <w:sz w:val="21"/>
          <w:szCs w:val="21"/>
        </w:rPr>
        <w:t>All</w:t>
      </w:r>
      <w:r w:rsidR="004B5D9E">
        <w:rPr>
          <w:rFonts w:ascii="Arial" w:eastAsia="Arial" w:hAnsi="Arial" w:cs="Arial"/>
          <w:spacing w:val="20"/>
          <w:sz w:val="21"/>
          <w:szCs w:val="21"/>
        </w:rPr>
        <w:t xml:space="preserve"> </w:t>
      </w:r>
      <w:r>
        <w:rPr>
          <w:rFonts w:ascii="Arial" w:eastAsia="Arial" w:hAnsi="Arial" w:cs="Arial"/>
          <w:spacing w:val="2"/>
          <w:sz w:val="21"/>
          <w:szCs w:val="21"/>
        </w:rPr>
        <w:t>UMC</w:t>
      </w:r>
      <w:r w:rsidR="004B5D9E">
        <w:rPr>
          <w:rFonts w:ascii="Arial" w:eastAsia="Arial" w:hAnsi="Arial" w:cs="Arial"/>
          <w:spacing w:val="30"/>
          <w:sz w:val="21"/>
          <w:szCs w:val="21"/>
        </w:rPr>
        <w:t xml:space="preserve"> </w:t>
      </w:r>
      <w:r w:rsidR="004B5D9E">
        <w:rPr>
          <w:rFonts w:ascii="Arial" w:eastAsia="Arial" w:hAnsi="Arial" w:cs="Arial"/>
          <w:spacing w:val="2"/>
          <w:sz w:val="21"/>
          <w:szCs w:val="21"/>
        </w:rPr>
        <w:t>w</w:t>
      </w:r>
      <w:r w:rsidR="004B5D9E">
        <w:rPr>
          <w:rFonts w:ascii="Arial" w:eastAsia="Arial" w:hAnsi="Arial" w:cs="Arial"/>
          <w:sz w:val="21"/>
          <w:szCs w:val="21"/>
        </w:rPr>
        <w:t>i</w:t>
      </w:r>
      <w:r w:rsidR="004B5D9E">
        <w:rPr>
          <w:rFonts w:ascii="Arial" w:eastAsia="Arial" w:hAnsi="Arial" w:cs="Arial"/>
          <w:spacing w:val="2"/>
          <w:sz w:val="21"/>
          <w:szCs w:val="21"/>
        </w:rPr>
        <w:t>l</w:t>
      </w:r>
      <w:r w:rsidR="004B5D9E">
        <w:rPr>
          <w:rFonts w:ascii="Arial" w:eastAsia="Arial" w:hAnsi="Arial" w:cs="Arial"/>
          <w:sz w:val="21"/>
          <w:szCs w:val="21"/>
        </w:rPr>
        <w:t>l</w:t>
      </w:r>
      <w:r w:rsidR="004B5D9E">
        <w:rPr>
          <w:rFonts w:ascii="Arial" w:eastAsia="Arial" w:hAnsi="Arial" w:cs="Arial"/>
          <w:spacing w:val="23"/>
          <w:sz w:val="21"/>
          <w:szCs w:val="21"/>
        </w:rPr>
        <w:t xml:space="preserve"> </w:t>
      </w:r>
      <w:r w:rsidR="004B5D9E">
        <w:rPr>
          <w:rFonts w:ascii="Arial" w:eastAsia="Arial" w:hAnsi="Arial" w:cs="Arial"/>
          <w:spacing w:val="2"/>
          <w:sz w:val="21"/>
          <w:szCs w:val="21"/>
        </w:rPr>
        <w:t>b</w:t>
      </w:r>
      <w:r w:rsidR="004B5D9E">
        <w:rPr>
          <w:rFonts w:ascii="Arial" w:eastAsia="Arial" w:hAnsi="Arial" w:cs="Arial"/>
          <w:sz w:val="21"/>
          <w:szCs w:val="21"/>
        </w:rPr>
        <w:t>e</w:t>
      </w:r>
      <w:r w:rsidR="004B5D9E">
        <w:rPr>
          <w:rFonts w:ascii="Arial" w:eastAsia="Arial" w:hAnsi="Arial" w:cs="Arial"/>
          <w:spacing w:val="18"/>
          <w:sz w:val="21"/>
          <w:szCs w:val="21"/>
        </w:rPr>
        <w:t xml:space="preserve"> </w:t>
      </w:r>
      <w:r w:rsidR="004B5D9E">
        <w:rPr>
          <w:rFonts w:ascii="Arial" w:eastAsia="Arial" w:hAnsi="Arial" w:cs="Arial"/>
          <w:spacing w:val="2"/>
          <w:sz w:val="21"/>
          <w:szCs w:val="21"/>
        </w:rPr>
        <w:t>locked</w:t>
      </w:r>
      <w:r w:rsidR="004B5D9E">
        <w:rPr>
          <w:rFonts w:ascii="Arial" w:eastAsia="Arial" w:hAnsi="Arial" w:cs="Arial"/>
          <w:sz w:val="21"/>
          <w:szCs w:val="21"/>
        </w:rPr>
        <w:t>,</w:t>
      </w:r>
      <w:r w:rsidR="004B5D9E">
        <w:rPr>
          <w:rFonts w:ascii="Arial" w:eastAsia="Arial" w:hAnsi="Arial" w:cs="Arial"/>
          <w:spacing w:val="33"/>
          <w:sz w:val="21"/>
          <w:szCs w:val="21"/>
        </w:rPr>
        <w:t xml:space="preserve"> </w:t>
      </w:r>
      <w:r w:rsidR="004B5D9E">
        <w:rPr>
          <w:rFonts w:ascii="Arial" w:eastAsia="Arial" w:hAnsi="Arial" w:cs="Arial"/>
          <w:spacing w:val="2"/>
          <w:w w:val="103"/>
          <w:sz w:val="21"/>
          <w:szCs w:val="21"/>
        </w:rPr>
        <w:t>an</w:t>
      </w:r>
      <w:r w:rsidR="004B5D9E">
        <w:rPr>
          <w:rFonts w:ascii="Arial" w:eastAsia="Arial" w:hAnsi="Arial" w:cs="Arial"/>
          <w:w w:val="103"/>
          <w:sz w:val="21"/>
          <w:szCs w:val="21"/>
        </w:rPr>
        <w:t xml:space="preserve">d </w:t>
      </w:r>
      <w:r w:rsidR="004B5D9E">
        <w:rPr>
          <w:rFonts w:ascii="Arial" w:eastAsia="Arial" w:hAnsi="Arial" w:cs="Arial"/>
          <w:spacing w:val="2"/>
          <w:sz w:val="21"/>
          <w:szCs w:val="21"/>
        </w:rPr>
        <w:t>ar</w:t>
      </w:r>
      <w:r w:rsidR="004B5D9E">
        <w:rPr>
          <w:rFonts w:ascii="Arial" w:eastAsia="Arial" w:hAnsi="Arial" w:cs="Arial"/>
          <w:sz w:val="21"/>
          <w:szCs w:val="21"/>
        </w:rPr>
        <w:t>e</w:t>
      </w:r>
      <w:r w:rsidR="004B5D9E">
        <w:rPr>
          <w:rFonts w:ascii="Arial" w:eastAsia="Arial" w:hAnsi="Arial" w:cs="Arial"/>
          <w:spacing w:val="53"/>
          <w:sz w:val="21"/>
          <w:szCs w:val="21"/>
        </w:rPr>
        <w:t xml:space="preserve"> </w:t>
      </w:r>
      <w:r>
        <w:rPr>
          <w:rFonts w:ascii="Arial" w:eastAsia="Arial" w:hAnsi="Arial" w:cs="Arial"/>
          <w:spacing w:val="2"/>
          <w:sz w:val="21"/>
          <w:szCs w:val="21"/>
        </w:rPr>
        <w:t>theref</w:t>
      </w:r>
      <w:r>
        <w:rPr>
          <w:rFonts w:ascii="Arial" w:eastAsia="Arial" w:hAnsi="Arial" w:cs="Arial"/>
          <w:sz w:val="21"/>
          <w:szCs w:val="21"/>
        </w:rPr>
        <w:t>o</w:t>
      </w:r>
      <w:r>
        <w:rPr>
          <w:rFonts w:ascii="Arial" w:eastAsia="Arial" w:hAnsi="Arial" w:cs="Arial"/>
          <w:spacing w:val="2"/>
          <w:sz w:val="21"/>
          <w:szCs w:val="21"/>
        </w:rPr>
        <w:t>r</w:t>
      </w:r>
      <w:r>
        <w:rPr>
          <w:rFonts w:ascii="Arial" w:eastAsia="Arial" w:hAnsi="Arial" w:cs="Arial"/>
          <w:sz w:val="21"/>
          <w:szCs w:val="21"/>
        </w:rPr>
        <w:t xml:space="preserve">e </w:t>
      </w:r>
      <w:r>
        <w:rPr>
          <w:rFonts w:ascii="Arial" w:eastAsia="Arial" w:hAnsi="Arial" w:cs="Arial"/>
          <w:spacing w:val="17"/>
          <w:sz w:val="21"/>
          <w:szCs w:val="21"/>
        </w:rPr>
        <w:t>not</w:t>
      </w:r>
      <w:r w:rsidR="004B5D9E">
        <w:rPr>
          <w:rFonts w:ascii="Arial" w:eastAsia="Arial" w:hAnsi="Arial" w:cs="Arial"/>
          <w:spacing w:val="51"/>
          <w:sz w:val="21"/>
          <w:szCs w:val="21"/>
        </w:rPr>
        <w:t xml:space="preserve"> </w:t>
      </w:r>
      <w:r>
        <w:rPr>
          <w:rFonts w:ascii="Arial" w:eastAsia="Arial" w:hAnsi="Arial" w:cs="Arial"/>
          <w:spacing w:val="2"/>
          <w:sz w:val="21"/>
          <w:szCs w:val="21"/>
        </w:rPr>
        <w:t>transfera</w:t>
      </w:r>
      <w:r>
        <w:rPr>
          <w:rFonts w:ascii="Arial" w:eastAsia="Arial" w:hAnsi="Arial" w:cs="Arial"/>
          <w:sz w:val="21"/>
          <w:szCs w:val="21"/>
        </w:rPr>
        <w:t>b</w:t>
      </w:r>
      <w:r>
        <w:rPr>
          <w:rFonts w:ascii="Arial" w:eastAsia="Arial" w:hAnsi="Arial" w:cs="Arial"/>
          <w:spacing w:val="2"/>
          <w:sz w:val="21"/>
          <w:szCs w:val="21"/>
        </w:rPr>
        <w:t>le</w:t>
      </w:r>
      <w:r>
        <w:rPr>
          <w:rFonts w:ascii="Arial" w:eastAsia="Arial" w:hAnsi="Arial" w:cs="Arial"/>
          <w:sz w:val="21"/>
          <w:szCs w:val="21"/>
        </w:rPr>
        <w:t xml:space="preserve">, </w:t>
      </w:r>
      <w:r>
        <w:rPr>
          <w:rFonts w:ascii="Arial" w:eastAsia="Arial" w:hAnsi="Arial" w:cs="Arial"/>
          <w:spacing w:val="25"/>
          <w:sz w:val="21"/>
          <w:szCs w:val="21"/>
        </w:rPr>
        <w:t>until</w:t>
      </w:r>
      <w:r>
        <w:rPr>
          <w:rFonts w:ascii="Arial" w:eastAsia="Arial" w:hAnsi="Arial" w:cs="Arial"/>
          <w:sz w:val="21"/>
          <w:szCs w:val="21"/>
        </w:rPr>
        <w:t xml:space="preserve"> Creation </w:t>
      </w:r>
      <w:r>
        <w:rPr>
          <w:rFonts w:ascii="Arial" w:eastAsia="Arial" w:hAnsi="Arial" w:cs="Arial"/>
          <w:spacing w:val="13"/>
          <w:sz w:val="21"/>
          <w:szCs w:val="21"/>
        </w:rPr>
        <w:t>Period</w:t>
      </w:r>
      <w:r>
        <w:rPr>
          <w:rFonts w:ascii="Arial" w:eastAsia="Arial" w:hAnsi="Arial" w:cs="Arial"/>
          <w:sz w:val="21"/>
          <w:szCs w:val="21"/>
        </w:rPr>
        <w:t xml:space="preserve"> </w:t>
      </w:r>
      <w:r>
        <w:rPr>
          <w:rFonts w:ascii="Arial" w:eastAsia="Arial" w:hAnsi="Arial" w:cs="Arial"/>
          <w:spacing w:val="7"/>
          <w:sz w:val="21"/>
          <w:szCs w:val="21"/>
        </w:rPr>
        <w:t>has</w:t>
      </w:r>
      <w:r w:rsidR="004B5D9E">
        <w:rPr>
          <w:rFonts w:ascii="Arial" w:eastAsia="Arial" w:hAnsi="Arial" w:cs="Arial"/>
          <w:spacing w:val="56"/>
          <w:sz w:val="21"/>
          <w:szCs w:val="21"/>
        </w:rPr>
        <w:t xml:space="preserve"> </w:t>
      </w:r>
      <w:r>
        <w:rPr>
          <w:rFonts w:ascii="Arial" w:eastAsia="Arial" w:hAnsi="Arial" w:cs="Arial"/>
          <w:spacing w:val="2"/>
          <w:sz w:val="21"/>
          <w:szCs w:val="21"/>
        </w:rPr>
        <w:t>ende</w:t>
      </w:r>
      <w:r>
        <w:rPr>
          <w:rFonts w:ascii="Arial" w:eastAsia="Arial" w:hAnsi="Arial" w:cs="Arial"/>
          <w:sz w:val="21"/>
          <w:szCs w:val="21"/>
        </w:rPr>
        <w:t xml:space="preserve">d </w:t>
      </w:r>
      <w:r>
        <w:rPr>
          <w:rFonts w:ascii="Arial" w:eastAsia="Arial" w:hAnsi="Arial" w:cs="Arial"/>
          <w:spacing w:val="7"/>
          <w:sz w:val="21"/>
          <w:szCs w:val="21"/>
        </w:rPr>
        <w:t>as</w:t>
      </w:r>
      <w:r w:rsidR="004B5D9E">
        <w:rPr>
          <w:rFonts w:ascii="Arial" w:eastAsia="Arial" w:hAnsi="Arial" w:cs="Arial"/>
          <w:spacing w:val="53"/>
          <w:sz w:val="21"/>
          <w:szCs w:val="21"/>
        </w:rPr>
        <w:t xml:space="preserve"> </w:t>
      </w:r>
      <w:r w:rsidR="004B5D9E">
        <w:rPr>
          <w:rFonts w:ascii="Arial" w:eastAsia="Arial" w:hAnsi="Arial" w:cs="Arial"/>
          <w:spacing w:val="2"/>
          <w:sz w:val="21"/>
          <w:szCs w:val="21"/>
        </w:rPr>
        <w:t>se</w:t>
      </w:r>
      <w:r w:rsidR="004B5D9E">
        <w:rPr>
          <w:rFonts w:ascii="Arial" w:eastAsia="Arial" w:hAnsi="Arial" w:cs="Arial"/>
          <w:sz w:val="21"/>
          <w:szCs w:val="21"/>
        </w:rPr>
        <w:t>t</w:t>
      </w:r>
      <w:r w:rsidR="004B5D9E">
        <w:rPr>
          <w:rFonts w:ascii="Arial" w:eastAsia="Arial" w:hAnsi="Arial" w:cs="Arial"/>
          <w:spacing w:val="37"/>
          <w:sz w:val="21"/>
          <w:szCs w:val="21"/>
        </w:rPr>
        <w:t xml:space="preserve"> </w:t>
      </w:r>
      <w:r w:rsidR="004B5D9E">
        <w:rPr>
          <w:rFonts w:ascii="Arial" w:eastAsia="Arial" w:hAnsi="Arial" w:cs="Arial"/>
          <w:spacing w:val="2"/>
          <w:sz w:val="21"/>
          <w:szCs w:val="21"/>
        </w:rPr>
        <w:t>f</w:t>
      </w:r>
      <w:r w:rsidR="004B5D9E">
        <w:rPr>
          <w:rFonts w:ascii="Arial" w:eastAsia="Arial" w:hAnsi="Arial" w:cs="Arial"/>
          <w:sz w:val="21"/>
          <w:szCs w:val="21"/>
        </w:rPr>
        <w:t>o</w:t>
      </w:r>
      <w:r w:rsidR="004B5D9E">
        <w:rPr>
          <w:rFonts w:ascii="Arial" w:eastAsia="Arial" w:hAnsi="Arial" w:cs="Arial"/>
          <w:spacing w:val="2"/>
          <w:sz w:val="21"/>
          <w:szCs w:val="21"/>
        </w:rPr>
        <w:t>rt</w:t>
      </w:r>
      <w:r w:rsidR="004B5D9E">
        <w:rPr>
          <w:rFonts w:ascii="Arial" w:eastAsia="Arial" w:hAnsi="Arial" w:cs="Arial"/>
          <w:sz w:val="21"/>
          <w:szCs w:val="21"/>
        </w:rPr>
        <w:t>h</w:t>
      </w:r>
      <w:r w:rsidR="004B5D9E">
        <w:rPr>
          <w:rFonts w:ascii="Arial" w:eastAsia="Arial" w:hAnsi="Arial" w:cs="Arial"/>
          <w:spacing w:val="42"/>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n</w:t>
      </w:r>
      <w:r w:rsidR="004B5D9E">
        <w:rPr>
          <w:rFonts w:ascii="Arial" w:eastAsia="Arial" w:hAnsi="Arial" w:cs="Arial"/>
          <w:spacing w:val="34"/>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40"/>
          <w:sz w:val="21"/>
          <w:szCs w:val="21"/>
        </w:rPr>
        <w:t xml:space="preserve"> </w:t>
      </w:r>
      <w:r w:rsidR="004B5D9E">
        <w:rPr>
          <w:rFonts w:ascii="Arial" w:eastAsia="Arial" w:hAnsi="Arial" w:cs="Arial"/>
          <w:spacing w:val="2"/>
          <w:w w:val="103"/>
          <w:sz w:val="21"/>
          <w:szCs w:val="21"/>
        </w:rPr>
        <w:t>Smar</w:t>
      </w:r>
      <w:r w:rsidR="004B5D9E">
        <w:rPr>
          <w:rFonts w:ascii="Arial" w:eastAsia="Arial" w:hAnsi="Arial" w:cs="Arial"/>
          <w:w w:val="103"/>
          <w:sz w:val="21"/>
          <w:szCs w:val="21"/>
        </w:rPr>
        <w:t xml:space="preserve">t </w:t>
      </w:r>
      <w:r w:rsidR="004B5D9E">
        <w:rPr>
          <w:rFonts w:ascii="Arial" w:eastAsia="Arial" w:hAnsi="Arial" w:cs="Arial"/>
          <w:sz w:val="22"/>
          <w:szCs w:val="22"/>
        </w:rPr>
        <w:t>C</w:t>
      </w:r>
      <w:r w:rsidR="004B5D9E">
        <w:rPr>
          <w:rFonts w:ascii="Arial" w:eastAsia="Arial" w:hAnsi="Arial" w:cs="Arial"/>
          <w:spacing w:val="1"/>
          <w:sz w:val="22"/>
          <w:szCs w:val="22"/>
        </w:rPr>
        <w:t>o</w:t>
      </w:r>
      <w:r w:rsidR="004B5D9E">
        <w:rPr>
          <w:rFonts w:ascii="Arial" w:eastAsia="Arial" w:hAnsi="Arial" w:cs="Arial"/>
          <w:spacing w:val="-2"/>
          <w:sz w:val="22"/>
          <w:szCs w:val="22"/>
        </w:rPr>
        <w:t>n</w:t>
      </w:r>
      <w:r w:rsidR="004B5D9E">
        <w:rPr>
          <w:rFonts w:ascii="Arial" w:eastAsia="Arial" w:hAnsi="Arial" w:cs="Arial"/>
          <w:sz w:val="22"/>
          <w:szCs w:val="22"/>
        </w:rPr>
        <w:t>tr</w:t>
      </w:r>
      <w:r w:rsidR="004B5D9E">
        <w:rPr>
          <w:rFonts w:ascii="Arial" w:eastAsia="Arial" w:hAnsi="Arial" w:cs="Arial"/>
          <w:spacing w:val="-1"/>
          <w:sz w:val="22"/>
          <w:szCs w:val="22"/>
        </w:rPr>
        <w:t>a</w:t>
      </w:r>
      <w:r w:rsidR="004B5D9E">
        <w:rPr>
          <w:rFonts w:ascii="Arial" w:eastAsia="Arial" w:hAnsi="Arial" w:cs="Arial"/>
          <w:spacing w:val="2"/>
          <w:sz w:val="22"/>
          <w:szCs w:val="22"/>
        </w:rPr>
        <w:t>c</w:t>
      </w:r>
      <w:r w:rsidR="004B5D9E">
        <w:rPr>
          <w:rFonts w:ascii="Arial" w:eastAsia="Arial" w:hAnsi="Arial" w:cs="Arial"/>
          <w:sz w:val="22"/>
          <w:szCs w:val="22"/>
        </w:rPr>
        <w:t>t</w:t>
      </w:r>
      <w:r w:rsidR="004B5D9E">
        <w:rPr>
          <w:rFonts w:ascii="Arial" w:eastAsia="Arial" w:hAnsi="Arial" w:cs="Arial"/>
          <w:spacing w:val="29"/>
          <w:sz w:val="22"/>
          <w:szCs w:val="22"/>
        </w:rPr>
        <w:t xml:space="preserve"> </w:t>
      </w:r>
      <w:r w:rsidR="004B5D9E">
        <w:rPr>
          <w:rFonts w:ascii="Arial" w:eastAsia="Arial" w:hAnsi="Arial" w:cs="Arial"/>
          <w:spacing w:val="-1"/>
          <w:sz w:val="22"/>
          <w:szCs w:val="22"/>
        </w:rPr>
        <w:t>S</w:t>
      </w:r>
      <w:r w:rsidR="004B5D9E">
        <w:rPr>
          <w:rFonts w:ascii="Arial" w:eastAsia="Arial" w:hAnsi="Arial" w:cs="Arial"/>
          <w:sz w:val="22"/>
          <w:szCs w:val="22"/>
        </w:rPr>
        <w:t>y</w:t>
      </w:r>
      <w:r w:rsidR="004B5D9E">
        <w:rPr>
          <w:rFonts w:ascii="Arial" w:eastAsia="Arial" w:hAnsi="Arial" w:cs="Arial"/>
          <w:spacing w:val="1"/>
          <w:sz w:val="22"/>
          <w:szCs w:val="22"/>
        </w:rPr>
        <w:t>s</w:t>
      </w:r>
      <w:r w:rsidR="004B5D9E">
        <w:rPr>
          <w:rFonts w:ascii="Arial" w:eastAsia="Arial" w:hAnsi="Arial" w:cs="Arial"/>
          <w:spacing w:val="-2"/>
          <w:sz w:val="22"/>
          <w:szCs w:val="22"/>
        </w:rPr>
        <w:t>te</w:t>
      </w:r>
      <w:r w:rsidR="004B5D9E">
        <w:rPr>
          <w:rFonts w:ascii="Arial" w:eastAsia="Arial" w:hAnsi="Arial" w:cs="Arial"/>
          <w:spacing w:val="1"/>
          <w:sz w:val="22"/>
          <w:szCs w:val="22"/>
        </w:rPr>
        <w:t>m</w:t>
      </w:r>
      <w:r w:rsidR="004B5D9E">
        <w:rPr>
          <w:rFonts w:ascii="Arial" w:eastAsia="Arial" w:hAnsi="Arial" w:cs="Arial"/>
          <w:sz w:val="22"/>
          <w:szCs w:val="22"/>
        </w:rPr>
        <w:t>.</w:t>
      </w:r>
      <w:r w:rsidR="004B5D9E">
        <w:rPr>
          <w:rFonts w:ascii="Arial" w:eastAsia="Arial" w:hAnsi="Arial" w:cs="Arial"/>
          <w:spacing w:val="27"/>
          <w:sz w:val="22"/>
          <w:szCs w:val="22"/>
        </w:rPr>
        <w:t xml:space="preserve"> </w:t>
      </w:r>
      <w:r w:rsidR="004B5D9E">
        <w:rPr>
          <w:rFonts w:ascii="Arial" w:eastAsia="Arial" w:hAnsi="Arial" w:cs="Arial"/>
          <w:spacing w:val="1"/>
          <w:sz w:val="22"/>
          <w:szCs w:val="22"/>
        </w:rPr>
        <w:t>A</w:t>
      </w:r>
      <w:r w:rsidR="004B5D9E">
        <w:rPr>
          <w:rFonts w:ascii="Arial" w:eastAsia="Arial" w:hAnsi="Arial" w:cs="Arial"/>
          <w:sz w:val="22"/>
          <w:szCs w:val="22"/>
        </w:rPr>
        <w:t>f</w:t>
      </w:r>
      <w:r w:rsidR="004B5D9E">
        <w:rPr>
          <w:rFonts w:ascii="Arial" w:eastAsia="Arial" w:hAnsi="Arial" w:cs="Arial"/>
          <w:spacing w:val="-2"/>
          <w:sz w:val="22"/>
          <w:szCs w:val="22"/>
        </w:rPr>
        <w:t>t</w:t>
      </w:r>
      <w:r w:rsidR="004B5D9E">
        <w:rPr>
          <w:rFonts w:ascii="Arial" w:eastAsia="Arial" w:hAnsi="Arial" w:cs="Arial"/>
          <w:spacing w:val="1"/>
          <w:sz w:val="22"/>
          <w:szCs w:val="22"/>
        </w:rPr>
        <w:t>e</w:t>
      </w:r>
      <w:r w:rsidR="004B5D9E">
        <w:rPr>
          <w:rFonts w:ascii="Arial" w:eastAsia="Arial" w:hAnsi="Arial" w:cs="Arial"/>
          <w:sz w:val="22"/>
          <w:szCs w:val="22"/>
        </w:rPr>
        <w:t>r</w:t>
      </w:r>
      <w:r w:rsidR="004B5D9E">
        <w:rPr>
          <w:rFonts w:ascii="Arial" w:eastAsia="Arial" w:hAnsi="Arial" w:cs="Arial"/>
          <w:spacing w:val="12"/>
          <w:sz w:val="22"/>
          <w:szCs w:val="22"/>
        </w:rPr>
        <w:t xml:space="preserve"> </w:t>
      </w:r>
      <w:r w:rsidR="004B5D9E">
        <w:rPr>
          <w:rFonts w:ascii="Arial" w:eastAsia="Arial" w:hAnsi="Arial" w:cs="Arial"/>
          <w:spacing w:val="-2"/>
          <w:sz w:val="22"/>
          <w:szCs w:val="22"/>
        </w:rPr>
        <w:t>t</w:t>
      </w:r>
      <w:r w:rsidR="004B5D9E">
        <w:rPr>
          <w:rFonts w:ascii="Arial" w:eastAsia="Arial" w:hAnsi="Arial" w:cs="Arial"/>
          <w:spacing w:val="1"/>
          <w:sz w:val="22"/>
          <w:szCs w:val="22"/>
        </w:rPr>
        <w:t>h</w:t>
      </w:r>
      <w:r w:rsidR="004B5D9E">
        <w:rPr>
          <w:rFonts w:ascii="Arial" w:eastAsia="Arial" w:hAnsi="Arial" w:cs="Arial"/>
          <w:sz w:val="22"/>
          <w:szCs w:val="22"/>
        </w:rPr>
        <w:t>e</w:t>
      </w:r>
      <w:r w:rsidR="004B5D9E">
        <w:rPr>
          <w:rFonts w:ascii="Arial" w:eastAsia="Arial" w:hAnsi="Arial" w:cs="Arial"/>
          <w:spacing w:val="3"/>
          <w:sz w:val="22"/>
          <w:szCs w:val="22"/>
        </w:rPr>
        <w:t xml:space="preserve"> </w:t>
      </w:r>
      <w:r w:rsidR="004B5D9E">
        <w:rPr>
          <w:rFonts w:ascii="Arial" w:eastAsia="Arial" w:hAnsi="Arial" w:cs="Arial"/>
          <w:spacing w:val="1"/>
          <w:sz w:val="22"/>
          <w:szCs w:val="22"/>
        </w:rPr>
        <w:t>e</w:t>
      </w:r>
      <w:r w:rsidR="004B5D9E">
        <w:rPr>
          <w:rFonts w:ascii="Arial" w:eastAsia="Arial" w:hAnsi="Arial" w:cs="Arial"/>
          <w:spacing w:val="-2"/>
          <w:sz w:val="22"/>
          <w:szCs w:val="22"/>
        </w:rPr>
        <w:t>n</w:t>
      </w:r>
      <w:r w:rsidR="004B5D9E">
        <w:rPr>
          <w:rFonts w:ascii="Arial" w:eastAsia="Arial" w:hAnsi="Arial" w:cs="Arial"/>
          <w:sz w:val="22"/>
          <w:szCs w:val="22"/>
        </w:rPr>
        <w:t>d</w:t>
      </w:r>
      <w:r w:rsidR="004B5D9E">
        <w:rPr>
          <w:rFonts w:ascii="Arial" w:eastAsia="Arial" w:hAnsi="Arial" w:cs="Arial"/>
          <w:spacing w:val="8"/>
          <w:sz w:val="22"/>
          <w:szCs w:val="22"/>
        </w:rPr>
        <w:t xml:space="preserve"> </w:t>
      </w:r>
      <w:r w:rsidR="004B5D9E">
        <w:rPr>
          <w:rFonts w:ascii="Arial" w:eastAsia="Arial" w:hAnsi="Arial" w:cs="Arial"/>
          <w:spacing w:val="1"/>
          <w:sz w:val="22"/>
          <w:szCs w:val="22"/>
        </w:rPr>
        <w:t>o</w:t>
      </w:r>
      <w:r w:rsidR="004B5D9E">
        <w:rPr>
          <w:rFonts w:ascii="Arial" w:eastAsia="Arial" w:hAnsi="Arial" w:cs="Arial"/>
          <w:sz w:val="22"/>
          <w:szCs w:val="22"/>
        </w:rPr>
        <w:t>f</w:t>
      </w:r>
      <w:r w:rsidR="004B5D9E">
        <w:rPr>
          <w:rFonts w:ascii="Arial" w:eastAsia="Arial" w:hAnsi="Arial" w:cs="Arial"/>
          <w:spacing w:val="-4"/>
          <w:sz w:val="22"/>
          <w:szCs w:val="22"/>
        </w:rPr>
        <w:t xml:space="preserve"> </w:t>
      </w:r>
      <w:r w:rsidR="004B5D9E">
        <w:rPr>
          <w:rFonts w:ascii="Arial" w:eastAsia="Arial" w:hAnsi="Arial" w:cs="Arial"/>
          <w:sz w:val="22"/>
          <w:szCs w:val="22"/>
        </w:rPr>
        <w:t>t</w:t>
      </w:r>
      <w:r w:rsidR="004B5D9E">
        <w:rPr>
          <w:rFonts w:ascii="Arial" w:eastAsia="Arial" w:hAnsi="Arial" w:cs="Arial"/>
          <w:spacing w:val="-1"/>
          <w:sz w:val="22"/>
          <w:szCs w:val="22"/>
        </w:rPr>
        <w:t>h</w:t>
      </w:r>
      <w:r w:rsidR="004B5D9E">
        <w:rPr>
          <w:rFonts w:ascii="Arial" w:eastAsia="Arial" w:hAnsi="Arial" w:cs="Arial"/>
          <w:sz w:val="22"/>
          <w:szCs w:val="22"/>
        </w:rPr>
        <w:t>e</w:t>
      </w:r>
      <w:r w:rsidR="004B5D9E">
        <w:rPr>
          <w:rFonts w:ascii="Arial" w:eastAsia="Arial" w:hAnsi="Arial" w:cs="Arial"/>
          <w:spacing w:val="5"/>
          <w:sz w:val="22"/>
          <w:szCs w:val="22"/>
        </w:rPr>
        <w:t xml:space="preserve"> </w:t>
      </w:r>
      <w:r w:rsidR="004B5D9E">
        <w:rPr>
          <w:rFonts w:ascii="Arial" w:eastAsia="Arial" w:hAnsi="Arial" w:cs="Arial"/>
          <w:spacing w:val="-2"/>
          <w:sz w:val="22"/>
          <w:szCs w:val="22"/>
        </w:rPr>
        <w:t>To</w:t>
      </w:r>
      <w:r w:rsidR="004B5D9E">
        <w:rPr>
          <w:rFonts w:ascii="Arial" w:eastAsia="Arial" w:hAnsi="Arial" w:cs="Arial"/>
          <w:spacing w:val="2"/>
          <w:sz w:val="22"/>
          <w:szCs w:val="22"/>
        </w:rPr>
        <w:t>k</w:t>
      </w:r>
      <w:r w:rsidR="004B5D9E">
        <w:rPr>
          <w:rFonts w:ascii="Arial" w:eastAsia="Arial" w:hAnsi="Arial" w:cs="Arial"/>
          <w:spacing w:val="-2"/>
          <w:sz w:val="22"/>
          <w:szCs w:val="22"/>
        </w:rPr>
        <w:t>e</w:t>
      </w:r>
      <w:r w:rsidR="004B5D9E">
        <w:rPr>
          <w:rFonts w:ascii="Arial" w:eastAsia="Arial" w:hAnsi="Arial" w:cs="Arial"/>
          <w:sz w:val="22"/>
          <w:szCs w:val="22"/>
        </w:rPr>
        <w:t>n</w:t>
      </w:r>
      <w:r w:rsidR="004B5D9E">
        <w:rPr>
          <w:rFonts w:ascii="Arial" w:eastAsia="Arial" w:hAnsi="Arial" w:cs="Arial"/>
          <w:spacing w:val="19"/>
          <w:sz w:val="22"/>
          <w:szCs w:val="22"/>
        </w:rPr>
        <w:t xml:space="preserve"> </w:t>
      </w:r>
      <w:r w:rsidR="004B5D9E">
        <w:rPr>
          <w:rFonts w:ascii="Arial" w:eastAsia="Arial" w:hAnsi="Arial" w:cs="Arial"/>
          <w:spacing w:val="1"/>
          <w:sz w:val="22"/>
          <w:szCs w:val="22"/>
        </w:rPr>
        <w:t>S</w:t>
      </w:r>
      <w:r w:rsidR="004B5D9E">
        <w:rPr>
          <w:rFonts w:ascii="Arial" w:eastAsia="Arial" w:hAnsi="Arial" w:cs="Arial"/>
          <w:spacing w:val="-2"/>
          <w:sz w:val="22"/>
          <w:szCs w:val="22"/>
        </w:rPr>
        <w:t>a</w:t>
      </w:r>
      <w:r w:rsidR="004B5D9E">
        <w:rPr>
          <w:rFonts w:ascii="Arial" w:eastAsia="Arial" w:hAnsi="Arial" w:cs="Arial"/>
          <w:spacing w:val="-1"/>
          <w:sz w:val="22"/>
          <w:szCs w:val="22"/>
        </w:rPr>
        <w:t>l</w:t>
      </w:r>
      <w:r w:rsidR="004B5D9E">
        <w:rPr>
          <w:rFonts w:ascii="Arial" w:eastAsia="Arial" w:hAnsi="Arial" w:cs="Arial"/>
          <w:spacing w:val="1"/>
          <w:sz w:val="22"/>
          <w:szCs w:val="22"/>
        </w:rPr>
        <w:t>e</w:t>
      </w:r>
      <w:r w:rsidR="004B5D9E">
        <w:rPr>
          <w:rFonts w:ascii="Arial" w:eastAsia="Arial" w:hAnsi="Arial" w:cs="Arial"/>
          <w:sz w:val="22"/>
          <w:szCs w:val="22"/>
        </w:rPr>
        <w:t>,</w:t>
      </w:r>
      <w:r w:rsidR="004B5D9E">
        <w:rPr>
          <w:rFonts w:ascii="Arial" w:eastAsia="Arial" w:hAnsi="Arial" w:cs="Arial"/>
          <w:spacing w:val="15"/>
          <w:sz w:val="22"/>
          <w:szCs w:val="22"/>
        </w:rPr>
        <w:t xml:space="preserve"> </w:t>
      </w:r>
      <w:r w:rsidR="004B5D9E">
        <w:rPr>
          <w:rFonts w:ascii="Arial" w:eastAsia="Arial" w:hAnsi="Arial" w:cs="Arial"/>
          <w:spacing w:val="-2"/>
          <w:sz w:val="22"/>
          <w:szCs w:val="22"/>
        </w:rPr>
        <w:t>a</w:t>
      </w:r>
      <w:r w:rsidR="004B5D9E">
        <w:rPr>
          <w:rFonts w:ascii="Arial" w:eastAsia="Arial" w:hAnsi="Arial" w:cs="Arial"/>
          <w:spacing w:val="-1"/>
          <w:sz w:val="22"/>
          <w:szCs w:val="22"/>
        </w:rPr>
        <w:t>l</w:t>
      </w:r>
      <w:r w:rsidR="004B5D9E">
        <w:rPr>
          <w:rFonts w:ascii="Arial" w:eastAsia="Arial" w:hAnsi="Arial" w:cs="Arial"/>
          <w:sz w:val="22"/>
          <w:szCs w:val="22"/>
        </w:rPr>
        <w:t>l</w:t>
      </w:r>
      <w:r w:rsidR="004B5D9E">
        <w:rPr>
          <w:rFonts w:ascii="Arial" w:eastAsia="Arial" w:hAnsi="Arial" w:cs="Arial"/>
          <w:spacing w:val="-1"/>
          <w:sz w:val="22"/>
          <w:szCs w:val="22"/>
        </w:rPr>
        <w:t xml:space="preserve"> </w:t>
      </w:r>
      <w:r>
        <w:rPr>
          <w:rFonts w:ascii="Arial" w:eastAsia="Arial" w:hAnsi="Arial" w:cs="Arial"/>
          <w:spacing w:val="1"/>
          <w:sz w:val="22"/>
          <w:szCs w:val="22"/>
        </w:rPr>
        <w:t>UMC</w:t>
      </w:r>
      <w:r w:rsidR="004B5D9E">
        <w:rPr>
          <w:rFonts w:ascii="Arial" w:eastAsia="Arial" w:hAnsi="Arial" w:cs="Arial"/>
          <w:spacing w:val="15"/>
          <w:sz w:val="22"/>
          <w:szCs w:val="22"/>
        </w:rPr>
        <w:t xml:space="preserve"> </w:t>
      </w:r>
      <w:r w:rsidR="004B5D9E">
        <w:rPr>
          <w:rFonts w:ascii="Arial" w:eastAsia="Arial" w:hAnsi="Arial" w:cs="Arial"/>
          <w:spacing w:val="-1"/>
          <w:sz w:val="22"/>
          <w:szCs w:val="22"/>
        </w:rPr>
        <w:t>i</w:t>
      </w:r>
      <w:r w:rsidR="004B5D9E">
        <w:rPr>
          <w:rFonts w:ascii="Arial" w:eastAsia="Arial" w:hAnsi="Arial" w:cs="Arial"/>
          <w:sz w:val="22"/>
          <w:szCs w:val="22"/>
        </w:rPr>
        <w:t>n</w:t>
      </w:r>
      <w:r w:rsidR="004B5D9E">
        <w:rPr>
          <w:rFonts w:ascii="Arial" w:eastAsia="Arial" w:hAnsi="Arial" w:cs="Arial"/>
          <w:spacing w:val="3"/>
          <w:sz w:val="22"/>
          <w:szCs w:val="22"/>
        </w:rPr>
        <w:t xml:space="preserve"> </w:t>
      </w:r>
      <w:r w:rsidR="004B5D9E">
        <w:rPr>
          <w:rFonts w:ascii="Arial" w:eastAsia="Arial" w:hAnsi="Arial" w:cs="Arial"/>
          <w:spacing w:val="1"/>
          <w:sz w:val="22"/>
          <w:szCs w:val="22"/>
        </w:rPr>
        <w:t>Po</w:t>
      </w:r>
      <w:r w:rsidR="004B5D9E">
        <w:rPr>
          <w:rFonts w:ascii="Arial" w:eastAsia="Arial" w:hAnsi="Arial" w:cs="Arial"/>
          <w:spacing w:val="-2"/>
          <w:sz w:val="22"/>
          <w:szCs w:val="22"/>
        </w:rPr>
        <w:t>o</w:t>
      </w:r>
      <w:r w:rsidR="004B5D9E">
        <w:rPr>
          <w:rFonts w:ascii="Arial" w:eastAsia="Arial" w:hAnsi="Arial" w:cs="Arial"/>
          <w:sz w:val="22"/>
          <w:szCs w:val="22"/>
        </w:rPr>
        <w:t>l</w:t>
      </w:r>
      <w:r w:rsidR="004B5D9E">
        <w:rPr>
          <w:rFonts w:ascii="Arial" w:eastAsia="Arial" w:hAnsi="Arial" w:cs="Arial"/>
          <w:spacing w:val="10"/>
          <w:sz w:val="22"/>
          <w:szCs w:val="22"/>
        </w:rPr>
        <w:t xml:space="preserve"> </w:t>
      </w:r>
      <w:r w:rsidR="004B5D9E">
        <w:rPr>
          <w:rFonts w:ascii="Arial" w:eastAsia="Arial" w:hAnsi="Arial" w:cs="Arial"/>
          <w:sz w:val="22"/>
          <w:szCs w:val="22"/>
        </w:rPr>
        <w:t>A</w:t>
      </w:r>
      <w:r w:rsidR="004B5D9E">
        <w:rPr>
          <w:rFonts w:ascii="Arial" w:eastAsia="Arial" w:hAnsi="Arial" w:cs="Arial"/>
          <w:spacing w:val="-5"/>
          <w:sz w:val="22"/>
          <w:szCs w:val="22"/>
        </w:rPr>
        <w:t xml:space="preserve"> </w:t>
      </w:r>
      <w:r w:rsidR="004B5D9E">
        <w:rPr>
          <w:rFonts w:ascii="Arial" w:eastAsia="Arial" w:hAnsi="Arial" w:cs="Arial"/>
          <w:sz w:val="22"/>
          <w:szCs w:val="22"/>
        </w:rPr>
        <w:t>w</w:t>
      </w:r>
      <w:r w:rsidR="004B5D9E">
        <w:rPr>
          <w:rFonts w:ascii="Arial" w:eastAsia="Arial" w:hAnsi="Arial" w:cs="Arial"/>
          <w:spacing w:val="-1"/>
          <w:sz w:val="22"/>
          <w:szCs w:val="22"/>
        </w:rPr>
        <w:t>il</w:t>
      </w:r>
      <w:r w:rsidR="004B5D9E">
        <w:rPr>
          <w:rFonts w:ascii="Arial" w:eastAsia="Arial" w:hAnsi="Arial" w:cs="Arial"/>
          <w:sz w:val="22"/>
          <w:szCs w:val="22"/>
        </w:rPr>
        <w:t>l</w:t>
      </w:r>
      <w:r w:rsidR="004B5D9E">
        <w:rPr>
          <w:rFonts w:ascii="Arial" w:eastAsia="Arial" w:hAnsi="Arial" w:cs="Arial"/>
          <w:spacing w:val="3"/>
          <w:sz w:val="22"/>
          <w:szCs w:val="22"/>
        </w:rPr>
        <w:t xml:space="preserve"> </w:t>
      </w:r>
      <w:r w:rsidR="004B5D9E">
        <w:rPr>
          <w:rFonts w:ascii="Arial" w:eastAsia="Arial" w:hAnsi="Arial" w:cs="Arial"/>
          <w:spacing w:val="1"/>
          <w:sz w:val="22"/>
          <w:szCs w:val="22"/>
        </w:rPr>
        <w:t>b</w:t>
      </w:r>
      <w:r w:rsidR="004B5D9E">
        <w:rPr>
          <w:rFonts w:ascii="Arial" w:eastAsia="Arial" w:hAnsi="Arial" w:cs="Arial"/>
          <w:spacing w:val="-2"/>
          <w:sz w:val="22"/>
          <w:szCs w:val="22"/>
        </w:rPr>
        <w:t>e</w:t>
      </w:r>
      <w:r w:rsidR="004B5D9E">
        <w:rPr>
          <w:rFonts w:ascii="Arial" w:eastAsia="Arial" w:hAnsi="Arial" w:cs="Arial"/>
          <w:spacing w:val="2"/>
          <w:sz w:val="22"/>
          <w:szCs w:val="22"/>
        </w:rPr>
        <w:t>c</w:t>
      </w:r>
      <w:r w:rsidR="004B5D9E">
        <w:rPr>
          <w:rFonts w:ascii="Arial" w:eastAsia="Arial" w:hAnsi="Arial" w:cs="Arial"/>
          <w:spacing w:val="-2"/>
          <w:sz w:val="22"/>
          <w:szCs w:val="22"/>
        </w:rPr>
        <w:t>o</w:t>
      </w:r>
      <w:r w:rsidR="004B5D9E">
        <w:rPr>
          <w:rFonts w:ascii="Arial" w:eastAsia="Arial" w:hAnsi="Arial" w:cs="Arial"/>
          <w:spacing w:val="-1"/>
          <w:sz w:val="22"/>
          <w:szCs w:val="22"/>
        </w:rPr>
        <w:t>m</w:t>
      </w:r>
      <w:r w:rsidR="004B5D9E">
        <w:rPr>
          <w:rFonts w:ascii="Arial" w:eastAsia="Arial" w:hAnsi="Arial" w:cs="Arial"/>
          <w:sz w:val="22"/>
          <w:szCs w:val="22"/>
        </w:rPr>
        <w:t>e</w:t>
      </w:r>
      <w:r w:rsidR="004B5D9E">
        <w:rPr>
          <w:rFonts w:ascii="Arial" w:eastAsia="Arial" w:hAnsi="Arial" w:cs="Arial"/>
          <w:spacing w:val="29"/>
          <w:sz w:val="22"/>
          <w:szCs w:val="22"/>
        </w:rPr>
        <w:t xml:space="preserve"> </w:t>
      </w:r>
      <w:r w:rsidR="004B5D9E">
        <w:rPr>
          <w:rFonts w:ascii="Arial" w:eastAsia="Arial" w:hAnsi="Arial" w:cs="Arial"/>
          <w:w w:val="105"/>
          <w:sz w:val="22"/>
          <w:szCs w:val="22"/>
        </w:rPr>
        <w:t>tr</w:t>
      </w:r>
      <w:r w:rsidR="004B5D9E">
        <w:rPr>
          <w:rFonts w:ascii="Arial" w:eastAsia="Arial" w:hAnsi="Arial" w:cs="Arial"/>
          <w:spacing w:val="-1"/>
          <w:w w:val="105"/>
          <w:sz w:val="22"/>
          <w:szCs w:val="22"/>
        </w:rPr>
        <w:t>a</w:t>
      </w:r>
      <w:r w:rsidR="004B5D9E">
        <w:rPr>
          <w:rFonts w:ascii="Arial" w:eastAsia="Arial" w:hAnsi="Arial" w:cs="Arial"/>
          <w:spacing w:val="1"/>
          <w:w w:val="105"/>
          <w:sz w:val="22"/>
          <w:szCs w:val="22"/>
        </w:rPr>
        <w:t>d</w:t>
      </w:r>
      <w:r w:rsidR="004B5D9E">
        <w:rPr>
          <w:rFonts w:ascii="Arial" w:eastAsia="Arial" w:hAnsi="Arial" w:cs="Arial"/>
          <w:spacing w:val="-2"/>
          <w:w w:val="105"/>
          <w:sz w:val="22"/>
          <w:szCs w:val="22"/>
        </w:rPr>
        <w:t>a</w:t>
      </w:r>
      <w:r w:rsidR="004B5D9E">
        <w:rPr>
          <w:rFonts w:ascii="Arial" w:eastAsia="Arial" w:hAnsi="Arial" w:cs="Arial"/>
          <w:spacing w:val="1"/>
          <w:w w:val="105"/>
          <w:sz w:val="22"/>
          <w:szCs w:val="22"/>
        </w:rPr>
        <w:t>b</w:t>
      </w:r>
      <w:r w:rsidR="004B5D9E">
        <w:rPr>
          <w:rFonts w:ascii="Arial" w:eastAsia="Arial" w:hAnsi="Arial" w:cs="Arial"/>
          <w:spacing w:val="-1"/>
          <w:w w:val="105"/>
          <w:sz w:val="22"/>
          <w:szCs w:val="22"/>
        </w:rPr>
        <w:t>l</w:t>
      </w:r>
      <w:r w:rsidR="004B5D9E">
        <w:rPr>
          <w:rFonts w:ascii="Arial" w:eastAsia="Arial" w:hAnsi="Arial" w:cs="Arial"/>
          <w:spacing w:val="1"/>
          <w:w w:val="105"/>
          <w:sz w:val="22"/>
          <w:szCs w:val="22"/>
        </w:rPr>
        <w:t>e</w:t>
      </w:r>
      <w:r w:rsidR="004B5D9E">
        <w:rPr>
          <w:rFonts w:ascii="Arial" w:eastAsia="Arial" w:hAnsi="Arial" w:cs="Arial"/>
          <w:w w:val="105"/>
          <w:sz w:val="22"/>
          <w:szCs w:val="22"/>
        </w:rPr>
        <w:t xml:space="preserve">. </w:t>
      </w:r>
      <w:r w:rsidR="004B5D9E">
        <w:rPr>
          <w:rFonts w:ascii="Arial" w:eastAsia="Arial" w:hAnsi="Arial" w:cs="Arial"/>
          <w:sz w:val="22"/>
          <w:szCs w:val="22"/>
        </w:rPr>
        <w:t>F</w:t>
      </w:r>
      <w:r w:rsidR="004B5D9E">
        <w:rPr>
          <w:rFonts w:ascii="Arial" w:eastAsia="Arial" w:hAnsi="Arial" w:cs="Arial"/>
          <w:spacing w:val="1"/>
          <w:sz w:val="22"/>
          <w:szCs w:val="22"/>
        </w:rPr>
        <w:t>o</w:t>
      </w:r>
      <w:r w:rsidR="004B5D9E">
        <w:rPr>
          <w:rFonts w:ascii="Arial" w:eastAsia="Arial" w:hAnsi="Arial" w:cs="Arial"/>
          <w:sz w:val="22"/>
          <w:szCs w:val="22"/>
        </w:rPr>
        <w:t>r</w:t>
      </w:r>
      <w:r w:rsidR="004B5D9E">
        <w:rPr>
          <w:rFonts w:ascii="Arial" w:eastAsia="Arial" w:hAnsi="Arial" w:cs="Arial"/>
          <w:spacing w:val="22"/>
          <w:sz w:val="22"/>
          <w:szCs w:val="22"/>
        </w:rPr>
        <w:t xml:space="preserve"> </w:t>
      </w:r>
      <w:r w:rsidR="004B5D9E">
        <w:rPr>
          <w:rFonts w:ascii="Arial" w:eastAsia="Arial" w:hAnsi="Arial" w:cs="Arial"/>
          <w:spacing w:val="-2"/>
          <w:sz w:val="22"/>
          <w:szCs w:val="22"/>
        </w:rPr>
        <w:t>a</w:t>
      </w:r>
      <w:r w:rsidR="004B5D9E">
        <w:rPr>
          <w:rFonts w:ascii="Arial" w:eastAsia="Arial" w:hAnsi="Arial" w:cs="Arial"/>
          <w:spacing w:val="2"/>
          <w:sz w:val="22"/>
          <w:szCs w:val="22"/>
        </w:rPr>
        <w:t>v</w:t>
      </w:r>
      <w:r w:rsidR="004B5D9E">
        <w:rPr>
          <w:rFonts w:ascii="Arial" w:eastAsia="Arial" w:hAnsi="Arial" w:cs="Arial"/>
          <w:spacing w:val="-2"/>
          <w:sz w:val="22"/>
          <w:szCs w:val="22"/>
        </w:rPr>
        <w:t>o</w:t>
      </w:r>
      <w:r w:rsidR="004B5D9E">
        <w:rPr>
          <w:rFonts w:ascii="Arial" w:eastAsia="Arial" w:hAnsi="Arial" w:cs="Arial"/>
          <w:spacing w:val="1"/>
          <w:sz w:val="22"/>
          <w:szCs w:val="22"/>
        </w:rPr>
        <w:t>id</w:t>
      </w:r>
      <w:r w:rsidR="004B5D9E">
        <w:rPr>
          <w:rFonts w:ascii="Arial" w:eastAsia="Arial" w:hAnsi="Arial" w:cs="Arial"/>
          <w:spacing w:val="-2"/>
          <w:sz w:val="22"/>
          <w:szCs w:val="22"/>
        </w:rPr>
        <w:t>an</w:t>
      </w:r>
      <w:r w:rsidR="004B5D9E">
        <w:rPr>
          <w:rFonts w:ascii="Arial" w:eastAsia="Arial" w:hAnsi="Arial" w:cs="Arial"/>
          <w:spacing w:val="2"/>
          <w:sz w:val="22"/>
          <w:szCs w:val="22"/>
        </w:rPr>
        <w:t>c</w:t>
      </w:r>
      <w:r w:rsidR="004B5D9E">
        <w:rPr>
          <w:rFonts w:ascii="Arial" w:eastAsia="Arial" w:hAnsi="Arial" w:cs="Arial"/>
          <w:sz w:val="22"/>
          <w:szCs w:val="22"/>
        </w:rPr>
        <w:t>e</w:t>
      </w:r>
      <w:r w:rsidR="004B5D9E">
        <w:rPr>
          <w:rFonts w:ascii="Arial" w:eastAsia="Arial" w:hAnsi="Arial" w:cs="Arial"/>
          <w:spacing w:val="57"/>
          <w:sz w:val="22"/>
          <w:szCs w:val="22"/>
        </w:rPr>
        <w:t xml:space="preserve"> </w:t>
      </w:r>
      <w:r w:rsidR="004B5D9E">
        <w:rPr>
          <w:rFonts w:ascii="Arial" w:eastAsia="Arial" w:hAnsi="Arial" w:cs="Arial"/>
          <w:spacing w:val="-2"/>
          <w:sz w:val="22"/>
          <w:szCs w:val="22"/>
        </w:rPr>
        <w:t>o</w:t>
      </w:r>
      <w:r w:rsidR="004B5D9E">
        <w:rPr>
          <w:rFonts w:ascii="Arial" w:eastAsia="Arial" w:hAnsi="Arial" w:cs="Arial"/>
          <w:sz w:val="22"/>
          <w:szCs w:val="22"/>
        </w:rPr>
        <w:t>f</w:t>
      </w:r>
      <w:r w:rsidR="004B5D9E">
        <w:rPr>
          <w:rFonts w:ascii="Arial" w:eastAsia="Arial" w:hAnsi="Arial" w:cs="Arial"/>
          <w:spacing w:val="15"/>
          <w:sz w:val="22"/>
          <w:szCs w:val="22"/>
        </w:rPr>
        <w:t xml:space="preserve"> </w:t>
      </w:r>
      <w:r w:rsidR="004B5D9E">
        <w:rPr>
          <w:rFonts w:ascii="Arial" w:eastAsia="Arial" w:hAnsi="Arial" w:cs="Arial"/>
          <w:spacing w:val="1"/>
          <w:sz w:val="22"/>
          <w:szCs w:val="22"/>
        </w:rPr>
        <w:t>do</w:t>
      </w:r>
      <w:r w:rsidR="004B5D9E">
        <w:rPr>
          <w:rFonts w:ascii="Arial" w:eastAsia="Arial" w:hAnsi="Arial" w:cs="Arial"/>
          <w:spacing w:val="-2"/>
          <w:sz w:val="22"/>
          <w:szCs w:val="22"/>
        </w:rPr>
        <w:t>u</w:t>
      </w:r>
      <w:r w:rsidR="004B5D9E">
        <w:rPr>
          <w:rFonts w:ascii="Arial" w:eastAsia="Arial" w:hAnsi="Arial" w:cs="Arial"/>
          <w:spacing w:val="1"/>
          <w:sz w:val="22"/>
          <w:szCs w:val="22"/>
        </w:rPr>
        <w:t>b</w:t>
      </w:r>
      <w:r w:rsidR="004B5D9E">
        <w:rPr>
          <w:rFonts w:ascii="Arial" w:eastAsia="Arial" w:hAnsi="Arial" w:cs="Arial"/>
          <w:sz w:val="22"/>
          <w:szCs w:val="22"/>
        </w:rPr>
        <w:t>t,</w:t>
      </w:r>
      <w:r w:rsidR="004B5D9E">
        <w:rPr>
          <w:rFonts w:ascii="Arial" w:eastAsia="Arial" w:hAnsi="Arial" w:cs="Arial"/>
          <w:spacing w:val="38"/>
          <w:sz w:val="22"/>
          <w:szCs w:val="22"/>
        </w:rPr>
        <w:t xml:space="preserve"> </w:t>
      </w:r>
      <w:r w:rsidR="004B5D9E">
        <w:rPr>
          <w:rFonts w:ascii="Arial" w:eastAsia="Arial" w:hAnsi="Arial" w:cs="Arial"/>
          <w:spacing w:val="-2"/>
          <w:sz w:val="22"/>
          <w:szCs w:val="22"/>
        </w:rPr>
        <w:t>a</w:t>
      </w:r>
      <w:r w:rsidR="004B5D9E">
        <w:rPr>
          <w:rFonts w:ascii="Arial" w:eastAsia="Arial" w:hAnsi="Arial" w:cs="Arial"/>
          <w:spacing w:val="1"/>
          <w:sz w:val="22"/>
          <w:szCs w:val="22"/>
        </w:rPr>
        <w:t>l</w:t>
      </w:r>
      <w:r w:rsidR="004B5D9E">
        <w:rPr>
          <w:rFonts w:ascii="Arial" w:eastAsia="Arial" w:hAnsi="Arial" w:cs="Arial"/>
          <w:sz w:val="22"/>
          <w:szCs w:val="22"/>
        </w:rPr>
        <w:t>l</w:t>
      </w:r>
      <w:r w:rsidR="004B5D9E">
        <w:rPr>
          <w:rFonts w:ascii="Arial" w:eastAsia="Arial" w:hAnsi="Arial" w:cs="Arial"/>
          <w:spacing w:val="16"/>
          <w:sz w:val="22"/>
          <w:szCs w:val="22"/>
        </w:rPr>
        <w:t xml:space="preserve"> </w:t>
      </w:r>
      <w:r>
        <w:rPr>
          <w:rFonts w:ascii="Arial" w:eastAsia="Arial" w:hAnsi="Arial" w:cs="Arial"/>
          <w:spacing w:val="1"/>
          <w:sz w:val="22"/>
          <w:szCs w:val="22"/>
        </w:rPr>
        <w:t>UMC</w:t>
      </w:r>
      <w:r w:rsidR="004B5D9E">
        <w:rPr>
          <w:rFonts w:ascii="Arial" w:eastAsia="Arial" w:hAnsi="Arial" w:cs="Arial"/>
          <w:spacing w:val="34"/>
          <w:sz w:val="22"/>
          <w:szCs w:val="22"/>
        </w:rPr>
        <w:t xml:space="preserve"> </w:t>
      </w:r>
      <w:r w:rsidR="004B5D9E">
        <w:rPr>
          <w:rFonts w:ascii="Arial" w:eastAsia="Arial" w:hAnsi="Arial" w:cs="Arial"/>
          <w:spacing w:val="-1"/>
          <w:sz w:val="22"/>
          <w:szCs w:val="22"/>
        </w:rPr>
        <w:t>i</w:t>
      </w:r>
      <w:r w:rsidR="004B5D9E">
        <w:rPr>
          <w:rFonts w:ascii="Arial" w:eastAsia="Arial" w:hAnsi="Arial" w:cs="Arial"/>
          <w:sz w:val="22"/>
          <w:szCs w:val="22"/>
        </w:rPr>
        <w:t>n</w:t>
      </w:r>
      <w:r w:rsidR="004B5D9E">
        <w:rPr>
          <w:rFonts w:ascii="Arial" w:eastAsia="Arial" w:hAnsi="Arial" w:cs="Arial"/>
          <w:spacing w:val="16"/>
          <w:sz w:val="22"/>
          <w:szCs w:val="22"/>
        </w:rPr>
        <w:t xml:space="preserve"> </w:t>
      </w:r>
      <w:r w:rsidR="004B5D9E">
        <w:rPr>
          <w:rFonts w:ascii="Arial" w:eastAsia="Arial" w:hAnsi="Arial" w:cs="Arial"/>
          <w:spacing w:val="-1"/>
          <w:sz w:val="22"/>
          <w:szCs w:val="22"/>
        </w:rPr>
        <w:t>P</w:t>
      </w:r>
      <w:r w:rsidR="004B5D9E">
        <w:rPr>
          <w:rFonts w:ascii="Arial" w:eastAsia="Arial" w:hAnsi="Arial" w:cs="Arial"/>
          <w:spacing w:val="1"/>
          <w:sz w:val="22"/>
          <w:szCs w:val="22"/>
        </w:rPr>
        <w:t>o</w:t>
      </w:r>
      <w:r w:rsidR="004B5D9E">
        <w:rPr>
          <w:rFonts w:ascii="Arial" w:eastAsia="Arial" w:hAnsi="Arial" w:cs="Arial"/>
          <w:spacing w:val="-2"/>
          <w:sz w:val="22"/>
          <w:szCs w:val="22"/>
        </w:rPr>
        <w:t>o</w:t>
      </w:r>
      <w:r w:rsidR="004B5D9E">
        <w:rPr>
          <w:rFonts w:ascii="Arial" w:eastAsia="Arial" w:hAnsi="Arial" w:cs="Arial"/>
          <w:spacing w:val="1"/>
          <w:sz w:val="22"/>
          <w:szCs w:val="22"/>
        </w:rPr>
        <w:t>l</w:t>
      </w:r>
      <w:r w:rsidR="004B5D9E">
        <w:rPr>
          <w:rFonts w:ascii="Arial" w:eastAsia="Arial" w:hAnsi="Arial" w:cs="Arial"/>
          <w:sz w:val="22"/>
          <w:szCs w:val="22"/>
        </w:rPr>
        <w:t>s</w:t>
      </w:r>
      <w:r w:rsidR="004B5D9E">
        <w:rPr>
          <w:rFonts w:ascii="Arial" w:eastAsia="Arial" w:hAnsi="Arial" w:cs="Arial"/>
          <w:spacing w:val="33"/>
          <w:sz w:val="22"/>
          <w:szCs w:val="22"/>
        </w:rPr>
        <w:t xml:space="preserve"> </w:t>
      </w:r>
      <w:r w:rsidR="004B5D9E">
        <w:rPr>
          <w:rFonts w:ascii="Arial" w:eastAsia="Arial" w:hAnsi="Arial" w:cs="Arial"/>
          <w:spacing w:val="1"/>
          <w:sz w:val="22"/>
          <w:szCs w:val="22"/>
        </w:rPr>
        <w:t>B</w:t>
      </w:r>
      <w:r w:rsidR="00334E82">
        <w:rPr>
          <w:rFonts w:ascii="Arial" w:eastAsia="Arial" w:hAnsi="Arial" w:cs="Arial"/>
          <w:sz w:val="22"/>
          <w:szCs w:val="22"/>
        </w:rPr>
        <w:t xml:space="preserve"> and C </w:t>
      </w:r>
      <w:r w:rsidR="004B5D9E">
        <w:rPr>
          <w:rFonts w:ascii="Arial" w:eastAsia="Arial" w:hAnsi="Arial" w:cs="Arial"/>
          <w:sz w:val="22"/>
          <w:szCs w:val="22"/>
        </w:rPr>
        <w:t>w</w:t>
      </w:r>
      <w:r w:rsidR="004B5D9E">
        <w:rPr>
          <w:rFonts w:ascii="Arial" w:eastAsia="Arial" w:hAnsi="Arial" w:cs="Arial"/>
          <w:spacing w:val="-1"/>
          <w:sz w:val="22"/>
          <w:szCs w:val="22"/>
        </w:rPr>
        <w:t>il</w:t>
      </w:r>
      <w:r w:rsidR="004B5D9E">
        <w:rPr>
          <w:rFonts w:ascii="Arial" w:eastAsia="Arial" w:hAnsi="Arial" w:cs="Arial"/>
          <w:sz w:val="22"/>
          <w:szCs w:val="22"/>
        </w:rPr>
        <w:t>l</w:t>
      </w:r>
      <w:r w:rsidR="004B5D9E">
        <w:rPr>
          <w:rFonts w:ascii="Arial" w:eastAsia="Arial" w:hAnsi="Arial" w:cs="Arial"/>
          <w:spacing w:val="22"/>
          <w:sz w:val="22"/>
          <w:szCs w:val="22"/>
        </w:rPr>
        <w:t xml:space="preserve"> </w:t>
      </w:r>
      <w:r w:rsidR="004B5D9E">
        <w:rPr>
          <w:rFonts w:ascii="Arial" w:eastAsia="Arial" w:hAnsi="Arial" w:cs="Arial"/>
          <w:spacing w:val="1"/>
          <w:sz w:val="22"/>
          <w:szCs w:val="22"/>
        </w:rPr>
        <w:t>no</w:t>
      </w:r>
      <w:r w:rsidR="004B5D9E">
        <w:rPr>
          <w:rFonts w:ascii="Arial" w:eastAsia="Arial" w:hAnsi="Arial" w:cs="Arial"/>
          <w:sz w:val="22"/>
          <w:szCs w:val="22"/>
        </w:rPr>
        <w:t>t</w:t>
      </w:r>
      <w:r w:rsidR="004B5D9E">
        <w:rPr>
          <w:rFonts w:ascii="Arial" w:eastAsia="Arial" w:hAnsi="Arial" w:cs="Arial"/>
          <w:spacing w:val="21"/>
          <w:sz w:val="22"/>
          <w:szCs w:val="22"/>
        </w:rPr>
        <w:t xml:space="preserve"> </w:t>
      </w:r>
      <w:r w:rsidR="004B5D9E">
        <w:rPr>
          <w:rFonts w:ascii="Arial" w:eastAsia="Arial" w:hAnsi="Arial" w:cs="Arial"/>
          <w:spacing w:val="-2"/>
          <w:sz w:val="22"/>
          <w:szCs w:val="22"/>
        </w:rPr>
        <w:t>b</w:t>
      </w:r>
      <w:r w:rsidR="004B5D9E">
        <w:rPr>
          <w:rFonts w:ascii="Arial" w:eastAsia="Arial" w:hAnsi="Arial" w:cs="Arial"/>
          <w:sz w:val="22"/>
          <w:szCs w:val="22"/>
        </w:rPr>
        <w:t>e</w:t>
      </w:r>
      <w:r w:rsidR="004B5D9E">
        <w:rPr>
          <w:rFonts w:ascii="Arial" w:eastAsia="Arial" w:hAnsi="Arial" w:cs="Arial"/>
          <w:spacing w:val="21"/>
          <w:sz w:val="22"/>
          <w:szCs w:val="22"/>
        </w:rPr>
        <w:t xml:space="preserve"> </w:t>
      </w:r>
      <w:r w:rsidR="004B5D9E">
        <w:rPr>
          <w:rFonts w:ascii="Arial" w:eastAsia="Arial" w:hAnsi="Arial" w:cs="Arial"/>
          <w:sz w:val="22"/>
          <w:szCs w:val="22"/>
        </w:rPr>
        <w:t>t</w:t>
      </w:r>
      <w:r w:rsidR="004B5D9E">
        <w:rPr>
          <w:rFonts w:ascii="Arial" w:eastAsia="Arial" w:hAnsi="Arial" w:cs="Arial"/>
          <w:spacing w:val="-2"/>
          <w:sz w:val="22"/>
          <w:szCs w:val="22"/>
        </w:rPr>
        <w:t>r</w:t>
      </w:r>
      <w:r w:rsidR="004B5D9E">
        <w:rPr>
          <w:rFonts w:ascii="Arial" w:eastAsia="Arial" w:hAnsi="Arial" w:cs="Arial"/>
          <w:spacing w:val="1"/>
          <w:sz w:val="22"/>
          <w:szCs w:val="22"/>
        </w:rPr>
        <w:t>a</w:t>
      </w:r>
      <w:r w:rsidR="004B5D9E">
        <w:rPr>
          <w:rFonts w:ascii="Arial" w:eastAsia="Arial" w:hAnsi="Arial" w:cs="Arial"/>
          <w:spacing w:val="-2"/>
          <w:sz w:val="22"/>
          <w:szCs w:val="22"/>
        </w:rPr>
        <w:t>d</w:t>
      </w:r>
      <w:r w:rsidR="004B5D9E">
        <w:rPr>
          <w:rFonts w:ascii="Arial" w:eastAsia="Arial" w:hAnsi="Arial" w:cs="Arial"/>
          <w:spacing w:val="1"/>
          <w:sz w:val="22"/>
          <w:szCs w:val="22"/>
        </w:rPr>
        <w:t>a</w:t>
      </w:r>
      <w:r w:rsidR="004B5D9E">
        <w:rPr>
          <w:rFonts w:ascii="Arial" w:eastAsia="Arial" w:hAnsi="Arial" w:cs="Arial"/>
          <w:spacing w:val="-2"/>
          <w:sz w:val="22"/>
          <w:szCs w:val="22"/>
        </w:rPr>
        <w:t>b</w:t>
      </w:r>
      <w:r w:rsidR="004B5D9E">
        <w:rPr>
          <w:rFonts w:ascii="Arial" w:eastAsia="Arial" w:hAnsi="Arial" w:cs="Arial"/>
          <w:spacing w:val="1"/>
          <w:sz w:val="22"/>
          <w:szCs w:val="22"/>
        </w:rPr>
        <w:t>l</w:t>
      </w:r>
      <w:r w:rsidR="004B5D9E">
        <w:rPr>
          <w:rFonts w:ascii="Arial" w:eastAsia="Arial" w:hAnsi="Arial" w:cs="Arial"/>
          <w:sz w:val="22"/>
          <w:szCs w:val="22"/>
        </w:rPr>
        <w:t>e</w:t>
      </w:r>
      <w:r w:rsidR="004B5D9E">
        <w:rPr>
          <w:rFonts w:ascii="Arial" w:eastAsia="Arial" w:hAnsi="Arial" w:cs="Arial"/>
          <w:spacing w:val="47"/>
          <w:sz w:val="22"/>
          <w:szCs w:val="22"/>
        </w:rPr>
        <w:t xml:space="preserve"> </w:t>
      </w:r>
      <w:r w:rsidR="004B5D9E">
        <w:rPr>
          <w:rFonts w:ascii="Arial" w:eastAsia="Arial" w:hAnsi="Arial" w:cs="Arial"/>
          <w:sz w:val="22"/>
          <w:szCs w:val="22"/>
        </w:rPr>
        <w:t>f</w:t>
      </w:r>
      <w:r w:rsidR="004B5D9E">
        <w:rPr>
          <w:rFonts w:ascii="Arial" w:eastAsia="Arial" w:hAnsi="Arial" w:cs="Arial"/>
          <w:spacing w:val="1"/>
          <w:sz w:val="22"/>
          <w:szCs w:val="22"/>
        </w:rPr>
        <w:t>o</w:t>
      </w:r>
      <w:r w:rsidR="004B5D9E">
        <w:rPr>
          <w:rFonts w:ascii="Arial" w:eastAsia="Arial" w:hAnsi="Arial" w:cs="Arial"/>
          <w:sz w:val="22"/>
          <w:szCs w:val="22"/>
        </w:rPr>
        <w:t>r</w:t>
      </w:r>
      <w:r w:rsidR="004B5D9E">
        <w:rPr>
          <w:rFonts w:ascii="Arial" w:eastAsia="Arial" w:hAnsi="Arial" w:cs="Arial"/>
          <w:spacing w:val="19"/>
          <w:sz w:val="22"/>
          <w:szCs w:val="22"/>
        </w:rPr>
        <w:t xml:space="preserve"> </w:t>
      </w:r>
      <w:r w:rsidR="004B5D9E">
        <w:rPr>
          <w:rFonts w:ascii="Arial" w:eastAsia="Arial" w:hAnsi="Arial" w:cs="Arial"/>
          <w:sz w:val="22"/>
          <w:szCs w:val="22"/>
        </w:rPr>
        <w:t>a</w:t>
      </w:r>
      <w:r w:rsidR="004B5D9E">
        <w:rPr>
          <w:rFonts w:ascii="Arial" w:eastAsia="Arial" w:hAnsi="Arial" w:cs="Arial"/>
          <w:spacing w:val="13"/>
          <w:sz w:val="22"/>
          <w:szCs w:val="22"/>
        </w:rPr>
        <w:t xml:space="preserve"> </w:t>
      </w:r>
      <w:r w:rsidR="004B5D9E">
        <w:rPr>
          <w:rFonts w:ascii="Arial" w:eastAsia="Arial" w:hAnsi="Arial" w:cs="Arial"/>
          <w:spacing w:val="-2"/>
          <w:w w:val="105"/>
          <w:sz w:val="22"/>
          <w:szCs w:val="22"/>
        </w:rPr>
        <w:t>p</w:t>
      </w:r>
      <w:r w:rsidR="004B5D9E">
        <w:rPr>
          <w:rFonts w:ascii="Arial" w:eastAsia="Arial" w:hAnsi="Arial" w:cs="Arial"/>
          <w:spacing w:val="1"/>
          <w:w w:val="105"/>
          <w:sz w:val="22"/>
          <w:szCs w:val="22"/>
        </w:rPr>
        <w:t>e</w:t>
      </w:r>
      <w:r w:rsidR="004B5D9E">
        <w:rPr>
          <w:rFonts w:ascii="Arial" w:eastAsia="Arial" w:hAnsi="Arial" w:cs="Arial"/>
          <w:w w:val="105"/>
          <w:sz w:val="22"/>
          <w:szCs w:val="22"/>
        </w:rPr>
        <w:t>r</w:t>
      </w:r>
      <w:r w:rsidR="004B5D9E">
        <w:rPr>
          <w:rFonts w:ascii="Arial" w:eastAsia="Arial" w:hAnsi="Arial" w:cs="Arial"/>
          <w:spacing w:val="-1"/>
          <w:w w:val="105"/>
          <w:sz w:val="22"/>
          <w:szCs w:val="22"/>
        </w:rPr>
        <w:t>i</w:t>
      </w:r>
      <w:r w:rsidR="004B5D9E">
        <w:rPr>
          <w:rFonts w:ascii="Arial" w:eastAsia="Arial" w:hAnsi="Arial" w:cs="Arial"/>
          <w:spacing w:val="-2"/>
          <w:w w:val="105"/>
          <w:sz w:val="22"/>
          <w:szCs w:val="22"/>
        </w:rPr>
        <w:t>o</w:t>
      </w:r>
      <w:r w:rsidR="004B5D9E">
        <w:rPr>
          <w:rFonts w:ascii="Arial" w:eastAsia="Arial" w:hAnsi="Arial" w:cs="Arial"/>
          <w:w w:val="105"/>
          <w:sz w:val="22"/>
          <w:szCs w:val="22"/>
        </w:rPr>
        <w:t xml:space="preserve">d </w:t>
      </w:r>
      <w:r w:rsidR="004B5D9E">
        <w:rPr>
          <w:rFonts w:ascii="Arial" w:eastAsia="Arial" w:hAnsi="Arial" w:cs="Arial"/>
          <w:spacing w:val="1"/>
          <w:sz w:val="22"/>
          <w:szCs w:val="22"/>
        </w:rPr>
        <w:t>o</w:t>
      </w:r>
      <w:r w:rsidR="004B5D9E">
        <w:rPr>
          <w:rFonts w:ascii="Arial" w:eastAsia="Arial" w:hAnsi="Arial" w:cs="Arial"/>
          <w:sz w:val="22"/>
          <w:szCs w:val="22"/>
        </w:rPr>
        <w:t>f</w:t>
      </w:r>
      <w:r w:rsidR="004B5D9E">
        <w:rPr>
          <w:rFonts w:ascii="Arial" w:eastAsia="Arial" w:hAnsi="Arial" w:cs="Arial"/>
          <w:spacing w:val="13"/>
          <w:sz w:val="22"/>
          <w:szCs w:val="22"/>
        </w:rPr>
        <w:t xml:space="preserve"> </w:t>
      </w:r>
      <w:r w:rsidR="004B5D9E">
        <w:rPr>
          <w:rFonts w:ascii="Arial" w:eastAsia="Arial" w:hAnsi="Arial" w:cs="Arial"/>
          <w:sz w:val="22"/>
          <w:szCs w:val="22"/>
        </w:rPr>
        <w:t>3</w:t>
      </w:r>
      <w:r w:rsidR="004B5D9E">
        <w:rPr>
          <w:rFonts w:ascii="Arial" w:eastAsia="Arial" w:hAnsi="Arial" w:cs="Arial"/>
          <w:spacing w:val="6"/>
          <w:sz w:val="22"/>
          <w:szCs w:val="22"/>
        </w:rPr>
        <w:t xml:space="preserve"> </w:t>
      </w:r>
      <w:r w:rsidR="004B5D9E">
        <w:rPr>
          <w:rFonts w:ascii="Arial" w:eastAsia="Arial" w:hAnsi="Arial" w:cs="Arial"/>
          <w:spacing w:val="1"/>
          <w:sz w:val="22"/>
          <w:szCs w:val="22"/>
        </w:rPr>
        <w:t>m</w:t>
      </w:r>
      <w:r w:rsidR="004B5D9E">
        <w:rPr>
          <w:rFonts w:ascii="Arial" w:eastAsia="Arial" w:hAnsi="Arial" w:cs="Arial"/>
          <w:spacing w:val="-2"/>
          <w:sz w:val="22"/>
          <w:szCs w:val="22"/>
        </w:rPr>
        <w:t>o</w:t>
      </w:r>
      <w:r w:rsidR="004B5D9E">
        <w:rPr>
          <w:rFonts w:ascii="Arial" w:eastAsia="Arial" w:hAnsi="Arial" w:cs="Arial"/>
          <w:spacing w:val="1"/>
          <w:sz w:val="22"/>
          <w:szCs w:val="22"/>
        </w:rPr>
        <w:t>n</w:t>
      </w:r>
      <w:r w:rsidR="004B5D9E">
        <w:rPr>
          <w:rFonts w:ascii="Arial" w:eastAsia="Arial" w:hAnsi="Arial" w:cs="Arial"/>
          <w:sz w:val="22"/>
          <w:szCs w:val="22"/>
        </w:rPr>
        <w:t>t</w:t>
      </w:r>
      <w:r w:rsidR="004B5D9E">
        <w:rPr>
          <w:rFonts w:ascii="Arial" w:eastAsia="Arial" w:hAnsi="Arial" w:cs="Arial"/>
          <w:spacing w:val="-1"/>
          <w:sz w:val="22"/>
          <w:szCs w:val="22"/>
        </w:rPr>
        <w:t>h</w:t>
      </w:r>
      <w:r w:rsidR="004B5D9E">
        <w:rPr>
          <w:rFonts w:ascii="Arial" w:eastAsia="Arial" w:hAnsi="Arial" w:cs="Arial"/>
          <w:sz w:val="22"/>
          <w:szCs w:val="22"/>
        </w:rPr>
        <w:t>s</w:t>
      </w:r>
      <w:r w:rsidR="004B5D9E">
        <w:rPr>
          <w:rFonts w:ascii="Arial" w:eastAsia="Arial" w:hAnsi="Arial" w:cs="Arial"/>
          <w:spacing w:val="39"/>
          <w:sz w:val="22"/>
          <w:szCs w:val="22"/>
        </w:rPr>
        <w:t xml:space="preserve"> </w:t>
      </w:r>
      <w:r w:rsidR="004B5D9E">
        <w:rPr>
          <w:rFonts w:ascii="Arial" w:eastAsia="Arial" w:hAnsi="Arial" w:cs="Arial"/>
          <w:sz w:val="22"/>
          <w:szCs w:val="22"/>
        </w:rPr>
        <w:t>si</w:t>
      </w:r>
      <w:r w:rsidR="004B5D9E">
        <w:rPr>
          <w:rFonts w:ascii="Arial" w:eastAsia="Arial" w:hAnsi="Arial" w:cs="Arial"/>
          <w:spacing w:val="-2"/>
          <w:sz w:val="22"/>
          <w:szCs w:val="22"/>
        </w:rPr>
        <w:t>n</w:t>
      </w:r>
      <w:r w:rsidR="004B5D9E">
        <w:rPr>
          <w:rFonts w:ascii="Arial" w:eastAsia="Arial" w:hAnsi="Arial" w:cs="Arial"/>
          <w:sz w:val="22"/>
          <w:szCs w:val="22"/>
        </w:rPr>
        <w:t>ce</w:t>
      </w:r>
      <w:r w:rsidR="004B5D9E">
        <w:rPr>
          <w:rFonts w:ascii="Arial" w:eastAsia="Arial" w:hAnsi="Arial" w:cs="Arial"/>
          <w:spacing w:val="29"/>
          <w:sz w:val="22"/>
          <w:szCs w:val="22"/>
        </w:rPr>
        <w:t xml:space="preserve"> </w:t>
      </w:r>
      <w:r w:rsidR="004B5D9E">
        <w:rPr>
          <w:rFonts w:ascii="Arial" w:eastAsia="Arial" w:hAnsi="Arial" w:cs="Arial"/>
          <w:spacing w:val="-1"/>
          <w:sz w:val="22"/>
          <w:szCs w:val="22"/>
        </w:rPr>
        <w:t>t</w:t>
      </w:r>
      <w:r w:rsidR="004B5D9E">
        <w:rPr>
          <w:rFonts w:ascii="Arial" w:eastAsia="Arial" w:hAnsi="Arial" w:cs="Arial"/>
          <w:spacing w:val="1"/>
          <w:sz w:val="22"/>
          <w:szCs w:val="22"/>
        </w:rPr>
        <w:t>h</w:t>
      </w:r>
      <w:r w:rsidR="004B5D9E">
        <w:rPr>
          <w:rFonts w:ascii="Arial" w:eastAsia="Arial" w:hAnsi="Arial" w:cs="Arial"/>
          <w:sz w:val="22"/>
          <w:szCs w:val="22"/>
        </w:rPr>
        <w:t>e</w:t>
      </w:r>
      <w:r w:rsidR="004B5D9E">
        <w:rPr>
          <w:rFonts w:ascii="Arial" w:eastAsia="Arial" w:hAnsi="Arial" w:cs="Arial"/>
          <w:spacing w:val="17"/>
          <w:sz w:val="22"/>
          <w:szCs w:val="22"/>
        </w:rPr>
        <w:t xml:space="preserve"> </w:t>
      </w:r>
      <w:r w:rsidR="004B5D9E">
        <w:rPr>
          <w:rFonts w:ascii="Arial" w:eastAsia="Arial" w:hAnsi="Arial" w:cs="Arial"/>
          <w:spacing w:val="-2"/>
          <w:sz w:val="22"/>
          <w:szCs w:val="22"/>
        </w:rPr>
        <w:t>T</w:t>
      </w:r>
      <w:r w:rsidR="004B5D9E">
        <w:rPr>
          <w:rFonts w:ascii="Arial" w:eastAsia="Arial" w:hAnsi="Arial" w:cs="Arial"/>
          <w:spacing w:val="1"/>
          <w:sz w:val="22"/>
          <w:szCs w:val="22"/>
        </w:rPr>
        <w:t>o</w:t>
      </w:r>
      <w:r w:rsidR="004B5D9E">
        <w:rPr>
          <w:rFonts w:ascii="Arial" w:eastAsia="Arial" w:hAnsi="Arial" w:cs="Arial"/>
          <w:sz w:val="22"/>
          <w:szCs w:val="22"/>
        </w:rPr>
        <w:t>ken</w:t>
      </w:r>
      <w:r w:rsidR="004B5D9E">
        <w:rPr>
          <w:rFonts w:ascii="Arial" w:eastAsia="Arial" w:hAnsi="Arial" w:cs="Arial"/>
          <w:spacing w:val="33"/>
          <w:sz w:val="22"/>
          <w:szCs w:val="22"/>
        </w:rPr>
        <w:t xml:space="preserve"> </w:t>
      </w:r>
      <w:r w:rsidR="004B5D9E">
        <w:rPr>
          <w:rFonts w:ascii="Arial" w:eastAsia="Arial" w:hAnsi="Arial" w:cs="Arial"/>
          <w:spacing w:val="1"/>
          <w:sz w:val="22"/>
          <w:szCs w:val="22"/>
        </w:rPr>
        <w:t>C</w:t>
      </w:r>
      <w:r w:rsidR="004B5D9E">
        <w:rPr>
          <w:rFonts w:ascii="Arial" w:eastAsia="Arial" w:hAnsi="Arial" w:cs="Arial"/>
          <w:sz w:val="22"/>
          <w:szCs w:val="22"/>
        </w:rPr>
        <w:t>r</w:t>
      </w:r>
      <w:r w:rsidR="004B5D9E">
        <w:rPr>
          <w:rFonts w:ascii="Arial" w:eastAsia="Arial" w:hAnsi="Arial" w:cs="Arial"/>
          <w:spacing w:val="-2"/>
          <w:sz w:val="22"/>
          <w:szCs w:val="22"/>
        </w:rPr>
        <w:t>e</w:t>
      </w:r>
      <w:r w:rsidR="004B5D9E">
        <w:rPr>
          <w:rFonts w:ascii="Arial" w:eastAsia="Arial" w:hAnsi="Arial" w:cs="Arial"/>
          <w:spacing w:val="1"/>
          <w:sz w:val="22"/>
          <w:szCs w:val="22"/>
        </w:rPr>
        <w:t>a</w:t>
      </w:r>
      <w:r w:rsidR="004B5D9E">
        <w:rPr>
          <w:rFonts w:ascii="Arial" w:eastAsia="Arial" w:hAnsi="Arial" w:cs="Arial"/>
          <w:spacing w:val="-2"/>
          <w:sz w:val="22"/>
          <w:szCs w:val="22"/>
        </w:rPr>
        <w:t>t</w:t>
      </w:r>
      <w:r w:rsidR="004B5D9E">
        <w:rPr>
          <w:rFonts w:ascii="Arial" w:eastAsia="Arial" w:hAnsi="Arial" w:cs="Arial"/>
          <w:spacing w:val="1"/>
          <w:sz w:val="22"/>
          <w:szCs w:val="22"/>
        </w:rPr>
        <w:t>i</w:t>
      </w:r>
      <w:r w:rsidR="004B5D9E">
        <w:rPr>
          <w:rFonts w:ascii="Arial" w:eastAsia="Arial" w:hAnsi="Arial" w:cs="Arial"/>
          <w:spacing w:val="-2"/>
          <w:sz w:val="22"/>
          <w:szCs w:val="22"/>
        </w:rPr>
        <w:t>o</w:t>
      </w:r>
      <w:r w:rsidR="004B5D9E">
        <w:rPr>
          <w:rFonts w:ascii="Arial" w:eastAsia="Arial" w:hAnsi="Arial" w:cs="Arial"/>
          <w:sz w:val="22"/>
          <w:szCs w:val="22"/>
        </w:rPr>
        <w:t>n</w:t>
      </w:r>
      <w:r w:rsidR="004B5D9E">
        <w:rPr>
          <w:rFonts w:ascii="Arial" w:eastAsia="Arial" w:hAnsi="Arial" w:cs="Arial"/>
          <w:spacing w:val="46"/>
          <w:sz w:val="22"/>
          <w:szCs w:val="22"/>
        </w:rPr>
        <w:t xml:space="preserve"> </w:t>
      </w:r>
      <w:r w:rsidR="004B5D9E">
        <w:rPr>
          <w:rFonts w:ascii="Arial" w:eastAsia="Arial" w:hAnsi="Arial" w:cs="Arial"/>
          <w:spacing w:val="-1"/>
          <w:w w:val="105"/>
          <w:sz w:val="22"/>
          <w:szCs w:val="22"/>
        </w:rPr>
        <w:t>D</w:t>
      </w:r>
      <w:r w:rsidR="004B5D9E">
        <w:rPr>
          <w:rFonts w:ascii="Arial" w:eastAsia="Arial" w:hAnsi="Arial" w:cs="Arial"/>
          <w:spacing w:val="1"/>
          <w:w w:val="105"/>
          <w:sz w:val="22"/>
          <w:szCs w:val="22"/>
        </w:rPr>
        <w:t>a</w:t>
      </w:r>
      <w:r w:rsidR="004B5D9E">
        <w:rPr>
          <w:rFonts w:ascii="Arial" w:eastAsia="Arial" w:hAnsi="Arial" w:cs="Arial"/>
          <w:spacing w:val="-2"/>
          <w:w w:val="105"/>
          <w:sz w:val="22"/>
          <w:szCs w:val="22"/>
        </w:rPr>
        <w:t>t</w:t>
      </w:r>
      <w:r w:rsidR="004B5D9E">
        <w:rPr>
          <w:rFonts w:ascii="Arial" w:eastAsia="Arial" w:hAnsi="Arial" w:cs="Arial"/>
          <w:spacing w:val="1"/>
          <w:w w:val="105"/>
          <w:sz w:val="22"/>
          <w:szCs w:val="22"/>
        </w:rPr>
        <w:t>e</w:t>
      </w:r>
      <w:r w:rsidR="004B5D9E">
        <w:rPr>
          <w:rFonts w:ascii="Arial" w:eastAsia="Arial" w:hAnsi="Arial" w:cs="Arial"/>
          <w:w w:val="105"/>
          <w:sz w:val="22"/>
          <w:szCs w:val="22"/>
        </w:rPr>
        <w:t>.</w:t>
      </w:r>
    </w:p>
    <w:p w:rsidR="008F263D" w:rsidRDefault="008F263D" w:rsidP="006E1D31">
      <w:pPr>
        <w:spacing w:before="2"/>
        <w:contextualSpacing/>
        <w:rPr>
          <w:sz w:val="16"/>
          <w:szCs w:val="16"/>
        </w:rPr>
      </w:pPr>
    </w:p>
    <w:p w:rsidR="008F263D" w:rsidRDefault="008F263D" w:rsidP="006E1D31">
      <w:pPr>
        <w:contextualSpacing/>
      </w:pPr>
    </w:p>
    <w:p w:rsidR="008F263D" w:rsidRDefault="004B5D9E" w:rsidP="006E1D31">
      <w:pPr>
        <w:ind w:left="427"/>
        <w:contextualSpacing/>
        <w:rPr>
          <w:rFonts w:ascii="Arial" w:eastAsia="Arial" w:hAnsi="Arial" w:cs="Arial"/>
          <w:sz w:val="21"/>
          <w:szCs w:val="21"/>
        </w:rPr>
      </w:pPr>
      <w:r>
        <w:rPr>
          <w:rFonts w:ascii="Arial" w:eastAsia="Arial" w:hAnsi="Arial" w:cs="Arial"/>
          <w:b/>
          <w:sz w:val="21"/>
          <w:szCs w:val="21"/>
        </w:rPr>
        <w:t>2</w:t>
      </w:r>
      <w:r>
        <w:rPr>
          <w:rFonts w:ascii="Arial" w:eastAsia="Arial" w:hAnsi="Arial" w:cs="Arial"/>
          <w:b/>
          <w:spacing w:val="1"/>
          <w:sz w:val="21"/>
          <w:szCs w:val="21"/>
        </w:rPr>
        <w:t>.</w:t>
      </w:r>
      <w:r>
        <w:rPr>
          <w:rFonts w:ascii="Arial" w:eastAsia="Arial" w:hAnsi="Arial" w:cs="Arial"/>
          <w:b/>
          <w:sz w:val="21"/>
          <w:szCs w:val="21"/>
        </w:rPr>
        <w:t xml:space="preserve">2      </w:t>
      </w:r>
      <w:r>
        <w:rPr>
          <w:rFonts w:ascii="Arial" w:eastAsia="Arial" w:hAnsi="Arial" w:cs="Arial"/>
          <w:b/>
          <w:spacing w:val="3"/>
          <w:sz w:val="21"/>
          <w:szCs w:val="21"/>
        </w:rPr>
        <w:t xml:space="preserve"> </w:t>
      </w:r>
      <w:r>
        <w:rPr>
          <w:rFonts w:ascii="Arial" w:eastAsia="Arial" w:hAnsi="Arial" w:cs="Arial"/>
          <w:b/>
          <w:spacing w:val="-1"/>
          <w:w w:val="105"/>
          <w:sz w:val="21"/>
          <w:szCs w:val="21"/>
        </w:rPr>
        <w:t>P</w:t>
      </w:r>
      <w:r>
        <w:rPr>
          <w:rFonts w:ascii="Arial" w:eastAsia="Arial" w:hAnsi="Arial" w:cs="Arial"/>
          <w:b/>
          <w:w w:val="105"/>
          <w:sz w:val="21"/>
          <w:szCs w:val="21"/>
        </w:rPr>
        <w:t>r</w:t>
      </w:r>
      <w:r>
        <w:rPr>
          <w:rFonts w:ascii="Arial" w:eastAsia="Arial" w:hAnsi="Arial" w:cs="Arial"/>
          <w:b/>
          <w:spacing w:val="1"/>
          <w:w w:val="105"/>
          <w:sz w:val="21"/>
          <w:szCs w:val="21"/>
        </w:rPr>
        <w:t>i</w:t>
      </w:r>
      <w:r>
        <w:rPr>
          <w:rFonts w:ascii="Arial" w:eastAsia="Arial" w:hAnsi="Arial" w:cs="Arial"/>
          <w:b/>
          <w:w w:val="105"/>
          <w:sz w:val="21"/>
          <w:szCs w:val="21"/>
        </w:rPr>
        <w:t>cing</w:t>
      </w:r>
    </w:p>
    <w:p w:rsidR="008F263D" w:rsidRDefault="008F263D" w:rsidP="006E1D31">
      <w:pPr>
        <w:contextualSpacing/>
        <w:rPr>
          <w:sz w:val="11"/>
          <w:szCs w:val="11"/>
        </w:rPr>
      </w:pPr>
    </w:p>
    <w:p w:rsidR="008F263D" w:rsidRDefault="008F263D" w:rsidP="006E1D31">
      <w:pPr>
        <w:contextualSpacing/>
      </w:pPr>
    </w:p>
    <w:p w:rsidR="008F263D" w:rsidRPr="00334E82" w:rsidRDefault="004B5D9E" w:rsidP="003F7BCF">
      <w:pPr>
        <w:ind w:left="427" w:right="74" w:hanging="293"/>
        <w:contextualSpacing/>
        <w:rPr>
          <w:rFonts w:ascii="Arial" w:eastAsia="Arial" w:hAnsi="Arial" w:cs="Arial"/>
          <w:sz w:val="21"/>
          <w:szCs w:val="21"/>
        </w:rPr>
      </w:pPr>
      <w:r>
        <w:rPr>
          <w:spacing w:val="1"/>
          <w:sz w:val="16"/>
          <w:szCs w:val="16"/>
        </w:rPr>
        <w:t>2</w:t>
      </w:r>
      <w:r>
        <w:rPr>
          <w:sz w:val="16"/>
          <w:szCs w:val="16"/>
        </w:rPr>
        <w:t xml:space="preserve">1  </w:t>
      </w:r>
      <w:r>
        <w:rPr>
          <w:spacing w:val="6"/>
          <w:sz w:val="16"/>
          <w:szCs w:val="16"/>
        </w:rPr>
        <w:t xml:space="preserve"> </w:t>
      </w:r>
      <w:r w:rsidR="006E1D31">
        <w:rPr>
          <w:rFonts w:ascii="Arial" w:eastAsia="Arial" w:hAnsi="Arial" w:cs="Arial"/>
          <w:b/>
          <w:spacing w:val="-1"/>
          <w:sz w:val="21"/>
          <w:szCs w:val="21"/>
        </w:rPr>
        <w:t>C</w:t>
      </w:r>
      <w:r w:rsidR="006E1D31">
        <w:rPr>
          <w:rFonts w:ascii="Arial" w:eastAsia="Arial" w:hAnsi="Arial" w:cs="Arial"/>
          <w:b/>
          <w:sz w:val="21"/>
          <w:szCs w:val="21"/>
        </w:rPr>
        <w:t>re</w:t>
      </w:r>
      <w:r w:rsidR="006E1D31">
        <w:rPr>
          <w:rFonts w:ascii="Arial" w:eastAsia="Arial" w:hAnsi="Arial" w:cs="Arial"/>
          <w:b/>
          <w:spacing w:val="-1"/>
          <w:sz w:val="21"/>
          <w:szCs w:val="21"/>
        </w:rPr>
        <w:t>a</w:t>
      </w:r>
      <w:r w:rsidR="006E1D31">
        <w:rPr>
          <w:rFonts w:ascii="Arial" w:eastAsia="Arial" w:hAnsi="Arial" w:cs="Arial"/>
          <w:b/>
          <w:sz w:val="21"/>
          <w:szCs w:val="21"/>
        </w:rPr>
        <w:t>t</w:t>
      </w:r>
      <w:r w:rsidR="006E1D31">
        <w:rPr>
          <w:rFonts w:ascii="Arial" w:eastAsia="Arial" w:hAnsi="Arial" w:cs="Arial"/>
          <w:b/>
          <w:spacing w:val="1"/>
          <w:sz w:val="21"/>
          <w:szCs w:val="21"/>
        </w:rPr>
        <w:t>i</w:t>
      </w:r>
      <w:r w:rsidR="006E1D31">
        <w:rPr>
          <w:rFonts w:ascii="Arial" w:eastAsia="Arial" w:hAnsi="Arial" w:cs="Arial"/>
          <w:b/>
          <w:spacing w:val="-1"/>
          <w:sz w:val="21"/>
          <w:szCs w:val="21"/>
        </w:rPr>
        <w:t>o</w:t>
      </w:r>
      <w:r w:rsidR="006E1D31">
        <w:rPr>
          <w:rFonts w:ascii="Arial" w:eastAsia="Arial" w:hAnsi="Arial" w:cs="Arial"/>
          <w:b/>
          <w:sz w:val="21"/>
          <w:szCs w:val="21"/>
        </w:rPr>
        <w:t>n Rate</w:t>
      </w:r>
      <w:r>
        <w:rPr>
          <w:rFonts w:ascii="Arial" w:eastAsia="Arial" w:hAnsi="Arial" w:cs="Arial"/>
          <w:b/>
          <w:sz w:val="21"/>
          <w:szCs w:val="21"/>
        </w:rPr>
        <w:t>:</w:t>
      </w:r>
      <w:r>
        <w:rPr>
          <w:rFonts w:ascii="Arial" w:eastAsia="Arial" w:hAnsi="Arial" w:cs="Arial"/>
          <w:b/>
          <w:spacing w:val="44"/>
          <w:sz w:val="21"/>
          <w:szCs w:val="21"/>
        </w:rPr>
        <w:t xml:space="preserve"> </w:t>
      </w:r>
      <w:r>
        <w:rPr>
          <w:rFonts w:ascii="Arial" w:eastAsia="Arial" w:hAnsi="Arial" w:cs="Arial"/>
          <w:sz w:val="21"/>
          <w:szCs w:val="21"/>
        </w:rPr>
        <w:t>T</w:t>
      </w:r>
      <w:r>
        <w:rPr>
          <w:rFonts w:ascii="Arial" w:eastAsia="Arial" w:hAnsi="Arial" w:cs="Arial"/>
          <w:spacing w:val="1"/>
          <w:sz w:val="21"/>
          <w:szCs w:val="21"/>
        </w:rPr>
        <w:t>h</w:t>
      </w:r>
      <w:r>
        <w:rPr>
          <w:rFonts w:ascii="Arial" w:eastAsia="Arial" w:hAnsi="Arial" w:cs="Arial"/>
          <w:sz w:val="21"/>
          <w:szCs w:val="21"/>
        </w:rPr>
        <w:t>e</w:t>
      </w:r>
      <w:r>
        <w:rPr>
          <w:rFonts w:ascii="Arial" w:eastAsia="Arial" w:hAnsi="Arial" w:cs="Arial"/>
          <w:spacing w:val="29"/>
          <w:sz w:val="21"/>
          <w:szCs w:val="21"/>
        </w:rPr>
        <w:t xml:space="preserve"> </w:t>
      </w:r>
      <w:r>
        <w:rPr>
          <w:rFonts w:ascii="Arial" w:eastAsia="Arial" w:hAnsi="Arial" w:cs="Arial"/>
          <w:sz w:val="21"/>
          <w:szCs w:val="21"/>
        </w:rPr>
        <w:t>C</w:t>
      </w:r>
      <w:r>
        <w:rPr>
          <w:rFonts w:ascii="Arial" w:eastAsia="Arial" w:hAnsi="Arial" w:cs="Arial"/>
          <w:spacing w:val="2"/>
          <w:sz w:val="21"/>
          <w:szCs w:val="21"/>
        </w:rPr>
        <w:t>r</w:t>
      </w:r>
      <w:r>
        <w:rPr>
          <w:rFonts w:ascii="Arial" w:eastAsia="Arial" w:hAnsi="Arial" w:cs="Arial"/>
          <w:spacing w:val="4"/>
          <w:sz w:val="21"/>
          <w:szCs w:val="21"/>
        </w:rPr>
        <w:t>e</w:t>
      </w:r>
      <w:r>
        <w:rPr>
          <w:rFonts w:ascii="Arial" w:eastAsia="Arial" w:hAnsi="Arial" w:cs="Arial"/>
          <w:spacing w:val="2"/>
          <w:sz w:val="21"/>
          <w:szCs w:val="21"/>
        </w:rPr>
        <w:t>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42"/>
          <w:sz w:val="21"/>
          <w:szCs w:val="21"/>
        </w:rPr>
        <w:t xml:space="preserve"> </w:t>
      </w:r>
      <w:r>
        <w:rPr>
          <w:rFonts w:ascii="Arial" w:eastAsia="Arial" w:hAnsi="Arial" w:cs="Arial"/>
          <w:spacing w:val="2"/>
          <w:sz w:val="21"/>
          <w:szCs w:val="21"/>
        </w:rPr>
        <w:t>Rat</w:t>
      </w:r>
      <w:r>
        <w:rPr>
          <w:rFonts w:ascii="Arial" w:eastAsia="Arial" w:hAnsi="Arial" w:cs="Arial"/>
          <w:sz w:val="21"/>
          <w:szCs w:val="21"/>
        </w:rPr>
        <w:t>e</w:t>
      </w:r>
      <w:r>
        <w:rPr>
          <w:rFonts w:ascii="Arial" w:eastAsia="Arial" w:hAnsi="Arial" w:cs="Arial"/>
          <w:spacing w:val="30"/>
          <w:sz w:val="21"/>
          <w:szCs w:val="21"/>
        </w:rPr>
        <w:t xml:space="preserve"> </w:t>
      </w:r>
      <w:r>
        <w:rPr>
          <w:rFonts w:ascii="Arial" w:eastAsia="Arial" w:hAnsi="Arial" w:cs="Arial"/>
          <w:spacing w:val="2"/>
          <w:sz w:val="21"/>
          <w:szCs w:val="21"/>
        </w:rPr>
        <w:t>durin</w:t>
      </w:r>
      <w:r>
        <w:rPr>
          <w:rFonts w:ascii="Arial" w:eastAsia="Arial" w:hAnsi="Arial" w:cs="Arial"/>
          <w:sz w:val="21"/>
          <w:szCs w:val="21"/>
        </w:rPr>
        <w:t>g</w:t>
      </w:r>
      <w:r>
        <w:rPr>
          <w:rFonts w:ascii="Arial" w:eastAsia="Arial" w:hAnsi="Arial" w:cs="Arial"/>
          <w:spacing w:val="34"/>
          <w:sz w:val="21"/>
          <w:szCs w:val="21"/>
        </w:rPr>
        <w:t xml:space="preserve"> </w:t>
      </w:r>
      <w:r>
        <w:rPr>
          <w:rFonts w:ascii="Arial" w:eastAsia="Arial" w:hAnsi="Arial" w:cs="Arial"/>
          <w:spacing w:val="2"/>
          <w:sz w:val="21"/>
          <w:szCs w:val="21"/>
        </w:rPr>
        <w:t>Creatio</w:t>
      </w:r>
      <w:r>
        <w:rPr>
          <w:rFonts w:ascii="Arial" w:eastAsia="Arial" w:hAnsi="Arial" w:cs="Arial"/>
          <w:sz w:val="21"/>
          <w:szCs w:val="21"/>
        </w:rPr>
        <w:t>n</w:t>
      </w:r>
      <w:r>
        <w:rPr>
          <w:rFonts w:ascii="Arial" w:eastAsia="Arial" w:hAnsi="Arial" w:cs="Arial"/>
          <w:spacing w:val="42"/>
          <w:sz w:val="21"/>
          <w:szCs w:val="21"/>
        </w:rPr>
        <w:t xml:space="preserve"> </w:t>
      </w:r>
      <w:r>
        <w:rPr>
          <w:rFonts w:ascii="Arial" w:eastAsia="Arial" w:hAnsi="Arial" w:cs="Arial"/>
          <w:spacing w:val="2"/>
          <w:sz w:val="21"/>
          <w:szCs w:val="21"/>
        </w:rPr>
        <w:t>Pe</w:t>
      </w:r>
      <w:r>
        <w:rPr>
          <w:rFonts w:ascii="Arial" w:eastAsia="Arial" w:hAnsi="Arial" w:cs="Arial"/>
          <w:sz w:val="21"/>
          <w:szCs w:val="21"/>
        </w:rPr>
        <w:t>r</w:t>
      </w:r>
      <w:r>
        <w:rPr>
          <w:rFonts w:ascii="Arial" w:eastAsia="Arial" w:hAnsi="Arial" w:cs="Arial"/>
          <w:spacing w:val="2"/>
          <w:sz w:val="21"/>
          <w:szCs w:val="21"/>
        </w:rPr>
        <w:t>io</w:t>
      </w:r>
      <w:r>
        <w:rPr>
          <w:rFonts w:ascii="Arial" w:eastAsia="Arial" w:hAnsi="Arial" w:cs="Arial"/>
          <w:sz w:val="21"/>
          <w:szCs w:val="21"/>
        </w:rPr>
        <w:t>d</w:t>
      </w:r>
      <w:r>
        <w:rPr>
          <w:rFonts w:ascii="Arial" w:eastAsia="Arial" w:hAnsi="Arial" w:cs="Arial"/>
          <w:spacing w:val="35"/>
          <w:sz w:val="21"/>
          <w:szCs w:val="21"/>
        </w:rPr>
        <w:t xml:space="preserve"> </w:t>
      </w:r>
      <w:r>
        <w:rPr>
          <w:rFonts w:ascii="Arial" w:eastAsia="Arial" w:hAnsi="Arial" w:cs="Arial"/>
          <w:spacing w:val="2"/>
          <w:sz w:val="21"/>
          <w:szCs w:val="21"/>
        </w:rPr>
        <w:t>fo</w:t>
      </w:r>
      <w:r>
        <w:rPr>
          <w:rFonts w:ascii="Arial" w:eastAsia="Arial" w:hAnsi="Arial" w:cs="Arial"/>
          <w:sz w:val="21"/>
          <w:szCs w:val="21"/>
        </w:rPr>
        <w:t>r</w:t>
      </w:r>
      <w:r>
        <w:rPr>
          <w:rFonts w:ascii="Arial" w:eastAsia="Arial" w:hAnsi="Arial" w:cs="Arial"/>
          <w:spacing w:val="26"/>
          <w:sz w:val="21"/>
          <w:szCs w:val="21"/>
        </w:rPr>
        <w:t xml:space="preserve"> </w:t>
      </w:r>
      <w:r>
        <w:rPr>
          <w:rFonts w:ascii="Arial" w:eastAsia="Arial" w:hAnsi="Arial" w:cs="Arial"/>
          <w:spacing w:val="2"/>
          <w:sz w:val="21"/>
          <w:szCs w:val="21"/>
        </w:rPr>
        <w:t>eac</w:t>
      </w:r>
      <w:r>
        <w:rPr>
          <w:rFonts w:ascii="Arial" w:eastAsia="Arial" w:hAnsi="Arial" w:cs="Arial"/>
          <w:sz w:val="21"/>
          <w:szCs w:val="21"/>
        </w:rPr>
        <w:t>h</w:t>
      </w:r>
      <w:r>
        <w:rPr>
          <w:rFonts w:ascii="Arial" w:eastAsia="Arial" w:hAnsi="Arial" w:cs="Arial"/>
          <w:spacing w:val="32"/>
          <w:sz w:val="21"/>
          <w:szCs w:val="21"/>
        </w:rPr>
        <w:t xml:space="preserve"> </w:t>
      </w:r>
      <w:r w:rsidR="006E1D31">
        <w:rPr>
          <w:rFonts w:ascii="Arial" w:eastAsia="Arial" w:hAnsi="Arial" w:cs="Arial"/>
          <w:spacing w:val="2"/>
          <w:sz w:val="21"/>
          <w:szCs w:val="21"/>
        </w:rPr>
        <w:t>UMC</w:t>
      </w:r>
      <w:r>
        <w:rPr>
          <w:rFonts w:ascii="Arial" w:eastAsia="Arial" w:hAnsi="Arial" w:cs="Arial"/>
          <w:spacing w:val="35"/>
          <w:sz w:val="21"/>
          <w:szCs w:val="21"/>
        </w:rPr>
        <w:t xml:space="preserve"> </w:t>
      </w:r>
      <w:r>
        <w:rPr>
          <w:rFonts w:ascii="Arial" w:eastAsia="Arial" w:hAnsi="Arial" w:cs="Arial"/>
          <w:sz w:val="21"/>
          <w:szCs w:val="21"/>
        </w:rPr>
        <w:t>of</w:t>
      </w:r>
      <w:r>
        <w:rPr>
          <w:rFonts w:ascii="Arial" w:eastAsia="Arial" w:hAnsi="Arial" w:cs="Arial"/>
          <w:spacing w:val="24"/>
          <w:sz w:val="21"/>
          <w:szCs w:val="21"/>
        </w:rPr>
        <w:t xml:space="preserve"> </w:t>
      </w:r>
      <w:r>
        <w:rPr>
          <w:rFonts w:ascii="Arial" w:eastAsia="Arial" w:hAnsi="Arial" w:cs="Arial"/>
          <w:spacing w:val="2"/>
          <w:sz w:val="21"/>
          <w:szCs w:val="21"/>
        </w:rPr>
        <w:t>Poo</w:t>
      </w:r>
      <w:r>
        <w:rPr>
          <w:rFonts w:ascii="Arial" w:eastAsia="Arial" w:hAnsi="Arial" w:cs="Arial"/>
          <w:sz w:val="21"/>
          <w:szCs w:val="21"/>
        </w:rPr>
        <w:t>l</w:t>
      </w:r>
      <w:r>
        <w:rPr>
          <w:rFonts w:ascii="Arial" w:eastAsia="Arial" w:hAnsi="Arial" w:cs="Arial"/>
          <w:spacing w:val="29"/>
          <w:sz w:val="21"/>
          <w:szCs w:val="21"/>
        </w:rPr>
        <w:t xml:space="preserve"> </w:t>
      </w:r>
      <w:r>
        <w:rPr>
          <w:rFonts w:ascii="Arial" w:eastAsia="Arial" w:hAnsi="Arial" w:cs="Arial"/>
          <w:sz w:val="21"/>
          <w:szCs w:val="21"/>
        </w:rPr>
        <w:t>A</w:t>
      </w:r>
      <w:r>
        <w:rPr>
          <w:rFonts w:ascii="Arial" w:eastAsia="Arial" w:hAnsi="Arial" w:cs="Arial"/>
          <w:spacing w:val="23"/>
          <w:sz w:val="21"/>
          <w:szCs w:val="21"/>
        </w:rPr>
        <w:t xml:space="preserve"> </w:t>
      </w:r>
      <w:r w:rsidR="00334E82">
        <w:rPr>
          <w:rFonts w:ascii="Arial" w:eastAsia="Arial" w:hAnsi="Arial" w:cs="Arial"/>
          <w:spacing w:val="2"/>
          <w:sz w:val="21"/>
          <w:szCs w:val="21"/>
        </w:rPr>
        <w:t>shall</w:t>
      </w:r>
      <w:r>
        <w:rPr>
          <w:rFonts w:ascii="Arial" w:eastAsia="Arial" w:hAnsi="Arial" w:cs="Arial"/>
          <w:spacing w:val="40"/>
          <w:sz w:val="21"/>
          <w:szCs w:val="21"/>
        </w:rPr>
        <w:t xml:space="preserve"> </w:t>
      </w:r>
      <w:r>
        <w:rPr>
          <w:rFonts w:ascii="Arial" w:eastAsia="Arial" w:hAnsi="Arial" w:cs="Arial"/>
          <w:spacing w:val="2"/>
          <w:w w:val="103"/>
          <w:sz w:val="21"/>
          <w:szCs w:val="21"/>
        </w:rPr>
        <w:t xml:space="preserve">be </w:t>
      </w:r>
      <w:r w:rsidR="00334E82">
        <w:rPr>
          <w:rFonts w:ascii="Arial" w:eastAsia="Arial" w:hAnsi="Arial" w:cs="Arial"/>
          <w:spacing w:val="2"/>
          <w:sz w:val="21"/>
          <w:szCs w:val="21"/>
        </w:rPr>
        <w:t>available at a rate of 600 UMC to 1 ETH</w:t>
      </w:r>
      <w:r>
        <w:rPr>
          <w:rFonts w:ascii="Arial" w:eastAsia="Arial" w:hAnsi="Arial" w:cs="Arial"/>
          <w:sz w:val="21"/>
          <w:szCs w:val="21"/>
        </w:rPr>
        <w:t>.</w:t>
      </w:r>
      <w:r>
        <w:rPr>
          <w:rFonts w:ascii="Arial" w:eastAsia="Arial" w:hAnsi="Arial" w:cs="Arial"/>
          <w:spacing w:val="41"/>
          <w:sz w:val="21"/>
          <w:szCs w:val="21"/>
        </w:rPr>
        <w:t xml:space="preserve"> </w:t>
      </w:r>
      <w:r w:rsidR="00162687">
        <w:rPr>
          <w:rFonts w:ascii="Arial" w:eastAsia="Arial" w:hAnsi="Arial" w:cs="Arial"/>
          <w:spacing w:val="41"/>
          <w:sz w:val="21"/>
          <w:szCs w:val="21"/>
        </w:rPr>
        <w:t>The Umbrella Coin project</w:t>
      </w:r>
      <w:r w:rsidR="003F7BCF">
        <w:rPr>
          <w:rFonts w:ascii="Arial" w:eastAsia="Arial" w:hAnsi="Arial" w:cs="Arial"/>
          <w:spacing w:val="41"/>
          <w:sz w:val="21"/>
          <w:szCs w:val="21"/>
        </w:rPr>
        <w:t xml:space="preserve"> reserve</w:t>
      </w:r>
      <w:r w:rsidR="00162687">
        <w:rPr>
          <w:rFonts w:ascii="Arial" w:eastAsia="Arial" w:hAnsi="Arial" w:cs="Arial"/>
          <w:spacing w:val="41"/>
          <w:sz w:val="21"/>
          <w:szCs w:val="21"/>
        </w:rPr>
        <w:t>s</w:t>
      </w:r>
      <w:r w:rsidR="003F7BCF">
        <w:rPr>
          <w:rFonts w:ascii="Arial" w:eastAsia="Arial" w:hAnsi="Arial" w:cs="Arial"/>
          <w:spacing w:val="41"/>
          <w:sz w:val="21"/>
          <w:szCs w:val="21"/>
        </w:rPr>
        <w:t xml:space="preserve"> the right to change the rate during extension sale and pre-sale periods. </w:t>
      </w:r>
    </w:p>
    <w:p w:rsidR="008F263D" w:rsidRDefault="008F263D" w:rsidP="006E1D31">
      <w:pPr>
        <w:contextualSpacing/>
      </w:pPr>
    </w:p>
    <w:p w:rsidR="008F263D" w:rsidRDefault="008F263D" w:rsidP="006E1D31">
      <w:pPr>
        <w:contextualSpacing/>
      </w:pPr>
    </w:p>
    <w:p w:rsidR="008F263D" w:rsidRDefault="008F263D" w:rsidP="006E1D31">
      <w:pPr>
        <w:contextualSpacing/>
      </w:pPr>
    </w:p>
    <w:p w:rsidR="008F263D" w:rsidRDefault="004B5D9E" w:rsidP="006E1D31">
      <w:pPr>
        <w:ind w:left="427"/>
        <w:contextualSpacing/>
        <w:rPr>
          <w:rFonts w:ascii="Arial" w:eastAsia="Arial" w:hAnsi="Arial" w:cs="Arial"/>
          <w:sz w:val="21"/>
          <w:szCs w:val="21"/>
        </w:rPr>
      </w:pPr>
      <w:r>
        <w:rPr>
          <w:rFonts w:ascii="Arial" w:eastAsia="Arial" w:hAnsi="Arial" w:cs="Arial"/>
          <w:b/>
          <w:sz w:val="21"/>
          <w:szCs w:val="21"/>
        </w:rPr>
        <w:t>2</w:t>
      </w:r>
      <w:r>
        <w:rPr>
          <w:rFonts w:ascii="Arial" w:eastAsia="Arial" w:hAnsi="Arial" w:cs="Arial"/>
          <w:b/>
          <w:spacing w:val="1"/>
          <w:sz w:val="21"/>
          <w:szCs w:val="21"/>
        </w:rPr>
        <w:t>.</w:t>
      </w:r>
      <w:r w:rsidR="003F7BCF">
        <w:rPr>
          <w:rFonts w:ascii="Arial" w:eastAsia="Arial" w:hAnsi="Arial" w:cs="Arial"/>
          <w:b/>
          <w:sz w:val="21"/>
          <w:szCs w:val="21"/>
        </w:rPr>
        <w:t>3</w:t>
      </w:r>
      <w:r>
        <w:rPr>
          <w:rFonts w:ascii="Arial" w:eastAsia="Arial" w:hAnsi="Arial" w:cs="Arial"/>
          <w:b/>
          <w:sz w:val="21"/>
          <w:szCs w:val="21"/>
        </w:rPr>
        <w:t xml:space="preserve">      </w:t>
      </w:r>
      <w:r>
        <w:rPr>
          <w:rFonts w:ascii="Arial" w:eastAsia="Arial" w:hAnsi="Arial" w:cs="Arial"/>
          <w:b/>
          <w:spacing w:val="3"/>
          <w:sz w:val="21"/>
          <w:szCs w:val="21"/>
        </w:rPr>
        <w:t xml:space="preserve"> </w:t>
      </w:r>
      <w:r w:rsidR="006E1D31">
        <w:rPr>
          <w:rFonts w:ascii="Arial" w:eastAsia="Arial" w:hAnsi="Arial" w:cs="Arial"/>
          <w:b/>
          <w:sz w:val="21"/>
          <w:szCs w:val="21"/>
        </w:rPr>
        <w:t>UMC</w:t>
      </w:r>
      <w:r>
        <w:rPr>
          <w:rFonts w:ascii="Arial" w:eastAsia="Arial" w:hAnsi="Arial" w:cs="Arial"/>
          <w:b/>
          <w:spacing w:val="-4"/>
          <w:sz w:val="21"/>
          <w:szCs w:val="21"/>
        </w:rPr>
        <w:t xml:space="preserve"> </w:t>
      </w:r>
      <w:r>
        <w:rPr>
          <w:rFonts w:ascii="Arial" w:eastAsia="Arial" w:hAnsi="Arial" w:cs="Arial"/>
          <w:b/>
          <w:spacing w:val="-1"/>
          <w:w w:val="105"/>
          <w:sz w:val="21"/>
          <w:szCs w:val="21"/>
        </w:rPr>
        <w:t>Fun</w:t>
      </w:r>
      <w:r>
        <w:rPr>
          <w:rFonts w:ascii="Arial" w:eastAsia="Arial" w:hAnsi="Arial" w:cs="Arial"/>
          <w:b/>
          <w:w w:val="105"/>
          <w:sz w:val="21"/>
          <w:szCs w:val="21"/>
        </w:rPr>
        <w:t>c</w:t>
      </w:r>
      <w:r>
        <w:rPr>
          <w:rFonts w:ascii="Arial" w:eastAsia="Arial" w:hAnsi="Arial" w:cs="Arial"/>
          <w:b/>
          <w:spacing w:val="-2"/>
          <w:w w:val="105"/>
          <w:sz w:val="21"/>
          <w:szCs w:val="21"/>
        </w:rPr>
        <w:t>t</w:t>
      </w:r>
      <w:r>
        <w:rPr>
          <w:rFonts w:ascii="Arial" w:eastAsia="Arial" w:hAnsi="Arial" w:cs="Arial"/>
          <w:b/>
          <w:spacing w:val="1"/>
          <w:w w:val="105"/>
          <w:sz w:val="21"/>
          <w:szCs w:val="21"/>
        </w:rPr>
        <w:t>i</w:t>
      </w:r>
      <w:r>
        <w:rPr>
          <w:rFonts w:ascii="Arial" w:eastAsia="Arial" w:hAnsi="Arial" w:cs="Arial"/>
          <w:b/>
          <w:spacing w:val="-1"/>
          <w:w w:val="105"/>
          <w:sz w:val="21"/>
          <w:szCs w:val="21"/>
        </w:rPr>
        <w:t>on</w:t>
      </w:r>
      <w:r>
        <w:rPr>
          <w:rFonts w:ascii="Arial" w:eastAsia="Arial" w:hAnsi="Arial" w:cs="Arial"/>
          <w:b/>
          <w:w w:val="105"/>
          <w:sz w:val="21"/>
          <w:szCs w:val="21"/>
        </w:rPr>
        <w:t>al</w:t>
      </w:r>
      <w:r>
        <w:rPr>
          <w:rFonts w:ascii="Arial" w:eastAsia="Arial" w:hAnsi="Arial" w:cs="Arial"/>
          <w:b/>
          <w:spacing w:val="-1"/>
          <w:w w:val="105"/>
          <w:sz w:val="21"/>
          <w:szCs w:val="21"/>
        </w:rPr>
        <w:t>i</w:t>
      </w:r>
      <w:r>
        <w:rPr>
          <w:rFonts w:ascii="Arial" w:eastAsia="Arial" w:hAnsi="Arial" w:cs="Arial"/>
          <w:b/>
          <w:w w:val="105"/>
          <w:sz w:val="21"/>
          <w:szCs w:val="21"/>
        </w:rPr>
        <w:t>ty</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ind w:left="427" w:right="86" w:hanging="296"/>
        <w:contextualSpacing/>
        <w:rPr>
          <w:rFonts w:ascii="Arial" w:eastAsia="Arial" w:hAnsi="Arial" w:cs="Arial"/>
          <w:sz w:val="21"/>
          <w:szCs w:val="21"/>
        </w:rPr>
      </w:pPr>
      <w:r>
        <w:rPr>
          <w:rFonts w:ascii="Calibri" w:eastAsia="Calibri" w:hAnsi="Calibri" w:cs="Calibri"/>
          <w:sz w:val="16"/>
          <w:szCs w:val="16"/>
        </w:rPr>
        <w:t>2</w:t>
      </w:r>
      <w:r w:rsidR="008E4E56">
        <w:rPr>
          <w:rFonts w:ascii="Calibri" w:eastAsia="Calibri" w:hAnsi="Calibri" w:cs="Calibri"/>
          <w:sz w:val="16"/>
          <w:szCs w:val="16"/>
        </w:rPr>
        <w:t>2</w:t>
      </w:r>
      <w:r>
        <w:rPr>
          <w:rFonts w:ascii="Calibri" w:eastAsia="Calibri" w:hAnsi="Calibri" w:cs="Calibri"/>
          <w:sz w:val="16"/>
          <w:szCs w:val="16"/>
        </w:rPr>
        <w:t xml:space="preserve">  </w:t>
      </w:r>
      <w:r>
        <w:rPr>
          <w:rFonts w:ascii="Calibri" w:eastAsia="Calibri" w:hAnsi="Calibri" w:cs="Calibri"/>
          <w:spacing w:val="25"/>
          <w:sz w:val="16"/>
          <w:szCs w:val="16"/>
        </w:rPr>
        <w:t xml:space="preserve"> </w:t>
      </w:r>
      <w:r w:rsidR="006E1D31">
        <w:rPr>
          <w:rFonts w:ascii="Arial" w:eastAsia="Arial" w:hAnsi="Arial" w:cs="Arial"/>
          <w:spacing w:val="2"/>
          <w:sz w:val="21"/>
          <w:szCs w:val="21"/>
        </w:rPr>
        <w:t>UMC</w:t>
      </w:r>
      <w:r>
        <w:rPr>
          <w:rFonts w:ascii="Arial" w:eastAsia="Arial" w:hAnsi="Arial" w:cs="Arial"/>
          <w:spacing w:val="42"/>
          <w:sz w:val="21"/>
          <w:szCs w:val="21"/>
        </w:rPr>
        <w:t xml:space="preserve"> </w:t>
      </w:r>
      <w:r>
        <w:rPr>
          <w:rFonts w:ascii="Arial" w:eastAsia="Arial" w:hAnsi="Arial" w:cs="Arial"/>
          <w:spacing w:val="2"/>
          <w:sz w:val="21"/>
          <w:szCs w:val="21"/>
        </w:rPr>
        <w:t>ar</w:t>
      </w:r>
      <w:r>
        <w:rPr>
          <w:rFonts w:ascii="Arial" w:eastAsia="Arial" w:hAnsi="Arial" w:cs="Arial"/>
          <w:sz w:val="21"/>
          <w:szCs w:val="21"/>
        </w:rPr>
        <w:t>e</w:t>
      </w:r>
      <w:r>
        <w:rPr>
          <w:rFonts w:ascii="Arial" w:eastAsia="Arial" w:hAnsi="Arial" w:cs="Arial"/>
          <w:spacing w:val="36"/>
          <w:sz w:val="21"/>
          <w:szCs w:val="21"/>
        </w:rPr>
        <w:t xml:space="preserve"> </w:t>
      </w:r>
      <w:r>
        <w:rPr>
          <w:rFonts w:ascii="Arial" w:eastAsia="Arial" w:hAnsi="Arial" w:cs="Arial"/>
          <w:spacing w:val="2"/>
          <w:sz w:val="21"/>
          <w:szCs w:val="21"/>
        </w:rPr>
        <w:t>onl</w:t>
      </w:r>
      <w:r>
        <w:rPr>
          <w:rFonts w:ascii="Arial" w:eastAsia="Arial" w:hAnsi="Arial" w:cs="Arial"/>
          <w:sz w:val="21"/>
          <w:szCs w:val="21"/>
        </w:rPr>
        <w:t>y</w:t>
      </w:r>
      <w:r>
        <w:rPr>
          <w:rFonts w:ascii="Arial" w:eastAsia="Arial" w:hAnsi="Arial" w:cs="Arial"/>
          <w:spacing w:val="40"/>
          <w:sz w:val="21"/>
          <w:szCs w:val="21"/>
        </w:rPr>
        <w:t xml:space="preserve"> </w:t>
      </w:r>
      <w:r>
        <w:rPr>
          <w:rFonts w:ascii="Arial" w:eastAsia="Arial" w:hAnsi="Arial" w:cs="Arial"/>
          <w:spacing w:val="2"/>
          <w:sz w:val="21"/>
          <w:szCs w:val="21"/>
        </w:rPr>
        <w:t>f</w:t>
      </w:r>
      <w:r>
        <w:rPr>
          <w:rFonts w:ascii="Arial" w:eastAsia="Arial" w:hAnsi="Arial" w:cs="Arial"/>
          <w:sz w:val="21"/>
          <w:szCs w:val="21"/>
        </w:rPr>
        <w:t>or</w:t>
      </w:r>
      <w:r>
        <w:rPr>
          <w:rFonts w:ascii="Arial" w:eastAsia="Arial" w:hAnsi="Arial" w:cs="Arial"/>
          <w:spacing w:val="34"/>
          <w:sz w:val="21"/>
          <w:szCs w:val="21"/>
        </w:rPr>
        <w:t xml:space="preserve"> </w:t>
      </w:r>
      <w:r>
        <w:rPr>
          <w:rFonts w:ascii="Arial" w:eastAsia="Arial" w:hAnsi="Arial" w:cs="Arial"/>
          <w:spacing w:val="2"/>
          <w:sz w:val="21"/>
          <w:szCs w:val="21"/>
        </w:rPr>
        <w:t>us</w:t>
      </w:r>
      <w:r>
        <w:rPr>
          <w:rFonts w:ascii="Arial" w:eastAsia="Arial" w:hAnsi="Arial" w:cs="Arial"/>
          <w:sz w:val="21"/>
          <w:szCs w:val="21"/>
        </w:rPr>
        <w:t>e</w:t>
      </w:r>
      <w:r>
        <w:rPr>
          <w:rFonts w:ascii="Arial" w:eastAsia="Arial" w:hAnsi="Arial" w:cs="Arial"/>
          <w:spacing w:val="37"/>
          <w:sz w:val="21"/>
          <w:szCs w:val="21"/>
        </w:rPr>
        <w:t xml:space="preserve"> </w:t>
      </w:r>
      <w:r w:rsidR="006E1D31">
        <w:rPr>
          <w:rFonts w:ascii="Arial" w:eastAsia="Arial" w:hAnsi="Arial" w:cs="Arial"/>
          <w:spacing w:val="2"/>
          <w:sz w:val="21"/>
          <w:szCs w:val="21"/>
        </w:rPr>
        <w:t>about</w:t>
      </w:r>
      <w:r>
        <w:rPr>
          <w:rFonts w:ascii="Arial" w:eastAsia="Arial" w:hAnsi="Arial" w:cs="Arial"/>
          <w:spacing w:val="38"/>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6"/>
          <w:sz w:val="21"/>
          <w:szCs w:val="21"/>
        </w:rPr>
        <w:t xml:space="preserve"> </w:t>
      </w:r>
      <w:r w:rsidR="006E1D31">
        <w:rPr>
          <w:rFonts w:ascii="Arial" w:eastAsia="Arial" w:hAnsi="Arial" w:cs="Arial"/>
          <w:spacing w:val="2"/>
          <w:sz w:val="21"/>
          <w:szCs w:val="21"/>
        </w:rPr>
        <w:t>Umbrella Coin</w:t>
      </w:r>
      <w:r>
        <w:rPr>
          <w:rFonts w:ascii="Arial" w:eastAsia="Arial" w:hAnsi="Arial" w:cs="Arial"/>
          <w:spacing w:val="41"/>
          <w:sz w:val="21"/>
          <w:szCs w:val="21"/>
        </w:rPr>
        <w:t xml:space="preserve"> </w:t>
      </w:r>
      <w:r>
        <w:rPr>
          <w:rFonts w:ascii="Arial" w:eastAsia="Arial" w:hAnsi="Arial" w:cs="Arial"/>
          <w:spacing w:val="2"/>
          <w:sz w:val="21"/>
          <w:szCs w:val="21"/>
        </w:rPr>
        <w:t>Pr</w:t>
      </w:r>
      <w:r>
        <w:rPr>
          <w:rFonts w:ascii="Arial" w:eastAsia="Arial" w:hAnsi="Arial" w:cs="Arial"/>
          <w:sz w:val="21"/>
          <w:szCs w:val="21"/>
        </w:rPr>
        <w:t>o</w:t>
      </w:r>
      <w:r>
        <w:rPr>
          <w:rFonts w:ascii="Arial" w:eastAsia="Arial" w:hAnsi="Arial" w:cs="Arial"/>
          <w:spacing w:val="2"/>
          <w:sz w:val="21"/>
          <w:szCs w:val="21"/>
        </w:rPr>
        <w:t>jec</w:t>
      </w:r>
      <w:r>
        <w:rPr>
          <w:rFonts w:ascii="Arial" w:eastAsia="Arial" w:hAnsi="Arial" w:cs="Arial"/>
          <w:sz w:val="21"/>
          <w:szCs w:val="21"/>
        </w:rPr>
        <w:t>t</w:t>
      </w:r>
      <w:r>
        <w:rPr>
          <w:rFonts w:ascii="Arial" w:eastAsia="Arial" w:hAnsi="Arial" w:cs="Arial"/>
          <w:spacing w:val="48"/>
          <w:sz w:val="21"/>
          <w:szCs w:val="21"/>
        </w:rPr>
        <w:t xml:space="preserve"> </w:t>
      </w:r>
      <w:r>
        <w:rPr>
          <w:rFonts w:ascii="Arial" w:eastAsia="Arial" w:hAnsi="Arial" w:cs="Arial"/>
          <w:spacing w:val="2"/>
          <w:sz w:val="21"/>
          <w:szCs w:val="21"/>
        </w:rPr>
        <w:t>unde</w:t>
      </w:r>
      <w:r>
        <w:rPr>
          <w:rFonts w:ascii="Arial" w:eastAsia="Arial" w:hAnsi="Arial" w:cs="Arial"/>
          <w:sz w:val="21"/>
          <w:szCs w:val="21"/>
        </w:rPr>
        <w:t>r</w:t>
      </w:r>
      <w:r>
        <w:rPr>
          <w:rFonts w:ascii="Arial" w:eastAsia="Arial" w:hAnsi="Arial" w:cs="Arial"/>
          <w:spacing w:val="4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4"/>
          <w:sz w:val="21"/>
          <w:szCs w:val="21"/>
        </w:rPr>
        <w:t xml:space="preserve"> </w:t>
      </w:r>
      <w:r>
        <w:rPr>
          <w:rFonts w:ascii="Arial" w:eastAsia="Arial" w:hAnsi="Arial" w:cs="Arial"/>
          <w:spacing w:val="2"/>
          <w:sz w:val="21"/>
          <w:szCs w:val="21"/>
        </w:rPr>
        <w:t>term</w:t>
      </w:r>
      <w:r>
        <w:rPr>
          <w:rFonts w:ascii="Arial" w:eastAsia="Arial" w:hAnsi="Arial" w:cs="Arial"/>
          <w:sz w:val="21"/>
          <w:szCs w:val="21"/>
        </w:rPr>
        <w:t>s</w:t>
      </w:r>
      <w:r>
        <w:rPr>
          <w:rFonts w:ascii="Arial" w:eastAsia="Arial" w:hAnsi="Arial" w:cs="Arial"/>
          <w:spacing w:val="44"/>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30"/>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 xml:space="preserve">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0"/>
          <w:sz w:val="21"/>
          <w:szCs w:val="21"/>
        </w:rPr>
        <w:t xml:space="preserve"> </w:t>
      </w:r>
      <w:r>
        <w:rPr>
          <w:rFonts w:ascii="Arial" w:eastAsia="Arial" w:hAnsi="Arial" w:cs="Arial"/>
          <w:spacing w:val="2"/>
          <w:sz w:val="21"/>
          <w:szCs w:val="21"/>
        </w:rPr>
        <w:t>Contrac</w:t>
      </w:r>
      <w:r>
        <w:rPr>
          <w:rFonts w:ascii="Arial" w:eastAsia="Arial" w:hAnsi="Arial" w:cs="Arial"/>
          <w:sz w:val="21"/>
          <w:szCs w:val="21"/>
        </w:rPr>
        <w:t>t</w:t>
      </w:r>
      <w:r>
        <w:rPr>
          <w:rFonts w:ascii="Arial" w:eastAsia="Arial" w:hAnsi="Arial" w:cs="Arial"/>
          <w:spacing w:val="18"/>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9"/>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5"/>
          <w:sz w:val="21"/>
          <w:szCs w:val="21"/>
        </w:rPr>
        <w:t xml:space="preserve"> </w:t>
      </w:r>
      <w:r>
        <w:rPr>
          <w:rFonts w:ascii="Arial" w:eastAsia="Arial" w:hAnsi="Arial" w:cs="Arial"/>
          <w:spacing w:val="2"/>
          <w:sz w:val="21"/>
          <w:szCs w:val="21"/>
        </w:rPr>
        <w:t>unde</w:t>
      </w:r>
      <w:r>
        <w:rPr>
          <w:rFonts w:ascii="Arial" w:eastAsia="Arial" w:hAnsi="Arial" w:cs="Arial"/>
          <w:sz w:val="21"/>
          <w:szCs w:val="21"/>
        </w:rPr>
        <w:t>r</w:t>
      </w:r>
      <w:r>
        <w:rPr>
          <w:rFonts w:ascii="Arial" w:eastAsia="Arial" w:hAnsi="Arial" w:cs="Arial"/>
          <w:spacing w:val="1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term</w:t>
      </w:r>
      <w:r>
        <w:rPr>
          <w:rFonts w:ascii="Arial" w:eastAsia="Arial" w:hAnsi="Arial" w:cs="Arial"/>
          <w:sz w:val="21"/>
          <w:szCs w:val="21"/>
        </w:rPr>
        <w:t>s</w:t>
      </w:r>
      <w:r>
        <w:rPr>
          <w:rFonts w:ascii="Arial" w:eastAsia="Arial" w:hAnsi="Arial" w:cs="Arial"/>
          <w:spacing w:val="11"/>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sidR="006E1D31">
        <w:rPr>
          <w:rFonts w:ascii="Arial" w:eastAsia="Arial" w:hAnsi="Arial" w:cs="Arial"/>
          <w:spacing w:val="2"/>
          <w:sz w:val="21"/>
          <w:szCs w:val="21"/>
        </w:rPr>
        <w:t>Umbrella Coin</w:t>
      </w:r>
      <w:r>
        <w:rPr>
          <w:rFonts w:ascii="Arial" w:eastAsia="Arial" w:hAnsi="Arial" w:cs="Arial"/>
          <w:spacing w:val="9"/>
          <w:sz w:val="21"/>
          <w:szCs w:val="21"/>
        </w:rPr>
        <w:t xml:space="preserve"> </w:t>
      </w:r>
      <w:r>
        <w:rPr>
          <w:rFonts w:ascii="Arial" w:eastAsia="Arial" w:hAnsi="Arial" w:cs="Arial"/>
          <w:spacing w:val="2"/>
          <w:sz w:val="21"/>
          <w:szCs w:val="21"/>
        </w:rPr>
        <w:t>Pr</w:t>
      </w:r>
      <w:r>
        <w:rPr>
          <w:rFonts w:ascii="Arial" w:eastAsia="Arial" w:hAnsi="Arial" w:cs="Arial"/>
          <w:sz w:val="21"/>
          <w:szCs w:val="21"/>
        </w:rPr>
        <w:t>o</w:t>
      </w:r>
      <w:r>
        <w:rPr>
          <w:rFonts w:ascii="Arial" w:eastAsia="Arial" w:hAnsi="Arial" w:cs="Arial"/>
          <w:spacing w:val="2"/>
          <w:sz w:val="21"/>
          <w:szCs w:val="21"/>
        </w:rPr>
        <w:t>jec</w:t>
      </w:r>
      <w:r>
        <w:rPr>
          <w:rFonts w:ascii="Arial" w:eastAsia="Arial" w:hAnsi="Arial" w:cs="Arial"/>
          <w:sz w:val="21"/>
          <w:szCs w:val="21"/>
        </w:rPr>
        <w:t>t</w:t>
      </w:r>
      <w:r>
        <w:rPr>
          <w:rFonts w:ascii="Arial" w:eastAsia="Arial" w:hAnsi="Arial" w:cs="Arial"/>
          <w:spacing w:val="14"/>
          <w:sz w:val="21"/>
          <w:szCs w:val="21"/>
        </w:rPr>
        <w:t xml:space="preserve"> </w:t>
      </w:r>
      <w:r>
        <w:rPr>
          <w:rFonts w:ascii="Arial" w:eastAsia="Arial" w:hAnsi="Arial" w:cs="Arial"/>
          <w:sz w:val="21"/>
          <w:szCs w:val="21"/>
        </w:rPr>
        <w:t>(</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
          <w:sz w:val="21"/>
          <w:szCs w:val="21"/>
        </w:rPr>
        <w:t xml:space="preserve"> b</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r</w:t>
      </w:r>
      <w:r>
        <w:rPr>
          <w:rFonts w:ascii="Arial" w:eastAsia="Arial" w:hAnsi="Arial" w:cs="Arial"/>
          <w:sz w:val="21"/>
          <w:szCs w:val="21"/>
        </w:rPr>
        <w:t>e</w:t>
      </w:r>
      <w:r>
        <w:rPr>
          <w:rFonts w:ascii="Arial" w:eastAsia="Arial" w:hAnsi="Arial" w:cs="Arial"/>
          <w:spacing w:val="2"/>
          <w:sz w:val="21"/>
          <w:szCs w:val="21"/>
        </w:rPr>
        <w:t>leased)</w:t>
      </w:r>
      <w:r>
        <w:rPr>
          <w:rFonts w:ascii="Arial" w:eastAsia="Arial" w:hAnsi="Arial" w:cs="Arial"/>
          <w:sz w:val="21"/>
          <w:szCs w:val="21"/>
        </w:rPr>
        <w:t>,</w:t>
      </w:r>
      <w:r>
        <w:rPr>
          <w:rFonts w:ascii="Arial" w:eastAsia="Arial" w:hAnsi="Arial" w:cs="Arial"/>
          <w:spacing w:val="22"/>
          <w:sz w:val="21"/>
          <w:szCs w:val="21"/>
        </w:rPr>
        <w:t xml:space="preserve"> </w:t>
      </w:r>
      <w:r>
        <w:rPr>
          <w:rFonts w:ascii="Arial" w:eastAsia="Arial" w:hAnsi="Arial" w:cs="Arial"/>
          <w:spacing w:val="2"/>
          <w:w w:val="103"/>
          <w:sz w:val="21"/>
          <w:szCs w:val="21"/>
        </w:rPr>
        <w:t>an</w:t>
      </w:r>
      <w:r>
        <w:rPr>
          <w:rFonts w:ascii="Arial" w:eastAsia="Arial" w:hAnsi="Arial" w:cs="Arial"/>
          <w:w w:val="103"/>
          <w:sz w:val="21"/>
          <w:szCs w:val="21"/>
        </w:rPr>
        <w:t xml:space="preserve">d </w:t>
      </w:r>
      <w:r>
        <w:rPr>
          <w:rFonts w:ascii="Arial" w:eastAsia="Arial" w:hAnsi="Arial" w:cs="Arial"/>
          <w:spacing w:val="2"/>
          <w:sz w:val="21"/>
          <w:szCs w:val="21"/>
        </w:rPr>
        <w:t>onl</w:t>
      </w:r>
      <w:r>
        <w:rPr>
          <w:rFonts w:ascii="Arial" w:eastAsia="Arial" w:hAnsi="Arial" w:cs="Arial"/>
          <w:sz w:val="21"/>
          <w:szCs w:val="21"/>
        </w:rPr>
        <w:t>y</w:t>
      </w:r>
      <w:r>
        <w:rPr>
          <w:rFonts w:ascii="Arial" w:eastAsia="Arial" w:hAnsi="Arial" w:cs="Arial"/>
          <w:spacing w:val="43"/>
          <w:sz w:val="21"/>
          <w:szCs w:val="21"/>
        </w:rPr>
        <w:t xml:space="preserve"> </w:t>
      </w:r>
      <w:r w:rsidR="006E1D31">
        <w:rPr>
          <w:rFonts w:ascii="Arial" w:eastAsia="Arial" w:hAnsi="Arial" w:cs="Arial"/>
          <w:spacing w:val="2"/>
          <w:sz w:val="21"/>
          <w:szCs w:val="21"/>
        </w:rPr>
        <w:t>cons</w:t>
      </w:r>
      <w:r w:rsidR="006E1D31">
        <w:rPr>
          <w:rFonts w:ascii="Arial" w:eastAsia="Arial" w:hAnsi="Arial" w:cs="Arial"/>
          <w:sz w:val="21"/>
          <w:szCs w:val="21"/>
        </w:rPr>
        <w:t>t</w:t>
      </w:r>
      <w:r w:rsidR="006E1D31">
        <w:rPr>
          <w:rFonts w:ascii="Arial" w:eastAsia="Arial" w:hAnsi="Arial" w:cs="Arial"/>
          <w:spacing w:val="2"/>
          <w:sz w:val="21"/>
          <w:szCs w:val="21"/>
        </w:rPr>
        <w:t>it</w:t>
      </w:r>
      <w:r w:rsidR="006E1D31">
        <w:rPr>
          <w:rFonts w:ascii="Arial" w:eastAsia="Arial" w:hAnsi="Arial" w:cs="Arial"/>
          <w:sz w:val="21"/>
          <w:szCs w:val="21"/>
        </w:rPr>
        <w:t>u</w:t>
      </w:r>
      <w:r w:rsidR="006E1D31">
        <w:rPr>
          <w:rFonts w:ascii="Arial" w:eastAsia="Arial" w:hAnsi="Arial" w:cs="Arial"/>
          <w:spacing w:val="2"/>
          <w:sz w:val="21"/>
          <w:szCs w:val="21"/>
        </w:rPr>
        <w:t>t</w:t>
      </w:r>
      <w:r w:rsidR="006E1D31">
        <w:rPr>
          <w:rFonts w:ascii="Arial" w:eastAsia="Arial" w:hAnsi="Arial" w:cs="Arial"/>
          <w:sz w:val="21"/>
          <w:szCs w:val="21"/>
        </w:rPr>
        <w:t xml:space="preserve">e </w:t>
      </w:r>
      <w:r w:rsidR="006E1D31">
        <w:rPr>
          <w:rFonts w:ascii="Arial" w:eastAsia="Arial" w:hAnsi="Arial" w:cs="Arial"/>
          <w:spacing w:val="3"/>
          <w:sz w:val="21"/>
          <w:szCs w:val="21"/>
        </w:rPr>
        <w:t>a</w:t>
      </w:r>
      <w:r>
        <w:rPr>
          <w:rFonts w:ascii="Arial" w:eastAsia="Arial" w:hAnsi="Arial" w:cs="Arial"/>
          <w:spacing w:val="35"/>
          <w:sz w:val="21"/>
          <w:szCs w:val="21"/>
        </w:rPr>
        <w:t xml:space="preserve"> </w:t>
      </w:r>
      <w:r w:rsidR="006E1D31">
        <w:rPr>
          <w:rFonts w:ascii="Arial" w:eastAsia="Arial" w:hAnsi="Arial" w:cs="Arial"/>
          <w:spacing w:val="2"/>
          <w:sz w:val="21"/>
          <w:szCs w:val="21"/>
        </w:rPr>
        <w:t>tran</w:t>
      </w:r>
      <w:r w:rsidR="006E1D31">
        <w:rPr>
          <w:rFonts w:ascii="Arial" w:eastAsia="Arial" w:hAnsi="Arial" w:cs="Arial"/>
          <w:sz w:val="21"/>
          <w:szCs w:val="21"/>
        </w:rPr>
        <w:t>s</w:t>
      </w:r>
      <w:r w:rsidR="006E1D31">
        <w:rPr>
          <w:rFonts w:ascii="Arial" w:eastAsia="Arial" w:hAnsi="Arial" w:cs="Arial"/>
          <w:spacing w:val="2"/>
          <w:sz w:val="21"/>
          <w:szCs w:val="21"/>
        </w:rPr>
        <w:t>fera</w:t>
      </w:r>
      <w:r w:rsidR="006E1D31">
        <w:rPr>
          <w:rFonts w:ascii="Arial" w:eastAsia="Arial" w:hAnsi="Arial" w:cs="Arial"/>
          <w:sz w:val="21"/>
          <w:szCs w:val="21"/>
        </w:rPr>
        <w:t>b</w:t>
      </w:r>
      <w:r w:rsidR="006E1D31">
        <w:rPr>
          <w:rFonts w:ascii="Arial" w:eastAsia="Arial" w:hAnsi="Arial" w:cs="Arial"/>
          <w:spacing w:val="2"/>
          <w:sz w:val="21"/>
          <w:szCs w:val="21"/>
        </w:rPr>
        <w:t>l</w:t>
      </w:r>
      <w:r w:rsidR="006E1D31">
        <w:rPr>
          <w:rFonts w:ascii="Arial" w:eastAsia="Arial" w:hAnsi="Arial" w:cs="Arial"/>
          <w:sz w:val="21"/>
          <w:szCs w:val="21"/>
        </w:rPr>
        <w:t xml:space="preserve">e </w:t>
      </w:r>
      <w:r w:rsidR="006E1D31">
        <w:rPr>
          <w:rFonts w:ascii="Arial" w:eastAsia="Arial" w:hAnsi="Arial" w:cs="Arial"/>
          <w:spacing w:val="7"/>
          <w:sz w:val="21"/>
          <w:szCs w:val="21"/>
        </w:rPr>
        <w:t>representation</w:t>
      </w:r>
      <w:r w:rsidR="006E1D31">
        <w:rPr>
          <w:rFonts w:ascii="Arial" w:eastAsia="Arial" w:hAnsi="Arial" w:cs="Arial"/>
          <w:sz w:val="21"/>
          <w:szCs w:val="21"/>
        </w:rPr>
        <w:t xml:space="preserve"> </w:t>
      </w:r>
      <w:r w:rsidR="006E1D31">
        <w:rPr>
          <w:rFonts w:ascii="Arial" w:eastAsia="Arial" w:hAnsi="Arial" w:cs="Arial"/>
          <w:spacing w:val="16"/>
          <w:sz w:val="21"/>
          <w:szCs w:val="21"/>
        </w:rPr>
        <w:t>of</w:t>
      </w:r>
      <w:r>
        <w:rPr>
          <w:rFonts w:ascii="Arial" w:eastAsia="Arial" w:hAnsi="Arial" w:cs="Arial"/>
          <w:spacing w:val="39"/>
          <w:sz w:val="21"/>
          <w:szCs w:val="21"/>
        </w:rPr>
        <w:t xml:space="preserve"> </w:t>
      </w:r>
      <w:r w:rsidR="006E1D31">
        <w:rPr>
          <w:rFonts w:ascii="Arial" w:eastAsia="Arial" w:hAnsi="Arial" w:cs="Arial"/>
          <w:spacing w:val="2"/>
          <w:sz w:val="21"/>
          <w:szCs w:val="21"/>
        </w:rPr>
        <w:t>a</w:t>
      </w:r>
      <w:r w:rsidR="006E1D31">
        <w:rPr>
          <w:rFonts w:ascii="Arial" w:eastAsia="Arial" w:hAnsi="Arial" w:cs="Arial"/>
          <w:sz w:val="21"/>
          <w:szCs w:val="21"/>
        </w:rPr>
        <w:t>t</w:t>
      </w:r>
      <w:r w:rsidR="006E1D31">
        <w:rPr>
          <w:rFonts w:ascii="Arial" w:eastAsia="Arial" w:hAnsi="Arial" w:cs="Arial"/>
          <w:spacing w:val="2"/>
          <w:sz w:val="21"/>
          <w:szCs w:val="21"/>
        </w:rPr>
        <w:t>t</w:t>
      </w:r>
      <w:r w:rsidR="006E1D31">
        <w:rPr>
          <w:rFonts w:ascii="Arial" w:eastAsia="Arial" w:hAnsi="Arial" w:cs="Arial"/>
          <w:sz w:val="21"/>
          <w:szCs w:val="21"/>
        </w:rPr>
        <w:t>r</w:t>
      </w:r>
      <w:r w:rsidR="006E1D31">
        <w:rPr>
          <w:rFonts w:ascii="Arial" w:eastAsia="Arial" w:hAnsi="Arial" w:cs="Arial"/>
          <w:spacing w:val="2"/>
          <w:sz w:val="21"/>
          <w:szCs w:val="21"/>
        </w:rPr>
        <w:t>ibute</w:t>
      </w:r>
      <w:r w:rsidR="006E1D31">
        <w:rPr>
          <w:rFonts w:ascii="Arial" w:eastAsia="Arial" w:hAnsi="Arial" w:cs="Arial"/>
          <w:sz w:val="21"/>
          <w:szCs w:val="21"/>
        </w:rPr>
        <w:t xml:space="preserve">d functions </w:t>
      </w:r>
      <w:r w:rsidR="006E1D31">
        <w:rPr>
          <w:rFonts w:ascii="Arial" w:eastAsia="Arial" w:hAnsi="Arial" w:cs="Arial"/>
          <w:spacing w:val="1"/>
          <w:sz w:val="21"/>
          <w:szCs w:val="21"/>
        </w:rPr>
        <w:t>of</w:t>
      </w:r>
      <w:r>
        <w:rPr>
          <w:rFonts w:ascii="Arial" w:eastAsia="Arial" w:hAnsi="Arial" w:cs="Arial"/>
          <w:spacing w:val="37"/>
          <w:sz w:val="21"/>
          <w:szCs w:val="21"/>
        </w:rPr>
        <w:t xml:space="preserve"> </w:t>
      </w:r>
      <w:r>
        <w:rPr>
          <w:rFonts w:ascii="Arial" w:eastAsia="Arial" w:hAnsi="Arial" w:cs="Arial"/>
          <w:spacing w:val="2"/>
          <w:sz w:val="21"/>
          <w:szCs w:val="21"/>
        </w:rPr>
        <w:t>t</w:t>
      </w:r>
      <w:r>
        <w:rPr>
          <w:rFonts w:ascii="Arial" w:eastAsia="Arial" w:hAnsi="Arial" w:cs="Arial"/>
          <w:spacing w:val="4"/>
          <w:sz w:val="21"/>
          <w:szCs w:val="21"/>
        </w:rPr>
        <w:t>h</w:t>
      </w:r>
      <w:r>
        <w:rPr>
          <w:rFonts w:ascii="Arial" w:eastAsia="Arial" w:hAnsi="Arial" w:cs="Arial"/>
          <w:sz w:val="21"/>
          <w:szCs w:val="21"/>
        </w:rPr>
        <w:t>e</w:t>
      </w:r>
      <w:r>
        <w:rPr>
          <w:rFonts w:ascii="Arial" w:eastAsia="Arial" w:hAnsi="Arial" w:cs="Arial"/>
          <w:spacing w:val="43"/>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49"/>
          <w:sz w:val="21"/>
          <w:szCs w:val="21"/>
        </w:rPr>
        <w:t xml:space="preserve"> </w:t>
      </w:r>
      <w:r>
        <w:rPr>
          <w:rFonts w:ascii="Arial" w:eastAsia="Arial" w:hAnsi="Arial" w:cs="Arial"/>
          <w:spacing w:val="2"/>
          <w:w w:val="103"/>
          <w:sz w:val="21"/>
          <w:szCs w:val="21"/>
        </w:rPr>
        <w:t>Contra</w:t>
      </w:r>
      <w:r>
        <w:rPr>
          <w:rFonts w:ascii="Arial" w:eastAsia="Arial" w:hAnsi="Arial" w:cs="Arial"/>
          <w:w w:val="103"/>
          <w:sz w:val="21"/>
          <w:szCs w:val="21"/>
        </w:rPr>
        <w:t xml:space="preserve">ct </w:t>
      </w:r>
      <w:r>
        <w:rPr>
          <w:rFonts w:ascii="Arial" w:eastAsia="Arial" w:hAnsi="Arial" w:cs="Arial"/>
          <w:spacing w:val="2"/>
          <w:w w:val="103"/>
          <w:sz w:val="21"/>
          <w:szCs w:val="21"/>
        </w:rPr>
        <w:t>System</w:t>
      </w:r>
      <w:r>
        <w:rPr>
          <w:rFonts w:ascii="Arial" w:eastAsia="Arial" w:hAnsi="Arial" w:cs="Arial"/>
          <w:w w:val="103"/>
          <w:sz w:val="21"/>
          <w:szCs w:val="21"/>
        </w:rPr>
        <w:t>.</w:t>
      </w:r>
    </w:p>
    <w:p w:rsidR="008F263D" w:rsidRDefault="008F263D" w:rsidP="006E1D31">
      <w:pPr>
        <w:spacing w:before="2"/>
        <w:contextualSpacing/>
        <w:rPr>
          <w:sz w:val="24"/>
          <w:szCs w:val="24"/>
        </w:rPr>
      </w:pPr>
    </w:p>
    <w:p w:rsidR="008F263D" w:rsidRDefault="004B5D9E" w:rsidP="006E1D31">
      <w:pPr>
        <w:ind w:left="427" w:right="74" w:hanging="296"/>
        <w:contextualSpacing/>
        <w:rPr>
          <w:rFonts w:ascii="Arial" w:eastAsia="Arial" w:hAnsi="Arial" w:cs="Arial"/>
          <w:sz w:val="22"/>
          <w:szCs w:val="22"/>
        </w:rPr>
      </w:pPr>
      <w:r>
        <w:rPr>
          <w:rFonts w:ascii="Calibri" w:eastAsia="Calibri" w:hAnsi="Calibri" w:cs="Calibri"/>
          <w:sz w:val="16"/>
          <w:szCs w:val="16"/>
        </w:rPr>
        <w:t>2</w:t>
      </w:r>
      <w:r w:rsidR="008E4E56">
        <w:rPr>
          <w:rFonts w:ascii="Calibri" w:eastAsia="Calibri" w:hAnsi="Calibri" w:cs="Calibri"/>
          <w:sz w:val="16"/>
          <w:szCs w:val="16"/>
        </w:rPr>
        <w:t>3</w:t>
      </w:r>
      <w:r>
        <w:rPr>
          <w:rFonts w:ascii="Calibri" w:eastAsia="Calibri" w:hAnsi="Calibri" w:cs="Calibri"/>
          <w:sz w:val="16"/>
          <w:szCs w:val="16"/>
        </w:rPr>
        <w:t xml:space="preserve">  </w:t>
      </w:r>
      <w:r>
        <w:rPr>
          <w:rFonts w:ascii="Calibri" w:eastAsia="Calibri" w:hAnsi="Calibri" w:cs="Calibri"/>
          <w:spacing w:val="25"/>
          <w:sz w:val="16"/>
          <w:szCs w:val="16"/>
        </w:rPr>
        <w:t xml:space="preserve"> </w:t>
      </w:r>
      <w:r>
        <w:rPr>
          <w:rFonts w:ascii="Arial" w:eastAsia="Arial" w:hAnsi="Arial" w:cs="Arial"/>
          <w:spacing w:val="2"/>
          <w:sz w:val="21"/>
          <w:szCs w:val="21"/>
        </w:rPr>
        <w:t>Throug</w:t>
      </w:r>
      <w:r>
        <w:rPr>
          <w:rFonts w:ascii="Arial" w:eastAsia="Arial" w:hAnsi="Arial" w:cs="Arial"/>
          <w:sz w:val="21"/>
          <w:szCs w:val="21"/>
        </w:rPr>
        <w:t>h</w:t>
      </w:r>
      <w:r>
        <w:rPr>
          <w:rFonts w:ascii="Arial" w:eastAsia="Arial" w:hAnsi="Arial" w:cs="Arial"/>
          <w:spacing w:val="38"/>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4"/>
          <w:sz w:val="21"/>
          <w:szCs w:val="21"/>
        </w:rPr>
        <w:t xml:space="preserve"> </w:t>
      </w:r>
      <w:r>
        <w:rPr>
          <w:rFonts w:ascii="Arial" w:eastAsia="Arial" w:hAnsi="Arial" w:cs="Arial"/>
          <w:spacing w:val="2"/>
          <w:sz w:val="21"/>
          <w:szCs w:val="21"/>
        </w:rPr>
        <w:t>a</w:t>
      </w:r>
      <w:r>
        <w:rPr>
          <w:rFonts w:ascii="Arial" w:eastAsia="Arial" w:hAnsi="Arial" w:cs="Arial"/>
          <w:sz w:val="21"/>
          <w:szCs w:val="21"/>
        </w:rPr>
        <w:t>l</w:t>
      </w:r>
      <w:r>
        <w:rPr>
          <w:rFonts w:ascii="Arial" w:eastAsia="Arial" w:hAnsi="Arial" w:cs="Arial"/>
          <w:spacing w:val="2"/>
          <w:sz w:val="21"/>
          <w:szCs w:val="21"/>
        </w:rPr>
        <w:t>loca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45"/>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21"/>
          <w:sz w:val="21"/>
          <w:szCs w:val="21"/>
        </w:rPr>
        <w:t xml:space="preserve"> </w:t>
      </w:r>
      <w:r w:rsidR="006E1D31">
        <w:rPr>
          <w:rFonts w:ascii="Arial" w:eastAsia="Arial" w:hAnsi="Arial" w:cs="Arial"/>
          <w:spacing w:val="2"/>
          <w:sz w:val="21"/>
          <w:szCs w:val="21"/>
        </w:rPr>
        <w:t>UMC</w:t>
      </w:r>
      <w:r>
        <w:rPr>
          <w:rFonts w:ascii="Arial" w:eastAsia="Arial" w:hAnsi="Arial" w:cs="Arial"/>
          <w:spacing w:val="33"/>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0"/>
          <w:sz w:val="21"/>
          <w:szCs w:val="21"/>
        </w:rPr>
        <w:t xml:space="preserve"> </w:t>
      </w:r>
      <w:r>
        <w:rPr>
          <w:rFonts w:ascii="Arial" w:eastAsia="Arial" w:hAnsi="Arial" w:cs="Arial"/>
          <w:sz w:val="21"/>
          <w:szCs w:val="21"/>
        </w:rPr>
        <w:t>a</w:t>
      </w:r>
      <w:r>
        <w:rPr>
          <w:rFonts w:ascii="Arial" w:eastAsia="Arial" w:hAnsi="Arial" w:cs="Arial"/>
          <w:spacing w:val="18"/>
          <w:sz w:val="21"/>
          <w:szCs w:val="21"/>
        </w:rPr>
        <w:t xml:space="preserve"> </w:t>
      </w:r>
      <w:r>
        <w:rPr>
          <w:rFonts w:ascii="Arial" w:eastAsia="Arial" w:hAnsi="Arial" w:cs="Arial"/>
          <w:spacing w:val="2"/>
          <w:sz w:val="21"/>
          <w:szCs w:val="21"/>
        </w:rPr>
        <w:t>User</w:t>
      </w:r>
      <w:r>
        <w:rPr>
          <w:rFonts w:ascii="Arial" w:eastAsia="Arial" w:hAnsi="Arial" w:cs="Arial"/>
          <w:sz w:val="21"/>
          <w:szCs w:val="21"/>
        </w:rPr>
        <w:t>,</w:t>
      </w:r>
      <w:r>
        <w:rPr>
          <w:rFonts w:ascii="Arial" w:eastAsia="Arial" w:hAnsi="Arial" w:cs="Arial"/>
          <w:spacing w:val="3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4"/>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29"/>
          <w:sz w:val="21"/>
          <w:szCs w:val="21"/>
        </w:rPr>
        <w:t xml:space="preserve"> </w:t>
      </w:r>
      <w:r>
        <w:rPr>
          <w:rFonts w:ascii="Arial" w:eastAsia="Arial" w:hAnsi="Arial" w:cs="Arial"/>
          <w:spacing w:val="2"/>
          <w:sz w:val="21"/>
          <w:szCs w:val="21"/>
        </w:rPr>
        <w:t>rec</w:t>
      </w:r>
      <w:r>
        <w:rPr>
          <w:rFonts w:ascii="Arial" w:eastAsia="Arial" w:hAnsi="Arial" w:cs="Arial"/>
          <w:sz w:val="21"/>
          <w:szCs w:val="21"/>
        </w:rPr>
        <w:t>e</w:t>
      </w:r>
      <w:r>
        <w:rPr>
          <w:rFonts w:ascii="Arial" w:eastAsia="Arial" w:hAnsi="Arial" w:cs="Arial"/>
          <w:spacing w:val="2"/>
          <w:sz w:val="21"/>
          <w:szCs w:val="21"/>
        </w:rPr>
        <w:t>ive</w:t>
      </w:r>
      <w:r>
        <w:rPr>
          <w:rFonts w:ascii="Arial" w:eastAsia="Arial" w:hAnsi="Arial" w:cs="Arial"/>
          <w:sz w:val="21"/>
          <w:szCs w:val="21"/>
        </w:rPr>
        <w:t>s</w:t>
      </w:r>
      <w:r>
        <w:rPr>
          <w:rFonts w:ascii="Arial" w:eastAsia="Arial" w:hAnsi="Arial" w:cs="Arial"/>
          <w:spacing w:val="39"/>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4"/>
          <w:sz w:val="21"/>
          <w:szCs w:val="21"/>
        </w:rPr>
        <w:t xml:space="preserve"> </w:t>
      </w:r>
      <w:r>
        <w:rPr>
          <w:rFonts w:ascii="Arial" w:eastAsia="Arial" w:hAnsi="Arial" w:cs="Arial"/>
          <w:sz w:val="21"/>
          <w:szCs w:val="21"/>
        </w:rPr>
        <w:t>r</w:t>
      </w:r>
      <w:r>
        <w:rPr>
          <w:rFonts w:ascii="Arial" w:eastAsia="Arial" w:hAnsi="Arial" w:cs="Arial"/>
          <w:spacing w:val="2"/>
          <w:sz w:val="21"/>
          <w:szCs w:val="21"/>
        </w:rPr>
        <w:t>igh</w:t>
      </w:r>
      <w:r>
        <w:rPr>
          <w:rFonts w:ascii="Arial" w:eastAsia="Arial" w:hAnsi="Arial" w:cs="Arial"/>
          <w:sz w:val="21"/>
          <w:szCs w:val="21"/>
        </w:rPr>
        <w:t>t</w:t>
      </w:r>
      <w:r>
        <w:rPr>
          <w:rFonts w:ascii="Arial" w:eastAsia="Arial" w:hAnsi="Arial" w:cs="Arial"/>
          <w:spacing w:val="28"/>
          <w:sz w:val="21"/>
          <w:szCs w:val="21"/>
        </w:rPr>
        <w:t xml:space="preserve"> </w:t>
      </w:r>
      <w:r w:rsidR="006E1D31">
        <w:rPr>
          <w:rFonts w:ascii="Arial" w:eastAsia="Arial" w:hAnsi="Arial" w:cs="Arial"/>
          <w:w w:val="103"/>
          <w:sz w:val="21"/>
          <w:szCs w:val="21"/>
        </w:rPr>
        <w:t>t</w:t>
      </w:r>
      <w:r w:rsidR="006E1D31">
        <w:rPr>
          <w:rFonts w:ascii="Arial" w:eastAsia="Arial" w:hAnsi="Arial" w:cs="Arial"/>
          <w:spacing w:val="-41"/>
          <w:sz w:val="21"/>
          <w:szCs w:val="21"/>
        </w:rPr>
        <w:t>o</w:t>
      </w:r>
      <w:r>
        <w:rPr>
          <w:rFonts w:ascii="Arial" w:eastAsia="Arial" w:hAnsi="Arial" w:cs="Arial"/>
          <w:spacing w:val="18"/>
          <w:sz w:val="21"/>
          <w:szCs w:val="21"/>
        </w:rPr>
        <w:t xml:space="preserve"> </w:t>
      </w:r>
      <w:r>
        <w:rPr>
          <w:rFonts w:ascii="Arial" w:eastAsia="Arial" w:hAnsi="Arial" w:cs="Arial"/>
          <w:spacing w:val="2"/>
          <w:sz w:val="21"/>
          <w:szCs w:val="21"/>
        </w:rPr>
        <w:t>cl</w:t>
      </w:r>
      <w:r>
        <w:rPr>
          <w:rFonts w:ascii="Arial" w:eastAsia="Arial" w:hAnsi="Arial" w:cs="Arial"/>
          <w:sz w:val="21"/>
          <w:szCs w:val="21"/>
        </w:rPr>
        <w:t>a</w:t>
      </w:r>
      <w:r>
        <w:rPr>
          <w:rFonts w:ascii="Arial" w:eastAsia="Arial" w:hAnsi="Arial" w:cs="Arial"/>
          <w:spacing w:val="2"/>
          <w:sz w:val="21"/>
          <w:szCs w:val="21"/>
        </w:rPr>
        <w:t>im</w:t>
      </w:r>
      <w:r>
        <w:rPr>
          <w:rFonts w:ascii="Arial" w:eastAsia="Arial" w:hAnsi="Arial" w:cs="Arial"/>
          <w:sz w:val="21"/>
          <w:szCs w:val="21"/>
        </w:rPr>
        <w:t>,</w:t>
      </w:r>
      <w:r>
        <w:rPr>
          <w:rFonts w:ascii="Arial" w:eastAsia="Arial" w:hAnsi="Arial" w:cs="Arial"/>
          <w:spacing w:val="32"/>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23"/>
          <w:sz w:val="21"/>
          <w:szCs w:val="21"/>
        </w:rPr>
        <w:t xml:space="preserve"> </w:t>
      </w:r>
      <w:r>
        <w:rPr>
          <w:rFonts w:ascii="Arial" w:eastAsia="Arial" w:hAnsi="Arial" w:cs="Arial"/>
          <w:spacing w:val="2"/>
          <w:w w:val="103"/>
          <w:sz w:val="21"/>
          <w:szCs w:val="21"/>
        </w:rPr>
        <w:t>t</w:t>
      </w:r>
      <w:r>
        <w:rPr>
          <w:rFonts w:ascii="Arial" w:eastAsia="Arial" w:hAnsi="Arial" w:cs="Arial"/>
          <w:w w:val="103"/>
          <w:sz w:val="21"/>
          <w:szCs w:val="21"/>
        </w:rPr>
        <w:t>r</w:t>
      </w:r>
      <w:r>
        <w:rPr>
          <w:rFonts w:ascii="Arial" w:eastAsia="Arial" w:hAnsi="Arial" w:cs="Arial"/>
          <w:spacing w:val="2"/>
          <w:w w:val="103"/>
          <w:sz w:val="21"/>
          <w:szCs w:val="21"/>
        </w:rPr>
        <w:t>igge</w:t>
      </w:r>
      <w:r>
        <w:rPr>
          <w:rFonts w:ascii="Arial" w:eastAsia="Arial" w:hAnsi="Arial" w:cs="Arial"/>
          <w:w w:val="103"/>
          <w:sz w:val="21"/>
          <w:szCs w:val="21"/>
        </w:rPr>
        <w:t>r</w:t>
      </w:r>
      <w:r>
        <w:rPr>
          <w:rFonts w:ascii="Arial" w:eastAsia="Arial" w:hAnsi="Arial" w:cs="Arial"/>
          <w:spacing w:val="2"/>
          <w:w w:val="103"/>
          <w:sz w:val="21"/>
          <w:szCs w:val="21"/>
        </w:rPr>
        <w:t>in</w:t>
      </w:r>
      <w:r>
        <w:rPr>
          <w:rFonts w:ascii="Arial" w:eastAsia="Arial" w:hAnsi="Arial" w:cs="Arial"/>
          <w:w w:val="103"/>
          <w:sz w:val="21"/>
          <w:szCs w:val="21"/>
        </w:rPr>
        <w:t xml:space="preserve">g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“Cas</w:t>
      </w:r>
      <w:r>
        <w:rPr>
          <w:rFonts w:ascii="Arial" w:eastAsia="Arial" w:hAnsi="Arial" w:cs="Arial"/>
          <w:sz w:val="21"/>
          <w:szCs w:val="21"/>
        </w:rPr>
        <w:t>h</w:t>
      </w:r>
      <w:r>
        <w:rPr>
          <w:rFonts w:ascii="Arial" w:eastAsia="Arial" w:hAnsi="Arial" w:cs="Arial"/>
          <w:spacing w:val="7"/>
          <w:sz w:val="21"/>
          <w:szCs w:val="21"/>
        </w:rPr>
        <w:t xml:space="preserve"> </w:t>
      </w:r>
      <w:r>
        <w:rPr>
          <w:rFonts w:ascii="Arial" w:eastAsia="Arial" w:hAnsi="Arial" w:cs="Arial"/>
          <w:spacing w:val="2"/>
          <w:sz w:val="21"/>
          <w:szCs w:val="21"/>
        </w:rPr>
        <w:t>an</w:t>
      </w:r>
      <w:r>
        <w:rPr>
          <w:rFonts w:ascii="Arial" w:eastAsia="Arial" w:hAnsi="Arial" w:cs="Arial"/>
          <w:sz w:val="21"/>
          <w:szCs w:val="21"/>
        </w:rPr>
        <w:t xml:space="preserve">d </w:t>
      </w:r>
      <w:r>
        <w:rPr>
          <w:rFonts w:ascii="Arial" w:eastAsia="Arial" w:hAnsi="Arial" w:cs="Arial"/>
          <w:spacing w:val="2"/>
          <w:sz w:val="21"/>
          <w:szCs w:val="21"/>
        </w:rPr>
        <w:t>Burn</w:t>
      </w:r>
      <w:r>
        <w:rPr>
          <w:rFonts w:ascii="Arial" w:eastAsia="Arial" w:hAnsi="Arial" w:cs="Arial"/>
          <w:sz w:val="21"/>
          <w:szCs w:val="21"/>
        </w:rPr>
        <w:t>”</w:t>
      </w:r>
      <w:r>
        <w:rPr>
          <w:rFonts w:ascii="Arial" w:eastAsia="Arial" w:hAnsi="Arial" w:cs="Arial"/>
          <w:spacing w:val="1"/>
          <w:sz w:val="21"/>
          <w:szCs w:val="21"/>
        </w:rPr>
        <w:t xml:space="preserve"> </w:t>
      </w:r>
      <w:r>
        <w:rPr>
          <w:rFonts w:ascii="Arial" w:eastAsia="Arial" w:hAnsi="Arial" w:cs="Arial"/>
          <w:spacing w:val="2"/>
          <w:sz w:val="21"/>
          <w:szCs w:val="21"/>
        </w:rPr>
        <w:t>func</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13"/>
          <w:sz w:val="21"/>
          <w:szCs w:val="21"/>
        </w:rPr>
        <w:t xml:space="preserve"> </w:t>
      </w:r>
      <w:r>
        <w:rPr>
          <w:rFonts w:ascii="Arial" w:eastAsia="Arial" w:hAnsi="Arial" w:cs="Arial"/>
          <w:sz w:val="21"/>
          <w:szCs w:val="21"/>
        </w:rPr>
        <w:t>of</w:t>
      </w:r>
      <w:r>
        <w:rPr>
          <w:rFonts w:ascii="Arial" w:eastAsia="Arial" w:hAnsi="Arial" w:cs="Arial"/>
          <w:spacing w:val="-8"/>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5"/>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13"/>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1"/>
          <w:sz w:val="21"/>
          <w:szCs w:val="21"/>
        </w:rPr>
        <w:t xml:space="preserve"> </w:t>
      </w:r>
      <w:r>
        <w:rPr>
          <w:rFonts w:ascii="Arial" w:eastAsia="Arial" w:hAnsi="Arial" w:cs="Arial"/>
          <w:spacing w:val="2"/>
          <w:sz w:val="21"/>
          <w:szCs w:val="21"/>
        </w:rPr>
        <w:t>an</w:t>
      </w:r>
      <w:r>
        <w:rPr>
          <w:rFonts w:ascii="Arial" w:eastAsia="Arial" w:hAnsi="Arial" w:cs="Arial"/>
          <w:sz w:val="21"/>
          <w:szCs w:val="21"/>
        </w:rPr>
        <w:t xml:space="preserve">d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
          <w:sz w:val="21"/>
          <w:szCs w:val="21"/>
        </w:rPr>
        <w:t>reb</w:t>
      </w:r>
      <w:r>
        <w:rPr>
          <w:rFonts w:ascii="Arial" w:eastAsia="Arial" w:hAnsi="Arial" w:cs="Arial"/>
          <w:sz w:val="21"/>
          <w:szCs w:val="21"/>
        </w:rPr>
        <w:t>y</w:t>
      </w:r>
      <w:r>
        <w:rPr>
          <w:rFonts w:ascii="Arial" w:eastAsia="Arial" w:hAnsi="Arial" w:cs="Arial"/>
          <w:spacing w:val="12"/>
          <w:sz w:val="21"/>
          <w:szCs w:val="21"/>
        </w:rPr>
        <w:t xml:space="preserve"> </w:t>
      </w:r>
      <w:r>
        <w:rPr>
          <w:rFonts w:ascii="Arial" w:eastAsia="Arial" w:hAnsi="Arial" w:cs="Arial"/>
          <w:spacing w:val="2"/>
          <w:sz w:val="21"/>
          <w:szCs w:val="21"/>
        </w:rPr>
        <w:t>burnin</w:t>
      </w:r>
      <w:r>
        <w:rPr>
          <w:rFonts w:ascii="Arial" w:eastAsia="Arial" w:hAnsi="Arial" w:cs="Arial"/>
          <w:sz w:val="21"/>
          <w:szCs w:val="21"/>
        </w:rPr>
        <w:t>g</w:t>
      </w:r>
      <w:r>
        <w:rPr>
          <w:rFonts w:ascii="Arial" w:eastAsia="Arial" w:hAnsi="Arial" w:cs="Arial"/>
          <w:spacing w:val="9"/>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w w:val="103"/>
          <w:sz w:val="21"/>
          <w:szCs w:val="21"/>
        </w:rPr>
        <w:t>respec</w:t>
      </w:r>
      <w:r>
        <w:rPr>
          <w:rFonts w:ascii="Arial" w:eastAsia="Arial" w:hAnsi="Arial" w:cs="Arial"/>
          <w:w w:val="103"/>
          <w:sz w:val="21"/>
          <w:szCs w:val="21"/>
        </w:rPr>
        <w:t>t</w:t>
      </w:r>
      <w:r>
        <w:rPr>
          <w:rFonts w:ascii="Arial" w:eastAsia="Arial" w:hAnsi="Arial" w:cs="Arial"/>
          <w:spacing w:val="2"/>
          <w:w w:val="103"/>
          <w:sz w:val="21"/>
          <w:szCs w:val="21"/>
        </w:rPr>
        <w:t>iv</w:t>
      </w:r>
      <w:r>
        <w:rPr>
          <w:rFonts w:ascii="Arial" w:eastAsia="Arial" w:hAnsi="Arial" w:cs="Arial"/>
          <w:w w:val="103"/>
          <w:sz w:val="21"/>
          <w:szCs w:val="21"/>
        </w:rPr>
        <w:t xml:space="preserve">e </w:t>
      </w:r>
      <w:r w:rsidR="006E1D31">
        <w:rPr>
          <w:rFonts w:ascii="Arial" w:eastAsia="Arial" w:hAnsi="Arial" w:cs="Arial"/>
          <w:spacing w:val="2"/>
          <w:sz w:val="21"/>
          <w:szCs w:val="21"/>
        </w:rPr>
        <w:t>UMC</w:t>
      </w:r>
      <w:r>
        <w:rPr>
          <w:rFonts w:ascii="Arial" w:eastAsia="Arial" w:hAnsi="Arial" w:cs="Arial"/>
          <w:sz w:val="21"/>
          <w:szCs w:val="21"/>
        </w:rPr>
        <w:t xml:space="preserve">, </w:t>
      </w:r>
      <w:r>
        <w:rPr>
          <w:rFonts w:ascii="Arial" w:eastAsia="Arial" w:hAnsi="Arial" w:cs="Arial"/>
          <w:spacing w:val="13"/>
          <w:sz w:val="21"/>
          <w:szCs w:val="21"/>
        </w:rPr>
        <w:t xml:space="preserve"> </w:t>
      </w:r>
      <w:r>
        <w:rPr>
          <w:rFonts w:ascii="Arial" w:eastAsia="Arial" w:hAnsi="Arial" w:cs="Arial"/>
          <w:sz w:val="21"/>
          <w:szCs w:val="21"/>
        </w:rPr>
        <w:t>a  p</w:t>
      </w:r>
      <w:r>
        <w:rPr>
          <w:rFonts w:ascii="Arial" w:eastAsia="Arial" w:hAnsi="Arial" w:cs="Arial"/>
          <w:spacing w:val="2"/>
          <w:sz w:val="21"/>
          <w:szCs w:val="21"/>
        </w:rPr>
        <w:t>ro-r</w:t>
      </w:r>
      <w:r>
        <w:rPr>
          <w:rFonts w:ascii="Arial" w:eastAsia="Arial" w:hAnsi="Arial" w:cs="Arial"/>
          <w:sz w:val="21"/>
          <w:szCs w:val="21"/>
        </w:rPr>
        <w:t>a</w:t>
      </w:r>
      <w:r>
        <w:rPr>
          <w:rFonts w:ascii="Arial" w:eastAsia="Arial" w:hAnsi="Arial" w:cs="Arial"/>
          <w:spacing w:val="2"/>
          <w:sz w:val="21"/>
          <w:szCs w:val="21"/>
        </w:rPr>
        <w:t>t</w:t>
      </w:r>
      <w:r>
        <w:rPr>
          <w:rFonts w:ascii="Arial" w:eastAsia="Arial" w:hAnsi="Arial" w:cs="Arial"/>
          <w:sz w:val="21"/>
          <w:szCs w:val="21"/>
        </w:rPr>
        <w:t xml:space="preserve">a </w:t>
      </w:r>
      <w:r>
        <w:rPr>
          <w:rFonts w:ascii="Arial" w:eastAsia="Arial" w:hAnsi="Arial" w:cs="Arial"/>
          <w:spacing w:val="19"/>
          <w:sz w:val="21"/>
          <w:szCs w:val="21"/>
        </w:rPr>
        <w:t xml:space="preserve"> </w:t>
      </w:r>
      <w:r>
        <w:rPr>
          <w:rFonts w:ascii="Arial" w:eastAsia="Arial" w:hAnsi="Arial" w:cs="Arial"/>
          <w:spacing w:val="2"/>
          <w:sz w:val="21"/>
          <w:szCs w:val="21"/>
        </w:rPr>
        <w:t>sh</w:t>
      </w:r>
      <w:r>
        <w:rPr>
          <w:rFonts w:ascii="Arial" w:eastAsia="Arial" w:hAnsi="Arial" w:cs="Arial"/>
          <w:sz w:val="21"/>
          <w:szCs w:val="21"/>
        </w:rPr>
        <w:t>a</w:t>
      </w:r>
      <w:r>
        <w:rPr>
          <w:rFonts w:ascii="Arial" w:eastAsia="Arial" w:hAnsi="Arial" w:cs="Arial"/>
          <w:spacing w:val="2"/>
          <w:sz w:val="21"/>
          <w:szCs w:val="21"/>
        </w:rPr>
        <w:t>r</w:t>
      </w:r>
      <w:r>
        <w:rPr>
          <w:rFonts w:ascii="Arial" w:eastAsia="Arial" w:hAnsi="Arial" w:cs="Arial"/>
          <w:sz w:val="21"/>
          <w:szCs w:val="21"/>
        </w:rPr>
        <w:t xml:space="preserve">e </w:t>
      </w:r>
      <w:r>
        <w:rPr>
          <w:rFonts w:ascii="Arial" w:eastAsia="Arial" w:hAnsi="Arial" w:cs="Arial"/>
          <w:spacing w:val="12"/>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sz w:val="21"/>
          <w:szCs w:val="21"/>
        </w:rPr>
        <w:t>ne</w:t>
      </w:r>
      <w:r>
        <w:rPr>
          <w:rFonts w:ascii="Arial" w:eastAsia="Arial" w:hAnsi="Arial" w:cs="Arial"/>
          <w:sz w:val="21"/>
          <w:szCs w:val="21"/>
        </w:rPr>
        <w:t xml:space="preserve">t </w:t>
      </w:r>
      <w:r>
        <w:rPr>
          <w:rFonts w:ascii="Arial" w:eastAsia="Arial" w:hAnsi="Arial" w:cs="Arial"/>
          <w:spacing w:val="3"/>
          <w:sz w:val="21"/>
          <w:szCs w:val="21"/>
        </w:rPr>
        <w:t xml:space="preserve"> </w:t>
      </w:r>
      <w:r>
        <w:rPr>
          <w:rFonts w:ascii="Arial" w:eastAsia="Arial" w:hAnsi="Arial" w:cs="Arial"/>
          <w:sz w:val="21"/>
          <w:szCs w:val="21"/>
        </w:rPr>
        <w:t>l</w:t>
      </w:r>
      <w:r>
        <w:rPr>
          <w:rFonts w:ascii="Arial" w:eastAsia="Arial" w:hAnsi="Arial" w:cs="Arial"/>
          <w:spacing w:val="2"/>
          <w:sz w:val="21"/>
          <w:szCs w:val="21"/>
        </w:rPr>
        <w:t>icens</w:t>
      </w:r>
      <w:r>
        <w:rPr>
          <w:rFonts w:ascii="Arial" w:eastAsia="Arial" w:hAnsi="Arial" w:cs="Arial"/>
          <w:sz w:val="21"/>
          <w:szCs w:val="21"/>
        </w:rPr>
        <w:t xml:space="preserve">e </w:t>
      </w:r>
      <w:r>
        <w:rPr>
          <w:rFonts w:ascii="Arial" w:eastAsia="Arial" w:hAnsi="Arial" w:cs="Arial"/>
          <w:spacing w:val="14"/>
          <w:sz w:val="21"/>
          <w:szCs w:val="21"/>
        </w:rPr>
        <w:t xml:space="preserve"> </w:t>
      </w:r>
      <w:r>
        <w:rPr>
          <w:rFonts w:ascii="Arial" w:eastAsia="Arial" w:hAnsi="Arial" w:cs="Arial"/>
          <w:spacing w:val="2"/>
          <w:sz w:val="21"/>
          <w:szCs w:val="21"/>
        </w:rPr>
        <w:t>reven</w:t>
      </w:r>
      <w:r>
        <w:rPr>
          <w:rFonts w:ascii="Arial" w:eastAsia="Arial" w:hAnsi="Arial" w:cs="Arial"/>
          <w:spacing w:val="4"/>
          <w:sz w:val="21"/>
          <w:szCs w:val="21"/>
        </w:rPr>
        <w:t>u</w:t>
      </w:r>
      <w:r>
        <w:rPr>
          <w:rFonts w:ascii="Arial" w:eastAsia="Arial" w:hAnsi="Arial" w:cs="Arial"/>
          <w:sz w:val="21"/>
          <w:szCs w:val="21"/>
        </w:rPr>
        <w:t xml:space="preserve">e </w:t>
      </w:r>
      <w:r>
        <w:rPr>
          <w:rFonts w:ascii="Arial" w:eastAsia="Arial" w:hAnsi="Arial" w:cs="Arial"/>
          <w:spacing w:val="18"/>
          <w:sz w:val="21"/>
          <w:szCs w:val="21"/>
        </w:rPr>
        <w:t xml:space="preserve"> </w:t>
      </w:r>
      <w:r>
        <w:rPr>
          <w:rFonts w:ascii="Arial" w:eastAsia="Arial" w:hAnsi="Arial" w:cs="Arial"/>
          <w:spacing w:val="2"/>
          <w:sz w:val="21"/>
          <w:szCs w:val="21"/>
        </w:rPr>
        <w:t>(L</w:t>
      </w:r>
      <w:r>
        <w:rPr>
          <w:rFonts w:ascii="Arial" w:eastAsia="Arial" w:hAnsi="Arial" w:cs="Arial"/>
          <w:sz w:val="21"/>
          <w:szCs w:val="21"/>
        </w:rPr>
        <w:t>i</w:t>
      </w:r>
      <w:r>
        <w:rPr>
          <w:rFonts w:ascii="Arial" w:eastAsia="Arial" w:hAnsi="Arial" w:cs="Arial"/>
          <w:spacing w:val="2"/>
          <w:sz w:val="21"/>
          <w:szCs w:val="21"/>
        </w:rPr>
        <w:t>cens</w:t>
      </w:r>
      <w:r>
        <w:rPr>
          <w:rFonts w:ascii="Arial" w:eastAsia="Arial" w:hAnsi="Arial" w:cs="Arial"/>
          <w:sz w:val="21"/>
          <w:szCs w:val="21"/>
        </w:rPr>
        <w:t xml:space="preserve">e </w:t>
      </w:r>
      <w:r>
        <w:rPr>
          <w:rFonts w:ascii="Arial" w:eastAsia="Arial" w:hAnsi="Arial" w:cs="Arial"/>
          <w:spacing w:val="22"/>
          <w:sz w:val="21"/>
          <w:szCs w:val="21"/>
        </w:rPr>
        <w:t xml:space="preserve"> </w:t>
      </w:r>
      <w:r>
        <w:rPr>
          <w:rFonts w:ascii="Arial" w:eastAsia="Arial" w:hAnsi="Arial" w:cs="Arial"/>
          <w:spacing w:val="2"/>
          <w:sz w:val="21"/>
          <w:szCs w:val="21"/>
        </w:rPr>
        <w:t>Revenues</w:t>
      </w:r>
      <w:r>
        <w:rPr>
          <w:rFonts w:ascii="Arial" w:eastAsia="Arial" w:hAnsi="Arial" w:cs="Arial"/>
          <w:sz w:val="21"/>
          <w:szCs w:val="21"/>
        </w:rPr>
        <w:t xml:space="preserve">) </w:t>
      </w:r>
      <w:r>
        <w:rPr>
          <w:rFonts w:ascii="Arial" w:eastAsia="Arial" w:hAnsi="Arial" w:cs="Arial"/>
          <w:spacing w:val="28"/>
          <w:sz w:val="21"/>
          <w:szCs w:val="21"/>
        </w:rPr>
        <w:t xml:space="preserve"> </w:t>
      </w:r>
      <w:r>
        <w:rPr>
          <w:rFonts w:ascii="Arial" w:eastAsia="Arial" w:hAnsi="Arial" w:cs="Arial"/>
          <w:spacing w:val="2"/>
          <w:sz w:val="21"/>
          <w:szCs w:val="21"/>
        </w:rPr>
        <w:t>generate</w:t>
      </w:r>
      <w:r>
        <w:rPr>
          <w:rFonts w:ascii="Arial" w:eastAsia="Arial" w:hAnsi="Arial" w:cs="Arial"/>
          <w:sz w:val="21"/>
          <w:szCs w:val="21"/>
        </w:rPr>
        <w:t xml:space="preserve">d </w:t>
      </w:r>
      <w:r>
        <w:rPr>
          <w:rFonts w:ascii="Arial" w:eastAsia="Arial" w:hAnsi="Arial" w:cs="Arial"/>
          <w:spacing w:val="24"/>
          <w:sz w:val="21"/>
          <w:szCs w:val="21"/>
        </w:rPr>
        <w:t xml:space="preserve"> </w:t>
      </w:r>
      <w:r>
        <w:rPr>
          <w:rFonts w:ascii="Arial" w:eastAsia="Arial" w:hAnsi="Arial" w:cs="Arial"/>
          <w:spacing w:val="2"/>
          <w:sz w:val="21"/>
          <w:szCs w:val="21"/>
        </w:rPr>
        <w:t>b</w:t>
      </w:r>
      <w:r>
        <w:rPr>
          <w:rFonts w:ascii="Arial" w:eastAsia="Arial" w:hAnsi="Arial" w:cs="Arial"/>
          <w:sz w:val="21"/>
          <w:szCs w:val="21"/>
        </w:rPr>
        <w:t xml:space="preserve">y </w:t>
      </w:r>
      <w:r>
        <w:rPr>
          <w:rFonts w:ascii="Arial" w:eastAsia="Arial" w:hAnsi="Arial" w:cs="Arial"/>
          <w:spacing w:val="1"/>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 xml:space="preserve">e </w:t>
      </w:r>
      <w:r>
        <w:rPr>
          <w:rFonts w:ascii="Arial" w:eastAsia="Arial" w:hAnsi="Arial" w:cs="Arial"/>
          <w:spacing w:val="1"/>
          <w:sz w:val="22"/>
          <w:szCs w:val="22"/>
        </w:rPr>
        <w:t>in</w:t>
      </w:r>
      <w:r>
        <w:rPr>
          <w:rFonts w:ascii="Arial" w:eastAsia="Arial" w:hAnsi="Arial" w:cs="Arial"/>
          <w:spacing w:val="-2"/>
          <w:sz w:val="22"/>
          <w:szCs w:val="22"/>
        </w:rPr>
        <w:t>t</w:t>
      </w:r>
      <w:r>
        <w:rPr>
          <w:rFonts w:ascii="Arial" w:eastAsia="Arial" w:hAnsi="Arial" w:cs="Arial"/>
          <w:spacing w:val="1"/>
          <w:sz w:val="22"/>
          <w:szCs w:val="22"/>
        </w:rPr>
        <w:t>e</w:t>
      </w:r>
      <w:r>
        <w:rPr>
          <w:rFonts w:ascii="Arial" w:eastAsia="Arial" w:hAnsi="Arial" w:cs="Arial"/>
          <w:spacing w:val="-1"/>
          <w:sz w:val="22"/>
          <w:szCs w:val="22"/>
        </w:rPr>
        <w:t>l</w:t>
      </w:r>
      <w:r>
        <w:rPr>
          <w:rFonts w:ascii="Arial" w:eastAsia="Arial" w:hAnsi="Arial" w:cs="Arial"/>
          <w:spacing w:val="1"/>
          <w:sz w:val="22"/>
          <w:szCs w:val="22"/>
        </w:rPr>
        <w:t>l</w:t>
      </w:r>
      <w:r>
        <w:rPr>
          <w:rFonts w:ascii="Arial" w:eastAsia="Arial" w:hAnsi="Arial" w:cs="Arial"/>
          <w:spacing w:val="-2"/>
          <w:sz w:val="22"/>
          <w:szCs w:val="22"/>
        </w:rPr>
        <w:t>e</w:t>
      </w:r>
      <w:r>
        <w:rPr>
          <w:rFonts w:ascii="Arial" w:eastAsia="Arial" w:hAnsi="Arial" w:cs="Arial"/>
          <w:sz w:val="22"/>
          <w:szCs w:val="22"/>
        </w:rPr>
        <w:t>ct</w:t>
      </w:r>
      <w:r>
        <w:rPr>
          <w:rFonts w:ascii="Arial" w:eastAsia="Arial" w:hAnsi="Arial" w:cs="Arial"/>
          <w:spacing w:val="-2"/>
          <w:sz w:val="22"/>
          <w:szCs w:val="22"/>
        </w:rPr>
        <w:t>u</w:t>
      </w:r>
      <w:r>
        <w:rPr>
          <w:rFonts w:ascii="Arial" w:eastAsia="Arial" w:hAnsi="Arial" w:cs="Arial"/>
          <w:spacing w:val="1"/>
          <w:sz w:val="22"/>
          <w:szCs w:val="22"/>
        </w:rPr>
        <w:t>a</w:t>
      </w:r>
      <w:r>
        <w:rPr>
          <w:rFonts w:ascii="Arial" w:eastAsia="Arial" w:hAnsi="Arial" w:cs="Arial"/>
          <w:sz w:val="22"/>
          <w:szCs w:val="22"/>
        </w:rPr>
        <w:t xml:space="preserve">l </w:t>
      </w:r>
      <w:r>
        <w:rPr>
          <w:rFonts w:ascii="Arial" w:eastAsia="Arial" w:hAnsi="Arial" w:cs="Arial"/>
          <w:spacing w:val="42"/>
          <w:sz w:val="22"/>
          <w:szCs w:val="22"/>
        </w:rPr>
        <w:t xml:space="preserve"> </w:t>
      </w:r>
      <w:r>
        <w:rPr>
          <w:rFonts w:ascii="Arial" w:eastAsia="Arial" w:hAnsi="Arial" w:cs="Arial"/>
          <w:spacing w:val="1"/>
          <w:sz w:val="22"/>
          <w:szCs w:val="22"/>
        </w:rPr>
        <w:t>p</w:t>
      </w:r>
      <w:r>
        <w:rPr>
          <w:rFonts w:ascii="Arial" w:eastAsia="Arial" w:hAnsi="Arial" w:cs="Arial"/>
          <w:sz w:val="22"/>
          <w:szCs w:val="22"/>
        </w:rPr>
        <w:t>ro</w:t>
      </w:r>
      <w:r>
        <w:rPr>
          <w:rFonts w:ascii="Arial" w:eastAsia="Arial" w:hAnsi="Arial" w:cs="Arial"/>
          <w:spacing w:val="-1"/>
          <w:sz w:val="22"/>
          <w:szCs w:val="22"/>
        </w:rPr>
        <w:t>p</w:t>
      </w:r>
      <w:r>
        <w:rPr>
          <w:rFonts w:ascii="Arial" w:eastAsia="Arial" w:hAnsi="Arial" w:cs="Arial"/>
          <w:spacing w:val="1"/>
          <w:sz w:val="22"/>
          <w:szCs w:val="22"/>
        </w:rPr>
        <w:t>e</w:t>
      </w:r>
      <w:r>
        <w:rPr>
          <w:rFonts w:ascii="Arial" w:eastAsia="Arial" w:hAnsi="Arial" w:cs="Arial"/>
          <w:sz w:val="22"/>
          <w:szCs w:val="22"/>
        </w:rPr>
        <w:t>r</w:t>
      </w:r>
      <w:r>
        <w:rPr>
          <w:rFonts w:ascii="Arial" w:eastAsia="Arial" w:hAnsi="Arial" w:cs="Arial"/>
          <w:spacing w:val="-2"/>
          <w:sz w:val="22"/>
          <w:szCs w:val="22"/>
        </w:rPr>
        <w:t>t</w:t>
      </w:r>
      <w:r>
        <w:rPr>
          <w:rFonts w:ascii="Arial" w:eastAsia="Arial" w:hAnsi="Arial" w:cs="Arial"/>
          <w:sz w:val="22"/>
          <w:szCs w:val="22"/>
        </w:rPr>
        <w:t xml:space="preserve">y </w:t>
      </w:r>
      <w:r>
        <w:rPr>
          <w:rFonts w:ascii="Arial" w:eastAsia="Arial" w:hAnsi="Arial" w:cs="Arial"/>
          <w:spacing w:val="33"/>
          <w:sz w:val="22"/>
          <w:szCs w:val="22"/>
        </w:rPr>
        <w:t xml:space="preserve"> </w:t>
      </w:r>
      <w:r>
        <w:rPr>
          <w:rFonts w:ascii="Arial" w:eastAsia="Arial" w:hAnsi="Arial" w:cs="Arial"/>
          <w:sz w:val="22"/>
          <w:szCs w:val="22"/>
        </w:rPr>
        <w:t>r</w:t>
      </w:r>
      <w:r>
        <w:rPr>
          <w:rFonts w:ascii="Arial" w:eastAsia="Arial" w:hAnsi="Arial" w:cs="Arial"/>
          <w:spacing w:val="-1"/>
          <w:sz w:val="22"/>
          <w:szCs w:val="22"/>
        </w:rPr>
        <w:t>i</w:t>
      </w:r>
      <w:r>
        <w:rPr>
          <w:rFonts w:ascii="Arial" w:eastAsia="Arial" w:hAnsi="Arial" w:cs="Arial"/>
          <w:spacing w:val="-2"/>
          <w:sz w:val="22"/>
          <w:szCs w:val="22"/>
        </w:rPr>
        <w:t>g</w:t>
      </w:r>
      <w:r>
        <w:rPr>
          <w:rFonts w:ascii="Arial" w:eastAsia="Arial" w:hAnsi="Arial" w:cs="Arial"/>
          <w:spacing w:val="1"/>
          <w:sz w:val="22"/>
          <w:szCs w:val="22"/>
        </w:rPr>
        <w:t>h</w:t>
      </w:r>
      <w:r>
        <w:rPr>
          <w:rFonts w:ascii="Arial" w:eastAsia="Arial" w:hAnsi="Arial" w:cs="Arial"/>
          <w:spacing w:val="-2"/>
          <w:sz w:val="22"/>
          <w:szCs w:val="22"/>
        </w:rPr>
        <w:t>t</w:t>
      </w:r>
      <w:r>
        <w:rPr>
          <w:rFonts w:ascii="Arial" w:eastAsia="Arial" w:hAnsi="Arial" w:cs="Arial"/>
          <w:sz w:val="22"/>
          <w:szCs w:val="22"/>
        </w:rPr>
        <w:t xml:space="preserve">s </w:t>
      </w:r>
      <w:r>
        <w:rPr>
          <w:rFonts w:ascii="Arial" w:eastAsia="Arial" w:hAnsi="Arial" w:cs="Arial"/>
          <w:spacing w:val="23"/>
          <w:sz w:val="22"/>
          <w:szCs w:val="22"/>
        </w:rPr>
        <w:t xml:space="preserve"> </w:t>
      </w:r>
      <w:r>
        <w:rPr>
          <w:rFonts w:ascii="Arial" w:eastAsia="Arial" w:hAnsi="Arial" w:cs="Arial"/>
          <w:spacing w:val="1"/>
          <w:sz w:val="22"/>
          <w:szCs w:val="22"/>
        </w:rPr>
        <w:t>d</w:t>
      </w:r>
      <w:r>
        <w:rPr>
          <w:rFonts w:ascii="Arial" w:eastAsia="Arial" w:hAnsi="Arial" w:cs="Arial"/>
          <w:spacing w:val="-2"/>
          <w:sz w:val="22"/>
          <w:szCs w:val="22"/>
        </w:rPr>
        <w:t>e</w:t>
      </w:r>
      <w:r>
        <w:rPr>
          <w:rFonts w:ascii="Arial" w:eastAsia="Arial" w:hAnsi="Arial" w:cs="Arial"/>
          <w:sz w:val="22"/>
          <w:szCs w:val="22"/>
        </w:rPr>
        <w:t>ve</w:t>
      </w:r>
      <w:r>
        <w:rPr>
          <w:rFonts w:ascii="Arial" w:eastAsia="Arial" w:hAnsi="Arial" w:cs="Arial"/>
          <w:spacing w:val="-1"/>
          <w:sz w:val="22"/>
          <w:szCs w:val="22"/>
        </w:rPr>
        <w:t>l</w:t>
      </w:r>
      <w:r>
        <w:rPr>
          <w:rFonts w:ascii="Arial" w:eastAsia="Arial" w:hAnsi="Arial" w:cs="Arial"/>
          <w:spacing w:val="1"/>
          <w:sz w:val="22"/>
          <w:szCs w:val="22"/>
        </w:rPr>
        <w:t>o</w:t>
      </w:r>
      <w:r>
        <w:rPr>
          <w:rFonts w:ascii="Arial" w:eastAsia="Arial" w:hAnsi="Arial" w:cs="Arial"/>
          <w:spacing w:val="-2"/>
          <w:sz w:val="22"/>
          <w:szCs w:val="22"/>
        </w:rPr>
        <w:t>p</w:t>
      </w:r>
      <w:r>
        <w:rPr>
          <w:rFonts w:ascii="Arial" w:eastAsia="Arial" w:hAnsi="Arial" w:cs="Arial"/>
          <w:spacing w:val="1"/>
          <w:sz w:val="22"/>
          <w:szCs w:val="22"/>
        </w:rPr>
        <w:t>e</w:t>
      </w:r>
      <w:r>
        <w:rPr>
          <w:rFonts w:ascii="Arial" w:eastAsia="Arial" w:hAnsi="Arial" w:cs="Arial"/>
          <w:sz w:val="22"/>
          <w:szCs w:val="22"/>
        </w:rPr>
        <w:t xml:space="preserve">d </w:t>
      </w:r>
      <w:r>
        <w:rPr>
          <w:rFonts w:ascii="Arial" w:eastAsia="Arial" w:hAnsi="Arial" w:cs="Arial"/>
          <w:spacing w:val="40"/>
          <w:sz w:val="22"/>
          <w:szCs w:val="22"/>
        </w:rPr>
        <w:t xml:space="preserve"> </w:t>
      </w:r>
      <w:r>
        <w:rPr>
          <w:rFonts w:ascii="Arial" w:eastAsia="Arial" w:hAnsi="Arial" w:cs="Arial"/>
          <w:spacing w:val="-2"/>
          <w:sz w:val="22"/>
          <w:szCs w:val="22"/>
        </w:rPr>
        <w:t>a</w:t>
      </w:r>
      <w:r>
        <w:rPr>
          <w:rFonts w:ascii="Arial" w:eastAsia="Arial" w:hAnsi="Arial" w:cs="Arial"/>
          <w:sz w:val="22"/>
          <w:szCs w:val="22"/>
        </w:rPr>
        <w:t xml:space="preserve">s </w:t>
      </w:r>
      <w:r>
        <w:rPr>
          <w:rFonts w:ascii="Arial" w:eastAsia="Arial" w:hAnsi="Arial" w:cs="Arial"/>
          <w:spacing w:val="4"/>
          <w:sz w:val="22"/>
          <w:szCs w:val="22"/>
        </w:rPr>
        <w:t xml:space="preserve"> </w:t>
      </w:r>
      <w:r>
        <w:rPr>
          <w:rFonts w:ascii="Arial" w:eastAsia="Arial" w:hAnsi="Arial" w:cs="Arial"/>
          <w:spacing w:val="1"/>
          <w:sz w:val="22"/>
          <w:szCs w:val="22"/>
        </w:rPr>
        <w:t>pa</w:t>
      </w:r>
      <w:r>
        <w:rPr>
          <w:rFonts w:ascii="Arial" w:eastAsia="Arial" w:hAnsi="Arial" w:cs="Arial"/>
          <w:spacing w:val="-3"/>
          <w:sz w:val="22"/>
          <w:szCs w:val="22"/>
        </w:rPr>
        <w:t>r</w:t>
      </w:r>
      <w:r>
        <w:rPr>
          <w:rFonts w:ascii="Arial" w:eastAsia="Arial" w:hAnsi="Arial" w:cs="Arial"/>
          <w:sz w:val="22"/>
          <w:szCs w:val="22"/>
        </w:rPr>
        <w:t xml:space="preserve">t </w:t>
      </w:r>
      <w:r>
        <w:rPr>
          <w:rFonts w:ascii="Arial" w:eastAsia="Arial" w:hAnsi="Arial" w:cs="Arial"/>
          <w:spacing w:val="8"/>
          <w:sz w:val="22"/>
          <w:szCs w:val="22"/>
        </w:rPr>
        <w:t xml:space="preserve"> </w:t>
      </w:r>
      <w:r>
        <w:rPr>
          <w:rFonts w:ascii="Arial" w:eastAsia="Arial" w:hAnsi="Arial" w:cs="Arial"/>
          <w:spacing w:val="1"/>
          <w:sz w:val="22"/>
          <w:szCs w:val="22"/>
        </w:rPr>
        <w:t>o</w:t>
      </w:r>
      <w:r w:rsidR="007C28E0">
        <w:rPr>
          <w:rFonts w:ascii="Arial" w:eastAsia="Arial" w:hAnsi="Arial" w:cs="Arial"/>
          <w:sz w:val="22"/>
          <w:szCs w:val="22"/>
        </w:rPr>
        <w:t xml:space="preserve">f </w:t>
      </w:r>
      <w:r>
        <w:rPr>
          <w:rFonts w:ascii="Arial" w:eastAsia="Arial" w:hAnsi="Arial" w:cs="Arial"/>
          <w:sz w:val="22"/>
          <w:szCs w:val="22"/>
        </w:rPr>
        <w:t xml:space="preserve"> </w:t>
      </w:r>
      <w:r w:rsidR="007C28E0">
        <w:rPr>
          <w:rFonts w:ascii="Arial" w:eastAsia="Arial" w:hAnsi="Arial" w:cs="Arial"/>
          <w:sz w:val="22"/>
          <w:szCs w:val="22"/>
        </w:rPr>
        <w:t>the Umbrella Coin Project</w:t>
      </w:r>
      <w:r>
        <w:rPr>
          <w:rFonts w:ascii="Arial" w:eastAsia="Arial" w:hAnsi="Arial" w:cs="Arial"/>
          <w:spacing w:val="25"/>
          <w:sz w:val="22"/>
          <w:szCs w:val="22"/>
        </w:rPr>
        <w:t xml:space="preserve"> </w:t>
      </w:r>
      <w:r>
        <w:rPr>
          <w:rFonts w:ascii="Arial" w:eastAsia="Arial" w:hAnsi="Arial" w:cs="Arial"/>
          <w:spacing w:val="-3"/>
          <w:sz w:val="22"/>
          <w:szCs w:val="22"/>
        </w:rPr>
        <w:t>(</w:t>
      </w:r>
      <w:r>
        <w:rPr>
          <w:rFonts w:ascii="Arial" w:eastAsia="Arial" w:hAnsi="Arial" w:cs="Arial"/>
          <w:sz w:val="22"/>
          <w:szCs w:val="22"/>
        </w:rPr>
        <w:t xml:space="preserve">IPR) </w:t>
      </w:r>
      <w:r>
        <w:rPr>
          <w:rFonts w:ascii="Arial" w:eastAsia="Arial" w:hAnsi="Arial" w:cs="Arial"/>
          <w:spacing w:val="16"/>
          <w:sz w:val="22"/>
          <w:szCs w:val="22"/>
        </w:rPr>
        <w:t xml:space="preserve"> </w:t>
      </w:r>
      <w:r>
        <w:rPr>
          <w:rFonts w:ascii="Arial" w:eastAsia="Arial" w:hAnsi="Arial" w:cs="Arial"/>
          <w:spacing w:val="-2"/>
          <w:w w:val="105"/>
          <w:sz w:val="22"/>
          <w:szCs w:val="22"/>
        </w:rPr>
        <w:t>a</w:t>
      </w:r>
      <w:r>
        <w:rPr>
          <w:rFonts w:ascii="Arial" w:eastAsia="Arial" w:hAnsi="Arial" w:cs="Arial"/>
          <w:w w:val="105"/>
          <w:sz w:val="22"/>
          <w:szCs w:val="22"/>
        </w:rPr>
        <w:t xml:space="preserve">s </w:t>
      </w:r>
      <w:r>
        <w:rPr>
          <w:rFonts w:ascii="Arial" w:eastAsia="Arial" w:hAnsi="Arial" w:cs="Arial"/>
          <w:spacing w:val="2"/>
          <w:sz w:val="22"/>
          <w:szCs w:val="22"/>
        </w:rPr>
        <w:t>s</w:t>
      </w:r>
      <w:r>
        <w:rPr>
          <w:rFonts w:ascii="Arial" w:eastAsia="Arial" w:hAnsi="Arial" w:cs="Arial"/>
          <w:spacing w:val="-2"/>
          <w:sz w:val="22"/>
          <w:szCs w:val="22"/>
        </w:rPr>
        <w:t>pe</w:t>
      </w:r>
      <w:r>
        <w:rPr>
          <w:rFonts w:ascii="Arial" w:eastAsia="Arial" w:hAnsi="Arial" w:cs="Arial"/>
          <w:spacing w:val="2"/>
          <w:sz w:val="22"/>
          <w:szCs w:val="22"/>
        </w:rPr>
        <w:t>c</w:t>
      </w:r>
      <w:r>
        <w:rPr>
          <w:rFonts w:ascii="Arial" w:eastAsia="Arial" w:hAnsi="Arial" w:cs="Arial"/>
          <w:spacing w:val="-1"/>
          <w:sz w:val="22"/>
          <w:szCs w:val="22"/>
        </w:rPr>
        <w:t>i</w:t>
      </w:r>
      <w:r>
        <w:rPr>
          <w:rFonts w:ascii="Arial" w:eastAsia="Arial" w:hAnsi="Arial" w:cs="Arial"/>
          <w:sz w:val="22"/>
          <w:szCs w:val="22"/>
        </w:rPr>
        <w:t>fied</w:t>
      </w:r>
      <w:r>
        <w:rPr>
          <w:rFonts w:ascii="Arial" w:eastAsia="Arial" w:hAnsi="Arial" w:cs="Arial"/>
          <w:spacing w:val="38"/>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4"/>
          <w:sz w:val="22"/>
          <w:szCs w:val="22"/>
        </w:rPr>
        <w:t xml:space="preserve"> </w:t>
      </w:r>
      <w:r>
        <w:rPr>
          <w:rFonts w:ascii="Arial" w:eastAsia="Arial" w:hAnsi="Arial" w:cs="Arial"/>
          <w:sz w:val="22"/>
          <w:szCs w:val="22"/>
        </w:rPr>
        <w:t>t</w:t>
      </w:r>
      <w:r>
        <w:rPr>
          <w:rFonts w:ascii="Arial" w:eastAsia="Arial" w:hAnsi="Arial" w:cs="Arial"/>
          <w:spacing w:val="-1"/>
          <w:sz w:val="22"/>
          <w:szCs w:val="22"/>
        </w:rPr>
        <w:t>h</w:t>
      </w:r>
      <w:r>
        <w:rPr>
          <w:rFonts w:ascii="Arial" w:eastAsia="Arial" w:hAnsi="Arial" w:cs="Arial"/>
          <w:sz w:val="22"/>
          <w:szCs w:val="22"/>
        </w:rPr>
        <w:t>e</w:t>
      </w:r>
      <w:r>
        <w:rPr>
          <w:rFonts w:ascii="Arial" w:eastAsia="Arial" w:hAnsi="Arial" w:cs="Arial"/>
          <w:spacing w:val="12"/>
          <w:sz w:val="22"/>
          <w:szCs w:val="22"/>
        </w:rPr>
        <w:t xml:space="preserve"> </w:t>
      </w:r>
      <w:r>
        <w:rPr>
          <w:rFonts w:ascii="Arial" w:eastAsia="Arial" w:hAnsi="Arial" w:cs="Arial"/>
          <w:sz w:val="22"/>
          <w:szCs w:val="22"/>
        </w:rPr>
        <w:t>(</w:t>
      </w:r>
      <w:r>
        <w:rPr>
          <w:rFonts w:ascii="Arial" w:eastAsia="Arial" w:hAnsi="Arial" w:cs="Arial"/>
          <w:spacing w:val="-2"/>
          <w:sz w:val="22"/>
          <w:szCs w:val="22"/>
        </w:rPr>
        <w:t>R</w:t>
      </w:r>
      <w:r>
        <w:rPr>
          <w:rFonts w:ascii="Arial" w:eastAsia="Arial" w:hAnsi="Arial" w:cs="Arial"/>
          <w:spacing w:val="1"/>
          <w:sz w:val="22"/>
          <w:szCs w:val="22"/>
        </w:rPr>
        <w:t>e</w:t>
      </w:r>
      <w:r>
        <w:rPr>
          <w:rFonts w:ascii="Arial" w:eastAsia="Arial" w:hAnsi="Arial" w:cs="Arial"/>
          <w:spacing w:val="-2"/>
          <w:sz w:val="22"/>
          <w:szCs w:val="22"/>
        </w:rPr>
        <w:t>w</w:t>
      </w:r>
      <w:r>
        <w:rPr>
          <w:rFonts w:ascii="Arial" w:eastAsia="Arial" w:hAnsi="Arial" w:cs="Arial"/>
          <w:spacing w:val="1"/>
          <w:sz w:val="22"/>
          <w:szCs w:val="22"/>
        </w:rPr>
        <w:t>a</w:t>
      </w:r>
      <w:r>
        <w:rPr>
          <w:rFonts w:ascii="Arial" w:eastAsia="Arial" w:hAnsi="Arial" w:cs="Arial"/>
          <w:spacing w:val="-3"/>
          <w:sz w:val="22"/>
          <w:szCs w:val="22"/>
        </w:rPr>
        <w:t>r</w:t>
      </w:r>
      <w:r>
        <w:rPr>
          <w:rFonts w:ascii="Arial" w:eastAsia="Arial" w:hAnsi="Arial" w:cs="Arial"/>
          <w:spacing w:val="1"/>
          <w:sz w:val="22"/>
          <w:szCs w:val="22"/>
        </w:rPr>
        <w:t>d</w:t>
      </w:r>
      <w:r>
        <w:rPr>
          <w:rFonts w:ascii="Arial" w:eastAsia="Arial" w:hAnsi="Arial" w:cs="Arial"/>
          <w:sz w:val="22"/>
          <w:szCs w:val="22"/>
        </w:rPr>
        <w:t>)</w:t>
      </w:r>
      <w:r>
        <w:rPr>
          <w:rFonts w:ascii="Arial" w:eastAsia="Arial" w:hAnsi="Arial" w:cs="Arial"/>
          <w:spacing w:val="41"/>
          <w:sz w:val="22"/>
          <w:szCs w:val="22"/>
        </w:rPr>
        <w:t xml:space="preserve"> </w:t>
      </w:r>
      <w:r>
        <w:rPr>
          <w:rFonts w:ascii="Arial" w:eastAsia="Arial" w:hAnsi="Arial" w:cs="Arial"/>
          <w:spacing w:val="-1"/>
          <w:sz w:val="22"/>
          <w:szCs w:val="22"/>
        </w:rPr>
        <w:t>Sm</w:t>
      </w:r>
      <w:r>
        <w:rPr>
          <w:rFonts w:ascii="Arial" w:eastAsia="Arial" w:hAnsi="Arial" w:cs="Arial"/>
          <w:spacing w:val="1"/>
          <w:sz w:val="22"/>
          <w:szCs w:val="22"/>
        </w:rPr>
        <w:t>a</w:t>
      </w:r>
      <w:r>
        <w:rPr>
          <w:rFonts w:ascii="Arial" w:eastAsia="Arial" w:hAnsi="Arial" w:cs="Arial"/>
          <w:sz w:val="22"/>
          <w:szCs w:val="22"/>
        </w:rPr>
        <w:t>rt</w:t>
      </w:r>
      <w:r>
        <w:rPr>
          <w:rFonts w:ascii="Arial" w:eastAsia="Arial" w:hAnsi="Arial" w:cs="Arial"/>
          <w:spacing w:val="26"/>
          <w:sz w:val="22"/>
          <w:szCs w:val="22"/>
        </w:rPr>
        <w:t xml:space="preserve"> </w:t>
      </w:r>
      <w:r>
        <w:rPr>
          <w:rFonts w:ascii="Arial" w:eastAsia="Arial" w:hAnsi="Arial" w:cs="Arial"/>
          <w:spacing w:val="-2"/>
          <w:sz w:val="22"/>
          <w:szCs w:val="22"/>
        </w:rPr>
        <w:t>C</w:t>
      </w:r>
      <w:r>
        <w:rPr>
          <w:rFonts w:ascii="Arial" w:eastAsia="Arial" w:hAnsi="Arial" w:cs="Arial"/>
          <w:spacing w:val="1"/>
          <w:sz w:val="22"/>
          <w:szCs w:val="22"/>
        </w:rPr>
        <w:t>o</w:t>
      </w:r>
      <w:r>
        <w:rPr>
          <w:rFonts w:ascii="Arial" w:eastAsia="Arial" w:hAnsi="Arial" w:cs="Arial"/>
          <w:spacing w:val="-2"/>
          <w:sz w:val="22"/>
          <w:szCs w:val="22"/>
        </w:rPr>
        <w:t>n</w:t>
      </w:r>
      <w:r>
        <w:rPr>
          <w:rFonts w:ascii="Arial" w:eastAsia="Arial" w:hAnsi="Arial" w:cs="Arial"/>
          <w:sz w:val="22"/>
          <w:szCs w:val="22"/>
        </w:rPr>
        <w:t>tr</w:t>
      </w:r>
      <w:r>
        <w:rPr>
          <w:rFonts w:ascii="Arial" w:eastAsia="Arial" w:hAnsi="Arial" w:cs="Arial"/>
          <w:spacing w:val="-1"/>
          <w:sz w:val="22"/>
          <w:szCs w:val="22"/>
        </w:rPr>
        <w:t>a</w:t>
      </w:r>
      <w:r>
        <w:rPr>
          <w:rFonts w:ascii="Arial" w:eastAsia="Arial" w:hAnsi="Arial" w:cs="Arial"/>
          <w:spacing w:val="2"/>
          <w:sz w:val="22"/>
          <w:szCs w:val="22"/>
        </w:rPr>
        <w:t>c</w:t>
      </w:r>
      <w:r>
        <w:rPr>
          <w:rFonts w:ascii="Arial" w:eastAsia="Arial" w:hAnsi="Arial" w:cs="Arial"/>
          <w:sz w:val="22"/>
          <w:szCs w:val="22"/>
        </w:rPr>
        <w:t>t</w:t>
      </w:r>
      <w:r>
        <w:rPr>
          <w:rFonts w:ascii="Arial" w:eastAsia="Arial" w:hAnsi="Arial" w:cs="Arial"/>
          <w:spacing w:val="37"/>
          <w:sz w:val="22"/>
          <w:szCs w:val="22"/>
        </w:rPr>
        <w:t xml:space="preserve"> </w:t>
      </w:r>
      <w:r>
        <w:rPr>
          <w:rFonts w:ascii="Arial" w:eastAsia="Arial" w:hAnsi="Arial" w:cs="Arial"/>
          <w:spacing w:val="-1"/>
          <w:sz w:val="22"/>
          <w:szCs w:val="22"/>
        </w:rPr>
        <w:t>S</w:t>
      </w:r>
      <w:r>
        <w:rPr>
          <w:rFonts w:ascii="Arial" w:eastAsia="Arial" w:hAnsi="Arial" w:cs="Arial"/>
          <w:sz w:val="22"/>
          <w:szCs w:val="22"/>
        </w:rPr>
        <w:t>y</w:t>
      </w:r>
      <w:r>
        <w:rPr>
          <w:rFonts w:ascii="Arial" w:eastAsia="Arial" w:hAnsi="Arial" w:cs="Arial"/>
          <w:spacing w:val="1"/>
          <w:sz w:val="22"/>
          <w:szCs w:val="22"/>
        </w:rPr>
        <w:t>s</w:t>
      </w:r>
      <w:r>
        <w:rPr>
          <w:rFonts w:ascii="Arial" w:eastAsia="Arial" w:hAnsi="Arial" w:cs="Arial"/>
          <w:spacing w:val="-2"/>
          <w:sz w:val="22"/>
          <w:szCs w:val="22"/>
        </w:rPr>
        <w:t>te</w:t>
      </w:r>
      <w:r>
        <w:rPr>
          <w:rFonts w:ascii="Arial" w:eastAsia="Arial" w:hAnsi="Arial" w:cs="Arial"/>
          <w:sz w:val="22"/>
          <w:szCs w:val="22"/>
        </w:rPr>
        <w:t>m</w:t>
      </w:r>
      <w:r>
        <w:rPr>
          <w:rFonts w:ascii="Arial" w:eastAsia="Arial" w:hAnsi="Arial" w:cs="Arial"/>
          <w:spacing w:val="35"/>
          <w:sz w:val="22"/>
          <w:szCs w:val="22"/>
        </w:rPr>
        <w:t xml:space="preserve"> </w:t>
      </w:r>
      <w:r>
        <w:rPr>
          <w:rFonts w:ascii="Arial" w:eastAsia="Arial" w:hAnsi="Arial" w:cs="Arial"/>
          <w:spacing w:val="-2"/>
          <w:sz w:val="22"/>
          <w:szCs w:val="22"/>
        </w:rPr>
        <w:t>C</w:t>
      </w:r>
      <w:r>
        <w:rPr>
          <w:rFonts w:ascii="Arial" w:eastAsia="Arial" w:hAnsi="Arial" w:cs="Arial"/>
          <w:spacing w:val="1"/>
          <w:sz w:val="22"/>
          <w:szCs w:val="22"/>
        </w:rPr>
        <w:t>o</w:t>
      </w:r>
      <w:r>
        <w:rPr>
          <w:rFonts w:ascii="Arial" w:eastAsia="Arial" w:hAnsi="Arial" w:cs="Arial"/>
          <w:spacing w:val="-2"/>
          <w:sz w:val="22"/>
          <w:szCs w:val="22"/>
        </w:rPr>
        <w:t>d</w:t>
      </w:r>
      <w:r>
        <w:rPr>
          <w:rFonts w:ascii="Arial" w:eastAsia="Arial" w:hAnsi="Arial" w:cs="Arial"/>
          <w:spacing w:val="1"/>
          <w:sz w:val="22"/>
          <w:szCs w:val="22"/>
        </w:rPr>
        <w:t>e</w:t>
      </w:r>
      <w:r>
        <w:rPr>
          <w:rFonts w:ascii="Arial" w:eastAsia="Arial" w:hAnsi="Arial" w:cs="Arial"/>
          <w:sz w:val="22"/>
          <w:szCs w:val="22"/>
        </w:rPr>
        <w:t>,</w:t>
      </w:r>
      <w:r>
        <w:rPr>
          <w:rFonts w:ascii="Arial" w:eastAsia="Arial" w:hAnsi="Arial" w:cs="Arial"/>
          <w:spacing w:val="24"/>
          <w:sz w:val="22"/>
          <w:szCs w:val="22"/>
        </w:rPr>
        <w:t xml:space="preserve"> </w:t>
      </w:r>
      <w:r>
        <w:rPr>
          <w:rFonts w:ascii="Arial" w:eastAsia="Arial" w:hAnsi="Arial" w:cs="Arial"/>
          <w:spacing w:val="1"/>
          <w:sz w:val="22"/>
          <w:szCs w:val="22"/>
        </w:rPr>
        <w:t>i</w:t>
      </w:r>
      <w:r>
        <w:rPr>
          <w:rFonts w:ascii="Arial" w:eastAsia="Arial" w:hAnsi="Arial" w:cs="Arial"/>
          <w:sz w:val="22"/>
          <w:szCs w:val="22"/>
        </w:rPr>
        <w:t>f</w:t>
      </w:r>
      <w:r>
        <w:rPr>
          <w:rFonts w:ascii="Arial" w:eastAsia="Arial" w:hAnsi="Arial" w:cs="Arial"/>
          <w:spacing w:val="7"/>
          <w:sz w:val="22"/>
          <w:szCs w:val="22"/>
        </w:rPr>
        <w:t xml:space="preserve"> </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a</w:t>
      </w:r>
      <w:r>
        <w:rPr>
          <w:rFonts w:ascii="Arial" w:eastAsia="Arial" w:hAnsi="Arial" w:cs="Arial"/>
          <w:spacing w:val="-2"/>
          <w:sz w:val="22"/>
          <w:szCs w:val="22"/>
        </w:rPr>
        <w:t>n</w:t>
      </w:r>
      <w:r>
        <w:rPr>
          <w:rFonts w:ascii="Arial" w:eastAsia="Arial" w:hAnsi="Arial" w:cs="Arial"/>
          <w:sz w:val="22"/>
          <w:szCs w:val="22"/>
        </w:rPr>
        <w:t>d</w:t>
      </w:r>
      <w:r>
        <w:rPr>
          <w:rFonts w:ascii="Arial" w:eastAsia="Arial" w:hAnsi="Arial" w:cs="Arial"/>
          <w:spacing w:val="15"/>
          <w:sz w:val="22"/>
          <w:szCs w:val="22"/>
        </w:rPr>
        <w:t xml:space="preserve"> </w:t>
      </w:r>
      <w:r>
        <w:rPr>
          <w:rFonts w:ascii="Arial" w:eastAsia="Arial" w:hAnsi="Arial" w:cs="Arial"/>
          <w:spacing w:val="-2"/>
          <w:sz w:val="22"/>
          <w:szCs w:val="22"/>
        </w:rPr>
        <w:t>o</w:t>
      </w:r>
      <w:r>
        <w:rPr>
          <w:rFonts w:ascii="Arial" w:eastAsia="Arial" w:hAnsi="Arial" w:cs="Arial"/>
          <w:spacing w:val="1"/>
          <w:sz w:val="22"/>
          <w:szCs w:val="22"/>
        </w:rPr>
        <w:t>n</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6"/>
          <w:sz w:val="22"/>
          <w:szCs w:val="22"/>
        </w:rPr>
        <w:t xml:space="preserve"> </w:t>
      </w:r>
      <w:r>
        <w:rPr>
          <w:rFonts w:ascii="Arial" w:eastAsia="Arial" w:hAnsi="Arial" w:cs="Arial"/>
          <w:spacing w:val="1"/>
          <w:sz w:val="22"/>
          <w:szCs w:val="22"/>
        </w:rPr>
        <w:t>i</w:t>
      </w:r>
      <w:r>
        <w:rPr>
          <w:rFonts w:ascii="Arial" w:eastAsia="Arial" w:hAnsi="Arial" w:cs="Arial"/>
          <w:sz w:val="22"/>
          <w:szCs w:val="22"/>
        </w:rPr>
        <w:t>f</w:t>
      </w:r>
      <w:r>
        <w:rPr>
          <w:rFonts w:ascii="Arial" w:eastAsia="Arial" w:hAnsi="Arial" w:cs="Arial"/>
          <w:spacing w:val="4"/>
          <w:sz w:val="22"/>
          <w:szCs w:val="22"/>
        </w:rPr>
        <w:t xml:space="preserve"> </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t</w:t>
      </w:r>
      <w:r>
        <w:rPr>
          <w:rFonts w:ascii="Arial" w:eastAsia="Arial" w:hAnsi="Arial" w:cs="Arial"/>
          <w:spacing w:val="1"/>
          <w:sz w:val="22"/>
          <w:szCs w:val="22"/>
        </w:rPr>
        <w:t>h</w:t>
      </w:r>
      <w:r>
        <w:rPr>
          <w:rFonts w:ascii="Arial" w:eastAsia="Arial" w:hAnsi="Arial" w:cs="Arial"/>
          <w:sz w:val="22"/>
          <w:szCs w:val="22"/>
        </w:rPr>
        <w:t>e</w:t>
      </w:r>
      <w:r>
        <w:rPr>
          <w:rFonts w:ascii="Arial" w:eastAsia="Arial" w:hAnsi="Arial" w:cs="Arial"/>
          <w:spacing w:val="10"/>
          <w:sz w:val="22"/>
          <w:szCs w:val="22"/>
        </w:rPr>
        <w:t xml:space="preserve"> </w:t>
      </w:r>
      <w:r w:rsidR="006E1D31">
        <w:rPr>
          <w:rFonts w:ascii="Arial" w:eastAsia="Arial" w:hAnsi="Arial" w:cs="Arial"/>
          <w:spacing w:val="-1"/>
          <w:sz w:val="22"/>
          <w:szCs w:val="22"/>
        </w:rPr>
        <w:t>Umbrella Coin</w:t>
      </w:r>
      <w:r>
        <w:rPr>
          <w:rFonts w:ascii="Arial" w:eastAsia="Arial" w:hAnsi="Arial" w:cs="Arial"/>
          <w:w w:val="105"/>
          <w:sz w:val="22"/>
          <w:szCs w:val="22"/>
        </w:rPr>
        <w:t xml:space="preserve"> </w:t>
      </w:r>
      <w:r>
        <w:rPr>
          <w:rFonts w:ascii="Arial" w:eastAsia="Arial" w:hAnsi="Arial" w:cs="Arial"/>
          <w:spacing w:val="1"/>
          <w:sz w:val="22"/>
          <w:szCs w:val="22"/>
        </w:rPr>
        <w:t>P</w:t>
      </w:r>
      <w:r>
        <w:rPr>
          <w:rFonts w:ascii="Arial" w:eastAsia="Arial" w:hAnsi="Arial" w:cs="Arial"/>
          <w:sz w:val="22"/>
          <w:szCs w:val="22"/>
        </w:rPr>
        <w:t>r</w:t>
      </w:r>
      <w:r>
        <w:rPr>
          <w:rFonts w:ascii="Arial" w:eastAsia="Arial" w:hAnsi="Arial" w:cs="Arial"/>
          <w:spacing w:val="-2"/>
          <w:sz w:val="22"/>
          <w:szCs w:val="22"/>
        </w:rPr>
        <w:t>o</w:t>
      </w:r>
      <w:r>
        <w:rPr>
          <w:rFonts w:ascii="Arial" w:eastAsia="Arial" w:hAnsi="Arial" w:cs="Arial"/>
          <w:spacing w:val="1"/>
          <w:sz w:val="22"/>
          <w:szCs w:val="22"/>
        </w:rPr>
        <w:t>j</w:t>
      </w:r>
      <w:r>
        <w:rPr>
          <w:rFonts w:ascii="Arial" w:eastAsia="Arial" w:hAnsi="Arial" w:cs="Arial"/>
          <w:spacing w:val="-2"/>
          <w:sz w:val="22"/>
          <w:szCs w:val="22"/>
        </w:rPr>
        <w:t>e</w:t>
      </w:r>
      <w:r>
        <w:rPr>
          <w:rFonts w:ascii="Arial" w:eastAsia="Arial" w:hAnsi="Arial" w:cs="Arial"/>
          <w:spacing w:val="2"/>
          <w:sz w:val="22"/>
          <w:szCs w:val="22"/>
        </w:rPr>
        <w:t>c</w:t>
      </w:r>
      <w:r>
        <w:rPr>
          <w:rFonts w:ascii="Arial" w:eastAsia="Arial" w:hAnsi="Arial" w:cs="Arial"/>
          <w:sz w:val="22"/>
          <w:szCs w:val="22"/>
        </w:rPr>
        <w:t xml:space="preserve">t </w:t>
      </w:r>
      <w:r>
        <w:rPr>
          <w:rFonts w:ascii="Arial" w:eastAsia="Arial" w:hAnsi="Arial" w:cs="Arial"/>
          <w:spacing w:val="12"/>
          <w:sz w:val="22"/>
          <w:szCs w:val="22"/>
        </w:rPr>
        <w:t xml:space="preserve"> </w:t>
      </w:r>
      <w:r>
        <w:rPr>
          <w:rFonts w:ascii="Arial" w:eastAsia="Arial" w:hAnsi="Arial" w:cs="Arial"/>
          <w:spacing w:val="2"/>
          <w:sz w:val="22"/>
          <w:szCs w:val="22"/>
        </w:rPr>
        <w:t>s</w:t>
      </w:r>
      <w:r>
        <w:rPr>
          <w:rFonts w:ascii="Arial" w:eastAsia="Arial" w:hAnsi="Arial" w:cs="Arial"/>
          <w:spacing w:val="-2"/>
          <w:sz w:val="22"/>
          <w:szCs w:val="22"/>
        </w:rPr>
        <w:t>u</w:t>
      </w:r>
      <w:r>
        <w:rPr>
          <w:rFonts w:ascii="Arial" w:eastAsia="Arial" w:hAnsi="Arial" w:cs="Arial"/>
          <w:sz w:val="22"/>
          <w:szCs w:val="22"/>
        </w:rPr>
        <w:t>c</w:t>
      </w:r>
      <w:r>
        <w:rPr>
          <w:rFonts w:ascii="Arial" w:eastAsia="Arial" w:hAnsi="Arial" w:cs="Arial"/>
          <w:spacing w:val="1"/>
          <w:sz w:val="22"/>
          <w:szCs w:val="22"/>
        </w:rPr>
        <w:t>c</w:t>
      </w:r>
      <w:r>
        <w:rPr>
          <w:rFonts w:ascii="Arial" w:eastAsia="Arial" w:hAnsi="Arial" w:cs="Arial"/>
          <w:spacing w:val="-2"/>
          <w:sz w:val="22"/>
          <w:szCs w:val="22"/>
        </w:rPr>
        <w:t>e</w:t>
      </w:r>
      <w:r>
        <w:rPr>
          <w:rFonts w:ascii="Arial" w:eastAsia="Arial" w:hAnsi="Arial" w:cs="Arial"/>
          <w:sz w:val="22"/>
          <w:szCs w:val="22"/>
        </w:rPr>
        <w:t>s</w:t>
      </w:r>
      <w:r>
        <w:rPr>
          <w:rFonts w:ascii="Arial" w:eastAsia="Arial" w:hAnsi="Arial" w:cs="Arial"/>
          <w:spacing w:val="-1"/>
          <w:sz w:val="22"/>
          <w:szCs w:val="22"/>
        </w:rPr>
        <w:t>s</w:t>
      </w:r>
      <w:r>
        <w:rPr>
          <w:rFonts w:ascii="Arial" w:eastAsia="Arial" w:hAnsi="Arial" w:cs="Arial"/>
          <w:sz w:val="22"/>
          <w:szCs w:val="22"/>
        </w:rPr>
        <w:t>f</w:t>
      </w:r>
      <w:r>
        <w:rPr>
          <w:rFonts w:ascii="Arial" w:eastAsia="Arial" w:hAnsi="Arial" w:cs="Arial"/>
          <w:spacing w:val="-1"/>
          <w:sz w:val="22"/>
          <w:szCs w:val="22"/>
        </w:rPr>
        <w:t>u</w:t>
      </w:r>
      <w:r>
        <w:rPr>
          <w:rFonts w:ascii="Arial" w:eastAsia="Arial" w:hAnsi="Arial" w:cs="Arial"/>
          <w:spacing w:val="1"/>
          <w:sz w:val="22"/>
          <w:szCs w:val="22"/>
        </w:rPr>
        <w:t>l</w:t>
      </w:r>
      <w:r>
        <w:rPr>
          <w:rFonts w:ascii="Arial" w:eastAsia="Arial" w:hAnsi="Arial" w:cs="Arial"/>
          <w:spacing w:val="-1"/>
          <w:sz w:val="22"/>
          <w:szCs w:val="22"/>
        </w:rPr>
        <w:t>l</w:t>
      </w:r>
      <w:r>
        <w:rPr>
          <w:rFonts w:ascii="Arial" w:eastAsia="Arial" w:hAnsi="Arial" w:cs="Arial"/>
          <w:sz w:val="22"/>
          <w:szCs w:val="22"/>
        </w:rPr>
        <w:t xml:space="preserve">y </w:t>
      </w:r>
      <w:r>
        <w:rPr>
          <w:rFonts w:ascii="Arial" w:eastAsia="Arial" w:hAnsi="Arial" w:cs="Arial"/>
          <w:spacing w:val="41"/>
          <w:sz w:val="22"/>
          <w:szCs w:val="22"/>
        </w:rPr>
        <w:t xml:space="preserve"> </w:t>
      </w:r>
      <w:r>
        <w:rPr>
          <w:rFonts w:ascii="Arial" w:eastAsia="Arial" w:hAnsi="Arial" w:cs="Arial"/>
          <w:spacing w:val="-2"/>
          <w:sz w:val="22"/>
          <w:szCs w:val="22"/>
        </w:rPr>
        <w:t>g</w:t>
      </w:r>
      <w:r>
        <w:rPr>
          <w:rFonts w:ascii="Arial" w:eastAsia="Arial" w:hAnsi="Arial" w:cs="Arial"/>
          <w:spacing w:val="1"/>
          <w:sz w:val="22"/>
          <w:szCs w:val="22"/>
        </w:rPr>
        <w:t>ene</w:t>
      </w:r>
      <w:r>
        <w:rPr>
          <w:rFonts w:ascii="Arial" w:eastAsia="Arial" w:hAnsi="Arial" w:cs="Arial"/>
          <w:spacing w:val="-3"/>
          <w:sz w:val="22"/>
          <w:szCs w:val="22"/>
        </w:rPr>
        <w:t>r</w:t>
      </w:r>
      <w:r>
        <w:rPr>
          <w:rFonts w:ascii="Arial" w:eastAsia="Arial" w:hAnsi="Arial" w:cs="Arial"/>
          <w:spacing w:val="1"/>
          <w:sz w:val="22"/>
          <w:szCs w:val="22"/>
        </w:rPr>
        <w:t>a</w:t>
      </w:r>
      <w:r>
        <w:rPr>
          <w:rFonts w:ascii="Arial" w:eastAsia="Arial" w:hAnsi="Arial" w:cs="Arial"/>
          <w:spacing w:val="-2"/>
          <w:sz w:val="22"/>
          <w:szCs w:val="22"/>
        </w:rPr>
        <w:t>t</w:t>
      </w:r>
      <w:r>
        <w:rPr>
          <w:rFonts w:ascii="Arial" w:eastAsia="Arial" w:hAnsi="Arial" w:cs="Arial"/>
          <w:spacing w:val="1"/>
          <w:sz w:val="22"/>
          <w:szCs w:val="22"/>
        </w:rPr>
        <w:t>e</w:t>
      </w:r>
      <w:r>
        <w:rPr>
          <w:rFonts w:ascii="Arial" w:eastAsia="Arial" w:hAnsi="Arial" w:cs="Arial"/>
          <w:sz w:val="22"/>
          <w:szCs w:val="22"/>
        </w:rPr>
        <w:t xml:space="preserve">s </w:t>
      </w:r>
      <w:r>
        <w:rPr>
          <w:rFonts w:ascii="Arial" w:eastAsia="Arial" w:hAnsi="Arial" w:cs="Arial"/>
          <w:spacing w:val="29"/>
          <w:sz w:val="22"/>
          <w:szCs w:val="22"/>
        </w:rPr>
        <w:t xml:space="preserve"> </w:t>
      </w:r>
      <w:r>
        <w:rPr>
          <w:rFonts w:ascii="Arial" w:eastAsia="Arial" w:hAnsi="Arial" w:cs="Arial"/>
          <w:spacing w:val="2"/>
          <w:sz w:val="22"/>
          <w:szCs w:val="22"/>
        </w:rPr>
        <w:t>s</w:t>
      </w:r>
      <w:r>
        <w:rPr>
          <w:rFonts w:ascii="Arial" w:eastAsia="Arial" w:hAnsi="Arial" w:cs="Arial"/>
          <w:spacing w:val="-2"/>
          <w:sz w:val="22"/>
          <w:szCs w:val="22"/>
        </w:rPr>
        <w:t>u</w:t>
      </w:r>
      <w:r>
        <w:rPr>
          <w:rFonts w:ascii="Arial" w:eastAsia="Arial" w:hAnsi="Arial" w:cs="Arial"/>
          <w:sz w:val="22"/>
          <w:szCs w:val="22"/>
        </w:rPr>
        <w:t xml:space="preserve">ch </w:t>
      </w:r>
      <w:r>
        <w:rPr>
          <w:rFonts w:ascii="Arial" w:eastAsia="Arial" w:hAnsi="Arial" w:cs="Arial"/>
          <w:spacing w:val="4"/>
          <w:sz w:val="22"/>
          <w:szCs w:val="22"/>
        </w:rPr>
        <w:t xml:space="preserve"> </w:t>
      </w:r>
      <w:r>
        <w:rPr>
          <w:rFonts w:ascii="Arial" w:eastAsia="Arial" w:hAnsi="Arial" w:cs="Arial"/>
          <w:spacing w:val="1"/>
          <w:sz w:val="22"/>
          <w:szCs w:val="22"/>
        </w:rPr>
        <w:t>L</w:t>
      </w:r>
      <w:r>
        <w:rPr>
          <w:rFonts w:ascii="Arial" w:eastAsia="Arial" w:hAnsi="Arial" w:cs="Arial"/>
          <w:spacing w:val="-1"/>
          <w:sz w:val="22"/>
          <w:szCs w:val="22"/>
        </w:rPr>
        <w:t>i</w:t>
      </w:r>
      <w:r>
        <w:rPr>
          <w:rFonts w:ascii="Arial" w:eastAsia="Arial" w:hAnsi="Arial" w:cs="Arial"/>
          <w:spacing w:val="2"/>
          <w:sz w:val="22"/>
          <w:szCs w:val="22"/>
        </w:rPr>
        <w:t>c</w:t>
      </w:r>
      <w:r>
        <w:rPr>
          <w:rFonts w:ascii="Arial" w:eastAsia="Arial" w:hAnsi="Arial" w:cs="Arial"/>
          <w:spacing w:val="-2"/>
          <w:sz w:val="22"/>
          <w:szCs w:val="22"/>
        </w:rPr>
        <w:t>en</w:t>
      </w:r>
      <w:r>
        <w:rPr>
          <w:rFonts w:ascii="Arial" w:eastAsia="Arial" w:hAnsi="Arial" w:cs="Arial"/>
          <w:spacing w:val="2"/>
          <w:sz w:val="22"/>
          <w:szCs w:val="22"/>
        </w:rPr>
        <w:t>s</w:t>
      </w:r>
      <w:r>
        <w:rPr>
          <w:rFonts w:ascii="Arial" w:eastAsia="Arial" w:hAnsi="Arial" w:cs="Arial"/>
          <w:sz w:val="22"/>
          <w:szCs w:val="22"/>
        </w:rPr>
        <w:t xml:space="preserve">e </w:t>
      </w:r>
      <w:r>
        <w:rPr>
          <w:rFonts w:ascii="Arial" w:eastAsia="Arial" w:hAnsi="Arial" w:cs="Arial"/>
          <w:spacing w:val="19"/>
          <w:sz w:val="22"/>
          <w:szCs w:val="22"/>
        </w:rPr>
        <w:t xml:space="preserve"> </w:t>
      </w:r>
      <w:r>
        <w:rPr>
          <w:rFonts w:ascii="Arial" w:eastAsia="Arial" w:hAnsi="Arial" w:cs="Arial"/>
          <w:sz w:val="22"/>
          <w:szCs w:val="22"/>
        </w:rPr>
        <w:t>R</w:t>
      </w:r>
      <w:r>
        <w:rPr>
          <w:rFonts w:ascii="Arial" w:eastAsia="Arial" w:hAnsi="Arial" w:cs="Arial"/>
          <w:spacing w:val="-2"/>
          <w:sz w:val="22"/>
          <w:szCs w:val="22"/>
        </w:rPr>
        <w:t>e</w:t>
      </w:r>
      <w:r>
        <w:rPr>
          <w:rFonts w:ascii="Arial" w:eastAsia="Arial" w:hAnsi="Arial" w:cs="Arial"/>
          <w:sz w:val="22"/>
          <w:szCs w:val="22"/>
        </w:rPr>
        <w:t>ve</w:t>
      </w:r>
      <w:r>
        <w:rPr>
          <w:rFonts w:ascii="Arial" w:eastAsia="Arial" w:hAnsi="Arial" w:cs="Arial"/>
          <w:spacing w:val="-1"/>
          <w:sz w:val="22"/>
          <w:szCs w:val="22"/>
        </w:rPr>
        <w:t>n</w:t>
      </w:r>
      <w:r>
        <w:rPr>
          <w:rFonts w:ascii="Arial" w:eastAsia="Arial" w:hAnsi="Arial" w:cs="Arial"/>
          <w:spacing w:val="1"/>
          <w:sz w:val="22"/>
          <w:szCs w:val="22"/>
        </w:rPr>
        <w:t>u</w:t>
      </w:r>
      <w:r>
        <w:rPr>
          <w:rFonts w:ascii="Arial" w:eastAsia="Arial" w:hAnsi="Arial" w:cs="Arial"/>
          <w:spacing w:val="-2"/>
          <w:sz w:val="22"/>
          <w:szCs w:val="22"/>
        </w:rPr>
        <w:t>e</w:t>
      </w:r>
      <w:r>
        <w:rPr>
          <w:rFonts w:ascii="Arial" w:eastAsia="Arial" w:hAnsi="Arial" w:cs="Arial"/>
          <w:spacing w:val="2"/>
          <w:sz w:val="22"/>
          <w:szCs w:val="22"/>
        </w:rPr>
        <w:t>s</w:t>
      </w:r>
      <w:r>
        <w:rPr>
          <w:rFonts w:ascii="Arial" w:eastAsia="Arial" w:hAnsi="Arial" w:cs="Arial"/>
          <w:sz w:val="22"/>
          <w:szCs w:val="22"/>
        </w:rPr>
        <w:t xml:space="preserve">. </w:t>
      </w:r>
      <w:r>
        <w:rPr>
          <w:rFonts w:ascii="Arial" w:eastAsia="Arial" w:hAnsi="Arial" w:cs="Arial"/>
          <w:spacing w:val="34"/>
          <w:sz w:val="22"/>
          <w:szCs w:val="22"/>
        </w:rPr>
        <w:t xml:space="preserve"> </w:t>
      </w:r>
      <w:r w:rsidR="006E1D31">
        <w:rPr>
          <w:rFonts w:ascii="Arial" w:eastAsia="Arial" w:hAnsi="Arial" w:cs="Arial"/>
          <w:sz w:val="22"/>
          <w:szCs w:val="22"/>
        </w:rPr>
        <w:t>T</w:t>
      </w:r>
      <w:r w:rsidR="006E1D31">
        <w:rPr>
          <w:rFonts w:ascii="Arial" w:eastAsia="Arial" w:hAnsi="Arial" w:cs="Arial"/>
          <w:spacing w:val="-1"/>
          <w:sz w:val="22"/>
          <w:szCs w:val="22"/>
        </w:rPr>
        <w:t>h</w:t>
      </w:r>
      <w:r w:rsidR="006E1D31">
        <w:rPr>
          <w:rFonts w:ascii="Arial" w:eastAsia="Arial" w:hAnsi="Arial" w:cs="Arial"/>
          <w:sz w:val="22"/>
          <w:szCs w:val="22"/>
        </w:rPr>
        <w:t xml:space="preserve">e User </w:t>
      </w:r>
      <w:r w:rsidR="006E1D31">
        <w:rPr>
          <w:rFonts w:ascii="Arial" w:eastAsia="Arial" w:hAnsi="Arial" w:cs="Arial"/>
          <w:spacing w:val="3"/>
          <w:sz w:val="22"/>
          <w:szCs w:val="22"/>
        </w:rPr>
        <w:t>understands</w:t>
      </w:r>
      <w:r w:rsidR="006E1D31">
        <w:rPr>
          <w:rFonts w:ascii="Arial" w:eastAsia="Arial" w:hAnsi="Arial" w:cs="Arial"/>
          <w:sz w:val="22"/>
          <w:szCs w:val="22"/>
        </w:rPr>
        <w:t xml:space="preserve"> </w:t>
      </w:r>
      <w:r w:rsidR="006E1D31">
        <w:rPr>
          <w:rFonts w:ascii="Arial" w:eastAsia="Arial" w:hAnsi="Arial" w:cs="Arial"/>
          <w:spacing w:val="43"/>
          <w:sz w:val="22"/>
          <w:szCs w:val="22"/>
        </w:rPr>
        <w:t>and</w:t>
      </w:r>
      <w:r>
        <w:rPr>
          <w:rFonts w:ascii="Arial" w:eastAsia="Arial" w:hAnsi="Arial" w:cs="Arial"/>
          <w:w w:val="105"/>
          <w:sz w:val="22"/>
          <w:szCs w:val="22"/>
        </w:rPr>
        <w:t xml:space="preserve"> </w:t>
      </w:r>
      <w:r w:rsidR="006E1D31">
        <w:rPr>
          <w:rFonts w:ascii="Arial" w:eastAsia="Arial" w:hAnsi="Arial" w:cs="Arial"/>
          <w:spacing w:val="1"/>
          <w:sz w:val="22"/>
          <w:szCs w:val="22"/>
        </w:rPr>
        <w:t>he</w:t>
      </w:r>
      <w:r w:rsidR="006E1D31">
        <w:rPr>
          <w:rFonts w:ascii="Arial" w:eastAsia="Arial" w:hAnsi="Arial" w:cs="Arial"/>
          <w:sz w:val="22"/>
          <w:szCs w:val="22"/>
        </w:rPr>
        <w:t>r</w:t>
      </w:r>
      <w:r w:rsidR="006E1D31">
        <w:rPr>
          <w:rFonts w:ascii="Arial" w:eastAsia="Arial" w:hAnsi="Arial" w:cs="Arial"/>
          <w:spacing w:val="-2"/>
          <w:sz w:val="22"/>
          <w:szCs w:val="22"/>
        </w:rPr>
        <w:t>eb</w:t>
      </w:r>
      <w:r w:rsidR="006E1D31">
        <w:rPr>
          <w:rFonts w:ascii="Arial" w:eastAsia="Arial" w:hAnsi="Arial" w:cs="Arial"/>
          <w:sz w:val="22"/>
          <w:szCs w:val="22"/>
        </w:rPr>
        <w:t xml:space="preserve">y </w:t>
      </w:r>
      <w:r w:rsidR="006E1D31">
        <w:rPr>
          <w:rFonts w:ascii="Arial" w:eastAsia="Arial" w:hAnsi="Arial" w:cs="Arial"/>
          <w:spacing w:val="5"/>
          <w:sz w:val="22"/>
          <w:szCs w:val="22"/>
        </w:rPr>
        <w:t>agrees</w:t>
      </w:r>
      <w:r w:rsidR="006E1D31">
        <w:rPr>
          <w:rFonts w:ascii="Arial" w:eastAsia="Arial" w:hAnsi="Arial" w:cs="Arial"/>
          <w:sz w:val="22"/>
          <w:szCs w:val="22"/>
        </w:rPr>
        <w:t xml:space="preserve"> </w:t>
      </w:r>
      <w:r w:rsidR="006E1D31">
        <w:rPr>
          <w:rFonts w:ascii="Arial" w:eastAsia="Arial" w:hAnsi="Arial" w:cs="Arial"/>
          <w:spacing w:val="5"/>
          <w:sz w:val="22"/>
          <w:szCs w:val="22"/>
        </w:rPr>
        <w:t>that</w:t>
      </w:r>
      <w:r>
        <w:rPr>
          <w:rFonts w:ascii="Arial" w:eastAsia="Arial" w:hAnsi="Arial" w:cs="Arial"/>
          <w:spacing w:val="49"/>
          <w:sz w:val="22"/>
          <w:szCs w:val="22"/>
        </w:rPr>
        <w:t xml:space="preserve"> </w:t>
      </w:r>
      <w:r>
        <w:rPr>
          <w:rFonts w:ascii="Arial" w:eastAsia="Arial" w:hAnsi="Arial" w:cs="Arial"/>
          <w:sz w:val="22"/>
          <w:szCs w:val="22"/>
        </w:rPr>
        <w:t>t</w:t>
      </w:r>
      <w:r>
        <w:rPr>
          <w:rFonts w:ascii="Arial" w:eastAsia="Arial" w:hAnsi="Arial" w:cs="Arial"/>
          <w:spacing w:val="-1"/>
          <w:sz w:val="22"/>
          <w:szCs w:val="22"/>
        </w:rPr>
        <w:t>h</w:t>
      </w:r>
      <w:r>
        <w:rPr>
          <w:rFonts w:ascii="Arial" w:eastAsia="Arial" w:hAnsi="Arial" w:cs="Arial"/>
          <w:sz w:val="22"/>
          <w:szCs w:val="22"/>
        </w:rPr>
        <w:t>e</w:t>
      </w:r>
      <w:r>
        <w:rPr>
          <w:rFonts w:ascii="Arial" w:eastAsia="Arial" w:hAnsi="Arial" w:cs="Arial"/>
          <w:spacing w:val="46"/>
          <w:sz w:val="22"/>
          <w:szCs w:val="22"/>
        </w:rPr>
        <w:t xml:space="preserve"> </w:t>
      </w:r>
      <w:r>
        <w:rPr>
          <w:rFonts w:ascii="Arial" w:eastAsia="Arial" w:hAnsi="Arial" w:cs="Arial"/>
          <w:sz w:val="22"/>
          <w:szCs w:val="22"/>
        </w:rPr>
        <w:t>so</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51"/>
          <w:sz w:val="22"/>
          <w:szCs w:val="22"/>
        </w:rPr>
        <w:t xml:space="preserve"> </w:t>
      </w:r>
      <w:r>
        <w:rPr>
          <w:rFonts w:ascii="Arial" w:eastAsia="Arial" w:hAnsi="Arial" w:cs="Arial"/>
          <w:spacing w:val="1"/>
          <w:sz w:val="22"/>
          <w:szCs w:val="22"/>
        </w:rPr>
        <w:t>a</w:t>
      </w:r>
      <w:r>
        <w:rPr>
          <w:rFonts w:ascii="Arial" w:eastAsia="Arial" w:hAnsi="Arial" w:cs="Arial"/>
          <w:spacing w:val="-2"/>
          <w:sz w:val="22"/>
          <w:szCs w:val="22"/>
        </w:rPr>
        <w:t>n</w:t>
      </w:r>
      <w:r>
        <w:rPr>
          <w:rFonts w:ascii="Arial" w:eastAsia="Arial" w:hAnsi="Arial" w:cs="Arial"/>
          <w:sz w:val="22"/>
          <w:szCs w:val="22"/>
        </w:rPr>
        <w:t>d</w:t>
      </w:r>
      <w:r>
        <w:rPr>
          <w:rFonts w:ascii="Arial" w:eastAsia="Arial" w:hAnsi="Arial" w:cs="Arial"/>
          <w:spacing w:val="49"/>
          <w:sz w:val="22"/>
          <w:szCs w:val="22"/>
        </w:rPr>
        <w:t xml:space="preserve"> </w:t>
      </w:r>
      <w:r w:rsidR="006E1D31">
        <w:rPr>
          <w:rFonts w:ascii="Arial" w:eastAsia="Arial" w:hAnsi="Arial" w:cs="Arial"/>
          <w:spacing w:val="-2"/>
          <w:sz w:val="22"/>
          <w:szCs w:val="22"/>
        </w:rPr>
        <w:t>e</w:t>
      </w:r>
      <w:r w:rsidR="006E1D31">
        <w:rPr>
          <w:rFonts w:ascii="Arial" w:eastAsia="Arial" w:hAnsi="Arial" w:cs="Arial"/>
          <w:spacing w:val="3"/>
          <w:sz w:val="22"/>
          <w:szCs w:val="22"/>
        </w:rPr>
        <w:t>x</w:t>
      </w:r>
      <w:r w:rsidR="006E1D31">
        <w:rPr>
          <w:rFonts w:ascii="Arial" w:eastAsia="Arial" w:hAnsi="Arial" w:cs="Arial"/>
          <w:spacing w:val="2"/>
          <w:sz w:val="22"/>
          <w:szCs w:val="22"/>
        </w:rPr>
        <w:t>c</w:t>
      </w:r>
      <w:r w:rsidR="006E1D31">
        <w:rPr>
          <w:rFonts w:ascii="Arial" w:eastAsia="Arial" w:hAnsi="Arial" w:cs="Arial"/>
          <w:spacing w:val="-1"/>
          <w:sz w:val="22"/>
          <w:szCs w:val="22"/>
        </w:rPr>
        <w:t>l</w:t>
      </w:r>
      <w:r w:rsidR="006E1D31">
        <w:rPr>
          <w:rFonts w:ascii="Arial" w:eastAsia="Arial" w:hAnsi="Arial" w:cs="Arial"/>
          <w:spacing w:val="-2"/>
          <w:sz w:val="22"/>
          <w:szCs w:val="22"/>
        </w:rPr>
        <w:t>u</w:t>
      </w:r>
      <w:r w:rsidR="006E1D31">
        <w:rPr>
          <w:rFonts w:ascii="Arial" w:eastAsia="Arial" w:hAnsi="Arial" w:cs="Arial"/>
          <w:spacing w:val="2"/>
          <w:sz w:val="22"/>
          <w:szCs w:val="22"/>
        </w:rPr>
        <w:t>s</w:t>
      </w:r>
      <w:r w:rsidR="006E1D31">
        <w:rPr>
          <w:rFonts w:ascii="Arial" w:eastAsia="Arial" w:hAnsi="Arial" w:cs="Arial"/>
          <w:spacing w:val="-1"/>
          <w:sz w:val="22"/>
          <w:szCs w:val="22"/>
        </w:rPr>
        <w:t>i</w:t>
      </w:r>
      <w:r w:rsidR="006E1D31">
        <w:rPr>
          <w:rFonts w:ascii="Arial" w:eastAsia="Arial" w:hAnsi="Arial" w:cs="Arial"/>
          <w:sz w:val="22"/>
          <w:szCs w:val="22"/>
        </w:rPr>
        <w:t xml:space="preserve">ve </w:t>
      </w:r>
      <w:r w:rsidR="006E1D31">
        <w:rPr>
          <w:rFonts w:ascii="Arial" w:eastAsia="Arial" w:hAnsi="Arial" w:cs="Arial"/>
          <w:spacing w:val="15"/>
          <w:sz w:val="22"/>
          <w:szCs w:val="22"/>
        </w:rPr>
        <w:t>usage</w:t>
      </w:r>
      <w:r w:rsidR="006E1D31">
        <w:rPr>
          <w:rFonts w:ascii="Arial" w:eastAsia="Arial" w:hAnsi="Arial" w:cs="Arial"/>
          <w:sz w:val="22"/>
          <w:szCs w:val="22"/>
        </w:rPr>
        <w:t xml:space="preserve"> rights</w:t>
      </w:r>
      <w:r>
        <w:rPr>
          <w:rFonts w:ascii="Arial" w:eastAsia="Arial" w:hAnsi="Arial" w:cs="Arial"/>
          <w:spacing w:val="59"/>
          <w:sz w:val="22"/>
          <w:szCs w:val="22"/>
        </w:rPr>
        <w:t xml:space="preserve"> </w:t>
      </w:r>
      <w:r>
        <w:rPr>
          <w:rFonts w:ascii="Arial" w:eastAsia="Arial" w:hAnsi="Arial" w:cs="Arial"/>
          <w:spacing w:val="1"/>
          <w:sz w:val="22"/>
          <w:szCs w:val="22"/>
        </w:rPr>
        <w:t>o</w:t>
      </w:r>
      <w:r>
        <w:rPr>
          <w:rFonts w:ascii="Arial" w:eastAsia="Arial" w:hAnsi="Arial" w:cs="Arial"/>
          <w:sz w:val="22"/>
          <w:szCs w:val="22"/>
        </w:rPr>
        <w:t>f</w:t>
      </w:r>
      <w:r>
        <w:rPr>
          <w:rFonts w:ascii="Arial" w:eastAsia="Arial" w:hAnsi="Arial" w:cs="Arial"/>
          <w:spacing w:val="40"/>
          <w:sz w:val="22"/>
          <w:szCs w:val="22"/>
        </w:rPr>
        <w:t xml:space="preserve"> </w:t>
      </w:r>
      <w:r>
        <w:rPr>
          <w:rFonts w:ascii="Arial" w:eastAsia="Arial" w:hAnsi="Arial" w:cs="Arial"/>
          <w:sz w:val="22"/>
          <w:szCs w:val="22"/>
        </w:rPr>
        <w:t>t</w:t>
      </w:r>
      <w:r>
        <w:rPr>
          <w:rFonts w:ascii="Arial" w:eastAsia="Arial" w:hAnsi="Arial" w:cs="Arial"/>
          <w:spacing w:val="-1"/>
          <w:sz w:val="22"/>
          <w:szCs w:val="22"/>
        </w:rPr>
        <w:t>h</w:t>
      </w:r>
      <w:r>
        <w:rPr>
          <w:rFonts w:ascii="Arial" w:eastAsia="Arial" w:hAnsi="Arial" w:cs="Arial"/>
          <w:spacing w:val="1"/>
          <w:sz w:val="22"/>
          <w:szCs w:val="22"/>
        </w:rPr>
        <w:t>e</w:t>
      </w:r>
      <w:r>
        <w:rPr>
          <w:rFonts w:ascii="Arial" w:eastAsia="Arial" w:hAnsi="Arial" w:cs="Arial"/>
          <w:sz w:val="22"/>
          <w:szCs w:val="22"/>
        </w:rPr>
        <w:t>se</w:t>
      </w:r>
      <w:r>
        <w:rPr>
          <w:rFonts w:ascii="Arial" w:eastAsia="Arial" w:hAnsi="Arial" w:cs="Arial"/>
          <w:spacing w:val="58"/>
          <w:sz w:val="22"/>
          <w:szCs w:val="22"/>
        </w:rPr>
        <w:t xml:space="preserve"> </w:t>
      </w:r>
      <w:r>
        <w:rPr>
          <w:rFonts w:ascii="Arial" w:eastAsia="Arial" w:hAnsi="Arial" w:cs="Arial"/>
          <w:spacing w:val="-2"/>
          <w:sz w:val="22"/>
          <w:szCs w:val="22"/>
        </w:rPr>
        <w:t>I</w:t>
      </w:r>
      <w:r>
        <w:rPr>
          <w:rFonts w:ascii="Arial" w:eastAsia="Arial" w:hAnsi="Arial" w:cs="Arial"/>
          <w:spacing w:val="-1"/>
          <w:sz w:val="22"/>
          <w:szCs w:val="22"/>
        </w:rPr>
        <w:t>P</w:t>
      </w:r>
      <w:r>
        <w:rPr>
          <w:rFonts w:ascii="Arial" w:eastAsia="Arial" w:hAnsi="Arial" w:cs="Arial"/>
          <w:sz w:val="22"/>
          <w:szCs w:val="22"/>
        </w:rPr>
        <w:t>R</w:t>
      </w:r>
      <w:r>
        <w:rPr>
          <w:rFonts w:ascii="Arial" w:eastAsia="Arial" w:hAnsi="Arial" w:cs="Arial"/>
          <w:spacing w:val="51"/>
          <w:sz w:val="22"/>
          <w:szCs w:val="22"/>
        </w:rPr>
        <w:t xml:space="preserve"> </w:t>
      </w:r>
      <w:r>
        <w:rPr>
          <w:rFonts w:ascii="Arial" w:eastAsia="Arial" w:hAnsi="Arial" w:cs="Arial"/>
          <w:spacing w:val="1"/>
          <w:sz w:val="22"/>
          <w:szCs w:val="22"/>
        </w:rPr>
        <w:t>a</w:t>
      </w:r>
      <w:r>
        <w:rPr>
          <w:rFonts w:ascii="Arial" w:eastAsia="Arial" w:hAnsi="Arial" w:cs="Arial"/>
          <w:spacing w:val="-3"/>
          <w:sz w:val="22"/>
          <w:szCs w:val="22"/>
        </w:rPr>
        <w:t>r</w:t>
      </w:r>
      <w:r>
        <w:rPr>
          <w:rFonts w:ascii="Arial" w:eastAsia="Arial" w:hAnsi="Arial" w:cs="Arial"/>
          <w:sz w:val="22"/>
          <w:szCs w:val="22"/>
        </w:rPr>
        <w:t>e</w:t>
      </w:r>
      <w:r>
        <w:rPr>
          <w:rFonts w:ascii="Arial" w:eastAsia="Arial" w:hAnsi="Arial" w:cs="Arial"/>
          <w:spacing w:val="47"/>
          <w:sz w:val="22"/>
          <w:szCs w:val="22"/>
        </w:rPr>
        <w:t xml:space="preserve"> </w:t>
      </w:r>
      <w:r w:rsidR="006E1D31">
        <w:rPr>
          <w:rFonts w:ascii="Arial" w:eastAsia="Arial" w:hAnsi="Arial" w:cs="Arial"/>
          <w:spacing w:val="-2"/>
          <w:sz w:val="22"/>
          <w:szCs w:val="22"/>
        </w:rPr>
        <w:t>a</w:t>
      </w:r>
      <w:r w:rsidR="006E1D31">
        <w:rPr>
          <w:rFonts w:ascii="Arial" w:eastAsia="Arial" w:hAnsi="Arial" w:cs="Arial"/>
          <w:sz w:val="22"/>
          <w:szCs w:val="22"/>
        </w:rPr>
        <w:t>s</w:t>
      </w:r>
      <w:r w:rsidR="006E1D31">
        <w:rPr>
          <w:rFonts w:ascii="Arial" w:eastAsia="Arial" w:hAnsi="Arial" w:cs="Arial"/>
          <w:spacing w:val="1"/>
          <w:sz w:val="22"/>
          <w:szCs w:val="22"/>
        </w:rPr>
        <w:t>s</w:t>
      </w:r>
      <w:r w:rsidR="006E1D31">
        <w:rPr>
          <w:rFonts w:ascii="Arial" w:eastAsia="Arial" w:hAnsi="Arial" w:cs="Arial"/>
          <w:spacing w:val="-1"/>
          <w:sz w:val="22"/>
          <w:szCs w:val="22"/>
        </w:rPr>
        <w:t>i</w:t>
      </w:r>
      <w:r w:rsidR="006E1D31">
        <w:rPr>
          <w:rFonts w:ascii="Arial" w:eastAsia="Arial" w:hAnsi="Arial" w:cs="Arial"/>
          <w:spacing w:val="1"/>
          <w:sz w:val="22"/>
          <w:szCs w:val="22"/>
        </w:rPr>
        <w:t>g</w:t>
      </w:r>
      <w:r w:rsidR="006E1D31">
        <w:rPr>
          <w:rFonts w:ascii="Arial" w:eastAsia="Arial" w:hAnsi="Arial" w:cs="Arial"/>
          <w:spacing w:val="-2"/>
          <w:sz w:val="22"/>
          <w:szCs w:val="22"/>
        </w:rPr>
        <w:t>n</w:t>
      </w:r>
      <w:r w:rsidR="006E1D31">
        <w:rPr>
          <w:rFonts w:ascii="Arial" w:eastAsia="Arial" w:hAnsi="Arial" w:cs="Arial"/>
          <w:spacing w:val="1"/>
          <w:sz w:val="22"/>
          <w:szCs w:val="22"/>
        </w:rPr>
        <w:t>e</w:t>
      </w:r>
      <w:r w:rsidR="006E1D31">
        <w:rPr>
          <w:rFonts w:ascii="Arial" w:eastAsia="Arial" w:hAnsi="Arial" w:cs="Arial"/>
          <w:sz w:val="22"/>
          <w:szCs w:val="22"/>
        </w:rPr>
        <w:t xml:space="preserve">d </w:t>
      </w:r>
      <w:r w:rsidR="006E1D31">
        <w:rPr>
          <w:rFonts w:ascii="Arial" w:eastAsia="Arial" w:hAnsi="Arial" w:cs="Arial"/>
          <w:spacing w:val="14"/>
          <w:sz w:val="22"/>
          <w:szCs w:val="22"/>
        </w:rPr>
        <w:t>to</w:t>
      </w:r>
      <w:r>
        <w:rPr>
          <w:rFonts w:ascii="Arial" w:eastAsia="Arial" w:hAnsi="Arial" w:cs="Arial"/>
          <w:w w:val="105"/>
          <w:sz w:val="22"/>
          <w:szCs w:val="22"/>
        </w:rPr>
        <w:t xml:space="preserve"> </w:t>
      </w:r>
      <w:r w:rsidR="006E1D31">
        <w:rPr>
          <w:rFonts w:ascii="Arial" w:eastAsia="Arial" w:hAnsi="Arial" w:cs="Arial"/>
          <w:spacing w:val="1"/>
          <w:sz w:val="22"/>
          <w:szCs w:val="22"/>
        </w:rPr>
        <w:t>Umbrella Coin</w:t>
      </w:r>
      <w:r>
        <w:rPr>
          <w:rFonts w:ascii="Arial" w:eastAsia="Arial" w:hAnsi="Arial" w:cs="Arial"/>
          <w:sz w:val="22"/>
          <w:szCs w:val="22"/>
        </w:rPr>
        <w:t>.</w:t>
      </w:r>
      <w:r>
        <w:rPr>
          <w:rFonts w:ascii="Arial" w:eastAsia="Arial" w:hAnsi="Arial" w:cs="Arial"/>
          <w:spacing w:val="47"/>
          <w:sz w:val="22"/>
          <w:szCs w:val="22"/>
        </w:rPr>
        <w:t xml:space="preserve"> </w:t>
      </w:r>
      <w:r>
        <w:rPr>
          <w:rFonts w:ascii="Arial" w:eastAsia="Arial" w:hAnsi="Arial" w:cs="Arial"/>
          <w:spacing w:val="-1"/>
          <w:sz w:val="22"/>
          <w:szCs w:val="22"/>
        </w:rPr>
        <w:t>B</w:t>
      </w:r>
      <w:r>
        <w:rPr>
          <w:rFonts w:ascii="Arial" w:eastAsia="Arial" w:hAnsi="Arial" w:cs="Arial"/>
          <w:spacing w:val="1"/>
          <w:sz w:val="22"/>
          <w:szCs w:val="22"/>
        </w:rPr>
        <w:t>e</w:t>
      </w:r>
      <w:r>
        <w:rPr>
          <w:rFonts w:ascii="Arial" w:eastAsia="Arial" w:hAnsi="Arial" w:cs="Arial"/>
          <w:sz w:val="22"/>
          <w:szCs w:val="22"/>
        </w:rPr>
        <w:t>yo</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7"/>
          <w:sz w:val="22"/>
          <w:szCs w:val="22"/>
        </w:rPr>
        <w:t xml:space="preserve"> </w:t>
      </w:r>
      <w:r>
        <w:rPr>
          <w:rFonts w:ascii="Arial" w:eastAsia="Arial" w:hAnsi="Arial" w:cs="Arial"/>
          <w:spacing w:val="-2"/>
          <w:sz w:val="22"/>
          <w:szCs w:val="22"/>
        </w:rPr>
        <w:t>t</w:t>
      </w:r>
      <w:r>
        <w:rPr>
          <w:rFonts w:ascii="Arial" w:eastAsia="Arial" w:hAnsi="Arial" w:cs="Arial"/>
          <w:spacing w:val="1"/>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9"/>
          <w:sz w:val="22"/>
          <w:szCs w:val="22"/>
        </w:rPr>
        <w:t xml:space="preserve"> </w:t>
      </w:r>
      <w:r>
        <w:rPr>
          <w:rFonts w:ascii="Arial" w:eastAsia="Arial" w:hAnsi="Arial" w:cs="Arial"/>
          <w:spacing w:val="-2"/>
          <w:sz w:val="22"/>
          <w:szCs w:val="22"/>
        </w:rPr>
        <w:t>o</w:t>
      </w:r>
      <w:r>
        <w:rPr>
          <w:rFonts w:ascii="Arial" w:eastAsia="Arial" w:hAnsi="Arial" w:cs="Arial"/>
          <w:sz w:val="22"/>
          <w:szCs w:val="22"/>
        </w:rPr>
        <w:t>w</w:t>
      </w:r>
      <w:r>
        <w:rPr>
          <w:rFonts w:ascii="Arial" w:eastAsia="Arial" w:hAnsi="Arial" w:cs="Arial"/>
          <w:spacing w:val="-2"/>
          <w:sz w:val="22"/>
          <w:szCs w:val="22"/>
        </w:rPr>
        <w:t>n</w:t>
      </w:r>
      <w:r>
        <w:rPr>
          <w:rFonts w:ascii="Arial" w:eastAsia="Arial" w:hAnsi="Arial" w:cs="Arial"/>
          <w:spacing w:val="1"/>
          <w:sz w:val="22"/>
          <w:szCs w:val="22"/>
        </w:rPr>
        <w:t>e</w:t>
      </w:r>
      <w:r>
        <w:rPr>
          <w:rFonts w:ascii="Arial" w:eastAsia="Arial" w:hAnsi="Arial" w:cs="Arial"/>
          <w:spacing w:val="-3"/>
          <w:sz w:val="22"/>
          <w:szCs w:val="22"/>
        </w:rPr>
        <w:t>r</w:t>
      </w:r>
      <w:r>
        <w:rPr>
          <w:rFonts w:ascii="Arial" w:eastAsia="Arial" w:hAnsi="Arial" w:cs="Arial"/>
          <w:spacing w:val="2"/>
          <w:sz w:val="22"/>
          <w:szCs w:val="22"/>
        </w:rPr>
        <w:t>s</w:t>
      </w:r>
      <w:r>
        <w:rPr>
          <w:rFonts w:ascii="Arial" w:eastAsia="Arial" w:hAnsi="Arial" w:cs="Arial"/>
          <w:spacing w:val="-2"/>
          <w:sz w:val="22"/>
          <w:szCs w:val="22"/>
        </w:rPr>
        <w:t>h</w:t>
      </w:r>
      <w:r>
        <w:rPr>
          <w:rFonts w:ascii="Arial" w:eastAsia="Arial" w:hAnsi="Arial" w:cs="Arial"/>
          <w:spacing w:val="1"/>
          <w:sz w:val="22"/>
          <w:szCs w:val="22"/>
        </w:rPr>
        <w:t>i</w:t>
      </w:r>
      <w:r>
        <w:rPr>
          <w:rFonts w:ascii="Arial" w:eastAsia="Arial" w:hAnsi="Arial" w:cs="Arial"/>
          <w:sz w:val="22"/>
          <w:szCs w:val="22"/>
        </w:rPr>
        <w:t>p</w:t>
      </w:r>
      <w:r>
        <w:rPr>
          <w:rFonts w:ascii="Arial" w:eastAsia="Arial" w:hAnsi="Arial" w:cs="Arial"/>
          <w:spacing w:val="38"/>
          <w:sz w:val="22"/>
          <w:szCs w:val="22"/>
        </w:rPr>
        <w:t xml:space="preserve"> </w:t>
      </w:r>
      <w:r>
        <w:rPr>
          <w:rFonts w:ascii="Arial" w:eastAsia="Arial" w:hAnsi="Arial" w:cs="Arial"/>
          <w:spacing w:val="1"/>
          <w:sz w:val="22"/>
          <w:szCs w:val="22"/>
        </w:rPr>
        <w:t>o</w:t>
      </w:r>
      <w:r>
        <w:rPr>
          <w:rFonts w:ascii="Arial" w:eastAsia="Arial" w:hAnsi="Arial" w:cs="Arial"/>
          <w:sz w:val="22"/>
          <w:szCs w:val="22"/>
        </w:rPr>
        <w:t>f</w:t>
      </w:r>
      <w:r>
        <w:rPr>
          <w:rFonts w:ascii="Arial" w:eastAsia="Arial" w:hAnsi="Arial" w:cs="Arial"/>
          <w:spacing w:val="-4"/>
          <w:sz w:val="22"/>
          <w:szCs w:val="22"/>
        </w:rPr>
        <w:t xml:space="preserve"> </w:t>
      </w:r>
      <w:r w:rsidR="006E1D31">
        <w:rPr>
          <w:rFonts w:ascii="Arial" w:eastAsia="Arial" w:hAnsi="Arial" w:cs="Arial"/>
          <w:spacing w:val="-1"/>
          <w:sz w:val="22"/>
          <w:szCs w:val="22"/>
        </w:rPr>
        <w:t>UMC</w:t>
      </w:r>
      <w:r>
        <w:rPr>
          <w:rFonts w:ascii="Arial" w:eastAsia="Arial" w:hAnsi="Arial" w:cs="Arial"/>
          <w:spacing w:val="15"/>
          <w:sz w:val="22"/>
          <w:szCs w:val="22"/>
        </w:rPr>
        <w:t xml:space="preserve"> </w:t>
      </w:r>
      <w:r>
        <w:rPr>
          <w:rFonts w:ascii="Arial" w:eastAsia="Arial" w:hAnsi="Arial" w:cs="Arial"/>
          <w:spacing w:val="2"/>
          <w:sz w:val="22"/>
          <w:szCs w:val="22"/>
        </w:rPr>
        <w:t>c</w:t>
      </w:r>
      <w:r>
        <w:rPr>
          <w:rFonts w:ascii="Arial" w:eastAsia="Arial" w:hAnsi="Arial" w:cs="Arial"/>
          <w:spacing w:val="1"/>
          <w:sz w:val="22"/>
          <w:szCs w:val="22"/>
        </w:rPr>
        <w:t>a</w:t>
      </w:r>
      <w:r>
        <w:rPr>
          <w:rFonts w:ascii="Arial" w:eastAsia="Arial" w:hAnsi="Arial" w:cs="Arial"/>
          <w:sz w:val="22"/>
          <w:szCs w:val="22"/>
        </w:rPr>
        <w:t>r</w:t>
      </w:r>
      <w:r>
        <w:rPr>
          <w:rFonts w:ascii="Arial" w:eastAsia="Arial" w:hAnsi="Arial" w:cs="Arial"/>
          <w:spacing w:val="-3"/>
          <w:sz w:val="22"/>
          <w:szCs w:val="22"/>
        </w:rPr>
        <w:t>r</w:t>
      </w:r>
      <w:r>
        <w:rPr>
          <w:rFonts w:ascii="Arial" w:eastAsia="Arial" w:hAnsi="Arial" w:cs="Arial"/>
          <w:spacing w:val="1"/>
          <w:sz w:val="22"/>
          <w:szCs w:val="22"/>
        </w:rPr>
        <w:t>i</w:t>
      </w:r>
      <w:r>
        <w:rPr>
          <w:rFonts w:ascii="Arial" w:eastAsia="Arial" w:hAnsi="Arial" w:cs="Arial"/>
          <w:spacing w:val="-2"/>
          <w:sz w:val="22"/>
          <w:szCs w:val="22"/>
        </w:rPr>
        <w:t>e</w:t>
      </w:r>
      <w:r>
        <w:rPr>
          <w:rFonts w:ascii="Arial" w:eastAsia="Arial" w:hAnsi="Arial" w:cs="Arial"/>
          <w:sz w:val="22"/>
          <w:szCs w:val="22"/>
        </w:rPr>
        <w:t>s</w:t>
      </w:r>
      <w:r>
        <w:rPr>
          <w:rFonts w:ascii="Arial" w:eastAsia="Arial" w:hAnsi="Arial" w:cs="Arial"/>
          <w:spacing w:val="22"/>
          <w:sz w:val="22"/>
          <w:szCs w:val="22"/>
        </w:rPr>
        <w:t xml:space="preserve"> </w:t>
      </w:r>
      <w:r>
        <w:rPr>
          <w:rFonts w:ascii="Arial" w:eastAsia="Arial" w:hAnsi="Arial" w:cs="Arial"/>
          <w:spacing w:val="-2"/>
          <w:sz w:val="22"/>
          <w:szCs w:val="22"/>
        </w:rPr>
        <w:t>n</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r</w:t>
      </w:r>
      <w:r>
        <w:rPr>
          <w:rFonts w:ascii="Arial" w:eastAsia="Arial" w:hAnsi="Arial" w:cs="Arial"/>
          <w:spacing w:val="-1"/>
          <w:sz w:val="22"/>
          <w:szCs w:val="22"/>
        </w:rPr>
        <w:t>i</w:t>
      </w:r>
      <w:r>
        <w:rPr>
          <w:rFonts w:ascii="Arial" w:eastAsia="Arial" w:hAnsi="Arial" w:cs="Arial"/>
          <w:spacing w:val="1"/>
          <w:sz w:val="22"/>
          <w:szCs w:val="22"/>
        </w:rPr>
        <w:t>g</w:t>
      </w:r>
      <w:r>
        <w:rPr>
          <w:rFonts w:ascii="Arial" w:eastAsia="Arial" w:hAnsi="Arial" w:cs="Arial"/>
          <w:spacing w:val="-2"/>
          <w:sz w:val="22"/>
          <w:szCs w:val="22"/>
        </w:rPr>
        <w:t>ht</w:t>
      </w:r>
      <w:r>
        <w:rPr>
          <w:rFonts w:ascii="Arial" w:eastAsia="Arial" w:hAnsi="Arial" w:cs="Arial"/>
          <w:sz w:val="22"/>
          <w:szCs w:val="22"/>
        </w:rPr>
        <w:t>s</w:t>
      </w:r>
      <w:r>
        <w:rPr>
          <w:rFonts w:ascii="Arial" w:eastAsia="Arial" w:hAnsi="Arial" w:cs="Arial"/>
          <w:spacing w:val="18"/>
          <w:sz w:val="22"/>
          <w:szCs w:val="22"/>
        </w:rPr>
        <w:t xml:space="preserve"> </w:t>
      </w:r>
      <w:r>
        <w:rPr>
          <w:rFonts w:ascii="Arial" w:eastAsia="Arial" w:hAnsi="Arial" w:cs="Arial"/>
          <w:spacing w:val="-2"/>
          <w:sz w:val="22"/>
          <w:szCs w:val="22"/>
        </w:rPr>
        <w:t>e</w:t>
      </w:r>
      <w:r>
        <w:rPr>
          <w:rFonts w:ascii="Arial" w:eastAsia="Arial" w:hAnsi="Arial" w:cs="Arial"/>
          <w:spacing w:val="2"/>
          <w:sz w:val="22"/>
          <w:szCs w:val="22"/>
        </w:rPr>
        <w:t>x</w:t>
      </w:r>
      <w:r>
        <w:rPr>
          <w:rFonts w:ascii="Arial" w:eastAsia="Arial" w:hAnsi="Arial" w:cs="Arial"/>
          <w:spacing w:val="1"/>
          <w:sz w:val="22"/>
          <w:szCs w:val="22"/>
        </w:rPr>
        <w:t>p</w:t>
      </w:r>
      <w:r>
        <w:rPr>
          <w:rFonts w:ascii="Arial" w:eastAsia="Arial" w:hAnsi="Arial" w:cs="Arial"/>
          <w:spacing w:val="-3"/>
          <w:sz w:val="22"/>
          <w:szCs w:val="22"/>
        </w:rPr>
        <w:t>r</w:t>
      </w:r>
      <w:r>
        <w:rPr>
          <w:rFonts w:ascii="Arial" w:eastAsia="Arial" w:hAnsi="Arial" w:cs="Arial"/>
          <w:spacing w:val="-2"/>
          <w:sz w:val="22"/>
          <w:szCs w:val="22"/>
        </w:rPr>
        <w:t>e</w:t>
      </w:r>
      <w:r>
        <w:rPr>
          <w:rFonts w:ascii="Arial" w:eastAsia="Arial" w:hAnsi="Arial" w:cs="Arial"/>
          <w:sz w:val="22"/>
          <w:szCs w:val="22"/>
        </w:rPr>
        <w:t>ss</w:t>
      </w:r>
      <w:r>
        <w:rPr>
          <w:rFonts w:ascii="Arial" w:eastAsia="Arial" w:hAnsi="Arial" w:cs="Arial"/>
          <w:spacing w:val="28"/>
          <w:sz w:val="22"/>
          <w:szCs w:val="22"/>
        </w:rPr>
        <w:t xml:space="preserve"> </w:t>
      </w:r>
      <w:r>
        <w:rPr>
          <w:rFonts w:ascii="Arial" w:eastAsia="Arial" w:hAnsi="Arial" w:cs="Arial"/>
          <w:spacing w:val="1"/>
          <w:sz w:val="22"/>
          <w:szCs w:val="22"/>
        </w:rPr>
        <w:t>o</w:t>
      </w:r>
      <w:r>
        <w:rPr>
          <w:rFonts w:ascii="Arial" w:eastAsia="Arial" w:hAnsi="Arial" w:cs="Arial"/>
          <w:sz w:val="22"/>
          <w:szCs w:val="22"/>
        </w:rPr>
        <w:t>r</w:t>
      </w:r>
      <w:r>
        <w:rPr>
          <w:rFonts w:ascii="Arial" w:eastAsia="Arial" w:hAnsi="Arial" w:cs="Arial"/>
          <w:spacing w:val="-3"/>
          <w:sz w:val="22"/>
          <w:szCs w:val="22"/>
        </w:rPr>
        <w:t xml:space="preserve"> </w:t>
      </w:r>
      <w:r>
        <w:rPr>
          <w:rFonts w:ascii="Arial" w:eastAsia="Arial" w:hAnsi="Arial" w:cs="Arial"/>
          <w:spacing w:val="-1"/>
          <w:w w:val="105"/>
          <w:sz w:val="22"/>
          <w:szCs w:val="22"/>
        </w:rPr>
        <w:t>i</w:t>
      </w:r>
      <w:r>
        <w:rPr>
          <w:rFonts w:ascii="Arial" w:eastAsia="Arial" w:hAnsi="Arial" w:cs="Arial"/>
          <w:spacing w:val="1"/>
          <w:w w:val="105"/>
          <w:sz w:val="22"/>
          <w:szCs w:val="22"/>
        </w:rPr>
        <w:t>m</w:t>
      </w:r>
      <w:r>
        <w:rPr>
          <w:rFonts w:ascii="Arial" w:eastAsia="Arial" w:hAnsi="Arial" w:cs="Arial"/>
          <w:spacing w:val="-2"/>
          <w:w w:val="105"/>
          <w:sz w:val="22"/>
          <w:szCs w:val="22"/>
        </w:rPr>
        <w:t>p</w:t>
      </w:r>
      <w:r>
        <w:rPr>
          <w:rFonts w:ascii="Arial" w:eastAsia="Arial" w:hAnsi="Arial" w:cs="Arial"/>
          <w:spacing w:val="-1"/>
          <w:w w:val="105"/>
          <w:sz w:val="22"/>
          <w:szCs w:val="22"/>
        </w:rPr>
        <w:t>l</w:t>
      </w:r>
      <w:r>
        <w:rPr>
          <w:rFonts w:ascii="Arial" w:eastAsia="Arial" w:hAnsi="Arial" w:cs="Arial"/>
          <w:spacing w:val="1"/>
          <w:w w:val="105"/>
          <w:sz w:val="22"/>
          <w:szCs w:val="22"/>
        </w:rPr>
        <w:t>i</w:t>
      </w:r>
      <w:r>
        <w:rPr>
          <w:rFonts w:ascii="Arial" w:eastAsia="Arial" w:hAnsi="Arial" w:cs="Arial"/>
          <w:spacing w:val="-2"/>
          <w:w w:val="105"/>
          <w:sz w:val="22"/>
          <w:szCs w:val="22"/>
        </w:rPr>
        <w:t>e</w:t>
      </w:r>
      <w:r>
        <w:rPr>
          <w:rFonts w:ascii="Arial" w:eastAsia="Arial" w:hAnsi="Arial" w:cs="Arial"/>
          <w:spacing w:val="1"/>
          <w:w w:val="105"/>
          <w:sz w:val="22"/>
          <w:szCs w:val="22"/>
        </w:rPr>
        <w:t>d</w:t>
      </w:r>
      <w:r>
        <w:rPr>
          <w:rFonts w:ascii="Arial" w:eastAsia="Arial" w:hAnsi="Arial" w:cs="Arial"/>
          <w:w w:val="105"/>
          <w:sz w:val="22"/>
          <w:szCs w:val="22"/>
        </w:rPr>
        <w:t xml:space="preserve">. </w:t>
      </w:r>
      <w:r w:rsidR="006E1D31">
        <w:rPr>
          <w:rFonts w:ascii="Arial" w:eastAsia="Arial" w:hAnsi="Arial" w:cs="Arial"/>
          <w:sz w:val="22"/>
          <w:szCs w:val="22"/>
        </w:rPr>
        <w:t>User</w:t>
      </w:r>
      <w:r>
        <w:rPr>
          <w:rFonts w:ascii="Arial" w:eastAsia="Arial" w:hAnsi="Arial" w:cs="Arial"/>
          <w:spacing w:val="48"/>
          <w:sz w:val="22"/>
          <w:szCs w:val="22"/>
        </w:rPr>
        <w:t xml:space="preserve"> </w:t>
      </w:r>
      <w:r w:rsidR="006E1D31">
        <w:rPr>
          <w:rFonts w:ascii="Arial" w:eastAsia="Arial" w:hAnsi="Arial" w:cs="Arial"/>
          <w:spacing w:val="1"/>
          <w:sz w:val="22"/>
          <w:szCs w:val="22"/>
        </w:rPr>
        <w:t>u</w:t>
      </w:r>
      <w:r w:rsidR="006E1D31">
        <w:rPr>
          <w:rFonts w:ascii="Arial" w:eastAsia="Arial" w:hAnsi="Arial" w:cs="Arial"/>
          <w:spacing w:val="-2"/>
          <w:sz w:val="22"/>
          <w:szCs w:val="22"/>
        </w:rPr>
        <w:t>nd</w:t>
      </w:r>
      <w:r w:rsidR="006E1D31">
        <w:rPr>
          <w:rFonts w:ascii="Arial" w:eastAsia="Arial" w:hAnsi="Arial" w:cs="Arial"/>
          <w:spacing w:val="1"/>
          <w:sz w:val="22"/>
          <w:szCs w:val="22"/>
        </w:rPr>
        <w:t>e</w:t>
      </w:r>
      <w:r w:rsidR="006E1D31">
        <w:rPr>
          <w:rFonts w:ascii="Arial" w:eastAsia="Arial" w:hAnsi="Arial" w:cs="Arial"/>
          <w:sz w:val="22"/>
          <w:szCs w:val="22"/>
        </w:rPr>
        <w:t>r</w:t>
      </w:r>
      <w:r w:rsidR="006E1D31">
        <w:rPr>
          <w:rFonts w:ascii="Arial" w:eastAsia="Arial" w:hAnsi="Arial" w:cs="Arial"/>
          <w:spacing w:val="-1"/>
          <w:sz w:val="22"/>
          <w:szCs w:val="22"/>
        </w:rPr>
        <w:t>s</w:t>
      </w:r>
      <w:r w:rsidR="006E1D31">
        <w:rPr>
          <w:rFonts w:ascii="Arial" w:eastAsia="Arial" w:hAnsi="Arial" w:cs="Arial"/>
          <w:sz w:val="22"/>
          <w:szCs w:val="22"/>
        </w:rPr>
        <w:t>t</w:t>
      </w:r>
      <w:r w:rsidR="006E1D31">
        <w:rPr>
          <w:rFonts w:ascii="Arial" w:eastAsia="Arial" w:hAnsi="Arial" w:cs="Arial"/>
          <w:spacing w:val="1"/>
          <w:sz w:val="22"/>
          <w:szCs w:val="22"/>
        </w:rPr>
        <w:t>a</w:t>
      </w:r>
      <w:r w:rsidR="006E1D31">
        <w:rPr>
          <w:rFonts w:ascii="Arial" w:eastAsia="Arial" w:hAnsi="Arial" w:cs="Arial"/>
          <w:spacing w:val="-2"/>
          <w:sz w:val="22"/>
          <w:szCs w:val="22"/>
        </w:rPr>
        <w:t>nd</w:t>
      </w:r>
      <w:r w:rsidR="006E1D31">
        <w:rPr>
          <w:rFonts w:ascii="Arial" w:eastAsia="Arial" w:hAnsi="Arial" w:cs="Arial"/>
          <w:sz w:val="22"/>
          <w:szCs w:val="22"/>
        </w:rPr>
        <w:t xml:space="preserve">s </w:t>
      </w:r>
      <w:r w:rsidR="006E1D31">
        <w:rPr>
          <w:rFonts w:ascii="Arial" w:eastAsia="Arial" w:hAnsi="Arial" w:cs="Arial"/>
          <w:spacing w:val="27"/>
          <w:sz w:val="22"/>
          <w:szCs w:val="22"/>
        </w:rPr>
        <w:t>and</w:t>
      </w:r>
      <w:r>
        <w:rPr>
          <w:rFonts w:ascii="Arial" w:eastAsia="Arial" w:hAnsi="Arial" w:cs="Arial"/>
          <w:spacing w:val="49"/>
          <w:sz w:val="22"/>
          <w:szCs w:val="22"/>
        </w:rPr>
        <w:t xml:space="preserve"> </w:t>
      </w:r>
      <w:r w:rsidR="006E1D31">
        <w:rPr>
          <w:rFonts w:ascii="Arial" w:eastAsia="Arial" w:hAnsi="Arial" w:cs="Arial"/>
          <w:spacing w:val="-2"/>
          <w:sz w:val="22"/>
          <w:szCs w:val="22"/>
        </w:rPr>
        <w:t>a</w:t>
      </w:r>
      <w:r w:rsidR="006E1D31">
        <w:rPr>
          <w:rFonts w:ascii="Arial" w:eastAsia="Arial" w:hAnsi="Arial" w:cs="Arial"/>
          <w:spacing w:val="2"/>
          <w:sz w:val="22"/>
          <w:szCs w:val="22"/>
        </w:rPr>
        <w:t>c</w:t>
      </w:r>
      <w:r w:rsidR="006E1D31">
        <w:rPr>
          <w:rFonts w:ascii="Arial" w:eastAsia="Arial" w:hAnsi="Arial" w:cs="Arial"/>
          <w:sz w:val="22"/>
          <w:szCs w:val="22"/>
        </w:rPr>
        <w:t>ce</w:t>
      </w:r>
      <w:r w:rsidR="006E1D31">
        <w:rPr>
          <w:rFonts w:ascii="Arial" w:eastAsia="Arial" w:hAnsi="Arial" w:cs="Arial"/>
          <w:spacing w:val="-1"/>
          <w:sz w:val="22"/>
          <w:szCs w:val="22"/>
        </w:rPr>
        <w:t>p</w:t>
      </w:r>
      <w:r w:rsidR="006E1D31">
        <w:rPr>
          <w:rFonts w:ascii="Arial" w:eastAsia="Arial" w:hAnsi="Arial" w:cs="Arial"/>
          <w:spacing w:val="-2"/>
          <w:sz w:val="22"/>
          <w:szCs w:val="22"/>
        </w:rPr>
        <w:t>t</w:t>
      </w:r>
      <w:r w:rsidR="006E1D31">
        <w:rPr>
          <w:rFonts w:ascii="Arial" w:eastAsia="Arial" w:hAnsi="Arial" w:cs="Arial"/>
          <w:sz w:val="22"/>
          <w:szCs w:val="22"/>
        </w:rPr>
        <w:t xml:space="preserve">s </w:t>
      </w:r>
      <w:r w:rsidR="006E1D31">
        <w:rPr>
          <w:rFonts w:ascii="Arial" w:eastAsia="Arial" w:hAnsi="Arial" w:cs="Arial"/>
          <w:spacing w:val="6"/>
          <w:sz w:val="22"/>
          <w:szCs w:val="22"/>
        </w:rPr>
        <w:t>that</w:t>
      </w:r>
      <w:r>
        <w:rPr>
          <w:rFonts w:ascii="Arial" w:eastAsia="Arial" w:hAnsi="Arial" w:cs="Arial"/>
          <w:spacing w:val="43"/>
          <w:sz w:val="22"/>
          <w:szCs w:val="22"/>
        </w:rPr>
        <w:t xml:space="preserve"> </w:t>
      </w:r>
      <w:r>
        <w:rPr>
          <w:rFonts w:ascii="Arial" w:eastAsia="Arial" w:hAnsi="Arial" w:cs="Arial"/>
          <w:spacing w:val="-2"/>
          <w:sz w:val="22"/>
          <w:szCs w:val="22"/>
        </w:rPr>
        <w:t>h</w:t>
      </w:r>
      <w:r>
        <w:rPr>
          <w:rFonts w:ascii="Arial" w:eastAsia="Arial" w:hAnsi="Arial" w:cs="Arial"/>
          <w:sz w:val="22"/>
          <w:szCs w:val="22"/>
        </w:rPr>
        <w:t>e</w:t>
      </w:r>
      <w:r>
        <w:rPr>
          <w:rFonts w:ascii="Arial" w:eastAsia="Arial" w:hAnsi="Arial" w:cs="Arial"/>
          <w:spacing w:val="38"/>
          <w:sz w:val="22"/>
          <w:szCs w:val="22"/>
        </w:rPr>
        <w:t xml:space="preserve"> </w:t>
      </w:r>
      <w:r>
        <w:rPr>
          <w:rFonts w:ascii="Arial" w:eastAsia="Arial" w:hAnsi="Arial" w:cs="Arial"/>
          <w:spacing w:val="1"/>
          <w:sz w:val="22"/>
          <w:szCs w:val="22"/>
        </w:rPr>
        <w:t>h</w:t>
      </w:r>
      <w:r>
        <w:rPr>
          <w:rFonts w:ascii="Arial" w:eastAsia="Arial" w:hAnsi="Arial" w:cs="Arial"/>
          <w:spacing w:val="-2"/>
          <w:sz w:val="22"/>
          <w:szCs w:val="22"/>
        </w:rPr>
        <w:t>a</w:t>
      </w:r>
      <w:r>
        <w:rPr>
          <w:rFonts w:ascii="Arial" w:eastAsia="Arial" w:hAnsi="Arial" w:cs="Arial"/>
          <w:sz w:val="22"/>
          <w:szCs w:val="22"/>
        </w:rPr>
        <w:t>s</w:t>
      </w:r>
      <w:r>
        <w:rPr>
          <w:rFonts w:ascii="Arial" w:eastAsia="Arial" w:hAnsi="Arial" w:cs="Arial"/>
          <w:spacing w:val="45"/>
          <w:sz w:val="22"/>
          <w:szCs w:val="22"/>
        </w:rPr>
        <w:t xml:space="preserve"> </w:t>
      </w:r>
      <w:r>
        <w:rPr>
          <w:rFonts w:ascii="Arial" w:eastAsia="Arial" w:hAnsi="Arial" w:cs="Arial"/>
          <w:spacing w:val="1"/>
          <w:sz w:val="22"/>
          <w:szCs w:val="22"/>
        </w:rPr>
        <w:t>n</w:t>
      </w:r>
      <w:r>
        <w:rPr>
          <w:rFonts w:ascii="Arial" w:eastAsia="Arial" w:hAnsi="Arial" w:cs="Arial"/>
          <w:sz w:val="22"/>
          <w:szCs w:val="22"/>
        </w:rPr>
        <w:t>o</w:t>
      </w:r>
      <w:r>
        <w:rPr>
          <w:rFonts w:ascii="Arial" w:eastAsia="Arial" w:hAnsi="Arial" w:cs="Arial"/>
          <w:spacing w:val="38"/>
          <w:sz w:val="22"/>
          <w:szCs w:val="22"/>
        </w:rPr>
        <w:t xml:space="preserve"> </w:t>
      </w:r>
      <w:r>
        <w:rPr>
          <w:rFonts w:ascii="Arial" w:eastAsia="Arial" w:hAnsi="Arial" w:cs="Arial"/>
          <w:sz w:val="22"/>
          <w:szCs w:val="22"/>
        </w:rPr>
        <w:t>r</w:t>
      </w:r>
      <w:r>
        <w:rPr>
          <w:rFonts w:ascii="Arial" w:eastAsia="Arial" w:hAnsi="Arial" w:cs="Arial"/>
          <w:spacing w:val="-1"/>
          <w:sz w:val="22"/>
          <w:szCs w:val="22"/>
        </w:rPr>
        <w:t>i</w:t>
      </w:r>
      <w:r>
        <w:rPr>
          <w:rFonts w:ascii="Arial" w:eastAsia="Arial" w:hAnsi="Arial" w:cs="Arial"/>
          <w:spacing w:val="1"/>
          <w:sz w:val="22"/>
          <w:szCs w:val="22"/>
        </w:rPr>
        <w:t>g</w:t>
      </w:r>
      <w:r>
        <w:rPr>
          <w:rFonts w:ascii="Arial" w:eastAsia="Arial" w:hAnsi="Arial" w:cs="Arial"/>
          <w:spacing w:val="-2"/>
          <w:sz w:val="22"/>
          <w:szCs w:val="22"/>
        </w:rPr>
        <w:t>h</w:t>
      </w:r>
      <w:r>
        <w:rPr>
          <w:rFonts w:ascii="Arial" w:eastAsia="Arial" w:hAnsi="Arial" w:cs="Arial"/>
          <w:sz w:val="22"/>
          <w:szCs w:val="22"/>
        </w:rPr>
        <w:t>t</w:t>
      </w:r>
      <w:r>
        <w:rPr>
          <w:rFonts w:ascii="Arial" w:eastAsia="Arial" w:hAnsi="Arial" w:cs="Arial"/>
          <w:spacing w:val="49"/>
          <w:sz w:val="22"/>
          <w:szCs w:val="22"/>
        </w:rPr>
        <w:t xml:space="preserve"> </w:t>
      </w:r>
      <w:r>
        <w:rPr>
          <w:rFonts w:ascii="Arial" w:eastAsia="Arial" w:hAnsi="Arial" w:cs="Arial"/>
          <w:spacing w:val="-2"/>
          <w:sz w:val="22"/>
          <w:szCs w:val="22"/>
        </w:rPr>
        <w:t>t</w:t>
      </w:r>
      <w:r>
        <w:rPr>
          <w:rFonts w:ascii="Arial" w:eastAsia="Arial" w:hAnsi="Arial" w:cs="Arial"/>
          <w:sz w:val="22"/>
          <w:szCs w:val="22"/>
        </w:rPr>
        <w:t>o</w:t>
      </w:r>
      <w:r>
        <w:rPr>
          <w:rFonts w:ascii="Arial" w:eastAsia="Arial" w:hAnsi="Arial" w:cs="Arial"/>
          <w:spacing w:val="35"/>
          <w:sz w:val="22"/>
          <w:szCs w:val="22"/>
        </w:rPr>
        <w:t xml:space="preserve"> </w:t>
      </w:r>
      <w:r>
        <w:rPr>
          <w:rFonts w:ascii="Arial" w:eastAsia="Arial" w:hAnsi="Arial" w:cs="Arial"/>
          <w:spacing w:val="2"/>
          <w:sz w:val="22"/>
          <w:szCs w:val="22"/>
        </w:rPr>
        <w:t>c</w:t>
      </w:r>
      <w:r>
        <w:rPr>
          <w:rFonts w:ascii="Arial" w:eastAsia="Arial" w:hAnsi="Arial" w:cs="Arial"/>
          <w:spacing w:val="-1"/>
          <w:sz w:val="22"/>
          <w:szCs w:val="22"/>
        </w:rPr>
        <w:t>l</w:t>
      </w:r>
      <w:r>
        <w:rPr>
          <w:rFonts w:ascii="Arial" w:eastAsia="Arial" w:hAnsi="Arial" w:cs="Arial"/>
          <w:spacing w:val="-2"/>
          <w:sz w:val="22"/>
          <w:szCs w:val="22"/>
        </w:rPr>
        <w:t>a</w:t>
      </w:r>
      <w:r>
        <w:rPr>
          <w:rFonts w:ascii="Arial" w:eastAsia="Arial" w:hAnsi="Arial" w:cs="Arial"/>
          <w:spacing w:val="1"/>
          <w:sz w:val="22"/>
          <w:szCs w:val="22"/>
        </w:rPr>
        <w:t>i</w:t>
      </w:r>
      <w:r>
        <w:rPr>
          <w:rFonts w:ascii="Arial" w:eastAsia="Arial" w:hAnsi="Arial" w:cs="Arial"/>
          <w:sz w:val="22"/>
          <w:szCs w:val="22"/>
        </w:rPr>
        <w:t>m</w:t>
      </w:r>
      <w:r>
        <w:rPr>
          <w:rFonts w:ascii="Arial" w:eastAsia="Arial" w:hAnsi="Arial" w:cs="Arial"/>
          <w:spacing w:val="53"/>
          <w:sz w:val="22"/>
          <w:szCs w:val="22"/>
        </w:rPr>
        <w:t xml:space="preserve"> </w:t>
      </w:r>
      <w:r>
        <w:rPr>
          <w:rFonts w:ascii="Arial" w:eastAsia="Arial" w:hAnsi="Arial" w:cs="Arial"/>
          <w:spacing w:val="-2"/>
          <w:sz w:val="22"/>
          <w:szCs w:val="22"/>
        </w:rPr>
        <w:t>a</w:t>
      </w:r>
      <w:r>
        <w:rPr>
          <w:rFonts w:ascii="Arial" w:eastAsia="Arial" w:hAnsi="Arial" w:cs="Arial"/>
          <w:sz w:val="22"/>
          <w:szCs w:val="22"/>
        </w:rPr>
        <w:t>s</w:t>
      </w:r>
      <w:r>
        <w:rPr>
          <w:rFonts w:ascii="Arial" w:eastAsia="Arial" w:hAnsi="Arial" w:cs="Arial"/>
          <w:spacing w:val="39"/>
          <w:sz w:val="22"/>
          <w:szCs w:val="22"/>
        </w:rPr>
        <w:t xml:space="preserve"> </w:t>
      </w:r>
      <w:r>
        <w:rPr>
          <w:rFonts w:ascii="Arial" w:eastAsia="Arial" w:hAnsi="Arial" w:cs="Arial"/>
          <w:spacing w:val="-2"/>
          <w:sz w:val="22"/>
          <w:szCs w:val="22"/>
        </w:rPr>
        <w:t>h</w:t>
      </w:r>
      <w:r>
        <w:rPr>
          <w:rFonts w:ascii="Arial" w:eastAsia="Arial" w:hAnsi="Arial" w:cs="Arial"/>
          <w:spacing w:val="1"/>
          <w:sz w:val="22"/>
          <w:szCs w:val="22"/>
        </w:rPr>
        <w:t>o</w:t>
      </w:r>
      <w:r>
        <w:rPr>
          <w:rFonts w:ascii="Arial" w:eastAsia="Arial" w:hAnsi="Arial" w:cs="Arial"/>
          <w:spacing w:val="-1"/>
          <w:sz w:val="22"/>
          <w:szCs w:val="22"/>
        </w:rPr>
        <w:t>l</w:t>
      </w:r>
      <w:r>
        <w:rPr>
          <w:rFonts w:ascii="Arial" w:eastAsia="Arial" w:hAnsi="Arial" w:cs="Arial"/>
          <w:spacing w:val="1"/>
          <w:sz w:val="22"/>
          <w:szCs w:val="22"/>
        </w:rPr>
        <w:t>de</w:t>
      </w:r>
      <w:r>
        <w:rPr>
          <w:rFonts w:ascii="Arial" w:eastAsia="Arial" w:hAnsi="Arial" w:cs="Arial"/>
          <w:sz w:val="22"/>
          <w:szCs w:val="22"/>
        </w:rPr>
        <w:t>r</w:t>
      </w:r>
      <w:r>
        <w:rPr>
          <w:rFonts w:ascii="Arial" w:eastAsia="Arial" w:hAnsi="Arial" w:cs="Arial"/>
          <w:spacing w:val="56"/>
          <w:sz w:val="22"/>
          <w:szCs w:val="22"/>
        </w:rPr>
        <w:t xml:space="preserve"> </w:t>
      </w:r>
      <w:r>
        <w:rPr>
          <w:rFonts w:ascii="Arial" w:eastAsia="Arial" w:hAnsi="Arial" w:cs="Arial"/>
          <w:spacing w:val="1"/>
          <w:w w:val="105"/>
          <w:sz w:val="22"/>
          <w:szCs w:val="22"/>
        </w:rPr>
        <w:t>o</w:t>
      </w:r>
      <w:r>
        <w:rPr>
          <w:rFonts w:ascii="Arial" w:eastAsia="Arial" w:hAnsi="Arial" w:cs="Arial"/>
          <w:w w:val="105"/>
          <w:sz w:val="22"/>
          <w:szCs w:val="22"/>
        </w:rPr>
        <w:t xml:space="preserve">f </w:t>
      </w:r>
      <w:r w:rsidR="006E1D31">
        <w:rPr>
          <w:rFonts w:ascii="Arial" w:eastAsia="Arial" w:hAnsi="Arial" w:cs="Arial"/>
          <w:spacing w:val="1"/>
          <w:sz w:val="22"/>
          <w:szCs w:val="22"/>
        </w:rPr>
        <w:t>UMC</w:t>
      </w:r>
      <w:r>
        <w:rPr>
          <w:rFonts w:ascii="Arial" w:eastAsia="Arial" w:hAnsi="Arial" w:cs="Arial"/>
          <w:spacing w:val="18"/>
          <w:sz w:val="22"/>
          <w:szCs w:val="22"/>
        </w:rPr>
        <w:t xml:space="preserve"> </w:t>
      </w:r>
      <w:r>
        <w:rPr>
          <w:rFonts w:ascii="Arial" w:eastAsia="Arial" w:hAnsi="Arial" w:cs="Arial"/>
          <w:spacing w:val="-2"/>
          <w:sz w:val="22"/>
          <w:szCs w:val="22"/>
        </w:rPr>
        <w:t>an</w:t>
      </w:r>
      <w:r>
        <w:rPr>
          <w:rFonts w:ascii="Arial" w:eastAsia="Arial" w:hAnsi="Arial" w:cs="Arial"/>
          <w:sz w:val="22"/>
          <w:szCs w:val="22"/>
        </w:rPr>
        <w:t>y</w:t>
      </w:r>
      <w:r>
        <w:rPr>
          <w:rFonts w:ascii="Arial" w:eastAsia="Arial" w:hAnsi="Arial" w:cs="Arial"/>
          <w:spacing w:val="11"/>
          <w:sz w:val="22"/>
          <w:szCs w:val="22"/>
        </w:rPr>
        <w:t xml:space="preserve"> </w:t>
      </w:r>
      <w:r>
        <w:rPr>
          <w:rFonts w:ascii="Arial" w:eastAsia="Arial" w:hAnsi="Arial" w:cs="Arial"/>
          <w:spacing w:val="1"/>
          <w:sz w:val="22"/>
          <w:szCs w:val="22"/>
        </w:rPr>
        <w:t>e</w:t>
      </w:r>
      <w:r>
        <w:rPr>
          <w:rFonts w:ascii="Arial" w:eastAsia="Arial" w:hAnsi="Arial" w:cs="Arial"/>
          <w:spacing w:val="-2"/>
          <w:sz w:val="22"/>
          <w:szCs w:val="22"/>
        </w:rPr>
        <w:t>q</w:t>
      </w:r>
      <w:r>
        <w:rPr>
          <w:rFonts w:ascii="Arial" w:eastAsia="Arial" w:hAnsi="Arial" w:cs="Arial"/>
          <w:spacing w:val="1"/>
          <w:sz w:val="22"/>
          <w:szCs w:val="22"/>
        </w:rPr>
        <w:t>u</w:t>
      </w:r>
      <w:r>
        <w:rPr>
          <w:rFonts w:ascii="Arial" w:eastAsia="Arial" w:hAnsi="Arial" w:cs="Arial"/>
          <w:spacing w:val="-1"/>
          <w:sz w:val="22"/>
          <w:szCs w:val="22"/>
        </w:rPr>
        <w:t>i</w:t>
      </w:r>
      <w:r>
        <w:rPr>
          <w:rFonts w:ascii="Arial" w:eastAsia="Arial" w:hAnsi="Arial" w:cs="Arial"/>
          <w:sz w:val="22"/>
          <w:szCs w:val="22"/>
        </w:rPr>
        <w:t>ty</w:t>
      </w:r>
      <w:r>
        <w:rPr>
          <w:rFonts w:ascii="Arial" w:eastAsia="Arial" w:hAnsi="Arial" w:cs="Arial"/>
          <w:spacing w:val="22"/>
          <w:sz w:val="22"/>
          <w:szCs w:val="22"/>
        </w:rPr>
        <w:t xml:space="preserve"> </w:t>
      </w:r>
      <w:r>
        <w:rPr>
          <w:rFonts w:ascii="Arial" w:eastAsia="Arial" w:hAnsi="Arial" w:cs="Arial"/>
          <w:spacing w:val="1"/>
          <w:sz w:val="22"/>
          <w:szCs w:val="22"/>
        </w:rPr>
        <w:t>o</w:t>
      </w:r>
      <w:r>
        <w:rPr>
          <w:rFonts w:ascii="Arial" w:eastAsia="Arial" w:hAnsi="Arial" w:cs="Arial"/>
          <w:sz w:val="22"/>
          <w:szCs w:val="22"/>
        </w:rPr>
        <w:t>r</w:t>
      </w:r>
      <w:r>
        <w:rPr>
          <w:rFonts w:ascii="Arial" w:eastAsia="Arial" w:hAnsi="Arial" w:cs="Arial"/>
          <w:spacing w:val="1"/>
          <w:sz w:val="22"/>
          <w:szCs w:val="22"/>
        </w:rPr>
        <w:t xml:space="preserve"> </w:t>
      </w:r>
      <w:r>
        <w:rPr>
          <w:rFonts w:ascii="Arial" w:eastAsia="Arial" w:hAnsi="Arial" w:cs="Arial"/>
          <w:spacing w:val="-2"/>
          <w:sz w:val="22"/>
          <w:szCs w:val="22"/>
        </w:rPr>
        <w:t>e</w:t>
      </w:r>
      <w:r>
        <w:rPr>
          <w:rFonts w:ascii="Arial" w:eastAsia="Arial" w:hAnsi="Arial" w:cs="Arial"/>
          <w:spacing w:val="1"/>
          <w:sz w:val="22"/>
          <w:szCs w:val="22"/>
        </w:rPr>
        <w:t>q</w:t>
      </w:r>
      <w:r>
        <w:rPr>
          <w:rFonts w:ascii="Arial" w:eastAsia="Arial" w:hAnsi="Arial" w:cs="Arial"/>
          <w:spacing w:val="-2"/>
          <w:sz w:val="22"/>
          <w:szCs w:val="22"/>
        </w:rPr>
        <w:t>u</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pacing w:val="-2"/>
          <w:sz w:val="22"/>
          <w:szCs w:val="22"/>
        </w:rPr>
        <w:t>a</w:t>
      </w:r>
      <w:r>
        <w:rPr>
          <w:rFonts w:ascii="Arial" w:eastAsia="Arial" w:hAnsi="Arial" w:cs="Arial"/>
          <w:spacing w:val="1"/>
          <w:sz w:val="22"/>
          <w:szCs w:val="22"/>
        </w:rPr>
        <w:t>l</w:t>
      </w:r>
      <w:r>
        <w:rPr>
          <w:rFonts w:ascii="Arial" w:eastAsia="Arial" w:hAnsi="Arial" w:cs="Arial"/>
          <w:spacing w:val="-2"/>
          <w:sz w:val="22"/>
          <w:szCs w:val="22"/>
        </w:rPr>
        <w:t>e</w:t>
      </w:r>
      <w:r>
        <w:rPr>
          <w:rFonts w:ascii="Arial" w:eastAsia="Arial" w:hAnsi="Arial" w:cs="Arial"/>
          <w:spacing w:val="1"/>
          <w:sz w:val="22"/>
          <w:szCs w:val="22"/>
        </w:rPr>
        <w:t>n</w:t>
      </w:r>
      <w:r>
        <w:rPr>
          <w:rFonts w:ascii="Arial" w:eastAsia="Arial" w:hAnsi="Arial" w:cs="Arial"/>
          <w:sz w:val="22"/>
          <w:szCs w:val="22"/>
        </w:rPr>
        <w:t>t</w:t>
      </w:r>
      <w:r>
        <w:rPr>
          <w:rFonts w:ascii="Arial" w:eastAsia="Arial" w:hAnsi="Arial" w:cs="Arial"/>
          <w:spacing w:val="41"/>
          <w:sz w:val="22"/>
          <w:szCs w:val="22"/>
        </w:rPr>
        <w:t xml:space="preserve"> </w:t>
      </w:r>
      <w:r>
        <w:rPr>
          <w:rFonts w:ascii="Arial" w:eastAsia="Arial" w:hAnsi="Arial" w:cs="Arial"/>
          <w:sz w:val="22"/>
          <w:szCs w:val="22"/>
        </w:rPr>
        <w:t>r</w:t>
      </w:r>
      <w:r>
        <w:rPr>
          <w:rFonts w:ascii="Arial" w:eastAsia="Arial" w:hAnsi="Arial" w:cs="Arial"/>
          <w:spacing w:val="-1"/>
          <w:sz w:val="22"/>
          <w:szCs w:val="22"/>
        </w:rPr>
        <w:t>i</w:t>
      </w:r>
      <w:r>
        <w:rPr>
          <w:rFonts w:ascii="Arial" w:eastAsia="Arial" w:hAnsi="Arial" w:cs="Arial"/>
          <w:spacing w:val="4"/>
          <w:sz w:val="22"/>
          <w:szCs w:val="22"/>
        </w:rPr>
        <w:t>g</w:t>
      </w:r>
      <w:r>
        <w:rPr>
          <w:rFonts w:ascii="Arial" w:eastAsia="Arial" w:hAnsi="Arial" w:cs="Arial"/>
          <w:spacing w:val="1"/>
          <w:sz w:val="22"/>
          <w:szCs w:val="22"/>
        </w:rPr>
        <w:t>h</w:t>
      </w:r>
      <w:r>
        <w:rPr>
          <w:rFonts w:ascii="Arial" w:eastAsia="Arial" w:hAnsi="Arial" w:cs="Arial"/>
          <w:spacing w:val="-2"/>
          <w:sz w:val="22"/>
          <w:szCs w:val="22"/>
        </w:rPr>
        <w:t>t</w:t>
      </w:r>
      <w:r>
        <w:rPr>
          <w:rFonts w:ascii="Arial" w:eastAsia="Arial" w:hAnsi="Arial" w:cs="Arial"/>
          <w:sz w:val="22"/>
          <w:szCs w:val="22"/>
        </w:rPr>
        <w:t>s</w:t>
      </w:r>
      <w:r>
        <w:rPr>
          <w:rFonts w:ascii="Arial" w:eastAsia="Arial" w:hAnsi="Arial" w:cs="Arial"/>
          <w:spacing w:val="20"/>
          <w:sz w:val="22"/>
          <w:szCs w:val="22"/>
        </w:rPr>
        <w:t xml:space="preserve"> </w:t>
      </w:r>
      <w:r>
        <w:rPr>
          <w:rFonts w:ascii="Arial" w:eastAsia="Arial" w:hAnsi="Arial" w:cs="Arial"/>
          <w:spacing w:val="1"/>
          <w:sz w:val="22"/>
          <w:szCs w:val="22"/>
        </w:rPr>
        <w:t>o</w:t>
      </w:r>
      <w:r>
        <w:rPr>
          <w:rFonts w:ascii="Arial" w:eastAsia="Arial" w:hAnsi="Arial" w:cs="Arial"/>
          <w:sz w:val="22"/>
          <w:szCs w:val="22"/>
        </w:rPr>
        <w:t>r</w:t>
      </w:r>
      <w:r>
        <w:rPr>
          <w:rFonts w:ascii="Arial" w:eastAsia="Arial" w:hAnsi="Arial" w:cs="Arial"/>
          <w:spacing w:val="1"/>
          <w:sz w:val="22"/>
          <w:szCs w:val="22"/>
        </w:rPr>
        <w:t xml:space="preserve"> </w:t>
      </w:r>
      <w:r>
        <w:rPr>
          <w:rFonts w:ascii="Arial" w:eastAsia="Arial" w:hAnsi="Arial" w:cs="Arial"/>
          <w:spacing w:val="-2"/>
          <w:sz w:val="22"/>
          <w:szCs w:val="22"/>
        </w:rPr>
        <w:t>a</w:t>
      </w:r>
      <w:r>
        <w:rPr>
          <w:rFonts w:ascii="Arial" w:eastAsia="Arial" w:hAnsi="Arial" w:cs="Arial"/>
          <w:spacing w:val="1"/>
          <w:sz w:val="22"/>
          <w:szCs w:val="22"/>
        </w:rPr>
        <w:t>n</w:t>
      </w:r>
      <w:r>
        <w:rPr>
          <w:rFonts w:ascii="Arial" w:eastAsia="Arial" w:hAnsi="Arial" w:cs="Arial"/>
          <w:sz w:val="22"/>
          <w:szCs w:val="22"/>
        </w:rPr>
        <w:t>y</w:t>
      </w:r>
      <w:r>
        <w:rPr>
          <w:rFonts w:ascii="Arial" w:eastAsia="Arial" w:hAnsi="Arial" w:cs="Arial"/>
          <w:spacing w:val="11"/>
          <w:sz w:val="22"/>
          <w:szCs w:val="22"/>
        </w:rPr>
        <w:t xml:space="preserve"> </w:t>
      </w:r>
      <w:r>
        <w:rPr>
          <w:rFonts w:ascii="Arial" w:eastAsia="Arial" w:hAnsi="Arial" w:cs="Arial"/>
          <w:spacing w:val="-2"/>
          <w:sz w:val="22"/>
          <w:szCs w:val="22"/>
        </w:rPr>
        <w:t>o</w:t>
      </w:r>
      <w:r>
        <w:rPr>
          <w:rFonts w:ascii="Arial" w:eastAsia="Arial" w:hAnsi="Arial" w:cs="Arial"/>
          <w:sz w:val="22"/>
          <w:szCs w:val="22"/>
        </w:rPr>
        <w:t>t</w:t>
      </w:r>
      <w:r>
        <w:rPr>
          <w:rFonts w:ascii="Arial" w:eastAsia="Arial" w:hAnsi="Arial" w:cs="Arial"/>
          <w:spacing w:val="-1"/>
          <w:sz w:val="22"/>
          <w:szCs w:val="22"/>
        </w:rPr>
        <w:t>h</w:t>
      </w:r>
      <w:r>
        <w:rPr>
          <w:rFonts w:ascii="Arial" w:eastAsia="Arial" w:hAnsi="Arial" w:cs="Arial"/>
          <w:spacing w:val="-2"/>
          <w:sz w:val="22"/>
          <w:szCs w:val="22"/>
        </w:rPr>
        <w:t>e</w:t>
      </w:r>
      <w:r>
        <w:rPr>
          <w:rFonts w:ascii="Arial" w:eastAsia="Arial" w:hAnsi="Arial" w:cs="Arial"/>
          <w:sz w:val="22"/>
          <w:szCs w:val="22"/>
        </w:rPr>
        <w:t>r</w:t>
      </w:r>
      <w:r>
        <w:rPr>
          <w:rFonts w:ascii="Arial" w:eastAsia="Arial" w:hAnsi="Arial" w:cs="Arial"/>
          <w:spacing w:val="18"/>
          <w:sz w:val="22"/>
          <w:szCs w:val="22"/>
        </w:rPr>
        <w:t xml:space="preserve"> </w:t>
      </w:r>
      <w:r>
        <w:rPr>
          <w:rFonts w:ascii="Arial" w:eastAsia="Arial" w:hAnsi="Arial" w:cs="Arial"/>
          <w:sz w:val="22"/>
          <w:szCs w:val="22"/>
        </w:rPr>
        <w:t>f</w:t>
      </w:r>
      <w:r>
        <w:rPr>
          <w:rFonts w:ascii="Arial" w:eastAsia="Arial" w:hAnsi="Arial" w:cs="Arial"/>
          <w:spacing w:val="1"/>
          <w:sz w:val="22"/>
          <w:szCs w:val="22"/>
        </w:rPr>
        <w:t>o</w:t>
      </w:r>
      <w:r>
        <w:rPr>
          <w:rFonts w:ascii="Arial" w:eastAsia="Arial" w:hAnsi="Arial" w:cs="Arial"/>
          <w:spacing w:val="-3"/>
          <w:sz w:val="22"/>
          <w:szCs w:val="22"/>
        </w:rPr>
        <w:t>r</w:t>
      </w:r>
      <w:r>
        <w:rPr>
          <w:rFonts w:ascii="Arial" w:eastAsia="Arial" w:hAnsi="Arial" w:cs="Arial"/>
          <w:sz w:val="22"/>
          <w:szCs w:val="22"/>
        </w:rPr>
        <w:t>m</w:t>
      </w:r>
      <w:r>
        <w:rPr>
          <w:rFonts w:ascii="Arial" w:eastAsia="Arial" w:hAnsi="Arial" w:cs="Arial"/>
          <w:spacing w:val="14"/>
          <w:sz w:val="22"/>
          <w:szCs w:val="22"/>
        </w:rPr>
        <w:t xml:space="preserve"> </w:t>
      </w:r>
      <w:r>
        <w:rPr>
          <w:rFonts w:ascii="Arial" w:eastAsia="Arial" w:hAnsi="Arial" w:cs="Arial"/>
          <w:spacing w:val="1"/>
          <w:sz w:val="22"/>
          <w:szCs w:val="22"/>
        </w:rPr>
        <w:t>o</w:t>
      </w:r>
      <w:r>
        <w:rPr>
          <w:rFonts w:ascii="Arial" w:eastAsia="Arial" w:hAnsi="Arial" w:cs="Arial"/>
          <w:sz w:val="22"/>
          <w:szCs w:val="22"/>
        </w:rPr>
        <w:t xml:space="preserve">f </w:t>
      </w:r>
      <w:r>
        <w:rPr>
          <w:rFonts w:ascii="Arial" w:eastAsia="Arial" w:hAnsi="Arial" w:cs="Arial"/>
          <w:spacing w:val="-2"/>
          <w:sz w:val="22"/>
          <w:szCs w:val="22"/>
        </w:rPr>
        <w:t>p</w:t>
      </w:r>
      <w:r>
        <w:rPr>
          <w:rFonts w:ascii="Arial" w:eastAsia="Arial" w:hAnsi="Arial" w:cs="Arial"/>
          <w:spacing w:val="1"/>
          <w:sz w:val="22"/>
          <w:szCs w:val="22"/>
        </w:rPr>
        <w:t>a</w:t>
      </w:r>
      <w:r>
        <w:rPr>
          <w:rFonts w:ascii="Arial" w:eastAsia="Arial" w:hAnsi="Arial" w:cs="Arial"/>
          <w:sz w:val="22"/>
          <w:szCs w:val="22"/>
        </w:rPr>
        <w:t>rt</w:t>
      </w:r>
      <w:r>
        <w:rPr>
          <w:rFonts w:ascii="Arial" w:eastAsia="Arial" w:hAnsi="Arial" w:cs="Arial"/>
          <w:spacing w:val="-1"/>
          <w:sz w:val="22"/>
          <w:szCs w:val="22"/>
        </w:rPr>
        <w:t>i</w:t>
      </w:r>
      <w:r>
        <w:rPr>
          <w:rFonts w:ascii="Arial" w:eastAsia="Arial" w:hAnsi="Arial" w:cs="Arial"/>
          <w:sz w:val="22"/>
          <w:szCs w:val="22"/>
        </w:rPr>
        <w:t>ci</w:t>
      </w:r>
      <w:r>
        <w:rPr>
          <w:rFonts w:ascii="Arial" w:eastAsia="Arial" w:hAnsi="Arial" w:cs="Arial"/>
          <w:spacing w:val="-2"/>
          <w:sz w:val="22"/>
          <w:szCs w:val="22"/>
        </w:rPr>
        <w:t>p</w:t>
      </w:r>
      <w:r>
        <w:rPr>
          <w:rFonts w:ascii="Arial" w:eastAsia="Arial" w:hAnsi="Arial" w:cs="Arial"/>
          <w:spacing w:val="1"/>
          <w:sz w:val="22"/>
          <w:szCs w:val="22"/>
        </w:rPr>
        <w:t>a</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pacing w:val="-2"/>
          <w:sz w:val="22"/>
          <w:szCs w:val="22"/>
        </w:rPr>
        <w:t>o</w:t>
      </w:r>
      <w:r>
        <w:rPr>
          <w:rFonts w:ascii="Arial" w:eastAsia="Arial" w:hAnsi="Arial" w:cs="Arial"/>
          <w:sz w:val="22"/>
          <w:szCs w:val="22"/>
        </w:rPr>
        <w:t>n</w:t>
      </w:r>
      <w:r>
        <w:rPr>
          <w:rFonts w:ascii="Arial" w:eastAsia="Arial" w:hAnsi="Arial" w:cs="Arial"/>
          <w:spacing w:val="51"/>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1"/>
          <w:sz w:val="22"/>
          <w:szCs w:val="22"/>
        </w:rPr>
        <w:t>o</w:t>
      </w:r>
      <w:r>
        <w:rPr>
          <w:rFonts w:ascii="Arial" w:eastAsia="Arial" w:hAnsi="Arial" w:cs="Arial"/>
          <w:sz w:val="22"/>
          <w:szCs w:val="22"/>
        </w:rPr>
        <w:t>r</w:t>
      </w:r>
      <w:r>
        <w:rPr>
          <w:rFonts w:ascii="Arial" w:eastAsia="Arial" w:hAnsi="Arial" w:cs="Arial"/>
          <w:spacing w:val="3"/>
          <w:sz w:val="22"/>
          <w:szCs w:val="22"/>
        </w:rPr>
        <w:t xml:space="preserve"> </w:t>
      </w:r>
      <w:r>
        <w:rPr>
          <w:rFonts w:ascii="Arial" w:eastAsia="Arial" w:hAnsi="Arial" w:cs="Arial"/>
          <w:spacing w:val="-3"/>
          <w:sz w:val="22"/>
          <w:szCs w:val="22"/>
        </w:rPr>
        <w:t>r</w:t>
      </w:r>
      <w:r>
        <w:rPr>
          <w:rFonts w:ascii="Arial" w:eastAsia="Arial" w:hAnsi="Arial" w:cs="Arial"/>
          <w:spacing w:val="1"/>
          <w:sz w:val="22"/>
          <w:szCs w:val="22"/>
        </w:rPr>
        <w:t>e</w:t>
      </w:r>
      <w:r>
        <w:rPr>
          <w:rFonts w:ascii="Arial" w:eastAsia="Arial" w:hAnsi="Arial" w:cs="Arial"/>
          <w:spacing w:val="-1"/>
          <w:sz w:val="22"/>
          <w:szCs w:val="22"/>
        </w:rPr>
        <w:t>l</w:t>
      </w:r>
      <w:r>
        <w:rPr>
          <w:rFonts w:ascii="Arial" w:eastAsia="Arial" w:hAnsi="Arial" w:cs="Arial"/>
          <w:spacing w:val="1"/>
          <w:sz w:val="22"/>
          <w:szCs w:val="22"/>
        </w:rPr>
        <w:t>a</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pacing w:val="-2"/>
          <w:sz w:val="22"/>
          <w:szCs w:val="22"/>
        </w:rPr>
        <w:t>n</w:t>
      </w:r>
      <w:r>
        <w:rPr>
          <w:rFonts w:ascii="Arial" w:eastAsia="Arial" w:hAnsi="Arial" w:cs="Arial"/>
          <w:sz w:val="22"/>
          <w:szCs w:val="22"/>
        </w:rPr>
        <w:t>g</w:t>
      </w:r>
      <w:r>
        <w:rPr>
          <w:rFonts w:ascii="Arial" w:eastAsia="Arial" w:hAnsi="Arial" w:cs="Arial"/>
          <w:spacing w:val="30"/>
          <w:sz w:val="22"/>
          <w:szCs w:val="22"/>
        </w:rPr>
        <w:t xml:space="preserve"> </w:t>
      </w:r>
      <w:r>
        <w:rPr>
          <w:rFonts w:ascii="Arial" w:eastAsia="Arial" w:hAnsi="Arial" w:cs="Arial"/>
          <w:spacing w:val="-2"/>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w w:val="105"/>
          <w:sz w:val="22"/>
          <w:szCs w:val="22"/>
        </w:rPr>
        <w:t>t</w:t>
      </w:r>
      <w:r>
        <w:rPr>
          <w:rFonts w:ascii="Arial" w:eastAsia="Arial" w:hAnsi="Arial" w:cs="Arial"/>
          <w:spacing w:val="-1"/>
          <w:w w:val="105"/>
          <w:sz w:val="22"/>
          <w:szCs w:val="22"/>
        </w:rPr>
        <w:t>h</w:t>
      </w:r>
      <w:r>
        <w:rPr>
          <w:rFonts w:ascii="Arial" w:eastAsia="Arial" w:hAnsi="Arial" w:cs="Arial"/>
          <w:w w:val="105"/>
          <w:sz w:val="22"/>
          <w:szCs w:val="22"/>
        </w:rPr>
        <w:t xml:space="preserve">e </w:t>
      </w:r>
      <w:r w:rsidR="006E1D31">
        <w:rPr>
          <w:rFonts w:ascii="Arial" w:eastAsia="Arial" w:hAnsi="Arial" w:cs="Arial"/>
          <w:spacing w:val="1"/>
          <w:sz w:val="22"/>
          <w:szCs w:val="22"/>
        </w:rPr>
        <w:t>Umbrella Coin</w:t>
      </w:r>
      <w:r>
        <w:rPr>
          <w:rFonts w:ascii="Arial" w:eastAsia="Arial" w:hAnsi="Arial" w:cs="Arial"/>
          <w:spacing w:val="26"/>
          <w:sz w:val="22"/>
          <w:szCs w:val="22"/>
        </w:rPr>
        <w:t xml:space="preserve"> </w:t>
      </w:r>
      <w:r>
        <w:rPr>
          <w:rFonts w:ascii="Arial" w:eastAsia="Arial" w:hAnsi="Arial" w:cs="Arial"/>
          <w:spacing w:val="1"/>
          <w:sz w:val="22"/>
          <w:szCs w:val="22"/>
        </w:rPr>
        <w:t>P</w:t>
      </w:r>
      <w:r>
        <w:rPr>
          <w:rFonts w:ascii="Arial" w:eastAsia="Arial" w:hAnsi="Arial" w:cs="Arial"/>
          <w:spacing w:val="-3"/>
          <w:sz w:val="22"/>
          <w:szCs w:val="22"/>
        </w:rPr>
        <w:t>r</w:t>
      </w:r>
      <w:r>
        <w:rPr>
          <w:rFonts w:ascii="Arial" w:eastAsia="Arial" w:hAnsi="Arial" w:cs="Arial"/>
          <w:spacing w:val="1"/>
          <w:sz w:val="22"/>
          <w:szCs w:val="22"/>
        </w:rPr>
        <w:t>o</w:t>
      </w:r>
      <w:r>
        <w:rPr>
          <w:rFonts w:ascii="Arial" w:eastAsia="Arial" w:hAnsi="Arial" w:cs="Arial"/>
          <w:spacing w:val="-1"/>
          <w:sz w:val="22"/>
          <w:szCs w:val="22"/>
        </w:rPr>
        <w:t>j</w:t>
      </w:r>
      <w:r>
        <w:rPr>
          <w:rFonts w:ascii="Arial" w:eastAsia="Arial" w:hAnsi="Arial" w:cs="Arial"/>
          <w:spacing w:val="-2"/>
          <w:sz w:val="22"/>
          <w:szCs w:val="22"/>
        </w:rPr>
        <w:t>e</w:t>
      </w:r>
      <w:r>
        <w:rPr>
          <w:rFonts w:ascii="Arial" w:eastAsia="Arial" w:hAnsi="Arial" w:cs="Arial"/>
          <w:spacing w:val="2"/>
          <w:sz w:val="22"/>
          <w:szCs w:val="22"/>
        </w:rPr>
        <w:t>c</w:t>
      </w:r>
      <w:r>
        <w:rPr>
          <w:rFonts w:ascii="Arial" w:eastAsia="Arial" w:hAnsi="Arial" w:cs="Arial"/>
          <w:sz w:val="22"/>
          <w:szCs w:val="22"/>
        </w:rPr>
        <w:t>t</w:t>
      </w:r>
      <w:r>
        <w:rPr>
          <w:rFonts w:ascii="Arial" w:eastAsia="Arial" w:hAnsi="Arial" w:cs="Arial"/>
          <w:spacing w:val="36"/>
          <w:sz w:val="22"/>
          <w:szCs w:val="22"/>
        </w:rPr>
        <w:t xml:space="preserve"> </w:t>
      </w:r>
      <w:r>
        <w:rPr>
          <w:rFonts w:ascii="Arial" w:eastAsia="Arial" w:hAnsi="Arial" w:cs="Arial"/>
          <w:spacing w:val="-2"/>
          <w:sz w:val="22"/>
          <w:szCs w:val="22"/>
        </w:rPr>
        <w:t>a</w:t>
      </w:r>
      <w:r>
        <w:rPr>
          <w:rFonts w:ascii="Arial" w:eastAsia="Arial" w:hAnsi="Arial" w:cs="Arial"/>
          <w:spacing w:val="1"/>
          <w:sz w:val="22"/>
          <w:szCs w:val="22"/>
        </w:rPr>
        <w:t>nd</w:t>
      </w:r>
      <w:r>
        <w:rPr>
          <w:rFonts w:ascii="Arial" w:eastAsia="Arial" w:hAnsi="Arial" w:cs="Arial"/>
          <w:spacing w:val="-2"/>
          <w:sz w:val="22"/>
          <w:szCs w:val="22"/>
        </w:rPr>
        <w:t>/</w:t>
      </w:r>
      <w:r>
        <w:rPr>
          <w:rFonts w:ascii="Arial" w:eastAsia="Arial" w:hAnsi="Arial" w:cs="Arial"/>
          <w:spacing w:val="1"/>
          <w:sz w:val="22"/>
          <w:szCs w:val="22"/>
        </w:rPr>
        <w:t>o</w:t>
      </w:r>
      <w:r>
        <w:rPr>
          <w:rFonts w:ascii="Arial" w:eastAsia="Arial" w:hAnsi="Arial" w:cs="Arial"/>
          <w:sz w:val="22"/>
          <w:szCs w:val="22"/>
        </w:rPr>
        <w:t>r</w:t>
      </w:r>
      <w:r>
        <w:rPr>
          <w:rFonts w:ascii="Arial" w:eastAsia="Arial" w:hAnsi="Arial" w:cs="Arial"/>
          <w:spacing w:val="32"/>
          <w:sz w:val="22"/>
          <w:szCs w:val="22"/>
        </w:rPr>
        <w:t xml:space="preserve"> </w:t>
      </w:r>
      <w:r w:rsidR="006E1D31">
        <w:rPr>
          <w:rFonts w:ascii="Arial" w:eastAsia="Arial" w:hAnsi="Arial" w:cs="Arial"/>
          <w:spacing w:val="1"/>
          <w:sz w:val="22"/>
          <w:szCs w:val="22"/>
        </w:rPr>
        <w:t>Umbrella Coin</w:t>
      </w:r>
      <w:r>
        <w:rPr>
          <w:rFonts w:ascii="Arial" w:eastAsia="Arial" w:hAnsi="Arial" w:cs="Arial"/>
          <w:w w:val="105"/>
          <w:sz w:val="22"/>
          <w:szCs w:val="22"/>
        </w:rPr>
        <w:t>.</w:t>
      </w:r>
    </w:p>
    <w:p w:rsidR="008F263D" w:rsidRDefault="008F263D" w:rsidP="006E1D31">
      <w:pPr>
        <w:spacing w:before="7"/>
        <w:contextualSpacing/>
        <w:rPr>
          <w:sz w:val="16"/>
          <w:szCs w:val="16"/>
        </w:rPr>
      </w:pPr>
    </w:p>
    <w:p w:rsidR="008F263D" w:rsidRDefault="008F263D" w:rsidP="006E1D31">
      <w:pPr>
        <w:contextualSpacing/>
      </w:pPr>
    </w:p>
    <w:p w:rsidR="008F263D" w:rsidRDefault="004B5D9E" w:rsidP="006E1D31">
      <w:pPr>
        <w:ind w:left="408"/>
        <w:contextualSpacing/>
        <w:rPr>
          <w:rFonts w:ascii="Arial" w:eastAsia="Arial" w:hAnsi="Arial" w:cs="Arial"/>
          <w:sz w:val="21"/>
          <w:szCs w:val="21"/>
        </w:rPr>
      </w:pPr>
      <w:r>
        <w:rPr>
          <w:rFonts w:ascii="Arial" w:eastAsia="Arial" w:hAnsi="Arial" w:cs="Arial"/>
          <w:b/>
          <w:sz w:val="21"/>
          <w:szCs w:val="21"/>
        </w:rPr>
        <w:t>2</w:t>
      </w:r>
      <w:r>
        <w:rPr>
          <w:rFonts w:ascii="Arial" w:eastAsia="Arial" w:hAnsi="Arial" w:cs="Arial"/>
          <w:b/>
          <w:spacing w:val="1"/>
          <w:sz w:val="21"/>
          <w:szCs w:val="21"/>
        </w:rPr>
        <w:t>.</w:t>
      </w:r>
      <w:r w:rsidR="003F7BCF">
        <w:rPr>
          <w:rFonts w:ascii="Arial" w:eastAsia="Arial" w:hAnsi="Arial" w:cs="Arial"/>
          <w:b/>
          <w:sz w:val="21"/>
          <w:szCs w:val="21"/>
        </w:rPr>
        <w:t>4</w:t>
      </w:r>
      <w:r>
        <w:rPr>
          <w:rFonts w:ascii="Arial" w:eastAsia="Arial" w:hAnsi="Arial" w:cs="Arial"/>
          <w:b/>
          <w:sz w:val="21"/>
          <w:szCs w:val="21"/>
        </w:rPr>
        <w:t xml:space="preserve">      </w:t>
      </w:r>
      <w:r>
        <w:rPr>
          <w:rFonts w:ascii="Arial" w:eastAsia="Arial" w:hAnsi="Arial" w:cs="Arial"/>
          <w:b/>
          <w:spacing w:val="3"/>
          <w:sz w:val="21"/>
          <w:szCs w:val="21"/>
        </w:rPr>
        <w:t xml:space="preserve"> </w:t>
      </w:r>
      <w:r>
        <w:rPr>
          <w:rFonts w:ascii="Arial" w:eastAsia="Arial" w:hAnsi="Arial" w:cs="Arial"/>
          <w:b/>
          <w:spacing w:val="-1"/>
          <w:w w:val="105"/>
          <w:sz w:val="21"/>
          <w:szCs w:val="21"/>
        </w:rPr>
        <w:t>R</w:t>
      </w:r>
      <w:r>
        <w:rPr>
          <w:rFonts w:ascii="Arial" w:eastAsia="Arial" w:hAnsi="Arial" w:cs="Arial"/>
          <w:b/>
          <w:w w:val="105"/>
          <w:sz w:val="21"/>
          <w:szCs w:val="21"/>
        </w:rPr>
        <w:t>e</w:t>
      </w:r>
      <w:r>
        <w:rPr>
          <w:rFonts w:ascii="Arial" w:eastAsia="Arial" w:hAnsi="Arial" w:cs="Arial"/>
          <w:b/>
          <w:spacing w:val="-1"/>
          <w:w w:val="105"/>
          <w:sz w:val="21"/>
          <w:szCs w:val="21"/>
        </w:rPr>
        <w:t>p</w:t>
      </w:r>
      <w:r>
        <w:rPr>
          <w:rFonts w:ascii="Arial" w:eastAsia="Arial" w:hAnsi="Arial" w:cs="Arial"/>
          <w:b/>
          <w:w w:val="105"/>
          <w:sz w:val="21"/>
          <w:szCs w:val="21"/>
        </w:rPr>
        <w:t>re</w:t>
      </w:r>
      <w:r>
        <w:rPr>
          <w:rFonts w:ascii="Arial" w:eastAsia="Arial" w:hAnsi="Arial" w:cs="Arial"/>
          <w:b/>
          <w:spacing w:val="-1"/>
          <w:w w:val="105"/>
          <w:sz w:val="21"/>
          <w:szCs w:val="21"/>
        </w:rPr>
        <w:t>s</w:t>
      </w:r>
      <w:r>
        <w:rPr>
          <w:rFonts w:ascii="Arial" w:eastAsia="Arial" w:hAnsi="Arial" w:cs="Arial"/>
          <w:b/>
          <w:w w:val="105"/>
          <w:sz w:val="21"/>
          <w:szCs w:val="21"/>
        </w:rPr>
        <w:t>e</w:t>
      </w:r>
      <w:r>
        <w:rPr>
          <w:rFonts w:ascii="Arial" w:eastAsia="Arial" w:hAnsi="Arial" w:cs="Arial"/>
          <w:b/>
          <w:spacing w:val="-1"/>
          <w:w w:val="105"/>
          <w:sz w:val="21"/>
          <w:szCs w:val="21"/>
        </w:rPr>
        <w:t>n</w:t>
      </w:r>
      <w:r>
        <w:rPr>
          <w:rFonts w:ascii="Arial" w:eastAsia="Arial" w:hAnsi="Arial" w:cs="Arial"/>
          <w:b/>
          <w:w w:val="105"/>
          <w:sz w:val="21"/>
          <w:szCs w:val="21"/>
        </w:rPr>
        <w:t>tat</w:t>
      </w:r>
      <w:r>
        <w:rPr>
          <w:rFonts w:ascii="Arial" w:eastAsia="Arial" w:hAnsi="Arial" w:cs="Arial"/>
          <w:b/>
          <w:spacing w:val="1"/>
          <w:w w:val="105"/>
          <w:sz w:val="21"/>
          <w:szCs w:val="21"/>
        </w:rPr>
        <w:t>i</w:t>
      </w:r>
      <w:r>
        <w:rPr>
          <w:rFonts w:ascii="Arial" w:eastAsia="Arial" w:hAnsi="Arial" w:cs="Arial"/>
          <w:b/>
          <w:spacing w:val="-1"/>
          <w:w w:val="105"/>
          <w:sz w:val="21"/>
          <w:szCs w:val="21"/>
        </w:rPr>
        <w:t>o</w:t>
      </w:r>
      <w:r>
        <w:rPr>
          <w:rFonts w:ascii="Arial" w:eastAsia="Arial" w:hAnsi="Arial" w:cs="Arial"/>
          <w:b/>
          <w:w w:val="105"/>
          <w:sz w:val="21"/>
          <w:szCs w:val="21"/>
        </w:rPr>
        <w:t>n</w:t>
      </w:r>
      <w:r>
        <w:rPr>
          <w:rFonts w:ascii="Arial" w:eastAsia="Arial" w:hAnsi="Arial" w:cs="Arial"/>
          <w:b/>
          <w:spacing w:val="-6"/>
          <w:w w:val="105"/>
          <w:sz w:val="21"/>
          <w:szCs w:val="21"/>
        </w:rPr>
        <w:t xml:space="preserve"> </w:t>
      </w:r>
      <w:r>
        <w:rPr>
          <w:rFonts w:ascii="Arial" w:eastAsia="Arial" w:hAnsi="Arial" w:cs="Arial"/>
          <w:b/>
          <w:spacing w:val="-1"/>
          <w:sz w:val="21"/>
          <w:szCs w:val="21"/>
        </w:rPr>
        <w:t>an</w:t>
      </w:r>
      <w:r>
        <w:rPr>
          <w:rFonts w:ascii="Arial" w:eastAsia="Arial" w:hAnsi="Arial" w:cs="Arial"/>
          <w:b/>
          <w:sz w:val="21"/>
          <w:szCs w:val="21"/>
        </w:rPr>
        <w:t>d</w:t>
      </w:r>
      <w:r>
        <w:rPr>
          <w:rFonts w:ascii="Arial" w:eastAsia="Arial" w:hAnsi="Arial" w:cs="Arial"/>
          <w:b/>
          <w:spacing w:val="15"/>
          <w:sz w:val="21"/>
          <w:szCs w:val="21"/>
        </w:rPr>
        <w:t xml:space="preserve"> </w:t>
      </w:r>
      <w:r>
        <w:rPr>
          <w:rFonts w:ascii="Arial" w:eastAsia="Arial" w:hAnsi="Arial" w:cs="Arial"/>
          <w:b/>
          <w:sz w:val="21"/>
          <w:szCs w:val="21"/>
        </w:rPr>
        <w:t>W</w:t>
      </w:r>
      <w:r>
        <w:rPr>
          <w:rFonts w:ascii="Arial" w:eastAsia="Arial" w:hAnsi="Arial" w:cs="Arial"/>
          <w:b/>
          <w:spacing w:val="-3"/>
          <w:sz w:val="21"/>
          <w:szCs w:val="21"/>
        </w:rPr>
        <w:t>a</w:t>
      </w:r>
      <w:r>
        <w:rPr>
          <w:rFonts w:ascii="Arial" w:eastAsia="Arial" w:hAnsi="Arial" w:cs="Arial"/>
          <w:b/>
          <w:sz w:val="21"/>
          <w:szCs w:val="21"/>
        </w:rPr>
        <w:t>rra</w:t>
      </w:r>
      <w:r>
        <w:rPr>
          <w:rFonts w:ascii="Arial" w:eastAsia="Arial" w:hAnsi="Arial" w:cs="Arial"/>
          <w:b/>
          <w:spacing w:val="-1"/>
          <w:sz w:val="21"/>
          <w:szCs w:val="21"/>
        </w:rPr>
        <w:t>n</w:t>
      </w:r>
      <w:r>
        <w:rPr>
          <w:rFonts w:ascii="Arial" w:eastAsia="Arial" w:hAnsi="Arial" w:cs="Arial"/>
          <w:b/>
          <w:sz w:val="21"/>
          <w:szCs w:val="21"/>
        </w:rPr>
        <w:t>t</w:t>
      </w:r>
      <w:r>
        <w:rPr>
          <w:rFonts w:ascii="Arial" w:eastAsia="Arial" w:hAnsi="Arial" w:cs="Arial"/>
          <w:b/>
          <w:spacing w:val="1"/>
          <w:sz w:val="21"/>
          <w:szCs w:val="21"/>
        </w:rPr>
        <w:t>i</w:t>
      </w:r>
      <w:r>
        <w:rPr>
          <w:rFonts w:ascii="Arial" w:eastAsia="Arial" w:hAnsi="Arial" w:cs="Arial"/>
          <w:b/>
          <w:sz w:val="21"/>
          <w:szCs w:val="21"/>
        </w:rPr>
        <w:t>es</w:t>
      </w:r>
      <w:r>
        <w:rPr>
          <w:rFonts w:ascii="Arial" w:eastAsia="Arial" w:hAnsi="Arial" w:cs="Arial"/>
          <w:b/>
          <w:spacing w:val="48"/>
          <w:sz w:val="21"/>
          <w:szCs w:val="21"/>
        </w:rPr>
        <w:t xml:space="preserve"> </w:t>
      </w:r>
      <w:r>
        <w:rPr>
          <w:rFonts w:ascii="Arial" w:eastAsia="Arial" w:hAnsi="Arial" w:cs="Arial"/>
          <w:b/>
          <w:spacing w:val="-1"/>
          <w:w w:val="105"/>
          <w:sz w:val="21"/>
          <w:szCs w:val="21"/>
        </w:rPr>
        <w:t>o</w:t>
      </w:r>
      <w:r>
        <w:rPr>
          <w:rFonts w:ascii="Arial" w:eastAsia="Arial" w:hAnsi="Arial" w:cs="Arial"/>
          <w:b/>
          <w:w w:val="105"/>
          <w:sz w:val="21"/>
          <w:szCs w:val="21"/>
        </w:rPr>
        <w:t>f</w:t>
      </w:r>
      <w:r>
        <w:rPr>
          <w:rFonts w:ascii="Arial" w:eastAsia="Arial" w:hAnsi="Arial" w:cs="Arial"/>
          <w:b/>
          <w:spacing w:val="-43"/>
          <w:sz w:val="21"/>
          <w:szCs w:val="21"/>
        </w:rPr>
        <w:t xml:space="preserve"> </w:t>
      </w:r>
      <w:r>
        <w:rPr>
          <w:rFonts w:ascii="Arial" w:eastAsia="Arial" w:hAnsi="Arial" w:cs="Arial"/>
          <w:b/>
          <w:spacing w:val="-1"/>
          <w:w w:val="105"/>
          <w:sz w:val="21"/>
          <w:szCs w:val="21"/>
        </w:rPr>
        <w:t>U</w:t>
      </w:r>
      <w:r>
        <w:rPr>
          <w:rFonts w:ascii="Arial" w:eastAsia="Arial" w:hAnsi="Arial" w:cs="Arial"/>
          <w:b/>
          <w:w w:val="105"/>
          <w:sz w:val="21"/>
          <w:szCs w:val="21"/>
        </w:rPr>
        <w:t>s</w:t>
      </w:r>
      <w:r>
        <w:rPr>
          <w:rFonts w:ascii="Arial" w:eastAsia="Arial" w:hAnsi="Arial" w:cs="Arial"/>
          <w:b/>
          <w:spacing w:val="-1"/>
          <w:w w:val="105"/>
          <w:sz w:val="21"/>
          <w:szCs w:val="21"/>
        </w:rPr>
        <w:t>e</w:t>
      </w:r>
      <w:r>
        <w:rPr>
          <w:rFonts w:ascii="Arial" w:eastAsia="Arial" w:hAnsi="Arial" w:cs="Arial"/>
          <w:b/>
          <w:w w:val="105"/>
          <w:sz w:val="21"/>
          <w:szCs w:val="21"/>
        </w:rPr>
        <w:t>r</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ind w:left="408" w:right="703" w:hanging="298"/>
        <w:contextualSpacing/>
        <w:rPr>
          <w:rFonts w:ascii="Arial" w:eastAsia="Arial" w:hAnsi="Arial" w:cs="Arial"/>
          <w:sz w:val="21"/>
          <w:szCs w:val="21"/>
        </w:rPr>
      </w:pPr>
      <w:r>
        <w:rPr>
          <w:rFonts w:ascii="Calibri" w:eastAsia="Calibri" w:hAnsi="Calibri" w:cs="Calibri"/>
          <w:sz w:val="16"/>
          <w:szCs w:val="16"/>
        </w:rPr>
        <w:t>2</w:t>
      </w:r>
      <w:r w:rsidR="008E4E56">
        <w:rPr>
          <w:rFonts w:ascii="Calibri" w:eastAsia="Calibri" w:hAnsi="Calibri" w:cs="Calibri"/>
          <w:sz w:val="16"/>
          <w:szCs w:val="16"/>
        </w:rPr>
        <w:t>4</w:t>
      </w:r>
      <w:r>
        <w:rPr>
          <w:rFonts w:ascii="Calibri" w:eastAsia="Calibri" w:hAnsi="Calibri" w:cs="Calibri"/>
          <w:sz w:val="16"/>
          <w:szCs w:val="16"/>
        </w:rPr>
        <w:t xml:space="preserve">  </w:t>
      </w:r>
      <w:r>
        <w:rPr>
          <w:rFonts w:ascii="Calibri" w:eastAsia="Calibri" w:hAnsi="Calibri" w:cs="Calibri"/>
          <w:spacing w:val="27"/>
          <w:sz w:val="16"/>
          <w:szCs w:val="16"/>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11"/>
          <w:sz w:val="21"/>
          <w:szCs w:val="21"/>
        </w:rPr>
        <w:t xml:space="preserve"> </w:t>
      </w:r>
      <w:r>
        <w:rPr>
          <w:rFonts w:ascii="Arial" w:eastAsia="Arial" w:hAnsi="Arial" w:cs="Arial"/>
          <w:spacing w:val="2"/>
          <w:sz w:val="21"/>
          <w:szCs w:val="21"/>
        </w:rPr>
        <w:t>tran</w:t>
      </w:r>
      <w:r>
        <w:rPr>
          <w:rFonts w:ascii="Arial" w:eastAsia="Arial" w:hAnsi="Arial" w:cs="Arial"/>
          <w:sz w:val="21"/>
          <w:szCs w:val="21"/>
        </w:rPr>
        <w:t>s</w:t>
      </w:r>
      <w:r>
        <w:rPr>
          <w:rFonts w:ascii="Arial" w:eastAsia="Arial" w:hAnsi="Arial" w:cs="Arial"/>
          <w:spacing w:val="2"/>
          <w:sz w:val="21"/>
          <w:szCs w:val="21"/>
        </w:rPr>
        <w:t>fer</w:t>
      </w:r>
      <w:r>
        <w:rPr>
          <w:rFonts w:ascii="Arial" w:eastAsia="Arial" w:hAnsi="Arial" w:cs="Arial"/>
          <w:sz w:val="21"/>
          <w:szCs w:val="21"/>
        </w:rPr>
        <w:t>r</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38"/>
          <w:sz w:val="21"/>
          <w:szCs w:val="21"/>
        </w:rPr>
        <w:t xml:space="preserve">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40"/>
          <w:sz w:val="21"/>
          <w:szCs w:val="21"/>
        </w:rPr>
        <w:t xml:space="preserve"> </w:t>
      </w:r>
      <w:r>
        <w:rPr>
          <w:rFonts w:ascii="Arial" w:eastAsia="Arial" w:hAnsi="Arial" w:cs="Arial"/>
          <w:spacing w:val="2"/>
          <w:sz w:val="21"/>
          <w:szCs w:val="21"/>
        </w:rPr>
        <w:t>Token</w:t>
      </w:r>
      <w:r>
        <w:rPr>
          <w:rFonts w:ascii="Arial" w:eastAsia="Arial" w:hAnsi="Arial" w:cs="Arial"/>
          <w:sz w:val="21"/>
          <w:szCs w:val="21"/>
        </w:rPr>
        <w:t>s</w:t>
      </w:r>
      <w:r>
        <w:rPr>
          <w:rFonts w:ascii="Arial" w:eastAsia="Arial" w:hAnsi="Arial" w:cs="Arial"/>
          <w:spacing w:val="25"/>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9"/>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5"/>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21"/>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30"/>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14"/>
          <w:sz w:val="21"/>
          <w:szCs w:val="21"/>
        </w:rPr>
        <w:t xml:space="preserve"> </w:t>
      </w:r>
      <w:r>
        <w:rPr>
          <w:rFonts w:ascii="Arial" w:eastAsia="Arial" w:hAnsi="Arial" w:cs="Arial"/>
          <w:spacing w:val="2"/>
          <w:sz w:val="21"/>
          <w:szCs w:val="21"/>
        </w:rPr>
        <w:t>crea</w:t>
      </w:r>
      <w:r>
        <w:rPr>
          <w:rFonts w:ascii="Arial" w:eastAsia="Arial" w:hAnsi="Arial" w:cs="Arial"/>
          <w:sz w:val="21"/>
          <w:szCs w:val="21"/>
        </w:rPr>
        <w:t>t</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28"/>
          <w:sz w:val="21"/>
          <w:szCs w:val="21"/>
        </w:rPr>
        <w:t xml:space="preserve"> </w:t>
      </w:r>
      <w:r w:rsidR="006E1D31">
        <w:rPr>
          <w:rFonts w:ascii="Arial" w:eastAsia="Arial" w:hAnsi="Arial" w:cs="Arial"/>
          <w:spacing w:val="2"/>
          <w:sz w:val="21"/>
          <w:szCs w:val="21"/>
        </w:rPr>
        <w:t>UMC</w:t>
      </w:r>
      <w:r>
        <w:rPr>
          <w:rFonts w:ascii="Arial" w:eastAsia="Arial" w:hAnsi="Arial" w:cs="Arial"/>
          <w:sz w:val="21"/>
          <w:szCs w:val="21"/>
        </w:rPr>
        <w:t>,</w:t>
      </w:r>
      <w:r>
        <w:rPr>
          <w:rFonts w:ascii="Arial" w:eastAsia="Arial" w:hAnsi="Arial" w:cs="Arial"/>
          <w:spacing w:val="20"/>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1"/>
          <w:sz w:val="21"/>
          <w:szCs w:val="21"/>
        </w:rPr>
        <w:t xml:space="preserve"> </w:t>
      </w:r>
      <w:r>
        <w:rPr>
          <w:rFonts w:ascii="Arial" w:eastAsia="Arial" w:hAnsi="Arial" w:cs="Arial"/>
          <w:spacing w:val="2"/>
          <w:w w:val="103"/>
          <w:sz w:val="21"/>
          <w:szCs w:val="21"/>
        </w:rPr>
        <w:t>Use</w:t>
      </w:r>
      <w:r>
        <w:rPr>
          <w:rFonts w:ascii="Arial" w:eastAsia="Arial" w:hAnsi="Arial" w:cs="Arial"/>
          <w:w w:val="103"/>
          <w:sz w:val="21"/>
          <w:szCs w:val="21"/>
        </w:rPr>
        <w:t xml:space="preserve">r </w:t>
      </w:r>
      <w:r>
        <w:rPr>
          <w:rFonts w:ascii="Arial" w:eastAsia="Arial" w:hAnsi="Arial" w:cs="Arial"/>
          <w:spacing w:val="2"/>
          <w:sz w:val="21"/>
          <w:szCs w:val="21"/>
        </w:rPr>
        <w:t>re</w:t>
      </w:r>
      <w:r>
        <w:rPr>
          <w:rFonts w:ascii="Arial" w:eastAsia="Arial" w:hAnsi="Arial" w:cs="Arial"/>
          <w:sz w:val="21"/>
          <w:szCs w:val="21"/>
        </w:rPr>
        <w:t>p</w:t>
      </w:r>
      <w:r>
        <w:rPr>
          <w:rFonts w:ascii="Arial" w:eastAsia="Arial" w:hAnsi="Arial" w:cs="Arial"/>
          <w:spacing w:val="2"/>
          <w:sz w:val="21"/>
          <w:szCs w:val="21"/>
        </w:rPr>
        <w:t>resent</w:t>
      </w:r>
      <w:r>
        <w:rPr>
          <w:rFonts w:ascii="Arial" w:eastAsia="Arial" w:hAnsi="Arial" w:cs="Arial"/>
          <w:sz w:val="21"/>
          <w:szCs w:val="21"/>
        </w:rPr>
        <w:t>s</w:t>
      </w:r>
      <w:r>
        <w:rPr>
          <w:rFonts w:ascii="Arial" w:eastAsia="Arial" w:hAnsi="Arial" w:cs="Arial"/>
          <w:spacing w:val="36"/>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14"/>
          <w:sz w:val="21"/>
          <w:szCs w:val="21"/>
        </w:rPr>
        <w:t xml:space="preserve"> </w:t>
      </w:r>
      <w:r>
        <w:rPr>
          <w:rFonts w:ascii="Arial" w:eastAsia="Arial" w:hAnsi="Arial" w:cs="Arial"/>
          <w:spacing w:val="2"/>
          <w:sz w:val="21"/>
          <w:szCs w:val="21"/>
        </w:rPr>
        <w:t>warrant</w:t>
      </w:r>
      <w:r>
        <w:rPr>
          <w:rFonts w:ascii="Arial" w:eastAsia="Arial" w:hAnsi="Arial" w:cs="Arial"/>
          <w:sz w:val="21"/>
          <w:szCs w:val="21"/>
        </w:rPr>
        <w:t>s</w:t>
      </w:r>
      <w:r>
        <w:rPr>
          <w:rFonts w:ascii="Arial" w:eastAsia="Arial" w:hAnsi="Arial" w:cs="Arial"/>
          <w:spacing w:val="-15"/>
          <w:sz w:val="21"/>
          <w:szCs w:val="21"/>
        </w:rPr>
        <w:t xml:space="preserve"> </w:t>
      </w:r>
      <w:r>
        <w:rPr>
          <w:rFonts w:ascii="Arial" w:eastAsia="Arial" w:hAnsi="Arial" w:cs="Arial"/>
          <w:spacing w:val="2"/>
          <w:w w:val="103"/>
          <w:sz w:val="21"/>
          <w:szCs w:val="21"/>
        </w:rPr>
        <w:t>tha</w:t>
      </w:r>
      <w:r>
        <w:rPr>
          <w:rFonts w:ascii="Arial" w:eastAsia="Arial" w:hAnsi="Arial" w:cs="Arial"/>
          <w:w w:val="103"/>
          <w:sz w:val="21"/>
          <w:szCs w:val="21"/>
        </w:rPr>
        <w:t>t:</w:t>
      </w:r>
    </w:p>
    <w:p w:rsidR="008F263D" w:rsidRDefault="008F263D" w:rsidP="006E1D31">
      <w:pPr>
        <w:spacing w:before="2"/>
        <w:contextualSpacing/>
        <w:rPr>
          <w:sz w:val="24"/>
          <w:szCs w:val="24"/>
        </w:rPr>
      </w:pPr>
    </w:p>
    <w:p w:rsidR="008F263D" w:rsidRDefault="004B5D9E" w:rsidP="006E1D31">
      <w:pPr>
        <w:tabs>
          <w:tab w:val="left" w:pos="1100"/>
        </w:tabs>
        <w:ind w:left="1111" w:right="99"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no</w:t>
      </w:r>
      <w:r>
        <w:rPr>
          <w:rFonts w:ascii="Arial" w:eastAsia="Arial" w:hAnsi="Arial" w:cs="Arial"/>
          <w:color w:val="000000"/>
          <w:sz w:val="21"/>
          <w:szCs w:val="21"/>
        </w:rPr>
        <w:t>t</w:t>
      </w:r>
      <w:r>
        <w:rPr>
          <w:rFonts w:ascii="Arial" w:eastAsia="Arial" w:hAnsi="Arial" w:cs="Arial"/>
          <w:color w:val="000000"/>
          <w:spacing w:val="30"/>
          <w:sz w:val="21"/>
          <w:szCs w:val="21"/>
        </w:rPr>
        <w:t xml:space="preserve"> </w:t>
      </w:r>
      <w:r>
        <w:rPr>
          <w:rFonts w:ascii="Arial" w:eastAsia="Arial" w:hAnsi="Arial" w:cs="Arial"/>
          <w:color w:val="000000"/>
          <w:sz w:val="21"/>
          <w:szCs w:val="21"/>
        </w:rPr>
        <w:t>a</w:t>
      </w:r>
      <w:r>
        <w:rPr>
          <w:rFonts w:ascii="Arial" w:eastAsia="Arial" w:hAnsi="Arial" w:cs="Arial"/>
          <w:color w:val="000000"/>
          <w:spacing w:val="26"/>
          <w:sz w:val="21"/>
          <w:szCs w:val="21"/>
        </w:rPr>
        <w:t xml:space="preserve"> </w:t>
      </w:r>
      <w:r>
        <w:rPr>
          <w:rFonts w:ascii="Arial" w:eastAsia="Arial" w:hAnsi="Arial" w:cs="Arial"/>
          <w:color w:val="000000"/>
          <w:sz w:val="21"/>
          <w:szCs w:val="21"/>
        </w:rPr>
        <w:t>c</w:t>
      </w:r>
      <w:r>
        <w:rPr>
          <w:rFonts w:ascii="Arial" w:eastAsia="Arial" w:hAnsi="Arial" w:cs="Arial"/>
          <w:color w:val="000000"/>
          <w:spacing w:val="2"/>
          <w:sz w:val="21"/>
          <w:szCs w:val="21"/>
        </w:rPr>
        <w:t>i</w:t>
      </w:r>
      <w:r>
        <w:rPr>
          <w:rFonts w:ascii="Arial" w:eastAsia="Arial" w:hAnsi="Arial" w:cs="Arial"/>
          <w:color w:val="000000"/>
          <w:sz w:val="21"/>
          <w:szCs w:val="21"/>
        </w:rPr>
        <w:t>t</w:t>
      </w:r>
      <w:r>
        <w:rPr>
          <w:rFonts w:ascii="Arial" w:eastAsia="Arial" w:hAnsi="Arial" w:cs="Arial"/>
          <w:color w:val="000000"/>
          <w:spacing w:val="2"/>
          <w:sz w:val="21"/>
          <w:szCs w:val="21"/>
        </w:rPr>
        <w:t>ize</w:t>
      </w:r>
      <w:r>
        <w:rPr>
          <w:rFonts w:ascii="Arial" w:eastAsia="Arial" w:hAnsi="Arial" w:cs="Arial"/>
          <w:color w:val="000000"/>
          <w:sz w:val="21"/>
          <w:szCs w:val="21"/>
        </w:rPr>
        <w:t>n</w:t>
      </w:r>
      <w:r>
        <w:rPr>
          <w:rFonts w:ascii="Arial" w:eastAsia="Arial" w:hAnsi="Arial" w:cs="Arial"/>
          <w:color w:val="000000"/>
          <w:spacing w:val="41"/>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re</w:t>
      </w:r>
      <w:r>
        <w:rPr>
          <w:rFonts w:ascii="Arial" w:eastAsia="Arial" w:hAnsi="Arial" w:cs="Arial"/>
          <w:color w:val="000000"/>
          <w:sz w:val="21"/>
          <w:szCs w:val="21"/>
        </w:rPr>
        <w:t>s</w:t>
      </w:r>
      <w:r>
        <w:rPr>
          <w:rFonts w:ascii="Arial" w:eastAsia="Arial" w:hAnsi="Arial" w:cs="Arial"/>
          <w:color w:val="000000"/>
          <w:spacing w:val="2"/>
          <w:sz w:val="21"/>
          <w:szCs w:val="21"/>
        </w:rPr>
        <w:t>iden</w:t>
      </w:r>
      <w:r>
        <w:rPr>
          <w:rFonts w:ascii="Arial" w:eastAsia="Arial" w:hAnsi="Arial" w:cs="Arial"/>
          <w:color w:val="000000"/>
          <w:sz w:val="21"/>
          <w:szCs w:val="21"/>
        </w:rPr>
        <w:t>t</w:t>
      </w:r>
      <w:r>
        <w:rPr>
          <w:rFonts w:ascii="Arial" w:eastAsia="Arial" w:hAnsi="Arial" w:cs="Arial"/>
          <w:color w:val="000000"/>
          <w:spacing w:val="45"/>
          <w:sz w:val="21"/>
          <w:szCs w:val="21"/>
        </w:rPr>
        <w:t xml:space="preserve"> </w:t>
      </w:r>
      <w:r>
        <w:rPr>
          <w:rFonts w:ascii="Arial" w:eastAsia="Arial" w:hAnsi="Arial" w:cs="Arial"/>
          <w:color w:val="000000"/>
          <w:sz w:val="21"/>
          <w:szCs w:val="21"/>
        </w:rPr>
        <w:t>of</w:t>
      </w:r>
      <w:r>
        <w:rPr>
          <w:rFonts w:ascii="Arial" w:eastAsia="Arial" w:hAnsi="Arial" w:cs="Arial"/>
          <w:color w:val="000000"/>
          <w:spacing w:val="27"/>
          <w:sz w:val="21"/>
          <w:szCs w:val="21"/>
        </w:rPr>
        <w:t xml:space="preserve"> </w:t>
      </w:r>
      <w:r>
        <w:rPr>
          <w:rFonts w:ascii="Arial" w:eastAsia="Arial" w:hAnsi="Arial" w:cs="Arial"/>
          <w:color w:val="000000"/>
          <w:sz w:val="21"/>
          <w:szCs w:val="21"/>
        </w:rPr>
        <w:t>a</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count</w:t>
      </w:r>
      <w:r>
        <w:rPr>
          <w:rFonts w:ascii="Arial" w:eastAsia="Arial" w:hAnsi="Arial" w:cs="Arial"/>
          <w:color w:val="000000"/>
          <w:sz w:val="21"/>
          <w:szCs w:val="21"/>
        </w:rPr>
        <w:t>r</w:t>
      </w:r>
      <w:r>
        <w:rPr>
          <w:rFonts w:ascii="Arial" w:eastAsia="Arial" w:hAnsi="Arial" w:cs="Arial"/>
          <w:color w:val="000000"/>
          <w:spacing w:val="2"/>
          <w:sz w:val="21"/>
          <w:szCs w:val="21"/>
        </w:rPr>
        <w:t>y</w:t>
      </w:r>
      <w:r>
        <w:rPr>
          <w:rFonts w:ascii="Arial" w:eastAsia="Arial" w:hAnsi="Arial" w:cs="Arial"/>
          <w:color w:val="000000"/>
          <w:sz w:val="21"/>
          <w:szCs w:val="21"/>
        </w:rPr>
        <w:t>,</w:t>
      </w:r>
      <w:r>
        <w:rPr>
          <w:rFonts w:ascii="Arial" w:eastAsia="Arial" w:hAnsi="Arial" w:cs="Arial"/>
          <w:color w:val="000000"/>
          <w:spacing w:val="45"/>
          <w:sz w:val="21"/>
          <w:szCs w:val="21"/>
        </w:rPr>
        <w:t xml:space="preserve"> </w:t>
      </w:r>
      <w:r>
        <w:rPr>
          <w:rFonts w:ascii="Arial" w:eastAsia="Arial" w:hAnsi="Arial" w:cs="Arial"/>
          <w:color w:val="000000"/>
          <w:spacing w:val="2"/>
          <w:sz w:val="21"/>
          <w:szCs w:val="21"/>
        </w:rPr>
        <w:t>whos</w:t>
      </w:r>
      <w:r>
        <w:rPr>
          <w:rFonts w:ascii="Arial" w:eastAsia="Arial" w:hAnsi="Arial" w:cs="Arial"/>
          <w:color w:val="000000"/>
          <w:sz w:val="21"/>
          <w:szCs w:val="21"/>
        </w:rPr>
        <w:t>e</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legi</w:t>
      </w:r>
      <w:r>
        <w:rPr>
          <w:rFonts w:ascii="Arial" w:eastAsia="Arial" w:hAnsi="Arial" w:cs="Arial"/>
          <w:color w:val="000000"/>
          <w:sz w:val="21"/>
          <w:szCs w:val="21"/>
        </w:rPr>
        <w:t>s</w:t>
      </w:r>
      <w:r>
        <w:rPr>
          <w:rFonts w:ascii="Arial" w:eastAsia="Arial" w:hAnsi="Arial" w:cs="Arial"/>
          <w:color w:val="000000"/>
          <w:spacing w:val="2"/>
          <w:sz w:val="21"/>
          <w:szCs w:val="21"/>
        </w:rPr>
        <w:t>la</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51"/>
          <w:sz w:val="21"/>
          <w:szCs w:val="21"/>
        </w:rPr>
        <w:t xml:space="preserve"> </w:t>
      </w:r>
      <w:r>
        <w:rPr>
          <w:rFonts w:ascii="Arial" w:eastAsia="Arial" w:hAnsi="Arial" w:cs="Arial"/>
          <w:color w:val="000000"/>
          <w:spacing w:val="2"/>
          <w:sz w:val="21"/>
          <w:szCs w:val="21"/>
        </w:rPr>
        <w:t>co</w:t>
      </w:r>
      <w:r>
        <w:rPr>
          <w:rFonts w:ascii="Arial" w:eastAsia="Arial" w:hAnsi="Arial" w:cs="Arial"/>
          <w:color w:val="000000"/>
          <w:sz w:val="21"/>
          <w:szCs w:val="21"/>
        </w:rPr>
        <w:t>n</w:t>
      </w:r>
      <w:r>
        <w:rPr>
          <w:rFonts w:ascii="Arial" w:eastAsia="Arial" w:hAnsi="Arial" w:cs="Arial"/>
          <w:color w:val="000000"/>
          <w:spacing w:val="2"/>
          <w:sz w:val="21"/>
          <w:szCs w:val="21"/>
        </w:rPr>
        <w:t>f</w:t>
      </w:r>
      <w:r>
        <w:rPr>
          <w:rFonts w:ascii="Arial" w:eastAsia="Arial" w:hAnsi="Arial" w:cs="Arial"/>
          <w:color w:val="000000"/>
          <w:sz w:val="21"/>
          <w:szCs w:val="21"/>
        </w:rPr>
        <w:t>l</w:t>
      </w:r>
      <w:r>
        <w:rPr>
          <w:rFonts w:ascii="Arial" w:eastAsia="Arial" w:hAnsi="Arial" w:cs="Arial"/>
          <w:color w:val="000000"/>
          <w:spacing w:val="2"/>
          <w:sz w:val="21"/>
          <w:szCs w:val="21"/>
        </w:rPr>
        <w:t>i</w:t>
      </w:r>
      <w:r>
        <w:rPr>
          <w:rFonts w:ascii="Arial" w:eastAsia="Arial" w:hAnsi="Arial" w:cs="Arial"/>
          <w:color w:val="000000"/>
          <w:sz w:val="21"/>
          <w:szCs w:val="21"/>
        </w:rPr>
        <w:t>c</w:t>
      </w:r>
      <w:r>
        <w:rPr>
          <w:rFonts w:ascii="Arial" w:eastAsia="Arial" w:hAnsi="Arial" w:cs="Arial"/>
          <w:color w:val="000000"/>
          <w:spacing w:val="2"/>
          <w:sz w:val="21"/>
          <w:szCs w:val="21"/>
        </w:rPr>
        <w:t>t</w:t>
      </w:r>
      <w:r>
        <w:rPr>
          <w:rFonts w:ascii="Arial" w:eastAsia="Arial" w:hAnsi="Arial" w:cs="Arial"/>
          <w:color w:val="000000"/>
          <w:sz w:val="21"/>
          <w:szCs w:val="21"/>
        </w:rPr>
        <w:t>s</w:t>
      </w:r>
      <w:r>
        <w:rPr>
          <w:rFonts w:ascii="Arial" w:eastAsia="Arial" w:hAnsi="Arial" w:cs="Arial"/>
          <w:color w:val="000000"/>
          <w:spacing w:val="46"/>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t</w:t>
      </w:r>
      <w:r>
        <w:rPr>
          <w:rFonts w:ascii="Arial" w:eastAsia="Arial" w:hAnsi="Arial" w:cs="Arial"/>
          <w:color w:val="000000"/>
          <w:sz w:val="21"/>
          <w:szCs w:val="21"/>
        </w:rPr>
        <w:t>h</w:t>
      </w:r>
      <w:r>
        <w:rPr>
          <w:rFonts w:ascii="Arial" w:eastAsia="Arial" w:hAnsi="Arial" w:cs="Arial"/>
          <w:color w:val="000000"/>
          <w:spacing w:val="31"/>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prese</w:t>
      </w:r>
      <w:r>
        <w:rPr>
          <w:rFonts w:ascii="Arial" w:eastAsia="Arial" w:hAnsi="Arial" w:cs="Arial"/>
          <w:color w:val="000000"/>
          <w:sz w:val="21"/>
          <w:szCs w:val="21"/>
        </w:rPr>
        <w:t>nt</w:t>
      </w:r>
      <w:r>
        <w:rPr>
          <w:rFonts w:ascii="Arial" w:eastAsia="Arial" w:hAnsi="Arial" w:cs="Arial"/>
          <w:color w:val="000000"/>
          <w:spacing w:val="14"/>
          <w:sz w:val="21"/>
          <w:szCs w:val="21"/>
        </w:rPr>
        <w:t xml:space="preserve"> </w:t>
      </w:r>
      <w:r>
        <w:rPr>
          <w:rFonts w:ascii="Arial" w:eastAsia="Arial" w:hAnsi="Arial" w:cs="Arial"/>
          <w:color w:val="000000"/>
          <w:spacing w:val="2"/>
          <w:sz w:val="21"/>
          <w:szCs w:val="21"/>
        </w:rPr>
        <w:t>sal</w:t>
      </w:r>
      <w:r>
        <w:rPr>
          <w:rFonts w:ascii="Arial" w:eastAsia="Arial" w:hAnsi="Arial" w:cs="Arial"/>
          <w:color w:val="000000"/>
          <w:sz w:val="21"/>
          <w:szCs w:val="21"/>
        </w:rPr>
        <w:t>e</w:t>
      </w:r>
      <w:r>
        <w:rPr>
          <w:rFonts w:ascii="Arial" w:eastAsia="Arial" w:hAnsi="Arial" w:cs="Arial"/>
          <w:color w:val="000000"/>
          <w:spacing w:val="7"/>
          <w:sz w:val="21"/>
          <w:szCs w:val="21"/>
        </w:rPr>
        <w:t xml:space="preserve"> </w:t>
      </w:r>
      <w:r>
        <w:rPr>
          <w:rFonts w:ascii="Arial" w:eastAsia="Arial" w:hAnsi="Arial" w:cs="Arial"/>
          <w:color w:val="000000"/>
          <w:sz w:val="21"/>
          <w:szCs w:val="21"/>
        </w:rPr>
        <w:t>of</w:t>
      </w:r>
      <w:r>
        <w:rPr>
          <w:rFonts w:ascii="Arial" w:eastAsia="Arial" w:hAnsi="Arial" w:cs="Arial"/>
          <w:color w:val="000000"/>
          <w:spacing w:val="-2"/>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an</w:t>
      </w:r>
      <w:r>
        <w:rPr>
          <w:rFonts w:ascii="Arial" w:eastAsia="Arial" w:hAnsi="Arial" w:cs="Arial"/>
          <w:color w:val="000000"/>
          <w:spacing w:val="4"/>
          <w:sz w:val="21"/>
          <w:szCs w:val="21"/>
        </w:rPr>
        <w:t>d</w:t>
      </w:r>
      <w:r>
        <w:rPr>
          <w:rFonts w:ascii="Arial" w:eastAsia="Arial" w:hAnsi="Arial" w:cs="Arial"/>
          <w:color w:val="000000"/>
          <w:spacing w:val="2"/>
          <w:sz w:val="21"/>
          <w:szCs w:val="21"/>
        </w:rPr>
        <w:t>/</w:t>
      </w:r>
      <w:r>
        <w:rPr>
          <w:rFonts w:ascii="Arial" w:eastAsia="Arial" w:hAnsi="Arial" w:cs="Arial"/>
          <w:color w:val="000000"/>
          <w:sz w:val="21"/>
          <w:szCs w:val="21"/>
        </w:rPr>
        <w:t>or</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sidR="006E1D31">
        <w:rPr>
          <w:rFonts w:ascii="Arial" w:eastAsia="Arial" w:hAnsi="Arial" w:cs="Arial"/>
          <w:color w:val="000000"/>
          <w:spacing w:val="2"/>
          <w:sz w:val="21"/>
          <w:szCs w:val="21"/>
        </w:rPr>
        <w:t>Umbrella Coin</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Projec</w:t>
      </w:r>
      <w:r>
        <w:rPr>
          <w:rFonts w:ascii="Arial" w:eastAsia="Arial" w:hAnsi="Arial" w:cs="Arial"/>
          <w:color w:val="000000"/>
          <w:sz w:val="21"/>
          <w:szCs w:val="21"/>
        </w:rPr>
        <w:t>t</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1"/>
          <w:sz w:val="21"/>
          <w:szCs w:val="21"/>
        </w:rPr>
        <w:t xml:space="preserve"> </w:t>
      </w:r>
      <w:r>
        <w:rPr>
          <w:rFonts w:ascii="Arial" w:eastAsia="Arial" w:hAnsi="Arial" w:cs="Arial"/>
          <w:color w:val="000000"/>
          <w:spacing w:val="2"/>
          <w:w w:val="103"/>
          <w:sz w:val="21"/>
          <w:szCs w:val="21"/>
        </w:rPr>
        <w:t>genera</w:t>
      </w:r>
      <w:r>
        <w:rPr>
          <w:rFonts w:ascii="Arial" w:eastAsia="Arial" w:hAnsi="Arial" w:cs="Arial"/>
          <w:color w:val="000000"/>
          <w:w w:val="103"/>
          <w:sz w:val="21"/>
          <w:szCs w:val="21"/>
        </w:rPr>
        <w:t>l.</w:t>
      </w:r>
    </w:p>
    <w:p w:rsidR="008F263D" w:rsidRDefault="008F263D" w:rsidP="006E1D31">
      <w:pPr>
        <w:spacing w:before="17"/>
        <w:contextualSpacing/>
        <w:rPr>
          <w:sz w:val="22"/>
          <w:szCs w:val="22"/>
        </w:rPr>
      </w:pPr>
    </w:p>
    <w:p w:rsidR="008F263D" w:rsidRDefault="004B5D9E" w:rsidP="006E1D31">
      <w:pPr>
        <w:ind w:left="408"/>
        <w:contextualSpacing/>
        <w:rPr>
          <w:rFonts w:ascii="Arial" w:eastAsia="Arial" w:hAnsi="Arial" w:cs="Arial"/>
          <w:sz w:val="21"/>
          <w:szCs w:val="21"/>
        </w:rPr>
      </w:pPr>
      <w:r>
        <w:rPr>
          <w:rFonts w:ascii="Arial" w:eastAsia="Arial" w:hAnsi="Arial" w:cs="Arial"/>
          <w:color w:val="808080"/>
          <w:sz w:val="21"/>
          <w:szCs w:val="21"/>
        </w:rPr>
        <w:t xml:space="preserve">▪         </w:t>
      </w:r>
      <w:r>
        <w:rPr>
          <w:rFonts w:ascii="Arial" w:eastAsia="Arial" w:hAnsi="Arial" w:cs="Arial"/>
          <w:color w:val="808080"/>
          <w:spacing w:val="4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con</w:t>
      </w:r>
      <w:r>
        <w:rPr>
          <w:rFonts w:ascii="Arial" w:eastAsia="Arial" w:hAnsi="Arial" w:cs="Arial"/>
          <w:color w:val="000000"/>
          <w:sz w:val="21"/>
          <w:szCs w:val="21"/>
        </w:rPr>
        <w:t>f</w:t>
      </w:r>
      <w:r>
        <w:rPr>
          <w:rFonts w:ascii="Arial" w:eastAsia="Arial" w:hAnsi="Arial" w:cs="Arial"/>
          <w:color w:val="000000"/>
          <w:spacing w:val="2"/>
          <w:sz w:val="21"/>
          <w:szCs w:val="21"/>
        </w:rPr>
        <w:t>irm</w:t>
      </w:r>
      <w:r>
        <w:rPr>
          <w:rFonts w:ascii="Arial" w:eastAsia="Arial" w:hAnsi="Arial" w:cs="Arial"/>
          <w:color w:val="000000"/>
          <w:sz w:val="21"/>
          <w:szCs w:val="21"/>
        </w:rPr>
        <w:t>s</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no</w:t>
      </w:r>
      <w:r>
        <w:rPr>
          <w:rFonts w:ascii="Arial" w:eastAsia="Arial" w:hAnsi="Arial" w:cs="Arial"/>
          <w:color w:val="000000"/>
          <w:sz w:val="21"/>
          <w:szCs w:val="21"/>
        </w:rPr>
        <w:t>t</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e</w:t>
      </w:r>
      <w:r>
        <w:rPr>
          <w:rFonts w:ascii="Arial" w:eastAsia="Arial" w:hAnsi="Arial" w:cs="Arial"/>
          <w:color w:val="000000"/>
          <w:spacing w:val="1"/>
          <w:sz w:val="21"/>
          <w:szCs w:val="21"/>
        </w:rPr>
        <w:t xml:space="preserve"> </w:t>
      </w:r>
      <w:r>
        <w:rPr>
          <w:rFonts w:ascii="Arial" w:eastAsia="Arial" w:hAnsi="Arial" w:cs="Arial"/>
          <w:color w:val="000000"/>
          <w:sz w:val="21"/>
          <w:szCs w:val="21"/>
        </w:rPr>
        <w:t>a</w:t>
      </w:r>
      <w:r>
        <w:rPr>
          <w:rFonts w:ascii="Arial" w:eastAsia="Arial" w:hAnsi="Arial" w:cs="Arial"/>
          <w:color w:val="000000"/>
          <w:spacing w:val="-2"/>
          <w:sz w:val="21"/>
          <w:szCs w:val="21"/>
        </w:rPr>
        <w:t xml:space="preserve"> </w:t>
      </w:r>
      <w:r>
        <w:rPr>
          <w:rFonts w:ascii="Arial" w:eastAsia="Arial" w:hAnsi="Arial" w:cs="Arial"/>
          <w:color w:val="000000"/>
          <w:spacing w:val="2"/>
          <w:sz w:val="21"/>
          <w:szCs w:val="21"/>
        </w:rPr>
        <w:t>US-</w:t>
      </w:r>
      <w:r>
        <w:rPr>
          <w:rFonts w:ascii="Arial" w:eastAsia="Arial" w:hAnsi="Arial" w:cs="Arial"/>
          <w:color w:val="000000"/>
          <w:sz w:val="21"/>
          <w:szCs w:val="21"/>
        </w:rPr>
        <w:t>c</w:t>
      </w:r>
      <w:r>
        <w:rPr>
          <w:rFonts w:ascii="Arial" w:eastAsia="Arial" w:hAnsi="Arial" w:cs="Arial"/>
          <w:color w:val="000000"/>
          <w:spacing w:val="2"/>
          <w:sz w:val="21"/>
          <w:szCs w:val="21"/>
        </w:rPr>
        <w:t>i</w:t>
      </w:r>
      <w:r>
        <w:rPr>
          <w:rFonts w:ascii="Arial" w:eastAsia="Arial" w:hAnsi="Arial" w:cs="Arial"/>
          <w:color w:val="000000"/>
          <w:sz w:val="21"/>
          <w:szCs w:val="21"/>
        </w:rPr>
        <w:t>t</w:t>
      </w:r>
      <w:r>
        <w:rPr>
          <w:rFonts w:ascii="Arial" w:eastAsia="Arial" w:hAnsi="Arial" w:cs="Arial"/>
          <w:color w:val="000000"/>
          <w:spacing w:val="2"/>
          <w:sz w:val="21"/>
          <w:szCs w:val="21"/>
        </w:rPr>
        <w:t>ize</w:t>
      </w:r>
      <w:r>
        <w:rPr>
          <w:rFonts w:ascii="Arial" w:eastAsia="Arial" w:hAnsi="Arial" w:cs="Arial"/>
          <w:color w:val="000000"/>
          <w:sz w:val="21"/>
          <w:szCs w:val="21"/>
        </w:rPr>
        <w:t>n</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and/o</w:t>
      </w:r>
      <w:r>
        <w:rPr>
          <w:rFonts w:ascii="Arial" w:eastAsia="Arial" w:hAnsi="Arial" w:cs="Arial"/>
          <w:color w:val="000000"/>
          <w:sz w:val="21"/>
          <w:szCs w:val="21"/>
        </w:rPr>
        <w:t>r</w:t>
      </w:r>
      <w:r>
        <w:rPr>
          <w:rFonts w:ascii="Arial" w:eastAsia="Arial" w:hAnsi="Arial" w:cs="Arial"/>
          <w:color w:val="000000"/>
          <w:spacing w:val="12"/>
          <w:sz w:val="21"/>
          <w:szCs w:val="21"/>
        </w:rPr>
        <w:t xml:space="preserve"> </w:t>
      </w:r>
      <w:r>
        <w:rPr>
          <w:rFonts w:ascii="Arial" w:eastAsia="Arial" w:hAnsi="Arial" w:cs="Arial"/>
          <w:color w:val="000000"/>
          <w:spacing w:val="2"/>
          <w:w w:val="103"/>
          <w:sz w:val="21"/>
          <w:szCs w:val="21"/>
        </w:rPr>
        <w:t>US-re</w:t>
      </w:r>
      <w:r>
        <w:rPr>
          <w:rFonts w:ascii="Arial" w:eastAsia="Arial" w:hAnsi="Arial" w:cs="Arial"/>
          <w:color w:val="000000"/>
          <w:w w:val="103"/>
          <w:sz w:val="21"/>
          <w:szCs w:val="21"/>
        </w:rPr>
        <w:t>s</w:t>
      </w:r>
      <w:r>
        <w:rPr>
          <w:rFonts w:ascii="Arial" w:eastAsia="Arial" w:hAnsi="Arial" w:cs="Arial"/>
          <w:color w:val="000000"/>
          <w:spacing w:val="2"/>
          <w:w w:val="103"/>
          <w:sz w:val="21"/>
          <w:szCs w:val="21"/>
        </w:rPr>
        <w:t>ident</w:t>
      </w:r>
      <w:r>
        <w:rPr>
          <w:rFonts w:ascii="Arial" w:eastAsia="Arial" w:hAnsi="Arial" w:cs="Arial"/>
          <w:color w:val="000000"/>
          <w:w w:val="103"/>
          <w:sz w:val="21"/>
          <w:szCs w:val="21"/>
        </w:rPr>
        <w:t>.</w:t>
      </w:r>
    </w:p>
    <w:p w:rsidR="008F263D" w:rsidRDefault="008F263D" w:rsidP="006E1D31">
      <w:pPr>
        <w:spacing w:before="3"/>
        <w:contextualSpacing/>
        <w:rPr>
          <w:sz w:val="26"/>
          <w:szCs w:val="26"/>
        </w:rPr>
      </w:pPr>
    </w:p>
    <w:p w:rsidR="008F263D" w:rsidRDefault="004B5D9E" w:rsidP="006E1D31">
      <w:pPr>
        <w:ind w:left="408"/>
        <w:contextualSpacing/>
        <w:rPr>
          <w:rFonts w:ascii="Arial" w:eastAsia="Arial" w:hAnsi="Arial" w:cs="Arial"/>
          <w:sz w:val="21"/>
          <w:szCs w:val="21"/>
        </w:rPr>
        <w:sectPr w:rsidR="008F263D">
          <w:pgSz w:w="11920" w:h="16860"/>
          <w:pgMar w:top="1400" w:right="1340" w:bottom="280" w:left="1040" w:header="720" w:footer="720" w:gutter="0"/>
          <w:cols w:space="720"/>
        </w:sectPr>
      </w:pPr>
      <w:r>
        <w:rPr>
          <w:rFonts w:ascii="Arial" w:eastAsia="Arial" w:hAnsi="Arial" w:cs="Arial"/>
          <w:sz w:val="21"/>
          <w:szCs w:val="21"/>
        </w:rPr>
        <w:t xml:space="preserve">▪         </w:t>
      </w:r>
      <w:r>
        <w:rPr>
          <w:rFonts w:ascii="Arial" w:eastAsia="Arial" w:hAnsi="Arial" w:cs="Arial"/>
          <w:spacing w:val="4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15"/>
          <w:sz w:val="21"/>
          <w:szCs w:val="21"/>
        </w:rPr>
        <w:t xml:space="preserve"> </w:t>
      </w:r>
      <w:r>
        <w:rPr>
          <w:rFonts w:ascii="Arial" w:eastAsia="Arial" w:hAnsi="Arial" w:cs="Arial"/>
          <w:spacing w:val="2"/>
          <w:sz w:val="21"/>
          <w:szCs w:val="21"/>
        </w:rPr>
        <w:t>con</w:t>
      </w:r>
      <w:r>
        <w:rPr>
          <w:rFonts w:ascii="Arial" w:eastAsia="Arial" w:hAnsi="Arial" w:cs="Arial"/>
          <w:sz w:val="21"/>
          <w:szCs w:val="21"/>
        </w:rPr>
        <w:t>f</w:t>
      </w:r>
      <w:r>
        <w:rPr>
          <w:rFonts w:ascii="Arial" w:eastAsia="Arial" w:hAnsi="Arial" w:cs="Arial"/>
          <w:spacing w:val="2"/>
          <w:sz w:val="21"/>
          <w:szCs w:val="21"/>
        </w:rPr>
        <w:t>irm</w:t>
      </w:r>
      <w:r>
        <w:rPr>
          <w:rFonts w:ascii="Arial" w:eastAsia="Arial" w:hAnsi="Arial" w:cs="Arial"/>
          <w:sz w:val="21"/>
          <w:szCs w:val="21"/>
        </w:rPr>
        <w:t>s</w:t>
      </w:r>
      <w:r>
        <w:rPr>
          <w:rFonts w:ascii="Arial" w:eastAsia="Arial" w:hAnsi="Arial" w:cs="Arial"/>
          <w:spacing w:val="27"/>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8"/>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z w:val="21"/>
          <w:szCs w:val="21"/>
        </w:rPr>
        <w:t>a</w:t>
      </w:r>
      <w:r>
        <w:rPr>
          <w:rFonts w:ascii="Arial" w:eastAsia="Arial" w:hAnsi="Arial" w:cs="Arial"/>
          <w:spacing w:val="4"/>
          <w:sz w:val="21"/>
          <w:szCs w:val="21"/>
        </w:rPr>
        <w:t xml:space="preserve"> </w:t>
      </w:r>
      <w:r>
        <w:rPr>
          <w:rFonts w:ascii="Arial" w:eastAsia="Arial" w:hAnsi="Arial" w:cs="Arial"/>
          <w:spacing w:val="2"/>
          <w:sz w:val="21"/>
          <w:szCs w:val="21"/>
        </w:rPr>
        <w:t>Hon</w:t>
      </w:r>
      <w:r>
        <w:rPr>
          <w:rFonts w:ascii="Arial" w:eastAsia="Arial" w:hAnsi="Arial" w:cs="Arial"/>
          <w:sz w:val="21"/>
          <w:szCs w:val="21"/>
        </w:rPr>
        <w:t>g</w:t>
      </w:r>
      <w:r>
        <w:rPr>
          <w:rFonts w:ascii="Arial" w:eastAsia="Arial" w:hAnsi="Arial" w:cs="Arial"/>
          <w:spacing w:val="16"/>
          <w:sz w:val="21"/>
          <w:szCs w:val="21"/>
        </w:rPr>
        <w:t xml:space="preserve"> </w:t>
      </w:r>
      <w:r>
        <w:rPr>
          <w:rFonts w:ascii="Arial" w:eastAsia="Arial" w:hAnsi="Arial" w:cs="Arial"/>
          <w:spacing w:val="2"/>
          <w:sz w:val="21"/>
          <w:szCs w:val="21"/>
        </w:rPr>
        <w:t>Kon</w:t>
      </w:r>
      <w:r>
        <w:rPr>
          <w:rFonts w:ascii="Arial" w:eastAsia="Arial" w:hAnsi="Arial" w:cs="Arial"/>
          <w:sz w:val="21"/>
          <w:szCs w:val="21"/>
        </w:rPr>
        <w:t>g</w:t>
      </w:r>
      <w:r>
        <w:rPr>
          <w:rFonts w:ascii="Arial" w:eastAsia="Arial" w:hAnsi="Arial" w:cs="Arial"/>
          <w:spacing w:val="17"/>
          <w:sz w:val="21"/>
          <w:szCs w:val="21"/>
        </w:rPr>
        <w:t xml:space="preserve"> </w:t>
      </w:r>
      <w:r>
        <w:rPr>
          <w:rFonts w:ascii="Arial" w:eastAsia="Arial" w:hAnsi="Arial" w:cs="Arial"/>
          <w:spacing w:val="2"/>
          <w:sz w:val="21"/>
          <w:szCs w:val="21"/>
        </w:rPr>
        <w:t>S.A.R</w:t>
      </w:r>
      <w:r>
        <w:rPr>
          <w:rFonts w:ascii="Arial" w:eastAsia="Arial" w:hAnsi="Arial" w:cs="Arial"/>
          <w:spacing w:val="3"/>
          <w:sz w:val="21"/>
          <w:szCs w:val="21"/>
        </w:rPr>
        <w:t>.</w:t>
      </w:r>
      <w:r>
        <w:rPr>
          <w:rFonts w:ascii="Arial" w:eastAsia="Arial" w:hAnsi="Arial" w:cs="Arial"/>
          <w:spacing w:val="2"/>
          <w:sz w:val="21"/>
          <w:szCs w:val="21"/>
        </w:rPr>
        <w:t>-</w:t>
      </w:r>
      <w:r>
        <w:rPr>
          <w:rFonts w:ascii="Arial" w:eastAsia="Arial" w:hAnsi="Arial" w:cs="Arial"/>
          <w:sz w:val="21"/>
          <w:szCs w:val="21"/>
        </w:rPr>
        <w:t>c</w:t>
      </w:r>
      <w:r>
        <w:rPr>
          <w:rFonts w:ascii="Arial" w:eastAsia="Arial" w:hAnsi="Arial" w:cs="Arial"/>
          <w:spacing w:val="2"/>
          <w:sz w:val="21"/>
          <w:szCs w:val="21"/>
        </w:rPr>
        <w:t>it</w:t>
      </w:r>
      <w:r>
        <w:rPr>
          <w:rFonts w:ascii="Arial" w:eastAsia="Arial" w:hAnsi="Arial" w:cs="Arial"/>
          <w:sz w:val="21"/>
          <w:szCs w:val="21"/>
        </w:rPr>
        <w:t>i</w:t>
      </w:r>
      <w:r>
        <w:rPr>
          <w:rFonts w:ascii="Arial" w:eastAsia="Arial" w:hAnsi="Arial" w:cs="Arial"/>
          <w:spacing w:val="2"/>
          <w:sz w:val="21"/>
          <w:szCs w:val="21"/>
        </w:rPr>
        <w:t>ze</w:t>
      </w:r>
      <w:r>
        <w:rPr>
          <w:rFonts w:ascii="Arial" w:eastAsia="Arial" w:hAnsi="Arial" w:cs="Arial"/>
          <w:sz w:val="21"/>
          <w:szCs w:val="21"/>
        </w:rPr>
        <w:t>n</w:t>
      </w:r>
      <w:r>
        <w:rPr>
          <w:rFonts w:ascii="Arial" w:eastAsia="Arial" w:hAnsi="Arial" w:cs="Arial"/>
          <w:spacing w:val="43"/>
          <w:sz w:val="21"/>
          <w:szCs w:val="21"/>
        </w:rPr>
        <w:t xml:space="preserve"> </w:t>
      </w:r>
      <w:r>
        <w:rPr>
          <w:rFonts w:ascii="Arial" w:eastAsia="Arial" w:hAnsi="Arial" w:cs="Arial"/>
          <w:spacing w:val="2"/>
          <w:sz w:val="21"/>
          <w:szCs w:val="21"/>
        </w:rPr>
        <w:t>and/</w:t>
      </w:r>
      <w:r>
        <w:rPr>
          <w:rFonts w:ascii="Arial" w:eastAsia="Arial" w:hAnsi="Arial" w:cs="Arial"/>
          <w:sz w:val="21"/>
          <w:szCs w:val="21"/>
        </w:rPr>
        <w:t>or</w:t>
      </w:r>
      <w:r>
        <w:rPr>
          <w:rFonts w:ascii="Arial" w:eastAsia="Arial" w:hAnsi="Arial" w:cs="Arial"/>
          <w:spacing w:val="20"/>
          <w:sz w:val="21"/>
          <w:szCs w:val="21"/>
        </w:rPr>
        <w:t xml:space="preserve"> </w:t>
      </w:r>
      <w:r>
        <w:rPr>
          <w:rFonts w:ascii="Arial" w:eastAsia="Arial" w:hAnsi="Arial" w:cs="Arial"/>
          <w:spacing w:val="2"/>
          <w:sz w:val="21"/>
          <w:szCs w:val="21"/>
        </w:rPr>
        <w:t>Hon</w:t>
      </w:r>
      <w:r>
        <w:rPr>
          <w:rFonts w:ascii="Arial" w:eastAsia="Arial" w:hAnsi="Arial" w:cs="Arial"/>
          <w:sz w:val="21"/>
          <w:szCs w:val="21"/>
        </w:rPr>
        <w:t>g</w:t>
      </w:r>
      <w:r>
        <w:rPr>
          <w:rFonts w:ascii="Arial" w:eastAsia="Arial" w:hAnsi="Arial" w:cs="Arial"/>
          <w:spacing w:val="19"/>
          <w:sz w:val="21"/>
          <w:szCs w:val="21"/>
        </w:rPr>
        <w:t xml:space="preserve"> </w:t>
      </w:r>
      <w:r>
        <w:rPr>
          <w:rFonts w:ascii="Arial" w:eastAsia="Arial" w:hAnsi="Arial" w:cs="Arial"/>
          <w:spacing w:val="2"/>
          <w:sz w:val="21"/>
          <w:szCs w:val="21"/>
        </w:rPr>
        <w:t>Kon</w:t>
      </w:r>
      <w:r>
        <w:rPr>
          <w:rFonts w:ascii="Arial" w:eastAsia="Arial" w:hAnsi="Arial" w:cs="Arial"/>
          <w:sz w:val="21"/>
          <w:szCs w:val="21"/>
        </w:rPr>
        <w:t>g</w:t>
      </w:r>
      <w:r>
        <w:rPr>
          <w:rFonts w:ascii="Arial" w:eastAsia="Arial" w:hAnsi="Arial" w:cs="Arial"/>
          <w:spacing w:val="19"/>
          <w:sz w:val="21"/>
          <w:szCs w:val="21"/>
        </w:rPr>
        <w:t xml:space="preserve"> </w:t>
      </w:r>
      <w:r>
        <w:rPr>
          <w:rFonts w:ascii="Arial" w:eastAsia="Arial" w:hAnsi="Arial" w:cs="Arial"/>
          <w:spacing w:val="2"/>
          <w:w w:val="103"/>
          <w:sz w:val="21"/>
          <w:szCs w:val="21"/>
        </w:rPr>
        <w:t>S.</w:t>
      </w:r>
      <w:r>
        <w:rPr>
          <w:rFonts w:ascii="Arial" w:eastAsia="Arial" w:hAnsi="Arial" w:cs="Arial"/>
          <w:w w:val="103"/>
          <w:sz w:val="21"/>
          <w:szCs w:val="21"/>
        </w:rPr>
        <w:t>A</w:t>
      </w:r>
      <w:r>
        <w:rPr>
          <w:rFonts w:ascii="Arial" w:eastAsia="Arial" w:hAnsi="Arial" w:cs="Arial"/>
          <w:spacing w:val="2"/>
          <w:w w:val="103"/>
          <w:sz w:val="21"/>
          <w:szCs w:val="21"/>
        </w:rPr>
        <w:t>.R</w:t>
      </w:r>
      <w:r>
        <w:rPr>
          <w:rFonts w:ascii="Arial" w:eastAsia="Arial" w:hAnsi="Arial" w:cs="Arial"/>
          <w:spacing w:val="3"/>
          <w:w w:val="103"/>
          <w:sz w:val="21"/>
          <w:szCs w:val="21"/>
        </w:rPr>
        <w:t>.</w:t>
      </w:r>
      <w:r>
        <w:rPr>
          <w:rFonts w:ascii="Arial" w:eastAsia="Arial" w:hAnsi="Arial" w:cs="Arial"/>
          <w:w w:val="103"/>
          <w:sz w:val="21"/>
          <w:szCs w:val="21"/>
        </w:rPr>
        <w:t>-</w:t>
      </w:r>
    </w:p>
    <w:p w:rsidR="008F263D" w:rsidRDefault="004B5D9E" w:rsidP="006E1D31">
      <w:pPr>
        <w:spacing w:before="77"/>
        <w:ind w:left="851"/>
        <w:contextualSpacing/>
        <w:rPr>
          <w:rFonts w:ascii="Arial" w:eastAsia="Arial" w:hAnsi="Arial" w:cs="Arial"/>
          <w:sz w:val="21"/>
          <w:szCs w:val="21"/>
        </w:rPr>
      </w:pPr>
      <w:r>
        <w:rPr>
          <w:rFonts w:ascii="Arial" w:eastAsia="Arial" w:hAnsi="Arial" w:cs="Arial"/>
          <w:spacing w:val="2"/>
          <w:w w:val="103"/>
          <w:sz w:val="21"/>
          <w:szCs w:val="21"/>
        </w:rPr>
        <w:lastRenderedPageBreak/>
        <w:t>re</w:t>
      </w:r>
      <w:r>
        <w:rPr>
          <w:rFonts w:ascii="Arial" w:eastAsia="Arial" w:hAnsi="Arial" w:cs="Arial"/>
          <w:w w:val="103"/>
          <w:sz w:val="21"/>
          <w:szCs w:val="21"/>
        </w:rPr>
        <w:t>s</w:t>
      </w:r>
      <w:r>
        <w:rPr>
          <w:rFonts w:ascii="Arial" w:eastAsia="Arial" w:hAnsi="Arial" w:cs="Arial"/>
          <w:spacing w:val="2"/>
          <w:w w:val="103"/>
          <w:sz w:val="21"/>
          <w:szCs w:val="21"/>
        </w:rPr>
        <w:t>iden</w:t>
      </w:r>
      <w:r>
        <w:rPr>
          <w:rFonts w:ascii="Arial" w:eastAsia="Arial" w:hAnsi="Arial" w:cs="Arial"/>
          <w:w w:val="103"/>
          <w:sz w:val="21"/>
          <w:szCs w:val="21"/>
        </w:rPr>
        <w:t>t</w:t>
      </w:r>
    </w:p>
    <w:p w:rsidR="008F263D" w:rsidRDefault="008F263D" w:rsidP="006E1D31">
      <w:pPr>
        <w:spacing w:before="5"/>
        <w:contextualSpacing/>
        <w:rPr>
          <w:sz w:val="26"/>
          <w:szCs w:val="26"/>
        </w:rPr>
      </w:pPr>
    </w:p>
    <w:p w:rsidR="008F263D" w:rsidRDefault="004B5D9E" w:rsidP="006E1D31">
      <w:pPr>
        <w:ind w:left="148"/>
        <w:contextualSpacing/>
        <w:rPr>
          <w:rFonts w:ascii="Arial" w:eastAsia="Arial" w:hAnsi="Arial" w:cs="Arial"/>
          <w:sz w:val="21"/>
          <w:szCs w:val="21"/>
        </w:rPr>
      </w:pPr>
      <w:r>
        <w:rPr>
          <w:rFonts w:ascii="Arial" w:eastAsia="Arial" w:hAnsi="Arial" w:cs="Arial"/>
          <w:sz w:val="21"/>
          <w:szCs w:val="21"/>
        </w:rPr>
        <w:t xml:space="preserve">▪         </w:t>
      </w:r>
      <w:r>
        <w:rPr>
          <w:rFonts w:ascii="Arial" w:eastAsia="Arial" w:hAnsi="Arial" w:cs="Arial"/>
          <w:spacing w:val="4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7"/>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17"/>
          <w:sz w:val="21"/>
          <w:szCs w:val="21"/>
        </w:rPr>
        <w:t xml:space="preserve"> </w:t>
      </w:r>
      <w:r>
        <w:rPr>
          <w:rFonts w:ascii="Arial" w:eastAsia="Arial" w:hAnsi="Arial" w:cs="Arial"/>
          <w:spacing w:val="2"/>
          <w:sz w:val="21"/>
          <w:szCs w:val="21"/>
        </w:rPr>
        <w:t>con</w:t>
      </w:r>
      <w:r>
        <w:rPr>
          <w:rFonts w:ascii="Arial" w:eastAsia="Arial" w:hAnsi="Arial" w:cs="Arial"/>
          <w:sz w:val="21"/>
          <w:szCs w:val="21"/>
        </w:rPr>
        <w:t>f</w:t>
      </w:r>
      <w:r>
        <w:rPr>
          <w:rFonts w:ascii="Arial" w:eastAsia="Arial" w:hAnsi="Arial" w:cs="Arial"/>
          <w:spacing w:val="2"/>
          <w:sz w:val="21"/>
          <w:szCs w:val="21"/>
        </w:rPr>
        <w:t>irm</w:t>
      </w:r>
      <w:r>
        <w:rPr>
          <w:rFonts w:ascii="Arial" w:eastAsia="Arial" w:hAnsi="Arial" w:cs="Arial"/>
          <w:sz w:val="21"/>
          <w:szCs w:val="21"/>
        </w:rPr>
        <w:t>s</w:t>
      </w:r>
      <w:r>
        <w:rPr>
          <w:rFonts w:ascii="Arial" w:eastAsia="Arial" w:hAnsi="Arial" w:cs="Arial"/>
          <w:spacing w:val="30"/>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13"/>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13"/>
          <w:sz w:val="21"/>
          <w:szCs w:val="21"/>
        </w:rPr>
        <w:t xml:space="preserve"> </w:t>
      </w:r>
      <w:r>
        <w:rPr>
          <w:rFonts w:ascii="Arial" w:eastAsia="Arial" w:hAnsi="Arial" w:cs="Arial"/>
          <w:sz w:val="21"/>
          <w:szCs w:val="21"/>
        </w:rPr>
        <w:t>a</w:t>
      </w:r>
      <w:r>
        <w:rPr>
          <w:rFonts w:ascii="Arial" w:eastAsia="Arial" w:hAnsi="Arial" w:cs="Arial"/>
          <w:spacing w:val="7"/>
          <w:sz w:val="21"/>
          <w:szCs w:val="21"/>
        </w:rPr>
        <w:t xml:space="preserve"> </w:t>
      </w:r>
      <w:r>
        <w:rPr>
          <w:rFonts w:ascii="Arial" w:eastAsia="Arial" w:hAnsi="Arial" w:cs="Arial"/>
          <w:spacing w:val="2"/>
          <w:sz w:val="21"/>
          <w:szCs w:val="21"/>
        </w:rPr>
        <w:t>Singapor</w:t>
      </w:r>
      <w:r>
        <w:rPr>
          <w:rFonts w:ascii="Arial" w:eastAsia="Arial" w:hAnsi="Arial" w:cs="Arial"/>
          <w:spacing w:val="3"/>
          <w:sz w:val="21"/>
          <w:szCs w:val="21"/>
        </w:rPr>
        <w:t>e-</w:t>
      </w:r>
      <w:r>
        <w:rPr>
          <w:rFonts w:ascii="Arial" w:eastAsia="Arial" w:hAnsi="Arial" w:cs="Arial"/>
          <w:sz w:val="21"/>
          <w:szCs w:val="21"/>
        </w:rPr>
        <w:t>c</w:t>
      </w:r>
      <w:r>
        <w:rPr>
          <w:rFonts w:ascii="Arial" w:eastAsia="Arial" w:hAnsi="Arial" w:cs="Arial"/>
          <w:spacing w:val="2"/>
          <w:sz w:val="21"/>
          <w:szCs w:val="21"/>
        </w:rPr>
        <w:t>i</w:t>
      </w:r>
      <w:r>
        <w:rPr>
          <w:rFonts w:ascii="Arial" w:eastAsia="Arial" w:hAnsi="Arial" w:cs="Arial"/>
          <w:sz w:val="21"/>
          <w:szCs w:val="21"/>
        </w:rPr>
        <w:t>t</w:t>
      </w:r>
      <w:r>
        <w:rPr>
          <w:rFonts w:ascii="Arial" w:eastAsia="Arial" w:hAnsi="Arial" w:cs="Arial"/>
          <w:spacing w:val="2"/>
          <w:sz w:val="21"/>
          <w:szCs w:val="21"/>
        </w:rPr>
        <w:t>ize</w:t>
      </w:r>
      <w:r>
        <w:rPr>
          <w:rFonts w:ascii="Arial" w:eastAsia="Arial" w:hAnsi="Arial" w:cs="Arial"/>
          <w:sz w:val="21"/>
          <w:szCs w:val="21"/>
        </w:rPr>
        <w:t>n</w:t>
      </w:r>
      <w:r>
        <w:rPr>
          <w:rFonts w:ascii="Arial" w:eastAsia="Arial" w:hAnsi="Arial" w:cs="Arial"/>
          <w:spacing w:val="55"/>
          <w:sz w:val="21"/>
          <w:szCs w:val="21"/>
        </w:rPr>
        <w:t xml:space="preserve"> </w:t>
      </w:r>
      <w:r>
        <w:rPr>
          <w:rFonts w:ascii="Arial" w:eastAsia="Arial" w:hAnsi="Arial" w:cs="Arial"/>
          <w:spacing w:val="2"/>
          <w:sz w:val="21"/>
          <w:szCs w:val="21"/>
        </w:rPr>
        <w:t>and/</w:t>
      </w:r>
      <w:r>
        <w:rPr>
          <w:rFonts w:ascii="Arial" w:eastAsia="Arial" w:hAnsi="Arial" w:cs="Arial"/>
          <w:sz w:val="21"/>
          <w:szCs w:val="21"/>
        </w:rPr>
        <w:t>or</w:t>
      </w:r>
      <w:r>
        <w:rPr>
          <w:rFonts w:ascii="Arial" w:eastAsia="Arial" w:hAnsi="Arial" w:cs="Arial"/>
          <w:spacing w:val="-17"/>
          <w:sz w:val="21"/>
          <w:szCs w:val="21"/>
        </w:rPr>
        <w:t xml:space="preserve"> </w:t>
      </w:r>
      <w:r>
        <w:rPr>
          <w:rFonts w:ascii="Arial" w:eastAsia="Arial" w:hAnsi="Arial" w:cs="Arial"/>
          <w:spacing w:val="2"/>
          <w:w w:val="103"/>
          <w:sz w:val="21"/>
          <w:szCs w:val="21"/>
        </w:rPr>
        <w:t>Singapor</w:t>
      </w:r>
      <w:r>
        <w:rPr>
          <w:rFonts w:ascii="Arial" w:eastAsia="Arial" w:hAnsi="Arial" w:cs="Arial"/>
          <w:spacing w:val="1"/>
          <w:w w:val="103"/>
          <w:sz w:val="21"/>
          <w:szCs w:val="21"/>
        </w:rPr>
        <w:t>e</w:t>
      </w:r>
      <w:r>
        <w:rPr>
          <w:rFonts w:ascii="Arial" w:eastAsia="Arial" w:hAnsi="Arial" w:cs="Arial"/>
          <w:spacing w:val="3"/>
          <w:w w:val="103"/>
          <w:sz w:val="21"/>
          <w:szCs w:val="21"/>
        </w:rPr>
        <w:t>-</w:t>
      </w:r>
      <w:r>
        <w:rPr>
          <w:rFonts w:ascii="Arial" w:eastAsia="Arial" w:hAnsi="Arial" w:cs="Arial"/>
          <w:spacing w:val="2"/>
          <w:w w:val="103"/>
          <w:sz w:val="21"/>
          <w:szCs w:val="21"/>
        </w:rPr>
        <w:t>re</w:t>
      </w:r>
      <w:r>
        <w:rPr>
          <w:rFonts w:ascii="Arial" w:eastAsia="Arial" w:hAnsi="Arial" w:cs="Arial"/>
          <w:w w:val="103"/>
          <w:sz w:val="21"/>
          <w:szCs w:val="21"/>
        </w:rPr>
        <w:t>s</w:t>
      </w:r>
      <w:r>
        <w:rPr>
          <w:rFonts w:ascii="Arial" w:eastAsia="Arial" w:hAnsi="Arial" w:cs="Arial"/>
          <w:spacing w:val="2"/>
          <w:w w:val="103"/>
          <w:sz w:val="21"/>
          <w:szCs w:val="21"/>
        </w:rPr>
        <w:t>ident</w:t>
      </w:r>
      <w:r>
        <w:rPr>
          <w:rFonts w:ascii="Arial" w:eastAsia="Arial" w:hAnsi="Arial" w:cs="Arial"/>
          <w:w w:val="103"/>
          <w:sz w:val="21"/>
          <w:szCs w:val="21"/>
        </w:rPr>
        <w:t>.</w:t>
      </w:r>
    </w:p>
    <w:p w:rsidR="008F263D" w:rsidRDefault="008F263D" w:rsidP="006E1D31">
      <w:pPr>
        <w:spacing w:before="3"/>
        <w:contextualSpacing/>
        <w:rPr>
          <w:sz w:val="26"/>
          <w:szCs w:val="26"/>
        </w:rPr>
      </w:pPr>
    </w:p>
    <w:p w:rsidR="008F263D" w:rsidRDefault="004B5D9E" w:rsidP="006E1D31">
      <w:pPr>
        <w:ind w:left="148"/>
        <w:contextualSpacing/>
        <w:rPr>
          <w:rFonts w:ascii="Arial" w:eastAsia="Arial" w:hAnsi="Arial" w:cs="Arial"/>
          <w:sz w:val="21"/>
          <w:szCs w:val="21"/>
        </w:rPr>
      </w:pPr>
      <w:r>
        <w:rPr>
          <w:rFonts w:ascii="Arial" w:eastAsia="Arial" w:hAnsi="Arial" w:cs="Arial"/>
          <w:sz w:val="21"/>
          <w:szCs w:val="21"/>
        </w:rPr>
        <w:t xml:space="preserve">▪         </w:t>
      </w:r>
      <w:r>
        <w:rPr>
          <w:rFonts w:ascii="Arial" w:eastAsia="Arial" w:hAnsi="Arial" w:cs="Arial"/>
          <w:spacing w:val="4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7"/>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17"/>
          <w:sz w:val="21"/>
          <w:szCs w:val="21"/>
        </w:rPr>
        <w:t xml:space="preserve"> </w:t>
      </w:r>
      <w:r>
        <w:rPr>
          <w:rFonts w:ascii="Arial" w:eastAsia="Arial" w:hAnsi="Arial" w:cs="Arial"/>
          <w:spacing w:val="2"/>
          <w:sz w:val="21"/>
          <w:szCs w:val="21"/>
        </w:rPr>
        <w:t>con</w:t>
      </w:r>
      <w:r>
        <w:rPr>
          <w:rFonts w:ascii="Arial" w:eastAsia="Arial" w:hAnsi="Arial" w:cs="Arial"/>
          <w:sz w:val="21"/>
          <w:szCs w:val="21"/>
        </w:rPr>
        <w:t>f</w:t>
      </w:r>
      <w:r>
        <w:rPr>
          <w:rFonts w:ascii="Arial" w:eastAsia="Arial" w:hAnsi="Arial" w:cs="Arial"/>
          <w:spacing w:val="2"/>
          <w:sz w:val="21"/>
          <w:szCs w:val="21"/>
        </w:rPr>
        <w:t>irm</w:t>
      </w:r>
      <w:r>
        <w:rPr>
          <w:rFonts w:ascii="Arial" w:eastAsia="Arial" w:hAnsi="Arial" w:cs="Arial"/>
          <w:sz w:val="21"/>
          <w:szCs w:val="21"/>
        </w:rPr>
        <w:t>s</w:t>
      </w:r>
      <w:r>
        <w:rPr>
          <w:rFonts w:ascii="Arial" w:eastAsia="Arial" w:hAnsi="Arial" w:cs="Arial"/>
          <w:spacing w:val="30"/>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13"/>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13"/>
          <w:sz w:val="21"/>
          <w:szCs w:val="21"/>
        </w:rPr>
        <w:t xml:space="preserve"> </w:t>
      </w:r>
      <w:r w:rsidR="006E1D31">
        <w:rPr>
          <w:rFonts w:ascii="Arial" w:eastAsia="Arial" w:hAnsi="Arial" w:cs="Arial"/>
          <w:sz w:val="21"/>
          <w:szCs w:val="21"/>
        </w:rPr>
        <w:t>an</w:t>
      </w:r>
      <w:r>
        <w:rPr>
          <w:rFonts w:ascii="Arial" w:eastAsia="Arial" w:hAnsi="Arial" w:cs="Arial"/>
          <w:spacing w:val="7"/>
          <w:sz w:val="21"/>
          <w:szCs w:val="21"/>
        </w:rPr>
        <w:t xml:space="preserve"> </w:t>
      </w:r>
      <w:r>
        <w:rPr>
          <w:rFonts w:ascii="Arial" w:eastAsia="Arial" w:hAnsi="Arial" w:cs="Arial"/>
          <w:spacing w:val="2"/>
          <w:sz w:val="21"/>
          <w:szCs w:val="21"/>
        </w:rPr>
        <w:t>In</w:t>
      </w:r>
      <w:r>
        <w:rPr>
          <w:rFonts w:ascii="Arial" w:eastAsia="Arial" w:hAnsi="Arial" w:cs="Arial"/>
          <w:sz w:val="21"/>
          <w:szCs w:val="21"/>
        </w:rPr>
        <w:t>d</w:t>
      </w:r>
      <w:r>
        <w:rPr>
          <w:rFonts w:ascii="Arial" w:eastAsia="Arial" w:hAnsi="Arial" w:cs="Arial"/>
          <w:spacing w:val="2"/>
          <w:sz w:val="21"/>
          <w:szCs w:val="21"/>
        </w:rPr>
        <w:t>i</w:t>
      </w:r>
      <w:r>
        <w:rPr>
          <w:rFonts w:ascii="Arial" w:eastAsia="Arial" w:hAnsi="Arial" w:cs="Arial"/>
          <w:spacing w:val="3"/>
          <w:sz w:val="21"/>
          <w:szCs w:val="21"/>
        </w:rPr>
        <w:t>a</w:t>
      </w:r>
      <w:r>
        <w:rPr>
          <w:rFonts w:ascii="Arial" w:eastAsia="Arial" w:hAnsi="Arial" w:cs="Arial"/>
          <w:spacing w:val="2"/>
          <w:sz w:val="21"/>
          <w:szCs w:val="21"/>
        </w:rPr>
        <w:t>-</w:t>
      </w:r>
      <w:r>
        <w:rPr>
          <w:rFonts w:ascii="Arial" w:eastAsia="Arial" w:hAnsi="Arial" w:cs="Arial"/>
          <w:sz w:val="21"/>
          <w:szCs w:val="21"/>
        </w:rPr>
        <w:t>c</w:t>
      </w:r>
      <w:r>
        <w:rPr>
          <w:rFonts w:ascii="Arial" w:eastAsia="Arial" w:hAnsi="Arial" w:cs="Arial"/>
          <w:spacing w:val="2"/>
          <w:sz w:val="21"/>
          <w:szCs w:val="21"/>
        </w:rPr>
        <w:t>i</w:t>
      </w:r>
      <w:r>
        <w:rPr>
          <w:rFonts w:ascii="Arial" w:eastAsia="Arial" w:hAnsi="Arial" w:cs="Arial"/>
          <w:sz w:val="21"/>
          <w:szCs w:val="21"/>
        </w:rPr>
        <w:t>t</w:t>
      </w:r>
      <w:r>
        <w:rPr>
          <w:rFonts w:ascii="Arial" w:eastAsia="Arial" w:hAnsi="Arial" w:cs="Arial"/>
          <w:spacing w:val="2"/>
          <w:sz w:val="21"/>
          <w:szCs w:val="21"/>
        </w:rPr>
        <w:t>ize</w:t>
      </w:r>
      <w:r>
        <w:rPr>
          <w:rFonts w:ascii="Arial" w:eastAsia="Arial" w:hAnsi="Arial" w:cs="Arial"/>
          <w:sz w:val="21"/>
          <w:szCs w:val="21"/>
        </w:rPr>
        <w:t>n</w:t>
      </w:r>
      <w:r>
        <w:rPr>
          <w:rFonts w:ascii="Arial" w:eastAsia="Arial" w:hAnsi="Arial" w:cs="Arial"/>
          <w:spacing w:val="40"/>
          <w:sz w:val="21"/>
          <w:szCs w:val="21"/>
        </w:rPr>
        <w:t xml:space="preserve"> </w:t>
      </w:r>
      <w:r>
        <w:rPr>
          <w:rFonts w:ascii="Arial" w:eastAsia="Arial" w:hAnsi="Arial" w:cs="Arial"/>
          <w:spacing w:val="2"/>
          <w:sz w:val="21"/>
          <w:szCs w:val="21"/>
        </w:rPr>
        <w:t>and/o</w:t>
      </w:r>
      <w:r>
        <w:rPr>
          <w:rFonts w:ascii="Arial" w:eastAsia="Arial" w:hAnsi="Arial" w:cs="Arial"/>
          <w:sz w:val="21"/>
          <w:szCs w:val="21"/>
        </w:rPr>
        <w:t>r</w:t>
      </w:r>
      <w:r>
        <w:rPr>
          <w:rFonts w:ascii="Arial" w:eastAsia="Arial" w:hAnsi="Arial" w:cs="Arial"/>
          <w:spacing w:val="-13"/>
          <w:sz w:val="21"/>
          <w:szCs w:val="21"/>
        </w:rPr>
        <w:t xml:space="preserve"> </w:t>
      </w:r>
      <w:r>
        <w:rPr>
          <w:rFonts w:ascii="Arial" w:eastAsia="Arial" w:hAnsi="Arial" w:cs="Arial"/>
          <w:spacing w:val="2"/>
          <w:w w:val="103"/>
          <w:sz w:val="21"/>
          <w:szCs w:val="21"/>
        </w:rPr>
        <w:t>Indi</w:t>
      </w:r>
      <w:r>
        <w:rPr>
          <w:rFonts w:ascii="Arial" w:eastAsia="Arial" w:hAnsi="Arial" w:cs="Arial"/>
          <w:w w:val="103"/>
          <w:sz w:val="21"/>
          <w:szCs w:val="21"/>
        </w:rPr>
        <w:t>a</w:t>
      </w:r>
      <w:r>
        <w:rPr>
          <w:rFonts w:ascii="Arial" w:eastAsia="Arial" w:hAnsi="Arial" w:cs="Arial"/>
          <w:spacing w:val="2"/>
          <w:w w:val="103"/>
          <w:sz w:val="21"/>
          <w:szCs w:val="21"/>
        </w:rPr>
        <w:t>-re</w:t>
      </w:r>
      <w:r>
        <w:rPr>
          <w:rFonts w:ascii="Arial" w:eastAsia="Arial" w:hAnsi="Arial" w:cs="Arial"/>
          <w:w w:val="103"/>
          <w:sz w:val="21"/>
          <w:szCs w:val="21"/>
        </w:rPr>
        <w:t>s</w:t>
      </w:r>
      <w:r>
        <w:rPr>
          <w:rFonts w:ascii="Arial" w:eastAsia="Arial" w:hAnsi="Arial" w:cs="Arial"/>
          <w:spacing w:val="2"/>
          <w:w w:val="103"/>
          <w:sz w:val="21"/>
          <w:szCs w:val="21"/>
        </w:rPr>
        <w:t>ident</w:t>
      </w:r>
      <w:r>
        <w:rPr>
          <w:rFonts w:ascii="Arial" w:eastAsia="Arial" w:hAnsi="Arial" w:cs="Arial"/>
          <w:w w:val="103"/>
          <w:sz w:val="21"/>
          <w:szCs w:val="21"/>
        </w:rPr>
        <w:t>.</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tabs>
          <w:tab w:val="left" w:pos="840"/>
        </w:tabs>
        <w:ind w:left="851" w:right="87"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26"/>
          <w:sz w:val="21"/>
          <w:szCs w:val="21"/>
        </w:rPr>
        <w:t xml:space="preserve"> </w:t>
      </w:r>
      <w:r>
        <w:rPr>
          <w:rFonts w:ascii="Arial" w:eastAsia="Arial" w:hAnsi="Arial" w:cs="Arial"/>
          <w:color w:val="000000"/>
          <w:spacing w:val="2"/>
          <w:sz w:val="21"/>
          <w:szCs w:val="21"/>
        </w:rPr>
        <w:t>ha</w:t>
      </w:r>
      <w:r>
        <w:rPr>
          <w:rFonts w:ascii="Arial" w:eastAsia="Arial" w:hAnsi="Arial" w:cs="Arial"/>
          <w:color w:val="000000"/>
          <w:sz w:val="21"/>
          <w:szCs w:val="21"/>
        </w:rPr>
        <w:t>s</w:t>
      </w:r>
      <w:r>
        <w:rPr>
          <w:rFonts w:ascii="Arial" w:eastAsia="Arial" w:hAnsi="Arial" w:cs="Arial"/>
          <w:color w:val="000000"/>
          <w:spacing w:val="23"/>
          <w:sz w:val="21"/>
          <w:szCs w:val="21"/>
        </w:rPr>
        <w:t xml:space="preserve"> </w:t>
      </w:r>
      <w:r>
        <w:rPr>
          <w:rFonts w:ascii="Arial" w:eastAsia="Arial" w:hAnsi="Arial" w:cs="Arial"/>
          <w:color w:val="000000"/>
          <w:sz w:val="21"/>
          <w:szCs w:val="21"/>
        </w:rPr>
        <w:t>a</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dee</w:t>
      </w:r>
      <w:r>
        <w:rPr>
          <w:rFonts w:ascii="Arial" w:eastAsia="Arial" w:hAnsi="Arial" w:cs="Arial"/>
          <w:color w:val="000000"/>
          <w:sz w:val="21"/>
          <w:szCs w:val="21"/>
        </w:rPr>
        <w:t>p</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under</w:t>
      </w:r>
      <w:r>
        <w:rPr>
          <w:rFonts w:ascii="Arial" w:eastAsia="Arial" w:hAnsi="Arial" w:cs="Arial"/>
          <w:color w:val="000000"/>
          <w:sz w:val="21"/>
          <w:szCs w:val="21"/>
        </w:rPr>
        <w:t>s</w:t>
      </w:r>
      <w:r>
        <w:rPr>
          <w:rFonts w:ascii="Arial" w:eastAsia="Arial" w:hAnsi="Arial" w:cs="Arial"/>
          <w:color w:val="000000"/>
          <w:spacing w:val="2"/>
          <w:sz w:val="21"/>
          <w:szCs w:val="21"/>
        </w:rPr>
        <w:t>tandin</w:t>
      </w:r>
      <w:r>
        <w:rPr>
          <w:rFonts w:ascii="Arial" w:eastAsia="Arial" w:hAnsi="Arial" w:cs="Arial"/>
          <w:color w:val="000000"/>
          <w:sz w:val="21"/>
          <w:szCs w:val="21"/>
        </w:rPr>
        <w:t>g</w:t>
      </w:r>
      <w:r>
        <w:rPr>
          <w:rFonts w:ascii="Arial" w:eastAsia="Arial" w:hAnsi="Arial" w:cs="Arial"/>
          <w:color w:val="000000"/>
          <w:spacing w:val="53"/>
          <w:sz w:val="21"/>
          <w:szCs w:val="21"/>
        </w:rPr>
        <w:t xml:space="preserve"> </w:t>
      </w:r>
      <w:r>
        <w:rPr>
          <w:rFonts w:ascii="Arial" w:eastAsia="Arial" w:hAnsi="Arial" w:cs="Arial"/>
          <w:color w:val="000000"/>
          <w:sz w:val="21"/>
          <w:szCs w:val="21"/>
        </w:rPr>
        <w:t>of</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func</w:t>
      </w:r>
      <w:r>
        <w:rPr>
          <w:rFonts w:ascii="Arial" w:eastAsia="Arial" w:hAnsi="Arial" w:cs="Arial"/>
          <w:color w:val="000000"/>
          <w:sz w:val="21"/>
          <w:szCs w:val="21"/>
        </w:rPr>
        <w:t>t</w:t>
      </w:r>
      <w:r>
        <w:rPr>
          <w:rFonts w:ascii="Arial" w:eastAsia="Arial" w:hAnsi="Arial" w:cs="Arial"/>
          <w:color w:val="000000"/>
          <w:spacing w:val="2"/>
          <w:sz w:val="21"/>
          <w:szCs w:val="21"/>
        </w:rPr>
        <w:t>iona</w:t>
      </w:r>
      <w:r>
        <w:rPr>
          <w:rFonts w:ascii="Arial" w:eastAsia="Arial" w:hAnsi="Arial" w:cs="Arial"/>
          <w:color w:val="000000"/>
          <w:sz w:val="21"/>
          <w:szCs w:val="21"/>
        </w:rPr>
        <w:t>l</w:t>
      </w:r>
      <w:r>
        <w:rPr>
          <w:rFonts w:ascii="Arial" w:eastAsia="Arial" w:hAnsi="Arial" w:cs="Arial"/>
          <w:color w:val="000000"/>
          <w:spacing w:val="2"/>
          <w:sz w:val="21"/>
          <w:szCs w:val="21"/>
        </w:rPr>
        <w:t>i</w:t>
      </w:r>
      <w:r>
        <w:rPr>
          <w:rFonts w:ascii="Arial" w:eastAsia="Arial" w:hAnsi="Arial" w:cs="Arial"/>
          <w:color w:val="000000"/>
          <w:sz w:val="21"/>
          <w:szCs w:val="21"/>
        </w:rPr>
        <w:t>t</w:t>
      </w:r>
      <w:r>
        <w:rPr>
          <w:rFonts w:ascii="Arial" w:eastAsia="Arial" w:hAnsi="Arial" w:cs="Arial"/>
          <w:color w:val="000000"/>
          <w:spacing w:val="2"/>
          <w:sz w:val="21"/>
          <w:szCs w:val="21"/>
        </w:rPr>
        <w:t>y</w:t>
      </w:r>
      <w:r>
        <w:rPr>
          <w:rFonts w:ascii="Arial" w:eastAsia="Arial" w:hAnsi="Arial" w:cs="Arial"/>
          <w:color w:val="000000"/>
          <w:sz w:val="21"/>
          <w:szCs w:val="21"/>
        </w:rPr>
        <w:t>,</w:t>
      </w:r>
      <w:r>
        <w:rPr>
          <w:rFonts w:ascii="Arial" w:eastAsia="Arial" w:hAnsi="Arial" w:cs="Arial"/>
          <w:color w:val="000000"/>
          <w:spacing w:val="48"/>
          <w:sz w:val="21"/>
          <w:szCs w:val="21"/>
        </w:rPr>
        <w:t xml:space="preserve"> </w:t>
      </w:r>
      <w:r>
        <w:rPr>
          <w:rFonts w:ascii="Arial" w:eastAsia="Arial" w:hAnsi="Arial" w:cs="Arial"/>
          <w:color w:val="000000"/>
          <w:spacing w:val="2"/>
          <w:sz w:val="21"/>
          <w:szCs w:val="21"/>
        </w:rPr>
        <w:t>usage</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st</w:t>
      </w:r>
      <w:r>
        <w:rPr>
          <w:rFonts w:ascii="Arial" w:eastAsia="Arial" w:hAnsi="Arial" w:cs="Arial"/>
          <w:color w:val="000000"/>
          <w:sz w:val="21"/>
          <w:szCs w:val="21"/>
        </w:rPr>
        <w:t>o</w:t>
      </w:r>
      <w:r>
        <w:rPr>
          <w:rFonts w:ascii="Arial" w:eastAsia="Arial" w:hAnsi="Arial" w:cs="Arial"/>
          <w:color w:val="000000"/>
          <w:spacing w:val="2"/>
          <w:sz w:val="21"/>
          <w:szCs w:val="21"/>
        </w:rPr>
        <w:t>rage</w:t>
      </w:r>
      <w:r>
        <w:rPr>
          <w:rFonts w:ascii="Arial" w:eastAsia="Arial" w:hAnsi="Arial" w:cs="Arial"/>
          <w:color w:val="000000"/>
          <w:sz w:val="21"/>
          <w:szCs w:val="21"/>
        </w:rPr>
        <w:t>,</w:t>
      </w:r>
      <w:r>
        <w:rPr>
          <w:rFonts w:ascii="Arial" w:eastAsia="Arial" w:hAnsi="Arial" w:cs="Arial"/>
          <w:color w:val="000000"/>
          <w:spacing w:val="34"/>
          <w:sz w:val="21"/>
          <w:szCs w:val="21"/>
        </w:rPr>
        <w:t xml:space="preserve"> </w:t>
      </w:r>
      <w:r>
        <w:rPr>
          <w:rFonts w:ascii="Arial" w:eastAsia="Arial" w:hAnsi="Arial" w:cs="Arial"/>
          <w:color w:val="000000"/>
          <w:spacing w:val="2"/>
          <w:w w:val="103"/>
          <w:sz w:val="21"/>
          <w:szCs w:val="21"/>
        </w:rPr>
        <w:t>transmis</w:t>
      </w:r>
      <w:r>
        <w:rPr>
          <w:rFonts w:ascii="Arial" w:eastAsia="Arial" w:hAnsi="Arial" w:cs="Arial"/>
          <w:color w:val="000000"/>
          <w:w w:val="103"/>
          <w:sz w:val="21"/>
          <w:szCs w:val="21"/>
        </w:rPr>
        <w:t>s</w:t>
      </w:r>
      <w:r>
        <w:rPr>
          <w:rFonts w:ascii="Arial" w:eastAsia="Arial" w:hAnsi="Arial" w:cs="Arial"/>
          <w:color w:val="000000"/>
          <w:spacing w:val="2"/>
          <w:w w:val="103"/>
          <w:sz w:val="21"/>
          <w:szCs w:val="21"/>
        </w:rPr>
        <w:t>io</w:t>
      </w:r>
      <w:r>
        <w:rPr>
          <w:rFonts w:ascii="Arial" w:eastAsia="Arial" w:hAnsi="Arial" w:cs="Arial"/>
          <w:color w:val="000000"/>
          <w:w w:val="103"/>
          <w:sz w:val="21"/>
          <w:szCs w:val="21"/>
        </w:rPr>
        <w:t xml:space="preserve">n </w:t>
      </w:r>
      <w:r>
        <w:rPr>
          <w:rFonts w:ascii="Arial" w:eastAsia="Arial" w:hAnsi="Arial" w:cs="Arial"/>
          <w:color w:val="000000"/>
          <w:spacing w:val="2"/>
          <w:sz w:val="21"/>
          <w:szCs w:val="21"/>
        </w:rPr>
        <w:t>mechanism</w:t>
      </w:r>
      <w:r>
        <w:rPr>
          <w:rFonts w:ascii="Arial" w:eastAsia="Arial" w:hAnsi="Arial" w:cs="Arial"/>
          <w:color w:val="000000"/>
          <w:sz w:val="21"/>
          <w:szCs w:val="21"/>
        </w:rPr>
        <w:t>s</w:t>
      </w:r>
      <w:r>
        <w:rPr>
          <w:rFonts w:ascii="Arial" w:eastAsia="Arial" w:hAnsi="Arial" w:cs="Arial"/>
          <w:color w:val="000000"/>
          <w:spacing w:val="55"/>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31"/>
          <w:sz w:val="21"/>
          <w:szCs w:val="21"/>
        </w:rPr>
        <w:t xml:space="preserve"> </w:t>
      </w:r>
      <w:r>
        <w:rPr>
          <w:rFonts w:ascii="Arial" w:eastAsia="Arial" w:hAnsi="Arial" w:cs="Arial"/>
          <w:color w:val="000000"/>
          <w:spacing w:val="2"/>
          <w:sz w:val="21"/>
          <w:szCs w:val="21"/>
        </w:rPr>
        <w:t>in</w:t>
      </w:r>
      <w:r>
        <w:rPr>
          <w:rFonts w:ascii="Arial" w:eastAsia="Arial" w:hAnsi="Arial" w:cs="Arial"/>
          <w:color w:val="000000"/>
          <w:sz w:val="21"/>
          <w:szCs w:val="21"/>
        </w:rPr>
        <w:t>t</w:t>
      </w:r>
      <w:r>
        <w:rPr>
          <w:rFonts w:ascii="Arial" w:eastAsia="Arial" w:hAnsi="Arial" w:cs="Arial"/>
          <w:color w:val="000000"/>
          <w:spacing w:val="2"/>
          <w:sz w:val="21"/>
          <w:szCs w:val="21"/>
        </w:rPr>
        <w:t>r</w:t>
      </w:r>
      <w:r>
        <w:rPr>
          <w:rFonts w:ascii="Arial" w:eastAsia="Arial" w:hAnsi="Arial" w:cs="Arial"/>
          <w:color w:val="000000"/>
          <w:sz w:val="21"/>
          <w:szCs w:val="21"/>
        </w:rPr>
        <w:t>i</w:t>
      </w:r>
      <w:r>
        <w:rPr>
          <w:rFonts w:ascii="Arial" w:eastAsia="Arial" w:hAnsi="Arial" w:cs="Arial"/>
          <w:color w:val="000000"/>
          <w:spacing w:val="2"/>
          <w:sz w:val="21"/>
          <w:szCs w:val="21"/>
        </w:rPr>
        <w:t>c</w:t>
      </w:r>
      <w:r>
        <w:rPr>
          <w:rFonts w:ascii="Arial" w:eastAsia="Arial" w:hAnsi="Arial" w:cs="Arial"/>
          <w:color w:val="000000"/>
          <w:spacing w:val="4"/>
          <w:sz w:val="21"/>
          <w:szCs w:val="21"/>
        </w:rPr>
        <w:t>a</w:t>
      </w:r>
      <w:r>
        <w:rPr>
          <w:rFonts w:ascii="Arial" w:eastAsia="Arial" w:hAnsi="Arial" w:cs="Arial"/>
          <w:color w:val="000000"/>
          <w:sz w:val="21"/>
          <w:szCs w:val="21"/>
        </w:rPr>
        <w:t>c</w:t>
      </w:r>
      <w:r>
        <w:rPr>
          <w:rFonts w:ascii="Arial" w:eastAsia="Arial" w:hAnsi="Arial" w:cs="Arial"/>
          <w:color w:val="000000"/>
          <w:spacing w:val="2"/>
          <w:sz w:val="21"/>
          <w:szCs w:val="21"/>
        </w:rPr>
        <w:t>ie</w:t>
      </w:r>
      <w:r>
        <w:rPr>
          <w:rFonts w:ascii="Arial" w:eastAsia="Arial" w:hAnsi="Arial" w:cs="Arial"/>
          <w:color w:val="000000"/>
          <w:sz w:val="21"/>
          <w:szCs w:val="21"/>
        </w:rPr>
        <w:t>s</w:t>
      </w:r>
      <w:r>
        <w:rPr>
          <w:rFonts w:ascii="Arial" w:eastAsia="Arial" w:hAnsi="Arial" w:cs="Arial"/>
          <w:color w:val="000000"/>
          <w:spacing w:val="48"/>
          <w:sz w:val="21"/>
          <w:szCs w:val="21"/>
        </w:rPr>
        <w:t xml:space="preserve"> </w:t>
      </w:r>
      <w:r>
        <w:rPr>
          <w:rFonts w:ascii="Arial" w:eastAsia="Arial" w:hAnsi="Arial" w:cs="Arial"/>
          <w:color w:val="000000"/>
          <w:spacing w:val="2"/>
          <w:sz w:val="21"/>
          <w:szCs w:val="21"/>
        </w:rPr>
        <w:t>associ</w:t>
      </w:r>
      <w:r>
        <w:rPr>
          <w:rFonts w:ascii="Arial" w:eastAsia="Arial" w:hAnsi="Arial" w:cs="Arial"/>
          <w:color w:val="000000"/>
          <w:sz w:val="21"/>
          <w:szCs w:val="21"/>
        </w:rPr>
        <w:t>a</w:t>
      </w:r>
      <w:r>
        <w:rPr>
          <w:rFonts w:ascii="Arial" w:eastAsia="Arial" w:hAnsi="Arial" w:cs="Arial"/>
          <w:color w:val="000000"/>
          <w:spacing w:val="2"/>
          <w:sz w:val="21"/>
          <w:szCs w:val="21"/>
        </w:rPr>
        <w:t>te</w:t>
      </w:r>
      <w:r>
        <w:rPr>
          <w:rFonts w:ascii="Arial" w:eastAsia="Arial" w:hAnsi="Arial" w:cs="Arial"/>
          <w:color w:val="000000"/>
          <w:sz w:val="21"/>
          <w:szCs w:val="21"/>
        </w:rPr>
        <w:t>d</w:t>
      </w:r>
      <w:r>
        <w:rPr>
          <w:rFonts w:ascii="Arial" w:eastAsia="Arial" w:hAnsi="Arial" w:cs="Arial"/>
          <w:color w:val="000000"/>
          <w:spacing w:val="50"/>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t</w:t>
      </w:r>
      <w:r>
        <w:rPr>
          <w:rFonts w:ascii="Arial" w:eastAsia="Arial" w:hAnsi="Arial" w:cs="Arial"/>
          <w:color w:val="000000"/>
          <w:sz w:val="21"/>
          <w:szCs w:val="21"/>
        </w:rPr>
        <w:t>h</w:t>
      </w:r>
      <w:r>
        <w:rPr>
          <w:rFonts w:ascii="Arial" w:eastAsia="Arial" w:hAnsi="Arial" w:cs="Arial"/>
          <w:color w:val="000000"/>
          <w:spacing w:val="31"/>
          <w:sz w:val="21"/>
          <w:szCs w:val="21"/>
        </w:rPr>
        <w:t xml:space="preserve"> </w:t>
      </w:r>
      <w:r>
        <w:rPr>
          <w:rFonts w:ascii="Arial" w:eastAsia="Arial" w:hAnsi="Arial" w:cs="Arial"/>
          <w:color w:val="000000"/>
          <w:spacing w:val="2"/>
          <w:sz w:val="21"/>
          <w:szCs w:val="21"/>
        </w:rPr>
        <w:t>crypto</w:t>
      </w:r>
      <w:r>
        <w:rPr>
          <w:rFonts w:ascii="Arial" w:eastAsia="Arial" w:hAnsi="Arial" w:cs="Arial"/>
          <w:color w:val="000000"/>
          <w:sz w:val="21"/>
          <w:szCs w:val="21"/>
        </w:rPr>
        <w:t>g</w:t>
      </w:r>
      <w:r>
        <w:rPr>
          <w:rFonts w:ascii="Arial" w:eastAsia="Arial" w:hAnsi="Arial" w:cs="Arial"/>
          <w:color w:val="000000"/>
          <w:spacing w:val="2"/>
          <w:sz w:val="21"/>
          <w:szCs w:val="21"/>
        </w:rPr>
        <w:t>raphi</w:t>
      </w:r>
      <w:r>
        <w:rPr>
          <w:rFonts w:ascii="Arial" w:eastAsia="Arial" w:hAnsi="Arial" w:cs="Arial"/>
          <w:color w:val="000000"/>
          <w:sz w:val="21"/>
          <w:szCs w:val="21"/>
        </w:rPr>
        <w:t>c</w:t>
      </w:r>
      <w:r>
        <w:rPr>
          <w:rFonts w:ascii="Arial" w:eastAsia="Arial" w:hAnsi="Arial" w:cs="Arial"/>
          <w:color w:val="000000"/>
          <w:spacing w:val="56"/>
          <w:sz w:val="21"/>
          <w:szCs w:val="21"/>
        </w:rPr>
        <w:t xml:space="preserve"> </w:t>
      </w:r>
      <w:r>
        <w:rPr>
          <w:rFonts w:ascii="Arial" w:eastAsia="Arial" w:hAnsi="Arial" w:cs="Arial"/>
          <w:color w:val="000000"/>
          <w:spacing w:val="2"/>
          <w:sz w:val="21"/>
          <w:szCs w:val="21"/>
        </w:rPr>
        <w:t>tokens</w:t>
      </w:r>
      <w:r>
        <w:rPr>
          <w:rFonts w:ascii="Arial" w:eastAsia="Arial" w:hAnsi="Arial" w:cs="Arial"/>
          <w:color w:val="000000"/>
          <w:sz w:val="21"/>
          <w:szCs w:val="21"/>
        </w:rPr>
        <w:t>,</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lik</w:t>
      </w:r>
      <w:r>
        <w:rPr>
          <w:rFonts w:ascii="Arial" w:eastAsia="Arial" w:hAnsi="Arial" w:cs="Arial"/>
          <w:color w:val="000000"/>
          <w:sz w:val="21"/>
          <w:szCs w:val="21"/>
        </w:rPr>
        <w:t>e</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i</w:t>
      </w:r>
      <w:r>
        <w:rPr>
          <w:rFonts w:ascii="Arial" w:eastAsia="Arial" w:hAnsi="Arial" w:cs="Arial"/>
          <w:color w:val="000000"/>
          <w:spacing w:val="2"/>
          <w:sz w:val="21"/>
          <w:szCs w:val="21"/>
        </w:rPr>
        <w:t>tc</w:t>
      </w:r>
      <w:r>
        <w:rPr>
          <w:rFonts w:ascii="Arial" w:eastAsia="Arial" w:hAnsi="Arial" w:cs="Arial"/>
          <w:color w:val="000000"/>
          <w:sz w:val="21"/>
          <w:szCs w:val="21"/>
        </w:rPr>
        <w:t>o</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38"/>
          <w:sz w:val="21"/>
          <w:szCs w:val="21"/>
        </w:rPr>
        <w:t xml:space="preserve"> </w:t>
      </w:r>
      <w:r>
        <w:rPr>
          <w:rFonts w:ascii="Arial" w:eastAsia="Arial" w:hAnsi="Arial" w:cs="Arial"/>
          <w:color w:val="000000"/>
          <w:spacing w:val="2"/>
          <w:w w:val="103"/>
          <w:sz w:val="21"/>
          <w:szCs w:val="21"/>
        </w:rPr>
        <w:t>(BTC</w:t>
      </w:r>
      <w:r>
        <w:rPr>
          <w:rFonts w:ascii="Arial" w:eastAsia="Arial" w:hAnsi="Arial" w:cs="Arial"/>
          <w:color w:val="000000"/>
          <w:w w:val="103"/>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 xml:space="preserve">d </w:t>
      </w:r>
      <w:r>
        <w:rPr>
          <w:rFonts w:ascii="Arial" w:eastAsia="Arial" w:hAnsi="Arial" w:cs="Arial"/>
          <w:color w:val="000000"/>
          <w:spacing w:val="2"/>
          <w:sz w:val="21"/>
          <w:szCs w:val="21"/>
        </w:rPr>
        <w:t>Ethe</w:t>
      </w:r>
      <w:r>
        <w:rPr>
          <w:rFonts w:ascii="Arial" w:eastAsia="Arial" w:hAnsi="Arial" w:cs="Arial"/>
          <w:color w:val="000000"/>
          <w:sz w:val="21"/>
          <w:szCs w:val="21"/>
        </w:rPr>
        <w:t>r</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(ETH)</w:t>
      </w:r>
      <w:r>
        <w:rPr>
          <w:rFonts w:ascii="Arial" w:eastAsia="Arial" w:hAnsi="Arial" w:cs="Arial"/>
          <w:color w:val="000000"/>
          <w:sz w:val="21"/>
          <w:szCs w:val="21"/>
        </w:rPr>
        <w:t>,</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 xml:space="preserve">d </w:t>
      </w:r>
      <w:r>
        <w:rPr>
          <w:rFonts w:ascii="Arial" w:eastAsia="Arial" w:hAnsi="Arial" w:cs="Arial"/>
          <w:color w:val="000000"/>
          <w:spacing w:val="2"/>
          <w:sz w:val="21"/>
          <w:szCs w:val="21"/>
        </w:rPr>
        <w:t>blockch</w:t>
      </w:r>
      <w:r>
        <w:rPr>
          <w:rFonts w:ascii="Arial" w:eastAsia="Arial" w:hAnsi="Arial" w:cs="Arial"/>
          <w:color w:val="000000"/>
          <w:sz w:val="21"/>
          <w:szCs w:val="21"/>
        </w:rPr>
        <w:t>a</w:t>
      </w:r>
      <w:r>
        <w:rPr>
          <w:rFonts w:ascii="Arial" w:eastAsia="Arial" w:hAnsi="Arial" w:cs="Arial"/>
          <w:color w:val="000000"/>
          <w:spacing w:val="2"/>
          <w:sz w:val="21"/>
          <w:szCs w:val="21"/>
        </w:rPr>
        <w:t>i</w:t>
      </w:r>
      <w:r>
        <w:rPr>
          <w:rFonts w:ascii="Arial" w:eastAsia="Arial" w:hAnsi="Arial" w:cs="Arial"/>
          <w:color w:val="000000"/>
          <w:spacing w:val="3"/>
          <w:sz w:val="21"/>
          <w:szCs w:val="21"/>
        </w:rPr>
        <w:t>n</w:t>
      </w:r>
      <w:r>
        <w:rPr>
          <w:rFonts w:ascii="Arial" w:eastAsia="Arial" w:hAnsi="Arial" w:cs="Arial"/>
          <w:color w:val="000000"/>
          <w:spacing w:val="2"/>
          <w:sz w:val="21"/>
          <w:szCs w:val="21"/>
        </w:rPr>
        <w:t>-base</w:t>
      </w:r>
      <w:r>
        <w:rPr>
          <w:rFonts w:ascii="Arial" w:eastAsia="Arial" w:hAnsi="Arial" w:cs="Arial"/>
          <w:color w:val="000000"/>
          <w:sz w:val="21"/>
          <w:szCs w:val="21"/>
        </w:rPr>
        <w:t>d</w:t>
      </w:r>
      <w:r>
        <w:rPr>
          <w:rFonts w:ascii="Arial" w:eastAsia="Arial" w:hAnsi="Arial" w:cs="Arial"/>
          <w:color w:val="000000"/>
          <w:spacing w:val="39"/>
          <w:sz w:val="21"/>
          <w:szCs w:val="21"/>
        </w:rPr>
        <w:t xml:space="preserve"> </w:t>
      </w:r>
      <w:r>
        <w:rPr>
          <w:rFonts w:ascii="Arial" w:eastAsia="Arial" w:hAnsi="Arial" w:cs="Arial"/>
          <w:color w:val="000000"/>
          <w:spacing w:val="2"/>
          <w:sz w:val="21"/>
          <w:szCs w:val="21"/>
        </w:rPr>
        <w:t>so</w:t>
      </w:r>
      <w:r>
        <w:rPr>
          <w:rFonts w:ascii="Arial" w:eastAsia="Arial" w:hAnsi="Arial" w:cs="Arial"/>
          <w:color w:val="000000"/>
          <w:sz w:val="21"/>
          <w:szCs w:val="21"/>
        </w:rPr>
        <w:t>f</w:t>
      </w:r>
      <w:r>
        <w:rPr>
          <w:rFonts w:ascii="Arial" w:eastAsia="Arial" w:hAnsi="Arial" w:cs="Arial"/>
          <w:color w:val="000000"/>
          <w:spacing w:val="2"/>
          <w:sz w:val="21"/>
          <w:szCs w:val="21"/>
        </w:rPr>
        <w:t>twar</w:t>
      </w:r>
      <w:r>
        <w:rPr>
          <w:rFonts w:ascii="Arial" w:eastAsia="Arial" w:hAnsi="Arial" w:cs="Arial"/>
          <w:color w:val="000000"/>
          <w:sz w:val="21"/>
          <w:szCs w:val="21"/>
        </w:rPr>
        <w:t>e</w:t>
      </w:r>
      <w:r>
        <w:rPr>
          <w:rFonts w:ascii="Arial" w:eastAsia="Arial" w:hAnsi="Arial" w:cs="Arial"/>
          <w:color w:val="000000"/>
          <w:spacing w:val="15"/>
          <w:sz w:val="21"/>
          <w:szCs w:val="21"/>
        </w:rPr>
        <w:t xml:space="preserve"> </w:t>
      </w:r>
      <w:r>
        <w:rPr>
          <w:rFonts w:ascii="Arial" w:eastAsia="Arial" w:hAnsi="Arial" w:cs="Arial"/>
          <w:color w:val="000000"/>
          <w:spacing w:val="2"/>
          <w:w w:val="103"/>
          <w:sz w:val="21"/>
          <w:szCs w:val="21"/>
        </w:rPr>
        <w:t>sy</w:t>
      </w:r>
      <w:r>
        <w:rPr>
          <w:rFonts w:ascii="Arial" w:eastAsia="Arial" w:hAnsi="Arial" w:cs="Arial"/>
          <w:color w:val="000000"/>
          <w:w w:val="103"/>
          <w:sz w:val="21"/>
          <w:szCs w:val="21"/>
        </w:rPr>
        <w:t>s</w:t>
      </w:r>
      <w:r>
        <w:rPr>
          <w:rFonts w:ascii="Arial" w:eastAsia="Arial" w:hAnsi="Arial" w:cs="Arial"/>
          <w:color w:val="000000"/>
          <w:spacing w:val="2"/>
          <w:w w:val="103"/>
          <w:sz w:val="21"/>
          <w:szCs w:val="21"/>
        </w:rPr>
        <w:t>tems</w:t>
      </w:r>
      <w:r>
        <w:rPr>
          <w:rFonts w:ascii="Arial" w:eastAsia="Arial" w:hAnsi="Arial" w:cs="Arial"/>
          <w:color w:val="000000"/>
          <w:w w:val="103"/>
          <w:sz w:val="21"/>
          <w:szCs w:val="21"/>
        </w:rPr>
        <w:t>;</w:t>
      </w:r>
    </w:p>
    <w:p w:rsidR="008F263D" w:rsidRDefault="008F263D" w:rsidP="006E1D31">
      <w:pPr>
        <w:spacing w:before="2"/>
        <w:contextualSpacing/>
        <w:rPr>
          <w:sz w:val="24"/>
          <w:szCs w:val="24"/>
        </w:rPr>
      </w:pPr>
    </w:p>
    <w:p w:rsidR="008F263D" w:rsidRDefault="004B5D9E" w:rsidP="006E1D31">
      <w:pPr>
        <w:tabs>
          <w:tab w:val="left" w:pos="840"/>
        </w:tabs>
        <w:ind w:left="851" w:right="87"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45"/>
          <w:sz w:val="21"/>
          <w:szCs w:val="21"/>
        </w:rPr>
        <w:t xml:space="preserve"> </w:t>
      </w:r>
      <w:r w:rsidR="006E1D31">
        <w:rPr>
          <w:rFonts w:ascii="Arial" w:eastAsia="Arial" w:hAnsi="Arial" w:cs="Arial"/>
          <w:color w:val="000000"/>
          <w:spacing w:val="2"/>
          <w:sz w:val="21"/>
          <w:szCs w:val="21"/>
        </w:rPr>
        <w:t>understand</w:t>
      </w:r>
      <w:r w:rsidR="006E1D31">
        <w:rPr>
          <w:rFonts w:ascii="Arial" w:eastAsia="Arial" w:hAnsi="Arial" w:cs="Arial"/>
          <w:color w:val="000000"/>
          <w:sz w:val="21"/>
          <w:szCs w:val="21"/>
        </w:rPr>
        <w:t xml:space="preserve">s </w:t>
      </w:r>
      <w:r w:rsidR="006E1D31">
        <w:rPr>
          <w:rFonts w:ascii="Arial" w:eastAsia="Arial" w:hAnsi="Arial" w:cs="Arial"/>
          <w:color w:val="000000"/>
          <w:spacing w:val="12"/>
          <w:sz w:val="21"/>
          <w:szCs w:val="21"/>
        </w:rPr>
        <w:t>and</w:t>
      </w:r>
      <w:r>
        <w:rPr>
          <w:rFonts w:ascii="Arial" w:eastAsia="Arial" w:hAnsi="Arial" w:cs="Arial"/>
          <w:color w:val="000000"/>
          <w:spacing w:val="45"/>
          <w:sz w:val="21"/>
          <w:szCs w:val="21"/>
        </w:rPr>
        <w:t xml:space="preserve"> </w:t>
      </w:r>
      <w:r>
        <w:rPr>
          <w:rFonts w:ascii="Arial" w:eastAsia="Arial" w:hAnsi="Arial" w:cs="Arial"/>
          <w:color w:val="000000"/>
          <w:spacing w:val="2"/>
          <w:sz w:val="21"/>
          <w:szCs w:val="21"/>
        </w:rPr>
        <w:t>accept</w:t>
      </w:r>
      <w:r>
        <w:rPr>
          <w:rFonts w:ascii="Arial" w:eastAsia="Arial" w:hAnsi="Arial" w:cs="Arial"/>
          <w:color w:val="000000"/>
          <w:sz w:val="21"/>
          <w:szCs w:val="21"/>
        </w:rPr>
        <w:t>s</w:t>
      </w:r>
      <w:r>
        <w:rPr>
          <w:rFonts w:ascii="Arial" w:eastAsia="Arial" w:hAnsi="Arial" w:cs="Arial"/>
          <w:color w:val="000000"/>
          <w:spacing w:val="54"/>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ther</w:t>
      </w:r>
      <w:r>
        <w:rPr>
          <w:rFonts w:ascii="Arial" w:eastAsia="Arial" w:hAnsi="Arial" w:cs="Arial"/>
          <w:color w:val="000000"/>
          <w:sz w:val="21"/>
          <w:szCs w:val="21"/>
        </w:rPr>
        <w:t>e</w:t>
      </w:r>
      <w:r>
        <w:rPr>
          <w:rFonts w:ascii="Arial" w:eastAsia="Arial" w:hAnsi="Arial" w:cs="Arial"/>
          <w:color w:val="000000"/>
          <w:spacing w:val="47"/>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40"/>
          <w:sz w:val="21"/>
          <w:szCs w:val="21"/>
        </w:rPr>
        <w:t xml:space="preserve"> </w:t>
      </w:r>
      <w:r>
        <w:rPr>
          <w:rFonts w:ascii="Arial" w:eastAsia="Arial" w:hAnsi="Arial" w:cs="Arial"/>
          <w:color w:val="000000"/>
          <w:spacing w:val="2"/>
          <w:sz w:val="21"/>
          <w:szCs w:val="21"/>
        </w:rPr>
        <w:t>n</w:t>
      </w:r>
      <w:r>
        <w:rPr>
          <w:rFonts w:ascii="Arial" w:eastAsia="Arial" w:hAnsi="Arial" w:cs="Arial"/>
          <w:color w:val="000000"/>
          <w:sz w:val="21"/>
          <w:szCs w:val="21"/>
        </w:rPr>
        <w:t>o</w:t>
      </w:r>
      <w:r>
        <w:rPr>
          <w:rFonts w:ascii="Arial" w:eastAsia="Arial" w:hAnsi="Arial" w:cs="Arial"/>
          <w:color w:val="000000"/>
          <w:spacing w:val="41"/>
          <w:sz w:val="21"/>
          <w:szCs w:val="21"/>
        </w:rPr>
        <w:t xml:space="preserve"> </w:t>
      </w:r>
      <w:r w:rsidR="006E1D31">
        <w:rPr>
          <w:rFonts w:ascii="Arial" w:eastAsia="Arial" w:hAnsi="Arial" w:cs="Arial"/>
          <w:color w:val="000000"/>
          <w:spacing w:val="2"/>
          <w:sz w:val="21"/>
          <w:szCs w:val="21"/>
        </w:rPr>
        <w:t>warra</w:t>
      </w:r>
      <w:r w:rsidR="006E1D31">
        <w:rPr>
          <w:rFonts w:ascii="Arial" w:eastAsia="Arial" w:hAnsi="Arial" w:cs="Arial"/>
          <w:color w:val="000000"/>
          <w:sz w:val="21"/>
          <w:szCs w:val="21"/>
        </w:rPr>
        <w:t>n</w:t>
      </w:r>
      <w:r w:rsidR="006E1D31">
        <w:rPr>
          <w:rFonts w:ascii="Arial" w:eastAsia="Arial" w:hAnsi="Arial" w:cs="Arial"/>
          <w:color w:val="000000"/>
          <w:spacing w:val="2"/>
          <w:sz w:val="21"/>
          <w:szCs w:val="21"/>
        </w:rPr>
        <w:t>t</w:t>
      </w:r>
      <w:r w:rsidR="006E1D31">
        <w:rPr>
          <w:rFonts w:ascii="Arial" w:eastAsia="Arial" w:hAnsi="Arial" w:cs="Arial"/>
          <w:color w:val="000000"/>
          <w:sz w:val="21"/>
          <w:szCs w:val="21"/>
        </w:rPr>
        <w:t xml:space="preserve">y </w:t>
      </w:r>
      <w:r w:rsidR="006E1D31">
        <w:rPr>
          <w:rFonts w:ascii="Arial" w:eastAsia="Arial" w:hAnsi="Arial" w:cs="Arial"/>
          <w:color w:val="000000"/>
          <w:spacing w:val="1"/>
          <w:sz w:val="21"/>
          <w:szCs w:val="21"/>
        </w:rPr>
        <w:t>or</w:t>
      </w:r>
      <w:r>
        <w:rPr>
          <w:rFonts w:ascii="Arial" w:eastAsia="Arial" w:hAnsi="Arial" w:cs="Arial"/>
          <w:color w:val="000000"/>
          <w:spacing w:val="41"/>
          <w:sz w:val="21"/>
          <w:szCs w:val="21"/>
        </w:rPr>
        <w:t xml:space="preserve"> </w:t>
      </w:r>
      <w:r w:rsidR="006E1D31">
        <w:rPr>
          <w:rFonts w:ascii="Arial" w:eastAsia="Arial" w:hAnsi="Arial" w:cs="Arial"/>
          <w:color w:val="000000"/>
          <w:spacing w:val="2"/>
          <w:sz w:val="21"/>
          <w:szCs w:val="21"/>
        </w:rPr>
        <w:t>ass</w:t>
      </w:r>
      <w:r w:rsidR="006E1D31">
        <w:rPr>
          <w:rFonts w:ascii="Arial" w:eastAsia="Arial" w:hAnsi="Arial" w:cs="Arial"/>
          <w:color w:val="000000"/>
          <w:sz w:val="21"/>
          <w:szCs w:val="21"/>
        </w:rPr>
        <w:t>u</w:t>
      </w:r>
      <w:r w:rsidR="006E1D31">
        <w:rPr>
          <w:rFonts w:ascii="Arial" w:eastAsia="Arial" w:hAnsi="Arial" w:cs="Arial"/>
          <w:color w:val="000000"/>
          <w:spacing w:val="2"/>
          <w:sz w:val="21"/>
          <w:szCs w:val="21"/>
        </w:rPr>
        <w:t>ran</w:t>
      </w:r>
      <w:r w:rsidR="006E1D31">
        <w:rPr>
          <w:rFonts w:ascii="Arial" w:eastAsia="Arial" w:hAnsi="Arial" w:cs="Arial"/>
          <w:color w:val="000000"/>
          <w:sz w:val="21"/>
          <w:szCs w:val="21"/>
        </w:rPr>
        <w:t>ce</w:t>
      </w:r>
      <w:r>
        <w:rPr>
          <w:rFonts w:ascii="Arial" w:eastAsia="Arial" w:hAnsi="Arial" w:cs="Arial"/>
          <w:color w:val="000000"/>
          <w:spacing w:val="-13"/>
          <w:sz w:val="21"/>
          <w:szCs w:val="21"/>
        </w:rPr>
        <w:t xml:space="preserve"> </w:t>
      </w:r>
      <w:r>
        <w:rPr>
          <w:rFonts w:ascii="Arial" w:eastAsia="Arial" w:hAnsi="Arial" w:cs="Arial"/>
          <w:color w:val="000000"/>
          <w:sz w:val="21"/>
          <w:szCs w:val="21"/>
        </w:rPr>
        <w:t>e</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43"/>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networ</w:t>
      </w:r>
      <w:r>
        <w:rPr>
          <w:rFonts w:ascii="Arial" w:eastAsia="Arial" w:hAnsi="Arial" w:cs="Arial"/>
          <w:color w:val="000000"/>
          <w:sz w:val="21"/>
          <w:szCs w:val="21"/>
        </w:rPr>
        <w:t>k</w:t>
      </w:r>
      <w:r>
        <w:rPr>
          <w:rFonts w:ascii="Arial" w:eastAsia="Arial" w:hAnsi="Arial" w:cs="Arial"/>
          <w:color w:val="000000"/>
          <w:spacing w:val="18"/>
          <w:sz w:val="21"/>
          <w:szCs w:val="21"/>
        </w:rPr>
        <w:t xml:space="preserve"> </w:t>
      </w:r>
      <w:r>
        <w:rPr>
          <w:rFonts w:ascii="Arial" w:eastAsia="Arial" w:hAnsi="Arial" w:cs="Arial"/>
          <w:color w:val="000000"/>
          <w:sz w:val="21"/>
          <w:szCs w:val="21"/>
        </w:rPr>
        <w:t>of</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min</w:t>
      </w:r>
      <w:r>
        <w:rPr>
          <w:rFonts w:ascii="Arial" w:eastAsia="Arial" w:hAnsi="Arial" w:cs="Arial"/>
          <w:color w:val="000000"/>
          <w:sz w:val="21"/>
          <w:szCs w:val="21"/>
        </w:rPr>
        <w:t>e</w:t>
      </w:r>
      <w:r>
        <w:rPr>
          <w:rFonts w:ascii="Arial" w:eastAsia="Arial" w:hAnsi="Arial" w:cs="Arial"/>
          <w:color w:val="000000"/>
          <w:spacing w:val="2"/>
          <w:sz w:val="21"/>
          <w:szCs w:val="21"/>
        </w:rPr>
        <w:t>r</w:t>
      </w:r>
      <w:r>
        <w:rPr>
          <w:rFonts w:ascii="Arial" w:eastAsia="Arial" w:hAnsi="Arial" w:cs="Arial"/>
          <w:color w:val="000000"/>
          <w:sz w:val="21"/>
          <w:szCs w:val="21"/>
        </w:rPr>
        <w:t>s</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wi</w:t>
      </w:r>
      <w:r>
        <w:rPr>
          <w:rFonts w:ascii="Arial" w:eastAsia="Arial" w:hAnsi="Arial" w:cs="Arial"/>
          <w:color w:val="000000"/>
          <w:sz w:val="21"/>
          <w:szCs w:val="21"/>
        </w:rPr>
        <w:t>ll</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l</w:t>
      </w:r>
      <w:r>
        <w:rPr>
          <w:rFonts w:ascii="Arial" w:eastAsia="Arial" w:hAnsi="Arial" w:cs="Arial"/>
          <w:color w:val="000000"/>
          <w:spacing w:val="2"/>
          <w:sz w:val="21"/>
          <w:szCs w:val="21"/>
        </w:rPr>
        <w:t>locat</w:t>
      </w:r>
      <w:r>
        <w:rPr>
          <w:rFonts w:ascii="Arial" w:eastAsia="Arial" w:hAnsi="Arial" w:cs="Arial"/>
          <w:color w:val="000000"/>
          <w:sz w:val="21"/>
          <w:szCs w:val="21"/>
        </w:rPr>
        <w:t>e</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U</w:t>
      </w:r>
      <w:r>
        <w:rPr>
          <w:rFonts w:ascii="Arial" w:eastAsia="Arial" w:hAnsi="Arial" w:cs="Arial"/>
          <w:color w:val="000000"/>
          <w:spacing w:val="4"/>
          <w:sz w:val="21"/>
          <w:szCs w:val="21"/>
        </w:rPr>
        <w:t>s</w:t>
      </w:r>
      <w:r>
        <w:rPr>
          <w:rFonts w:ascii="Arial" w:eastAsia="Arial" w:hAnsi="Arial" w:cs="Arial"/>
          <w:color w:val="000000"/>
          <w:spacing w:val="2"/>
          <w:sz w:val="21"/>
          <w:szCs w:val="21"/>
        </w:rPr>
        <w:t>er</w:t>
      </w:r>
      <w:r>
        <w:rPr>
          <w:rFonts w:ascii="Arial" w:eastAsia="Arial" w:hAnsi="Arial" w:cs="Arial"/>
          <w:color w:val="000000"/>
          <w:sz w:val="21"/>
          <w:szCs w:val="21"/>
        </w:rPr>
        <w:t>s</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s</w:t>
      </w:r>
      <w:r>
        <w:rPr>
          <w:rFonts w:ascii="Arial" w:eastAsia="Arial" w:hAnsi="Arial" w:cs="Arial"/>
          <w:color w:val="000000"/>
          <w:spacing w:val="1"/>
          <w:sz w:val="21"/>
          <w:szCs w:val="21"/>
        </w:rPr>
        <w:t xml:space="preserve"> </w:t>
      </w:r>
      <w:r>
        <w:rPr>
          <w:rFonts w:ascii="Arial" w:eastAsia="Arial" w:hAnsi="Arial" w:cs="Arial"/>
          <w:color w:val="000000"/>
          <w:sz w:val="21"/>
          <w:szCs w:val="21"/>
        </w:rPr>
        <w:t>p</w:t>
      </w:r>
      <w:r>
        <w:rPr>
          <w:rFonts w:ascii="Arial" w:eastAsia="Arial" w:hAnsi="Arial" w:cs="Arial"/>
          <w:color w:val="000000"/>
          <w:spacing w:val="2"/>
          <w:sz w:val="21"/>
          <w:szCs w:val="21"/>
        </w:rPr>
        <w:t>ropose</w:t>
      </w:r>
      <w:r>
        <w:rPr>
          <w:rFonts w:ascii="Arial" w:eastAsia="Arial" w:hAnsi="Arial" w:cs="Arial"/>
          <w:color w:val="000000"/>
          <w:sz w:val="21"/>
          <w:szCs w:val="21"/>
        </w:rPr>
        <w:t>d</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y</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thes</w:t>
      </w:r>
      <w:r>
        <w:rPr>
          <w:rFonts w:ascii="Arial" w:eastAsia="Arial" w:hAnsi="Arial" w:cs="Arial"/>
          <w:color w:val="000000"/>
          <w:sz w:val="21"/>
          <w:szCs w:val="21"/>
        </w:rPr>
        <w:t>e</w:t>
      </w:r>
      <w:r>
        <w:rPr>
          <w:rFonts w:ascii="Arial" w:eastAsia="Arial" w:hAnsi="Arial" w:cs="Arial"/>
          <w:color w:val="000000"/>
          <w:spacing w:val="10"/>
          <w:sz w:val="21"/>
          <w:szCs w:val="21"/>
        </w:rPr>
        <w:t xml:space="preserve"> </w:t>
      </w:r>
      <w:r>
        <w:rPr>
          <w:rFonts w:ascii="Arial" w:eastAsia="Arial" w:hAnsi="Arial" w:cs="Arial"/>
          <w:color w:val="000000"/>
          <w:spacing w:val="2"/>
          <w:w w:val="103"/>
          <w:sz w:val="21"/>
          <w:szCs w:val="21"/>
        </w:rPr>
        <w:t>Terms</w:t>
      </w:r>
      <w:r>
        <w:rPr>
          <w:rFonts w:ascii="Arial" w:eastAsia="Arial" w:hAnsi="Arial" w:cs="Arial"/>
          <w:color w:val="000000"/>
          <w:w w:val="103"/>
          <w:sz w:val="21"/>
          <w:szCs w:val="21"/>
        </w:rPr>
        <w:t>.</w:t>
      </w:r>
    </w:p>
    <w:p w:rsidR="008F263D" w:rsidRDefault="008F263D" w:rsidP="006E1D31">
      <w:pPr>
        <w:spacing w:before="9"/>
        <w:contextualSpacing/>
        <w:rPr>
          <w:sz w:val="24"/>
          <w:szCs w:val="24"/>
        </w:rPr>
      </w:pPr>
    </w:p>
    <w:p w:rsidR="008F263D" w:rsidRDefault="004B5D9E" w:rsidP="006E1D31">
      <w:pPr>
        <w:tabs>
          <w:tab w:val="left" w:pos="840"/>
        </w:tabs>
        <w:ind w:left="851" w:right="76"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ha</w:t>
      </w:r>
      <w:r>
        <w:rPr>
          <w:rFonts w:ascii="Arial" w:eastAsia="Arial" w:hAnsi="Arial" w:cs="Arial"/>
          <w:color w:val="000000"/>
          <w:sz w:val="21"/>
          <w:szCs w:val="21"/>
        </w:rPr>
        <w:t>s</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c</w:t>
      </w:r>
      <w:r>
        <w:rPr>
          <w:rFonts w:ascii="Arial" w:eastAsia="Arial" w:hAnsi="Arial" w:cs="Arial"/>
          <w:color w:val="000000"/>
          <w:sz w:val="21"/>
          <w:szCs w:val="21"/>
        </w:rPr>
        <w:t>a</w:t>
      </w:r>
      <w:r>
        <w:rPr>
          <w:rFonts w:ascii="Arial" w:eastAsia="Arial" w:hAnsi="Arial" w:cs="Arial"/>
          <w:color w:val="000000"/>
          <w:spacing w:val="2"/>
          <w:sz w:val="21"/>
          <w:szCs w:val="21"/>
        </w:rPr>
        <w:t>refu</w:t>
      </w:r>
      <w:r>
        <w:rPr>
          <w:rFonts w:ascii="Arial" w:eastAsia="Arial" w:hAnsi="Arial" w:cs="Arial"/>
          <w:color w:val="000000"/>
          <w:sz w:val="21"/>
          <w:szCs w:val="21"/>
        </w:rPr>
        <w:t>l</w:t>
      </w:r>
      <w:r>
        <w:rPr>
          <w:rFonts w:ascii="Arial" w:eastAsia="Arial" w:hAnsi="Arial" w:cs="Arial"/>
          <w:color w:val="000000"/>
          <w:spacing w:val="2"/>
          <w:sz w:val="21"/>
          <w:szCs w:val="21"/>
        </w:rPr>
        <w:t>l</w:t>
      </w:r>
      <w:r>
        <w:rPr>
          <w:rFonts w:ascii="Arial" w:eastAsia="Arial" w:hAnsi="Arial" w:cs="Arial"/>
          <w:color w:val="000000"/>
          <w:sz w:val="21"/>
          <w:szCs w:val="21"/>
        </w:rPr>
        <w:t>y</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re</w:t>
      </w:r>
      <w:r>
        <w:rPr>
          <w:rFonts w:ascii="Arial" w:eastAsia="Arial" w:hAnsi="Arial" w:cs="Arial"/>
          <w:color w:val="000000"/>
          <w:sz w:val="21"/>
          <w:szCs w:val="21"/>
        </w:rPr>
        <w:t>v</w:t>
      </w:r>
      <w:r>
        <w:rPr>
          <w:rFonts w:ascii="Arial" w:eastAsia="Arial" w:hAnsi="Arial" w:cs="Arial"/>
          <w:color w:val="000000"/>
          <w:spacing w:val="2"/>
          <w:sz w:val="21"/>
          <w:szCs w:val="21"/>
        </w:rPr>
        <w:t>iewe</w:t>
      </w:r>
      <w:r>
        <w:rPr>
          <w:rFonts w:ascii="Arial" w:eastAsia="Arial" w:hAnsi="Arial" w:cs="Arial"/>
          <w:color w:val="000000"/>
          <w:sz w:val="21"/>
          <w:szCs w:val="21"/>
        </w:rPr>
        <w:t>d</w:t>
      </w:r>
      <w:r>
        <w:rPr>
          <w:rFonts w:ascii="Arial" w:eastAsia="Arial" w:hAnsi="Arial" w:cs="Arial"/>
          <w:color w:val="000000"/>
          <w:spacing w:val="28"/>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cod</w:t>
      </w:r>
      <w:r>
        <w:rPr>
          <w:rFonts w:ascii="Arial" w:eastAsia="Arial" w:hAnsi="Arial" w:cs="Arial"/>
          <w:color w:val="000000"/>
          <w:sz w:val="21"/>
          <w:szCs w:val="21"/>
        </w:rPr>
        <w:t>e</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Smar</w:t>
      </w:r>
      <w:r>
        <w:rPr>
          <w:rFonts w:ascii="Arial" w:eastAsia="Arial" w:hAnsi="Arial" w:cs="Arial"/>
          <w:color w:val="000000"/>
          <w:sz w:val="21"/>
          <w:szCs w:val="21"/>
        </w:rPr>
        <w:t>t</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Con</w:t>
      </w:r>
      <w:r>
        <w:rPr>
          <w:rFonts w:ascii="Arial" w:eastAsia="Arial" w:hAnsi="Arial" w:cs="Arial"/>
          <w:color w:val="000000"/>
          <w:sz w:val="21"/>
          <w:szCs w:val="21"/>
        </w:rPr>
        <w:t>t</w:t>
      </w:r>
      <w:r>
        <w:rPr>
          <w:rFonts w:ascii="Arial" w:eastAsia="Arial" w:hAnsi="Arial" w:cs="Arial"/>
          <w:color w:val="000000"/>
          <w:spacing w:val="2"/>
          <w:sz w:val="21"/>
          <w:szCs w:val="21"/>
        </w:rPr>
        <w:t>rac</w:t>
      </w:r>
      <w:r>
        <w:rPr>
          <w:rFonts w:ascii="Arial" w:eastAsia="Arial" w:hAnsi="Arial" w:cs="Arial"/>
          <w:color w:val="000000"/>
          <w:sz w:val="21"/>
          <w:szCs w:val="21"/>
        </w:rPr>
        <w:t>t</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Syste</w:t>
      </w:r>
      <w:r>
        <w:rPr>
          <w:rFonts w:ascii="Arial" w:eastAsia="Arial" w:hAnsi="Arial" w:cs="Arial"/>
          <w:color w:val="000000"/>
          <w:sz w:val="21"/>
          <w:szCs w:val="21"/>
        </w:rPr>
        <w:t>m</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locate</w:t>
      </w:r>
      <w:r>
        <w:rPr>
          <w:rFonts w:ascii="Arial" w:eastAsia="Arial" w:hAnsi="Arial" w:cs="Arial"/>
          <w:color w:val="000000"/>
          <w:sz w:val="21"/>
          <w:szCs w:val="21"/>
        </w:rPr>
        <w:t>d</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n</w:t>
      </w:r>
      <w:r>
        <w:rPr>
          <w:rFonts w:ascii="Arial" w:eastAsia="Arial" w:hAnsi="Arial" w:cs="Arial"/>
          <w:color w:val="000000"/>
          <w:spacing w:val="6"/>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Ethereu</w:t>
      </w:r>
      <w:r>
        <w:rPr>
          <w:rFonts w:ascii="Arial" w:eastAsia="Arial" w:hAnsi="Arial" w:cs="Arial"/>
          <w:color w:val="000000"/>
          <w:sz w:val="21"/>
          <w:szCs w:val="21"/>
        </w:rPr>
        <w:t>m</w:t>
      </w:r>
      <w:r>
        <w:rPr>
          <w:rFonts w:ascii="Arial" w:eastAsia="Arial" w:hAnsi="Arial" w:cs="Arial"/>
          <w:color w:val="000000"/>
          <w:spacing w:val="52"/>
          <w:sz w:val="21"/>
          <w:szCs w:val="21"/>
        </w:rPr>
        <w:t xml:space="preserve"> </w:t>
      </w:r>
      <w:r>
        <w:rPr>
          <w:rFonts w:ascii="Arial" w:eastAsia="Arial" w:hAnsi="Arial" w:cs="Arial"/>
          <w:color w:val="000000"/>
          <w:sz w:val="21"/>
          <w:szCs w:val="21"/>
        </w:rPr>
        <w:t>b</w:t>
      </w:r>
      <w:r>
        <w:rPr>
          <w:rFonts w:ascii="Arial" w:eastAsia="Arial" w:hAnsi="Arial" w:cs="Arial"/>
          <w:color w:val="000000"/>
          <w:spacing w:val="2"/>
          <w:sz w:val="21"/>
          <w:szCs w:val="21"/>
        </w:rPr>
        <w:t>lockchai</w:t>
      </w:r>
      <w:r>
        <w:rPr>
          <w:rFonts w:ascii="Arial" w:eastAsia="Arial" w:hAnsi="Arial" w:cs="Arial"/>
          <w:color w:val="000000"/>
          <w:sz w:val="21"/>
          <w:szCs w:val="21"/>
        </w:rPr>
        <w:t>n</w:t>
      </w:r>
      <w:r>
        <w:rPr>
          <w:rFonts w:ascii="Arial" w:eastAsia="Arial" w:hAnsi="Arial" w:cs="Arial"/>
          <w:color w:val="000000"/>
          <w:spacing w:val="55"/>
          <w:sz w:val="21"/>
          <w:szCs w:val="21"/>
        </w:rPr>
        <w:t xml:space="preserve"> </w:t>
      </w:r>
      <w:r>
        <w:rPr>
          <w:rFonts w:ascii="Arial" w:eastAsia="Arial" w:hAnsi="Arial" w:cs="Arial"/>
          <w:color w:val="000000"/>
          <w:sz w:val="21"/>
          <w:szCs w:val="21"/>
        </w:rPr>
        <w:t>at</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2"/>
          <w:sz w:val="21"/>
          <w:szCs w:val="21"/>
        </w:rPr>
        <w:t xml:space="preserve"> </w:t>
      </w:r>
      <w:r>
        <w:rPr>
          <w:rFonts w:ascii="Arial" w:eastAsia="Arial" w:hAnsi="Arial" w:cs="Arial"/>
          <w:color w:val="000000"/>
          <w:spacing w:val="2"/>
          <w:sz w:val="21"/>
          <w:szCs w:val="21"/>
        </w:rPr>
        <w:t>addresse</w:t>
      </w:r>
      <w:r>
        <w:rPr>
          <w:rFonts w:ascii="Arial" w:eastAsia="Arial" w:hAnsi="Arial" w:cs="Arial"/>
          <w:color w:val="000000"/>
          <w:sz w:val="21"/>
          <w:szCs w:val="21"/>
        </w:rPr>
        <w:t>s</w:t>
      </w:r>
      <w:r>
        <w:rPr>
          <w:rFonts w:ascii="Arial" w:eastAsia="Arial" w:hAnsi="Arial" w:cs="Arial"/>
          <w:color w:val="000000"/>
          <w:spacing w:val="54"/>
          <w:sz w:val="21"/>
          <w:szCs w:val="21"/>
        </w:rPr>
        <w:t xml:space="preserve"> </w:t>
      </w:r>
      <w:r>
        <w:rPr>
          <w:rFonts w:ascii="Arial" w:eastAsia="Arial" w:hAnsi="Arial" w:cs="Arial"/>
          <w:color w:val="000000"/>
          <w:spacing w:val="2"/>
          <w:sz w:val="21"/>
          <w:szCs w:val="21"/>
        </w:rPr>
        <w:t>s</w:t>
      </w:r>
      <w:r>
        <w:rPr>
          <w:rFonts w:ascii="Arial" w:eastAsia="Arial" w:hAnsi="Arial" w:cs="Arial"/>
          <w:color w:val="000000"/>
          <w:sz w:val="21"/>
          <w:szCs w:val="21"/>
        </w:rPr>
        <w:t>et</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fort</w:t>
      </w:r>
      <w:r>
        <w:rPr>
          <w:rFonts w:ascii="Arial" w:eastAsia="Arial" w:hAnsi="Arial" w:cs="Arial"/>
          <w:color w:val="000000"/>
          <w:sz w:val="21"/>
          <w:szCs w:val="21"/>
        </w:rPr>
        <w:t>h</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unde</w:t>
      </w:r>
      <w:r>
        <w:rPr>
          <w:rFonts w:ascii="Arial" w:eastAsia="Arial" w:hAnsi="Arial" w:cs="Arial"/>
          <w:color w:val="000000"/>
          <w:sz w:val="21"/>
          <w:szCs w:val="21"/>
        </w:rPr>
        <w:t>r</w:t>
      </w:r>
      <w:r>
        <w:rPr>
          <w:rFonts w:ascii="Arial" w:eastAsia="Arial" w:hAnsi="Arial" w:cs="Arial"/>
          <w:color w:val="000000"/>
          <w:spacing w:val="41"/>
          <w:sz w:val="21"/>
          <w:szCs w:val="21"/>
        </w:rPr>
        <w:t xml:space="preserve"> </w:t>
      </w:r>
      <w:r>
        <w:rPr>
          <w:rFonts w:ascii="Arial" w:eastAsia="Arial" w:hAnsi="Arial" w:cs="Arial"/>
          <w:color w:val="000000"/>
          <w:spacing w:val="2"/>
          <w:sz w:val="21"/>
          <w:szCs w:val="21"/>
        </w:rPr>
        <w:t>p</w:t>
      </w:r>
      <w:r>
        <w:rPr>
          <w:rFonts w:ascii="Arial" w:eastAsia="Arial" w:hAnsi="Arial" w:cs="Arial"/>
          <w:color w:val="000000"/>
          <w:sz w:val="21"/>
          <w:szCs w:val="21"/>
        </w:rPr>
        <w:t>a</w:t>
      </w:r>
      <w:r>
        <w:rPr>
          <w:rFonts w:ascii="Arial" w:eastAsia="Arial" w:hAnsi="Arial" w:cs="Arial"/>
          <w:color w:val="000000"/>
          <w:spacing w:val="2"/>
          <w:sz w:val="21"/>
          <w:szCs w:val="21"/>
        </w:rPr>
        <w:t>r</w:t>
      </w:r>
      <w:r>
        <w:rPr>
          <w:rFonts w:ascii="Arial" w:eastAsia="Arial" w:hAnsi="Arial" w:cs="Arial"/>
          <w:color w:val="000000"/>
          <w:sz w:val="21"/>
          <w:szCs w:val="21"/>
        </w:rPr>
        <w:t>a</w:t>
      </w:r>
      <w:r>
        <w:rPr>
          <w:rFonts w:ascii="Arial" w:eastAsia="Arial" w:hAnsi="Arial" w:cs="Arial"/>
          <w:color w:val="000000"/>
          <w:spacing w:val="38"/>
          <w:sz w:val="21"/>
          <w:szCs w:val="21"/>
        </w:rPr>
        <w:t xml:space="preserve"> </w:t>
      </w:r>
      <w:r>
        <w:rPr>
          <w:rFonts w:ascii="Arial" w:eastAsia="Arial" w:hAnsi="Arial" w:cs="Arial"/>
          <w:color w:val="000000"/>
          <w:sz w:val="21"/>
          <w:szCs w:val="21"/>
        </w:rPr>
        <w:t>4</w:t>
      </w:r>
      <w:r>
        <w:rPr>
          <w:rFonts w:ascii="Arial" w:eastAsia="Arial" w:hAnsi="Arial" w:cs="Arial"/>
          <w:color w:val="000000"/>
          <w:spacing w:val="28"/>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fu</w:t>
      </w:r>
      <w:r>
        <w:rPr>
          <w:rFonts w:ascii="Arial" w:eastAsia="Arial" w:hAnsi="Arial" w:cs="Arial"/>
          <w:color w:val="000000"/>
          <w:sz w:val="21"/>
          <w:szCs w:val="21"/>
        </w:rPr>
        <w:t>l</w:t>
      </w:r>
      <w:r>
        <w:rPr>
          <w:rFonts w:ascii="Arial" w:eastAsia="Arial" w:hAnsi="Arial" w:cs="Arial"/>
          <w:color w:val="000000"/>
          <w:spacing w:val="2"/>
          <w:sz w:val="21"/>
          <w:szCs w:val="21"/>
        </w:rPr>
        <w:t>l</w:t>
      </w:r>
      <w:r>
        <w:rPr>
          <w:rFonts w:ascii="Arial" w:eastAsia="Arial" w:hAnsi="Arial" w:cs="Arial"/>
          <w:color w:val="000000"/>
          <w:sz w:val="21"/>
          <w:szCs w:val="21"/>
        </w:rPr>
        <w:t>y</w:t>
      </w:r>
      <w:r>
        <w:rPr>
          <w:rFonts w:ascii="Arial" w:eastAsia="Arial" w:hAnsi="Arial" w:cs="Arial"/>
          <w:color w:val="000000"/>
          <w:spacing w:val="51"/>
          <w:sz w:val="21"/>
          <w:szCs w:val="21"/>
        </w:rPr>
        <w:t xml:space="preserve"> </w:t>
      </w:r>
      <w:r>
        <w:rPr>
          <w:rFonts w:ascii="Arial" w:eastAsia="Arial" w:hAnsi="Arial" w:cs="Arial"/>
          <w:color w:val="000000"/>
          <w:spacing w:val="2"/>
          <w:w w:val="103"/>
          <w:sz w:val="21"/>
          <w:szCs w:val="21"/>
        </w:rPr>
        <w:t>under</w:t>
      </w:r>
      <w:r>
        <w:rPr>
          <w:rFonts w:ascii="Arial" w:eastAsia="Arial" w:hAnsi="Arial" w:cs="Arial"/>
          <w:color w:val="000000"/>
          <w:w w:val="103"/>
          <w:sz w:val="21"/>
          <w:szCs w:val="21"/>
        </w:rPr>
        <w:t>s</w:t>
      </w:r>
      <w:r>
        <w:rPr>
          <w:rFonts w:ascii="Arial" w:eastAsia="Arial" w:hAnsi="Arial" w:cs="Arial"/>
          <w:color w:val="000000"/>
          <w:spacing w:val="2"/>
          <w:w w:val="103"/>
          <w:sz w:val="21"/>
          <w:szCs w:val="21"/>
        </w:rPr>
        <w:t>tand</w:t>
      </w:r>
      <w:r>
        <w:rPr>
          <w:rFonts w:ascii="Arial" w:eastAsia="Arial" w:hAnsi="Arial" w:cs="Arial"/>
          <w:color w:val="000000"/>
          <w:w w:val="103"/>
          <w:sz w:val="21"/>
          <w:szCs w:val="21"/>
        </w:rPr>
        <w:t xml:space="preserve">s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2"/>
          <w:sz w:val="21"/>
          <w:szCs w:val="21"/>
        </w:rPr>
        <w:t>accept</w:t>
      </w:r>
      <w:r>
        <w:rPr>
          <w:rFonts w:ascii="Arial" w:eastAsia="Arial" w:hAnsi="Arial" w:cs="Arial"/>
          <w:color w:val="000000"/>
          <w:sz w:val="21"/>
          <w:szCs w:val="21"/>
        </w:rPr>
        <w:t>s</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func</w:t>
      </w:r>
      <w:r>
        <w:rPr>
          <w:rFonts w:ascii="Arial" w:eastAsia="Arial" w:hAnsi="Arial" w:cs="Arial"/>
          <w:color w:val="000000"/>
          <w:sz w:val="21"/>
          <w:szCs w:val="21"/>
        </w:rPr>
        <w:t>t</w:t>
      </w:r>
      <w:r>
        <w:rPr>
          <w:rFonts w:ascii="Arial" w:eastAsia="Arial" w:hAnsi="Arial" w:cs="Arial"/>
          <w:color w:val="000000"/>
          <w:spacing w:val="2"/>
          <w:sz w:val="21"/>
          <w:szCs w:val="21"/>
        </w:rPr>
        <w:t>ion</w:t>
      </w:r>
      <w:r>
        <w:rPr>
          <w:rFonts w:ascii="Arial" w:eastAsia="Arial" w:hAnsi="Arial" w:cs="Arial"/>
          <w:color w:val="000000"/>
          <w:sz w:val="21"/>
          <w:szCs w:val="21"/>
        </w:rPr>
        <w:t>s</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implemente</w:t>
      </w:r>
      <w:r>
        <w:rPr>
          <w:rFonts w:ascii="Arial" w:eastAsia="Arial" w:hAnsi="Arial" w:cs="Arial"/>
          <w:color w:val="000000"/>
          <w:sz w:val="21"/>
          <w:szCs w:val="21"/>
        </w:rPr>
        <w:t>d</w:t>
      </w:r>
      <w:r>
        <w:rPr>
          <w:rFonts w:ascii="Arial" w:eastAsia="Arial" w:hAnsi="Arial" w:cs="Arial"/>
          <w:color w:val="000000"/>
          <w:spacing w:val="28"/>
          <w:sz w:val="21"/>
          <w:szCs w:val="21"/>
        </w:rPr>
        <w:t xml:space="preserve"> </w:t>
      </w:r>
      <w:r>
        <w:rPr>
          <w:rFonts w:ascii="Arial" w:eastAsia="Arial" w:hAnsi="Arial" w:cs="Arial"/>
          <w:color w:val="000000"/>
          <w:spacing w:val="2"/>
          <w:w w:val="103"/>
          <w:sz w:val="21"/>
          <w:szCs w:val="21"/>
        </w:rPr>
        <w:t>ther</w:t>
      </w:r>
      <w:r>
        <w:rPr>
          <w:rFonts w:ascii="Arial" w:eastAsia="Arial" w:hAnsi="Arial" w:cs="Arial"/>
          <w:color w:val="000000"/>
          <w:w w:val="103"/>
          <w:sz w:val="21"/>
          <w:szCs w:val="21"/>
        </w:rPr>
        <w:t>e</w:t>
      </w:r>
      <w:r>
        <w:rPr>
          <w:rFonts w:ascii="Arial" w:eastAsia="Arial" w:hAnsi="Arial" w:cs="Arial"/>
          <w:color w:val="000000"/>
          <w:spacing w:val="2"/>
          <w:w w:val="103"/>
          <w:sz w:val="21"/>
          <w:szCs w:val="21"/>
        </w:rPr>
        <w:t>in</w:t>
      </w:r>
      <w:r>
        <w:rPr>
          <w:rFonts w:ascii="Arial" w:eastAsia="Arial" w:hAnsi="Arial" w:cs="Arial"/>
          <w:color w:val="000000"/>
          <w:w w:val="103"/>
          <w:sz w:val="21"/>
          <w:szCs w:val="21"/>
        </w:rPr>
        <w:t>;</w:t>
      </w:r>
    </w:p>
    <w:p w:rsidR="008F263D" w:rsidRDefault="008F263D" w:rsidP="006E1D31">
      <w:pPr>
        <w:spacing w:before="10"/>
        <w:contextualSpacing/>
        <w:rPr>
          <w:sz w:val="24"/>
          <w:szCs w:val="24"/>
        </w:rPr>
      </w:pPr>
    </w:p>
    <w:p w:rsidR="008F263D" w:rsidRDefault="004B5D9E" w:rsidP="006E1D31">
      <w:pPr>
        <w:ind w:left="148"/>
        <w:contextualSpacing/>
        <w:rPr>
          <w:rFonts w:ascii="Arial" w:eastAsia="Arial" w:hAnsi="Arial" w:cs="Arial"/>
          <w:sz w:val="21"/>
          <w:szCs w:val="21"/>
        </w:rPr>
      </w:pPr>
      <w:r>
        <w:rPr>
          <w:rFonts w:ascii="Arial" w:eastAsia="Arial" w:hAnsi="Arial" w:cs="Arial"/>
          <w:color w:val="808080"/>
          <w:sz w:val="21"/>
          <w:szCs w:val="21"/>
        </w:rPr>
        <w:t xml:space="preserve">▪         </w:t>
      </w:r>
      <w:r>
        <w:rPr>
          <w:rFonts w:ascii="Arial" w:eastAsia="Arial" w:hAnsi="Arial" w:cs="Arial"/>
          <w:color w:val="808080"/>
          <w:spacing w:val="4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1"/>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45"/>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37"/>
          <w:sz w:val="21"/>
          <w:szCs w:val="21"/>
        </w:rPr>
        <w:t xml:space="preserve"> </w:t>
      </w:r>
      <w:r>
        <w:rPr>
          <w:rFonts w:ascii="Arial" w:eastAsia="Arial" w:hAnsi="Arial" w:cs="Arial"/>
          <w:color w:val="000000"/>
          <w:spacing w:val="2"/>
          <w:sz w:val="21"/>
          <w:szCs w:val="21"/>
        </w:rPr>
        <w:t>leg</w:t>
      </w:r>
      <w:r>
        <w:rPr>
          <w:rFonts w:ascii="Arial" w:eastAsia="Arial" w:hAnsi="Arial" w:cs="Arial"/>
          <w:color w:val="000000"/>
          <w:sz w:val="21"/>
          <w:szCs w:val="21"/>
        </w:rPr>
        <w:t>a</w:t>
      </w:r>
      <w:r>
        <w:rPr>
          <w:rFonts w:ascii="Arial" w:eastAsia="Arial" w:hAnsi="Arial" w:cs="Arial"/>
          <w:color w:val="000000"/>
          <w:spacing w:val="2"/>
          <w:sz w:val="21"/>
          <w:szCs w:val="21"/>
        </w:rPr>
        <w:t>ll</w:t>
      </w:r>
      <w:r>
        <w:rPr>
          <w:rFonts w:ascii="Arial" w:eastAsia="Arial" w:hAnsi="Arial" w:cs="Arial"/>
          <w:color w:val="000000"/>
          <w:sz w:val="21"/>
          <w:szCs w:val="21"/>
        </w:rPr>
        <w:t>y</w:t>
      </w:r>
      <w:r>
        <w:rPr>
          <w:rFonts w:ascii="Arial" w:eastAsia="Arial" w:hAnsi="Arial" w:cs="Arial"/>
          <w:color w:val="000000"/>
          <w:spacing w:val="50"/>
          <w:sz w:val="21"/>
          <w:szCs w:val="21"/>
        </w:rPr>
        <w:t xml:space="preserve"> </w:t>
      </w:r>
      <w:r w:rsidR="006E1D31">
        <w:rPr>
          <w:rFonts w:ascii="Arial" w:eastAsia="Arial" w:hAnsi="Arial" w:cs="Arial"/>
          <w:color w:val="000000"/>
          <w:spacing w:val="2"/>
          <w:sz w:val="21"/>
          <w:szCs w:val="21"/>
        </w:rPr>
        <w:t>per</w:t>
      </w:r>
      <w:r w:rsidR="006E1D31">
        <w:rPr>
          <w:rFonts w:ascii="Arial" w:eastAsia="Arial" w:hAnsi="Arial" w:cs="Arial"/>
          <w:color w:val="000000"/>
          <w:spacing w:val="4"/>
          <w:sz w:val="21"/>
          <w:szCs w:val="21"/>
        </w:rPr>
        <w:t>m</w:t>
      </w:r>
      <w:r w:rsidR="006E1D31">
        <w:rPr>
          <w:rFonts w:ascii="Arial" w:eastAsia="Arial" w:hAnsi="Arial" w:cs="Arial"/>
          <w:color w:val="000000"/>
          <w:sz w:val="21"/>
          <w:szCs w:val="21"/>
        </w:rPr>
        <w:t>it</w:t>
      </w:r>
      <w:r w:rsidR="006E1D31">
        <w:rPr>
          <w:rFonts w:ascii="Arial" w:eastAsia="Arial" w:hAnsi="Arial" w:cs="Arial"/>
          <w:color w:val="000000"/>
          <w:spacing w:val="2"/>
          <w:sz w:val="21"/>
          <w:szCs w:val="21"/>
        </w:rPr>
        <w:t>te</w:t>
      </w:r>
      <w:r w:rsidR="006E1D31">
        <w:rPr>
          <w:rFonts w:ascii="Arial" w:eastAsia="Arial" w:hAnsi="Arial" w:cs="Arial"/>
          <w:color w:val="000000"/>
          <w:sz w:val="21"/>
          <w:szCs w:val="21"/>
        </w:rPr>
        <w:t xml:space="preserve">d </w:t>
      </w:r>
      <w:r w:rsidR="006E1D31">
        <w:rPr>
          <w:rFonts w:ascii="Arial" w:eastAsia="Arial" w:hAnsi="Arial" w:cs="Arial"/>
          <w:color w:val="000000"/>
          <w:spacing w:val="2"/>
          <w:sz w:val="21"/>
          <w:szCs w:val="21"/>
        </w:rPr>
        <w:t>to</w:t>
      </w:r>
      <w:r>
        <w:rPr>
          <w:rFonts w:ascii="Arial" w:eastAsia="Arial" w:hAnsi="Arial" w:cs="Arial"/>
          <w:color w:val="000000"/>
          <w:spacing w:val="37"/>
          <w:sz w:val="21"/>
          <w:szCs w:val="21"/>
        </w:rPr>
        <w:t xml:space="preserve"> </w:t>
      </w:r>
      <w:r>
        <w:rPr>
          <w:rFonts w:ascii="Arial" w:eastAsia="Arial" w:hAnsi="Arial" w:cs="Arial"/>
          <w:color w:val="000000"/>
          <w:sz w:val="21"/>
          <w:szCs w:val="21"/>
        </w:rPr>
        <w:t>t</w:t>
      </w:r>
      <w:r>
        <w:rPr>
          <w:rFonts w:ascii="Arial" w:eastAsia="Arial" w:hAnsi="Arial" w:cs="Arial"/>
          <w:color w:val="000000"/>
          <w:spacing w:val="2"/>
          <w:sz w:val="21"/>
          <w:szCs w:val="21"/>
        </w:rPr>
        <w:t>ransfe</w:t>
      </w:r>
      <w:r>
        <w:rPr>
          <w:rFonts w:ascii="Arial" w:eastAsia="Arial" w:hAnsi="Arial" w:cs="Arial"/>
          <w:color w:val="000000"/>
          <w:sz w:val="21"/>
          <w:szCs w:val="21"/>
        </w:rPr>
        <w:t>r</w:t>
      </w:r>
      <w:r>
        <w:rPr>
          <w:rFonts w:ascii="Arial" w:eastAsia="Arial" w:hAnsi="Arial" w:cs="Arial"/>
          <w:color w:val="000000"/>
          <w:spacing w:val="54"/>
          <w:sz w:val="21"/>
          <w:szCs w:val="21"/>
        </w:rPr>
        <w:t xml:space="preserve"> </w:t>
      </w:r>
      <w:r w:rsidR="006E1D31">
        <w:rPr>
          <w:rFonts w:ascii="Arial" w:eastAsia="Arial" w:hAnsi="Arial" w:cs="Arial"/>
          <w:color w:val="000000"/>
          <w:spacing w:val="2"/>
          <w:sz w:val="21"/>
          <w:szCs w:val="21"/>
        </w:rPr>
        <w:t>Cont</w:t>
      </w:r>
      <w:r w:rsidR="006E1D31">
        <w:rPr>
          <w:rFonts w:ascii="Arial" w:eastAsia="Arial" w:hAnsi="Arial" w:cs="Arial"/>
          <w:color w:val="000000"/>
          <w:sz w:val="21"/>
          <w:szCs w:val="21"/>
        </w:rPr>
        <w:t>r</w:t>
      </w:r>
      <w:r w:rsidR="006E1D31">
        <w:rPr>
          <w:rFonts w:ascii="Arial" w:eastAsia="Arial" w:hAnsi="Arial" w:cs="Arial"/>
          <w:color w:val="000000"/>
          <w:spacing w:val="2"/>
          <w:sz w:val="21"/>
          <w:szCs w:val="21"/>
        </w:rPr>
        <w:t>ibu</w:t>
      </w:r>
      <w:r w:rsidR="006E1D31">
        <w:rPr>
          <w:rFonts w:ascii="Arial" w:eastAsia="Arial" w:hAnsi="Arial" w:cs="Arial"/>
          <w:color w:val="000000"/>
          <w:sz w:val="21"/>
          <w:szCs w:val="21"/>
        </w:rPr>
        <w:t>t</w:t>
      </w:r>
      <w:r w:rsidR="006E1D31">
        <w:rPr>
          <w:rFonts w:ascii="Arial" w:eastAsia="Arial" w:hAnsi="Arial" w:cs="Arial"/>
          <w:color w:val="000000"/>
          <w:spacing w:val="2"/>
          <w:sz w:val="21"/>
          <w:szCs w:val="21"/>
        </w:rPr>
        <w:t>io</w:t>
      </w:r>
      <w:r w:rsidR="006E1D31">
        <w:rPr>
          <w:rFonts w:ascii="Arial" w:eastAsia="Arial" w:hAnsi="Arial" w:cs="Arial"/>
          <w:color w:val="000000"/>
          <w:sz w:val="21"/>
          <w:szCs w:val="21"/>
        </w:rPr>
        <w:t xml:space="preserve">n </w:t>
      </w:r>
      <w:r w:rsidR="006E1D31">
        <w:rPr>
          <w:rFonts w:ascii="Arial" w:eastAsia="Arial" w:hAnsi="Arial" w:cs="Arial"/>
          <w:color w:val="000000"/>
          <w:spacing w:val="10"/>
          <w:sz w:val="21"/>
          <w:szCs w:val="21"/>
        </w:rPr>
        <w:t>Tokens</w:t>
      </w:r>
      <w:r>
        <w:rPr>
          <w:rFonts w:ascii="Arial" w:eastAsia="Arial" w:hAnsi="Arial" w:cs="Arial"/>
          <w:color w:val="000000"/>
          <w:spacing w:val="53"/>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37"/>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1"/>
          <w:sz w:val="21"/>
          <w:szCs w:val="21"/>
        </w:rPr>
        <w:t xml:space="preserve"> </w:t>
      </w:r>
      <w:r>
        <w:rPr>
          <w:rFonts w:ascii="Arial" w:eastAsia="Arial" w:hAnsi="Arial" w:cs="Arial"/>
          <w:color w:val="000000"/>
          <w:spacing w:val="2"/>
          <w:sz w:val="21"/>
          <w:szCs w:val="21"/>
        </w:rPr>
        <w:t>Sma</w:t>
      </w:r>
      <w:r>
        <w:rPr>
          <w:rFonts w:ascii="Arial" w:eastAsia="Arial" w:hAnsi="Arial" w:cs="Arial"/>
          <w:color w:val="000000"/>
          <w:spacing w:val="5"/>
          <w:sz w:val="21"/>
          <w:szCs w:val="21"/>
        </w:rPr>
        <w:t>r</w:t>
      </w:r>
      <w:r>
        <w:rPr>
          <w:rFonts w:ascii="Arial" w:eastAsia="Arial" w:hAnsi="Arial" w:cs="Arial"/>
          <w:color w:val="000000"/>
          <w:sz w:val="21"/>
          <w:szCs w:val="21"/>
        </w:rPr>
        <w:t>t</w:t>
      </w:r>
      <w:r>
        <w:rPr>
          <w:rFonts w:ascii="Arial" w:eastAsia="Arial" w:hAnsi="Arial" w:cs="Arial"/>
          <w:color w:val="000000"/>
          <w:spacing w:val="49"/>
          <w:sz w:val="21"/>
          <w:szCs w:val="21"/>
        </w:rPr>
        <w:t xml:space="preserve"> </w:t>
      </w:r>
      <w:r>
        <w:rPr>
          <w:rFonts w:ascii="Arial" w:eastAsia="Arial" w:hAnsi="Arial" w:cs="Arial"/>
          <w:color w:val="000000"/>
          <w:spacing w:val="2"/>
          <w:w w:val="103"/>
          <w:sz w:val="21"/>
          <w:szCs w:val="21"/>
        </w:rPr>
        <w:t>Contra</w:t>
      </w:r>
      <w:r>
        <w:rPr>
          <w:rFonts w:ascii="Arial" w:eastAsia="Arial" w:hAnsi="Arial" w:cs="Arial"/>
          <w:color w:val="000000"/>
          <w:w w:val="103"/>
          <w:sz w:val="21"/>
          <w:szCs w:val="21"/>
        </w:rPr>
        <w:t>ct</w:t>
      </w:r>
    </w:p>
    <w:p w:rsidR="008F263D" w:rsidRDefault="004B5D9E" w:rsidP="006E1D31">
      <w:pPr>
        <w:spacing w:before="68"/>
        <w:ind w:left="815" w:right="2901"/>
        <w:contextualSpacing/>
        <w:rPr>
          <w:rFonts w:ascii="Arial" w:eastAsia="Arial" w:hAnsi="Arial" w:cs="Arial"/>
          <w:sz w:val="21"/>
          <w:szCs w:val="21"/>
        </w:rPr>
      </w:pPr>
      <w:r>
        <w:rPr>
          <w:rFonts w:ascii="Arial" w:eastAsia="Arial" w:hAnsi="Arial" w:cs="Arial"/>
          <w:spacing w:val="2"/>
          <w:sz w:val="21"/>
          <w:szCs w:val="21"/>
        </w:rPr>
        <w:t>System</w:t>
      </w:r>
      <w:r>
        <w:rPr>
          <w:rFonts w:ascii="Arial" w:eastAsia="Arial" w:hAnsi="Arial" w:cs="Arial"/>
          <w:sz w:val="21"/>
          <w:szCs w:val="21"/>
        </w:rPr>
        <w:t>,</w:t>
      </w:r>
      <w:r>
        <w:rPr>
          <w:rFonts w:ascii="Arial" w:eastAsia="Arial" w:hAnsi="Arial" w:cs="Arial"/>
          <w:spacing w:val="14"/>
          <w:sz w:val="21"/>
          <w:szCs w:val="21"/>
        </w:rPr>
        <w:t xml:space="preserve"> </w:t>
      </w:r>
      <w:r>
        <w:rPr>
          <w:rFonts w:ascii="Arial" w:eastAsia="Arial" w:hAnsi="Arial" w:cs="Arial"/>
          <w:spacing w:val="2"/>
          <w:sz w:val="21"/>
          <w:szCs w:val="21"/>
        </w:rPr>
        <w:t>creat</w:t>
      </w:r>
      <w:r>
        <w:rPr>
          <w:rFonts w:ascii="Arial" w:eastAsia="Arial" w:hAnsi="Arial" w:cs="Arial"/>
          <w:sz w:val="21"/>
          <w:szCs w:val="21"/>
        </w:rPr>
        <w:t>e</w:t>
      </w:r>
      <w:r>
        <w:rPr>
          <w:rFonts w:ascii="Arial" w:eastAsia="Arial" w:hAnsi="Arial" w:cs="Arial"/>
          <w:spacing w:val="10"/>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3"/>
          <w:sz w:val="21"/>
          <w:szCs w:val="21"/>
        </w:rPr>
        <w:t xml:space="preserve"> </w:t>
      </w:r>
      <w:r>
        <w:rPr>
          <w:rFonts w:ascii="Arial" w:eastAsia="Arial" w:hAnsi="Arial" w:cs="Arial"/>
          <w:spacing w:val="2"/>
          <w:sz w:val="21"/>
          <w:szCs w:val="21"/>
        </w:rPr>
        <w:t>obtai</w:t>
      </w:r>
      <w:r>
        <w:rPr>
          <w:rFonts w:ascii="Arial" w:eastAsia="Arial" w:hAnsi="Arial" w:cs="Arial"/>
          <w:sz w:val="21"/>
          <w:szCs w:val="21"/>
        </w:rPr>
        <w:t>n</w:t>
      </w:r>
      <w:r>
        <w:rPr>
          <w:rFonts w:ascii="Arial" w:eastAsia="Arial" w:hAnsi="Arial" w:cs="Arial"/>
          <w:spacing w:val="12"/>
          <w:sz w:val="21"/>
          <w:szCs w:val="21"/>
        </w:rPr>
        <w:t xml:space="preserve"> </w:t>
      </w:r>
      <w:r w:rsidR="006E1D31">
        <w:rPr>
          <w:rFonts w:ascii="Arial" w:eastAsia="Arial" w:hAnsi="Arial" w:cs="Arial"/>
          <w:spacing w:val="2"/>
          <w:sz w:val="21"/>
          <w:szCs w:val="21"/>
        </w:rPr>
        <w:t>UMC</w:t>
      </w:r>
      <w:r>
        <w:rPr>
          <w:rFonts w:ascii="Arial" w:eastAsia="Arial" w:hAnsi="Arial" w:cs="Arial"/>
          <w:spacing w:val="9"/>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User’</w:t>
      </w:r>
      <w:r>
        <w:rPr>
          <w:rFonts w:ascii="Arial" w:eastAsia="Arial" w:hAnsi="Arial" w:cs="Arial"/>
          <w:sz w:val="21"/>
          <w:szCs w:val="21"/>
        </w:rPr>
        <w:t>s</w:t>
      </w:r>
      <w:r>
        <w:rPr>
          <w:rFonts w:ascii="Arial" w:eastAsia="Arial" w:hAnsi="Arial" w:cs="Arial"/>
          <w:spacing w:val="9"/>
          <w:sz w:val="21"/>
          <w:szCs w:val="21"/>
        </w:rPr>
        <w:t xml:space="preserve"> </w:t>
      </w:r>
      <w:r>
        <w:rPr>
          <w:rFonts w:ascii="Arial" w:eastAsia="Arial" w:hAnsi="Arial" w:cs="Arial"/>
          <w:spacing w:val="2"/>
          <w:w w:val="103"/>
          <w:sz w:val="21"/>
          <w:szCs w:val="21"/>
        </w:rPr>
        <w:t>ju</w:t>
      </w:r>
      <w:r>
        <w:rPr>
          <w:rFonts w:ascii="Arial" w:eastAsia="Arial" w:hAnsi="Arial" w:cs="Arial"/>
          <w:w w:val="103"/>
          <w:sz w:val="21"/>
          <w:szCs w:val="21"/>
        </w:rPr>
        <w:t>r</w:t>
      </w:r>
      <w:r>
        <w:rPr>
          <w:rFonts w:ascii="Arial" w:eastAsia="Arial" w:hAnsi="Arial" w:cs="Arial"/>
          <w:spacing w:val="2"/>
          <w:w w:val="103"/>
          <w:sz w:val="21"/>
          <w:szCs w:val="21"/>
        </w:rPr>
        <w:t>isd</w:t>
      </w:r>
      <w:r>
        <w:rPr>
          <w:rFonts w:ascii="Arial" w:eastAsia="Arial" w:hAnsi="Arial" w:cs="Arial"/>
          <w:w w:val="103"/>
          <w:sz w:val="21"/>
          <w:szCs w:val="21"/>
        </w:rPr>
        <w:t>i</w:t>
      </w:r>
      <w:r>
        <w:rPr>
          <w:rFonts w:ascii="Arial" w:eastAsia="Arial" w:hAnsi="Arial" w:cs="Arial"/>
          <w:spacing w:val="2"/>
          <w:w w:val="103"/>
          <w:sz w:val="21"/>
          <w:szCs w:val="21"/>
        </w:rPr>
        <w:t>c</w:t>
      </w:r>
      <w:r>
        <w:rPr>
          <w:rFonts w:ascii="Arial" w:eastAsia="Arial" w:hAnsi="Arial" w:cs="Arial"/>
          <w:w w:val="103"/>
          <w:sz w:val="21"/>
          <w:szCs w:val="21"/>
        </w:rPr>
        <w:t>t</w:t>
      </w:r>
      <w:r>
        <w:rPr>
          <w:rFonts w:ascii="Arial" w:eastAsia="Arial" w:hAnsi="Arial" w:cs="Arial"/>
          <w:spacing w:val="2"/>
          <w:w w:val="103"/>
          <w:sz w:val="21"/>
          <w:szCs w:val="21"/>
        </w:rPr>
        <w:t>ion</w:t>
      </w:r>
      <w:r>
        <w:rPr>
          <w:rFonts w:ascii="Arial" w:eastAsia="Arial" w:hAnsi="Arial" w:cs="Arial"/>
          <w:w w:val="103"/>
          <w:sz w:val="21"/>
          <w:szCs w:val="21"/>
        </w:rPr>
        <w:t>;</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tabs>
          <w:tab w:val="left" w:pos="840"/>
        </w:tabs>
        <w:ind w:left="851" w:right="89"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l</w:t>
      </w:r>
      <w:r>
        <w:rPr>
          <w:rFonts w:ascii="Arial" w:eastAsia="Arial" w:hAnsi="Arial" w:cs="Arial"/>
          <w:color w:val="000000"/>
          <w:sz w:val="21"/>
          <w:szCs w:val="21"/>
        </w:rPr>
        <w:t>l</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co</w:t>
      </w:r>
      <w:r>
        <w:rPr>
          <w:rFonts w:ascii="Arial" w:eastAsia="Arial" w:hAnsi="Arial" w:cs="Arial"/>
          <w:color w:val="000000"/>
          <w:sz w:val="21"/>
          <w:szCs w:val="21"/>
        </w:rPr>
        <w:t>n</w:t>
      </w:r>
      <w:r>
        <w:rPr>
          <w:rFonts w:ascii="Arial" w:eastAsia="Arial" w:hAnsi="Arial" w:cs="Arial"/>
          <w:color w:val="000000"/>
          <w:spacing w:val="2"/>
          <w:sz w:val="21"/>
          <w:szCs w:val="21"/>
        </w:rPr>
        <w:t>t</w:t>
      </w:r>
      <w:r>
        <w:rPr>
          <w:rFonts w:ascii="Arial" w:eastAsia="Arial" w:hAnsi="Arial" w:cs="Arial"/>
          <w:color w:val="000000"/>
          <w:sz w:val="21"/>
          <w:szCs w:val="21"/>
        </w:rPr>
        <w:t>r</w:t>
      </w:r>
      <w:r>
        <w:rPr>
          <w:rFonts w:ascii="Arial" w:eastAsia="Arial" w:hAnsi="Arial" w:cs="Arial"/>
          <w:color w:val="000000"/>
          <w:spacing w:val="2"/>
          <w:sz w:val="21"/>
          <w:szCs w:val="21"/>
        </w:rPr>
        <w:t>ibut</w:t>
      </w:r>
      <w:r>
        <w:rPr>
          <w:rFonts w:ascii="Arial" w:eastAsia="Arial" w:hAnsi="Arial" w:cs="Arial"/>
          <w:color w:val="000000"/>
          <w:sz w:val="21"/>
          <w:szCs w:val="21"/>
        </w:rPr>
        <w:t>e</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Cont</w:t>
      </w:r>
      <w:r>
        <w:rPr>
          <w:rFonts w:ascii="Arial" w:eastAsia="Arial" w:hAnsi="Arial" w:cs="Arial"/>
          <w:color w:val="000000"/>
          <w:sz w:val="21"/>
          <w:szCs w:val="21"/>
        </w:rPr>
        <w:t>r</w:t>
      </w:r>
      <w:r>
        <w:rPr>
          <w:rFonts w:ascii="Arial" w:eastAsia="Arial" w:hAnsi="Arial" w:cs="Arial"/>
          <w:color w:val="000000"/>
          <w:spacing w:val="2"/>
          <w:sz w:val="21"/>
          <w:szCs w:val="21"/>
        </w:rPr>
        <w:t>ibu</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44"/>
          <w:sz w:val="21"/>
          <w:szCs w:val="21"/>
        </w:rPr>
        <w:t xml:space="preserve"> </w:t>
      </w:r>
      <w:r>
        <w:rPr>
          <w:rFonts w:ascii="Arial" w:eastAsia="Arial" w:hAnsi="Arial" w:cs="Arial"/>
          <w:color w:val="000000"/>
          <w:spacing w:val="2"/>
          <w:sz w:val="21"/>
          <w:szCs w:val="21"/>
        </w:rPr>
        <w:t>Token</w:t>
      </w:r>
      <w:r>
        <w:rPr>
          <w:rFonts w:ascii="Arial" w:eastAsia="Arial" w:hAnsi="Arial" w:cs="Arial"/>
          <w:color w:val="000000"/>
          <w:sz w:val="21"/>
          <w:szCs w:val="21"/>
        </w:rPr>
        <w:t>s</w:t>
      </w:r>
      <w:r>
        <w:rPr>
          <w:rFonts w:ascii="Arial" w:eastAsia="Arial" w:hAnsi="Arial" w:cs="Arial"/>
          <w:color w:val="000000"/>
          <w:spacing w:val="32"/>
          <w:sz w:val="21"/>
          <w:szCs w:val="21"/>
        </w:rPr>
        <w:t xml:space="preserve"> </w:t>
      </w:r>
      <w:r>
        <w:rPr>
          <w:rFonts w:ascii="Arial" w:eastAsia="Arial" w:hAnsi="Arial" w:cs="Arial"/>
          <w:color w:val="000000"/>
          <w:spacing w:val="2"/>
          <w:sz w:val="21"/>
          <w:szCs w:val="21"/>
        </w:rPr>
        <w:t>fro</w:t>
      </w:r>
      <w:r>
        <w:rPr>
          <w:rFonts w:ascii="Arial" w:eastAsia="Arial" w:hAnsi="Arial" w:cs="Arial"/>
          <w:color w:val="000000"/>
          <w:sz w:val="21"/>
          <w:szCs w:val="21"/>
        </w:rPr>
        <w:t>m</w:t>
      </w:r>
      <w:r>
        <w:rPr>
          <w:rFonts w:ascii="Arial" w:eastAsia="Arial" w:hAnsi="Arial" w:cs="Arial"/>
          <w:color w:val="000000"/>
          <w:spacing w:val="23"/>
          <w:sz w:val="21"/>
          <w:szCs w:val="21"/>
        </w:rPr>
        <w:t xml:space="preserve"> </w:t>
      </w:r>
      <w:r>
        <w:rPr>
          <w:rFonts w:ascii="Arial" w:eastAsia="Arial" w:hAnsi="Arial" w:cs="Arial"/>
          <w:color w:val="000000"/>
          <w:sz w:val="21"/>
          <w:szCs w:val="21"/>
        </w:rPr>
        <w:t>a</w:t>
      </w:r>
      <w:r>
        <w:rPr>
          <w:rFonts w:ascii="Arial" w:eastAsia="Arial" w:hAnsi="Arial" w:cs="Arial"/>
          <w:color w:val="000000"/>
          <w:spacing w:val="25"/>
          <w:sz w:val="21"/>
          <w:szCs w:val="21"/>
        </w:rPr>
        <w:t xml:space="preserve"> </w:t>
      </w:r>
      <w:r>
        <w:rPr>
          <w:rFonts w:ascii="Arial" w:eastAsia="Arial" w:hAnsi="Arial" w:cs="Arial"/>
          <w:color w:val="000000"/>
          <w:spacing w:val="4"/>
          <w:sz w:val="21"/>
          <w:szCs w:val="21"/>
        </w:rPr>
        <w:t>W</w:t>
      </w:r>
      <w:r>
        <w:rPr>
          <w:rFonts w:ascii="Arial" w:eastAsia="Arial" w:hAnsi="Arial" w:cs="Arial"/>
          <w:color w:val="000000"/>
          <w:sz w:val="21"/>
          <w:szCs w:val="21"/>
        </w:rPr>
        <w:t>a</w:t>
      </w:r>
      <w:r>
        <w:rPr>
          <w:rFonts w:ascii="Arial" w:eastAsia="Arial" w:hAnsi="Arial" w:cs="Arial"/>
          <w:color w:val="000000"/>
          <w:spacing w:val="2"/>
          <w:sz w:val="21"/>
          <w:szCs w:val="21"/>
        </w:rPr>
        <w:t>ll</w:t>
      </w:r>
      <w:r>
        <w:rPr>
          <w:rFonts w:ascii="Arial" w:eastAsia="Arial" w:hAnsi="Arial" w:cs="Arial"/>
          <w:color w:val="000000"/>
          <w:sz w:val="21"/>
          <w:szCs w:val="21"/>
        </w:rPr>
        <w:t>et</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17"/>
          <w:sz w:val="21"/>
          <w:szCs w:val="21"/>
        </w:rPr>
        <w:t xml:space="preserve"> </w:t>
      </w:r>
      <w:r>
        <w:rPr>
          <w:rFonts w:ascii="Arial" w:eastAsia="Arial" w:hAnsi="Arial" w:cs="Arial"/>
          <w:color w:val="000000"/>
          <w:spacing w:val="4"/>
          <w:sz w:val="21"/>
          <w:szCs w:val="21"/>
        </w:rPr>
        <w:t>W</w:t>
      </w:r>
      <w:r>
        <w:rPr>
          <w:rFonts w:ascii="Arial" w:eastAsia="Arial" w:hAnsi="Arial" w:cs="Arial"/>
          <w:color w:val="000000"/>
          <w:sz w:val="21"/>
          <w:szCs w:val="21"/>
        </w:rPr>
        <w:t>a</w:t>
      </w:r>
      <w:r>
        <w:rPr>
          <w:rFonts w:ascii="Arial" w:eastAsia="Arial" w:hAnsi="Arial" w:cs="Arial"/>
          <w:color w:val="000000"/>
          <w:spacing w:val="2"/>
          <w:sz w:val="21"/>
          <w:szCs w:val="21"/>
        </w:rPr>
        <w:t>ll</w:t>
      </w:r>
      <w:r>
        <w:rPr>
          <w:rFonts w:ascii="Arial" w:eastAsia="Arial" w:hAnsi="Arial" w:cs="Arial"/>
          <w:color w:val="000000"/>
          <w:sz w:val="21"/>
          <w:szCs w:val="21"/>
        </w:rPr>
        <w:t>et</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ser</w:t>
      </w:r>
      <w:r>
        <w:rPr>
          <w:rFonts w:ascii="Arial" w:eastAsia="Arial" w:hAnsi="Arial" w:cs="Arial"/>
          <w:color w:val="000000"/>
          <w:sz w:val="21"/>
          <w:szCs w:val="21"/>
        </w:rPr>
        <w:t>v</w:t>
      </w:r>
      <w:r>
        <w:rPr>
          <w:rFonts w:ascii="Arial" w:eastAsia="Arial" w:hAnsi="Arial" w:cs="Arial"/>
          <w:color w:val="000000"/>
          <w:spacing w:val="2"/>
          <w:sz w:val="21"/>
          <w:szCs w:val="21"/>
        </w:rPr>
        <w:t>ic</w:t>
      </w:r>
      <w:r>
        <w:rPr>
          <w:rFonts w:ascii="Arial" w:eastAsia="Arial" w:hAnsi="Arial" w:cs="Arial"/>
          <w:color w:val="000000"/>
          <w:sz w:val="21"/>
          <w:szCs w:val="21"/>
        </w:rPr>
        <w:t>e</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pro</w:t>
      </w:r>
      <w:r>
        <w:rPr>
          <w:rFonts w:ascii="Arial" w:eastAsia="Arial" w:hAnsi="Arial" w:cs="Arial"/>
          <w:color w:val="000000"/>
          <w:sz w:val="21"/>
          <w:szCs w:val="21"/>
        </w:rPr>
        <w:t>v</w:t>
      </w:r>
      <w:r>
        <w:rPr>
          <w:rFonts w:ascii="Arial" w:eastAsia="Arial" w:hAnsi="Arial" w:cs="Arial"/>
          <w:color w:val="000000"/>
          <w:spacing w:val="2"/>
          <w:sz w:val="21"/>
          <w:szCs w:val="21"/>
        </w:rPr>
        <w:t>ide</w:t>
      </w:r>
      <w:r>
        <w:rPr>
          <w:rFonts w:ascii="Arial" w:eastAsia="Arial" w:hAnsi="Arial" w:cs="Arial"/>
          <w:color w:val="000000"/>
          <w:sz w:val="21"/>
          <w:szCs w:val="21"/>
        </w:rPr>
        <w:t>r</w:t>
      </w:r>
      <w:r>
        <w:rPr>
          <w:rFonts w:ascii="Arial" w:eastAsia="Arial" w:hAnsi="Arial" w:cs="Arial"/>
          <w:color w:val="000000"/>
          <w:spacing w:val="31"/>
          <w:sz w:val="21"/>
          <w:szCs w:val="21"/>
        </w:rPr>
        <w:t xml:space="preserve"> </w:t>
      </w:r>
      <w:r>
        <w:rPr>
          <w:rFonts w:ascii="Arial" w:eastAsia="Arial" w:hAnsi="Arial" w:cs="Arial"/>
          <w:color w:val="000000"/>
          <w:spacing w:val="2"/>
          <w:w w:val="103"/>
          <w:sz w:val="21"/>
          <w:szCs w:val="21"/>
        </w:rPr>
        <w:t>tha</w:t>
      </w:r>
      <w:r>
        <w:rPr>
          <w:rFonts w:ascii="Arial" w:eastAsia="Arial" w:hAnsi="Arial" w:cs="Arial"/>
          <w:color w:val="000000"/>
          <w:w w:val="103"/>
          <w:sz w:val="21"/>
          <w:szCs w:val="21"/>
        </w:rPr>
        <w:t xml:space="preserve">t </w:t>
      </w:r>
      <w:r>
        <w:rPr>
          <w:rFonts w:ascii="Arial" w:eastAsia="Arial" w:hAnsi="Arial" w:cs="Arial"/>
          <w:color w:val="000000"/>
          <w:spacing w:val="2"/>
          <w:sz w:val="21"/>
          <w:szCs w:val="21"/>
        </w:rPr>
        <w:t>tech</w:t>
      </w:r>
      <w:r>
        <w:rPr>
          <w:rFonts w:ascii="Arial" w:eastAsia="Arial" w:hAnsi="Arial" w:cs="Arial"/>
          <w:color w:val="000000"/>
          <w:sz w:val="21"/>
          <w:szCs w:val="21"/>
        </w:rPr>
        <w:t>n</w:t>
      </w:r>
      <w:r>
        <w:rPr>
          <w:rFonts w:ascii="Arial" w:eastAsia="Arial" w:hAnsi="Arial" w:cs="Arial"/>
          <w:color w:val="000000"/>
          <w:spacing w:val="2"/>
          <w:sz w:val="21"/>
          <w:szCs w:val="21"/>
        </w:rPr>
        <w:t>ica</w:t>
      </w:r>
      <w:r>
        <w:rPr>
          <w:rFonts w:ascii="Arial" w:eastAsia="Arial" w:hAnsi="Arial" w:cs="Arial"/>
          <w:color w:val="000000"/>
          <w:sz w:val="21"/>
          <w:szCs w:val="21"/>
        </w:rPr>
        <w:t>l</w:t>
      </w:r>
      <w:r>
        <w:rPr>
          <w:rFonts w:ascii="Arial" w:eastAsia="Arial" w:hAnsi="Arial" w:cs="Arial"/>
          <w:color w:val="000000"/>
          <w:spacing w:val="2"/>
          <w:sz w:val="21"/>
          <w:szCs w:val="21"/>
        </w:rPr>
        <w:t>l</w:t>
      </w:r>
      <w:r>
        <w:rPr>
          <w:rFonts w:ascii="Arial" w:eastAsia="Arial" w:hAnsi="Arial" w:cs="Arial"/>
          <w:color w:val="000000"/>
          <w:sz w:val="21"/>
          <w:szCs w:val="21"/>
        </w:rPr>
        <w:t>y</w:t>
      </w:r>
      <w:r>
        <w:rPr>
          <w:rFonts w:ascii="Arial" w:eastAsia="Arial" w:hAnsi="Arial" w:cs="Arial"/>
          <w:color w:val="000000"/>
          <w:spacing w:val="52"/>
          <w:sz w:val="21"/>
          <w:szCs w:val="21"/>
        </w:rPr>
        <w:t xml:space="preserve"> </w:t>
      </w:r>
      <w:r>
        <w:rPr>
          <w:rFonts w:ascii="Arial" w:eastAsia="Arial" w:hAnsi="Arial" w:cs="Arial"/>
          <w:color w:val="000000"/>
          <w:spacing w:val="2"/>
          <w:sz w:val="21"/>
          <w:szCs w:val="21"/>
        </w:rPr>
        <w:t>suppo</w:t>
      </w:r>
      <w:r>
        <w:rPr>
          <w:rFonts w:ascii="Arial" w:eastAsia="Arial" w:hAnsi="Arial" w:cs="Arial"/>
          <w:color w:val="000000"/>
          <w:sz w:val="21"/>
          <w:szCs w:val="21"/>
        </w:rPr>
        <w:t>r</w:t>
      </w:r>
      <w:r>
        <w:rPr>
          <w:rFonts w:ascii="Arial" w:eastAsia="Arial" w:hAnsi="Arial" w:cs="Arial"/>
          <w:color w:val="000000"/>
          <w:spacing w:val="2"/>
          <w:sz w:val="21"/>
          <w:szCs w:val="21"/>
        </w:rPr>
        <w:t>t</w:t>
      </w:r>
      <w:r>
        <w:rPr>
          <w:rFonts w:ascii="Arial" w:eastAsia="Arial" w:hAnsi="Arial" w:cs="Arial"/>
          <w:color w:val="000000"/>
          <w:sz w:val="21"/>
          <w:szCs w:val="21"/>
        </w:rPr>
        <w:t>s</w:t>
      </w:r>
      <w:r>
        <w:rPr>
          <w:rFonts w:ascii="Arial" w:eastAsia="Arial" w:hAnsi="Arial" w:cs="Arial"/>
          <w:color w:val="000000"/>
          <w:spacing w:val="47"/>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2"/>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z w:val="21"/>
          <w:szCs w:val="21"/>
        </w:rPr>
        <w:t>.</w:t>
      </w:r>
      <w:r>
        <w:rPr>
          <w:rFonts w:ascii="Arial" w:eastAsia="Arial" w:hAnsi="Arial" w:cs="Arial"/>
          <w:color w:val="000000"/>
          <w:spacing w:val="39"/>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understand</w:t>
      </w:r>
      <w:r>
        <w:rPr>
          <w:rFonts w:ascii="Arial" w:eastAsia="Arial" w:hAnsi="Arial" w:cs="Arial"/>
          <w:color w:val="000000"/>
          <w:sz w:val="21"/>
          <w:szCs w:val="21"/>
        </w:rPr>
        <w:t>s</w:t>
      </w:r>
      <w:r>
        <w:rPr>
          <w:rFonts w:ascii="Arial" w:eastAsia="Arial" w:hAnsi="Arial" w:cs="Arial"/>
          <w:color w:val="000000"/>
          <w:spacing w:val="58"/>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accept</w:t>
      </w:r>
      <w:r>
        <w:rPr>
          <w:rFonts w:ascii="Arial" w:eastAsia="Arial" w:hAnsi="Arial" w:cs="Arial"/>
          <w:color w:val="000000"/>
          <w:sz w:val="21"/>
          <w:szCs w:val="21"/>
        </w:rPr>
        <w:t>s,</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f</w:t>
      </w:r>
      <w:r>
        <w:rPr>
          <w:rFonts w:ascii="Arial" w:eastAsia="Arial" w:hAnsi="Arial" w:cs="Arial"/>
          <w:color w:val="000000"/>
          <w:sz w:val="21"/>
          <w:szCs w:val="21"/>
        </w:rPr>
        <w:t>ai</w:t>
      </w:r>
      <w:r>
        <w:rPr>
          <w:rFonts w:ascii="Arial" w:eastAsia="Arial" w:hAnsi="Arial" w:cs="Arial"/>
          <w:color w:val="000000"/>
          <w:spacing w:val="2"/>
          <w:sz w:val="21"/>
          <w:szCs w:val="21"/>
        </w:rPr>
        <w:t>lur</w:t>
      </w:r>
      <w:r>
        <w:rPr>
          <w:rFonts w:ascii="Arial" w:eastAsia="Arial" w:hAnsi="Arial" w:cs="Arial"/>
          <w:color w:val="000000"/>
          <w:sz w:val="21"/>
          <w:szCs w:val="21"/>
        </w:rPr>
        <w:t>e</w:t>
      </w:r>
      <w:r>
        <w:rPr>
          <w:rFonts w:ascii="Arial" w:eastAsia="Arial" w:hAnsi="Arial" w:cs="Arial"/>
          <w:color w:val="000000"/>
          <w:spacing w:val="37"/>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28"/>
          <w:sz w:val="21"/>
          <w:szCs w:val="21"/>
        </w:rPr>
        <w:t xml:space="preserve"> </w:t>
      </w:r>
      <w:r>
        <w:rPr>
          <w:rFonts w:ascii="Arial" w:eastAsia="Arial" w:hAnsi="Arial" w:cs="Arial"/>
          <w:color w:val="000000"/>
          <w:spacing w:val="2"/>
          <w:w w:val="103"/>
          <w:sz w:val="21"/>
          <w:szCs w:val="21"/>
        </w:rPr>
        <w:t>assur</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t</w:t>
      </w:r>
      <w:r>
        <w:rPr>
          <w:rFonts w:ascii="Arial" w:eastAsia="Arial" w:hAnsi="Arial" w:cs="Arial"/>
          <w:color w:val="000000"/>
          <w:sz w:val="21"/>
          <w:szCs w:val="21"/>
        </w:rPr>
        <w:t>h</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ma</w:t>
      </w:r>
      <w:r>
        <w:rPr>
          <w:rFonts w:ascii="Arial" w:eastAsia="Arial" w:hAnsi="Arial" w:cs="Arial"/>
          <w:color w:val="000000"/>
          <w:sz w:val="21"/>
          <w:szCs w:val="21"/>
        </w:rPr>
        <w:t>y</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hav</w:t>
      </w:r>
      <w:r>
        <w:rPr>
          <w:rFonts w:ascii="Arial" w:eastAsia="Arial" w:hAnsi="Arial" w:cs="Arial"/>
          <w:color w:val="000000"/>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resu</w:t>
      </w:r>
      <w:r>
        <w:rPr>
          <w:rFonts w:ascii="Arial" w:eastAsia="Arial" w:hAnsi="Arial" w:cs="Arial"/>
          <w:color w:val="000000"/>
          <w:sz w:val="21"/>
          <w:szCs w:val="21"/>
        </w:rPr>
        <w:t>lt</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ill</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n</w:t>
      </w:r>
      <w:r>
        <w:rPr>
          <w:rFonts w:ascii="Arial" w:eastAsia="Arial" w:hAnsi="Arial" w:cs="Arial"/>
          <w:color w:val="000000"/>
          <w:sz w:val="21"/>
          <w:szCs w:val="21"/>
        </w:rPr>
        <w:t>ot</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g</w:t>
      </w:r>
      <w:r>
        <w:rPr>
          <w:rFonts w:ascii="Arial" w:eastAsia="Arial" w:hAnsi="Arial" w:cs="Arial"/>
          <w:color w:val="000000"/>
          <w:sz w:val="21"/>
          <w:szCs w:val="21"/>
        </w:rPr>
        <w:t>a</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acces</w:t>
      </w:r>
      <w:r>
        <w:rPr>
          <w:rFonts w:ascii="Arial" w:eastAsia="Arial" w:hAnsi="Arial" w:cs="Arial"/>
          <w:color w:val="000000"/>
          <w:sz w:val="21"/>
          <w:szCs w:val="21"/>
        </w:rPr>
        <w:t>s</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2"/>
          <w:sz w:val="21"/>
          <w:szCs w:val="21"/>
        </w:rPr>
        <w:t xml:space="preserve"> hi</w:t>
      </w:r>
      <w:r>
        <w:rPr>
          <w:rFonts w:ascii="Arial" w:eastAsia="Arial" w:hAnsi="Arial" w:cs="Arial"/>
          <w:color w:val="000000"/>
          <w:sz w:val="21"/>
          <w:szCs w:val="21"/>
        </w:rPr>
        <w:t>s</w:t>
      </w:r>
      <w:r>
        <w:rPr>
          <w:rFonts w:ascii="Arial" w:eastAsia="Arial" w:hAnsi="Arial" w:cs="Arial"/>
          <w:color w:val="000000"/>
          <w:spacing w:val="3"/>
          <w:sz w:val="21"/>
          <w:szCs w:val="21"/>
        </w:rPr>
        <w:t xml:space="preserve"> </w:t>
      </w:r>
      <w:r w:rsidR="006E1D31">
        <w:rPr>
          <w:rFonts w:ascii="Arial" w:eastAsia="Arial" w:hAnsi="Arial" w:cs="Arial"/>
          <w:color w:val="000000"/>
          <w:spacing w:val="2"/>
          <w:w w:val="103"/>
          <w:sz w:val="21"/>
          <w:szCs w:val="21"/>
        </w:rPr>
        <w:t>UMC</w:t>
      </w:r>
      <w:r>
        <w:rPr>
          <w:rFonts w:ascii="Arial" w:eastAsia="Arial" w:hAnsi="Arial" w:cs="Arial"/>
          <w:color w:val="000000"/>
          <w:w w:val="103"/>
          <w:sz w:val="21"/>
          <w:szCs w:val="21"/>
        </w:rPr>
        <w:t>;</w:t>
      </w:r>
    </w:p>
    <w:p w:rsidR="008F263D" w:rsidRDefault="008F263D" w:rsidP="006E1D31">
      <w:pPr>
        <w:spacing w:before="2"/>
        <w:contextualSpacing/>
        <w:rPr>
          <w:sz w:val="24"/>
          <w:szCs w:val="24"/>
        </w:rPr>
      </w:pPr>
    </w:p>
    <w:p w:rsidR="008F263D" w:rsidRDefault="004B5D9E" w:rsidP="006E1D31">
      <w:pPr>
        <w:ind w:left="148"/>
        <w:contextualSpacing/>
        <w:rPr>
          <w:rFonts w:ascii="Arial" w:eastAsia="Arial" w:hAnsi="Arial" w:cs="Arial"/>
          <w:sz w:val="21"/>
          <w:szCs w:val="21"/>
        </w:rPr>
      </w:pPr>
      <w:r>
        <w:rPr>
          <w:rFonts w:ascii="Arial" w:eastAsia="Arial" w:hAnsi="Arial" w:cs="Arial"/>
          <w:color w:val="808080"/>
          <w:sz w:val="21"/>
          <w:szCs w:val="21"/>
        </w:rPr>
        <w:t xml:space="preserve">▪         </w:t>
      </w:r>
      <w:r>
        <w:rPr>
          <w:rFonts w:ascii="Arial" w:eastAsia="Arial" w:hAnsi="Arial" w:cs="Arial"/>
          <w:color w:val="808080"/>
          <w:spacing w:val="4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lega</w:t>
      </w:r>
      <w:r>
        <w:rPr>
          <w:rFonts w:ascii="Arial" w:eastAsia="Arial" w:hAnsi="Arial" w:cs="Arial"/>
          <w:color w:val="000000"/>
          <w:sz w:val="21"/>
          <w:szCs w:val="21"/>
        </w:rPr>
        <w:t>l</w:t>
      </w:r>
      <w:r>
        <w:rPr>
          <w:rFonts w:ascii="Arial" w:eastAsia="Arial" w:hAnsi="Arial" w:cs="Arial"/>
          <w:color w:val="000000"/>
          <w:spacing w:val="2"/>
          <w:sz w:val="21"/>
          <w:szCs w:val="21"/>
        </w:rPr>
        <w:t>l</w:t>
      </w:r>
      <w:r>
        <w:rPr>
          <w:rFonts w:ascii="Arial" w:eastAsia="Arial" w:hAnsi="Arial" w:cs="Arial"/>
          <w:color w:val="000000"/>
          <w:sz w:val="21"/>
          <w:szCs w:val="21"/>
        </w:rPr>
        <w:t>y</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perm</w:t>
      </w:r>
      <w:r>
        <w:rPr>
          <w:rFonts w:ascii="Arial" w:eastAsia="Arial" w:hAnsi="Arial" w:cs="Arial"/>
          <w:color w:val="000000"/>
          <w:sz w:val="21"/>
          <w:szCs w:val="21"/>
        </w:rPr>
        <w:t>i</w:t>
      </w:r>
      <w:r>
        <w:rPr>
          <w:rFonts w:ascii="Arial" w:eastAsia="Arial" w:hAnsi="Arial" w:cs="Arial"/>
          <w:color w:val="000000"/>
          <w:spacing w:val="2"/>
          <w:sz w:val="21"/>
          <w:szCs w:val="21"/>
        </w:rPr>
        <w:t>tte</w:t>
      </w:r>
      <w:r>
        <w:rPr>
          <w:rFonts w:ascii="Arial" w:eastAsia="Arial" w:hAnsi="Arial" w:cs="Arial"/>
          <w:color w:val="000000"/>
          <w:sz w:val="21"/>
          <w:szCs w:val="21"/>
        </w:rPr>
        <w:t>d</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2"/>
          <w:sz w:val="21"/>
          <w:szCs w:val="21"/>
        </w:rPr>
        <w:t xml:space="preserve"> rec</w:t>
      </w:r>
      <w:r>
        <w:rPr>
          <w:rFonts w:ascii="Arial" w:eastAsia="Arial" w:hAnsi="Arial" w:cs="Arial"/>
          <w:color w:val="000000"/>
          <w:sz w:val="21"/>
          <w:szCs w:val="21"/>
        </w:rPr>
        <w:t>e</w:t>
      </w:r>
      <w:r>
        <w:rPr>
          <w:rFonts w:ascii="Arial" w:eastAsia="Arial" w:hAnsi="Arial" w:cs="Arial"/>
          <w:color w:val="000000"/>
          <w:spacing w:val="2"/>
          <w:sz w:val="21"/>
          <w:szCs w:val="21"/>
        </w:rPr>
        <w:t>iv</w:t>
      </w:r>
      <w:r>
        <w:rPr>
          <w:rFonts w:ascii="Arial" w:eastAsia="Arial" w:hAnsi="Arial" w:cs="Arial"/>
          <w:color w:val="000000"/>
          <w:sz w:val="21"/>
          <w:szCs w:val="21"/>
        </w:rPr>
        <w:t>e</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so</w:t>
      </w:r>
      <w:r>
        <w:rPr>
          <w:rFonts w:ascii="Arial" w:eastAsia="Arial" w:hAnsi="Arial" w:cs="Arial"/>
          <w:color w:val="000000"/>
          <w:sz w:val="21"/>
          <w:szCs w:val="21"/>
        </w:rPr>
        <w:t>f</w:t>
      </w:r>
      <w:r>
        <w:rPr>
          <w:rFonts w:ascii="Arial" w:eastAsia="Arial" w:hAnsi="Arial" w:cs="Arial"/>
          <w:color w:val="000000"/>
          <w:spacing w:val="2"/>
          <w:sz w:val="21"/>
          <w:szCs w:val="21"/>
        </w:rPr>
        <w:t>twar</w:t>
      </w:r>
      <w:r>
        <w:rPr>
          <w:rFonts w:ascii="Arial" w:eastAsia="Arial" w:hAnsi="Arial" w:cs="Arial"/>
          <w:color w:val="000000"/>
          <w:sz w:val="21"/>
          <w:szCs w:val="21"/>
        </w:rPr>
        <w:t>e</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co</w:t>
      </w:r>
      <w:r>
        <w:rPr>
          <w:rFonts w:ascii="Arial" w:eastAsia="Arial" w:hAnsi="Arial" w:cs="Arial"/>
          <w:color w:val="000000"/>
          <w:sz w:val="21"/>
          <w:szCs w:val="21"/>
        </w:rPr>
        <w:t>n</w:t>
      </w:r>
      <w:r>
        <w:rPr>
          <w:rFonts w:ascii="Arial" w:eastAsia="Arial" w:hAnsi="Arial" w:cs="Arial"/>
          <w:color w:val="000000"/>
          <w:spacing w:val="2"/>
          <w:sz w:val="21"/>
          <w:szCs w:val="21"/>
        </w:rPr>
        <w:t>trib</w:t>
      </w:r>
      <w:r>
        <w:rPr>
          <w:rFonts w:ascii="Arial" w:eastAsia="Arial" w:hAnsi="Arial" w:cs="Arial"/>
          <w:color w:val="000000"/>
          <w:sz w:val="21"/>
          <w:szCs w:val="21"/>
        </w:rPr>
        <w:t>u</w:t>
      </w:r>
      <w:r>
        <w:rPr>
          <w:rFonts w:ascii="Arial" w:eastAsia="Arial" w:hAnsi="Arial" w:cs="Arial"/>
          <w:color w:val="000000"/>
          <w:spacing w:val="2"/>
          <w:sz w:val="21"/>
          <w:szCs w:val="21"/>
        </w:rPr>
        <w:t>tin</w:t>
      </w:r>
      <w:r>
        <w:rPr>
          <w:rFonts w:ascii="Arial" w:eastAsia="Arial" w:hAnsi="Arial" w:cs="Arial"/>
          <w:color w:val="000000"/>
          <w:sz w:val="21"/>
          <w:szCs w:val="21"/>
        </w:rPr>
        <w:t>g</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Sm</w:t>
      </w:r>
      <w:r>
        <w:rPr>
          <w:rFonts w:ascii="Arial" w:eastAsia="Arial" w:hAnsi="Arial" w:cs="Arial"/>
          <w:color w:val="000000"/>
          <w:spacing w:val="4"/>
          <w:sz w:val="21"/>
          <w:szCs w:val="21"/>
        </w:rPr>
        <w:t>a</w:t>
      </w:r>
      <w:r>
        <w:rPr>
          <w:rFonts w:ascii="Arial" w:eastAsia="Arial" w:hAnsi="Arial" w:cs="Arial"/>
          <w:color w:val="000000"/>
          <w:sz w:val="21"/>
          <w:szCs w:val="21"/>
        </w:rPr>
        <w:t>rt</w:t>
      </w:r>
      <w:r>
        <w:rPr>
          <w:rFonts w:ascii="Arial" w:eastAsia="Arial" w:hAnsi="Arial" w:cs="Arial"/>
          <w:color w:val="000000"/>
          <w:spacing w:val="12"/>
          <w:sz w:val="21"/>
          <w:szCs w:val="21"/>
        </w:rPr>
        <w:t xml:space="preserve"> </w:t>
      </w:r>
      <w:r>
        <w:rPr>
          <w:rFonts w:ascii="Arial" w:eastAsia="Arial" w:hAnsi="Arial" w:cs="Arial"/>
          <w:color w:val="000000"/>
          <w:spacing w:val="2"/>
          <w:w w:val="103"/>
          <w:sz w:val="21"/>
          <w:szCs w:val="21"/>
        </w:rPr>
        <w:t>Contrac</w:t>
      </w:r>
      <w:r>
        <w:rPr>
          <w:rFonts w:ascii="Arial" w:eastAsia="Arial" w:hAnsi="Arial" w:cs="Arial"/>
          <w:color w:val="000000"/>
          <w:w w:val="103"/>
          <w:sz w:val="21"/>
          <w:szCs w:val="21"/>
        </w:rPr>
        <w:t>t</w:t>
      </w:r>
    </w:p>
    <w:p w:rsidR="008F263D" w:rsidRDefault="004B5D9E" w:rsidP="006E1D31">
      <w:pPr>
        <w:spacing w:before="70"/>
        <w:ind w:left="815" w:right="2931"/>
        <w:contextualSpacing/>
        <w:rPr>
          <w:rFonts w:ascii="Arial" w:eastAsia="Arial" w:hAnsi="Arial" w:cs="Arial"/>
          <w:sz w:val="21"/>
          <w:szCs w:val="21"/>
        </w:rPr>
      </w:pP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6"/>
          <w:sz w:val="21"/>
          <w:szCs w:val="21"/>
        </w:rPr>
        <w:t xml:space="preserve"> </w:t>
      </w:r>
      <w:r>
        <w:rPr>
          <w:rFonts w:ascii="Arial" w:eastAsia="Arial" w:hAnsi="Arial" w:cs="Arial"/>
          <w:spacing w:val="2"/>
          <w:sz w:val="21"/>
          <w:szCs w:val="21"/>
        </w:rPr>
        <w:t>f</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
          <w:sz w:val="21"/>
          <w:szCs w:val="21"/>
        </w:rPr>
        <w:t xml:space="preserve"> developmen</w:t>
      </w:r>
      <w:r>
        <w:rPr>
          <w:rFonts w:ascii="Arial" w:eastAsia="Arial" w:hAnsi="Arial" w:cs="Arial"/>
          <w:sz w:val="21"/>
          <w:szCs w:val="21"/>
        </w:rPr>
        <w:t>t</w:t>
      </w:r>
      <w:r>
        <w:rPr>
          <w:rFonts w:ascii="Arial" w:eastAsia="Arial" w:hAnsi="Arial" w:cs="Arial"/>
          <w:spacing w:val="28"/>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sidR="006E1D31">
        <w:rPr>
          <w:rFonts w:ascii="Arial" w:eastAsia="Arial" w:hAnsi="Arial" w:cs="Arial"/>
          <w:spacing w:val="2"/>
          <w:sz w:val="21"/>
          <w:szCs w:val="21"/>
        </w:rPr>
        <w:t>Umbrella Coin</w:t>
      </w:r>
      <w:r>
        <w:rPr>
          <w:rFonts w:ascii="Arial" w:eastAsia="Arial" w:hAnsi="Arial" w:cs="Arial"/>
          <w:spacing w:val="7"/>
          <w:sz w:val="21"/>
          <w:szCs w:val="21"/>
        </w:rPr>
        <w:t xml:space="preserve"> </w:t>
      </w:r>
      <w:r>
        <w:rPr>
          <w:rFonts w:ascii="Arial" w:eastAsia="Arial" w:hAnsi="Arial" w:cs="Arial"/>
          <w:spacing w:val="4"/>
          <w:w w:val="103"/>
          <w:sz w:val="21"/>
          <w:szCs w:val="21"/>
        </w:rPr>
        <w:t>P</w:t>
      </w:r>
      <w:r>
        <w:rPr>
          <w:rFonts w:ascii="Arial" w:eastAsia="Arial" w:hAnsi="Arial" w:cs="Arial"/>
          <w:spacing w:val="2"/>
          <w:w w:val="103"/>
          <w:sz w:val="21"/>
          <w:szCs w:val="21"/>
        </w:rPr>
        <w:t>r</w:t>
      </w:r>
      <w:r>
        <w:rPr>
          <w:rFonts w:ascii="Arial" w:eastAsia="Arial" w:hAnsi="Arial" w:cs="Arial"/>
          <w:w w:val="103"/>
          <w:sz w:val="21"/>
          <w:szCs w:val="21"/>
        </w:rPr>
        <w:t>o</w:t>
      </w:r>
      <w:r>
        <w:rPr>
          <w:rFonts w:ascii="Arial" w:eastAsia="Arial" w:hAnsi="Arial" w:cs="Arial"/>
          <w:spacing w:val="2"/>
          <w:w w:val="103"/>
          <w:sz w:val="21"/>
          <w:szCs w:val="21"/>
        </w:rPr>
        <w:t>jec</w:t>
      </w:r>
      <w:r>
        <w:rPr>
          <w:rFonts w:ascii="Arial" w:eastAsia="Arial" w:hAnsi="Arial" w:cs="Arial"/>
          <w:w w:val="103"/>
          <w:sz w:val="21"/>
          <w:szCs w:val="21"/>
        </w:rPr>
        <w:t>t;</w:t>
      </w:r>
    </w:p>
    <w:p w:rsidR="008F263D" w:rsidRDefault="008F263D" w:rsidP="006E1D31">
      <w:pPr>
        <w:spacing w:before="6"/>
        <w:contextualSpacing/>
        <w:rPr>
          <w:sz w:val="11"/>
          <w:szCs w:val="11"/>
        </w:rPr>
      </w:pPr>
    </w:p>
    <w:p w:rsidR="008F263D" w:rsidRDefault="008F263D" w:rsidP="006E1D31">
      <w:pPr>
        <w:contextualSpacing/>
      </w:pPr>
    </w:p>
    <w:p w:rsidR="008F263D" w:rsidRDefault="004B5D9E" w:rsidP="006E1D31">
      <w:pPr>
        <w:ind w:left="148"/>
        <w:contextualSpacing/>
        <w:rPr>
          <w:rFonts w:ascii="Arial" w:eastAsia="Arial" w:hAnsi="Arial" w:cs="Arial"/>
          <w:sz w:val="21"/>
          <w:szCs w:val="21"/>
        </w:rPr>
      </w:pPr>
      <w:r>
        <w:rPr>
          <w:rFonts w:ascii="Arial" w:eastAsia="Arial" w:hAnsi="Arial" w:cs="Arial"/>
          <w:color w:val="808080"/>
          <w:sz w:val="21"/>
          <w:szCs w:val="21"/>
        </w:rPr>
        <w:t xml:space="preserve">▪         </w:t>
      </w:r>
      <w:r>
        <w:rPr>
          <w:rFonts w:ascii="Arial" w:eastAsia="Arial" w:hAnsi="Arial" w:cs="Arial"/>
          <w:color w:val="808080"/>
          <w:spacing w:val="4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1"/>
          <w:sz w:val="21"/>
          <w:szCs w:val="21"/>
        </w:rPr>
        <w:t xml:space="preserve"> </w:t>
      </w:r>
      <w:r>
        <w:rPr>
          <w:rFonts w:ascii="Arial" w:eastAsia="Arial" w:hAnsi="Arial" w:cs="Arial"/>
          <w:color w:val="000000"/>
          <w:sz w:val="21"/>
          <w:szCs w:val="21"/>
        </w:rPr>
        <w:t>a</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suf</w:t>
      </w:r>
      <w:r>
        <w:rPr>
          <w:rFonts w:ascii="Arial" w:eastAsia="Arial" w:hAnsi="Arial" w:cs="Arial"/>
          <w:color w:val="000000"/>
          <w:sz w:val="21"/>
          <w:szCs w:val="21"/>
        </w:rPr>
        <w:t>f</w:t>
      </w:r>
      <w:r>
        <w:rPr>
          <w:rFonts w:ascii="Arial" w:eastAsia="Arial" w:hAnsi="Arial" w:cs="Arial"/>
          <w:color w:val="000000"/>
          <w:spacing w:val="2"/>
          <w:sz w:val="21"/>
          <w:szCs w:val="21"/>
        </w:rPr>
        <w:t>i</w:t>
      </w:r>
      <w:r>
        <w:rPr>
          <w:rFonts w:ascii="Arial" w:eastAsia="Arial" w:hAnsi="Arial" w:cs="Arial"/>
          <w:color w:val="000000"/>
          <w:sz w:val="21"/>
          <w:szCs w:val="21"/>
        </w:rPr>
        <w:t>c</w:t>
      </w:r>
      <w:r>
        <w:rPr>
          <w:rFonts w:ascii="Arial" w:eastAsia="Arial" w:hAnsi="Arial" w:cs="Arial"/>
          <w:color w:val="000000"/>
          <w:spacing w:val="2"/>
          <w:sz w:val="21"/>
          <w:szCs w:val="21"/>
        </w:rPr>
        <w:t>ien</w:t>
      </w:r>
      <w:r>
        <w:rPr>
          <w:rFonts w:ascii="Arial" w:eastAsia="Arial" w:hAnsi="Arial" w:cs="Arial"/>
          <w:color w:val="000000"/>
          <w:sz w:val="21"/>
          <w:szCs w:val="21"/>
        </w:rPr>
        <w:t>t</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ag</w:t>
      </w:r>
      <w:r>
        <w:rPr>
          <w:rFonts w:ascii="Arial" w:eastAsia="Arial" w:hAnsi="Arial" w:cs="Arial"/>
          <w:color w:val="000000"/>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legall</w:t>
      </w:r>
      <w:r>
        <w:rPr>
          <w:rFonts w:ascii="Arial" w:eastAsia="Arial" w:hAnsi="Arial" w:cs="Arial"/>
          <w:color w:val="000000"/>
          <w:sz w:val="21"/>
          <w:szCs w:val="21"/>
        </w:rPr>
        <w:t>y</w:t>
      </w:r>
      <w:r>
        <w:rPr>
          <w:rFonts w:ascii="Arial" w:eastAsia="Arial" w:hAnsi="Arial" w:cs="Arial"/>
          <w:color w:val="000000"/>
          <w:spacing w:val="13"/>
          <w:sz w:val="21"/>
          <w:szCs w:val="21"/>
        </w:rPr>
        <w:t xml:space="preserve"> </w:t>
      </w:r>
      <w:r>
        <w:rPr>
          <w:rFonts w:ascii="Arial" w:eastAsia="Arial" w:hAnsi="Arial" w:cs="Arial"/>
          <w:color w:val="000000"/>
          <w:sz w:val="21"/>
          <w:szCs w:val="21"/>
        </w:rPr>
        <w:t>c</w:t>
      </w:r>
      <w:r>
        <w:rPr>
          <w:rFonts w:ascii="Arial" w:eastAsia="Arial" w:hAnsi="Arial" w:cs="Arial"/>
          <w:color w:val="000000"/>
          <w:spacing w:val="2"/>
          <w:sz w:val="21"/>
          <w:szCs w:val="21"/>
        </w:rPr>
        <w:t>reat</w:t>
      </w:r>
      <w:r>
        <w:rPr>
          <w:rFonts w:ascii="Arial" w:eastAsia="Arial" w:hAnsi="Arial" w:cs="Arial"/>
          <w:color w:val="000000"/>
          <w:sz w:val="21"/>
          <w:szCs w:val="21"/>
        </w:rPr>
        <w:t>e</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obt</w:t>
      </w:r>
      <w:r>
        <w:rPr>
          <w:rFonts w:ascii="Arial" w:eastAsia="Arial" w:hAnsi="Arial" w:cs="Arial"/>
          <w:color w:val="000000"/>
          <w:sz w:val="21"/>
          <w:szCs w:val="21"/>
        </w:rPr>
        <w:t>a</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14"/>
          <w:sz w:val="21"/>
          <w:szCs w:val="21"/>
        </w:rPr>
        <w:t xml:space="preserve"> </w:t>
      </w:r>
      <w:r w:rsidR="006E1D31">
        <w:rPr>
          <w:rFonts w:ascii="Arial" w:eastAsia="Arial" w:hAnsi="Arial" w:cs="Arial"/>
          <w:color w:val="000000"/>
          <w:spacing w:val="2"/>
          <w:w w:val="103"/>
          <w:sz w:val="21"/>
          <w:szCs w:val="21"/>
        </w:rPr>
        <w:t>UMC</w:t>
      </w:r>
      <w:r>
        <w:rPr>
          <w:rFonts w:ascii="Arial" w:eastAsia="Arial" w:hAnsi="Arial" w:cs="Arial"/>
          <w:color w:val="000000"/>
          <w:spacing w:val="2"/>
          <w:w w:val="103"/>
          <w:sz w:val="21"/>
          <w:szCs w:val="21"/>
        </w:rPr>
        <w:t>;</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tabs>
          <w:tab w:val="left" w:pos="840"/>
        </w:tabs>
        <w:ind w:left="851" w:right="93"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l</w:t>
      </w:r>
      <w:r>
        <w:rPr>
          <w:rFonts w:ascii="Arial" w:eastAsia="Arial" w:hAnsi="Arial" w:cs="Arial"/>
          <w:color w:val="000000"/>
          <w:sz w:val="21"/>
          <w:szCs w:val="21"/>
        </w:rPr>
        <w:t>l</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tak</w:t>
      </w:r>
      <w:r>
        <w:rPr>
          <w:rFonts w:ascii="Arial" w:eastAsia="Arial" w:hAnsi="Arial" w:cs="Arial"/>
          <w:color w:val="000000"/>
          <w:sz w:val="21"/>
          <w:szCs w:val="21"/>
        </w:rPr>
        <w:t>e</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s</w:t>
      </w:r>
      <w:r>
        <w:rPr>
          <w:rFonts w:ascii="Arial" w:eastAsia="Arial" w:hAnsi="Arial" w:cs="Arial"/>
          <w:color w:val="000000"/>
          <w:sz w:val="21"/>
          <w:szCs w:val="21"/>
        </w:rPr>
        <w:t>o</w:t>
      </w:r>
      <w:r>
        <w:rPr>
          <w:rFonts w:ascii="Arial" w:eastAsia="Arial" w:hAnsi="Arial" w:cs="Arial"/>
          <w:color w:val="000000"/>
          <w:spacing w:val="2"/>
          <w:sz w:val="21"/>
          <w:szCs w:val="21"/>
        </w:rPr>
        <w:t>l</w:t>
      </w:r>
      <w:r>
        <w:rPr>
          <w:rFonts w:ascii="Arial" w:eastAsia="Arial" w:hAnsi="Arial" w:cs="Arial"/>
          <w:color w:val="000000"/>
          <w:sz w:val="21"/>
          <w:szCs w:val="21"/>
        </w:rPr>
        <w:t>e</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responsi</w:t>
      </w:r>
      <w:r>
        <w:rPr>
          <w:rFonts w:ascii="Arial" w:eastAsia="Arial" w:hAnsi="Arial" w:cs="Arial"/>
          <w:color w:val="000000"/>
          <w:sz w:val="21"/>
          <w:szCs w:val="21"/>
        </w:rPr>
        <w:t>b</w:t>
      </w:r>
      <w:r>
        <w:rPr>
          <w:rFonts w:ascii="Arial" w:eastAsia="Arial" w:hAnsi="Arial" w:cs="Arial"/>
          <w:color w:val="000000"/>
          <w:spacing w:val="2"/>
          <w:sz w:val="21"/>
          <w:szCs w:val="21"/>
        </w:rPr>
        <w:t>i</w:t>
      </w:r>
      <w:r>
        <w:rPr>
          <w:rFonts w:ascii="Arial" w:eastAsia="Arial" w:hAnsi="Arial" w:cs="Arial"/>
          <w:color w:val="000000"/>
          <w:sz w:val="21"/>
          <w:szCs w:val="21"/>
        </w:rPr>
        <w:t>li</w:t>
      </w:r>
      <w:r>
        <w:rPr>
          <w:rFonts w:ascii="Arial" w:eastAsia="Arial" w:hAnsi="Arial" w:cs="Arial"/>
          <w:color w:val="000000"/>
          <w:spacing w:val="2"/>
          <w:sz w:val="21"/>
          <w:szCs w:val="21"/>
        </w:rPr>
        <w:t>t</w:t>
      </w:r>
      <w:r>
        <w:rPr>
          <w:rFonts w:ascii="Arial" w:eastAsia="Arial" w:hAnsi="Arial" w:cs="Arial"/>
          <w:color w:val="000000"/>
          <w:sz w:val="21"/>
          <w:szCs w:val="21"/>
        </w:rPr>
        <w:t>y</w:t>
      </w:r>
      <w:r>
        <w:rPr>
          <w:rFonts w:ascii="Arial" w:eastAsia="Arial" w:hAnsi="Arial" w:cs="Arial"/>
          <w:color w:val="000000"/>
          <w:spacing w:val="47"/>
          <w:sz w:val="21"/>
          <w:szCs w:val="21"/>
        </w:rPr>
        <w:t xml:space="preserve"> </w:t>
      </w:r>
      <w:r>
        <w:rPr>
          <w:rFonts w:ascii="Arial" w:eastAsia="Arial" w:hAnsi="Arial" w:cs="Arial"/>
          <w:color w:val="000000"/>
          <w:spacing w:val="2"/>
          <w:sz w:val="21"/>
          <w:szCs w:val="21"/>
        </w:rPr>
        <w:t>fo</w:t>
      </w:r>
      <w:r>
        <w:rPr>
          <w:rFonts w:ascii="Arial" w:eastAsia="Arial" w:hAnsi="Arial" w:cs="Arial"/>
          <w:color w:val="000000"/>
          <w:sz w:val="21"/>
          <w:szCs w:val="21"/>
        </w:rPr>
        <w:t>r</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y</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res</w:t>
      </w:r>
      <w:r>
        <w:rPr>
          <w:rFonts w:ascii="Arial" w:eastAsia="Arial" w:hAnsi="Arial" w:cs="Arial"/>
          <w:color w:val="000000"/>
          <w:sz w:val="21"/>
          <w:szCs w:val="21"/>
        </w:rPr>
        <w:t>t</w:t>
      </w:r>
      <w:r>
        <w:rPr>
          <w:rFonts w:ascii="Arial" w:eastAsia="Arial" w:hAnsi="Arial" w:cs="Arial"/>
          <w:color w:val="000000"/>
          <w:spacing w:val="2"/>
          <w:sz w:val="21"/>
          <w:szCs w:val="21"/>
        </w:rPr>
        <w:t>ri</w:t>
      </w:r>
      <w:r>
        <w:rPr>
          <w:rFonts w:ascii="Arial" w:eastAsia="Arial" w:hAnsi="Arial" w:cs="Arial"/>
          <w:color w:val="000000"/>
          <w:sz w:val="21"/>
          <w:szCs w:val="21"/>
        </w:rPr>
        <w:t>c</w:t>
      </w:r>
      <w:r>
        <w:rPr>
          <w:rFonts w:ascii="Arial" w:eastAsia="Arial" w:hAnsi="Arial" w:cs="Arial"/>
          <w:color w:val="000000"/>
          <w:spacing w:val="2"/>
          <w:sz w:val="21"/>
          <w:szCs w:val="21"/>
        </w:rPr>
        <w:t>tion</w:t>
      </w:r>
      <w:r>
        <w:rPr>
          <w:rFonts w:ascii="Arial" w:eastAsia="Arial" w:hAnsi="Arial" w:cs="Arial"/>
          <w:color w:val="000000"/>
          <w:sz w:val="21"/>
          <w:szCs w:val="21"/>
        </w:rPr>
        <w:t>s</w:t>
      </w:r>
      <w:r>
        <w:rPr>
          <w:rFonts w:ascii="Arial" w:eastAsia="Arial" w:hAnsi="Arial" w:cs="Arial"/>
          <w:color w:val="000000"/>
          <w:spacing w:val="41"/>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risk</w:t>
      </w:r>
      <w:r>
        <w:rPr>
          <w:rFonts w:ascii="Arial" w:eastAsia="Arial" w:hAnsi="Arial" w:cs="Arial"/>
          <w:color w:val="000000"/>
          <w:sz w:val="21"/>
          <w:szCs w:val="21"/>
        </w:rPr>
        <w:t>s</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asso</w:t>
      </w:r>
      <w:r>
        <w:rPr>
          <w:rFonts w:ascii="Arial" w:eastAsia="Arial" w:hAnsi="Arial" w:cs="Arial"/>
          <w:color w:val="000000"/>
          <w:sz w:val="21"/>
          <w:szCs w:val="21"/>
        </w:rPr>
        <w:t>c</w:t>
      </w:r>
      <w:r>
        <w:rPr>
          <w:rFonts w:ascii="Arial" w:eastAsia="Arial" w:hAnsi="Arial" w:cs="Arial"/>
          <w:color w:val="000000"/>
          <w:spacing w:val="2"/>
          <w:sz w:val="21"/>
          <w:szCs w:val="21"/>
        </w:rPr>
        <w:t>iate</w:t>
      </w:r>
      <w:r>
        <w:rPr>
          <w:rFonts w:ascii="Arial" w:eastAsia="Arial" w:hAnsi="Arial" w:cs="Arial"/>
          <w:color w:val="000000"/>
          <w:sz w:val="21"/>
          <w:szCs w:val="21"/>
        </w:rPr>
        <w:t>d</w:t>
      </w:r>
      <w:r>
        <w:rPr>
          <w:rFonts w:ascii="Arial" w:eastAsia="Arial" w:hAnsi="Arial" w:cs="Arial"/>
          <w:color w:val="000000"/>
          <w:spacing w:val="41"/>
          <w:sz w:val="21"/>
          <w:szCs w:val="21"/>
        </w:rPr>
        <w:t xml:space="preserve"> </w:t>
      </w:r>
      <w:r>
        <w:rPr>
          <w:rFonts w:ascii="Arial" w:eastAsia="Arial" w:hAnsi="Arial" w:cs="Arial"/>
          <w:color w:val="000000"/>
          <w:spacing w:val="2"/>
          <w:sz w:val="21"/>
          <w:szCs w:val="21"/>
        </w:rPr>
        <w:t>wit</w:t>
      </w:r>
      <w:r>
        <w:rPr>
          <w:rFonts w:ascii="Arial" w:eastAsia="Arial" w:hAnsi="Arial" w:cs="Arial"/>
          <w:color w:val="000000"/>
          <w:sz w:val="21"/>
          <w:szCs w:val="21"/>
        </w:rPr>
        <w:t>h</w:t>
      </w:r>
      <w:r>
        <w:rPr>
          <w:rFonts w:ascii="Arial" w:eastAsia="Arial" w:hAnsi="Arial" w:cs="Arial"/>
          <w:color w:val="000000"/>
          <w:spacing w:val="22"/>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cre</w:t>
      </w:r>
      <w:r>
        <w:rPr>
          <w:rFonts w:ascii="Arial" w:eastAsia="Arial" w:hAnsi="Arial" w:cs="Arial"/>
          <w:color w:val="000000"/>
          <w:sz w:val="21"/>
          <w:szCs w:val="21"/>
        </w:rPr>
        <w:t>a</w:t>
      </w:r>
      <w:r>
        <w:rPr>
          <w:rFonts w:ascii="Arial" w:eastAsia="Arial" w:hAnsi="Arial" w:cs="Arial"/>
          <w:color w:val="000000"/>
          <w:spacing w:val="2"/>
          <w:sz w:val="21"/>
          <w:szCs w:val="21"/>
        </w:rPr>
        <w:t>tio</w:t>
      </w:r>
      <w:r>
        <w:rPr>
          <w:rFonts w:ascii="Arial" w:eastAsia="Arial" w:hAnsi="Arial" w:cs="Arial"/>
          <w:color w:val="000000"/>
          <w:sz w:val="21"/>
          <w:szCs w:val="21"/>
        </w:rPr>
        <w:t>n</w:t>
      </w:r>
      <w:r>
        <w:rPr>
          <w:rFonts w:ascii="Arial" w:eastAsia="Arial" w:hAnsi="Arial" w:cs="Arial"/>
          <w:color w:val="000000"/>
          <w:spacing w:val="18"/>
          <w:sz w:val="21"/>
          <w:szCs w:val="21"/>
        </w:rPr>
        <w:t xml:space="preserve"> </w:t>
      </w:r>
      <w:r>
        <w:rPr>
          <w:rFonts w:ascii="Arial" w:eastAsia="Arial" w:hAnsi="Arial" w:cs="Arial"/>
          <w:color w:val="000000"/>
          <w:sz w:val="21"/>
          <w:szCs w:val="21"/>
        </w:rPr>
        <w:t>of</w:t>
      </w:r>
      <w:r>
        <w:rPr>
          <w:rFonts w:ascii="Arial" w:eastAsia="Arial" w:hAnsi="Arial" w:cs="Arial"/>
          <w:color w:val="000000"/>
          <w:spacing w:val="-1"/>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y</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Smar</w:t>
      </w:r>
      <w:r>
        <w:rPr>
          <w:rFonts w:ascii="Arial" w:eastAsia="Arial" w:hAnsi="Arial" w:cs="Arial"/>
          <w:color w:val="000000"/>
          <w:sz w:val="21"/>
          <w:szCs w:val="21"/>
        </w:rPr>
        <w:t>t</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Contra</w:t>
      </w:r>
      <w:r>
        <w:rPr>
          <w:rFonts w:ascii="Arial" w:eastAsia="Arial" w:hAnsi="Arial" w:cs="Arial"/>
          <w:color w:val="000000"/>
          <w:sz w:val="21"/>
          <w:szCs w:val="21"/>
        </w:rPr>
        <w:t>ct</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Syste</w:t>
      </w:r>
      <w:r>
        <w:rPr>
          <w:rFonts w:ascii="Arial" w:eastAsia="Arial" w:hAnsi="Arial" w:cs="Arial"/>
          <w:color w:val="000000"/>
          <w:sz w:val="21"/>
          <w:szCs w:val="21"/>
        </w:rPr>
        <w:t>m</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se</w:t>
      </w:r>
      <w:r>
        <w:rPr>
          <w:rFonts w:ascii="Arial" w:eastAsia="Arial" w:hAnsi="Arial" w:cs="Arial"/>
          <w:color w:val="000000"/>
          <w:sz w:val="21"/>
          <w:szCs w:val="21"/>
        </w:rPr>
        <w:t xml:space="preserve">t </w:t>
      </w:r>
      <w:r>
        <w:rPr>
          <w:rFonts w:ascii="Arial" w:eastAsia="Arial" w:hAnsi="Arial" w:cs="Arial"/>
          <w:color w:val="000000"/>
          <w:spacing w:val="2"/>
          <w:sz w:val="21"/>
          <w:szCs w:val="21"/>
        </w:rPr>
        <w:t>f</w:t>
      </w:r>
      <w:r>
        <w:rPr>
          <w:rFonts w:ascii="Arial" w:eastAsia="Arial" w:hAnsi="Arial" w:cs="Arial"/>
          <w:color w:val="000000"/>
          <w:sz w:val="21"/>
          <w:szCs w:val="21"/>
        </w:rPr>
        <w:t>o</w:t>
      </w:r>
      <w:r>
        <w:rPr>
          <w:rFonts w:ascii="Arial" w:eastAsia="Arial" w:hAnsi="Arial" w:cs="Arial"/>
          <w:color w:val="000000"/>
          <w:spacing w:val="2"/>
          <w:sz w:val="21"/>
          <w:szCs w:val="21"/>
        </w:rPr>
        <w:t>rt</w:t>
      </w:r>
      <w:r>
        <w:rPr>
          <w:rFonts w:ascii="Arial" w:eastAsia="Arial" w:hAnsi="Arial" w:cs="Arial"/>
          <w:color w:val="000000"/>
          <w:sz w:val="21"/>
          <w:szCs w:val="21"/>
        </w:rPr>
        <w:t>h</w:t>
      </w:r>
      <w:r>
        <w:rPr>
          <w:rFonts w:ascii="Arial" w:eastAsia="Arial" w:hAnsi="Arial" w:cs="Arial"/>
          <w:color w:val="000000"/>
          <w:spacing w:val="8"/>
          <w:sz w:val="21"/>
          <w:szCs w:val="21"/>
        </w:rPr>
        <w:t xml:space="preserve"> </w:t>
      </w:r>
      <w:r>
        <w:rPr>
          <w:rFonts w:ascii="Arial" w:eastAsia="Arial" w:hAnsi="Arial" w:cs="Arial"/>
          <w:color w:val="000000"/>
          <w:spacing w:val="2"/>
          <w:w w:val="103"/>
          <w:sz w:val="21"/>
          <w:szCs w:val="21"/>
        </w:rPr>
        <w:t>b</w:t>
      </w:r>
      <w:r>
        <w:rPr>
          <w:rFonts w:ascii="Arial" w:eastAsia="Arial" w:hAnsi="Arial" w:cs="Arial"/>
          <w:color w:val="000000"/>
          <w:w w:val="103"/>
          <w:sz w:val="21"/>
          <w:szCs w:val="21"/>
        </w:rPr>
        <w:t>e</w:t>
      </w:r>
      <w:r>
        <w:rPr>
          <w:rFonts w:ascii="Arial" w:eastAsia="Arial" w:hAnsi="Arial" w:cs="Arial"/>
          <w:color w:val="000000"/>
          <w:spacing w:val="2"/>
          <w:w w:val="103"/>
          <w:sz w:val="21"/>
          <w:szCs w:val="21"/>
        </w:rPr>
        <w:t>low</w:t>
      </w:r>
      <w:r>
        <w:rPr>
          <w:rFonts w:ascii="Arial" w:eastAsia="Arial" w:hAnsi="Arial" w:cs="Arial"/>
          <w:color w:val="000000"/>
          <w:w w:val="103"/>
          <w:sz w:val="21"/>
          <w:szCs w:val="21"/>
        </w:rPr>
        <w:t>;</w:t>
      </w:r>
    </w:p>
    <w:p w:rsidR="008F263D" w:rsidRDefault="008F263D" w:rsidP="006E1D31">
      <w:pPr>
        <w:spacing w:before="9"/>
        <w:contextualSpacing/>
        <w:rPr>
          <w:sz w:val="24"/>
          <w:szCs w:val="24"/>
        </w:rPr>
      </w:pPr>
    </w:p>
    <w:p w:rsidR="008F263D" w:rsidRDefault="004B5D9E" w:rsidP="006E1D31">
      <w:pPr>
        <w:ind w:left="148"/>
        <w:contextualSpacing/>
        <w:rPr>
          <w:rFonts w:ascii="Arial" w:eastAsia="Arial" w:hAnsi="Arial" w:cs="Arial"/>
          <w:sz w:val="21"/>
          <w:szCs w:val="21"/>
        </w:rPr>
      </w:pPr>
      <w:r>
        <w:rPr>
          <w:rFonts w:ascii="Arial" w:eastAsia="Arial" w:hAnsi="Arial" w:cs="Arial"/>
          <w:color w:val="808080"/>
          <w:sz w:val="21"/>
          <w:szCs w:val="21"/>
        </w:rPr>
        <w:t xml:space="preserve">▪         </w:t>
      </w:r>
      <w:r>
        <w:rPr>
          <w:rFonts w:ascii="Arial" w:eastAsia="Arial" w:hAnsi="Arial" w:cs="Arial"/>
          <w:color w:val="808080"/>
          <w:spacing w:val="4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no</w:t>
      </w:r>
      <w:r>
        <w:rPr>
          <w:rFonts w:ascii="Arial" w:eastAsia="Arial" w:hAnsi="Arial" w:cs="Arial"/>
          <w:color w:val="000000"/>
          <w:sz w:val="21"/>
          <w:szCs w:val="21"/>
        </w:rPr>
        <w:t>t</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submi</w:t>
      </w:r>
      <w:r>
        <w:rPr>
          <w:rFonts w:ascii="Arial" w:eastAsia="Arial" w:hAnsi="Arial" w:cs="Arial"/>
          <w:color w:val="000000"/>
          <w:sz w:val="21"/>
          <w:szCs w:val="21"/>
        </w:rPr>
        <w:t>t</w:t>
      </w:r>
      <w:r>
        <w:rPr>
          <w:rFonts w:ascii="Arial" w:eastAsia="Arial" w:hAnsi="Arial" w:cs="Arial"/>
          <w:color w:val="000000"/>
          <w:spacing w:val="2"/>
          <w:sz w:val="21"/>
          <w:szCs w:val="21"/>
        </w:rPr>
        <w:t>tin</w:t>
      </w:r>
      <w:r>
        <w:rPr>
          <w:rFonts w:ascii="Arial" w:eastAsia="Arial" w:hAnsi="Arial" w:cs="Arial"/>
          <w:color w:val="000000"/>
          <w:sz w:val="21"/>
          <w:szCs w:val="21"/>
        </w:rPr>
        <w:t>g</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Cont</w:t>
      </w:r>
      <w:r>
        <w:rPr>
          <w:rFonts w:ascii="Arial" w:eastAsia="Arial" w:hAnsi="Arial" w:cs="Arial"/>
          <w:color w:val="000000"/>
          <w:sz w:val="21"/>
          <w:szCs w:val="21"/>
        </w:rPr>
        <w:t>r</w:t>
      </w:r>
      <w:r>
        <w:rPr>
          <w:rFonts w:ascii="Arial" w:eastAsia="Arial" w:hAnsi="Arial" w:cs="Arial"/>
          <w:color w:val="000000"/>
          <w:spacing w:val="2"/>
          <w:sz w:val="21"/>
          <w:szCs w:val="21"/>
        </w:rPr>
        <w:t>ibu</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Token</w:t>
      </w:r>
      <w:r>
        <w:rPr>
          <w:rFonts w:ascii="Arial" w:eastAsia="Arial" w:hAnsi="Arial" w:cs="Arial"/>
          <w:color w:val="000000"/>
          <w:sz w:val="21"/>
          <w:szCs w:val="21"/>
        </w:rPr>
        <w:t>s</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Smar</w:t>
      </w:r>
      <w:r>
        <w:rPr>
          <w:rFonts w:ascii="Arial" w:eastAsia="Arial" w:hAnsi="Arial" w:cs="Arial"/>
          <w:color w:val="000000"/>
          <w:sz w:val="21"/>
          <w:szCs w:val="21"/>
        </w:rPr>
        <w:t>t</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Con</w:t>
      </w:r>
      <w:r>
        <w:rPr>
          <w:rFonts w:ascii="Arial" w:eastAsia="Arial" w:hAnsi="Arial" w:cs="Arial"/>
          <w:color w:val="000000"/>
          <w:sz w:val="21"/>
          <w:szCs w:val="21"/>
        </w:rPr>
        <w:t>t</w:t>
      </w:r>
      <w:r>
        <w:rPr>
          <w:rFonts w:ascii="Arial" w:eastAsia="Arial" w:hAnsi="Arial" w:cs="Arial"/>
          <w:color w:val="000000"/>
          <w:spacing w:val="2"/>
          <w:sz w:val="21"/>
          <w:szCs w:val="21"/>
        </w:rPr>
        <w:t>rac</w:t>
      </w:r>
      <w:r>
        <w:rPr>
          <w:rFonts w:ascii="Arial" w:eastAsia="Arial" w:hAnsi="Arial" w:cs="Arial"/>
          <w:color w:val="000000"/>
          <w:sz w:val="21"/>
          <w:szCs w:val="21"/>
        </w:rPr>
        <w:t>t</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Syste</w:t>
      </w:r>
      <w:r>
        <w:rPr>
          <w:rFonts w:ascii="Arial" w:eastAsia="Arial" w:hAnsi="Arial" w:cs="Arial"/>
          <w:color w:val="000000"/>
          <w:sz w:val="21"/>
          <w:szCs w:val="21"/>
        </w:rPr>
        <w:t>m</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4"/>
          <w:sz w:val="21"/>
          <w:szCs w:val="21"/>
        </w:rPr>
        <w:t xml:space="preserve"> </w:t>
      </w:r>
      <w:r>
        <w:rPr>
          <w:rFonts w:ascii="Arial" w:eastAsia="Arial" w:hAnsi="Arial" w:cs="Arial"/>
          <w:color w:val="000000"/>
          <w:spacing w:val="2"/>
          <w:w w:val="103"/>
          <w:sz w:val="21"/>
          <w:szCs w:val="21"/>
        </w:rPr>
        <w:t>obtai</w:t>
      </w:r>
      <w:r>
        <w:rPr>
          <w:rFonts w:ascii="Arial" w:eastAsia="Arial" w:hAnsi="Arial" w:cs="Arial"/>
          <w:color w:val="000000"/>
          <w:w w:val="103"/>
          <w:sz w:val="21"/>
          <w:szCs w:val="21"/>
        </w:rPr>
        <w:t>n</w:t>
      </w:r>
    </w:p>
    <w:p w:rsidR="008F263D" w:rsidRDefault="006E1D31" w:rsidP="006E1D31">
      <w:pPr>
        <w:spacing w:before="70"/>
        <w:ind w:left="851"/>
        <w:contextualSpacing/>
        <w:rPr>
          <w:rFonts w:ascii="Arial" w:eastAsia="Arial" w:hAnsi="Arial" w:cs="Arial"/>
          <w:sz w:val="21"/>
          <w:szCs w:val="21"/>
        </w:rPr>
      </w:pPr>
      <w:r>
        <w:rPr>
          <w:rFonts w:ascii="Arial" w:eastAsia="Arial" w:hAnsi="Arial" w:cs="Arial"/>
          <w:spacing w:val="2"/>
          <w:sz w:val="21"/>
          <w:szCs w:val="21"/>
        </w:rPr>
        <w:t>UMC</w:t>
      </w:r>
      <w:r w:rsidR="004B5D9E">
        <w:rPr>
          <w:rFonts w:ascii="Arial" w:eastAsia="Arial" w:hAnsi="Arial" w:cs="Arial"/>
          <w:spacing w:val="9"/>
          <w:sz w:val="21"/>
          <w:szCs w:val="21"/>
        </w:rPr>
        <w:t xml:space="preserve"> </w:t>
      </w:r>
      <w:r>
        <w:rPr>
          <w:rFonts w:ascii="Arial" w:eastAsia="Arial" w:hAnsi="Arial" w:cs="Arial"/>
          <w:spacing w:val="2"/>
          <w:sz w:val="21"/>
          <w:szCs w:val="21"/>
        </w:rPr>
        <w:t>fo</w:t>
      </w:r>
      <w:r>
        <w:rPr>
          <w:rFonts w:ascii="Arial" w:eastAsia="Arial" w:hAnsi="Arial" w:cs="Arial"/>
          <w:sz w:val="21"/>
          <w:szCs w:val="21"/>
        </w:rPr>
        <w:t>r</w:t>
      </w:r>
      <w:r w:rsidR="004B5D9E">
        <w:rPr>
          <w:rFonts w:ascii="Arial" w:eastAsia="Arial" w:hAnsi="Arial" w:cs="Arial"/>
          <w:spacing w:val="-5"/>
          <w:sz w:val="21"/>
          <w:szCs w:val="21"/>
        </w:rPr>
        <w:t xml:space="preserve"> </w:t>
      </w:r>
      <w:r w:rsidR="004B5D9E">
        <w:rPr>
          <w:rFonts w:ascii="Arial" w:eastAsia="Arial" w:hAnsi="Arial" w:cs="Arial"/>
          <w:spacing w:val="2"/>
          <w:sz w:val="21"/>
          <w:szCs w:val="21"/>
        </w:rPr>
        <w:t>specul</w:t>
      </w:r>
      <w:r w:rsidR="004B5D9E">
        <w:rPr>
          <w:rFonts w:ascii="Arial" w:eastAsia="Arial" w:hAnsi="Arial" w:cs="Arial"/>
          <w:sz w:val="21"/>
          <w:szCs w:val="21"/>
        </w:rPr>
        <w:t>a</w:t>
      </w:r>
      <w:r w:rsidR="004B5D9E">
        <w:rPr>
          <w:rFonts w:ascii="Arial" w:eastAsia="Arial" w:hAnsi="Arial" w:cs="Arial"/>
          <w:spacing w:val="2"/>
          <w:sz w:val="21"/>
          <w:szCs w:val="21"/>
        </w:rPr>
        <w:t>tiv</w:t>
      </w:r>
      <w:r w:rsidR="004B5D9E">
        <w:rPr>
          <w:rFonts w:ascii="Arial" w:eastAsia="Arial" w:hAnsi="Arial" w:cs="Arial"/>
          <w:sz w:val="21"/>
          <w:szCs w:val="21"/>
        </w:rPr>
        <w:t>e</w:t>
      </w:r>
      <w:r w:rsidR="004B5D9E">
        <w:rPr>
          <w:rFonts w:ascii="Arial" w:eastAsia="Arial" w:hAnsi="Arial" w:cs="Arial"/>
          <w:spacing w:val="23"/>
          <w:sz w:val="21"/>
          <w:szCs w:val="21"/>
        </w:rPr>
        <w:t xml:space="preserve"> </w:t>
      </w:r>
      <w:r w:rsidR="004B5D9E">
        <w:rPr>
          <w:rFonts w:ascii="Arial" w:eastAsia="Arial" w:hAnsi="Arial" w:cs="Arial"/>
          <w:spacing w:val="2"/>
          <w:w w:val="103"/>
          <w:sz w:val="21"/>
          <w:szCs w:val="21"/>
        </w:rPr>
        <w:t>inve</w:t>
      </w:r>
      <w:r w:rsidR="004B5D9E">
        <w:rPr>
          <w:rFonts w:ascii="Arial" w:eastAsia="Arial" w:hAnsi="Arial" w:cs="Arial"/>
          <w:w w:val="103"/>
          <w:sz w:val="21"/>
          <w:szCs w:val="21"/>
        </w:rPr>
        <w:t>s</w:t>
      </w:r>
      <w:r w:rsidR="004B5D9E">
        <w:rPr>
          <w:rFonts w:ascii="Arial" w:eastAsia="Arial" w:hAnsi="Arial" w:cs="Arial"/>
          <w:spacing w:val="2"/>
          <w:w w:val="103"/>
          <w:sz w:val="21"/>
          <w:szCs w:val="21"/>
        </w:rPr>
        <w:t>tment</w:t>
      </w:r>
      <w:r w:rsidR="004B5D9E">
        <w:rPr>
          <w:rFonts w:ascii="Arial" w:eastAsia="Arial" w:hAnsi="Arial" w:cs="Arial"/>
          <w:w w:val="103"/>
          <w:sz w:val="21"/>
          <w:szCs w:val="21"/>
        </w:rPr>
        <w:t>;</w:t>
      </w:r>
    </w:p>
    <w:p w:rsidR="008F263D" w:rsidRDefault="004B5D9E" w:rsidP="006E1D31">
      <w:pPr>
        <w:spacing w:before="70"/>
        <w:ind w:left="148"/>
        <w:contextualSpacing/>
        <w:rPr>
          <w:rFonts w:ascii="Arial" w:eastAsia="Arial" w:hAnsi="Arial" w:cs="Arial"/>
          <w:sz w:val="21"/>
          <w:szCs w:val="21"/>
        </w:rPr>
      </w:pPr>
      <w:r>
        <w:rPr>
          <w:rFonts w:ascii="Arial" w:eastAsia="Arial" w:hAnsi="Arial" w:cs="Arial"/>
          <w:color w:val="808080"/>
          <w:sz w:val="21"/>
          <w:szCs w:val="21"/>
        </w:rPr>
        <w:t xml:space="preserve">▪         </w:t>
      </w:r>
      <w:r>
        <w:rPr>
          <w:rFonts w:ascii="Arial" w:eastAsia="Arial" w:hAnsi="Arial" w:cs="Arial"/>
          <w:color w:val="808080"/>
          <w:spacing w:val="4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no</w:t>
      </w:r>
      <w:r>
        <w:rPr>
          <w:rFonts w:ascii="Arial" w:eastAsia="Arial" w:hAnsi="Arial" w:cs="Arial"/>
          <w:color w:val="000000"/>
          <w:sz w:val="21"/>
          <w:szCs w:val="21"/>
        </w:rPr>
        <w:t>t</w:t>
      </w:r>
      <w:r>
        <w:rPr>
          <w:rFonts w:ascii="Arial" w:eastAsia="Arial" w:hAnsi="Arial" w:cs="Arial"/>
          <w:color w:val="000000"/>
          <w:spacing w:val="2"/>
          <w:sz w:val="21"/>
          <w:szCs w:val="21"/>
        </w:rPr>
        <w:t xml:space="preserve"> obt</w:t>
      </w:r>
      <w:r>
        <w:rPr>
          <w:rFonts w:ascii="Arial" w:eastAsia="Arial" w:hAnsi="Arial" w:cs="Arial"/>
          <w:color w:val="000000"/>
          <w:sz w:val="21"/>
          <w:szCs w:val="21"/>
        </w:rPr>
        <w:t>a</w:t>
      </w:r>
      <w:r>
        <w:rPr>
          <w:rFonts w:ascii="Arial" w:eastAsia="Arial" w:hAnsi="Arial" w:cs="Arial"/>
          <w:color w:val="000000"/>
          <w:spacing w:val="2"/>
          <w:sz w:val="21"/>
          <w:szCs w:val="21"/>
        </w:rPr>
        <w:t>inin</w:t>
      </w:r>
      <w:r>
        <w:rPr>
          <w:rFonts w:ascii="Arial" w:eastAsia="Arial" w:hAnsi="Arial" w:cs="Arial"/>
          <w:color w:val="000000"/>
          <w:sz w:val="21"/>
          <w:szCs w:val="21"/>
        </w:rPr>
        <w:t>g</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u</w:t>
      </w:r>
      <w:r>
        <w:rPr>
          <w:rFonts w:ascii="Arial" w:eastAsia="Arial" w:hAnsi="Arial" w:cs="Arial"/>
          <w:color w:val="000000"/>
          <w:sz w:val="21"/>
          <w:szCs w:val="21"/>
        </w:rPr>
        <w:t>s</w:t>
      </w:r>
      <w:r>
        <w:rPr>
          <w:rFonts w:ascii="Arial" w:eastAsia="Arial" w:hAnsi="Arial" w:cs="Arial"/>
          <w:color w:val="000000"/>
          <w:spacing w:val="2"/>
          <w:sz w:val="21"/>
          <w:szCs w:val="21"/>
        </w:rPr>
        <w:t>in</w:t>
      </w:r>
      <w:r>
        <w:rPr>
          <w:rFonts w:ascii="Arial" w:eastAsia="Arial" w:hAnsi="Arial" w:cs="Arial"/>
          <w:color w:val="000000"/>
          <w:sz w:val="21"/>
          <w:szCs w:val="21"/>
        </w:rPr>
        <w:t>g</w:t>
      </w:r>
      <w:r>
        <w:rPr>
          <w:rFonts w:ascii="Arial" w:eastAsia="Arial" w:hAnsi="Arial" w:cs="Arial"/>
          <w:color w:val="000000"/>
          <w:spacing w:val="10"/>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fo</w:t>
      </w:r>
      <w:r>
        <w:rPr>
          <w:rFonts w:ascii="Arial" w:eastAsia="Arial" w:hAnsi="Arial" w:cs="Arial"/>
          <w:color w:val="000000"/>
          <w:sz w:val="21"/>
          <w:szCs w:val="21"/>
        </w:rPr>
        <w:t>r</w:t>
      </w:r>
      <w:r>
        <w:rPr>
          <w:rFonts w:ascii="Arial" w:eastAsia="Arial" w:hAnsi="Arial" w:cs="Arial"/>
          <w:color w:val="000000"/>
          <w:spacing w:val="2"/>
          <w:sz w:val="21"/>
          <w:szCs w:val="21"/>
        </w:rPr>
        <w:t xml:space="preserve"> an</w:t>
      </w:r>
      <w:r>
        <w:rPr>
          <w:rFonts w:ascii="Arial" w:eastAsia="Arial" w:hAnsi="Arial" w:cs="Arial"/>
          <w:color w:val="000000"/>
          <w:sz w:val="21"/>
          <w:szCs w:val="21"/>
        </w:rPr>
        <w:t>y</w:t>
      </w:r>
      <w:r>
        <w:rPr>
          <w:rFonts w:ascii="Arial" w:eastAsia="Arial" w:hAnsi="Arial" w:cs="Arial"/>
          <w:color w:val="000000"/>
          <w:spacing w:val="2"/>
          <w:sz w:val="21"/>
          <w:szCs w:val="21"/>
        </w:rPr>
        <w:t xml:space="preserve"> </w:t>
      </w:r>
      <w:r>
        <w:rPr>
          <w:rFonts w:ascii="Arial" w:eastAsia="Arial" w:hAnsi="Arial" w:cs="Arial"/>
          <w:color w:val="000000"/>
          <w:sz w:val="21"/>
          <w:szCs w:val="21"/>
        </w:rPr>
        <w:t>i</w:t>
      </w:r>
      <w:r>
        <w:rPr>
          <w:rFonts w:ascii="Arial" w:eastAsia="Arial" w:hAnsi="Arial" w:cs="Arial"/>
          <w:color w:val="000000"/>
          <w:spacing w:val="2"/>
          <w:sz w:val="21"/>
          <w:szCs w:val="21"/>
        </w:rPr>
        <w:t>llega</w:t>
      </w:r>
      <w:r>
        <w:rPr>
          <w:rFonts w:ascii="Arial" w:eastAsia="Arial" w:hAnsi="Arial" w:cs="Arial"/>
          <w:color w:val="000000"/>
          <w:sz w:val="21"/>
          <w:szCs w:val="21"/>
        </w:rPr>
        <w:t>l</w:t>
      </w:r>
      <w:r>
        <w:rPr>
          <w:rFonts w:ascii="Arial" w:eastAsia="Arial" w:hAnsi="Arial" w:cs="Arial"/>
          <w:color w:val="000000"/>
          <w:spacing w:val="9"/>
          <w:sz w:val="21"/>
          <w:szCs w:val="21"/>
        </w:rPr>
        <w:t xml:space="preserve"> </w:t>
      </w:r>
      <w:r>
        <w:rPr>
          <w:rFonts w:ascii="Arial" w:eastAsia="Arial" w:hAnsi="Arial" w:cs="Arial"/>
          <w:color w:val="000000"/>
          <w:spacing w:val="2"/>
          <w:w w:val="103"/>
          <w:sz w:val="21"/>
          <w:szCs w:val="21"/>
        </w:rPr>
        <w:t>purposes</w:t>
      </w:r>
      <w:r>
        <w:rPr>
          <w:rFonts w:ascii="Arial" w:eastAsia="Arial" w:hAnsi="Arial" w:cs="Arial"/>
          <w:color w:val="000000"/>
          <w:w w:val="103"/>
          <w:sz w:val="21"/>
          <w:szCs w:val="21"/>
        </w:rPr>
        <w:t>;</w:t>
      </w:r>
    </w:p>
    <w:p w:rsidR="008F263D" w:rsidRDefault="008F263D" w:rsidP="006E1D31">
      <w:pPr>
        <w:contextualSpacing/>
        <w:rPr>
          <w:sz w:val="18"/>
          <w:szCs w:val="18"/>
        </w:rPr>
      </w:pPr>
    </w:p>
    <w:p w:rsidR="008F263D" w:rsidRDefault="008F263D" w:rsidP="006E1D31">
      <w:pPr>
        <w:contextualSpacing/>
      </w:pPr>
    </w:p>
    <w:p w:rsidR="008F263D" w:rsidRDefault="004B5D9E" w:rsidP="006E1D31">
      <w:pPr>
        <w:tabs>
          <w:tab w:val="left" w:pos="800"/>
        </w:tabs>
        <w:ind w:left="820" w:right="62" w:hanging="703"/>
        <w:contextualSpacing/>
        <w:rPr>
          <w:rFonts w:ascii="Arial" w:eastAsia="Arial" w:hAnsi="Arial" w:cs="Arial"/>
          <w:sz w:val="22"/>
          <w:szCs w:val="22"/>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8"/>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52"/>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47"/>
          <w:sz w:val="21"/>
          <w:szCs w:val="21"/>
        </w:rPr>
        <w:t xml:space="preserve"> </w:t>
      </w:r>
      <w:r w:rsidR="006E1D31">
        <w:rPr>
          <w:rFonts w:ascii="Arial" w:eastAsia="Arial" w:hAnsi="Arial" w:cs="Arial"/>
          <w:color w:val="000000"/>
          <w:spacing w:val="2"/>
          <w:sz w:val="21"/>
          <w:szCs w:val="21"/>
        </w:rPr>
        <w:t>purcha</w:t>
      </w:r>
      <w:r w:rsidR="006E1D31">
        <w:rPr>
          <w:rFonts w:ascii="Arial" w:eastAsia="Arial" w:hAnsi="Arial" w:cs="Arial"/>
          <w:color w:val="000000"/>
          <w:sz w:val="21"/>
          <w:szCs w:val="21"/>
        </w:rPr>
        <w:t>s</w:t>
      </w:r>
      <w:r w:rsidR="006E1D31">
        <w:rPr>
          <w:rFonts w:ascii="Arial" w:eastAsia="Arial" w:hAnsi="Arial" w:cs="Arial"/>
          <w:color w:val="000000"/>
          <w:spacing w:val="2"/>
          <w:sz w:val="21"/>
          <w:szCs w:val="21"/>
        </w:rPr>
        <w:t>in</w:t>
      </w:r>
      <w:r w:rsidR="006E1D31">
        <w:rPr>
          <w:rFonts w:ascii="Arial" w:eastAsia="Arial" w:hAnsi="Arial" w:cs="Arial"/>
          <w:color w:val="000000"/>
          <w:sz w:val="21"/>
          <w:szCs w:val="21"/>
        </w:rPr>
        <w:t xml:space="preserve">g </w:t>
      </w:r>
      <w:r w:rsidR="006E1D31">
        <w:rPr>
          <w:rFonts w:ascii="Arial" w:eastAsia="Arial" w:hAnsi="Arial" w:cs="Arial"/>
          <w:color w:val="000000"/>
          <w:spacing w:val="15"/>
          <w:sz w:val="21"/>
          <w:szCs w:val="21"/>
        </w:rPr>
        <w:t>the</w:t>
      </w:r>
      <w:r>
        <w:rPr>
          <w:rFonts w:ascii="Arial" w:eastAsia="Arial" w:hAnsi="Arial" w:cs="Arial"/>
          <w:color w:val="000000"/>
          <w:spacing w:val="48"/>
          <w:sz w:val="21"/>
          <w:szCs w:val="21"/>
        </w:rPr>
        <w:t xml:space="preserve"> </w:t>
      </w:r>
      <w:r w:rsidR="006E1D31">
        <w:rPr>
          <w:rFonts w:ascii="Arial" w:eastAsia="Arial" w:hAnsi="Arial" w:cs="Arial"/>
          <w:color w:val="000000"/>
          <w:spacing w:val="2"/>
          <w:sz w:val="21"/>
          <w:szCs w:val="21"/>
        </w:rPr>
        <w:t>func</w:t>
      </w:r>
      <w:r w:rsidR="006E1D31">
        <w:rPr>
          <w:rFonts w:ascii="Arial" w:eastAsia="Arial" w:hAnsi="Arial" w:cs="Arial"/>
          <w:color w:val="000000"/>
          <w:sz w:val="21"/>
          <w:szCs w:val="21"/>
        </w:rPr>
        <w:t>t</w:t>
      </w:r>
      <w:r w:rsidR="006E1D31">
        <w:rPr>
          <w:rFonts w:ascii="Arial" w:eastAsia="Arial" w:hAnsi="Arial" w:cs="Arial"/>
          <w:color w:val="000000"/>
          <w:spacing w:val="2"/>
          <w:sz w:val="21"/>
          <w:szCs w:val="21"/>
        </w:rPr>
        <w:t>iona</w:t>
      </w:r>
      <w:r w:rsidR="006E1D31">
        <w:rPr>
          <w:rFonts w:ascii="Arial" w:eastAsia="Arial" w:hAnsi="Arial" w:cs="Arial"/>
          <w:color w:val="000000"/>
          <w:sz w:val="21"/>
          <w:szCs w:val="21"/>
        </w:rPr>
        <w:t>l</w:t>
      </w:r>
      <w:r w:rsidR="006E1D31">
        <w:rPr>
          <w:rFonts w:ascii="Arial" w:eastAsia="Arial" w:hAnsi="Arial" w:cs="Arial"/>
          <w:color w:val="000000"/>
          <w:spacing w:val="2"/>
          <w:sz w:val="21"/>
          <w:szCs w:val="21"/>
        </w:rPr>
        <w:t>it</w:t>
      </w:r>
      <w:r w:rsidR="006E1D31">
        <w:rPr>
          <w:rFonts w:ascii="Arial" w:eastAsia="Arial" w:hAnsi="Arial" w:cs="Arial"/>
          <w:color w:val="000000"/>
          <w:sz w:val="21"/>
          <w:szCs w:val="21"/>
        </w:rPr>
        <w:t xml:space="preserve">y </w:t>
      </w:r>
      <w:r w:rsidR="006E1D31">
        <w:rPr>
          <w:rFonts w:ascii="Arial" w:eastAsia="Arial" w:hAnsi="Arial" w:cs="Arial"/>
          <w:color w:val="000000"/>
          <w:spacing w:val="15"/>
          <w:sz w:val="21"/>
          <w:szCs w:val="21"/>
        </w:rPr>
        <w:t>of</w:t>
      </w:r>
      <w:r>
        <w:rPr>
          <w:rFonts w:ascii="Arial" w:eastAsia="Arial" w:hAnsi="Arial" w:cs="Arial"/>
          <w:color w:val="000000"/>
          <w:spacing w:val="45"/>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51"/>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57"/>
          <w:sz w:val="21"/>
          <w:szCs w:val="21"/>
        </w:rPr>
        <w:t xml:space="preserve"> </w:t>
      </w:r>
      <w:r w:rsidR="006E1D31">
        <w:rPr>
          <w:rFonts w:ascii="Arial" w:eastAsia="Arial" w:hAnsi="Arial" w:cs="Arial"/>
          <w:color w:val="000000"/>
          <w:spacing w:val="2"/>
          <w:sz w:val="21"/>
          <w:szCs w:val="21"/>
        </w:rPr>
        <w:t>issue</w:t>
      </w:r>
      <w:r w:rsidR="006E1D31">
        <w:rPr>
          <w:rFonts w:ascii="Arial" w:eastAsia="Arial" w:hAnsi="Arial" w:cs="Arial"/>
          <w:color w:val="000000"/>
          <w:sz w:val="21"/>
          <w:szCs w:val="21"/>
        </w:rPr>
        <w:t xml:space="preserve">d </w:t>
      </w:r>
      <w:r w:rsidR="006E1D31">
        <w:rPr>
          <w:rFonts w:ascii="Arial" w:eastAsia="Arial" w:hAnsi="Arial" w:cs="Arial"/>
          <w:color w:val="000000"/>
          <w:spacing w:val="2"/>
          <w:sz w:val="21"/>
          <w:szCs w:val="21"/>
        </w:rPr>
        <w:t>by</w:t>
      </w:r>
      <w:r>
        <w:rPr>
          <w:rFonts w:ascii="Arial" w:eastAsia="Arial" w:hAnsi="Arial" w:cs="Arial"/>
          <w:color w:val="000000"/>
          <w:spacing w:val="4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51"/>
          <w:sz w:val="21"/>
          <w:szCs w:val="21"/>
        </w:rPr>
        <w:t xml:space="preserve"> </w:t>
      </w:r>
      <w:r w:rsidR="006E1D31">
        <w:rPr>
          <w:rFonts w:ascii="Arial" w:eastAsia="Arial" w:hAnsi="Arial" w:cs="Arial"/>
          <w:color w:val="000000"/>
          <w:spacing w:val="2"/>
          <w:sz w:val="21"/>
          <w:szCs w:val="21"/>
        </w:rPr>
        <w:t>S</w:t>
      </w:r>
      <w:r w:rsidR="006E1D31">
        <w:rPr>
          <w:rFonts w:ascii="Arial" w:eastAsia="Arial" w:hAnsi="Arial" w:cs="Arial"/>
          <w:color w:val="000000"/>
          <w:spacing w:val="4"/>
          <w:sz w:val="21"/>
          <w:szCs w:val="21"/>
        </w:rPr>
        <w:t>m</w:t>
      </w:r>
      <w:r w:rsidR="006E1D31">
        <w:rPr>
          <w:rFonts w:ascii="Arial" w:eastAsia="Arial" w:hAnsi="Arial" w:cs="Arial"/>
          <w:color w:val="000000"/>
          <w:spacing w:val="2"/>
          <w:sz w:val="21"/>
          <w:szCs w:val="21"/>
        </w:rPr>
        <w:t>a</w:t>
      </w:r>
      <w:r w:rsidR="006E1D31">
        <w:rPr>
          <w:rFonts w:ascii="Arial" w:eastAsia="Arial" w:hAnsi="Arial" w:cs="Arial"/>
          <w:color w:val="000000"/>
          <w:sz w:val="21"/>
          <w:szCs w:val="21"/>
        </w:rPr>
        <w:t xml:space="preserve">rt </w:t>
      </w:r>
      <w:r w:rsidR="006E1D31">
        <w:rPr>
          <w:rFonts w:ascii="Arial" w:eastAsia="Arial" w:hAnsi="Arial" w:cs="Arial"/>
          <w:color w:val="000000"/>
          <w:spacing w:val="1"/>
          <w:sz w:val="21"/>
          <w:szCs w:val="21"/>
        </w:rPr>
        <w:t>Contract</w:t>
      </w:r>
      <w:r>
        <w:rPr>
          <w:rFonts w:ascii="Arial" w:eastAsia="Arial" w:hAnsi="Arial" w:cs="Arial"/>
          <w:color w:val="000000"/>
          <w:w w:val="103"/>
          <w:sz w:val="21"/>
          <w:szCs w:val="21"/>
        </w:rPr>
        <w:t xml:space="preserve"> </w:t>
      </w:r>
      <w:r>
        <w:rPr>
          <w:rFonts w:ascii="Arial" w:eastAsia="Arial" w:hAnsi="Arial" w:cs="Arial"/>
          <w:color w:val="000000"/>
          <w:spacing w:val="2"/>
          <w:sz w:val="21"/>
          <w:szCs w:val="21"/>
        </w:rPr>
        <w:t>Syste</w:t>
      </w:r>
      <w:r>
        <w:rPr>
          <w:rFonts w:ascii="Arial" w:eastAsia="Arial" w:hAnsi="Arial" w:cs="Arial"/>
          <w:color w:val="000000"/>
          <w:sz w:val="21"/>
          <w:szCs w:val="21"/>
        </w:rPr>
        <w:t>m</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prima</w:t>
      </w:r>
      <w:r>
        <w:rPr>
          <w:rFonts w:ascii="Arial" w:eastAsia="Arial" w:hAnsi="Arial" w:cs="Arial"/>
          <w:color w:val="000000"/>
          <w:sz w:val="21"/>
          <w:szCs w:val="21"/>
        </w:rPr>
        <w:t>r</w:t>
      </w:r>
      <w:r>
        <w:rPr>
          <w:rFonts w:ascii="Arial" w:eastAsia="Arial" w:hAnsi="Arial" w:cs="Arial"/>
          <w:color w:val="000000"/>
          <w:spacing w:val="2"/>
          <w:sz w:val="21"/>
          <w:szCs w:val="21"/>
        </w:rPr>
        <w:t>il</w:t>
      </w:r>
      <w:r>
        <w:rPr>
          <w:rFonts w:ascii="Arial" w:eastAsia="Arial" w:hAnsi="Arial" w:cs="Arial"/>
          <w:color w:val="000000"/>
          <w:sz w:val="21"/>
          <w:szCs w:val="21"/>
        </w:rPr>
        <w:t>y</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2"/>
          <w:sz w:val="21"/>
          <w:szCs w:val="21"/>
        </w:rPr>
        <w:t xml:space="preserve"> sup</w:t>
      </w:r>
      <w:r>
        <w:rPr>
          <w:rFonts w:ascii="Arial" w:eastAsia="Arial" w:hAnsi="Arial" w:cs="Arial"/>
          <w:color w:val="000000"/>
          <w:spacing w:val="4"/>
          <w:sz w:val="21"/>
          <w:szCs w:val="21"/>
        </w:rPr>
        <w:t>p</w:t>
      </w:r>
      <w:r>
        <w:rPr>
          <w:rFonts w:ascii="Arial" w:eastAsia="Arial" w:hAnsi="Arial" w:cs="Arial"/>
          <w:color w:val="000000"/>
          <w:spacing w:val="2"/>
          <w:sz w:val="21"/>
          <w:szCs w:val="21"/>
        </w:rPr>
        <w:t>o</w:t>
      </w:r>
      <w:r>
        <w:rPr>
          <w:rFonts w:ascii="Arial" w:eastAsia="Arial" w:hAnsi="Arial" w:cs="Arial"/>
          <w:color w:val="000000"/>
          <w:sz w:val="21"/>
          <w:szCs w:val="21"/>
        </w:rPr>
        <w:t>rt</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dev</w:t>
      </w:r>
      <w:r>
        <w:rPr>
          <w:rFonts w:ascii="Arial" w:eastAsia="Arial" w:hAnsi="Arial" w:cs="Arial"/>
          <w:color w:val="000000"/>
          <w:sz w:val="21"/>
          <w:szCs w:val="21"/>
        </w:rPr>
        <w:t>e</w:t>
      </w:r>
      <w:r>
        <w:rPr>
          <w:rFonts w:ascii="Arial" w:eastAsia="Arial" w:hAnsi="Arial" w:cs="Arial"/>
          <w:color w:val="000000"/>
          <w:spacing w:val="2"/>
          <w:sz w:val="21"/>
          <w:szCs w:val="21"/>
        </w:rPr>
        <w:t>lopment</w:t>
      </w:r>
      <w:r>
        <w:rPr>
          <w:rFonts w:ascii="Arial" w:eastAsia="Arial" w:hAnsi="Arial" w:cs="Arial"/>
          <w:color w:val="000000"/>
          <w:sz w:val="21"/>
          <w:szCs w:val="21"/>
        </w:rPr>
        <w:t>,</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te</w:t>
      </w:r>
      <w:r>
        <w:rPr>
          <w:rFonts w:ascii="Arial" w:eastAsia="Arial" w:hAnsi="Arial" w:cs="Arial"/>
          <w:color w:val="000000"/>
          <w:sz w:val="21"/>
          <w:szCs w:val="21"/>
        </w:rPr>
        <w:t>s</w:t>
      </w:r>
      <w:r>
        <w:rPr>
          <w:rFonts w:ascii="Arial" w:eastAsia="Arial" w:hAnsi="Arial" w:cs="Arial"/>
          <w:color w:val="000000"/>
          <w:spacing w:val="2"/>
          <w:sz w:val="21"/>
          <w:szCs w:val="21"/>
        </w:rPr>
        <w:t>tin</w:t>
      </w:r>
      <w:r>
        <w:rPr>
          <w:rFonts w:ascii="Arial" w:eastAsia="Arial" w:hAnsi="Arial" w:cs="Arial"/>
          <w:color w:val="000000"/>
          <w:sz w:val="21"/>
          <w:szCs w:val="21"/>
        </w:rPr>
        <w:t>g,</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deploymen</w:t>
      </w:r>
      <w:r>
        <w:rPr>
          <w:rFonts w:ascii="Arial" w:eastAsia="Arial" w:hAnsi="Arial" w:cs="Arial"/>
          <w:color w:val="000000"/>
          <w:sz w:val="21"/>
          <w:szCs w:val="21"/>
        </w:rPr>
        <w:t>t</w:t>
      </w:r>
      <w:r>
        <w:rPr>
          <w:rFonts w:ascii="Arial" w:eastAsia="Arial" w:hAnsi="Arial" w:cs="Arial"/>
          <w:color w:val="000000"/>
          <w:spacing w:val="32"/>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oper</w:t>
      </w:r>
      <w:r>
        <w:rPr>
          <w:rFonts w:ascii="Arial" w:eastAsia="Arial" w:hAnsi="Arial" w:cs="Arial"/>
          <w:color w:val="000000"/>
          <w:sz w:val="21"/>
          <w:szCs w:val="21"/>
        </w:rPr>
        <w:t>a</w:t>
      </w:r>
      <w:r>
        <w:rPr>
          <w:rFonts w:ascii="Arial" w:eastAsia="Arial" w:hAnsi="Arial" w:cs="Arial"/>
          <w:color w:val="000000"/>
          <w:spacing w:val="2"/>
          <w:sz w:val="21"/>
          <w:szCs w:val="21"/>
        </w:rPr>
        <w:t>tio</w:t>
      </w:r>
      <w:r>
        <w:rPr>
          <w:rFonts w:ascii="Arial" w:eastAsia="Arial" w:hAnsi="Arial" w:cs="Arial"/>
          <w:color w:val="000000"/>
          <w:sz w:val="21"/>
          <w:szCs w:val="21"/>
        </w:rPr>
        <w:t>n</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 xml:space="preserve">f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sidR="006E1D31">
        <w:rPr>
          <w:rFonts w:ascii="Arial" w:eastAsia="Arial" w:hAnsi="Arial" w:cs="Arial"/>
          <w:color w:val="000000"/>
          <w:spacing w:val="2"/>
          <w:sz w:val="21"/>
          <w:szCs w:val="21"/>
        </w:rPr>
        <w:t>Umbrella Coin</w:t>
      </w:r>
      <w:r w:rsidR="006E1D31">
        <w:rPr>
          <w:rFonts w:ascii="Arial" w:eastAsia="Arial" w:hAnsi="Arial" w:cs="Arial"/>
          <w:color w:val="000000"/>
          <w:sz w:val="21"/>
          <w:szCs w:val="21"/>
        </w:rPr>
        <w:t xml:space="preserve"> </w:t>
      </w:r>
      <w:r w:rsidR="006E1D31">
        <w:rPr>
          <w:rFonts w:ascii="Arial" w:eastAsia="Arial" w:hAnsi="Arial" w:cs="Arial"/>
          <w:color w:val="000000"/>
          <w:spacing w:val="34"/>
          <w:sz w:val="21"/>
          <w:szCs w:val="21"/>
        </w:rPr>
        <w:t>Project</w:t>
      </w:r>
      <w:r w:rsidR="006E1D31">
        <w:rPr>
          <w:rFonts w:ascii="Arial" w:eastAsia="Arial" w:hAnsi="Arial" w:cs="Arial"/>
          <w:color w:val="000000"/>
          <w:sz w:val="21"/>
          <w:szCs w:val="21"/>
        </w:rPr>
        <w:t xml:space="preserve">, </w:t>
      </w:r>
      <w:r w:rsidR="006E1D31">
        <w:rPr>
          <w:rFonts w:ascii="Arial" w:eastAsia="Arial" w:hAnsi="Arial" w:cs="Arial"/>
          <w:color w:val="000000"/>
          <w:spacing w:val="36"/>
          <w:sz w:val="21"/>
          <w:szCs w:val="21"/>
        </w:rPr>
        <w:t>being</w:t>
      </w:r>
      <w:r w:rsidR="006E1D31">
        <w:rPr>
          <w:rFonts w:ascii="Arial" w:eastAsia="Arial" w:hAnsi="Arial" w:cs="Arial"/>
          <w:color w:val="000000"/>
          <w:sz w:val="21"/>
          <w:szCs w:val="21"/>
        </w:rPr>
        <w:t xml:space="preserve"> </w:t>
      </w:r>
      <w:r w:rsidR="006E1D31">
        <w:rPr>
          <w:rFonts w:ascii="Arial" w:eastAsia="Arial" w:hAnsi="Arial" w:cs="Arial"/>
          <w:color w:val="000000"/>
          <w:spacing w:val="34"/>
          <w:sz w:val="21"/>
          <w:szCs w:val="21"/>
        </w:rPr>
        <w:t>aware</w:t>
      </w:r>
      <w:r w:rsidR="006E1D31">
        <w:rPr>
          <w:rFonts w:ascii="Arial" w:eastAsia="Arial" w:hAnsi="Arial" w:cs="Arial"/>
          <w:color w:val="000000"/>
          <w:sz w:val="21"/>
          <w:szCs w:val="21"/>
        </w:rPr>
        <w:t xml:space="preserve"> </w:t>
      </w:r>
      <w:r w:rsidR="006E1D31">
        <w:rPr>
          <w:rFonts w:ascii="Arial" w:eastAsia="Arial" w:hAnsi="Arial" w:cs="Arial"/>
          <w:color w:val="000000"/>
          <w:spacing w:val="17"/>
          <w:sz w:val="21"/>
          <w:szCs w:val="21"/>
        </w:rPr>
        <w:t>of</w:t>
      </w:r>
      <w:r w:rsidR="006E1D31">
        <w:rPr>
          <w:rFonts w:ascii="Arial" w:eastAsia="Arial" w:hAnsi="Arial" w:cs="Arial"/>
          <w:color w:val="000000"/>
          <w:sz w:val="21"/>
          <w:szCs w:val="21"/>
        </w:rPr>
        <w:t xml:space="preserve"> the </w:t>
      </w:r>
      <w:r w:rsidR="006E1D31">
        <w:rPr>
          <w:rFonts w:ascii="Arial" w:eastAsia="Arial" w:hAnsi="Arial" w:cs="Arial"/>
          <w:color w:val="000000"/>
          <w:spacing w:val="10"/>
          <w:sz w:val="21"/>
          <w:szCs w:val="21"/>
        </w:rPr>
        <w:t>commercial</w:t>
      </w:r>
      <w:r w:rsidR="006E1D31">
        <w:rPr>
          <w:rFonts w:ascii="Arial" w:eastAsia="Arial" w:hAnsi="Arial" w:cs="Arial"/>
          <w:color w:val="000000"/>
          <w:sz w:val="21"/>
          <w:szCs w:val="21"/>
        </w:rPr>
        <w:t xml:space="preserve"> </w:t>
      </w:r>
      <w:r w:rsidR="006E1D31">
        <w:rPr>
          <w:rFonts w:ascii="Arial" w:eastAsia="Arial" w:hAnsi="Arial" w:cs="Arial"/>
          <w:color w:val="000000"/>
          <w:spacing w:val="29"/>
          <w:sz w:val="21"/>
          <w:szCs w:val="21"/>
        </w:rPr>
        <w:t>risks</w:t>
      </w:r>
      <w:r w:rsidR="006E1D31">
        <w:rPr>
          <w:rFonts w:ascii="Arial" w:eastAsia="Arial" w:hAnsi="Arial" w:cs="Arial"/>
          <w:color w:val="000000"/>
          <w:sz w:val="21"/>
          <w:szCs w:val="21"/>
        </w:rPr>
        <w:t xml:space="preserve"> </w:t>
      </w:r>
      <w:r w:rsidR="006E1D31">
        <w:rPr>
          <w:rFonts w:ascii="Arial" w:eastAsia="Arial" w:hAnsi="Arial" w:cs="Arial"/>
          <w:color w:val="000000"/>
          <w:spacing w:val="14"/>
          <w:sz w:val="21"/>
          <w:szCs w:val="21"/>
        </w:rPr>
        <w:t>associated</w:t>
      </w:r>
      <w:r w:rsidR="006E1D31">
        <w:rPr>
          <w:rFonts w:ascii="Arial" w:eastAsia="Arial" w:hAnsi="Arial" w:cs="Arial"/>
          <w:color w:val="000000"/>
          <w:sz w:val="21"/>
          <w:szCs w:val="21"/>
        </w:rPr>
        <w:t xml:space="preserve"> </w:t>
      </w:r>
      <w:r w:rsidR="006E1D31">
        <w:rPr>
          <w:rFonts w:ascii="Arial" w:eastAsia="Arial" w:hAnsi="Arial" w:cs="Arial"/>
          <w:color w:val="000000"/>
          <w:spacing w:val="31"/>
          <w:sz w:val="21"/>
          <w:szCs w:val="21"/>
        </w:rPr>
        <w:t>with</w:t>
      </w:r>
      <w:r w:rsidR="006E1D31">
        <w:rPr>
          <w:rFonts w:ascii="Arial" w:eastAsia="Arial" w:hAnsi="Arial" w:cs="Arial"/>
          <w:color w:val="000000"/>
          <w:sz w:val="21"/>
          <w:szCs w:val="21"/>
        </w:rPr>
        <w:t xml:space="preserve"> </w:t>
      </w:r>
      <w:r w:rsidR="006E1D31">
        <w:rPr>
          <w:rFonts w:ascii="Arial" w:eastAsia="Arial" w:hAnsi="Arial" w:cs="Arial"/>
          <w:color w:val="000000"/>
          <w:spacing w:val="10"/>
          <w:sz w:val="21"/>
          <w:szCs w:val="21"/>
        </w:rPr>
        <w:t>the</w:t>
      </w:r>
      <w:r>
        <w:rPr>
          <w:rFonts w:ascii="Arial" w:eastAsia="Arial" w:hAnsi="Arial" w:cs="Arial"/>
          <w:color w:val="000000"/>
          <w:w w:val="103"/>
          <w:sz w:val="21"/>
          <w:szCs w:val="21"/>
        </w:rPr>
        <w:t xml:space="preserve"> </w:t>
      </w:r>
      <w:r w:rsidR="006E1D31">
        <w:rPr>
          <w:rFonts w:ascii="Arial" w:eastAsia="Arial" w:hAnsi="Arial" w:cs="Arial"/>
          <w:color w:val="000000"/>
          <w:spacing w:val="1"/>
          <w:sz w:val="22"/>
          <w:szCs w:val="22"/>
        </w:rPr>
        <w:t>Umbrella Coin</w:t>
      </w:r>
      <w:r>
        <w:rPr>
          <w:rFonts w:ascii="Arial" w:eastAsia="Arial" w:hAnsi="Arial" w:cs="Arial"/>
          <w:color w:val="000000"/>
          <w:spacing w:val="26"/>
          <w:sz w:val="22"/>
          <w:szCs w:val="22"/>
        </w:rPr>
        <w:t xml:space="preserve"> </w:t>
      </w:r>
      <w:r>
        <w:rPr>
          <w:rFonts w:ascii="Arial" w:eastAsia="Arial" w:hAnsi="Arial" w:cs="Arial"/>
          <w:color w:val="000000"/>
          <w:spacing w:val="1"/>
          <w:w w:val="105"/>
          <w:sz w:val="22"/>
          <w:szCs w:val="22"/>
        </w:rPr>
        <w:t>P</w:t>
      </w:r>
      <w:r>
        <w:rPr>
          <w:rFonts w:ascii="Arial" w:eastAsia="Arial" w:hAnsi="Arial" w:cs="Arial"/>
          <w:color w:val="000000"/>
          <w:spacing w:val="-3"/>
          <w:w w:val="105"/>
          <w:sz w:val="22"/>
          <w:szCs w:val="22"/>
        </w:rPr>
        <w:t>r</w:t>
      </w:r>
      <w:r>
        <w:rPr>
          <w:rFonts w:ascii="Arial" w:eastAsia="Arial" w:hAnsi="Arial" w:cs="Arial"/>
          <w:color w:val="000000"/>
          <w:spacing w:val="1"/>
          <w:w w:val="105"/>
          <w:sz w:val="22"/>
          <w:szCs w:val="22"/>
        </w:rPr>
        <w:t>o</w:t>
      </w:r>
      <w:r>
        <w:rPr>
          <w:rFonts w:ascii="Arial" w:eastAsia="Arial" w:hAnsi="Arial" w:cs="Arial"/>
          <w:color w:val="000000"/>
          <w:spacing w:val="-1"/>
          <w:w w:val="105"/>
          <w:sz w:val="22"/>
          <w:szCs w:val="22"/>
        </w:rPr>
        <w:t>j</w:t>
      </w:r>
      <w:r>
        <w:rPr>
          <w:rFonts w:ascii="Arial" w:eastAsia="Arial" w:hAnsi="Arial" w:cs="Arial"/>
          <w:color w:val="000000"/>
          <w:spacing w:val="-2"/>
          <w:w w:val="105"/>
          <w:sz w:val="22"/>
          <w:szCs w:val="22"/>
        </w:rPr>
        <w:t>e</w:t>
      </w:r>
      <w:r>
        <w:rPr>
          <w:rFonts w:ascii="Arial" w:eastAsia="Arial" w:hAnsi="Arial" w:cs="Arial"/>
          <w:color w:val="000000"/>
          <w:spacing w:val="2"/>
          <w:w w:val="105"/>
          <w:sz w:val="22"/>
          <w:szCs w:val="22"/>
        </w:rPr>
        <w:t>c</w:t>
      </w:r>
      <w:r>
        <w:rPr>
          <w:rFonts w:ascii="Arial" w:eastAsia="Arial" w:hAnsi="Arial" w:cs="Arial"/>
          <w:color w:val="000000"/>
          <w:w w:val="105"/>
          <w:sz w:val="22"/>
          <w:szCs w:val="22"/>
        </w:rPr>
        <w:t>t;</w:t>
      </w:r>
    </w:p>
    <w:p w:rsidR="008F263D" w:rsidRDefault="008F263D" w:rsidP="006E1D31">
      <w:pPr>
        <w:spacing w:before="3"/>
        <w:contextualSpacing/>
        <w:rPr>
          <w:sz w:val="11"/>
          <w:szCs w:val="11"/>
        </w:rPr>
      </w:pPr>
    </w:p>
    <w:p w:rsidR="008F263D" w:rsidRDefault="008F263D" w:rsidP="006E1D31">
      <w:pPr>
        <w:contextualSpacing/>
      </w:pPr>
    </w:p>
    <w:p w:rsidR="008F263D" w:rsidRDefault="004B5D9E" w:rsidP="006E1D31">
      <w:pPr>
        <w:tabs>
          <w:tab w:val="left" w:pos="840"/>
        </w:tabs>
        <w:ind w:left="851" w:right="94"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sidR="006E1D31">
        <w:rPr>
          <w:rFonts w:ascii="Arial" w:eastAsia="Arial" w:hAnsi="Arial" w:cs="Arial"/>
          <w:color w:val="000000"/>
          <w:spacing w:val="2"/>
          <w:sz w:val="21"/>
          <w:szCs w:val="21"/>
        </w:rPr>
        <w:t>th</w:t>
      </w:r>
      <w:r w:rsidR="006E1D31">
        <w:rPr>
          <w:rFonts w:ascii="Arial" w:eastAsia="Arial" w:hAnsi="Arial" w:cs="Arial"/>
          <w:color w:val="000000"/>
          <w:sz w:val="21"/>
          <w:szCs w:val="21"/>
        </w:rPr>
        <w:t xml:space="preserve">e </w:t>
      </w:r>
      <w:r w:rsidR="006E1D31">
        <w:rPr>
          <w:rFonts w:ascii="Arial" w:eastAsia="Arial" w:hAnsi="Arial" w:cs="Arial"/>
          <w:color w:val="000000"/>
          <w:spacing w:val="7"/>
          <w:sz w:val="21"/>
          <w:szCs w:val="21"/>
        </w:rPr>
        <w:t>User</w:t>
      </w:r>
      <w:r w:rsidR="006E1D31">
        <w:rPr>
          <w:rFonts w:ascii="Arial" w:eastAsia="Arial" w:hAnsi="Arial" w:cs="Arial"/>
          <w:color w:val="000000"/>
          <w:sz w:val="21"/>
          <w:szCs w:val="21"/>
        </w:rPr>
        <w:t xml:space="preserve"> </w:t>
      </w:r>
      <w:r w:rsidR="006E1D31">
        <w:rPr>
          <w:rFonts w:ascii="Arial" w:eastAsia="Arial" w:hAnsi="Arial" w:cs="Arial"/>
          <w:color w:val="000000"/>
          <w:spacing w:val="11"/>
          <w:sz w:val="21"/>
          <w:szCs w:val="21"/>
        </w:rPr>
        <w:t>waives</w:t>
      </w:r>
      <w:r w:rsidR="006E1D31">
        <w:rPr>
          <w:rFonts w:ascii="Arial" w:eastAsia="Arial" w:hAnsi="Arial" w:cs="Arial"/>
          <w:color w:val="000000"/>
          <w:sz w:val="21"/>
          <w:szCs w:val="21"/>
        </w:rPr>
        <w:t xml:space="preserve"> </w:t>
      </w:r>
      <w:r w:rsidR="006E1D31">
        <w:rPr>
          <w:rFonts w:ascii="Arial" w:eastAsia="Arial" w:hAnsi="Arial" w:cs="Arial"/>
          <w:color w:val="000000"/>
          <w:spacing w:val="17"/>
          <w:sz w:val="21"/>
          <w:szCs w:val="21"/>
        </w:rPr>
        <w:t>the</w:t>
      </w:r>
      <w:r w:rsidR="006E1D31">
        <w:rPr>
          <w:rFonts w:ascii="Arial" w:eastAsia="Arial" w:hAnsi="Arial" w:cs="Arial"/>
          <w:color w:val="000000"/>
          <w:sz w:val="21"/>
          <w:szCs w:val="21"/>
        </w:rPr>
        <w:t xml:space="preserve"> </w:t>
      </w:r>
      <w:r w:rsidR="006E1D31">
        <w:rPr>
          <w:rFonts w:ascii="Arial" w:eastAsia="Arial" w:hAnsi="Arial" w:cs="Arial"/>
          <w:color w:val="000000"/>
          <w:spacing w:val="7"/>
          <w:sz w:val="21"/>
          <w:szCs w:val="21"/>
        </w:rPr>
        <w:t>right</w:t>
      </w:r>
      <w:r w:rsidR="006E1D31">
        <w:rPr>
          <w:rFonts w:ascii="Arial" w:eastAsia="Arial" w:hAnsi="Arial" w:cs="Arial"/>
          <w:color w:val="000000"/>
          <w:sz w:val="21"/>
          <w:szCs w:val="21"/>
        </w:rPr>
        <w:t xml:space="preserve"> </w:t>
      </w:r>
      <w:r w:rsidR="006E1D31">
        <w:rPr>
          <w:rFonts w:ascii="Arial" w:eastAsia="Arial" w:hAnsi="Arial" w:cs="Arial"/>
          <w:color w:val="000000"/>
          <w:spacing w:val="8"/>
          <w:sz w:val="21"/>
          <w:szCs w:val="21"/>
        </w:rPr>
        <w:t>to</w:t>
      </w:r>
      <w:r w:rsidR="006E1D31">
        <w:rPr>
          <w:rFonts w:ascii="Arial" w:eastAsia="Arial" w:hAnsi="Arial" w:cs="Arial"/>
          <w:color w:val="000000"/>
          <w:sz w:val="21"/>
          <w:szCs w:val="21"/>
        </w:rPr>
        <w:t xml:space="preserve"> </w:t>
      </w:r>
      <w:r w:rsidR="006E1D31">
        <w:rPr>
          <w:rFonts w:ascii="Arial" w:eastAsia="Arial" w:hAnsi="Arial" w:cs="Arial"/>
          <w:color w:val="000000"/>
          <w:spacing w:val="5"/>
          <w:sz w:val="21"/>
          <w:szCs w:val="21"/>
        </w:rPr>
        <w:t>participate</w:t>
      </w:r>
      <w:r w:rsidR="006E1D31">
        <w:rPr>
          <w:rFonts w:ascii="Arial" w:eastAsia="Arial" w:hAnsi="Arial" w:cs="Arial"/>
          <w:color w:val="000000"/>
          <w:sz w:val="21"/>
          <w:szCs w:val="21"/>
        </w:rPr>
        <w:t xml:space="preserve"> </w:t>
      </w:r>
      <w:r w:rsidR="006E1D31">
        <w:rPr>
          <w:rFonts w:ascii="Arial" w:eastAsia="Arial" w:hAnsi="Arial" w:cs="Arial"/>
          <w:color w:val="000000"/>
          <w:spacing w:val="27"/>
          <w:sz w:val="21"/>
          <w:szCs w:val="21"/>
        </w:rPr>
        <w:t>in</w:t>
      </w:r>
      <w:r w:rsidR="006E1D31">
        <w:rPr>
          <w:rFonts w:ascii="Arial" w:eastAsia="Arial" w:hAnsi="Arial" w:cs="Arial"/>
          <w:color w:val="000000"/>
          <w:sz w:val="21"/>
          <w:szCs w:val="21"/>
        </w:rPr>
        <w:t xml:space="preserve"> </w:t>
      </w:r>
      <w:r w:rsidR="006E1D31">
        <w:rPr>
          <w:rFonts w:ascii="Arial" w:eastAsia="Arial" w:hAnsi="Arial" w:cs="Arial"/>
          <w:color w:val="000000"/>
          <w:spacing w:val="3"/>
          <w:sz w:val="21"/>
          <w:szCs w:val="21"/>
        </w:rPr>
        <w:t>a</w:t>
      </w:r>
      <w:r w:rsidR="006E1D31">
        <w:rPr>
          <w:rFonts w:ascii="Arial" w:eastAsia="Arial" w:hAnsi="Arial" w:cs="Arial"/>
          <w:color w:val="000000"/>
          <w:sz w:val="21"/>
          <w:szCs w:val="21"/>
        </w:rPr>
        <w:t xml:space="preserve"> </w:t>
      </w:r>
      <w:r w:rsidR="006E1D31">
        <w:rPr>
          <w:rFonts w:ascii="Arial" w:eastAsia="Arial" w:hAnsi="Arial" w:cs="Arial"/>
          <w:color w:val="000000"/>
          <w:spacing w:val="2"/>
          <w:sz w:val="21"/>
          <w:szCs w:val="21"/>
        </w:rPr>
        <w:t>class</w:t>
      </w:r>
      <w:r w:rsidR="006E1D31">
        <w:rPr>
          <w:rFonts w:ascii="Arial" w:eastAsia="Arial" w:hAnsi="Arial" w:cs="Arial"/>
          <w:color w:val="000000"/>
          <w:sz w:val="21"/>
          <w:szCs w:val="21"/>
        </w:rPr>
        <w:t xml:space="preserve"> </w:t>
      </w:r>
      <w:r w:rsidR="006E1D31">
        <w:rPr>
          <w:rFonts w:ascii="Arial" w:eastAsia="Arial" w:hAnsi="Arial" w:cs="Arial"/>
          <w:color w:val="000000"/>
          <w:spacing w:val="12"/>
          <w:sz w:val="21"/>
          <w:szCs w:val="21"/>
        </w:rPr>
        <w:t>action</w:t>
      </w:r>
      <w:r w:rsidR="006E1D31">
        <w:rPr>
          <w:rFonts w:ascii="Arial" w:eastAsia="Arial" w:hAnsi="Arial" w:cs="Arial"/>
          <w:color w:val="000000"/>
          <w:sz w:val="21"/>
          <w:szCs w:val="21"/>
        </w:rPr>
        <w:t xml:space="preserve"> </w:t>
      </w:r>
      <w:r w:rsidR="006E1D31">
        <w:rPr>
          <w:rFonts w:ascii="Arial" w:eastAsia="Arial" w:hAnsi="Arial" w:cs="Arial"/>
          <w:color w:val="000000"/>
          <w:spacing w:val="15"/>
          <w:sz w:val="21"/>
          <w:szCs w:val="21"/>
        </w:rPr>
        <w:t>lawsuit</w:t>
      </w:r>
      <w:r w:rsidR="006E1D31">
        <w:rPr>
          <w:rFonts w:ascii="Arial" w:eastAsia="Arial" w:hAnsi="Arial" w:cs="Arial"/>
          <w:color w:val="000000"/>
          <w:sz w:val="21"/>
          <w:szCs w:val="21"/>
        </w:rPr>
        <w:t xml:space="preserve"> </w:t>
      </w:r>
      <w:r w:rsidR="006E1D31">
        <w:rPr>
          <w:rFonts w:ascii="Arial" w:eastAsia="Arial" w:hAnsi="Arial" w:cs="Arial"/>
          <w:color w:val="000000"/>
          <w:spacing w:val="17"/>
          <w:sz w:val="21"/>
          <w:szCs w:val="21"/>
        </w:rPr>
        <w:t>or</w:t>
      </w:r>
      <w:r w:rsidR="006E1D31">
        <w:rPr>
          <w:rFonts w:ascii="Arial" w:eastAsia="Arial" w:hAnsi="Arial" w:cs="Arial"/>
          <w:color w:val="000000"/>
          <w:sz w:val="21"/>
          <w:szCs w:val="21"/>
        </w:rPr>
        <w:t xml:space="preserve"> </w:t>
      </w:r>
      <w:r w:rsidR="006E1D31">
        <w:rPr>
          <w:rFonts w:ascii="Arial" w:eastAsia="Arial" w:hAnsi="Arial" w:cs="Arial"/>
          <w:color w:val="000000"/>
          <w:spacing w:val="4"/>
          <w:sz w:val="21"/>
          <w:szCs w:val="21"/>
        </w:rPr>
        <w:t>a</w:t>
      </w:r>
      <w:r w:rsidR="006E1D31">
        <w:rPr>
          <w:rFonts w:ascii="Arial" w:eastAsia="Arial" w:hAnsi="Arial" w:cs="Arial"/>
          <w:color w:val="000000"/>
          <w:sz w:val="21"/>
          <w:szCs w:val="21"/>
        </w:rPr>
        <w:t xml:space="preserve"> </w:t>
      </w:r>
      <w:r w:rsidR="006E1D31">
        <w:rPr>
          <w:rFonts w:ascii="Arial" w:eastAsia="Arial" w:hAnsi="Arial" w:cs="Arial"/>
          <w:color w:val="000000"/>
          <w:spacing w:val="2"/>
          <w:sz w:val="21"/>
          <w:szCs w:val="21"/>
        </w:rPr>
        <w:t>class</w:t>
      </w:r>
      <w:r w:rsidR="006E1D31">
        <w:rPr>
          <w:rFonts w:ascii="Arial" w:eastAsia="Arial" w:hAnsi="Arial" w:cs="Arial"/>
          <w:color w:val="000000"/>
          <w:w w:val="103"/>
          <w:sz w:val="21"/>
          <w:szCs w:val="21"/>
        </w:rPr>
        <w:t xml:space="preserve"> </w:t>
      </w:r>
      <w:r w:rsidR="006E1D31">
        <w:rPr>
          <w:rFonts w:ascii="Arial" w:eastAsia="Arial" w:hAnsi="Arial" w:cs="Arial"/>
          <w:color w:val="000000"/>
          <w:spacing w:val="2"/>
          <w:w w:val="103"/>
          <w:sz w:val="21"/>
          <w:szCs w:val="21"/>
        </w:rPr>
        <w:t>wi</w:t>
      </w:r>
      <w:r w:rsidR="006E1D31">
        <w:rPr>
          <w:rFonts w:ascii="Arial" w:eastAsia="Arial" w:hAnsi="Arial" w:cs="Arial"/>
          <w:color w:val="000000"/>
          <w:w w:val="103"/>
          <w:sz w:val="21"/>
          <w:szCs w:val="21"/>
        </w:rPr>
        <w:t>de</w:t>
      </w:r>
      <w:r>
        <w:rPr>
          <w:rFonts w:ascii="Arial" w:eastAsia="Arial" w:hAnsi="Arial" w:cs="Arial"/>
          <w:color w:val="000000"/>
          <w:w w:val="103"/>
          <w:sz w:val="21"/>
          <w:szCs w:val="21"/>
        </w:rPr>
        <w:t xml:space="preserve"> </w:t>
      </w:r>
      <w:r>
        <w:rPr>
          <w:rFonts w:ascii="Arial" w:eastAsia="Arial" w:hAnsi="Arial" w:cs="Arial"/>
          <w:color w:val="000000"/>
          <w:spacing w:val="2"/>
          <w:sz w:val="21"/>
          <w:szCs w:val="21"/>
        </w:rPr>
        <w:t>ar</w:t>
      </w:r>
      <w:r>
        <w:rPr>
          <w:rFonts w:ascii="Arial" w:eastAsia="Arial" w:hAnsi="Arial" w:cs="Arial"/>
          <w:color w:val="000000"/>
          <w:sz w:val="21"/>
          <w:szCs w:val="21"/>
        </w:rPr>
        <w:t>b</w:t>
      </w:r>
      <w:r>
        <w:rPr>
          <w:rFonts w:ascii="Arial" w:eastAsia="Arial" w:hAnsi="Arial" w:cs="Arial"/>
          <w:color w:val="000000"/>
          <w:spacing w:val="2"/>
          <w:sz w:val="21"/>
          <w:szCs w:val="21"/>
        </w:rPr>
        <w:t>i</w:t>
      </w:r>
      <w:r>
        <w:rPr>
          <w:rFonts w:ascii="Arial" w:eastAsia="Arial" w:hAnsi="Arial" w:cs="Arial"/>
          <w:color w:val="000000"/>
          <w:sz w:val="21"/>
          <w:szCs w:val="21"/>
        </w:rPr>
        <w:t>t</w:t>
      </w:r>
      <w:r>
        <w:rPr>
          <w:rFonts w:ascii="Arial" w:eastAsia="Arial" w:hAnsi="Arial" w:cs="Arial"/>
          <w:color w:val="000000"/>
          <w:spacing w:val="2"/>
          <w:sz w:val="21"/>
          <w:szCs w:val="21"/>
        </w:rPr>
        <w:t>ra</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again</w:t>
      </w:r>
      <w:r>
        <w:rPr>
          <w:rFonts w:ascii="Arial" w:eastAsia="Arial" w:hAnsi="Arial" w:cs="Arial"/>
          <w:color w:val="000000"/>
          <w:sz w:val="21"/>
          <w:szCs w:val="21"/>
        </w:rPr>
        <w:t>st</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y</w:t>
      </w:r>
      <w:r>
        <w:rPr>
          <w:rFonts w:ascii="Arial" w:eastAsia="Arial" w:hAnsi="Arial" w:cs="Arial"/>
          <w:color w:val="000000"/>
          <w:spacing w:val="2"/>
          <w:sz w:val="21"/>
          <w:szCs w:val="21"/>
        </w:rPr>
        <w:t xml:space="preserve"> en</w:t>
      </w:r>
      <w:r>
        <w:rPr>
          <w:rFonts w:ascii="Arial" w:eastAsia="Arial" w:hAnsi="Arial" w:cs="Arial"/>
          <w:color w:val="000000"/>
          <w:sz w:val="21"/>
          <w:szCs w:val="21"/>
        </w:rPr>
        <w:t>ti</w:t>
      </w:r>
      <w:r>
        <w:rPr>
          <w:rFonts w:ascii="Arial" w:eastAsia="Arial" w:hAnsi="Arial" w:cs="Arial"/>
          <w:color w:val="000000"/>
          <w:spacing w:val="2"/>
          <w:sz w:val="21"/>
          <w:szCs w:val="21"/>
        </w:rPr>
        <w:t>t</w:t>
      </w:r>
      <w:r>
        <w:rPr>
          <w:rFonts w:ascii="Arial" w:eastAsia="Arial" w:hAnsi="Arial" w:cs="Arial"/>
          <w:color w:val="000000"/>
          <w:sz w:val="21"/>
          <w:szCs w:val="21"/>
        </w:rPr>
        <w:t>y</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2"/>
          <w:sz w:val="21"/>
          <w:szCs w:val="21"/>
        </w:rPr>
        <w:t xml:space="preserve"> </w:t>
      </w:r>
      <w:r>
        <w:rPr>
          <w:rFonts w:ascii="Arial" w:eastAsia="Arial" w:hAnsi="Arial" w:cs="Arial"/>
          <w:color w:val="000000"/>
          <w:spacing w:val="2"/>
          <w:sz w:val="21"/>
          <w:szCs w:val="21"/>
        </w:rPr>
        <w:t>in</w:t>
      </w:r>
      <w:r>
        <w:rPr>
          <w:rFonts w:ascii="Arial" w:eastAsia="Arial" w:hAnsi="Arial" w:cs="Arial"/>
          <w:color w:val="000000"/>
          <w:sz w:val="21"/>
          <w:szCs w:val="21"/>
        </w:rPr>
        <w:t>d</w:t>
      </w:r>
      <w:r>
        <w:rPr>
          <w:rFonts w:ascii="Arial" w:eastAsia="Arial" w:hAnsi="Arial" w:cs="Arial"/>
          <w:color w:val="000000"/>
          <w:spacing w:val="2"/>
          <w:sz w:val="21"/>
          <w:szCs w:val="21"/>
        </w:rPr>
        <w:t>ividu</w:t>
      </w:r>
      <w:r>
        <w:rPr>
          <w:rFonts w:ascii="Arial" w:eastAsia="Arial" w:hAnsi="Arial" w:cs="Arial"/>
          <w:color w:val="000000"/>
          <w:sz w:val="21"/>
          <w:szCs w:val="21"/>
        </w:rPr>
        <w:t>al</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involve</w:t>
      </w:r>
      <w:r>
        <w:rPr>
          <w:rFonts w:ascii="Arial" w:eastAsia="Arial" w:hAnsi="Arial" w:cs="Arial"/>
          <w:color w:val="000000"/>
          <w:sz w:val="21"/>
          <w:szCs w:val="21"/>
        </w:rPr>
        <w:t>d</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t</w:t>
      </w:r>
      <w:r>
        <w:rPr>
          <w:rFonts w:ascii="Arial" w:eastAsia="Arial" w:hAnsi="Arial" w:cs="Arial"/>
          <w:color w:val="000000"/>
          <w:sz w:val="21"/>
          <w:szCs w:val="21"/>
        </w:rPr>
        <w:t>h</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z w:val="21"/>
          <w:szCs w:val="21"/>
        </w:rPr>
        <w:t>c</w:t>
      </w:r>
      <w:r>
        <w:rPr>
          <w:rFonts w:ascii="Arial" w:eastAsia="Arial" w:hAnsi="Arial" w:cs="Arial"/>
          <w:color w:val="000000"/>
          <w:spacing w:val="2"/>
          <w:sz w:val="21"/>
          <w:szCs w:val="21"/>
        </w:rPr>
        <w:t>rea</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18"/>
          <w:sz w:val="21"/>
          <w:szCs w:val="21"/>
        </w:rPr>
        <w:t xml:space="preserve"> </w:t>
      </w:r>
      <w:r>
        <w:rPr>
          <w:rFonts w:ascii="Arial" w:eastAsia="Arial" w:hAnsi="Arial" w:cs="Arial"/>
          <w:color w:val="000000"/>
          <w:sz w:val="21"/>
          <w:szCs w:val="21"/>
        </w:rPr>
        <w:t>of</w:t>
      </w:r>
      <w:r>
        <w:rPr>
          <w:rFonts w:ascii="Arial" w:eastAsia="Arial" w:hAnsi="Arial" w:cs="Arial"/>
          <w:color w:val="000000"/>
          <w:spacing w:val="-3"/>
          <w:sz w:val="21"/>
          <w:szCs w:val="21"/>
        </w:rPr>
        <w:t xml:space="preserve"> </w:t>
      </w:r>
      <w:r w:rsidR="006E1D31">
        <w:rPr>
          <w:rFonts w:ascii="Arial" w:eastAsia="Arial" w:hAnsi="Arial" w:cs="Arial"/>
          <w:color w:val="000000"/>
          <w:spacing w:val="2"/>
          <w:w w:val="103"/>
          <w:sz w:val="21"/>
          <w:szCs w:val="21"/>
        </w:rPr>
        <w:t>UMC</w:t>
      </w:r>
      <w:r>
        <w:rPr>
          <w:rFonts w:ascii="Arial" w:eastAsia="Arial" w:hAnsi="Arial" w:cs="Arial"/>
          <w:color w:val="000000"/>
          <w:spacing w:val="2"/>
          <w:w w:val="103"/>
          <w:sz w:val="21"/>
          <w:szCs w:val="21"/>
        </w:rPr>
        <w:t>;</w:t>
      </w:r>
    </w:p>
    <w:p w:rsidR="008F263D" w:rsidRDefault="008F263D" w:rsidP="006E1D31">
      <w:pPr>
        <w:spacing w:before="7"/>
        <w:contextualSpacing/>
        <w:rPr>
          <w:sz w:val="24"/>
          <w:szCs w:val="24"/>
        </w:rPr>
      </w:pPr>
    </w:p>
    <w:p w:rsidR="008F263D" w:rsidRDefault="004B5D9E" w:rsidP="006E1D31">
      <w:pPr>
        <w:tabs>
          <w:tab w:val="left" w:pos="840"/>
        </w:tabs>
        <w:ind w:left="851" w:right="88" w:hanging="703"/>
        <w:contextualSpacing/>
        <w:rPr>
          <w:rFonts w:ascii="Arial" w:eastAsia="Arial" w:hAnsi="Arial" w:cs="Arial"/>
          <w:sz w:val="21"/>
          <w:szCs w:val="21"/>
        </w:rPr>
        <w:sectPr w:rsidR="008F263D">
          <w:pgSz w:w="11920" w:h="16860"/>
          <w:pgMar w:top="1400" w:right="1340" w:bottom="280" w:left="1300" w:header="720" w:footer="720" w:gutter="0"/>
          <w:cols w:space="720"/>
        </w:sect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under</w:t>
      </w:r>
      <w:r>
        <w:rPr>
          <w:rFonts w:ascii="Arial" w:eastAsia="Arial" w:hAnsi="Arial" w:cs="Arial"/>
          <w:color w:val="000000"/>
          <w:sz w:val="21"/>
          <w:szCs w:val="21"/>
        </w:rPr>
        <w:t>s</w:t>
      </w:r>
      <w:r>
        <w:rPr>
          <w:rFonts w:ascii="Arial" w:eastAsia="Arial" w:hAnsi="Arial" w:cs="Arial"/>
          <w:color w:val="000000"/>
          <w:spacing w:val="2"/>
          <w:sz w:val="21"/>
          <w:szCs w:val="21"/>
        </w:rPr>
        <w:t>tand</w:t>
      </w:r>
      <w:r>
        <w:rPr>
          <w:rFonts w:ascii="Arial" w:eastAsia="Arial" w:hAnsi="Arial" w:cs="Arial"/>
          <w:color w:val="000000"/>
          <w:sz w:val="21"/>
          <w:szCs w:val="21"/>
        </w:rPr>
        <w:t>s</w:t>
      </w:r>
      <w:r>
        <w:rPr>
          <w:rFonts w:ascii="Arial" w:eastAsia="Arial" w:hAnsi="Arial" w:cs="Arial"/>
          <w:color w:val="000000"/>
          <w:spacing w:val="37"/>
          <w:sz w:val="21"/>
          <w:szCs w:val="21"/>
        </w:rPr>
        <w:t xml:space="preserve"> </w:t>
      </w:r>
      <w:r>
        <w:rPr>
          <w:rFonts w:ascii="Arial" w:eastAsia="Arial" w:hAnsi="Arial" w:cs="Arial"/>
          <w:color w:val="000000"/>
          <w:spacing w:val="2"/>
          <w:sz w:val="21"/>
          <w:szCs w:val="21"/>
        </w:rPr>
        <w:t>t</w:t>
      </w:r>
      <w:r>
        <w:rPr>
          <w:rFonts w:ascii="Arial" w:eastAsia="Arial" w:hAnsi="Arial" w:cs="Arial"/>
          <w:color w:val="000000"/>
          <w:spacing w:val="4"/>
          <w:sz w:val="21"/>
          <w:szCs w:val="21"/>
        </w:rPr>
        <w:t>h</w:t>
      </w:r>
      <w:r>
        <w:rPr>
          <w:rFonts w:ascii="Arial" w:eastAsia="Arial" w:hAnsi="Arial" w:cs="Arial"/>
          <w:color w:val="000000"/>
          <w:sz w:val="21"/>
          <w:szCs w:val="21"/>
        </w:rPr>
        <w:t>e</w:t>
      </w:r>
      <w:r>
        <w:rPr>
          <w:rFonts w:ascii="Arial" w:eastAsia="Arial" w:hAnsi="Arial" w:cs="Arial"/>
          <w:color w:val="000000"/>
          <w:spacing w:val="11"/>
          <w:sz w:val="21"/>
          <w:szCs w:val="21"/>
        </w:rPr>
        <w:t xml:space="preserve"> </w:t>
      </w:r>
      <w:r>
        <w:rPr>
          <w:rFonts w:ascii="Arial" w:eastAsia="Arial" w:hAnsi="Arial" w:cs="Arial"/>
          <w:color w:val="000000"/>
          <w:sz w:val="21"/>
          <w:szCs w:val="21"/>
        </w:rPr>
        <w:t>c</w:t>
      </w:r>
      <w:r>
        <w:rPr>
          <w:rFonts w:ascii="Arial" w:eastAsia="Arial" w:hAnsi="Arial" w:cs="Arial"/>
          <w:color w:val="000000"/>
          <w:spacing w:val="2"/>
          <w:sz w:val="21"/>
          <w:szCs w:val="21"/>
        </w:rPr>
        <w:t>reatio</w:t>
      </w:r>
      <w:r>
        <w:rPr>
          <w:rFonts w:ascii="Arial" w:eastAsia="Arial" w:hAnsi="Arial" w:cs="Arial"/>
          <w:color w:val="000000"/>
          <w:sz w:val="21"/>
          <w:szCs w:val="21"/>
        </w:rPr>
        <w:t>n</w:t>
      </w:r>
      <w:r>
        <w:rPr>
          <w:rFonts w:ascii="Arial" w:eastAsia="Arial" w:hAnsi="Arial" w:cs="Arial"/>
          <w:color w:val="000000"/>
          <w:spacing w:val="25"/>
          <w:sz w:val="21"/>
          <w:szCs w:val="21"/>
        </w:rPr>
        <w:t xml:space="preserve"> </w:t>
      </w:r>
      <w:r>
        <w:rPr>
          <w:rFonts w:ascii="Arial" w:eastAsia="Arial" w:hAnsi="Arial" w:cs="Arial"/>
          <w:color w:val="000000"/>
          <w:sz w:val="21"/>
          <w:szCs w:val="21"/>
        </w:rPr>
        <w:t>of</w:t>
      </w:r>
      <w:r>
        <w:rPr>
          <w:rFonts w:ascii="Arial" w:eastAsia="Arial" w:hAnsi="Arial" w:cs="Arial"/>
          <w:color w:val="000000"/>
          <w:spacing w:val="4"/>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doe</w:t>
      </w:r>
      <w:r>
        <w:rPr>
          <w:rFonts w:ascii="Arial" w:eastAsia="Arial" w:hAnsi="Arial" w:cs="Arial"/>
          <w:color w:val="000000"/>
          <w:sz w:val="21"/>
          <w:szCs w:val="21"/>
        </w:rPr>
        <w:t>s</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no</w:t>
      </w:r>
      <w:r>
        <w:rPr>
          <w:rFonts w:ascii="Arial" w:eastAsia="Arial" w:hAnsi="Arial" w:cs="Arial"/>
          <w:color w:val="000000"/>
          <w:sz w:val="21"/>
          <w:szCs w:val="21"/>
        </w:rPr>
        <w:t>t</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inv</w:t>
      </w:r>
      <w:r>
        <w:rPr>
          <w:rFonts w:ascii="Arial" w:eastAsia="Arial" w:hAnsi="Arial" w:cs="Arial"/>
          <w:color w:val="000000"/>
          <w:sz w:val="21"/>
          <w:szCs w:val="21"/>
        </w:rPr>
        <w:t>o</w:t>
      </w:r>
      <w:r>
        <w:rPr>
          <w:rFonts w:ascii="Arial" w:eastAsia="Arial" w:hAnsi="Arial" w:cs="Arial"/>
          <w:color w:val="000000"/>
          <w:spacing w:val="2"/>
          <w:sz w:val="21"/>
          <w:szCs w:val="21"/>
        </w:rPr>
        <w:t>lv</w:t>
      </w:r>
      <w:r>
        <w:rPr>
          <w:rFonts w:ascii="Arial" w:eastAsia="Arial" w:hAnsi="Arial" w:cs="Arial"/>
          <w:color w:val="000000"/>
          <w:sz w:val="21"/>
          <w:szCs w:val="21"/>
        </w:rPr>
        <w:t>e</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purchas</w:t>
      </w:r>
      <w:r>
        <w:rPr>
          <w:rFonts w:ascii="Arial" w:eastAsia="Arial" w:hAnsi="Arial" w:cs="Arial"/>
          <w:color w:val="000000"/>
          <w:sz w:val="21"/>
          <w:szCs w:val="21"/>
        </w:rPr>
        <w:t>e</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share</w:t>
      </w:r>
      <w:r>
        <w:rPr>
          <w:rFonts w:ascii="Arial" w:eastAsia="Arial" w:hAnsi="Arial" w:cs="Arial"/>
          <w:color w:val="000000"/>
          <w:sz w:val="21"/>
          <w:szCs w:val="21"/>
        </w:rPr>
        <w:t>s</w:t>
      </w:r>
      <w:r>
        <w:rPr>
          <w:rFonts w:ascii="Arial" w:eastAsia="Arial" w:hAnsi="Arial" w:cs="Arial"/>
          <w:color w:val="000000"/>
          <w:spacing w:val="20"/>
          <w:sz w:val="21"/>
          <w:szCs w:val="21"/>
        </w:rPr>
        <w:t xml:space="preserve"> </w:t>
      </w:r>
      <w:r>
        <w:rPr>
          <w:rFonts w:ascii="Arial" w:eastAsia="Arial" w:hAnsi="Arial" w:cs="Arial"/>
          <w:color w:val="000000"/>
          <w:w w:val="103"/>
          <w:sz w:val="21"/>
          <w:szCs w:val="21"/>
        </w:rPr>
        <w:t xml:space="preserve">or </w:t>
      </w:r>
      <w:r>
        <w:rPr>
          <w:rFonts w:ascii="Arial" w:eastAsia="Arial" w:hAnsi="Arial" w:cs="Arial"/>
          <w:color w:val="000000"/>
          <w:spacing w:val="2"/>
          <w:sz w:val="21"/>
          <w:szCs w:val="21"/>
        </w:rPr>
        <w:t>an</w:t>
      </w:r>
      <w:r>
        <w:rPr>
          <w:rFonts w:ascii="Arial" w:eastAsia="Arial" w:hAnsi="Arial" w:cs="Arial"/>
          <w:color w:val="000000"/>
          <w:sz w:val="21"/>
          <w:szCs w:val="21"/>
        </w:rPr>
        <w:t>y</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eq</w:t>
      </w:r>
      <w:r>
        <w:rPr>
          <w:rFonts w:ascii="Arial" w:eastAsia="Arial" w:hAnsi="Arial" w:cs="Arial"/>
          <w:color w:val="000000"/>
          <w:sz w:val="21"/>
          <w:szCs w:val="21"/>
        </w:rPr>
        <w:t>u</w:t>
      </w:r>
      <w:r>
        <w:rPr>
          <w:rFonts w:ascii="Arial" w:eastAsia="Arial" w:hAnsi="Arial" w:cs="Arial"/>
          <w:color w:val="000000"/>
          <w:spacing w:val="2"/>
          <w:sz w:val="21"/>
          <w:szCs w:val="21"/>
        </w:rPr>
        <w:t>ivalen</w:t>
      </w:r>
      <w:r>
        <w:rPr>
          <w:rFonts w:ascii="Arial" w:eastAsia="Arial" w:hAnsi="Arial" w:cs="Arial"/>
          <w:color w:val="000000"/>
          <w:sz w:val="21"/>
          <w:szCs w:val="21"/>
        </w:rPr>
        <w:t>t</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y</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exi</w:t>
      </w:r>
      <w:r>
        <w:rPr>
          <w:rFonts w:ascii="Arial" w:eastAsia="Arial" w:hAnsi="Arial" w:cs="Arial"/>
          <w:color w:val="000000"/>
          <w:sz w:val="21"/>
          <w:szCs w:val="21"/>
        </w:rPr>
        <w:t>s</w:t>
      </w:r>
      <w:r>
        <w:rPr>
          <w:rFonts w:ascii="Arial" w:eastAsia="Arial" w:hAnsi="Arial" w:cs="Arial"/>
          <w:color w:val="000000"/>
          <w:spacing w:val="2"/>
          <w:sz w:val="21"/>
          <w:szCs w:val="21"/>
        </w:rPr>
        <w:t>tin</w:t>
      </w:r>
      <w:r>
        <w:rPr>
          <w:rFonts w:ascii="Arial" w:eastAsia="Arial" w:hAnsi="Arial" w:cs="Arial"/>
          <w:color w:val="000000"/>
          <w:sz w:val="21"/>
          <w:szCs w:val="21"/>
        </w:rPr>
        <w:t>g</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 xml:space="preserve">r </w:t>
      </w:r>
      <w:r>
        <w:rPr>
          <w:rFonts w:ascii="Arial" w:eastAsia="Arial" w:hAnsi="Arial" w:cs="Arial"/>
          <w:color w:val="000000"/>
          <w:spacing w:val="2"/>
          <w:sz w:val="21"/>
          <w:szCs w:val="21"/>
        </w:rPr>
        <w:t>fut</w:t>
      </w:r>
      <w:r>
        <w:rPr>
          <w:rFonts w:ascii="Arial" w:eastAsia="Arial" w:hAnsi="Arial" w:cs="Arial"/>
          <w:color w:val="000000"/>
          <w:sz w:val="21"/>
          <w:szCs w:val="21"/>
        </w:rPr>
        <w:t>u</w:t>
      </w:r>
      <w:r>
        <w:rPr>
          <w:rFonts w:ascii="Arial" w:eastAsia="Arial" w:hAnsi="Arial" w:cs="Arial"/>
          <w:color w:val="000000"/>
          <w:spacing w:val="2"/>
          <w:sz w:val="21"/>
          <w:szCs w:val="21"/>
        </w:rPr>
        <w:t>r</w:t>
      </w:r>
      <w:r>
        <w:rPr>
          <w:rFonts w:ascii="Arial" w:eastAsia="Arial" w:hAnsi="Arial" w:cs="Arial"/>
          <w:color w:val="000000"/>
          <w:sz w:val="21"/>
          <w:szCs w:val="21"/>
        </w:rPr>
        <w:t>e</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publi</w:t>
      </w:r>
      <w:r>
        <w:rPr>
          <w:rFonts w:ascii="Arial" w:eastAsia="Arial" w:hAnsi="Arial" w:cs="Arial"/>
          <w:color w:val="000000"/>
          <w:sz w:val="21"/>
          <w:szCs w:val="21"/>
        </w:rPr>
        <w:t>c</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 xml:space="preserve">r </w:t>
      </w:r>
      <w:r>
        <w:rPr>
          <w:rFonts w:ascii="Arial" w:eastAsia="Arial" w:hAnsi="Arial" w:cs="Arial"/>
          <w:color w:val="000000"/>
          <w:spacing w:val="4"/>
          <w:sz w:val="21"/>
          <w:szCs w:val="21"/>
        </w:rPr>
        <w:t>p</w:t>
      </w:r>
      <w:r>
        <w:rPr>
          <w:rFonts w:ascii="Arial" w:eastAsia="Arial" w:hAnsi="Arial" w:cs="Arial"/>
          <w:color w:val="000000"/>
          <w:sz w:val="21"/>
          <w:szCs w:val="21"/>
        </w:rPr>
        <w:t>r</w:t>
      </w:r>
      <w:r>
        <w:rPr>
          <w:rFonts w:ascii="Arial" w:eastAsia="Arial" w:hAnsi="Arial" w:cs="Arial"/>
          <w:color w:val="000000"/>
          <w:spacing w:val="2"/>
          <w:sz w:val="21"/>
          <w:szCs w:val="21"/>
        </w:rPr>
        <w:t>ivat</w:t>
      </w:r>
      <w:r>
        <w:rPr>
          <w:rFonts w:ascii="Arial" w:eastAsia="Arial" w:hAnsi="Arial" w:cs="Arial"/>
          <w:color w:val="000000"/>
          <w:sz w:val="21"/>
          <w:szCs w:val="21"/>
        </w:rPr>
        <w:t>e</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compa</w:t>
      </w:r>
      <w:r>
        <w:rPr>
          <w:rFonts w:ascii="Arial" w:eastAsia="Arial" w:hAnsi="Arial" w:cs="Arial"/>
          <w:color w:val="000000"/>
          <w:spacing w:val="1"/>
          <w:sz w:val="21"/>
          <w:szCs w:val="21"/>
        </w:rPr>
        <w:t>n</w:t>
      </w:r>
      <w:r>
        <w:rPr>
          <w:rFonts w:ascii="Arial" w:eastAsia="Arial" w:hAnsi="Arial" w:cs="Arial"/>
          <w:color w:val="000000"/>
          <w:spacing w:val="2"/>
          <w:sz w:val="21"/>
          <w:szCs w:val="21"/>
        </w:rPr>
        <w:t>y</w:t>
      </w:r>
      <w:r>
        <w:rPr>
          <w:rFonts w:ascii="Arial" w:eastAsia="Arial" w:hAnsi="Arial" w:cs="Arial"/>
          <w:color w:val="000000"/>
          <w:sz w:val="21"/>
          <w:szCs w:val="21"/>
        </w:rPr>
        <w:t>,</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corpor</w:t>
      </w:r>
      <w:r>
        <w:rPr>
          <w:rFonts w:ascii="Arial" w:eastAsia="Arial" w:hAnsi="Arial" w:cs="Arial"/>
          <w:color w:val="000000"/>
          <w:sz w:val="21"/>
          <w:szCs w:val="21"/>
        </w:rPr>
        <w:t>a</w:t>
      </w:r>
      <w:r>
        <w:rPr>
          <w:rFonts w:ascii="Arial" w:eastAsia="Arial" w:hAnsi="Arial" w:cs="Arial"/>
          <w:color w:val="000000"/>
          <w:spacing w:val="2"/>
          <w:sz w:val="21"/>
          <w:szCs w:val="21"/>
        </w:rPr>
        <w:t>tio</w:t>
      </w:r>
      <w:r>
        <w:rPr>
          <w:rFonts w:ascii="Arial" w:eastAsia="Arial" w:hAnsi="Arial" w:cs="Arial"/>
          <w:color w:val="000000"/>
          <w:sz w:val="21"/>
          <w:szCs w:val="21"/>
        </w:rPr>
        <w:t>n</w:t>
      </w:r>
      <w:r>
        <w:rPr>
          <w:rFonts w:ascii="Arial" w:eastAsia="Arial" w:hAnsi="Arial" w:cs="Arial"/>
          <w:color w:val="000000"/>
          <w:spacing w:val="30"/>
          <w:sz w:val="21"/>
          <w:szCs w:val="21"/>
        </w:rPr>
        <w:t xml:space="preserve"> </w:t>
      </w:r>
      <w:r>
        <w:rPr>
          <w:rFonts w:ascii="Arial" w:eastAsia="Arial" w:hAnsi="Arial" w:cs="Arial"/>
          <w:color w:val="000000"/>
          <w:sz w:val="21"/>
          <w:szCs w:val="21"/>
        </w:rPr>
        <w:t>or</w:t>
      </w:r>
      <w:r>
        <w:rPr>
          <w:rFonts w:ascii="Arial" w:eastAsia="Arial" w:hAnsi="Arial" w:cs="Arial"/>
          <w:color w:val="000000"/>
          <w:spacing w:val="2"/>
          <w:sz w:val="21"/>
          <w:szCs w:val="21"/>
        </w:rPr>
        <w:t xml:space="preserve"> </w:t>
      </w:r>
      <w:r>
        <w:rPr>
          <w:rFonts w:ascii="Arial" w:eastAsia="Arial" w:hAnsi="Arial" w:cs="Arial"/>
          <w:color w:val="000000"/>
          <w:spacing w:val="2"/>
          <w:w w:val="103"/>
          <w:sz w:val="21"/>
          <w:szCs w:val="21"/>
        </w:rPr>
        <w:t>oth</w:t>
      </w:r>
      <w:r>
        <w:rPr>
          <w:rFonts w:ascii="Arial" w:eastAsia="Arial" w:hAnsi="Arial" w:cs="Arial"/>
          <w:color w:val="000000"/>
          <w:w w:val="103"/>
          <w:sz w:val="21"/>
          <w:szCs w:val="21"/>
        </w:rPr>
        <w:t xml:space="preserve">er </w:t>
      </w:r>
      <w:r>
        <w:rPr>
          <w:rFonts w:ascii="Arial" w:eastAsia="Arial" w:hAnsi="Arial" w:cs="Arial"/>
          <w:color w:val="000000"/>
          <w:spacing w:val="2"/>
          <w:sz w:val="21"/>
          <w:szCs w:val="21"/>
        </w:rPr>
        <w:t>en</w:t>
      </w:r>
      <w:r>
        <w:rPr>
          <w:rFonts w:ascii="Arial" w:eastAsia="Arial" w:hAnsi="Arial" w:cs="Arial"/>
          <w:color w:val="000000"/>
          <w:sz w:val="21"/>
          <w:szCs w:val="21"/>
        </w:rPr>
        <w:t>t</w:t>
      </w:r>
      <w:r>
        <w:rPr>
          <w:rFonts w:ascii="Arial" w:eastAsia="Arial" w:hAnsi="Arial" w:cs="Arial"/>
          <w:color w:val="000000"/>
          <w:spacing w:val="2"/>
          <w:sz w:val="21"/>
          <w:szCs w:val="21"/>
        </w:rPr>
        <w:t>it</w:t>
      </w:r>
      <w:r>
        <w:rPr>
          <w:rFonts w:ascii="Arial" w:eastAsia="Arial" w:hAnsi="Arial" w:cs="Arial"/>
          <w:color w:val="000000"/>
          <w:sz w:val="21"/>
          <w:szCs w:val="21"/>
        </w:rPr>
        <w:t>y</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2"/>
          <w:sz w:val="21"/>
          <w:szCs w:val="21"/>
        </w:rPr>
        <w:t xml:space="preserve"> </w:t>
      </w:r>
      <w:r>
        <w:rPr>
          <w:rFonts w:ascii="Arial" w:eastAsia="Arial" w:hAnsi="Arial" w:cs="Arial"/>
          <w:color w:val="000000"/>
          <w:spacing w:val="2"/>
          <w:w w:val="103"/>
          <w:sz w:val="21"/>
          <w:szCs w:val="21"/>
        </w:rPr>
        <w:t>an</w:t>
      </w:r>
      <w:r>
        <w:rPr>
          <w:rFonts w:ascii="Arial" w:eastAsia="Arial" w:hAnsi="Arial" w:cs="Arial"/>
          <w:color w:val="000000"/>
          <w:w w:val="103"/>
          <w:sz w:val="21"/>
          <w:szCs w:val="21"/>
        </w:rPr>
        <w:t>y</w:t>
      </w:r>
      <w:r>
        <w:rPr>
          <w:rFonts w:ascii="Arial" w:eastAsia="Arial" w:hAnsi="Arial" w:cs="Arial"/>
          <w:color w:val="000000"/>
          <w:spacing w:val="-37"/>
          <w:sz w:val="21"/>
          <w:szCs w:val="21"/>
        </w:rPr>
        <w:t xml:space="preserve"> </w:t>
      </w:r>
      <w:r>
        <w:rPr>
          <w:rFonts w:ascii="Arial" w:eastAsia="Arial" w:hAnsi="Arial" w:cs="Arial"/>
          <w:color w:val="000000"/>
          <w:spacing w:val="2"/>
          <w:w w:val="103"/>
          <w:sz w:val="21"/>
          <w:szCs w:val="21"/>
        </w:rPr>
        <w:t>jur</w:t>
      </w:r>
      <w:r>
        <w:rPr>
          <w:rFonts w:ascii="Arial" w:eastAsia="Arial" w:hAnsi="Arial" w:cs="Arial"/>
          <w:color w:val="000000"/>
          <w:w w:val="103"/>
          <w:sz w:val="21"/>
          <w:szCs w:val="21"/>
        </w:rPr>
        <w:t>i</w:t>
      </w:r>
      <w:r>
        <w:rPr>
          <w:rFonts w:ascii="Arial" w:eastAsia="Arial" w:hAnsi="Arial" w:cs="Arial"/>
          <w:color w:val="000000"/>
          <w:spacing w:val="2"/>
          <w:w w:val="103"/>
          <w:sz w:val="21"/>
          <w:szCs w:val="21"/>
        </w:rPr>
        <w:t>sdi</w:t>
      </w:r>
      <w:r>
        <w:rPr>
          <w:rFonts w:ascii="Arial" w:eastAsia="Arial" w:hAnsi="Arial" w:cs="Arial"/>
          <w:color w:val="000000"/>
          <w:w w:val="103"/>
          <w:sz w:val="21"/>
          <w:szCs w:val="21"/>
        </w:rPr>
        <w:t>c</w:t>
      </w:r>
      <w:r>
        <w:rPr>
          <w:rFonts w:ascii="Arial" w:eastAsia="Arial" w:hAnsi="Arial" w:cs="Arial"/>
          <w:color w:val="000000"/>
          <w:spacing w:val="2"/>
          <w:w w:val="103"/>
          <w:sz w:val="21"/>
          <w:szCs w:val="21"/>
        </w:rPr>
        <w:t>tion</w:t>
      </w:r>
      <w:r>
        <w:rPr>
          <w:rFonts w:ascii="Arial" w:eastAsia="Arial" w:hAnsi="Arial" w:cs="Arial"/>
          <w:color w:val="000000"/>
          <w:w w:val="103"/>
          <w:sz w:val="21"/>
          <w:szCs w:val="21"/>
        </w:rPr>
        <w:t>;</w:t>
      </w:r>
    </w:p>
    <w:p w:rsidR="008F263D" w:rsidRDefault="004B5D9E" w:rsidP="006E1D31">
      <w:pPr>
        <w:tabs>
          <w:tab w:val="left" w:pos="800"/>
        </w:tabs>
        <w:spacing w:before="77"/>
        <w:ind w:left="811" w:right="82" w:hanging="703"/>
        <w:contextualSpacing/>
        <w:rPr>
          <w:rFonts w:ascii="Arial" w:eastAsia="Arial" w:hAnsi="Arial" w:cs="Arial"/>
          <w:sz w:val="21"/>
          <w:szCs w:val="21"/>
        </w:rPr>
      </w:pPr>
      <w:r>
        <w:rPr>
          <w:rFonts w:ascii="Arial" w:eastAsia="Arial" w:hAnsi="Arial" w:cs="Arial"/>
          <w:color w:val="808080"/>
          <w:sz w:val="21"/>
          <w:szCs w:val="21"/>
        </w:rPr>
        <w:lastRenderedPageBreak/>
        <w:t>▪</w:t>
      </w:r>
      <w:r>
        <w:rPr>
          <w:rFonts w:ascii="Arial" w:eastAsia="Arial" w:hAnsi="Arial" w:cs="Arial"/>
          <w:color w:val="808080"/>
          <w:sz w:val="21"/>
          <w:szCs w:val="21"/>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understand</w:t>
      </w:r>
      <w:r>
        <w:rPr>
          <w:rFonts w:ascii="Arial" w:eastAsia="Arial" w:hAnsi="Arial" w:cs="Arial"/>
          <w:color w:val="000000"/>
          <w:sz w:val="21"/>
          <w:szCs w:val="21"/>
        </w:rPr>
        <w:t>s</w:t>
      </w:r>
      <w:r>
        <w:rPr>
          <w:rFonts w:ascii="Arial" w:eastAsia="Arial" w:hAnsi="Arial" w:cs="Arial"/>
          <w:color w:val="000000"/>
          <w:spacing w:val="50"/>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2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transf</w:t>
      </w:r>
      <w:r>
        <w:rPr>
          <w:rFonts w:ascii="Arial" w:eastAsia="Arial" w:hAnsi="Arial" w:cs="Arial"/>
          <w:color w:val="000000"/>
          <w:sz w:val="21"/>
          <w:szCs w:val="21"/>
        </w:rPr>
        <w:t>er</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Con</w:t>
      </w:r>
      <w:r>
        <w:rPr>
          <w:rFonts w:ascii="Arial" w:eastAsia="Arial" w:hAnsi="Arial" w:cs="Arial"/>
          <w:color w:val="000000"/>
          <w:sz w:val="21"/>
          <w:szCs w:val="21"/>
        </w:rPr>
        <w:t>t</w:t>
      </w:r>
      <w:r>
        <w:rPr>
          <w:rFonts w:ascii="Arial" w:eastAsia="Arial" w:hAnsi="Arial" w:cs="Arial"/>
          <w:color w:val="000000"/>
          <w:spacing w:val="2"/>
          <w:sz w:val="21"/>
          <w:szCs w:val="21"/>
        </w:rPr>
        <w:t>ribu</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52"/>
          <w:sz w:val="21"/>
          <w:szCs w:val="21"/>
        </w:rPr>
        <w:t xml:space="preserve"> </w:t>
      </w:r>
      <w:r>
        <w:rPr>
          <w:rFonts w:ascii="Arial" w:eastAsia="Arial" w:hAnsi="Arial" w:cs="Arial"/>
          <w:color w:val="000000"/>
          <w:spacing w:val="2"/>
          <w:sz w:val="21"/>
          <w:szCs w:val="21"/>
        </w:rPr>
        <w:t>Token</w:t>
      </w:r>
      <w:r>
        <w:rPr>
          <w:rFonts w:ascii="Arial" w:eastAsia="Arial" w:hAnsi="Arial" w:cs="Arial"/>
          <w:color w:val="000000"/>
          <w:sz w:val="21"/>
          <w:szCs w:val="21"/>
        </w:rPr>
        <w:t>s</w:t>
      </w:r>
      <w:r>
        <w:rPr>
          <w:rFonts w:ascii="Arial" w:eastAsia="Arial" w:hAnsi="Arial" w:cs="Arial"/>
          <w:color w:val="000000"/>
          <w:spacing w:val="39"/>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Sm</w:t>
      </w:r>
      <w:r>
        <w:rPr>
          <w:rFonts w:ascii="Arial" w:eastAsia="Arial" w:hAnsi="Arial" w:cs="Arial"/>
          <w:color w:val="000000"/>
          <w:spacing w:val="4"/>
          <w:sz w:val="21"/>
          <w:szCs w:val="21"/>
        </w:rPr>
        <w:t>a</w:t>
      </w:r>
      <w:r>
        <w:rPr>
          <w:rFonts w:ascii="Arial" w:eastAsia="Arial" w:hAnsi="Arial" w:cs="Arial"/>
          <w:color w:val="000000"/>
          <w:sz w:val="21"/>
          <w:szCs w:val="21"/>
        </w:rPr>
        <w:t>rt</w:t>
      </w:r>
      <w:r>
        <w:rPr>
          <w:rFonts w:ascii="Arial" w:eastAsia="Arial" w:hAnsi="Arial" w:cs="Arial"/>
          <w:color w:val="000000"/>
          <w:spacing w:val="35"/>
          <w:sz w:val="21"/>
          <w:szCs w:val="21"/>
        </w:rPr>
        <w:t xml:space="preserve"> </w:t>
      </w:r>
      <w:r>
        <w:rPr>
          <w:rFonts w:ascii="Arial" w:eastAsia="Arial" w:hAnsi="Arial" w:cs="Arial"/>
          <w:color w:val="000000"/>
          <w:spacing w:val="2"/>
          <w:w w:val="103"/>
          <w:sz w:val="21"/>
          <w:szCs w:val="21"/>
        </w:rPr>
        <w:t>Contra</w:t>
      </w:r>
      <w:r>
        <w:rPr>
          <w:rFonts w:ascii="Arial" w:eastAsia="Arial" w:hAnsi="Arial" w:cs="Arial"/>
          <w:color w:val="000000"/>
          <w:w w:val="103"/>
          <w:sz w:val="21"/>
          <w:szCs w:val="21"/>
        </w:rPr>
        <w:t xml:space="preserve">ct </w:t>
      </w:r>
      <w:r>
        <w:rPr>
          <w:rFonts w:ascii="Arial" w:eastAsia="Arial" w:hAnsi="Arial" w:cs="Arial"/>
          <w:color w:val="000000"/>
          <w:spacing w:val="2"/>
          <w:sz w:val="21"/>
          <w:szCs w:val="21"/>
        </w:rPr>
        <w:t>System</w:t>
      </w:r>
      <w:r>
        <w:rPr>
          <w:rFonts w:ascii="Arial" w:eastAsia="Arial" w:hAnsi="Arial" w:cs="Arial"/>
          <w:color w:val="000000"/>
          <w:sz w:val="21"/>
          <w:szCs w:val="21"/>
        </w:rPr>
        <w:t>,</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6"/>
          <w:sz w:val="21"/>
          <w:szCs w:val="21"/>
        </w:rPr>
        <w:t xml:space="preserve"> </w:t>
      </w:r>
      <w:r>
        <w:rPr>
          <w:rFonts w:ascii="Arial" w:eastAsia="Arial" w:hAnsi="Arial" w:cs="Arial"/>
          <w:color w:val="000000"/>
          <w:sz w:val="21"/>
          <w:szCs w:val="21"/>
        </w:rPr>
        <w:t>c</w:t>
      </w:r>
      <w:r>
        <w:rPr>
          <w:rFonts w:ascii="Arial" w:eastAsia="Arial" w:hAnsi="Arial" w:cs="Arial"/>
          <w:color w:val="000000"/>
          <w:spacing w:val="2"/>
          <w:sz w:val="21"/>
          <w:szCs w:val="21"/>
        </w:rPr>
        <w:t>rea</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2"/>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14"/>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developm</w:t>
      </w:r>
      <w:r>
        <w:rPr>
          <w:rFonts w:ascii="Arial" w:eastAsia="Arial" w:hAnsi="Arial" w:cs="Arial"/>
          <w:color w:val="000000"/>
          <w:spacing w:val="4"/>
          <w:sz w:val="21"/>
          <w:szCs w:val="21"/>
        </w:rPr>
        <w:t>e</w:t>
      </w:r>
      <w:r>
        <w:rPr>
          <w:rFonts w:ascii="Arial" w:eastAsia="Arial" w:hAnsi="Arial" w:cs="Arial"/>
          <w:color w:val="000000"/>
          <w:spacing w:val="2"/>
          <w:sz w:val="21"/>
          <w:szCs w:val="21"/>
        </w:rPr>
        <w:t>n</w:t>
      </w:r>
      <w:r>
        <w:rPr>
          <w:rFonts w:ascii="Arial" w:eastAsia="Arial" w:hAnsi="Arial" w:cs="Arial"/>
          <w:color w:val="000000"/>
          <w:sz w:val="21"/>
          <w:szCs w:val="21"/>
        </w:rPr>
        <w:t>t</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6"/>
          <w:sz w:val="21"/>
          <w:szCs w:val="21"/>
        </w:rPr>
        <w:t xml:space="preserve"> </w:t>
      </w:r>
      <w:r w:rsidR="006E1D31">
        <w:rPr>
          <w:rFonts w:ascii="Arial" w:eastAsia="Arial" w:hAnsi="Arial" w:cs="Arial"/>
          <w:color w:val="000000"/>
          <w:spacing w:val="2"/>
          <w:sz w:val="21"/>
          <w:szCs w:val="21"/>
        </w:rPr>
        <w:t>Umbrella Coin</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P</w:t>
      </w:r>
      <w:r>
        <w:rPr>
          <w:rFonts w:ascii="Arial" w:eastAsia="Arial" w:hAnsi="Arial" w:cs="Arial"/>
          <w:color w:val="000000"/>
          <w:spacing w:val="5"/>
          <w:sz w:val="21"/>
          <w:szCs w:val="21"/>
        </w:rPr>
        <w:t>r</w:t>
      </w:r>
      <w:r>
        <w:rPr>
          <w:rFonts w:ascii="Arial" w:eastAsia="Arial" w:hAnsi="Arial" w:cs="Arial"/>
          <w:color w:val="000000"/>
          <w:spacing w:val="2"/>
          <w:sz w:val="21"/>
          <w:szCs w:val="21"/>
        </w:rPr>
        <w:t>oje</w:t>
      </w:r>
      <w:r>
        <w:rPr>
          <w:rFonts w:ascii="Arial" w:eastAsia="Arial" w:hAnsi="Arial" w:cs="Arial"/>
          <w:color w:val="000000"/>
          <w:sz w:val="21"/>
          <w:szCs w:val="21"/>
        </w:rPr>
        <w:t>ct</w:t>
      </w:r>
      <w:r>
        <w:rPr>
          <w:rFonts w:ascii="Arial" w:eastAsia="Arial" w:hAnsi="Arial" w:cs="Arial"/>
          <w:color w:val="000000"/>
          <w:spacing w:val="15"/>
          <w:sz w:val="21"/>
          <w:szCs w:val="21"/>
        </w:rPr>
        <w:t xml:space="preserve"> </w:t>
      </w:r>
      <w:r>
        <w:rPr>
          <w:rFonts w:ascii="Arial" w:eastAsia="Arial" w:hAnsi="Arial" w:cs="Arial"/>
          <w:color w:val="000000"/>
          <w:spacing w:val="2"/>
          <w:w w:val="103"/>
          <w:sz w:val="21"/>
          <w:szCs w:val="21"/>
        </w:rPr>
        <w:t>car</w:t>
      </w:r>
      <w:r>
        <w:rPr>
          <w:rFonts w:ascii="Arial" w:eastAsia="Arial" w:hAnsi="Arial" w:cs="Arial"/>
          <w:color w:val="000000"/>
          <w:w w:val="103"/>
          <w:sz w:val="21"/>
          <w:szCs w:val="21"/>
        </w:rPr>
        <w:t>r</w:t>
      </w:r>
      <w:r>
        <w:rPr>
          <w:rFonts w:ascii="Arial" w:eastAsia="Arial" w:hAnsi="Arial" w:cs="Arial"/>
          <w:color w:val="000000"/>
          <w:spacing w:val="2"/>
          <w:w w:val="103"/>
          <w:sz w:val="21"/>
          <w:szCs w:val="21"/>
        </w:rPr>
        <w:t>ie</w:t>
      </w:r>
      <w:r>
        <w:rPr>
          <w:rFonts w:ascii="Arial" w:eastAsia="Arial" w:hAnsi="Arial" w:cs="Arial"/>
          <w:color w:val="000000"/>
          <w:w w:val="103"/>
          <w:sz w:val="21"/>
          <w:szCs w:val="21"/>
        </w:rPr>
        <w:t xml:space="preserve">s </w:t>
      </w:r>
      <w:r>
        <w:rPr>
          <w:rFonts w:ascii="Arial" w:eastAsia="Arial" w:hAnsi="Arial" w:cs="Arial"/>
          <w:color w:val="000000"/>
          <w:sz w:val="21"/>
          <w:szCs w:val="21"/>
        </w:rPr>
        <w:t>s</w:t>
      </w:r>
      <w:r>
        <w:rPr>
          <w:rFonts w:ascii="Arial" w:eastAsia="Arial" w:hAnsi="Arial" w:cs="Arial"/>
          <w:color w:val="000000"/>
          <w:spacing w:val="2"/>
          <w:sz w:val="21"/>
          <w:szCs w:val="21"/>
        </w:rPr>
        <w:t>ign</w:t>
      </w:r>
      <w:r>
        <w:rPr>
          <w:rFonts w:ascii="Arial" w:eastAsia="Arial" w:hAnsi="Arial" w:cs="Arial"/>
          <w:color w:val="000000"/>
          <w:sz w:val="21"/>
          <w:szCs w:val="21"/>
        </w:rPr>
        <w:t>i</w:t>
      </w:r>
      <w:r>
        <w:rPr>
          <w:rFonts w:ascii="Arial" w:eastAsia="Arial" w:hAnsi="Arial" w:cs="Arial"/>
          <w:color w:val="000000"/>
          <w:spacing w:val="2"/>
          <w:sz w:val="21"/>
          <w:szCs w:val="21"/>
        </w:rPr>
        <w:t>fican</w:t>
      </w:r>
      <w:r>
        <w:rPr>
          <w:rFonts w:ascii="Arial" w:eastAsia="Arial" w:hAnsi="Arial" w:cs="Arial"/>
          <w:color w:val="000000"/>
          <w:sz w:val="21"/>
          <w:szCs w:val="21"/>
        </w:rPr>
        <w:t>t</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finan</w:t>
      </w:r>
      <w:r>
        <w:rPr>
          <w:rFonts w:ascii="Arial" w:eastAsia="Arial" w:hAnsi="Arial" w:cs="Arial"/>
          <w:color w:val="000000"/>
          <w:sz w:val="21"/>
          <w:szCs w:val="21"/>
        </w:rPr>
        <w:t>c</w:t>
      </w:r>
      <w:r>
        <w:rPr>
          <w:rFonts w:ascii="Arial" w:eastAsia="Arial" w:hAnsi="Arial" w:cs="Arial"/>
          <w:color w:val="000000"/>
          <w:spacing w:val="2"/>
          <w:sz w:val="21"/>
          <w:szCs w:val="21"/>
        </w:rPr>
        <w:t>ia</w:t>
      </w:r>
      <w:r>
        <w:rPr>
          <w:rFonts w:ascii="Arial" w:eastAsia="Arial" w:hAnsi="Arial" w:cs="Arial"/>
          <w:color w:val="000000"/>
          <w:sz w:val="21"/>
          <w:szCs w:val="21"/>
        </w:rPr>
        <w:t>l,</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regulat</w:t>
      </w:r>
      <w:r>
        <w:rPr>
          <w:rFonts w:ascii="Arial" w:eastAsia="Arial" w:hAnsi="Arial" w:cs="Arial"/>
          <w:color w:val="000000"/>
          <w:sz w:val="21"/>
          <w:szCs w:val="21"/>
        </w:rPr>
        <w:t>o</w:t>
      </w:r>
      <w:r>
        <w:rPr>
          <w:rFonts w:ascii="Arial" w:eastAsia="Arial" w:hAnsi="Arial" w:cs="Arial"/>
          <w:color w:val="000000"/>
          <w:spacing w:val="2"/>
          <w:sz w:val="21"/>
          <w:szCs w:val="21"/>
        </w:rPr>
        <w:t>r</w:t>
      </w:r>
      <w:r>
        <w:rPr>
          <w:rFonts w:ascii="Arial" w:eastAsia="Arial" w:hAnsi="Arial" w:cs="Arial"/>
          <w:color w:val="000000"/>
          <w:sz w:val="21"/>
          <w:szCs w:val="21"/>
        </w:rPr>
        <w:t>y</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 xml:space="preserve">d </w:t>
      </w:r>
      <w:r>
        <w:rPr>
          <w:rFonts w:ascii="Arial" w:eastAsia="Arial" w:hAnsi="Arial" w:cs="Arial"/>
          <w:color w:val="000000"/>
          <w:spacing w:val="2"/>
          <w:sz w:val="21"/>
          <w:szCs w:val="21"/>
        </w:rPr>
        <w:t>reputa</w:t>
      </w:r>
      <w:r>
        <w:rPr>
          <w:rFonts w:ascii="Arial" w:eastAsia="Arial" w:hAnsi="Arial" w:cs="Arial"/>
          <w:color w:val="000000"/>
          <w:sz w:val="21"/>
          <w:szCs w:val="21"/>
        </w:rPr>
        <w:t>t</w:t>
      </w:r>
      <w:r>
        <w:rPr>
          <w:rFonts w:ascii="Arial" w:eastAsia="Arial" w:hAnsi="Arial" w:cs="Arial"/>
          <w:color w:val="000000"/>
          <w:spacing w:val="2"/>
          <w:sz w:val="21"/>
          <w:szCs w:val="21"/>
        </w:rPr>
        <w:t>iona</w:t>
      </w:r>
      <w:r>
        <w:rPr>
          <w:rFonts w:ascii="Arial" w:eastAsia="Arial" w:hAnsi="Arial" w:cs="Arial"/>
          <w:color w:val="000000"/>
          <w:sz w:val="21"/>
          <w:szCs w:val="21"/>
        </w:rPr>
        <w:t>l</w:t>
      </w:r>
      <w:r>
        <w:rPr>
          <w:rFonts w:ascii="Arial" w:eastAsia="Arial" w:hAnsi="Arial" w:cs="Arial"/>
          <w:color w:val="000000"/>
          <w:spacing w:val="25"/>
          <w:sz w:val="21"/>
          <w:szCs w:val="21"/>
        </w:rPr>
        <w:t xml:space="preserve"> </w:t>
      </w:r>
      <w:r>
        <w:rPr>
          <w:rFonts w:ascii="Arial" w:eastAsia="Arial" w:hAnsi="Arial" w:cs="Arial"/>
          <w:color w:val="000000"/>
          <w:sz w:val="21"/>
          <w:szCs w:val="21"/>
        </w:rPr>
        <w:t>r</w:t>
      </w:r>
      <w:r>
        <w:rPr>
          <w:rFonts w:ascii="Arial" w:eastAsia="Arial" w:hAnsi="Arial" w:cs="Arial"/>
          <w:color w:val="000000"/>
          <w:spacing w:val="2"/>
          <w:sz w:val="21"/>
          <w:szCs w:val="21"/>
        </w:rPr>
        <w:t>isk</w:t>
      </w:r>
      <w:r>
        <w:rPr>
          <w:rFonts w:ascii="Arial" w:eastAsia="Arial" w:hAnsi="Arial" w:cs="Arial"/>
          <w:color w:val="000000"/>
          <w:sz w:val="21"/>
          <w:szCs w:val="21"/>
        </w:rPr>
        <w:t>s</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s</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f</w:t>
      </w:r>
      <w:r>
        <w:rPr>
          <w:rFonts w:ascii="Arial" w:eastAsia="Arial" w:hAnsi="Arial" w:cs="Arial"/>
          <w:color w:val="000000"/>
          <w:sz w:val="21"/>
          <w:szCs w:val="21"/>
        </w:rPr>
        <w:t>u</w:t>
      </w:r>
      <w:r>
        <w:rPr>
          <w:rFonts w:ascii="Arial" w:eastAsia="Arial" w:hAnsi="Arial" w:cs="Arial"/>
          <w:color w:val="000000"/>
          <w:spacing w:val="2"/>
          <w:sz w:val="21"/>
          <w:szCs w:val="21"/>
        </w:rPr>
        <w:t>rthe</w:t>
      </w:r>
      <w:r>
        <w:rPr>
          <w:rFonts w:ascii="Arial" w:eastAsia="Arial" w:hAnsi="Arial" w:cs="Arial"/>
          <w:color w:val="000000"/>
          <w:sz w:val="21"/>
          <w:szCs w:val="21"/>
        </w:rPr>
        <w:t>r</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se</w:t>
      </w:r>
      <w:r>
        <w:rPr>
          <w:rFonts w:ascii="Arial" w:eastAsia="Arial" w:hAnsi="Arial" w:cs="Arial"/>
          <w:color w:val="000000"/>
          <w:sz w:val="21"/>
          <w:szCs w:val="21"/>
        </w:rPr>
        <w:t>t</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fort</w:t>
      </w:r>
      <w:r>
        <w:rPr>
          <w:rFonts w:ascii="Arial" w:eastAsia="Arial" w:hAnsi="Arial" w:cs="Arial"/>
          <w:color w:val="000000"/>
          <w:sz w:val="21"/>
          <w:szCs w:val="21"/>
        </w:rPr>
        <w:t>h</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2"/>
          <w:w w:val="103"/>
          <w:sz w:val="21"/>
          <w:szCs w:val="21"/>
        </w:rPr>
        <w:t>Terms</w:t>
      </w:r>
      <w:r>
        <w:rPr>
          <w:rFonts w:ascii="Arial" w:eastAsia="Arial" w:hAnsi="Arial" w:cs="Arial"/>
          <w:color w:val="000000"/>
          <w:w w:val="103"/>
          <w:sz w:val="21"/>
          <w:szCs w:val="21"/>
        </w:rPr>
        <w:t>;</w:t>
      </w:r>
    </w:p>
    <w:p w:rsidR="008F263D" w:rsidRDefault="008F263D" w:rsidP="006E1D31">
      <w:pPr>
        <w:spacing w:before="3"/>
        <w:contextualSpacing/>
        <w:rPr>
          <w:sz w:val="24"/>
          <w:szCs w:val="24"/>
        </w:rPr>
      </w:pPr>
    </w:p>
    <w:p w:rsidR="008F263D" w:rsidRDefault="004B5D9E" w:rsidP="006E1D31">
      <w:pPr>
        <w:tabs>
          <w:tab w:val="left" w:pos="800"/>
        </w:tabs>
        <w:ind w:left="811" w:right="76"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understand</w:t>
      </w:r>
      <w:r>
        <w:rPr>
          <w:rFonts w:ascii="Arial" w:eastAsia="Arial" w:hAnsi="Arial" w:cs="Arial"/>
          <w:color w:val="000000"/>
          <w:sz w:val="21"/>
          <w:szCs w:val="21"/>
        </w:rPr>
        <w:t>s</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expres</w:t>
      </w:r>
      <w:r>
        <w:rPr>
          <w:rFonts w:ascii="Arial" w:eastAsia="Arial" w:hAnsi="Arial" w:cs="Arial"/>
          <w:color w:val="000000"/>
          <w:sz w:val="21"/>
          <w:szCs w:val="21"/>
        </w:rPr>
        <w:t>s</w:t>
      </w:r>
      <w:r>
        <w:rPr>
          <w:rFonts w:ascii="Arial" w:eastAsia="Arial" w:hAnsi="Arial" w:cs="Arial"/>
          <w:color w:val="000000"/>
          <w:spacing w:val="2"/>
          <w:sz w:val="21"/>
          <w:szCs w:val="21"/>
        </w:rPr>
        <w:t>l</w:t>
      </w:r>
      <w:r>
        <w:rPr>
          <w:rFonts w:ascii="Arial" w:eastAsia="Arial" w:hAnsi="Arial" w:cs="Arial"/>
          <w:color w:val="000000"/>
          <w:sz w:val="21"/>
          <w:szCs w:val="21"/>
        </w:rPr>
        <w:t>y</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acce</w:t>
      </w:r>
      <w:r>
        <w:rPr>
          <w:rFonts w:ascii="Arial" w:eastAsia="Arial" w:hAnsi="Arial" w:cs="Arial"/>
          <w:color w:val="000000"/>
          <w:sz w:val="21"/>
          <w:szCs w:val="21"/>
        </w:rPr>
        <w:t>p</w:t>
      </w:r>
      <w:r>
        <w:rPr>
          <w:rFonts w:ascii="Arial" w:eastAsia="Arial" w:hAnsi="Arial" w:cs="Arial"/>
          <w:color w:val="000000"/>
          <w:spacing w:val="2"/>
          <w:sz w:val="21"/>
          <w:szCs w:val="21"/>
        </w:rPr>
        <w:t>t</w:t>
      </w:r>
      <w:r>
        <w:rPr>
          <w:rFonts w:ascii="Arial" w:eastAsia="Arial" w:hAnsi="Arial" w:cs="Arial"/>
          <w:color w:val="000000"/>
          <w:sz w:val="21"/>
          <w:szCs w:val="21"/>
        </w:rPr>
        <w:t>s</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at</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
          <w:sz w:val="21"/>
          <w:szCs w:val="21"/>
        </w:rPr>
        <w:t>r</w:t>
      </w:r>
      <w:r>
        <w:rPr>
          <w:rFonts w:ascii="Arial" w:eastAsia="Arial" w:hAnsi="Arial" w:cs="Arial"/>
          <w:color w:val="000000"/>
          <w:sz w:val="21"/>
          <w:szCs w:val="21"/>
        </w:rPr>
        <w:t>e</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n</w:t>
      </w:r>
      <w:r>
        <w:rPr>
          <w:rFonts w:ascii="Arial" w:eastAsia="Arial" w:hAnsi="Arial" w:cs="Arial"/>
          <w:color w:val="000000"/>
          <w:sz w:val="21"/>
          <w:szCs w:val="21"/>
        </w:rPr>
        <w:t>o</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warrant</w:t>
      </w:r>
      <w:r>
        <w:rPr>
          <w:rFonts w:ascii="Arial" w:eastAsia="Arial" w:hAnsi="Arial" w:cs="Arial"/>
          <w:color w:val="000000"/>
          <w:sz w:val="21"/>
          <w:szCs w:val="21"/>
        </w:rPr>
        <w:t>y</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wh</w:t>
      </w:r>
      <w:r>
        <w:rPr>
          <w:rFonts w:ascii="Arial" w:eastAsia="Arial" w:hAnsi="Arial" w:cs="Arial"/>
          <w:color w:val="000000"/>
          <w:spacing w:val="4"/>
          <w:sz w:val="21"/>
          <w:szCs w:val="21"/>
        </w:rPr>
        <w:t>a</w:t>
      </w:r>
      <w:r>
        <w:rPr>
          <w:rFonts w:ascii="Arial" w:eastAsia="Arial" w:hAnsi="Arial" w:cs="Arial"/>
          <w:color w:val="000000"/>
          <w:sz w:val="21"/>
          <w:szCs w:val="21"/>
        </w:rPr>
        <w:t>t</w:t>
      </w:r>
      <w:r>
        <w:rPr>
          <w:rFonts w:ascii="Arial" w:eastAsia="Arial" w:hAnsi="Arial" w:cs="Arial"/>
          <w:color w:val="000000"/>
          <w:spacing w:val="2"/>
          <w:sz w:val="21"/>
          <w:szCs w:val="21"/>
        </w:rPr>
        <w:t>soeve</w:t>
      </w:r>
      <w:r>
        <w:rPr>
          <w:rFonts w:ascii="Arial" w:eastAsia="Arial" w:hAnsi="Arial" w:cs="Arial"/>
          <w:color w:val="000000"/>
          <w:sz w:val="21"/>
          <w:szCs w:val="21"/>
        </w:rPr>
        <w:t>r</w:t>
      </w:r>
      <w:r>
        <w:rPr>
          <w:rFonts w:ascii="Arial" w:eastAsia="Arial" w:hAnsi="Arial" w:cs="Arial"/>
          <w:color w:val="000000"/>
          <w:spacing w:val="40"/>
          <w:sz w:val="21"/>
          <w:szCs w:val="21"/>
        </w:rPr>
        <w:t xml:space="preserve"> </w:t>
      </w:r>
      <w:r>
        <w:rPr>
          <w:rFonts w:ascii="Arial" w:eastAsia="Arial" w:hAnsi="Arial" w:cs="Arial"/>
          <w:color w:val="000000"/>
          <w:spacing w:val="2"/>
          <w:w w:val="103"/>
          <w:sz w:val="21"/>
          <w:szCs w:val="21"/>
        </w:rPr>
        <w:t>o</w:t>
      </w:r>
      <w:r>
        <w:rPr>
          <w:rFonts w:ascii="Arial" w:eastAsia="Arial" w:hAnsi="Arial" w:cs="Arial"/>
          <w:color w:val="000000"/>
          <w:w w:val="103"/>
          <w:sz w:val="21"/>
          <w:szCs w:val="21"/>
        </w:rPr>
        <w:t xml:space="preserve">n </w:t>
      </w:r>
      <w:r w:rsidR="006E1D31">
        <w:rPr>
          <w:rFonts w:ascii="Arial" w:eastAsia="Arial" w:hAnsi="Arial" w:cs="Arial"/>
          <w:color w:val="000000"/>
          <w:spacing w:val="2"/>
          <w:sz w:val="21"/>
          <w:szCs w:val="21"/>
        </w:rPr>
        <w:t>UMC</w:t>
      </w:r>
      <w:r>
        <w:rPr>
          <w:rFonts w:ascii="Arial" w:eastAsia="Arial" w:hAnsi="Arial" w:cs="Arial"/>
          <w:color w:val="000000"/>
          <w:sz w:val="21"/>
          <w:szCs w:val="21"/>
        </w:rPr>
        <w:t>,</w:t>
      </w:r>
      <w:r>
        <w:rPr>
          <w:rFonts w:ascii="Arial" w:eastAsia="Arial" w:hAnsi="Arial" w:cs="Arial"/>
          <w:color w:val="000000"/>
          <w:spacing w:val="4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Smar</w:t>
      </w:r>
      <w:r>
        <w:rPr>
          <w:rFonts w:ascii="Arial" w:eastAsia="Arial" w:hAnsi="Arial" w:cs="Arial"/>
          <w:color w:val="000000"/>
          <w:sz w:val="21"/>
          <w:szCs w:val="21"/>
        </w:rPr>
        <w:t>t</w:t>
      </w:r>
      <w:r>
        <w:rPr>
          <w:rFonts w:ascii="Arial" w:eastAsia="Arial" w:hAnsi="Arial" w:cs="Arial"/>
          <w:color w:val="000000"/>
          <w:spacing w:val="44"/>
          <w:sz w:val="21"/>
          <w:szCs w:val="21"/>
        </w:rPr>
        <w:t xml:space="preserve"> </w:t>
      </w:r>
      <w:r>
        <w:rPr>
          <w:rFonts w:ascii="Arial" w:eastAsia="Arial" w:hAnsi="Arial" w:cs="Arial"/>
          <w:color w:val="000000"/>
          <w:spacing w:val="2"/>
          <w:sz w:val="21"/>
          <w:szCs w:val="21"/>
        </w:rPr>
        <w:t>Contra</w:t>
      </w:r>
      <w:r>
        <w:rPr>
          <w:rFonts w:ascii="Arial" w:eastAsia="Arial" w:hAnsi="Arial" w:cs="Arial"/>
          <w:color w:val="000000"/>
          <w:sz w:val="21"/>
          <w:szCs w:val="21"/>
        </w:rPr>
        <w:t xml:space="preserve">ct  </w:t>
      </w:r>
      <w:r>
        <w:rPr>
          <w:rFonts w:ascii="Arial" w:eastAsia="Arial" w:hAnsi="Arial" w:cs="Arial"/>
          <w:color w:val="000000"/>
          <w:spacing w:val="2"/>
          <w:sz w:val="21"/>
          <w:szCs w:val="21"/>
        </w:rPr>
        <w:t>Sy</w:t>
      </w:r>
      <w:r>
        <w:rPr>
          <w:rFonts w:ascii="Arial" w:eastAsia="Arial" w:hAnsi="Arial" w:cs="Arial"/>
          <w:color w:val="000000"/>
          <w:sz w:val="21"/>
          <w:szCs w:val="21"/>
        </w:rPr>
        <w:t>s</w:t>
      </w:r>
      <w:r>
        <w:rPr>
          <w:rFonts w:ascii="Arial" w:eastAsia="Arial" w:hAnsi="Arial" w:cs="Arial"/>
          <w:color w:val="000000"/>
          <w:spacing w:val="2"/>
          <w:sz w:val="21"/>
          <w:szCs w:val="21"/>
        </w:rPr>
        <w:t>te</w:t>
      </w:r>
      <w:r>
        <w:rPr>
          <w:rFonts w:ascii="Arial" w:eastAsia="Arial" w:hAnsi="Arial" w:cs="Arial"/>
          <w:color w:val="000000"/>
          <w:sz w:val="21"/>
          <w:szCs w:val="21"/>
        </w:rPr>
        <w:t>m</w:t>
      </w:r>
      <w:r>
        <w:rPr>
          <w:rFonts w:ascii="Arial" w:eastAsia="Arial" w:hAnsi="Arial" w:cs="Arial"/>
          <w:color w:val="000000"/>
          <w:spacing w:val="50"/>
          <w:sz w:val="21"/>
          <w:szCs w:val="21"/>
        </w:rPr>
        <w:t xml:space="preserve"> </w:t>
      </w:r>
      <w:r>
        <w:rPr>
          <w:rFonts w:ascii="Arial" w:eastAsia="Arial" w:hAnsi="Arial" w:cs="Arial"/>
          <w:color w:val="000000"/>
          <w:spacing w:val="2"/>
          <w:sz w:val="21"/>
          <w:szCs w:val="21"/>
        </w:rPr>
        <w:t>and/o</w:t>
      </w:r>
      <w:r>
        <w:rPr>
          <w:rFonts w:ascii="Arial" w:eastAsia="Arial" w:hAnsi="Arial" w:cs="Arial"/>
          <w:color w:val="000000"/>
          <w:sz w:val="21"/>
          <w:szCs w:val="21"/>
        </w:rPr>
        <w:t>r</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succes</w:t>
      </w:r>
      <w:r>
        <w:rPr>
          <w:rFonts w:ascii="Arial" w:eastAsia="Arial" w:hAnsi="Arial" w:cs="Arial"/>
          <w:color w:val="000000"/>
          <w:sz w:val="21"/>
          <w:szCs w:val="21"/>
        </w:rPr>
        <w:t>s</w:t>
      </w:r>
      <w:r>
        <w:rPr>
          <w:rFonts w:ascii="Arial" w:eastAsia="Arial" w:hAnsi="Arial" w:cs="Arial"/>
          <w:color w:val="000000"/>
          <w:spacing w:val="50"/>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8"/>
          <w:sz w:val="21"/>
          <w:szCs w:val="21"/>
        </w:rPr>
        <w:t xml:space="preserve"> </w:t>
      </w:r>
      <w:r w:rsidR="006E1D31">
        <w:rPr>
          <w:rFonts w:ascii="Arial" w:eastAsia="Arial" w:hAnsi="Arial" w:cs="Arial"/>
          <w:color w:val="000000"/>
          <w:spacing w:val="2"/>
          <w:sz w:val="21"/>
          <w:szCs w:val="21"/>
        </w:rPr>
        <w:t>Umbrella Coin</w:t>
      </w:r>
      <w:r>
        <w:rPr>
          <w:rFonts w:ascii="Arial" w:eastAsia="Arial" w:hAnsi="Arial" w:cs="Arial"/>
          <w:color w:val="000000"/>
          <w:spacing w:val="41"/>
          <w:sz w:val="21"/>
          <w:szCs w:val="21"/>
        </w:rPr>
        <w:t xml:space="preserve"> </w:t>
      </w:r>
      <w:r>
        <w:rPr>
          <w:rFonts w:ascii="Arial" w:eastAsia="Arial" w:hAnsi="Arial" w:cs="Arial"/>
          <w:color w:val="000000"/>
          <w:spacing w:val="2"/>
          <w:w w:val="103"/>
          <w:sz w:val="21"/>
          <w:szCs w:val="21"/>
        </w:rPr>
        <w:t>Pr</w:t>
      </w:r>
      <w:r>
        <w:rPr>
          <w:rFonts w:ascii="Arial" w:eastAsia="Arial" w:hAnsi="Arial" w:cs="Arial"/>
          <w:color w:val="000000"/>
          <w:w w:val="103"/>
          <w:sz w:val="21"/>
          <w:szCs w:val="21"/>
        </w:rPr>
        <w:t>o</w:t>
      </w:r>
      <w:r>
        <w:rPr>
          <w:rFonts w:ascii="Arial" w:eastAsia="Arial" w:hAnsi="Arial" w:cs="Arial"/>
          <w:color w:val="000000"/>
          <w:spacing w:val="2"/>
          <w:w w:val="103"/>
          <w:sz w:val="21"/>
          <w:szCs w:val="21"/>
        </w:rPr>
        <w:t>jec</w:t>
      </w:r>
      <w:r>
        <w:rPr>
          <w:rFonts w:ascii="Arial" w:eastAsia="Arial" w:hAnsi="Arial" w:cs="Arial"/>
          <w:color w:val="000000"/>
          <w:w w:val="103"/>
          <w:sz w:val="21"/>
          <w:szCs w:val="21"/>
        </w:rPr>
        <w:t xml:space="preserve">t, </w:t>
      </w:r>
      <w:r>
        <w:rPr>
          <w:rFonts w:ascii="Arial" w:eastAsia="Arial" w:hAnsi="Arial" w:cs="Arial"/>
          <w:color w:val="000000"/>
          <w:spacing w:val="2"/>
          <w:sz w:val="21"/>
          <w:szCs w:val="21"/>
        </w:rPr>
        <w:t>expresse</w:t>
      </w:r>
      <w:r>
        <w:rPr>
          <w:rFonts w:ascii="Arial" w:eastAsia="Arial" w:hAnsi="Arial" w:cs="Arial"/>
          <w:color w:val="000000"/>
          <w:sz w:val="21"/>
          <w:szCs w:val="21"/>
        </w:rPr>
        <w:t xml:space="preserve">d </w:t>
      </w:r>
      <w:r>
        <w:rPr>
          <w:rFonts w:ascii="Arial" w:eastAsia="Arial" w:hAnsi="Arial" w:cs="Arial"/>
          <w:color w:val="000000"/>
          <w:spacing w:val="7"/>
          <w:sz w:val="21"/>
          <w:szCs w:val="21"/>
        </w:rPr>
        <w:t xml:space="preserve"> </w:t>
      </w:r>
      <w:r>
        <w:rPr>
          <w:rFonts w:ascii="Arial" w:eastAsia="Arial" w:hAnsi="Arial" w:cs="Arial"/>
          <w:color w:val="000000"/>
          <w:sz w:val="21"/>
          <w:szCs w:val="21"/>
        </w:rPr>
        <w:t>or</w:t>
      </w:r>
      <w:r>
        <w:rPr>
          <w:rFonts w:ascii="Arial" w:eastAsia="Arial" w:hAnsi="Arial" w:cs="Arial"/>
          <w:color w:val="000000"/>
          <w:spacing w:val="40"/>
          <w:sz w:val="21"/>
          <w:szCs w:val="21"/>
        </w:rPr>
        <w:t xml:space="preserve"> </w:t>
      </w:r>
      <w:r>
        <w:rPr>
          <w:rFonts w:ascii="Arial" w:eastAsia="Arial" w:hAnsi="Arial" w:cs="Arial"/>
          <w:color w:val="000000"/>
          <w:spacing w:val="2"/>
          <w:sz w:val="21"/>
          <w:szCs w:val="21"/>
        </w:rPr>
        <w:t>implie</w:t>
      </w:r>
      <w:r>
        <w:rPr>
          <w:rFonts w:ascii="Arial" w:eastAsia="Arial" w:hAnsi="Arial" w:cs="Arial"/>
          <w:color w:val="000000"/>
          <w:sz w:val="21"/>
          <w:szCs w:val="21"/>
        </w:rPr>
        <w:t xml:space="preserve">d,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40"/>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5"/>
          <w:sz w:val="21"/>
          <w:szCs w:val="21"/>
        </w:rPr>
        <w:t xml:space="preserve"> </w:t>
      </w:r>
      <w:r>
        <w:rPr>
          <w:rFonts w:ascii="Arial" w:eastAsia="Arial" w:hAnsi="Arial" w:cs="Arial"/>
          <w:color w:val="000000"/>
          <w:spacing w:val="2"/>
          <w:sz w:val="21"/>
          <w:szCs w:val="21"/>
        </w:rPr>
        <w:t>exte</w:t>
      </w:r>
      <w:r>
        <w:rPr>
          <w:rFonts w:ascii="Arial" w:eastAsia="Arial" w:hAnsi="Arial" w:cs="Arial"/>
          <w:color w:val="000000"/>
          <w:sz w:val="21"/>
          <w:szCs w:val="21"/>
        </w:rPr>
        <w:t>nt</w:t>
      </w:r>
      <w:r>
        <w:rPr>
          <w:rFonts w:ascii="Arial" w:eastAsia="Arial" w:hAnsi="Arial" w:cs="Arial"/>
          <w:color w:val="000000"/>
          <w:spacing w:val="54"/>
          <w:sz w:val="21"/>
          <w:szCs w:val="21"/>
        </w:rPr>
        <w:t xml:space="preserve"> </w:t>
      </w:r>
      <w:r>
        <w:rPr>
          <w:rFonts w:ascii="Arial" w:eastAsia="Arial" w:hAnsi="Arial" w:cs="Arial"/>
          <w:color w:val="000000"/>
          <w:spacing w:val="2"/>
          <w:sz w:val="21"/>
          <w:szCs w:val="21"/>
        </w:rPr>
        <w:t>perm</w:t>
      </w:r>
      <w:r>
        <w:rPr>
          <w:rFonts w:ascii="Arial" w:eastAsia="Arial" w:hAnsi="Arial" w:cs="Arial"/>
          <w:color w:val="000000"/>
          <w:sz w:val="21"/>
          <w:szCs w:val="21"/>
        </w:rPr>
        <w:t>i</w:t>
      </w:r>
      <w:r>
        <w:rPr>
          <w:rFonts w:ascii="Arial" w:eastAsia="Arial" w:hAnsi="Arial" w:cs="Arial"/>
          <w:color w:val="000000"/>
          <w:spacing w:val="2"/>
          <w:sz w:val="21"/>
          <w:szCs w:val="21"/>
        </w:rPr>
        <w:t>tte</w:t>
      </w:r>
      <w:r>
        <w:rPr>
          <w:rFonts w:ascii="Arial" w:eastAsia="Arial" w:hAnsi="Arial" w:cs="Arial"/>
          <w:color w:val="000000"/>
          <w:sz w:val="21"/>
          <w:szCs w:val="21"/>
        </w:rPr>
        <w:t xml:space="preserve">d </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y</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law</w:t>
      </w:r>
      <w:r>
        <w:rPr>
          <w:rFonts w:ascii="Arial" w:eastAsia="Arial" w:hAnsi="Arial" w:cs="Arial"/>
          <w:color w:val="000000"/>
          <w:sz w:val="21"/>
          <w:szCs w:val="21"/>
        </w:rPr>
        <w:t>,</w:t>
      </w:r>
      <w:r>
        <w:rPr>
          <w:rFonts w:ascii="Arial" w:eastAsia="Arial" w:hAnsi="Arial" w:cs="Arial"/>
          <w:color w:val="000000"/>
          <w:spacing w:val="48"/>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45"/>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45"/>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5"/>
          <w:sz w:val="21"/>
          <w:szCs w:val="21"/>
        </w:rPr>
        <w:t xml:space="preserve"> </w:t>
      </w:r>
      <w:r>
        <w:rPr>
          <w:rFonts w:ascii="Arial" w:eastAsia="Arial" w:hAnsi="Arial" w:cs="Arial"/>
          <w:color w:val="000000"/>
          <w:spacing w:val="2"/>
          <w:sz w:val="21"/>
          <w:szCs w:val="21"/>
        </w:rPr>
        <w:t>Smar</w:t>
      </w:r>
      <w:r>
        <w:rPr>
          <w:rFonts w:ascii="Arial" w:eastAsia="Arial" w:hAnsi="Arial" w:cs="Arial"/>
          <w:color w:val="000000"/>
          <w:sz w:val="21"/>
          <w:szCs w:val="21"/>
        </w:rPr>
        <w:t>t</w:t>
      </w:r>
      <w:r>
        <w:rPr>
          <w:rFonts w:ascii="Arial" w:eastAsia="Arial" w:hAnsi="Arial" w:cs="Arial"/>
          <w:color w:val="000000"/>
          <w:spacing w:val="51"/>
          <w:sz w:val="21"/>
          <w:szCs w:val="21"/>
        </w:rPr>
        <w:t xml:space="preserve"> </w:t>
      </w:r>
      <w:r>
        <w:rPr>
          <w:rFonts w:ascii="Arial" w:eastAsia="Arial" w:hAnsi="Arial" w:cs="Arial"/>
          <w:color w:val="000000"/>
          <w:spacing w:val="2"/>
          <w:w w:val="103"/>
          <w:sz w:val="21"/>
          <w:szCs w:val="21"/>
        </w:rPr>
        <w:t>Contra</w:t>
      </w:r>
      <w:r>
        <w:rPr>
          <w:rFonts w:ascii="Arial" w:eastAsia="Arial" w:hAnsi="Arial" w:cs="Arial"/>
          <w:color w:val="000000"/>
          <w:w w:val="103"/>
          <w:sz w:val="21"/>
          <w:szCs w:val="21"/>
        </w:rPr>
        <w:t xml:space="preserve">ct </w:t>
      </w:r>
      <w:r>
        <w:rPr>
          <w:rFonts w:ascii="Arial" w:eastAsia="Arial" w:hAnsi="Arial" w:cs="Arial"/>
          <w:color w:val="000000"/>
          <w:spacing w:val="2"/>
          <w:sz w:val="21"/>
          <w:szCs w:val="21"/>
        </w:rPr>
        <w:t>Syste</w:t>
      </w:r>
      <w:r>
        <w:rPr>
          <w:rFonts w:ascii="Arial" w:eastAsia="Arial" w:hAnsi="Arial" w:cs="Arial"/>
          <w:color w:val="000000"/>
          <w:sz w:val="21"/>
          <w:szCs w:val="21"/>
        </w:rPr>
        <w:t>m</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d</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18"/>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ar</w:t>
      </w:r>
      <w:r>
        <w:rPr>
          <w:rFonts w:ascii="Arial" w:eastAsia="Arial" w:hAnsi="Arial" w:cs="Arial"/>
          <w:color w:val="000000"/>
          <w:sz w:val="21"/>
          <w:szCs w:val="21"/>
        </w:rPr>
        <w:t>e</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cre</w:t>
      </w:r>
      <w:r>
        <w:rPr>
          <w:rFonts w:ascii="Arial" w:eastAsia="Arial" w:hAnsi="Arial" w:cs="Arial"/>
          <w:color w:val="000000"/>
          <w:sz w:val="21"/>
          <w:szCs w:val="21"/>
        </w:rPr>
        <w:t>a</w:t>
      </w:r>
      <w:r>
        <w:rPr>
          <w:rFonts w:ascii="Arial" w:eastAsia="Arial" w:hAnsi="Arial" w:cs="Arial"/>
          <w:color w:val="000000"/>
          <w:spacing w:val="2"/>
          <w:sz w:val="21"/>
          <w:szCs w:val="21"/>
        </w:rPr>
        <w:t>te</w:t>
      </w:r>
      <w:r>
        <w:rPr>
          <w:rFonts w:ascii="Arial" w:eastAsia="Arial" w:hAnsi="Arial" w:cs="Arial"/>
          <w:color w:val="000000"/>
          <w:sz w:val="21"/>
          <w:szCs w:val="21"/>
        </w:rPr>
        <w:t>d</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obtaine</w:t>
      </w:r>
      <w:r>
        <w:rPr>
          <w:rFonts w:ascii="Arial" w:eastAsia="Arial" w:hAnsi="Arial" w:cs="Arial"/>
          <w:color w:val="000000"/>
          <w:sz w:val="21"/>
          <w:szCs w:val="21"/>
        </w:rPr>
        <w:t>d</w:t>
      </w:r>
      <w:r>
        <w:rPr>
          <w:rFonts w:ascii="Arial" w:eastAsia="Arial" w:hAnsi="Arial" w:cs="Arial"/>
          <w:color w:val="000000"/>
          <w:spacing w:val="32"/>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t</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sol</w:t>
      </w:r>
      <w:r>
        <w:rPr>
          <w:rFonts w:ascii="Arial" w:eastAsia="Arial" w:hAnsi="Arial" w:cs="Arial"/>
          <w:color w:val="000000"/>
          <w:sz w:val="21"/>
          <w:szCs w:val="21"/>
        </w:rPr>
        <w:t>e</w:t>
      </w:r>
      <w:r>
        <w:rPr>
          <w:rFonts w:ascii="Arial" w:eastAsia="Arial" w:hAnsi="Arial" w:cs="Arial"/>
          <w:color w:val="000000"/>
          <w:spacing w:val="20"/>
          <w:sz w:val="21"/>
          <w:szCs w:val="21"/>
        </w:rPr>
        <w:t xml:space="preserve"> </w:t>
      </w:r>
      <w:r>
        <w:rPr>
          <w:rFonts w:ascii="Arial" w:eastAsia="Arial" w:hAnsi="Arial" w:cs="Arial"/>
          <w:color w:val="000000"/>
          <w:sz w:val="21"/>
          <w:szCs w:val="21"/>
        </w:rPr>
        <w:t>r</w:t>
      </w:r>
      <w:r>
        <w:rPr>
          <w:rFonts w:ascii="Arial" w:eastAsia="Arial" w:hAnsi="Arial" w:cs="Arial"/>
          <w:color w:val="000000"/>
          <w:spacing w:val="2"/>
          <w:sz w:val="21"/>
          <w:szCs w:val="21"/>
        </w:rPr>
        <w:t>is</w:t>
      </w:r>
      <w:r>
        <w:rPr>
          <w:rFonts w:ascii="Arial" w:eastAsia="Arial" w:hAnsi="Arial" w:cs="Arial"/>
          <w:color w:val="000000"/>
          <w:sz w:val="21"/>
          <w:szCs w:val="21"/>
        </w:rPr>
        <w:t>k</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n</w:t>
      </w:r>
      <w:r>
        <w:rPr>
          <w:rFonts w:ascii="Arial" w:eastAsia="Arial" w:hAnsi="Arial" w:cs="Arial"/>
          <w:color w:val="000000"/>
          <w:spacing w:val="15"/>
          <w:sz w:val="21"/>
          <w:szCs w:val="21"/>
        </w:rPr>
        <w:t xml:space="preserve"> </w:t>
      </w:r>
      <w:r>
        <w:rPr>
          <w:rFonts w:ascii="Arial" w:eastAsia="Arial" w:hAnsi="Arial" w:cs="Arial"/>
          <w:color w:val="000000"/>
          <w:spacing w:val="2"/>
          <w:w w:val="103"/>
          <w:sz w:val="21"/>
          <w:szCs w:val="21"/>
        </w:rPr>
        <w:t>a</w:t>
      </w:r>
      <w:r>
        <w:rPr>
          <w:rFonts w:ascii="Arial" w:eastAsia="Arial" w:hAnsi="Arial" w:cs="Arial"/>
          <w:color w:val="000000"/>
          <w:w w:val="103"/>
          <w:sz w:val="21"/>
          <w:szCs w:val="21"/>
        </w:rPr>
        <w:t xml:space="preserve">n </w:t>
      </w:r>
      <w:r>
        <w:rPr>
          <w:rFonts w:ascii="Arial" w:eastAsia="Arial" w:hAnsi="Arial" w:cs="Arial"/>
          <w:color w:val="000000"/>
          <w:spacing w:val="2"/>
          <w:sz w:val="21"/>
          <w:szCs w:val="21"/>
        </w:rPr>
        <w:t>“a</w:t>
      </w:r>
      <w:r>
        <w:rPr>
          <w:rFonts w:ascii="Arial" w:eastAsia="Arial" w:hAnsi="Arial" w:cs="Arial"/>
          <w:color w:val="000000"/>
          <w:sz w:val="21"/>
          <w:szCs w:val="21"/>
        </w:rPr>
        <w:t>s</w:t>
      </w:r>
      <w:r>
        <w:rPr>
          <w:rFonts w:ascii="Arial" w:eastAsia="Arial" w:hAnsi="Arial" w:cs="Arial"/>
          <w:color w:val="000000"/>
          <w:spacing w:val="4"/>
          <w:sz w:val="21"/>
          <w:szCs w:val="21"/>
        </w:rPr>
        <w:t xml:space="preserve"> </w:t>
      </w:r>
      <w:r>
        <w:rPr>
          <w:rFonts w:ascii="Arial" w:eastAsia="Arial" w:hAnsi="Arial" w:cs="Arial"/>
          <w:color w:val="000000"/>
          <w:sz w:val="21"/>
          <w:szCs w:val="21"/>
        </w:rPr>
        <w:t>i</w:t>
      </w:r>
      <w:r>
        <w:rPr>
          <w:rFonts w:ascii="Arial" w:eastAsia="Arial" w:hAnsi="Arial" w:cs="Arial"/>
          <w:color w:val="000000"/>
          <w:spacing w:val="2"/>
          <w:sz w:val="21"/>
          <w:szCs w:val="21"/>
        </w:rPr>
        <w:t>s</w:t>
      </w:r>
      <w:r>
        <w:rPr>
          <w:rFonts w:ascii="Arial" w:eastAsia="Arial" w:hAnsi="Arial" w:cs="Arial"/>
          <w:color w:val="000000"/>
          <w:sz w:val="21"/>
          <w:szCs w:val="21"/>
        </w:rPr>
        <w:t>”</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“unde</w:t>
      </w:r>
      <w:r>
        <w:rPr>
          <w:rFonts w:ascii="Arial" w:eastAsia="Arial" w:hAnsi="Arial" w:cs="Arial"/>
          <w:color w:val="000000"/>
          <w:sz w:val="21"/>
          <w:szCs w:val="21"/>
        </w:rPr>
        <w:t>r</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development</w:t>
      </w:r>
      <w:r>
        <w:rPr>
          <w:rFonts w:ascii="Arial" w:eastAsia="Arial" w:hAnsi="Arial" w:cs="Arial"/>
          <w:color w:val="000000"/>
          <w:sz w:val="21"/>
          <w:szCs w:val="21"/>
        </w:rPr>
        <w:t>”</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basi</w:t>
      </w:r>
      <w:r>
        <w:rPr>
          <w:rFonts w:ascii="Arial" w:eastAsia="Arial" w:hAnsi="Arial" w:cs="Arial"/>
          <w:color w:val="000000"/>
          <w:sz w:val="21"/>
          <w:szCs w:val="21"/>
        </w:rPr>
        <w:t>s</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without</w:t>
      </w:r>
      <w:r>
        <w:rPr>
          <w:rFonts w:ascii="Arial" w:eastAsia="Arial" w:hAnsi="Arial" w:cs="Arial"/>
          <w:color w:val="000000"/>
          <w:sz w:val="21"/>
          <w:szCs w:val="21"/>
        </w:rPr>
        <w:t>,</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 xml:space="preserve">o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exte</w:t>
      </w:r>
      <w:r>
        <w:rPr>
          <w:rFonts w:ascii="Arial" w:eastAsia="Arial" w:hAnsi="Arial" w:cs="Arial"/>
          <w:color w:val="000000"/>
          <w:sz w:val="21"/>
          <w:szCs w:val="21"/>
        </w:rPr>
        <w:t>nt</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perm</w:t>
      </w:r>
      <w:r>
        <w:rPr>
          <w:rFonts w:ascii="Arial" w:eastAsia="Arial" w:hAnsi="Arial" w:cs="Arial"/>
          <w:color w:val="000000"/>
          <w:sz w:val="21"/>
          <w:szCs w:val="21"/>
        </w:rPr>
        <w:t>i</w:t>
      </w:r>
      <w:r>
        <w:rPr>
          <w:rFonts w:ascii="Arial" w:eastAsia="Arial" w:hAnsi="Arial" w:cs="Arial"/>
          <w:color w:val="000000"/>
          <w:spacing w:val="2"/>
          <w:sz w:val="21"/>
          <w:szCs w:val="21"/>
        </w:rPr>
        <w:t>tte</w:t>
      </w:r>
      <w:r>
        <w:rPr>
          <w:rFonts w:ascii="Arial" w:eastAsia="Arial" w:hAnsi="Arial" w:cs="Arial"/>
          <w:color w:val="000000"/>
          <w:sz w:val="21"/>
          <w:szCs w:val="21"/>
        </w:rPr>
        <w:t>d</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y</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law</w:t>
      </w:r>
      <w:r>
        <w:rPr>
          <w:rFonts w:ascii="Arial" w:eastAsia="Arial" w:hAnsi="Arial" w:cs="Arial"/>
          <w:color w:val="000000"/>
          <w:sz w:val="21"/>
          <w:szCs w:val="21"/>
        </w:rPr>
        <w:t>,</w:t>
      </w:r>
      <w:r>
        <w:rPr>
          <w:rFonts w:ascii="Arial" w:eastAsia="Arial" w:hAnsi="Arial" w:cs="Arial"/>
          <w:color w:val="000000"/>
          <w:spacing w:val="7"/>
          <w:sz w:val="21"/>
          <w:szCs w:val="21"/>
        </w:rPr>
        <w:t xml:space="preserve"> </w:t>
      </w:r>
      <w:r>
        <w:rPr>
          <w:rFonts w:ascii="Arial" w:eastAsia="Arial" w:hAnsi="Arial" w:cs="Arial"/>
          <w:color w:val="000000"/>
          <w:spacing w:val="2"/>
          <w:w w:val="103"/>
          <w:sz w:val="21"/>
          <w:szCs w:val="21"/>
        </w:rPr>
        <w:t>an</w:t>
      </w:r>
      <w:r>
        <w:rPr>
          <w:rFonts w:ascii="Arial" w:eastAsia="Arial" w:hAnsi="Arial" w:cs="Arial"/>
          <w:color w:val="000000"/>
          <w:w w:val="103"/>
          <w:sz w:val="21"/>
          <w:szCs w:val="21"/>
        </w:rPr>
        <w:t xml:space="preserve">y </w:t>
      </w:r>
      <w:r>
        <w:rPr>
          <w:rFonts w:ascii="Arial" w:eastAsia="Arial" w:hAnsi="Arial" w:cs="Arial"/>
          <w:color w:val="000000"/>
          <w:spacing w:val="2"/>
          <w:sz w:val="21"/>
          <w:szCs w:val="21"/>
        </w:rPr>
        <w:t>warra</w:t>
      </w:r>
      <w:r>
        <w:rPr>
          <w:rFonts w:ascii="Arial" w:eastAsia="Arial" w:hAnsi="Arial" w:cs="Arial"/>
          <w:color w:val="000000"/>
          <w:sz w:val="21"/>
          <w:szCs w:val="21"/>
        </w:rPr>
        <w:t>n</w:t>
      </w:r>
      <w:r>
        <w:rPr>
          <w:rFonts w:ascii="Arial" w:eastAsia="Arial" w:hAnsi="Arial" w:cs="Arial"/>
          <w:color w:val="000000"/>
          <w:spacing w:val="2"/>
          <w:sz w:val="21"/>
          <w:szCs w:val="21"/>
        </w:rPr>
        <w:t>tie</w:t>
      </w:r>
      <w:r>
        <w:rPr>
          <w:rFonts w:ascii="Arial" w:eastAsia="Arial" w:hAnsi="Arial" w:cs="Arial"/>
          <w:color w:val="000000"/>
          <w:sz w:val="21"/>
          <w:szCs w:val="21"/>
        </w:rPr>
        <w:t xml:space="preserve">s </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56"/>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 xml:space="preserve">y </w:t>
      </w:r>
      <w:r>
        <w:rPr>
          <w:rFonts w:ascii="Arial" w:eastAsia="Arial" w:hAnsi="Arial" w:cs="Arial"/>
          <w:color w:val="000000"/>
          <w:spacing w:val="5"/>
          <w:sz w:val="21"/>
          <w:szCs w:val="21"/>
        </w:rPr>
        <w:t xml:space="preserve"> </w:t>
      </w:r>
      <w:r>
        <w:rPr>
          <w:rFonts w:ascii="Arial" w:eastAsia="Arial" w:hAnsi="Arial" w:cs="Arial"/>
          <w:color w:val="000000"/>
          <w:sz w:val="21"/>
          <w:szCs w:val="21"/>
        </w:rPr>
        <w:t>k</w:t>
      </w:r>
      <w:r>
        <w:rPr>
          <w:rFonts w:ascii="Arial" w:eastAsia="Arial" w:hAnsi="Arial" w:cs="Arial"/>
          <w:color w:val="000000"/>
          <w:spacing w:val="2"/>
          <w:sz w:val="21"/>
          <w:szCs w:val="21"/>
        </w:rPr>
        <w:t>ind</w:t>
      </w:r>
      <w:r>
        <w:rPr>
          <w:rFonts w:ascii="Arial" w:eastAsia="Arial" w:hAnsi="Arial" w:cs="Arial"/>
          <w:color w:val="000000"/>
          <w:sz w:val="21"/>
          <w:szCs w:val="21"/>
        </w:rPr>
        <w:t xml:space="preserve">, </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in</w:t>
      </w:r>
      <w:r>
        <w:rPr>
          <w:rFonts w:ascii="Arial" w:eastAsia="Arial" w:hAnsi="Arial" w:cs="Arial"/>
          <w:color w:val="000000"/>
          <w:sz w:val="21"/>
          <w:szCs w:val="21"/>
        </w:rPr>
        <w:t>c</w:t>
      </w:r>
      <w:r>
        <w:rPr>
          <w:rFonts w:ascii="Arial" w:eastAsia="Arial" w:hAnsi="Arial" w:cs="Arial"/>
          <w:color w:val="000000"/>
          <w:spacing w:val="2"/>
          <w:sz w:val="21"/>
          <w:szCs w:val="21"/>
        </w:rPr>
        <w:t>luding</w:t>
      </w:r>
      <w:r>
        <w:rPr>
          <w:rFonts w:ascii="Arial" w:eastAsia="Arial" w:hAnsi="Arial" w:cs="Arial"/>
          <w:color w:val="000000"/>
          <w:sz w:val="21"/>
          <w:szCs w:val="21"/>
        </w:rPr>
        <w:t xml:space="preserve">, </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bu</w:t>
      </w:r>
      <w:r>
        <w:rPr>
          <w:rFonts w:ascii="Arial" w:eastAsia="Arial" w:hAnsi="Arial" w:cs="Arial"/>
          <w:color w:val="000000"/>
          <w:sz w:val="21"/>
          <w:szCs w:val="21"/>
        </w:rPr>
        <w:t xml:space="preserve">t </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n</w:t>
      </w:r>
      <w:r>
        <w:rPr>
          <w:rFonts w:ascii="Arial" w:eastAsia="Arial" w:hAnsi="Arial" w:cs="Arial"/>
          <w:color w:val="000000"/>
          <w:sz w:val="21"/>
          <w:szCs w:val="21"/>
        </w:rPr>
        <w:t xml:space="preserve">ot </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lim</w:t>
      </w:r>
      <w:r>
        <w:rPr>
          <w:rFonts w:ascii="Arial" w:eastAsia="Arial" w:hAnsi="Arial" w:cs="Arial"/>
          <w:color w:val="000000"/>
          <w:sz w:val="21"/>
          <w:szCs w:val="21"/>
        </w:rPr>
        <w:t>i</w:t>
      </w:r>
      <w:r>
        <w:rPr>
          <w:rFonts w:ascii="Arial" w:eastAsia="Arial" w:hAnsi="Arial" w:cs="Arial"/>
          <w:color w:val="000000"/>
          <w:spacing w:val="2"/>
          <w:sz w:val="21"/>
          <w:szCs w:val="21"/>
        </w:rPr>
        <w:t>te</w:t>
      </w:r>
      <w:r>
        <w:rPr>
          <w:rFonts w:ascii="Arial" w:eastAsia="Arial" w:hAnsi="Arial" w:cs="Arial"/>
          <w:color w:val="000000"/>
          <w:sz w:val="21"/>
          <w:szCs w:val="21"/>
        </w:rPr>
        <w:t xml:space="preserve">d </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to</w:t>
      </w:r>
      <w:r>
        <w:rPr>
          <w:rFonts w:ascii="Arial" w:eastAsia="Arial" w:hAnsi="Arial" w:cs="Arial"/>
          <w:color w:val="000000"/>
          <w:sz w:val="21"/>
          <w:szCs w:val="21"/>
        </w:rPr>
        <w:t xml:space="preserve">,  </w:t>
      </w:r>
      <w:r>
        <w:rPr>
          <w:rFonts w:ascii="Arial" w:eastAsia="Arial" w:hAnsi="Arial" w:cs="Arial"/>
          <w:color w:val="000000"/>
          <w:spacing w:val="2"/>
          <w:sz w:val="21"/>
          <w:szCs w:val="21"/>
        </w:rPr>
        <w:t>warran</w:t>
      </w:r>
      <w:r>
        <w:rPr>
          <w:rFonts w:ascii="Arial" w:eastAsia="Arial" w:hAnsi="Arial" w:cs="Arial"/>
          <w:color w:val="000000"/>
          <w:sz w:val="21"/>
          <w:szCs w:val="21"/>
        </w:rPr>
        <w:t>t</w:t>
      </w:r>
      <w:r>
        <w:rPr>
          <w:rFonts w:ascii="Arial" w:eastAsia="Arial" w:hAnsi="Arial" w:cs="Arial"/>
          <w:color w:val="000000"/>
          <w:spacing w:val="2"/>
          <w:sz w:val="21"/>
          <w:szCs w:val="21"/>
        </w:rPr>
        <w:t>ie</w:t>
      </w:r>
      <w:r>
        <w:rPr>
          <w:rFonts w:ascii="Arial" w:eastAsia="Arial" w:hAnsi="Arial" w:cs="Arial"/>
          <w:color w:val="000000"/>
          <w:sz w:val="21"/>
          <w:szCs w:val="21"/>
        </w:rPr>
        <w:t xml:space="preserve">s </w:t>
      </w:r>
      <w:r>
        <w:rPr>
          <w:rFonts w:ascii="Arial" w:eastAsia="Arial" w:hAnsi="Arial" w:cs="Arial"/>
          <w:color w:val="000000"/>
          <w:spacing w:val="24"/>
          <w:sz w:val="21"/>
          <w:szCs w:val="21"/>
        </w:rPr>
        <w:t xml:space="preserve"> </w:t>
      </w:r>
      <w:r>
        <w:rPr>
          <w:rFonts w:ascii="Arial" w:eastAsia="Arial" w:hAnsi="Arial" w:cs="Arial"/>
          <w:color w:val="000000"/>
          <w:sz w:val="21"/>
          <w:szCs w:val="21"/>
        </w:rPr>
        <w:t>of</w:t>
      </w:r>
      <w:r>
        <w:rPr>
          <w:rFonts w:ascii="Arial" w:eastAsia="Arial" w:hAnsi="Arial" w:cs="Arial"/>
          <w:color w:val="000000"/>
          <w:spacing w:val="55"/>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i</w:t>
      </w:r>
      <w:r>
        <w:rPr>
          <w:rFonts w:ascii="Arial" w:eastAsia="Arial" w:hAnsi="Arial" w:cs="Arial"/>
          <w:color w:val="000000"/>
          <w:spacing w:val="2"/>
          <w:sz w:val="21"/>
          <w:szCs w:val="21"/>
        </w:rPr>
        <w:t>tl</w:t>
      </w:r>
      <w:r>
        <w:rPr>
          <w:rFonts w:ascii="Arial" w:eastAsia="Arial" w:hAnsi="Arial" w:cs="Arial"/>
          <w:color w:val="000000"/>
          <w:sz w:val="21"/>
          <w:szCs w:val="21"/>
        </w:rPr>
        <w:t xml:space="preserve">e </w:t>
      </w:r>
      <w:r>
        <w:rPr>
          <w:rFonts w:ascii="Arial" w:eastAsia="Arial" w:hAnsi="Arial" w:cs="Arial"/>
          <w:color w:val="000000"/>
          <w:spacing w:val="5"/>
          <w:sz w:val="21"/>
          <w:szCs w:val="21"/>
        </w:rPr>
        <w:t xml:space="preserve"> </w:t>
      </w:r>
      <w:r>
        <w:rPr>
          <w:rFonts w:ascii="Arial" w:eastAsia="Arial" w:hAnsi="Arial" w:cs="Arial"/>
          <w:color w:val="000000"/>
          <w:sz w:val="21"/>
          <w:szCs w:val="21"/>
        </w:rPr>
        <w:t>or</w:t>
      </w:r>
      <w:r>
        <w:rPr>
          <w:rFonts w:ascii="Arial" w:eastAsia="Arial" w:hAnsi="Arial" w:cs="Arial"/>
          <w:color w:val="000000"/>
          <w:spacing w:val="56"/>
          <w:sz w:val="21"/>
          <w:szCs w:val="21"/>
        </w:rPr>
        <w:t xml:space="preserve"> </w:t>
      </w:r>
      <w:r>
        <w:rPr>
          <w:rFonts w:ascii="Arial" w:eastAsia="Arial" w:hAnsi="Arial" w:cs="Arial"/>
          <w:color w:val="000000"/>
          <w:spacing w:val="2"/>
          <w:w w:val="103"/>
          <w:sz w:val="21"/>
          <w:szCs w:val="21"/>
        </w:rPr>
        <w:t>implie</w:t>
      </w:r>
      <w:r>
        <w:rPr>
          <w:rFonts w:ascii="Arial" w:eastAsia="Arial" w:hAnsi="Arial" w:cs="Arial"/>
          <w:color w:val="000000"/>
          <w:w w:val="103"/>
          <w:sz w:val="21"/>
          <w:szCs w:val="21"/>
        </w:rPr>
        <w:t xml:space="preserve">d </w:t>
      </w:r>
      <w:r>
        <w:rPr>
          <w:rFonts w:ascii="Arial" w:eastAsia="Arial" w:hAnsi="Arial" w:cs="Arial"/>
          <w:color w:val="000000"/>
          <w:spacing w:val="2"/>
          <w:sz w:val="21"/>
          <w:szCs w:val="21"/>
        </w:rPr>
        <w:t>warra</w:t>
      </w:r>
      <w:r>
        <w:rPr>
          <w:rFonts w:ascii="Arial" w:eastAsia="Arial" w:hAnsi="Arial" w:cs="Arial"/>
          <w:color w:val="000000"/>
          <w:sz w:val="21"/>
          <w:szCs w:val="21"/>
        </w:rPr>
        <w:t>n</w:t>
      </w:r>
      <w:r>
        <w:rPr>
          <w:rFonts w:ascii="Arial" w:eastAsia="Arial" w:hAnsi="Arial" w:cs="Arial"/>
          <w:color w:val="000000"/>
          <w:spacing w:val="2"/>
          <w:sz w:val="21"/>
          <w:szCs w:val="21"/>
        </w:rPr>
        <w:t>tie</w:t>
      </w:r>
      <w:r>
        <w:rPr>
          <w:rFonts w:ascii="Arial" w:eastAsia="Arial" w:hAnsi="Arial" w:cs="Arial"/>
          <w:color w:val="000000"/>
          <w:sz w:val="21"/>
          <w:szCs w:val="21"/>
        </w:rPr>
        <w:t>s,</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merchanta</w:t>
      </w:r>
      <w:r>
        <w:rPr>
          <w:rFonts w:ascii="Arial" w:eastAsia="Arial" w:hAnsi="Arial" w:cs="Arial"/>
          <w:color w:val="000000"/>
          <w:sz w:val="21"/>
          <w:szCs w:val="21"/>
        </w:rPr>
        <w:t>b</w:t>
      </w:r>
      <w:r>
        <w:rPr>
          <w:rFonts w:ascii="Arial" w:eastAsia="Arial" w:hAnsi="Arial" w:cs="Arial"/>
          <w:color w:val="000000"/>
          <w:spacing w:val="2"/>
          <w:sz w:val="21"/>
          <w:szCs w:val="21"/>
        </w:rPr>
        <w:t>i</w:t>
      </w:r>
      <w:r>
        <w:rPr>
          <w:rFonts w:ascii="Arial" w:eastAsia="Arial" w:hAnsi="Arial" w:cs="Arial"/>
          <w:color w:val="000000"/>
          <w:sz w:val="21"/>
          <w:szCs w:val="21"/>
        </w:rPr>
        <w:t>l</w:t>
      </w:r>
      <w:r>
        <w:rPr>
          <w:rFonts w:ascii="Arial" w:eastAsia="Arial" w:hAnsi="Arial" w:cs="Arial"/>
          <w:color w:val="000000"/>
          <w:spacing w:val="2"/>
          <w:sz w:val="21"/>
          <w:szCs w:val="21"/>
        </w:rPr>
        <w:t>i</w:t>
      </w:r>
      <w:r>
        <w:rPr>
          <w:rFonts w:ascii="Arial" w:eastAsia="Arial" w:hAnsi="Arial" w:cs="Arial"/>
          <w:color w:val="000000"/>
          <w:sz w:val="21"/>
          <w:szCs w:val="21"/>
        </w:rPr>
        <w:t>ty</w:t>
      </w:r>
      <w:r>
        <w:rPr>
          <w:rFonts w:ascii="Arial" w:eastAsia="Arial" w:hAnsi="Arial" w:cs="Arial"/>
          <w:color w:val="000000"/>
          <w:spacing w:val="34"/>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f</w:t>
      </w:r>
      <w:r>
        <w:rPr>
          <w:rFonts w:ascii="Arial" w:eastAsia="Arial" w:hAnsi="Arial" w:cs="Arial"/>
          <w:color w:val="000000"/>
          <w:sz w:val="21"/>
          <w:szCs w:val="21"/>
        </w:rPr>
        <w:t>i</w:t>
      </w:r>
      <w:r>
        <w:rPr>
          <w:rFonts w:ascii="Arial" w:eastAsia="Arial" w:hAnsi="Arial" w:cs="Arial"/>
          <w:color w:val="000000"/>
          <w:spacing w:val="2"/>
          <w:sz w:val="21"/>
          <w:szCs w:val="21"/>
        </w:rPr>
        <w:t>tnes</w:t>
      </w:r>
      <w:r>
        <w:rPr>
          <w:rFonts w:ascii="Arial" w:eastAsia="Arial" w:hAnsi="Arial" w:cs="Arial"/>
          <w:color w:val="000000"/>
          <w:sz w:val="21"/>
          <w:szCs w:val="21"/>
        </w:rPr>
        <w:t>s</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f</w:t>
      </w:r>
      <w:r>
        <w:rPr>
          <w:rFonts w:ascii="Arial" w:eastAsia="Arial" w:hAnsi="Arial" w:cs="Arial"/>
          <w:color w:val="000000"/>
          <w:sz w:val="21"/>
          <w:szCs w:val="21"/>
        </w:rPr>
        <w:t>or</w:t>
      </w:r>
      <w:r>
        <w:rPr>
          <w:rFonts w:ascii="Arial" w:eastAsia="Arial" w:hAnsi="Arial" w:cs="Arial"/>
          <w:color w:val="000000"/>
          <w:spacing w:val="-3"/>
          <w:sz w:val="21"/>
          <w:szCs w:val="21"/>
        </w:rPr>
        <w:t xml:space="preserve"> </w:t>
      </w:r>
      <w:r>
        <w:rPr>
          <w:rFonts w:ascii="Arial" w:eastAsia="Arial" w:hAnsi="Arial" w:cs="Arial"/>
          <w:color w:val="000000"/>
          <w:sz w:val="21"/>
          <w:szCs w:val="21"/>
        </w:rPr>
        <w:t>a</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pa</w:t>
      </w:r>
      <w:r>
        <w:rPr>
          <w:rFonts w:ascii="Arial" w:eastAsia="Arial" w:hAnsi="Arial" w:cs="Arial"/>
          <w:color w:val="000000"/>
          <w:sz w:val="21"/>
          <w:szCs w:val="21"/>
        </w:rPr>
        <w:t>r</w:t>
      </w:r>
      <w:r>
        <w:rPr>
          <w:rFonts w:ascii="Arial" w:eastAsia="Arial" w:hAnsi="Arial" w:cs="Arial"/>
          <w:color w:val="000000"/>
          <w:spacing w:val="2"/>
          <w:sz w:val="21"/>
          <w:szCs w:val="21"/>
        </w:rPr>
        <w:t>tic</w:t>
      </w:r>
      <w:r>
        <w:rPr>
          <w:rFonts w:ascii="Arial" w:eastAsia="Arial" w:hAnsi="Arial" w:cs="Arial"/>
          <w:color w:val="000000"/>
          <w:sz w:val="21"/>
          <w:szCs w:val="21"/>
        </w:rPr>
        <w:t>u</w:t>
      </w:r>
      <w:r>
        <w:rPr>
          <w:rFonts w:ascii="Arial" w:eastAsia="Arial" w:hAnsi="Arial" w:cs="Arial"/>
          <w:color w:val="000000"/>
          <w:spacing w:val="2"/>
          <w:sz w:val="21"/>
          <w:szCs w:val="21"/>
        </w:rPr>
        <w:t>la</w:t>
      </w:r>
      <w:r>
        <w:rPr>
          <w:rFonts w:ascii="Arial" w:eastAsia="Arial" w:hAnsi="Arial" w:cs="Arial"/>
          <w:color w:val="000000"/>
          <w:sz w:val="21"/>
          <w:szCs w:val="21"/>
        </w:rPr>
        <w:t>r</w:t>
      </w:r>
      <w:r>
        <w:rPr>
          <w:rFonts w:ascii="Arial" w:eastAsia="Arial" w:hAnsi="Arial" w:cs="Arial"/>
          <w:color w:val="000000"/>
          <w:spacing w:val="15"/>
          <w:sz w:val="21"/>
          <w:szCs w:val="21"/>
        </w:rPr>
        <w:t xml:space="preserve"> </w:t>
      </w:r>
      <w:r>
        <w:rPr>
          <w:rFonts w:ascii="Arial" w:eastAsia="Arial" w:hAnsi="Arial" w:cs="Arial"/>
          <w:color w:val="000000"/>
          <w:spacing w:val="2"/>
          <w:w w:val="103"/>
          <w:sz w:val="21"/>
          <w:szCs w:val="21"/>
        </w:rPr>
        <w:t>purpose</w:t>
      </w:r>
      <w:r>
        <w:rPr>
          <w:rFonts w:ascii="Arial" w:eastAsia="Arial" w:hAnsi="Arial" w:cs="Arial"/>
          <w:color w:val="000000"/>
          <w:w w:val="103"/>
          <w:sz w:val="21"/>
          <w:szCs w:val="21"/>
        </w:rPr>
        <w:t>;</w:t>
      </w:r>
    </w:p>
    <w:p w:rsidR="008F263D" w:rsidRDefault="008F263D" w:rsidP="006E1D31">
      <w:pPr>
        <w:spacing w:before="3"/>
        <w:contextualSpacing/>
        <w:rPr>
          <w:sz w:val="24"/>
          <w:szCs w:val="24"/>
        </w:rPr>
      </w:pPr>
    </w:p>
    <w:p w:rsidR="008F263D" w:rsidRDefault="004B5D9E" w:rsidP="006E1D31">
      <w:pPr>
        <w:tabs>
          <w:tab w:val="left" w:pos="800"/>
        </w:tabs>
        <w:ind w:left="811" w:right="74"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51"/>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53"/>
          <w:sz w:val="21"/>
          <w:szCs w:val="21"/>
        </w:rPr>
        <w:t xml:space="preserve"> </w:t>
      </w:r>
      <w:r w:rsidR="006E1D31">
        <w:rPr>
          <w:rFonts w:ascii="Arial" w:eastAsia="Arial" w:hAnsi="Arial" w:cs="Arial"/>
          <w:color w:val="000000"/>
          <w:spacing w:val="2"/>
          <w:sz w:val="21"/>
          <w:szCs w:val="21"/>
        </w:rPr>
        <w:t>understand</w:t>
      </w:r>
      <w:r w:rsidR="006E1D31">
        <w:rPr>
          <w:rFonts w:ascii="Arial" w:eastAsia="Arial" w:hAnsi="Arial" w:cs="Arial"/>
          <w:color w:val="000000"/>
          <w:sz w:val="21"/>
          <w:szCs w:val="21"/>
        </w:rPr>
        <w:t xml:space="preserve">s </w:t>
      </w:r>
      <w:r w:rsidR="006E1D31">
        <w:rPr>
          <w:rFonts w:ascii="Arial" w:eastAsia="Arial" w:hAnsi="Arial" w:cs="Arial"/>
          <w:color w:val="000000"/>
          <w:spacing w:val="19"/>
          <w:sz w:val="21"/>
          <w:szCs w:val="21"/>
        </w:rPr>
        <w:t>that</w:t>
      </w:r>
      <w:r>
        <w:rPr>
          <w:rFonts w:ascii="Arial" w:eastAsia="Arial" w:hAnsi="Arial" w:cs="Arial"/>
          <w:color w:val="000000"/>
          <w:spacing w:val="50"/>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51"/>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55"/>
          <w:sz w:val="21"/>
          <w:szCs w:val="21"/>
        </w:rPr>
        <w:t xml:space="preserve"> </w:t>
      </w:r>
      <w:r>
        <w:rPr>
          <w:rFonts w:ascii="Arial" w:eastAsia="Arial" w:hAnsi="Arial" w:cs="Arial"/>
          <w:color w:val="000000"/>
          <w:spacing w:val="2"/>
          <w:sz w:val="21"/>
          <w:szCs w:val="21"/>
        </w:rPr>
        <w:t>has</w:t>
      </w:r>
      <w:r>
        <w:rPr>
          <w:rFonts w:ascii="Arial" w:eastAsia="Arial" w:hAnsi="Arial" w:cs="Arial"/>
          <w:color w:val="000000"/>
          <w:sz w:val="21"/>
          <w:szCs w:val="21"/>
        </w:rPr>
        <w:t>,</w:t>
      </w:r>
      <w:r>
        <w:rPr>
          <w:rFonts w:ascii="Arial" w:eastAsia="Arial" w:hAnsi="Arial" w:cs="Arial"/>
          <w:color w:val="000000"/>
          <w:spacing w:val="54"/>
          <w:sz w:val="21"/>
          <w:szCs w:val="21"/>
        </w:rPr>
        <w:t xml:space="preserve"> </w:t>
      </w:r>
      <w:r>
        <w:rPr>
          <w:rFonts w:ascii="Arial" w:eastAsia="Arial" w:hAnsi="Arial" w:cs="Arial"/>
          <w:color w:val="000000"/>
          <w:sz w:val="21"/>
          <w:szCs w:val="21"/>
        </w:rPr>
        <w:t>o</w:t>
      </w:r>
      <w:r>
        <w:rPr>
          <w:rFonts w:ascii="Arial" w:eastAsia="Arial" w:hAnsi="Arial" w:cs="Arial"/>
          <w:color w:val="000000"/>
          <w:spacing w:val="2"/>
          <w:sz w:val="21"/>
          <w:szCs w:val="21"/>
        </w:rPr>
        <w:t>the</w:t>
      </w:r>
      <w:r>
        <w:rPr>
          <w:rFonts w:ascii="Arial" w:eastAsia="Arial" w:hAnsi="Arial" w:cs="Arial"/>
          <w:color w:val="000000"/>
          <w:sz w:val="21"/>
          <w:szCs w:val="21"/>
        </w:rPr>
        <w:t>r</w:t>
      </w:r>
      <w:r>
        <w:rPr>
          <w:rFonts w:ascii="Arial" w:eastAsia="Arial" w:hAnsi="Arial" w:cs="Arial"/>
          <w:color w:val="000000"/>
          <w:spacing w:val="54"/>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n</w:t>
      </w:r>
      <w:r>
        <w:rPr>
          <w:rFonts w:ascii="Arial" w:eastAsia="Arial" w:hAnsi="Arial" w:cs="Arial"/>
          <w:color w:val="000000"/>
          <w:spacing w:val="54"/>
          <w:sz w:val="21"/>
          <w:szCs w:val="21"/>
        </w:rPr>
        <w:t xml:space="preserve"> </w:t>
      </w:r>
      <w:r w:rsidR="006E1D31">
        <w:rPr>
          <w:rFonts w:ascii="Arial" w:eastAsia="Arial" w:hAnsi="Arial" w:cs="Arial"/>
          <w:color w:val="000000"/>
          <w:spacing w:val="2"/>
          <w:sz w:val="21"/>
          <w:szCs w:val="21"/>
        </w:rPr>
        <w:t>a</w:t>
      </w:r>
      <w:r w:rsidR="006E1D31">
        <w:rPr>
          <w:rFonts w:ascii="Arial" w:eastAsia="Arial" w:hAnsi="Arial" w:cs="Arial"/>
          <w:color w:val="000000"/>
          <w:sz w:val="21"/>
          <w:szCs w:val="21"/>
        </w:rPr>
        <w:t xml:space="preserve">s </w:t>
      </w:r>
      <w:r w:rsidR="006E1D31">
        <w:rPr>
          <w:rFonts w:ascii="Arial" w:eastAsia="Arial" w:hAnsi="Arial" w:cs="Arial"/>
          <w:color w:val="000000"/>
          <w:spacing w:val="4"/>
          <w:sz w:val="21"/>
          <w:szCs w:val="21"/>
        </w:rPr>
        <w:t>implemented</w:t>
      </w:r>
      <w:r w:rsidR="006E1D31">
        <w:rPr>
          <w:rFonts w:ascii="Arial" w:eastAsia="Arial" w:hAnsi="Arial" w:cs="Arial"/>
          <w:color w:val="000000"/>
          <w:sz w:val="21"/>
          <w:szCs w:val="21"/>
        </w:rPr>
        <w:t xml:space="preserve"> </w:t>
      </w:r>
      <w:r w:rsidR="006E1D31">
        <w:rPr>
          <w:rFonts w:ascii="Arial" w:eastAsia="Arial" w:hAnsi="Arial" w:cs="Arial"/>
          <w:color w:val="000000"/>
          <w:spacing w:val="20"/>
          <w:sz w:val="21"/>
          <w:szCs w:val="21"/>
        </w:rPr>
        <w:t>in</w:t>
      </w:r>
      <w:r>
        <w:rPr>
          <w:rFonts w:ascii="Arial" w:eastAsia="Arial" w:hAnsi="Arial" w:cs="Arial"/>
          <w:color w:val="000000"/>
          <w:spacing w:val="47"/>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51"/>
          <w:sz w:val="21"/>
          <w:szCs w:val="21"/>
        </w:rPr>
        <w:t xml:space="preserve"> </w:t>
      </w:r>
      <w:r>
        <w:rPr>
          <w:rFonts w:ascii="Arial" w:eastAsia="Arial" w:hAnsi="Arial" w:cs="Arial"/>
          <w:color w:val="000000"/>
          <w:spacing w:val="2"/>
          <w:w w:val="103"/>
          <w:sz w:val="21"/>
          <w:szCs w:val="21"/>
        </w:rPr>
        <w:t>Smar</w:t>
      </w:r>
      <w:r>
        <w:rPr>
          <w:rFonts w:ascii="Arial" w:eastAsia="Arial" w:hAnsi="Arial" w:cs="Arial"/>
          <w:color w:val="000000"/>
          <w:w w:val="103"/>
          <w:sz w:val="21"/>
          <w:szCs w:val="21"/>
        </w:rPr>
        <w:t xml:space="preserve">t </w:t>
      </w:r>
      <w:r>
        <w:rPr>
          <w:rFonts w:ascii="Arial" w:eastAsia="Arial" w:hAnsi="Arial" w:cs="Arial"/>
          <w:color w:val="000000"/>
          <w:spacing w:val="2"/>
          <w:sz w:val="21"/>
          <w:szCs w:val="21"/>
        </w:rPr>
        <w:t>Contra</w:t>
      </w:r>
      <w:r>
        <w:rPr>
          <w:rFonts w:ascii="Arial" w:eastAsia="Arial" w:hAnsi="Arial" w:cs="Arial"/>
          <w:color w:val="000000"/>
          <w:sz w:val="21"/>
          <w:szCs w:val="21"/>
        </w:rPr>
        <w:t>ct</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Sy</w:t>
      </w:r>
      <w:r>
        <w:rPr>
          <w:rFonts w:ascii="Arial" w:eastAsia="Arial" w:hAnsi="Arial" w:cs="Arial"/>
          <w:color w:val="000000"/>
          <w:sz w:val="21"/>
          <w:szCs w:val="21"/>
        </w:rPr>
        <w:t>s</w:t>
      </w:r>
      <w:r>
        <w:rPr>
          <w:rFonts w:ascii="Arial" w:eastAsia="Arial" w:hAnsi="Arial" w:cs="Arial"/>
          <w:color w:val="000000"/>
          <w:spacing w:val="2"/>
          <w:sz w:val="21"/>
          <w:szCs w:val="21"/>
        </w:rPr>
        <w:t>te</w:t>
      </w:r>
      <w:r>
        <w:rPr>
          <w:rFonts w:ascii="Arial" w:eastAsia="Arial" w:hAnsi="Arial" w:cs="Arial"/>
          <w:color w:val="000000"/>
          <w:sz w:val="21"/>
          <w:szCs w:val="21"/>
        </w:rPr>
        <w:t>m</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cas</w:t>
      </w:r>
      <w:r>
        <w:rPr>
          <w:rFonts w:ascii="Arial" w:eastAsia="Arial" w:hAnsi="Arial" w:cs="Arial"/>
          <w:color w:val="000000"/>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Ac</w:t>
      </w:r>
      <w:r>
        <w:rPr>
          <w:rFonts w:ascii="Arial" w:eastAsia="Arial" w:hAnsi="Arial" w:cs="Arial"/>
          <w:color w:val="000000"/>
          <w:sz w:val="21"/>
          <w:szCs w:val="21"/>
        </w:rPr>
        <w:t>t</w:t>
      </w:r>
      <w:r>
        <w:rPr>
          <w:rFonts w:ascii="Arial" w:eastAsia="Arial" w:hAnsi="Arial" w:cs="Arial"/>
          <w:color w:val="000000"/>
          <w:spacing w:val="2"/>
          <w:sz w:val="21"/>
          <w:szCs w:val="21"/>
        </w:rPr>
        <w:t>iva</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Thresh</w:t>
      </w:r>
      <w:r>
        <w:rPr>
          <w:rFonts w:ascii="Arial" w:eastAsia="Arial" w:hAnsi="Arial" w:cs="Arial"/>
          <w:color w:val="000000"/>
          <w:sz w:val="21"/>
          <w:szCs w:val="21"/>
        </w:rPr>
        <w:t>o</w:t>
      </w:r>
      <w:r>
        <w:rPr>
          <w:rFonts w:ascii="Arial" w:eastAsia="Arial" w:hAnsi="Arial" w:cs="Arial"/>
          <w:color w:val="000000"/>
          <w:spacing w:val="2"/>
          <w:sz w:val="21"/>
          <w:szCs w:val="21"/>
        </w:rPr>
        <w:t>l</w:t>
      </w:r>
      <w:r>
        <w:rPr>
          <w:rFonts w:ascii="Arial" w:eastAsia="Arial" w:hAnsi="Arial" w:cs="Arial"/>
          <w:color w:val="000000"/>
          <w:sz w:val="21"/>
          <w:szCs w:val="21"/>
        </w:rPr>
        <w:t>d</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ha</w:t>
      </w:r>
      <w:r>
        <w:rPr>
          <w:rFonts w:ascii="Arial" w:eastAsia="Arial" w:hAnsi="Arial" w:cs="Arial"/>
          <w:color w:val="000000"/>
          <w:sz w:val="21"/>
          <w:szCs w:val="21"/>
        </w:rPr>
        <w:t>s</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no</w:t>
      </w:r>
      <w:r>
        <w:rPr>
          <w:rFonts w:ascii="Arial" w:eastAsia="Arial" w:hAnsi="Arial" w:cs="Arial"/>
          <w:color w:val="000000"/>
          <w:sz w:val="21"/>
          <w:szCs w:val="21"/>
        </w:rPr>
        <w:t xml:space="preserve">t </w:t>
      </w:r>
      <w:r>
        <w:rPr>
          <w:rFonts w:ascii="Arial" w:eastAsia="Arial" w:hAnsi="Arial" w:cs="Arial"/>
          <w:color w:val="000000"/>
          <w:spacing w:val="2"/>
          <w:sz w:val="21"/>
          <w:szCs w:val="21"/>
        </w:rPr>
        <w:t>bee</w:t>
      </w:r>
      <w:r>
        <w:rPr>
          <w:rFonts w:ascii="Arial" w:eastAsia="Arial" w:hAnsi="Arial" w:cs="Arial"/>
          <w:color w:val="000000"/>
          <w:sz w:val="21"/>
          <w:szCs w:val="21"/>
        </w:rPr>
        <w:t>n</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reache</w:t>
      </w:r>
      <w:r>
        <w:rPr>
          <w:rFonts w:ascii="Arial" w:eastAsia="Arial" w:hAnsi="Arial" w:cs="Arial"/>
          <w:color w:val="000000"/>
          <w:sz w:val="21"/>
          <w:szCs w:val="21"/>
        </w:rPr>
        <w:t>d</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(se</w:t>
      </w:r>
      <w:r>
        <w:rPr>
          <w:rFonts w:ascii="Arial" w:eastAsia="Arial" w:hAnsi="Arial" w:cs="Arial"/>
          <w:color w:val="000000"/>
          <w:sz w:val="21"/>
          <w:szCs w:val="21"/>
        </w:rPr>
        <w:t>e</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p</w:t>
      </w:r>
      <w:r>
        <w:rPr>
          <w:rFonts w:ascii="Arial" w:eastAsia="Arial" w:hAnsi="Arial" w:cs="Arial"/>
          <w:color w:val="000000"/>
          <w:sz w:val="21"/>
          <w:szCs w:val="21"/>
        </w:rPr>
        <w:t>a</w:t>
      </w:r>
      <w:r>
        <w:rPr>
          <w:rFonts w:ascii="Arial" w:eastAsia="Arial" w:hAnsi="Arial" w:cs="Arial"/>
          <w:color w:val="000000"/>
          <w:spacing w:val="2"/>
          <w:sz w:val="21"/>
          <w:szCs w:val="21"/>
        </w:rPr>
        <w:t>r</w:t>
      </w:r>
      <w:r>
        <w:rPr>
          <w:rFonts w:ascii="Arial" w:eastAsia="Arial" w:hAnsi="Arial" w:cs="Arial"/>
          <w:color w:val="000000"/>
          <w:sz w:val="21"/>
          <w:szCs w:val="21"/>
        </w:rPr>
        <w:t>a</w:t>
      </w:r>
      <w:r>
        <w:rPr>
          <w:rFonts w:ascii="Arial" w:eastAsia="Arial" w:hAnsi="Arial" w:cs="Arial"/>
          <w:color w:val="000000"/>
          <w:spacing w:val="9"/>
          <w:sz w:val="21"/>
          <w:szCs w:val="21"/>
        </w:rPr>
        <w:t xml:space="preserve"> </w:t>
      </w:r>
      <w:r>
        <w:rPr>
          <w:rFonts w:ascii="Arial" w:eastAsia="Arial" w:hAnsi="Arial" w:cs="Arial"/>
          <w:color w:val="000000"/>
          <w:spacing w:val="2"/>
          <w:w w:val="103"/>
          <w:sz w:val="21"/>
          <w:szCs w:val="21"/>
        </w:rPr>
        <w:t>16</w:t>
      </w:r>
      <w:r>
        <w:rPr>
          <w:rFonts w:ascii="Arial" w:eastAsia="Arial" w:hAnsi="Arial" w:cs="Arial"/>
          <w:color w:val="000000"/>
          <w:w w:val="103"/>
          <w:sz w:val="21"/>
          <w:szCs w:val="21"/>
        </w:rPr>
        <w:t xml:space="preserve">), </w:t>
      </w:r>
      <w:r>
        <w:rPr>
          <w:rFonts w:ascii="Arial" w:eastAsia="Arial" w:hAnsi="Arial" w:cs="Arial"/>
          <w:color w:val="000000"/>
          <w:spacing w:val="2"/>
          <w:sz w:val="21"/>
          <w:szCs w:val="21"/>
        </w:rPr>
        <w:t>n</w:t>
      </w:r>
      <w:r>
        <w:rPr>
          <w:rFonts w:ascii="Arial" w:eastAsia="Arial" w:hAnsi="Arial" w:cs="Arial"/>
          <w:color w:val="000000"/>
          <w:sz w:val="21"/>
          <w:szCs w:val="21"/>
        </w:rPr>
        <w:t>o</w:t>
      </w:r>
      <w:r>
        <w:rPr>
          <w:rFonts w:ascii="Arial" w:eastAsia="Arial" w:hAnsi="Arial" w:cs="Arial"/>
          <w:color w:val="000000"/>
          <w:spacing w:val="47"/>
          <w:sz w:val="21"/>
          <w:szCs w:val="21"/>
        </w:rPr>
        <w:t xml:space="preserve"> </w:t>
      </w:r>
      <w:r>
        <w:rPr>
          <w:rFonts w:ascii="Arial" w:eastAsia="Arial" w:hAnsi="Arial" w:cs="Arial"/>
          <w:color w:val="000000"/>
          <w:sz w:val="21"/>
          <w:szCs w:val="21"/>
        </w:rPr>
        <w:t>r</w:t>
      </w:r>
      <w:r>
        <w:rPr>
          <w:rFonts w:ascii="Arial" w:eastAsia="Arial" w:hAnsi="Arial" w:cs="Arial"/>
          <w:color w:val="000000"/>
          <w:spacing w:val="2"/>
          <w:sz w:val="21"/>
          <w:szCs w:val="21"/>
        </w:rPr>
        <w:t>igh</w:t>
      </w:r>
      <w:r>
        <w:rPr>
          <w:rFonts w:ascii="Arial" w:eastAsia="Arial" w:hAnsi="Arial" w:cs="Arial"/>
          <w:color w:val="000000"/>
          <w:sz w:val="21"/>
          <w:szCs w:val="21"/>
        </w:rPr>
        <w:t>t</w:t>
      </w:r>
      <w:r>
        <w:rPr>
          <w:rFonts w:ascii="Arial" w:eastAsia="Arial" w:hAnsi="Arial" w:cs="Arial"/>
          <w:color w:val="000000"/>
          <w:spacing w:val="53"/>
          <w:sz w:val="21"/>
          <w:szCs w:val="21"/>
        </w:rPr>
        <w:t xml:space="preserve"> </w:t>
      </w:r>
      <w:r w:rsidR="006E1D31">
        <w:rPr>
          <w:rFonts w:ascii="Arial" w:eastAsia="Arial" w:hAnsi="Arial" w:cs="Arial"/>
          <w:color w:val="000000"/>
          <w:spacing w:val="2"/>
          <w:sz w:val="21"/>
          <w:szCs w:val="21"/>
        </w:rPr>
        <w:t>ag</w:t>
      </w:r>
      <w:r w:rsidR="006E1D31">
        <w:rPr>
          <w:rFonts w:ascii="Arial" w:eastAsia="Arial" w:hAnsi="Arial" w:cs="Arial"/>
          <w:color w:val="000000"/>
          <w:sz w:val="21"/>
          <w:szCs w:val="21"/>
        </w:rPr>
        <w:t>a</w:t>
      </w:r>
      <w:r w:rsidR="006E1D31">
        <w:rPr>
          <w:rFonts w:ascii="Arial" w:eastAsia="Arial" w:hAnsi="Arial" w:cs="Arial"/>
          <w:color w:val="000000"/>
          <w:spacing w:val="2"/>
          <w:sz w:val="21"/>
          <w:szCs w:val="21"/>
        </w:rPr>
        <w:t>ins</w:t>
      </w:r>
      <w:r w:rsidR="006E1D31">
        <w:rPr>
          <w:rFonts w:ascii="Arial" w:eastAsia="Arial" w:hAnsi="Arial" w:cs="Arial"/>
          <w:color w:val="000000"/>
          <w:sz w:val="21"/>
          <w:szCs w:val="21"/>
        </w:rPr>
        <w:t xml:space="preserve">t </w:t>
      </w:r>
      <w:r w:rsidR="006E1D31">
        <w:rPr>
          <w:rFonts w:ascii="Arial" w:eastAsia="Arial" w:hAnsi="Arial" w:cs="Arial"/>
          <w:color w:val="000000"/>
          <w:spacing w:val="2"/>
          <w:sz w:val="21"/>
          <w:szCs w:val="21"/>
        </w:rPr>
        <w:t>any</w:t>
      </w:r>
      <w:r>
        <w:rPr>
          <w:rFonts w:ascii="Arial" w:eastAsia="Arial" w:hAnsi="Arial" w:cs="Arial"/>
          <w:color w:val="000000"/>
          <w:spacing w:val="50"/>
          <w:sz w:val="21"/>
          <w:szCs w:val="21"/>
        </w:rPr>
        <w:t xml:space="preserve"> </w:t>
      </w:r>
      <w:r>
        <w:rPr>
          <w:rFonts w:ascii="Arial" w:eastAsia="Arial" w:hAnsi="Arial" w:cs="Arial"/>
          <w:color w:val="000000"/>
          <w:sz w:val="21"/>
          <w:szCs w:val="21"/>
        </w:rPr>
        <w:t>o</w:t>
      </w:r>
      <w:r>
        <w:rPr>
          <w:rFonts w:ascii="Arial" w:eastAsia="Arial" w:hAnsi="Arial" w:cs="Arial"/>
          <w:color w:val="000000"/>
          <w:spacing w:val="2"/>
          <w:sz w:val="21"/>
          <w:szCs w:val="21"/>
        </w:rPr>
        <w:t>t</w:t>
      </w:r>
      <w:r>
        <w:rPr>
          <w:rFonts w:ascii="Arial" w:eastAsia="Arial" w:hAnsi="Arial" w:cs="Arial"/>
          <w:color w:val="000000"/>
          <w:spacing w:val="4"/>
          <w:sz w:val="21"/>
          <w:szCs w:val="21"/>
        </w:rPr>
        <w:t>h</w:t>
      </w:r>
      <w:r>
        <w:rPr>
          <w:rFonts w:ascii="Arial" w:eastAsia="Arial" w:hAnsi="Arial" w:cs="Arial"/>
          <w:color w:val="000000"/>
          <w:spacing w:val="2"/>
          <w:sz w:val="21"/>
          <w:szCs w:val="21"/>
        </w:rPr>
        <w:t>e</w:t>
      </w:r>
      <w:r>
        <w:rPr>
          <w:rFonts w:ascii="Arial" w:eastAsia="Arial" w:hAnsi="Arial" w:cs="Arial"/>
          <w:color w:val="000000"/>
          <w:sz w:val="21"/>
          <w:szCs w:val="21"/>
        </w:rPr>
        <w:t>r</w:t>
      </w:r>
      <w:r>
        <w:rPr>
          <w:rFonts w:ascii="Arial" w:eastAsia="Arial" w:hAnsi="Arial" w:cs="Arial"/>
          <w:color w:val="000000"/>
          <w:spacing w:val="55"/>
          <w:sz w:val="21"/>
          <w:szCs w:val="21"/>
        </w:rPr>
        <w:t xml:space="preserve"> </w:t>
      </w:r>
      <w:r>
        <w:rPr>
          <w:rFonts w:ascii="Arial" w:eastAsia="Arial" w:hAnsi="Arial" w:cs="Arial"/>
          <w:color w:val="000000"/>
          <w:spacing w:val="2"/>
          <w:sz w:val="21"/>
          <w:szCs w:val="21"/>
        </w:rPr>
        <w:t>p</w:t>
      </w:r>
      <w:r>
        <w:rPr>
          <w:rFonts w:ascii="Arial" w:eastAsia="Arial" w:hAnsi="Arial" w:cs="Arial"/>
          <w:color w:val="000000"/>
          <w:sz w:val="21"/>
          <w:szCs w:val="21"/>
        </w:rPr>
        <w:t>a</w:t>
      </w:r>
      <w:r>
        <w:rPr>
          <w:rFonts w:ascii="Arial" w:eastAsia="Arial" w:hAnsi="Arial" w:cs="Arial"/>
          <w:color w:val="000000"/>
          <w:spacing w:val="2"/>
          <w:sz w:val="21"/>
          <w:szCs w:val="21"/>
        </w:rPr>
        <w:t>rt</w:t>
      </w:r>
      <w:r>
        <w:rPr>
          <w:rFonts w:ascii="Arial" w:eastAsia="Arial" w:hAnsi="Arial" w:cs="Arial"/>
          <w:color w:val="000000"/>
          <w:sz w:val="21"/>
          <w:szCs w:val="21"/>
        </w:rPr>
        <w:t>y</w:t>
      </w:r>
      <w:r>
        <w:rPr>
          <w:rFonts w:ascii="Arial" w:eastAsia="Arial" w:hAnsi="Arial" w:cs="Arial"/>
          <w:color w:val="000000"/>
          <w:spacing w:val="51"/>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46"/>
          <w:sz w:val="21"/>
          <w:szCs w:val="21"/>
        </w:rPr>
        <w:t xml:space="preserve"> </w:t>
      </w:r>
      <w:r w:rsidR="006E1D31">
        <w:rPr>
          <w:rFonts w:ascii="Arial" w:eastAsia="Arial" w:hAnsi="Arial" w:cs="Arial"/>
          <w:color w:val="000000"/>
          <w:spacing w:val="2"/>
          <w:sz w:val="21"/>
          <w:szCs w:val="21"/>
        </w:rPr>
        <w:t>reques</w:t>
      </w:r>
      <w:r w:rsidR="006E1D31">
        <w:rPr>
          <w:rFonts w:ascii="Arial" w:eastAsia="Arial" w:hAnsi="Arial" w:cs="Arial"/>
          <w:color w:val="000000"/>
          <w:sz w:val="21"/>
          <w:szCs w:val="21"/>
        </w:rPr>
        <w:t xml:space="preserve">t </w:t>
      </w:r>
      <w:r w:rsidR="006E1D31">
        <w:rPr>
          <w:rFonts w:ascii="Arial" w:eastAsia="Arial" w:hAnsi="Arial" w:cs="Arial"/>
          <w:color w:val="000000"/>
          <w:spacing w:val="3"/>
          <w:sz w:val="21"/>
          <w:szCs w:val="21"/>
        </w:rPr>
        <w:t>any</w:t>
      </w:r>
      <w:r>
        <w:rPr>
          <w:rFonts w:ascii="Arial" w:eastAsia="Arial" w:hAnsi="Arial" w:cs="Arial"/>
          <w:color w:val="000000"/>
          <w:spacing w:val="50"/>
          <w:sz w:val="21"/>
          <w:szCs w:val="21"/>
        </w:rPr>
        <w:t xml:space="preserve"> </w:t>
      </w:r>
      <w:r w:rsidR="006E1D31">
        <w:rPr>
          <w:rFonts w:ascii="Arial" w:eastAsia="Arial" w:hAnsi="Arial" w:cs="Arial"/>
          <w:color w:val="000000"/>
          <w:spacing w:val="2"/>
          <w:sz w:val="21"/>
          <w:szCs w:val="21"/>
        </w:rPr>
        <w:t>r</w:t>
      </w:r>
      <w:r w:rsidR="006E1D31">
        <w:rPr>
          <w:rFonts w:ascii="Arial" w:eastAsia="Arial" w:hAnsi="Arial" w:cs="Arial"/>
          <w:color w:val="000000"/>
          <w:sz w:val="21"/>
          <w:szCs w:val="21"/>
        </w:rPr>
        <w:t>e</w:t>
      </w:r>
      <w:r w:rsidR="006E1D31">
        <w:rPr>
          <w:rFonts w:ascii="Arial" w:eastAsia="Arial" w:hAnsi="Arial" w:cs="Arial"/>
          <w:color w:val="000000"/>
          <w:spacing w:val="2"/>
          <w:sz w:val="21"/>
          <w:szCs w:val="21"/>
        </w:rPr>
        <w:t>fun</w:t>
      </w:r>
      <w:r w:rsidR="006E1D31">
        <w:rPr>
          <w:rFonts w:ascii="Arial" w:eastAsia="Arial" w:hAnsi="Arial" w:cs="Arial"/>
          <w:color w:val="000000"/>
          <w:sz w:val="21"/>
          <w:szCs w:val="21"/>
        </w:rPr>
        <w:t>d of</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9"/>
          <w:sz w:val="21"/>
          <w:szCs w:val="21"/>
        </w:rPr>
        <w:t xml:space="preserve"> </w:t>
      </w:r>
      <w:r w:rsidR="006E1D31">
        <w:rPr>
          <w:rFonts w:ascii="Arial" w:eastAsia="Arial" w:hAnsi="Arial" w:cs="Arial"/>
          <w:color w:val="000000"/>
          <w:spacing w:val="2"/>
          <w:sz w:val="21"/>
          <w:szCs w:val="21"/>
        </w:rPr>
        <w:t>Contrib</w:t>
      </w:r>
      <w:r w:rsidR="006E1D31">
        <w:rPr>
          <w:rFonts w:ascii="Arial" w:eastAsia="Arial" w:hAnsi="Arial" w:cs="Arial"/>
          <w:color w:val="000000"/>
          <w:sz w:val="21"/>
          <w:szCs w:val="21"/>
        </w:rPr>
        <w:t>u</w:t>
      </w:r>
      <w:r w:rsidR="006E1D31">
        <w:rPr>
          <w:rFonts w:ascii="Arial" w:eastAsia="Arial" w:hAnsi="Arial" w:cs="Arial"/>
          <w:color w:val="000000"/>
          <w:spacing w:val="2"/>
          <w:sz w:val="21"/>
          <w:szCs w:val="21"/>
        </w:rPr>
        <w:t>tio</w:t>
      </w:r>
      <w:r w:rsidR="006E1D31">
        <w:rPr>
          <w:rFonts w:ascii="Arial" w:eastAsia="Arial" w:hAnsi="Arial" w:cs="Arial"/>
          <w:color w:val="000000"/>
          <w:sz w:val="21"/>
          <w:szCs w:val="21"/>
        </w:rPr>
        <w:t xml:space="preserve">n </w:t>
      </w:r>
      <w:r w:rsidR="006E1D31">
        <w:rPr>
          <w:rFonts w:ascii="Arial" w:eastAsia="Arial" w:hAnsi="Arial" w:cs="Arial"/>
          <w:color w:val="000000"/>
          <w:spacing w:val="16"/>
          <w:sz w:val="21"/>
          <w:szCs w:val="21"/>
        </w:rPr>
        <w:t>Tokens</w:t>
      </w:r>
      <w:r>
        <w:rPr>
          <w:rFonts w:ascii="Arial" w:eastAsia="Arial" w:hAnsi="Arial" w:cs="Arial"/>
          <w:color w:val="000000"/>
          <w:w w:val="103"/>
          <w:sz w:val="21"/>
          <w:szCs w:val="21"/>
        </w:rPr>
        <w:t xml:space="preserve"> </w:t>
      </w:r>
      <w:r w:rsidR="006E1D31">
        <w:rPr>
          <w:rFonts w:ascii="Arial" w:eastAsia="Arial" w:hAnsi="Arial" w:cs="Arial"/>
          <w:color w:val="000000"/>
          <w:spacing w:val="2"/>
          <w:sz w:val="21"/>
          <w:szCs w:val="21"/>
        </w:rPr>
        <w:t>submi</w:t>
      </w:r>
      <w:r w:rsidR="006E1D31">
        <w:rPr>
          <w:rFonts w:ascii="Arial" w:eastAsia="Arial" w:hAnsi="Arial" w:cs="Arial"/>
          <w:color w:val="000000"/>
          <w:sz w:val="21"/>
          <w:szCs w:val="21"/>
        </w:rPr>
        <w:t>t</w:t>
      </w:r>
      <w:r w:rsidR="006E1D31">
        <w:rPr>
          <w:rFonts w:ascii="Arial" w:eastAsia="Arial" w:hAnsi="Arial" w:cs="Arial"/>
          <w:color w:val="000000"/>
          <w:spacing w:val="2"/>
          <w:sz w:val="21"/>
          <w:szCs w:val="21"/>
        </w:rPr>
        <w:t>te</w:t>
      </w:r>
      <w:r w:rsidR="006E1D31">
        <w:rPr>
          <w:rFonts w:ascii="Arial" w:eastAsia="Arial" w:hAnsi="Arial" w:cs="Arial"/>
          <w:color w:val="000000"/>
          <w:sz w:val="21"/>
          <w:szCs w:val="21"/>
        </w:rPr>
        <w:t xml:space="preserve">d </w:t>
      </w:r>
      <w:r w:rsidR="006E1D31">
        <w:rPr>
          <w:rFonts w:ascii="Arial" w:eastAsia="Arial" w:hAnsi="Arial" w:cs="Arial"/>
          <w:color w:val="000000"/>
          <w:spacing w:val="23"/>
          <w:sz w:val="21"/>
          <w:szCs w:val="21"/>
        </w:rPr>
        <w:t>to</w:t>
      </w:r>
      <w:r w:rsidR="006E1D31">
        <w:rPr>
          <w:rFonts w:ascii="Arial" w:eastAsia="Arial" w:hAnsi="Arial" w:cs="Arial"/>
          <w:color w:val="000000"/>
          <w:sz w:val="21"/>
          <w:szCs w:val="21"/>
        </w:rPr>
        <w:t xml:space="preserve"> </w:t>
      </w:r>
      <w:r w:rsidR="006E1D31">
        <w:rPr>
          <w:rFonts w:ascii="Arial" w:eastAsia="Arial" w:hAnsi="Arial" w:cs="Arial"/>
          <w:color w:val="000000"/>
          <w:spacing w:val="1"/>
          <w:sz w:val="21"/>
          <w:szCs w:val="21"/>
        </w:rPr>
        <w:t>the</w:t>
      </w:r>
      <w:r w:rsidR="006E1D31">
        <w:rPr>
          <w:rFonts w:ascii="Arial" w:eastAsia="Arial" w:hAnsi="Arial" w:cs="Arial"/>
          <w:color w:val="000000"/>
          <w:sz w:val="21"/>
          <w:szCs w:val="21"/>
        </w:rPr>
        <w:t xml:space="preserve"> </w:t>
      </w:r>
      <w:r w:rsidR="006E1D31">
        <w:rPr>
          <w:rFonts w:ascii="Arial" w:eastAsia="Arial" w:hAnsi="Arial" w:cs="Arial"/>
          <w:color w:val="000000"/>
          <w:spacing w:val="5"/>
          <w:sz w:val="21"/>
          <w:szCs w:val="21"/>
        </w:rPr>
        <w:t>Smart</w:t>
      </w:r>
      <w:r w:rsidR="006E1D31">
        <w:rPr>
          <w:rFonts w:ascii="Arial" w:eastAsia="Arial" w:hAnsi="Arial" w:cs="Arial"/>
          <w:color w:val="000000"/>
          <w:sz w:val="21"/>
          <w:szCs w:val="21"/>
        </w:rPr>
        <w:t xml:space="preserve"> </w:t>
      </w:r>
      <w:r w:rsidR="006E1D31">
        <w:rPr>
          <w:rFonts w:ascii="Arial" w:eastAsia="Arial" w:hAnsi="Arial" w:cs="Arial"/>
          <w:color w:val="000000"/>
          <w:spacing w:val="13"/>
          <w:sz w:val="21"/>
          <w:szCs w:val="21"/>
        </w:rPr>
        <w:t>Contract</w:t>
      </w:r>
      <w:r w:rsidR="006E1D31">
        <w:rPr>
          <w:rFonts w:ascii="Arial" w:eastAsia="Arial" w:hAnsi="Arial" w:cs="Arial"/>
          <w:color w:val="000000"/>
          <w:sz w:val="21"/>
          <w:szCs w:val="21"/>
        </w:rPr>
        <w:t xml:space="preserve"> </w:t>
      </w:r>
      <w:r w:rsidR="006E1D31">
        <w:rPr>
          <w:rFonts w:ascii="Arial" w:eastAsia="Arial" w:hAnsi="Arial" w:cs="Arial"/>
          <w:color w:val="000000"/>
          <w:spacing w:val="20"/>
          <w:sz w:val="21"/>
          <w:szCs w:val="21"/>
        </w:rPr>
        <w:t>System</w:t>
      </w:r>
      <w:r w:rsidR="006E1D31">
        <w:rPr>
          <w:rFonts w:ascii="Arial" w:eastAsia="Arial" w:hAnsi="Arial" w:cs="Arial"/>
          <w:color w:val="000000"/>
          <w:sz w:val="21"/>
          <w:szCs w:val="21"/>
        </w:rPr>
        <w:t xml:space="preserve"> </w:t>
      </w:r>
      <w:r w:rsidR="006E1D31">
        <w:rPr>
          <w:rFonts w:ascii="Arial" w:eastAsia="Arial" w:hAnsi="Arial" w:cs="Arial"/>
          <w:color w:val="000000"/>
          <w:spacing w:val="17"/>
          <w:sz w:val="21"/>
          <w:szCs w:val="21"/>
        </w:rPr>
        <w:t>for</w:t>
      </w:r>
      <w:r w:rsidR="006E1D31">
        <w:rPr>
          <w:rFonts w:ascii="Arial" w:eastAsia="Arial" w:hAnsi="Arial" w:cs="Arial"/>
          <w:color w:val="000000"/>
          <w:sz w:val="21"/>
          <w:szCs w:val="21"/>
        </w:rPr>
        <w:t xml:space="preserve"> </w:t>
      </w:r>
      <w:r w:rsidR="006E1D31">
        <w:rPr>
          <w:rFonts w:ascii="Arial" w:eastAsia="Arial" w:hAnsi="Arial" w:cs="Arial"/>
          <w:color w:val="000000"/>
          <w:spacing w:val="1"/>
          <w:sz w:val="21"/>
          <w:szCs w:val="21"/>
        </w:rPr>
        <w:t>the</w:t>
      </w:r>
      <w:r w:rsidR="006E1D31">
        <w:rPr>
          <w:rFonts w:ascii="Arial" w:eastAsia="Arial" w:hAnsi="Arial" w:cs="Arial"/>
          <w:color w:val="000000"/>
          <w:sz w:val="21"/>
          <w:szCs w:val="21"/>
        </w:rPr>
        <w:t xml:space="preserve"> </w:t>
      </w:r>
      <w:r w:rsidR="006E1D31">
        <w:rPr>
          <w:rFonts w:ascii="Arial" w:eastAsia="Arial" w:hAnsi="Arial" w:cs="Arial"/>
          <w:color w:val="000000"/>
          <w:spacing w:val="5"/>
          <w:sz w:val="21"/>
          <w:szCs w:val="21"/>
        </w:rPr>
        <w:t>creation</w:t>
      </w:r>
      <w:r w:rsidR="006E1D31">
        <w:rPr>
          <w:rFonts w:ascii="Arial" w:eastAsia="Arial" w:hAnsi="Arial" w:cs="Arial"/>
          <w:color w:val="000000"/>
          <w:sz w:val="21"/>
          <w:szCs w:val="21"/>
        </w:rPr>
        <w:t xml:space="preserve"> </w:t>
      </w:r>
      <w:r w:rsidR="006E1D31">
        <w:rPr>
          <w:rFonts w:ascii="Arial" w:eastAsia="Arial" w:hAnsi="Arial" w:cs="Arial"/>
          <w:color w:val="000000"/>
          <w:spacing w:val="18"/>
          <w:sz w:val="21"/>
          <w:szCs w:val="21"/>
        </w:rPr>
        <w:t>of</w:t>
      </w:r>
      <w:r>
        <w:rPr>
          <w:rFonts w:ascii="Arial" w:eastAsia="Arial" w:hAnsi="Arial" w:cs="Arial"/>
          <w:color w:val="000000"/>
          <w:spacing w:val="57"/>
          <w:sz w:val="21"/>
          <w:szCs w:val="21"/>
        </w:rPr>
        <w:t xml:space="preserve"> </w:t>
      </w:r>
      <w:r w:rsidR="006E1D31">
        <w:rPr>
          <w:rFonts w:ascii="Arial" w:eastAsia="Arial" w:hAnsi="Arial" w:cs="Arial"/>
          <w:color w:val="000000"/>
          <w:spacing w:val="2"/>
          <w:sz w:val="21"/>
          <w:szCs w:val="21"/>
        </w:rPr>
        <w:t>th</w:t>
      </w:r>
      <w:r w:rsidR="006E1D31">
        <w:rPr>
          <w:rFonts w:ascii="Arial" w:eastAsia="Arial" w:hAnsi="Arial" w:cs="Arial"/>
          <w:color w:val="000000"/>
          <w:sz w:val="21"/>
          <w:szCs w:val="21"/>
        </w:rPr>
        <w:t xml:space="preserve">e </w:t>
      </w:r>
      <w:r w:rsidR="006E1D31">
        <w:rPr>
          <w:rFonts w:ascii="Arial" w:eastAsia="Arial" w:hAnsi="Arial" w:cs="Arial"/>
          <w:color w:val="000000"/>
          <w:spacing w:val="5"/>
          <w:sz w:val="21"/>
          <w:szCs w:val="21"/>
        </w:rPr>
        <w:t>M</w:t>
      </w:r>
      <w:r>
        <w:rPr>
          <w:rFonts w:ascii="Arial" w:eastAsia="Arial" w:hAnsi="Arial" w:cs="Arial"/>
          <w:color w:val="000000"/>
          <w:spacing w:val="-44"/>
          <w:sz w:val="21"/>
          <w:szCs w:val="21"/>
        </w:rPr>
        <w:t xml:space="preserve"> </w:t>
      </w:r>
      <w:r w:rsidR="006E1D31">
        <w:rPr>
          <w:rFonts w:ascii="Arial" w:eastAsia="Arial" w:hAnsi="Arial" w:cs="Arial"/>
          <w:color w:val="000000"/>
          <w:spacing w:val="4"/>
          <w:sz w:val="21"/>
          <w:szCs w:val="21"/>
        </w:rPr>
        <w:t>C</w:t>
      </w:r>
      <w:r w:rsidR="006E1D31">
        <w:rPr>
          <w:rFonts w:ascii="Arial" w:eastAsia="Arial" w:hAnsi="Arial" w:cs="Arial"/>
          <w:color w:val="000000"/>
          <w:sz w:val="21"/>
          <w:szCs w:val="21"/>
        </w:rPr>
        <w:t xml:space="preserve">O </w:t>
      </w:r>
      <w:r w:rsidR="006E1D31">
        <w:rPr>
          <w:rFonts w:ascii="Arial" w:eastAsia="Arial" w:hAnsi="Arial" w:cs="Arial"/>
          <w:color w:val="000000"/>
          <w:spacing w:val="7"/>
          <w:sz w:val="21"/>
          <w:szCs w:val="21"/>
        </w:rPr>
        <w:t>under</w:t>
      </w:r>
      <w:r w:rsidR="006E1D31">
        <w:rPr>
          <w:rFonts w:ascii="Arial" w:eastAsia="Arial" w:hAnsi="Arial" w:cs="Arial"/>
          <w:color w:val="000000"/>
          <w:sz w:val="21"/>
          <w:szCs w:val="21"/>
        </w:rPr>
        <w:t xml:space="preserve"> </w:t>
      </w:r>
      <w:r w:rsidR="006E1D31">
        <w:rPr>
          <w:rFonts w:ascii="Arial" w:eastAsia="Arial" w:hAnsi="Arial" w:cs="Arial"/>
          <w:color w:val="000000"/>
          <w:spacing w:val="12"/>
          <w:sz w:val="21"/>
          <w:szCs w:val="21"/>
        </w:rPr>
        <w:t>any</w:t>
      </w:r>
      <w:r>
        <w:rPr>
          <w:rFonts w:ascii="Arial" w:eastAsia="Arial" w:hAnsi="Arial" w:cs="Arial"/>
          <w:color w:val="000000"/>
          <w:w w:val="103"/>
          <w:sz w:val="21"/>
          <w:szCs w:val="21"/>
        </w:rPr>
        <w:t xml:space="preserve"> </w:t>
      </w:r>
      <w:r>
        <w:rPr>
          <w:rFonts w:ascii="Arial" w:eastAsia="Arial" w:hAnsi="Arial" w:cs="Arial"/>
          <w:color w:val="000000"/>
          <w:sz w:val="21"/>
          <w:szCs w:val="21"/>
        </w:rPr>
        <w:t>c</w:t>
      </w:r>
      <w:r>
        <w:rPr>
          <w:rFonts w:ascii="Arial" w:eastAsia="Arial" w:hAnsi="Arial" w:cs="Arial"/>
          <w:color w:val="000000"/>
          <w:spacing w:val="2"/>
          <w:sz w:val="21"/>
          <w:szCs w:val="21"/>
        </w:rPr>
        <w:t>ircumstance</w:t>
      </w:r>
      <w:r>
        <w:rPr>
          <w:rFonts w:ascii="Arial" w:eastAsia="Arial" w:hAnsi="Arial" w:cs="Arial"/>
          <w:color w:val="000000"/>
          <w:sz w:val="21"/>
          <w:szCs w:val="21"/>
        </w:rPr>
        <w:t>;</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17"/>
          <w:sz w:val="21"/>
          <w:szCs w:val="21"/>
        </w:rPr>
        <w:t xml:space="preserve"> </w:t>
      </w:r>
      <w:r>
        <w:rPr>
          <w:rFonts w:ascii="Arial" w:eastAsia="Arial" w:hAnsi="Arial" w:cs="Arial"/>
          <w:color w:val="000000"/>
          <w:spacing w:val="2"/>
          <w:w w:val="103"/>
          <w:sz w:val="21"/>
          <w:szCs w:val="21"/>
        </w:rPr>
        <w:t>tha</w:t>
      </w:r>
      <w:r>
        <w:rPr>
          <w:rFonts w:ascii="Arial" w:eastAsia="Arial" w:hAnsi="Arial" w:cs="Arial"/>
          <w:color w:val="000000"/>
          <w:w w:val="103"/>
          <w:sz w:val="21"/>
          <w:szCs w:val="21"/>
        </w:rPr>
        <w:t>t</w:t>
      </w:r>
    </w:p>
    <w:p w:rsidR="008F263D" w:rsidRDefault="008F263D" w:rsidP="006E1D31">
      <w:pPr>
        <w:spacing w:before="3"/>
        <w:contextualSpacing/>
        <w:rPr>
          <w:sz w:val="24"/>
          <w:szCs w:val="24"/>
        </w:rPr>
      </w:pPr>
    </w:p>
    <w:p w:rsidR="008F263D" w:rsidRDefault="004B5D9E" w:rsidP="006E1D31">
      <w:pPr>
        <w:tabs>
          <w:tab w:val="left" w:pos="800"/>
        </w:tabs>
        <w:ind w:left="811" w:right="79"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under</w:t>
      </w:r>
      <w:r>
        <w:rPr>
          <w:rFonts w:ascii="Arial" w:eastAsia="Arial" w:hAnsi="Arial" w:cs="Arial"/>
          <w:color w:val="000000"/>
          <w:sz w:val="21"/>
          <w:szCs w:val="21"/>
        </w:rPr>
        <w:t>s</w:t>
      </w:r>
      <w:r>
        <w:rPr>
          <w:rFonts w:ascii="Arial" w:eastAsia="Arial" w:hAnsi="Arial" w:cs="Arial"/>
          <w:color w:val="000000"/>
          <w:spacing w:val="2"/>
          <w:sz w:val="21"/>
          <w:szCs w:val="21"/>
        </w:rPr>
        <w:t>tand</w:t>
      </w:r>
      <w:r>
        <w:rPr>
          <w:rFonts w:ascii="Arial" w:eastAsia="Arial" w:hAnsi="Arial" w:cs="Arial"/>
          <w:color w:val="000000"/>
          <w:sz w:val="21"/>
          <w:szCs w:val="21"/>
        </w:rPr>
        <w:t>s</w:t>
      </w:r>
      <w:r>
        <w:rPr>
          <w:rFonts w:ascii="Arial" w:eastAsia="Arial" w:hAnsi="Arial" w:cs="Arial"/>
          <w:color w:val="000000"/>
          <w:spacing w:val="43"/>
          <w:sz w:val="21"/>
          <w:szCs w:val="21"/>
        </w:rPr>
        <w:t xml:space="preserve"> </w:t>
      </w:r>
      <w:r w:rsidR="006E1D31">
        <w:rPr>
          <w:rFonts w:ascii="Arial" w:eastAsia="Arial" w:hAnsi="Arial" w:cs="Arial"/>
          <w:color w:val="000000"/>
          <w:spacing w:val="2"/>
          <w:sz w:val="21"/>
          <w:szCs w:val="21"/>
        </w:rPr>
        <w:t>about</w:t>
      </w:r>
      <w:r>
        <w:rPr>
          <w:rFonts w:ascii="Arial" w:eastAsia="Arial" w:hAnsi="Arial" w:cs="Arial"/>
          <w:color w:val="000000"/>
          <w:spacing w:val="11"/>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n</w:t>
      </w:r>
      <w:r>
        <w:rPr>
          <w:rFonts w:ascii="Arial" w:eastAsia="Arial" w:hAnsi="Arial" w:cs="Arial"/>
          <w:color w:val="000000"/>
          <w:sz w:val="21"/>
          <w:szCs w:val="21"/>
        </w:rPr>
        <w:t>o</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marke</w:t>
      </w:r>
      <w:r>
        <w:rPr>
          <w:rFonts w:ascii="Arial" w:eastAsia="Arial" w:hAnsi="Arial" w:cs="Arial"/>
          <w:color w:val="000000"/>
          <w:sz w:val="21"/>
          <w:szCs w:val="21"/>
        </w:rPr>
        <w:t>t</w:t>
      </w:r>
      <w:r>
        <w:rPr>
          <w:rFonts w:ascii="Arial" w:eastAsia="Arial" w:hAnsi="Arial" w:cs="Arial"/>
          <w:color w:val="000000"/>
          <w:spacing w:val="25"/>
          <w:sz w:val="21"/>
          <w:szCs w:val="21"/>
        </w:rPr>
        <w:t xml:space="preserve"> </w:t>
      </w:r>
      <w:r>
        <w:rPr>
          <w:rFonts w:ascii="Arial" w:eastAsia="Arial" w:hAnsi="Arial" w:cs="Arial"/>
          <w:color w:val="000000"/>
          <w:sz w:val="21"/>
          <w:szCs w:val="21"/>
        </w:rPr>
        <w:t>l</w:t>
      </w:r>
      <w:r>
        <w:rPr>
          <w:rFonts w:ascii="Arial" w:eastAsia="Arial" w:hAnsi="Arial" w:cs="Arial"/>
          <w:color w:val="000000"/>
          <w:spacing w:val="2"/>
          <w:sz w:val="21"/>
          <w:szCs w:val="21"/>
        </w:rPr>
        <w:t>iqui</w:t>
      </w:r>
      <w:r>
        <w:rPr>
          <w:rFonts w:ascii="Arial" w:eastAsia="Arial" w:hAnsi="Arial" w:cs="Arial"/>
          <w:color w:val="000000"/>
          <w:sz w:val="21"/>
          <w:szCs w:val="21"/>
        </w:rPr>
        <w:t>d</w:t>
      </w:r>
      <w:r>
        <w:rPr>
          <w:rFonts w:ascii="Arial" w:eastAsia="Arial" w:hAnsi="Arial" w:cs="Arial"/>
          <w:color w:val="000000"/>
          <w:spacing w:val="2"/>
          <w:sz w:val="21"/>
          <w:szCs w:val="21"/>
        </w:rPr>
        <w:t>it</w:t>
      </w:r>
      <w:r>
        <w:rPr>
          <w:rFonts w:ascii="Arial" w:eastAsia="Arial" w:hAnsi="Arial" w:cs="Arial"/>
          <w:color w:val="000000"/>
          <w:sz w:val="21"/>
          <w:szCs w:val="21"/>
        </w:rPr>
        <w:t>y</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ma</w:t>
      </w:r>
      <w:r>
        <w:rPr>
          <w:rFonts w:ascii="Arial" w:eastAsia="Arial" w:hAnsi="Arial" w:cs="Arial"/>
          <w:color w:val="000000"/>
          <w:sz w:val="21"/>
          <w:szCs w:val="21"/>
        </w:rPr>
        <w:t>y</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e</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guarantee</w:t>
      </w:r>
      <w:r>
        <w:rPr>
          <w:rFonts w:ascii="Arial" w:eastAsia="Arial" w:hAnsi="Arial" w:cs="Arial"/>
          <w:color w:val="000000"/>
          <w:sz w:val="21"/>
          <w:szCs w:val="21"/>
        </w:rPr>
        <w:t>d</w:t>
      </w:r>
      <w:r>
        <w:rPr>
          <w:rFonts w:ascii="Arial" w:eastAsia="Arial" w:hAnsi="Arial" w:cs="Arial"/>
          <w:color w:val="000000"/>
          <w:spacing w:val="18"/>
          <w:sz w:val="21"/>
          <w:szCs w:val="21"/>
        </w:rPr>
        <w:t xml:space="preserve"> </w:t>
      </w:r>
      <w:r>
        <w:rPr>
          <w:rFonts w:ascii="Arial" w:eastAsia="Arial" w:hAnsi="Arial" w:cs="Arial"/>
          <w:color w:val="000000"/>
          <w:spacing w:val="2"/>
          <w:w w:val="103"/>
          <w:sz w:val="21"/>
          <w:szCs w:val="21"/>
        </w:rPr>
        <w:t xml:space="preserve">and </w:t>
      </w:r>
      <w:r>
        <w:rPr>
          <w:rFonts w:ascii="Arial" w:eastAsia="Arial" w:hAnsi="Arial" w:cs="Arial"/>
          <w:color w:val="000000"/>
          <w:spacing w:val="2"/>
          <w:sz w:val="21"/>
          <w:szCs w:val="21"/>
        </w:rPr>
        <w:t>th</w:t>
      </w:r>
      <w:r>
        <w:rPr>
          <w:rFonts w:ascii="Arial" w:eastAsia="Arial" w:hAnsi="Arial" w:cs="Arial"/>
          <w:color w:val="000000"/>
          <w:sz w:val="21"/>
          <w:szCs w:val="21"/>
        </w:rPr>
        <w:t>at</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valu</w:t>
      </w:r>
      <w:r>
        <w:rPr>
          <w:rFonts w:ascii="Arial" w:eastAsia="Arial" w:hAnsi="Arial" w:cs="Arial"/>
          <w:color w:val="000000"/>
          <w:sz w:val="21"/>
          <w:szCs w:val="21"/>
        </w:rPr>
        <w:t>e</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2"/>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ove</w:t>
      </w:r>
      <w:r>
        <w:rPr>
          <w:rFonts w:ascii="Arial" w:eastAsia="Arial" w:hAnsi="Arial" w:cs="Arial"/>
          <w:color w:val="000000"/>
          <w:sz w:val="21"/>
          <w:szCs w:val="21"/>
        </w:rPr>
        <w:t>r</w:t>
      </w:r>
      <w:r>
        <w:rPr>
          <w:rFonts w:ascii="Arial" w:eastAsia="Arial" w:hAnsi="Arial" w:cs="Arial"/>
          <w:color w:val="000000"/>
          <w:spacing w:val="4"/>
          <w:sz w:val="21"/>
          <w:szCs w:val="21"/>
        </w:rPr>
        <w:t xml:space="preserve"> </w:t>
      </w:r>
      <w:r>
        <w:rPr>
          <w:rFonts w:ascii="Arial" w:eastAsia="Arial" w:hAnsi="Arial" w:cs="Arial"/>
          <w:color w:val="000000"/>
          <w:sz w:val="21"/>
          <w:szCs w:val="21"/>
        </w:rPr>
        <w:t>t</w:t>
      </w:r>
      <w:r>
        <w:rPr>
          <w:rFonts w:ascii="Arial" w:eastAsia="Arial" w:hAnsi="Arial" w:cs="Arial"/>
          <w:color w:val="000000"/>
          <w:spacing w:val="2"/>
          <w:sz w:val="21"/>
          <w:szCs w:val="21"/>
        </w:rPr>
        <w:t>im</w:t>
      </w:r>
      <w:r>
        <w:rPr>
          <w:rFonts w:ascii="Arial" w:eastAsia="Arial" w:hAnsi="Arial" w:cs="Arial"/>
          <w:color w:val="000000"/>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ma</w:t>
      </w:r>
      <w:r>
        <w:rPr>
          <w:rFonts w:ascii="Arial" w:eastAsia="Arial" w:hAnsi="Arial" w:cs="Arial"/>
          <w:color w:val="000000"/>
          <w:sz w:val="21"/>
          <w:szCs w:val="21"/>
        </w:rPr>
        <w:t>y</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experienc</w:t>
      </w:r>
      <w:r>
        <w:rPr>
          <w:rFonts w:ascii="Arial" w:eastAsia="Arial" w:hAnsi="Arial" w:cs="Arial"/>
          <w:color w:val="000000"/>
          <w:sz w:val="21"/>
          <w:szCs w:val="21"/>
        </w:rPr>
        <w:t>e</w:t>
      </w:r>
      <w:r>
        <w:rPr>
          <w:rFonts w:ascii="Arial" w:eastAsia="Arial" w:hAnsi="Arial" w:cs="Arial"/>
          <w:color w:val="000000"/>
          <w:spacing w:val="28"/>
          <w:sz w:val="21"/>
          <w:szCs w:val="21"/>
        </w:rPr>
        <w:t xml:space="preserve"> </w:t>
      </w:r>
      <w:r>
        <w:rPr>
          <w:rFonts w:ascii="Arial" w:eastAsia="Arial" w:hAnsi="Arial" w:cs="Arial"/>
          <w:color w:val="000000"/>
          <w:spacing w:val="4"/>
          <w:sz w:val="21"/>
          <w:szCs w:val="21"/>
        </w:rPr>
        <w:t>e</w:t>
      </w:r>
      <w:r>
        <w:rPr>
          <w:rFonts w:ascii="Arial" w:eastAsia="Arial" w:hAnsi="Arial" w:cs="Arial"/>
          <w:color w:val="000000"/>
          <w:sz w:val="21"/>
          <w:szCs w:val="21"/>
        </w:rPr>
        <w:t>x</w:t>
      </w:r>
      <w:r>
        <w:rPr>
          <w:rFonts w:ascii="Arial" w:eastAsia="Arial" w:hAnsi="Arial" w:cs="Arial"/>
          <w:color w:val="000000"/>
          <w:spacing w:val="2"/>
          <w:sz w:val="21"/>
          <w:szCs w:val="21"/>
        </w:rPr>
        <w:t>trem</w:t>
      </w:r>
      <w:r>
        <w:rPr>
          <w:rFonts w:ascii="Arial" w:eastAsia="Arial" w:hAnsi="Arial" w:cs="Arial"/>
          <w:color w:val="000000"/>
          <w:sz w:val="21"/>
          <w:szCs w:val="21"/>
        </w:rPr>
        <w:t>e</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vola</w:t>
      </w:r>
      <w:r>
        <w:rPr>
          <w:rFonts w:ascii="Arial" w:eastAsia="Arial" w:hAnsi="Arial" w:cs="Arial"/>
          <w:color w:val="000000"/>
          <w:sz w:val="21"/>
          <w:szCs w:val="21"/>
        </w:rPr>
        <w:t>t</w:t>
      </w:r>
      <w:r>
        <w:rPr>
          <w:rFonts w:ascii="Arial" w:eastAsia="Arial" w:hAnsi="Arial" w:cs="Arial"/>
          <w:color w:val="000000"/>
          <w:spacing w:val="2"/>
          <w:sz w:val="21"/>
          <w:szCs w:val="21"/>
        </w:rPr>
        <w:t>i</w:t>
      </w:r>
      <w:r>
        <w:rPr>
          <w:rFonts w:ascii="Arial" w:eastAsia="Arial" w:hAnsi="Arial" w:cs="Arial"/>
          <w:color w:val="000000"/>
          <w:sz w:val="21"/>
          <w:szCs w:val="21"/>
        </w:rPr>
        <w:t>l</w:t>
      </w:r>
      <w:r>
        <w:rPr>
          <w:rFonts w:ascii="Arial" w:eastAsia="Arial" w:hAnsi="Arial" w:cs="Arial"/>
          <w:color w:val="000000"/>
          <w:spacing w:val="2"/>
          <w:sz w:val="21"/>
          <w:szCs w:val="21"/>
        </w:rPr>
        <w:t>i</w:t>
      </w:r>
      <w:r>
        <w:rPr>
          <w:rFonts w:ascii="Arial" w:eastAsia="Arial" w:hAnsi="Arial" w:cs="Arial"/>
          <w:color w:val="000000"/>
          <w:sz w:val="21"/>
          <w:szCs w:val="21"/>
        </w:rPr>
        <w:t>ty</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depre</w:t>
      </w:r>
      <w:r>
        <w:rPr>
          <w:rFonts w:ascii="Arial" w:eastAsia="Arial" w:hAnsi="Arial" w:cs="Arial"/>
          <w:color w:val="000000"/>
          <w:sz w:val="21"/>
          <w:szCs w:val="21"/>
        </w:rPr>
        <w:t>c</w:t>
      </w:r>
      <w:r>
        <w:rPr>
          <w:rFonts w:ascii="Arial" w:eastAsia="Arial" w:hAnsi="Arial" w:cs="Arial"/>
          <w:color w:val="000000"/>
          <w:spacing w:val="2"/>
          <w:sz w:val="21"/>
          <w:szCs w:val="21"/>
        </w:rPr>
        <w:t>iat</w:t>
      </w:r>
      <w:r>
        <w:rPr>
          <w:rFonts w:ascii="Arial" w:eastAsia="Arial" w:hAnsi="Arial" w:cs="Arial"/>
          <w:color w:val="000000"/>
          <w:sz w:val="21"/>
          <w:szCs w:val="21"/>
        </w:rPr>
        <w:t>e</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1"/>
          <w:sz w:val="21"/>
          <w:szCs w:val="21"/>
        </w:rPr>
        <w:t xml:space="preserve"> </w:t>
      </w:r>
      <w:r>
        <w:rPr>
          <w:rFonts w:ascii="Arial" w:eastAsia="Arial" w:hAnsi="Arial" w:cs="Arial"/>
          <w:color w:val="000000"/>
          <w:spacing w:val="2"/>
          <w:w w:val="103"/>
          <w:sz w:val="21"/>
          <w:szCs w:val="21"/>
        </w:rPr>
        <w:t>f</w:t>
      </w:r>
      <w:r>
        <w:rPr>
          <w:rFonts w:ascii="Arial" w:eastAsia="Arial" w:hAnsi="Arial" w:cs="Arial"/>
          <w:color w:val="000000"/>
          <w:w w:val="103"/>
          <w:sz w:val="21"/>
          <w:szCs w:val="21"/>
        </w:rPr>
        <w:t>u</w:t>
      </w:r>
      <w:r>
        <w:rPr>
          <w:rFonts w:ascii="Arial" w:eastAsia="Arial" w:hAnsi="Arial" w:cs="Arial"/>
          <w:color w:val="000000"/>
          <w:spacing w:val="2"/>
          <w:w w:val="103"/>
          <w:sz w:val="21"/>
          <w:szCs w:val="21"/>
        </w:rPr>
        <w:t>l</w:t>
      </w:r>
      <w:r>
        <w:rPr>
          <w:rFonts w:ascii="Arial" w:eastAsia="Arial" w:hAnsi="Arial" w:cs="Arial"/>
          <w:color w:val="000000"/>
          <w:w w:val="103"/>
          <w:sz w:val="21"/>
          <w:szCs w:val="21"/>
        </w:rPr>
        <w:t>l;</w:t>
      </w:r>
    </w:p>
    <w:p w:rsidR="008F263D" w:rsidRDefault="008F263D" w:rsidP="006E1D31">
      <w:pPr>
        <w:spacing w:before="1"/>
        <w:contextualSpacing/>
        <w:rPr>
          <w:sz w:val="22"/>
          <w:szCs w:val="22"/>
        </w:rPr>
      </w:pPr>
    </w:p>
    <w:p w:rsidR="008F263D" w:rsidRDefault="004B5D9E" w:rsidP="006E1D31">
      <w:pPr>
        <w:tabs>
          <w:tab w:val="left" w:pos="800"/>
        </w:tabs>
        <w:ind w:left="811" w:right="74" w:hanging="703"/>
        <w:contextualSpacing/>
        <w:rPr>
          <w:rFonts w:ascii="Arial" w:eastAsia="Arial" w:hAnsi="Arial" w:cs="Arial"/>
          <w:sz w:val="21"/>
          <w:szCs w:val="21"/>
        </w:rPr>
      </w:pPr>
      <w:r>
        <w:rPr>
          <w:rFonts w:ascii="Arial" w:eastAsia="Arial" w:hAnsi="Arial" w:cs="Arial"/>
          <w:color w:val="808080"/>
          <w:sz w:val="24"/>
          <w:szCs w:val="24"/>
        </w:rPr>
        <w:t>▪</w:t>
      </w:r>
      <w:r>
        <w:rPr>
          <w:rFonts w:ascii="Arial" w:eastAsia="Arial" w:hAnsi="Arial" w:cs="Arial"/>
          <w:color w:val="808080"/>
          <w:sz w:val="24"/>
          <w:szCs w:val="24"/>
        </w:rPr>
        <w:tab/>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4"/>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understand</w:t>
      </w:r>
      <w:r>
        <w:rPr>
          <w:rFonts w:ascii="Arial" w:eastAsia="Arial" w:hAnsi="Arial" w:cs="Arial"/>
          <w:color w:val="000000"/>
          <w:sz w:val="21"/>
          <w:szCs w:val="21"/>
        </w:rPr>
        <w:t>s</w:t>
      </w:r>
      <w:r>
        <w:rPr>
          <w:rFonts w:ascii="Arial" w:eastAsia="Arial" w:hAnsi="Arial" w:cs="Arial"/>
          <w:color w:val="000000"/>
          <w:spacing w:val="58"/>
          <w:sz w:val="21"/>
          <w:szCs w:val="21"/>
        </w:rPr>
        <w:t xml:space="preserve"> </w:t>
      </w:r>
      <w:r>
        <w:rPr>
          <w:rFonts w:ascii="Arial" w:eastAsia="Arial" w:hAnsi="Arial" w:cs="Arial"/>
          <w:color w:val="000000"/>
          <w:spacing w:val="2"/>
          <w:sz w:val="21"/>
          <w:szCs w:val="21"/>
        </w:rPr>
        <w:t>t</w:t>
      </w:r>
      <w:r>
        <w:rPr>
          <w:rFonts w:ascii="Arial" w:eastAsia="Arial" w:hAnsi="Arial" w:cs="Arial"/>
          <w:color w:val="000000"/>
          <w:spacing w:val="4"/>
          <w:sz w:val="21"/>
          <w:szCs w:val="21"/>
        </w:rPr>
        <w:t>h</w:t>
      </w:r>
      <w:r>
        <w:rPr>
          <w:rFonts w:ascii="Arial" w:eastAsia="Arial" w:hAnsi="Arial" w:cs="Arial"/>
          <w:color w:val="000000"/>
          <w:spacing w:val="2"/>
          <w:sz w:val="21"/>
          <w:szCs w:val="21"/>
        </w:rPr>
        <w:t>a</w:t>
      </w:r>
      <w:r>
        <w:rPr>
          <w:rFonts w:ascii="Arial" w:eastAsia="Arial" w:hAnsi="Arial" w:cs="Arial"/>
          <w:color w:val="000000"/>
          <w:sz w:val="21"/>
          <w:szCs w:val="21"/>
        </w:rPr>
        <w:t>t</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bear</w:t>
      </w:r>
      <w:r>
        <w:rPr>
          <w:rFonts w:ascii="Arial" w:eastAsia="Arial" w:hAnsi="Arial" w:cs="Arial"/>
          <w:color w:val="000000"/>
          <w:sz w:val="21"/>
          <w:szCs w:val="21"/>
        </w:rPr>
        <w:t>s</w:t>
      </w:r>
      <w:r>
        <w:rPr>
          <w:rFonts w:ascii="Arial" w:eastAsia="Arial" w:hAnsi="Arial" w:cs="Arial"/>
          <w:color w:val="000000"/>
          <w:spacing w:val="39"/>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6"/>
          <w:sz w:val="21"/>
          <w:szCs w:val="21"/>
        </w:rPr>
        <w:t xml:space="preserve"> </w:t>
      </w:r>
      <w:r>
        <w:rPr>
          <w:rFonts w:ascii="Arial" w:eastAsia="Arial" w:hAnsi="Arial" w:cs="Arial"/>
          <w:color w:val="000000"/>
          <w:spacing w:val="2"/>
          <w:sz w:val="21"/>
          <w:szCs w:val="21"/>
        </w:rPr>
        <w:t>sol</w:t>
      </w:r>
      <w:r>
        <w:rPr>
          <w:rFonts w:ascii="Arial" w:eastAsia="Arial" w:hAnsi="Arial" w:cs="Arial"/>
          <w:color w:val="000000"/>
          <w:sz w:val="21"/>
          <w:szCs w:val="21"/>
        </w:rPr>
        <w:t>e</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responsib</w:t>
      </w:r>
      <w:r>
        <w:rPr>
          <w:rFonts w:ascii="Arial" w:eastAsia="Arial" w:hAnsi="Arial" w:cs="Arial"/>
          <w:color w:val="000000"/>
          <w:sz w:val="21"/>
          <w:szCs w:val="21"/>
        </w:rPr>
        <w:t>il</w:t>
      </w:r>
      <w:r>
        <w:rPr>
          <w:rFonts w:ascii="Arial" w:eastAsia="Arial" w:hAnsi="Arial" w:cs="Arial"/>
          <w:color w:val="000000"/>
          <w:spacing w:val="2"/>
          <w:sz w:val="21"/>
          <w:szCs w:val="21"/>
        </w:rPr>
        <w:t>it</w:t>
      </w:r>
      <w:r>
        <w:rPr>
          <w:rFonts w:ascii="Arial" w:eastAsia="Arial" w:hAnsi="Arial" w:cs="Arial"/>
          <w:color w:val="000000"/>
          <w:sz w:val="21"/>
          <w:szCs w:val="21"/>
        </w:rPr>
        <w:t xml:space="preserve">y </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determin</w:t>
      </w:r>
      <w:r>
        <w:rPr>
          <w:rFonts w:ascii="Arial" w:eastAsia="Arial" w:hAnsi="Arial" w:cs="Arial"/>
          <w:color w:val="000000"/>
          <w:sz w:val="21"/>
          <w:szCs w:val="21"/>
        </w:rPr>
        <w:t>e</w:t>
      </w:r>
      <w:r>
        <w:rPr>
          <w:rFonts w:ascii="Arial" w:eastAsia="Arial" w:hAnsi="Arial" w:cs="Arial"/>
          <w:color w:val="000000"/>
          <w:spacing w:val="51"/>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f</w:t>
      </w:r>
      <w:r>
        <w:rPr>
          <w:rFonts w:ascii="Arial" w:eastAsia="Arial" w:hAnsi="Arial" w:cs="Arial"/>
          <w:color w:val="000000"/>
          <w:spacing w:val="28"/>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2"/>
          <w:sz w:val="21"/>
          <w:szCs w:val="21"/>
        </w:rPr>
        <w:t>’</w:t>
      </w:r>
      <w:r>
        <w:rPr>
          <w:rFonts w:ascii="Arial" w:eastAsia="Arial" w:hAnsi="Arial" w:cs="Arial"/>
          <w:color w:val="000000"/>
          <w:sz w:val="21"/>
          <w:szCs w:val="21"/>
        </w:rPr>
        <w:t>s</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con</w:t>
      </w:r>
      <w:r>
        <w:rPr>
          <w:rFonts w:ascii="Arial" w:eastAsia="Arial" w:hAnsi="Arial" w:cs="Arial"/>
          <w:color w:val="000000"/>
          <w:sz w:val="21"/>
          <w:szCs w:val="21"/>
        </w:rPr>
        <w:t>t</w:t>
      </w:r>
      <w:r>
        <w:rPr>
          <w:rFonts w:ascii="Arial" w:eastAsia="Arial" w:hAnsi="Arial" w:cs="Arial"/>
          <w:color w:val="000000"/>
          <w:spacing w:val="2"/>
          <w:sz w:val="21"/>
          <w:szCs w:val="21"/>
        </w:rPr>
        <w:t>rib</w:t>
      </w:r>
      <w:r>
        <w:rPr>
          <w:rFonts w:ascii="Arial" w:eastAsia="Arial" w:hAnsi="Arial" w:cs="Arial"/>
          <w:color w:val="000000"/>
          <w:sz w:val="21"/>
          <w:szCs w:val="21"/>
        </w:rPr>
        <w:t>u</w:t>
      </w:r>
      <w:r>
        <w:rPr>
          <w:rFonts w:ascii="Arial" w:eastAsia="Arial" w:hAnsi="Arial" w:cs="Arial"/>
          <w:color w:val="000000"/>
          <w:spacing w:val="2"/>
          <w:sz w:val="21"/>
          <w:szCs w:val="21"/>
        </w:rPr>
        <w:t>tio</w:t>
      </w:r>
      <w:r>
        <w:rPr>
          <w:rFonts w:ascii="Arial" w:eastAsia="Arial" w:hAnsi="Arial" w:cs="Arial"/>
          <w:color w:val="000000"/>
          <w:sz w:val="21"/>
          <w:szCs w:val="21"/>
        </w:rPr>
        <w:t>n</w:t>
      </w:r>
      <w:r>
        <w:rPr>
          <w:rFonts w:ascii="Arial" w:eastAsia="Arial" w:hAnsi="Arial" w:cs="Arial"/>
          <w:color w:val="000000"/>
          <w:spacing w:val="26"/>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Smar</w:t>
      </w:r>
      <w:r>
        <w:rPr>
          <w:rFonts w:ascii="Arial" w:eastAsia="Arial" w:hAnsi="Arial" w:cs="Arial"/>
          <w:color w:val="000000"/>
          <w:sz w:val="21"/>
          <w:szCs w:val="21"/>
        </w:rPr>
        <w:t>t</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Contrac</w:t>
      </w:r>
      <w:r>
        <w:rPr>
          <w:rFonts w:ascii="Arial" w:eastAsia="Arial" w:hAnsi="Arial" w:cs="Arial"/>
          <w:color w:val="000000"/>
          <w:sz w:val="21"/>
          <w:szCs w:val="21"/>
        </w:rPr>
        <w:t>t</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Syste</w:t>
      </w:r>
      <w:r>
        <w:rPr>
          <w:rFonts w:ascii="Arial" w:eastAsia="Arial" w:hAnsi="Arial" w:cs="Arial"/>
          <w:color w:val="000000"/>
          <w:sz w:val="21"/>
          <w:szCs w:val="21"/>
        </w:rPr>
        <w:t>m</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f</w:t>
      </w:r>
      <w:r>
        <w:rPr>
          <w:rFonts w:ascii="Arial" w:eastAsia="Arial" w:hAnsi="Arial" w:cs="Arial"/>
          <w:color w:val="000000"/>
          <w:sz w:val="21"/>
          <w:szCs w:val="21"/>
        </w:rPr>
        <w:t>or</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developmen</w:t>
      </w:r>
      <w:r>
        <w:rPr>
          <w:rFonts w:ascii="Arial" w:eastAsia="Arial" w:hAnsi="Arial" w:cs="Arial"/>
          <w:color w:val="000000"/>
          <w:sz w:val="21"/>
          <w:szCs w:val="21"/>
        </w:rPr>
        <w:t>t</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 xml:space="preserve">f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5"/>
          <w:sz w:val="21"/>
          <w:szCs w:val="21"/>
        </w:rPr>
        <w:t xml:space="preserve"> </w:t>
      </w:r>
      <w:r w:rsidR="006E1D31">
        <w:rPr>
          <w:rFonts w:ascii="Arial" w:eastAsia="Arial" w:hAnsi="Arial" w:cs="Arial"/>
          <w:color w:val="000000"/>
          <w:spacing w:val="2"/>
          <w:w w:val="103"/>
          <w:sz w:val="21"/>
          <w:szCs w:val="21"/>
        </w:rPr>
        <w:t>Umbrella Coin</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Proje</w:t>
      </w:r>
      <w:r>
        <w:rPr>
          <w:rFonts w:ascii="Arial" w:eastAsia="Arial" w:hAnsi="Arial" w:cs="Arial"/>
          <w:color w:val="000000"/>
          <w:sz w:val="21"/>
          <w:szCs w:val="21"/>
        </w:rPr>
        <w:t>c</w:t>
      </w:r>
      <w:r>
        <w:rPr>
          <w:rFonts w:ascii="Arial" w:eastAsia="Arial" w:hAnsi="Arial" w:cs="Arial"/>
          <w:color w:val="000000"/>
          <w:spacing w:val="2"/>
          <w:sz w:val="21"/>
          <w:szCs w:val="21"/>
        </w:rPr>
        <w:t>t</w:t>
      </w:r>
      <w:r>
        <w:rPr>
          <w:rFonts w:ascii="Arial" w:eastAsia="Arial" w:hAnsi="Arial" w:cs="Arial"/>
          <w:color w:val="000000"/>
          <w:sz w:val="21"/>
          <w:szCs w:val="21"/>
        </w:rPr>
        <w:t>,</w:t>
      </w:r>
      <w:r>
        <w:rPr>
          <w:rFonts w:ascii="Arial" w:eastAsia="Arial" w:hAnsi="Arial" w:cs="Arial"/>
          <w:color w:val="000000"/>
          <w:spacing w:val="14"/>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
          <w:sz w:val="21"/>
          <w:szCs w:val="21"/>
        </w:rPr>
        <w:t xml:space="preserve"> </w:t>
      </w:r>
      <w:r>
        <w:rPr>
          <w:rFonts w:ascii="Arial" w:eastAsia="Arial" w:hAnsi="Arial" w:cs="Arial"/>
          <w:color w:val="000000"/>
          <w:sz w:val="21"/>
          <w:szCs w:val="21"/>
        </w:rPr>
        <w:t>t</w:t>
      </w:r>
      <w:r>
        <w:rPr>
          <w:rFonts w:ascii="Arial" w:eastAsia="Arial" w:hAnsi="Arial" w:cs="Arial"/>
          <w:color w:val="000000"/>
          <w:spacing w:val="2"/>
          <w:sz w:val="21"/>
          <w:szCs w:val="21"/>
        </w:rPr>
        <w:t>ransfe</w:t>
      </w:r>
      <w:r>
        <w:rPr>
          <w:rFonts w:ascii="Arial" w:eastAsia="Arial" w:hAnsi="Arial" w:cs="Arial"/>
          <w:color w:val="000000"/>
          <w:sz w:val="21"/>
          <w:szCs w:val="21"/>
        </w:rPr>
        <w:t>r</w:t>
      </w:r>
      <w:r>
        <w:rPr>
          <w:rFonts w:ascii="Arial" w:eastAsia="Arial" w:hAnsi="Arial" w:cs="Arial"/>
          <w:color w:val="000000"/>
          <w:spacing w:val="16"/>
          <w:sz w:val="21"/>
          <w:szCs w:val="21"/>
        </w:rPr>
        <w:t xml:space="preserve"> </w:t>
      </w:r>
      <w:r>
        <w:rPr>
          <w:rFonts w:ascii="Arial" w:eastAsia="Arial" w:hAnsi="Arial" w:cs="Arial"/>
          <w:color w:val="000000"/>
          <w:sz w:val="21"/>
          <w:szCs w:val="21"/>
        </w:rPr>
        <w:t xml:space="preserve">of </w:t>
      </w:r>
      <w:r>
        <w:rPr>
          <w:rFonts w:ascii="Arial" w:eastAsia="Arial" w:hAnsi="Arial" w:cs="Arial"/>
          <w:color w:val="000000"/>
          <w:spacing w:val="2"/>
          <w:sz w:val="21"/>
          <w:szCs w:val="21"/>
        </w:rPr>
        <w:t>Cont</w:t>
      </w:r>
      <w:r>
        <w:rPr>
          <w:rFonts w:ascii="Arial" w:eastAsia="Arial" w:hAnsi="Arial" w:cs="Arial"/>
          <w:color w:val="000000"/>
          <w:sz w:val="21"/>
          <w:szCs w:val="21"/>
        </w:rPr>
        <w:t>r</w:t>
      </w:r>
      <w:r>
        <w:rPr>
          <w:rFonts w:ascii="Arial" w:eastAsia="Arial" w:hAnsi="Arial" w:cs="Arial"/>
          <w:color w:val="000000"/>
          <w:spacing w:val="2"/>
          <w:sz w:val="21"/>
          <w:szCs w:val="21"/>
        </w:rPr>
        <w:t>ibu</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Token</w:t>
      </w:r>
      <w:r>
        <w:rPr>
          <w:rFonts w:ascii="Arial" w:eastAsia="Arial" w:hAnsi="Arial" w:cs="Arial"/>
          <w:color w:val="000000"/>
          <w:sz w:val="21"/>
          <w:szCs w:val="21"/>
        </w:rPr>
        <w:t>s</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 xml:space="preserve">o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Smar</w:t>
      </w:r>
      <w:r>
        <w:rPr>
          <w:rFonts w:ascii="Arial" w:eastAsia="Arial" w:hAnsi="Arial" w:cs="Arial"/>
          <w:color w:val="000000"/>
          <w:sz w:val="21"/>
          <w:szCs w:val="21"/>
        </w:rPr>
        <w:t>t</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Contra</w:t>
      </w:r>
      <w:r>
        <w:rPr>
          <w:rFonts w:ascii="Arial" w:eastAsia="Arial" w:hAnsi="Arial" w:cs="Arial"/>
          <w:color w:val="000000"/>
          <w:sz w:val="21"/>
          <w:szCs w:val="21"/>
        </w:rPr>
        <w:t>ct</w:t>
      </w:r>
      <w:r>
        <w:rPr>
          <w:rFonts w:ascii="Arial" w:eastAsia="Arial" w:hAnsi="Arial" w:cs="Arial"/>
          <w:color w:val="000000"/>
          <w:spacing w:val="19"/>
          <w:sz w:val="21"/>
          <w:szCs w:val="21"/>
        </w:rPr>
        <w:t xml:space="preserve"> </w:t>
      </w:r>
      <w:r>
        <w:rPr>
          <w:rFonts w:ascii="Arial" w:eastAsia="Arial" w:hAnsi="Arial" w:cs="Arial"/>
          <w:color w:val="000000"/>
          <w:spacing w:val="4"/>
          <w:sz w:val="21"/>
          <w:szCs w:val="21"/>
        </w:rPr>
        <w:t>S</w:t>
      </w:r>
      <w:r>
        <w:rPr>
          <w:rFonts w:ascii="Arial" w:eastAsia="Arial" w:hAnsi="Arial" w:cs="Arial"/>
          <w:color w:val="000000"/>
          <w:spacing w:val="2"/>
          <w:sz w:val="21"/>
          <w:szCs w:val="21"/>
        </w:rPr>
        <w:t>y</w:t>
      </w:r>
      <w:r>
        <w:rPr>
          <w:rFonts w:ascii="Arial" w:eastAsia="Arial" w:hAnsi="Arial" w:cs="Arial"/>
          <w:color w:val="000000"/>
          <w:sz w:val="21"/>
          <w:szCs w:val="21"/>
        </w:rPr>
        <w:t>s</w:t>
      </w:r>
      <w:r>
        <w:rPr>
          <w:rFonts w:ascii="Arial" w:eastAsia="Arial" w:hAnsi="Arial" w:cs="Arial"/>
          <w:color w:val="000000"/>
          <w:spacing w:val="2"/>
          <w:sz w:val="21"/>
          <w:szCs w:val="21"/>
        </w:rPr>
        <w:t>tem</w:t>
      </w:r>
      <w:r>
        <w:rPr>
          <w:rFonts w:ascii="Arial" w:eastAsia="Arial" w:hAnsi="Arial" w:cs="Arial"/>
          <w:color w:val="000000"/>
          <w:sz w:val="21"/>
          <w:szCs w:val="21"/>
        </w:rPr>
        <w:t>,</w:t>
      </w:r>
      <w:r>
        <w:rPr>
          <w:rFonts w:ascii="Arial" w:eastAsia="Arial" w:hAnsi="Arial" w:cs="Arial"/>
          <w:color w:val="000000"/>
          <w:spacing w:val="17"/>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cre</w:t>
      </w:r>
      <w:r>
        <w:rPr>
          <w:rFonts w:ascii="Arial" w:eastAsia="Arial" w:hAnsi="Arial" w:cs="Arial"/>
          <w:color w:val="000000"/>
          <w:sz w:val="21"/>
          <w:szCs w:val="21"/>
        </w:rPr>
        <w:t>a</w:t>
      </w:r>
      <w:r>
        <w:rPr>
          <w:rFonts w:ascii="Arial" w:eastAsia="Arial" w:hAnsi="Arial" w:cs="Arial"/>
          <w:color w:val="000000"/>
          <w:spacing w:val="2"/>
          <w:sz w:val="21"/>
          <w:szCs w:val="21"/>
        </w:rPr>
        <w:t>tio</w:t>
      </w:r>
      <w:r>
        <w:rPr>
          <w:rFonts w:ascii="Arial" w:eastAsia="Arial" w:hAnsi="Arial" w:cs="Arial"/>
          <w:color w:val="000000"/>
          <w:sz w:val="21"/>
          <w:szCs w:val="21"/>
        </w:rPr>
        <w:t>n,</w:t>
      </w:r>
      <w:r>
        <w:rPr>
          <w:rFonts w:ascii="Arial" w:eastAsia="Arial" w:hAnsi="Arial" w:cs="Arial"/>
          <w:color w:val="000000"/>
          <w:spacing w:val="46"/>
          <w:sz w:val="21"/>
          <w:szCs w:val="21"/>
        </w:rPr>
        <w:t xml:space="preserve"> </w:t>
      </w:r>
      <w:r>
        <w:rPr>
          <w:rFonts w:ascii="Arial" w:eastAsia="Arial" w:hAnsi="Arial" w:cs="Arial"/>
          <w:color w:val="000000"/>
          <w:spacing w:val="2"/>
          <w:sz w:val="21"/>
          <w:szCs w:val="21"/>
        </w:rPr>
        <w:t>owners</w:t>
      </w:r>
      <w:r>
        <w:rPr>
          <w:rFonts w:ascii="Arial" w:eastAsia="Arial" w:hAnsi="Arial" w:cs="Arial"/>
          <w:color w:val="000000"/>
          <w:sz w:val="21"/>
          <w:szCs w:val="21"/>
        </w:rPr>
        <w:t>h</w:t>
      </w:r>
      <w:r>
        <w:rPr>
          <w:rFonts w:ascii="Arial" w:eastAsia="Arial" w:hAnsi="Arial" w:cs="Arial"/>
          <w:color w:val="000000"/>
          <w:spacing w:val="2"/>
          <w:sz w:val="21"/>
          <w:szCs w:val="21"/>
        </w:rPr>
        <w:t>i</w:t>
      </w:r>
      <w:r>
        <w:rPr>
          <w:rFonts w:ascii="Arial" w:eastAsia="Arial" w:hAnsi="Arial" w:cs="Arial"/>
          <w:color w:val="000000"/>
          <w:sz w:val="21"/>
          <w:szCs w:val="21"/>
        </w:rPr>
        <w:t>p</w:t>
      </w:r>
      <w:r>
        <w:rPr>
          <w:rFonts w:ascii="Arial" w:eastAsia="Arial" w:hAnsi="Arial" w:cs="Arial"/>
          <w:color w:val="000000"/>
          <w:spacing w:val="52"/>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us</w:t>
      </w:r>
      <w:r>
        <w:rPr>
          <w:rFonts w:ascii="Arial" w:eastAsia="Arial" w:hAnsi="Arial" w:cs="Arial"/>
          <w:color w:val="000000"/>
          <w:sz w:val="21"/>
          <w:szCs w:val="21"/>
        </w:rPr>
        <w:t>e</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26"/>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z w:val="21"/>
          <w:szCs w:val="21"/>
        </w:rPr>
        <w:t>,</w:t>
      </w:r>
      <w:r>
        <w:rPr>
          <w:rFonts w:ascii="Arial" w:eastAsia="Arial" w:hAnsi="Arial" w:cs="Arial"/>
          <w:color w:val="000000"/>
          <w:spacing w:val="37"/>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2"/>
          <w:sz w:val="21"/>
          <w:szCs w:val="21"/>
        </w:rPr>
        <w:t xml:space="preserve"> </w:t>
      </w:r>
      <w:r>
        <w:rPr>
          <w:rFonts w:ascii="Arial" w:eastAsia="Arial" w:hAnsi="Arial" w:cs="Arial"/>
          <w:color w:val="000000"/>
          <w:spacing w:val="2"/>
          <w:sz w:val="21"/>
          <w:szCs w:val="21"/>
        </w:rPr>
        <w:t>p</w:t>
      </w:r>
      <w:r>
        <w:rPr>
          <w:rFonts w:ascii="Arial" w:eastAsia="Arial" w:hAnsi="Arial" w:cs="Arial"/>
          <w:color w:val="000000"/>
          <w:sz w:val="21"/>
          <w:szCs w:val="21"/>
        </w:rPr>
        <w:t>o</w:t>
      </w:r>
      <w:r>
        <w:rPr>
          <w:rFonts w:ascii="Arial" w:eastAsia="Arial" w:hAnsi="Arial" w:cs="Arial"/>
          <w:color w:val="000000"/>
          <w:spacing w:val="2"/>
          <w:sz w:val="21"/>
          <w:szCs w:val="21"/>
        </w:rPr>
        <w:t>ten</w:t>
      </w:r>
      <w:r>
        <w:rPr>
          <w:rFonts w:ascii="Arial" w:eastAsia="Arial" w:hAnsi="Arial" w:cs="Arial"/>
          <w:color w:val="000000"/>
          <w:sz w:val="21"/>
          <w:szCs w:val="21"/>
        </w:rPr>
        <w:t>t</w:t>
      </w:r>
      <w:r>
        <w:rPr>
          <w:rFonts w:ascii="Arial" w:eastAsia="Arial" w:hAnsi="Arial" w:cs="Arial"/>
          <w:color w:val="000000"/>
          <w:spacing w:val="2"/>
          <w:sz w:val="21"/>
          <w:szCs w:val="21"/>
        </w:rPr>
        <w:t>ia</w:t>
      </w:r>
      <w:r>
        <w:rPr>
          <w:rFonts w:ascii="Arial" w:eastAsia="Arial" w:hAnsi="Arial" w:cs="Arial"/>
          <w:color w:val="000000"/>
          <w:sz w:val="21"/>
          <w:szCs w:val="21"/>
        </w:rPr>
        <w:t>l</w:t>
      </w:r>
      <w:r>
        <w:rPr>
          <w:rFonts w:ascii="Arial" w:eastAsia="Arial" w:hAnsi="Arial" w:cs="Arial"/>
          <w:color w:val="000000"/>
          <w:spacing w:val="54"/>
          <w:sz w:val="21"/>
          <w:szCs w:val="21"/>
        </w:rPr>
        <w:t xml:space="preserve"> </w:t>
      </w:r>
      <w:r>
        <w:rPr>
          <w:rFonts w:ascii="Arial" w:eastAsia="Arial" w:hAnsi="Arial" w:cs="Arial"/>
          <w:color w:val="000000"/>
          <w:spacing w:val="2"/>
          <w:sz w:val="21"/>
          <w:szCs w:val="21"/>
        </w:rPr>
        <w:t>appreci</w:t>
      </w:r>
      <w:r>
        <w:rPr>
          <w:rFonts w:ascii="Arial" w:eastAsia="Arial" w:hAnsi="Arial" w:cs="Arial"/>
          <w:color w:val="000000"/>
          <w:sz w:val="21"/>
          <w:szCs w:val="21"/>
        </w:rPr>
        <w:t>a</w:t>
      </w:r>
      <w:r>
        <w:rPr>
          <w:rFonts w:ascii="Arial" w:eastAsia="Arial" w:hAnsi="Arial" w:cs="Arial"/>
          <w:color w:val="000000"/>
          <w:spacing w:val="2"/>
          <w:sz w:val="21"/>
          <w:szCs w:val="21"/>
        </w:rPr>
        <w:t>tio</w:t>
      </w:r>
      <w:r>
        <w:rPr>
          <w:rFonts w:ascii="Arial" w:eastAsia="Arial" w:hAnsi="Arial" w:cs="Arial"/>
          <w:color w:val="000000"/>
          <w:sz w:val="21"/>
          <w:szCs w:val="21"/>
        </w:rPr>
        <w:t>n</w:t>
      </w:r>
      <w:r>
        <w:rPr>
          <w:rFonts w:ascii="Arial" w:eastAsia="Arial" w:hAnsi="Arial" w:cs="Arial"/>
          <w:color w:val="000000"/>
          <w:spacing w:val="54"/>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deprecia</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54"/>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25"/>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v</w:t>
      </w:r>
      <w:r>
        <w:rPr>
          <w:rFonts w:ascii="Arial" w:eastAsia="Arial" w:hAnsi="Arial" w:cs="Arial"/>
          <w:color w:val="000000"/>
          <w:sz w:val="21"/>
          <w:szCs w:val="21"/>
        </w:rPr>
        <w:t>a</w:t>
      </w:r>
      <w:r>
        <w:rPr>
          <w:rFonts w:ascii="Arial" w:eastAsia="Arial" w:hAnsi="Arial" w:cs="Arial"/>
          <w:color w:val="000000"/>
          <w:spacing w:val="2"/>
          <w:sz w:val="21"/>
          <w:szCs w:val="21"/>
        </w:rPr>
        <w:t>lu</w:t>
      </w:r>
      <w:r>
        <w:rPr>
          <w:rFonts w:ascii="Arial" w:eastAsia="Arial" w:hAnsi="Arial" w:cs="Arial"/>
          <w:color w:val="000000"/>
          <w:sz w:val="21"/>
          <w:szCs w:val="21"/>
        </w:rPr>
        <w:t>e</w:t>
      </w:r>
      <w:r>
        <w:rPr>
          <w:rFonts w:ascii="Arial" w:eastAsia="Arial" w:hAnsi="Arial" w:cs="Arial"/>
          <w:color w:val="000000"/>
          <w:spacing w:val="12"/>
          <w:sz w:val="21"/>
          <w:szCs w:val="21"/>
        </w:rPr>
        <w:t xml:space="preserve"> </w:t>
      </w:r>
      <w:r>
        <w:rPr>
          <w:rFonts w:ascii="Arial" w:eastAsia="Arial" w:hAnsi="Arial" w:cs="Arial"/>
          <w:color w:val="000000"/>
          <w:sz w:val="21"/>
          <w:szCs w:val="21"/>
        </w:rPr>
        <w:t xml:space="preserve">of </w:t>
      </w:r>
      <w:r w:rsidR="006E1D31">
        <w:rPr>
          <w:rFonts w:ascii="Arial" w:eastAsia="Arial" w:hAnsi="Arial" w:cs="Arial"/>
          <w:color w:val="000000"/>
          <w:spacing w:val="2"/>
          <w:sz w:val="21"/>
          <w:szCs w:val="21"/>
        </w:rPr>
        <w:t>UMC</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ove</w:t>
      </w:r>
      <w:r>
        <w:rPr>
          <w:rFonts w:ascii="Arial" w:eastAsia="Arial" w:hAnsi="Arial" w:cs="Arial"/>
          <w:color w:val="000000"/>
          <w:sz w:val="21"/>
          <w:szCs w:val="21"/>
        </w:rPr>
        <w:t>r</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time</w:t>
      </w:r>
      <w:r>
        <w:rPr>
          <w:rFonts w:ascii="Arial" w:eastAsia="Arial" w:hAnsi="Arial" w:cs="Arial"/>
          <w:color w:val="000000"/>
          <w:sz w:val="21"/>
          <w:szCs w:val="21"/>
        </w:rPr>
        <w:t>,</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sal</w:t>
      </w:r>
      <w:r>
        <w:rPr>
          <w:rFonts w:ascii="Arial" w:eastAsia="Arial" w:hAnsi="Arial" w:cs="Arial"/>
          <w:color w:val="000000"/>
          <w:sz w:val="21"/>
          <w:szCs w:val="21"/>
        </w:rPr>
        <w:t>e</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purchas</w:t>
      </w:r>
      <w:r>
        <w:rPr>
          <w:rFonts w:ascii="Arial" w:eastAsia="Arial" w:hAnsi="Arial" w:cs="Arial"/>
          <w:color w:val="000000"/>
          <w:sz w:val="21"/>
          <w:szCs w:val="21"/>
        </w:rPr>
        <w:t>e</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 xml:space="preserve">f </w:t>
      </w:r>
      <w:r w:rsidR="006E1D31">
        <w:rPr>
          <w:rFonts w:ascii="Arial" w:eastAsia="Arial" w:hAnsi="Arial" w:cs="Arial"/>
          <w:color w:val="000000"/>
          <w:spacing w:val="2"/>
          <w:sz w:val="21"/>
          <w:szCs w:val="21"/>
        </w:rPr>
        <w:t>UMC</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and/o</w:t>
      </w:r>
      <w:r>
        <w:rPr>
          <w:rFonts w:ascii="Arial" w:eastAsia="Arial" w:hAnsi="Arial" w:cs="Arial"/>
          <w:color w:val="000000"/>
          <w:sz w:val="21"/>
          <w:szCs w:val="21"/>
        </w:rPr>
        <w:t>r</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y</w:t>
      </w:r>
      <w:r>
        <w:rPr>
          <w:rFonts w:ascii="Arial" w:eastAsia="Arial" w:hAnsi="Arial" w:cs="Arial"/>
          <w:color w:val="000000"/>
          <w:spacing w:val="5"/>
          <w:sz w:val="21"/>
          <w:szCs w:val="21"/>
        </w:rPr>
        <w:t xml:space="preserve"> </w:t>
      </w:r>
      <w:r>
        <w:rPr>
          <w:rFonts w:ascii="Arial" w:eastAsia="Arial" w:hAnsi="Arial" w:cs="Arial"/>
          <w:color w:val="000000"/>
          <w:sz w:val="21"/>
          <w:szCs w:val="21"/>
        </w:rPr>
        <w:t>o</w:t>
      </w:r>
      <w:r>
        <w:rPr>
          <w:rFonts w:ascii="Arial" w:eastAsia="Arial" w:hAnsi="Arial" w:cs="Arial"/>
          <w:color w:val="000000"/>
          <w:spacing w:val="2"/>
          <w:sz w:val="21"/>
          <w:szCs w:val="21"/>
        </w:rPr>
        <w:t>th</w:t>
      </w:r>
      <w:r>
        <w:rPr>
          <w:rFonts w:ascii="Arial" w:eastAsia="Arial" w:hAnsi="Arial" w:cs="Arial"/>
          <w:color w:val="000000"/>
          <w:spacing w:val="4"/>
          <w:sz w:val="21"/>
          <w:szCs w:val="21"/>
        </w:rPr>
        <w:t>e</w:t>
      </w:r>
      <w:r>
        <w:rPr>
          <w:rFonts w:ascii="Arial" w:eastAsia="Arial" w:hAnsi="Arial" w:cs="Arial"/>
          <w:color w:val="000000"/>
          <w:sz w:val="21"/>
          <w:szCs w:val="21"/>
        </w:rPr>
        <w:t>r</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c</w:t>
      </w:r>
      <w:r>
        <w:rPr>
          <w:rFonts w:ascii="Arial" w:eastAsia="Arial" w:hAnsi="Arial" w:cs="Arial"/>
          <w:color w:val="000000"/>
          <w:spacing w:val="2"/>
          <w:sz w:val="21"/>
          <w:szCs w:val="21"/>
        </w:rPr>
        <w:t>tio</w:t>
      </w:r>
      <w:r>
        <w:rPr>
          <w:rFonts w:ascii="Arial" w:eastAsia="Arial" w:hAnsi="Arial" w:cs="Arial"/>
          <w:color w:val="000000"/>
          <w:sz w:val="21"/>
          <w:szCs w:val="21"/>
        </w:rPr>
        <w:t>n</w:t>
      </w:r>
      <w:r>
        <w:rPr>
          <w:rFonts w:ascii="Arial" w:eastAsia="Arial" w:hAnsi="Arial" w:cs="Arial"/>
          <w:color w:val="000000"/>
          <w:spacing w:val="12"/>
          <w:sz w:val="21"/>
          <w:szCs w:val="21"/>
        </w:rPr>
        <w:t xml:space="preserve"> </w:t>
      </w:r>
      <w:r>
        <w:rPr>
          <w:rFonts w:ascii="Arial" w:eastAsia="Arial" w:hAnsi="Arial" w:cs="Arial"/>
          <w:color w:val="000000"/>
          <w:spacing w:val="2"/>
          <w:w w:val="103"/>
          <w:sz w:val="21"/>
          <w:szCs w:val="21"/>
        </w:rPr>
        <w:t>o</w:t>
      </w:r>
      <w:r>
        <w:rPr>
          <w:rFonts w:ascii="Arial" w:eastAsia="Arial" w:hAnsi="Arial" w:cs="Arial"/>
          <w:color w:val="000000"/>
          <w:w w:val="103"/>
          <w:sz w:val="21"/>
          <w:szCs w:val="21"/>
        </w:rPr>
        <w:t xml:space="preserve">r </w:t>
      </w:r>
      <w:r>
        <w:rPr>
          <w:rFonts w:ascii="Arial" w:eastAsia="Arial" w:hAnsi="Arial" w:cs="Arial"/>
          <w:color w:val="000000"/>
          <w:sz w:val="21"/>
          <w:szCs w:val="21"/>
        </w:rPr>
        <w:t>t</w:t>
      </w:r>
      <w:r>
        <w:rPr>
          <w:rFonts w:ascii="Arial" w:eastAsia="Arial" w:hAnsi="Arial" w:cs="Arial"/>
          <w:color w:val="000000"/>
          <w:spacing w:val="2"/>
          <w:sz w:val="21"/>
          <w:szCs w:val="21"/>
        </w:rPr>
        <w:t>ransac</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 xml:space="preserve">n </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r</w:t>
      </w:r>
      <w:r>
        <w:rPr>
          <w:rFonts w:ascii="Arial" w:eastAsia="Arial" w:hAnsi="Arial" w:cs="Arial"/>
          <w:color w:val="000000"/>
          <w:sz w:val="21"/>
          <w:szCs w:val="21"/>
        </w:rPr>
        <w:t>e</w:t>
      </w:r>
      <w:r>
        <w:rPr>
          <w:rFonts w:ascii="Arial" w:eastAsia="Arial" w:hAnsi="Arial" w:cs="Arial"/>
          <w:color w:val="000000"/>
          <w:spacing w:val="2"/>
          <w:sz w:val="21"/>
          <w:szCs w:val="21"/>
        </w:rPr>
        <w:t>late</w:t>
      </w:r>
      <w:r>
        <w:rPr>
          <w:rFonts w:ascii="Arial" w:eastAsia="Arial" w:hAnsi="Arial" w:cs="Arial"/>
          <w:color w:val="000000"/>
          <w:sz w:val="21"/>
          <w:szCs w:val="21"/>
        </w:rPr>
        <w:t xml:space="preserve">d </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55"/>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 xml:space="preserve">e  </w:t>
      </w:r>
      <w:r w:rsidR="007C28E0">
        <w:rPr>
          <w:rFonts w:ascii="Arial" w:eastAsia="Arial" w:hAnsi="Arial" w:cs="Arial"/>
          <w:color w:val="000000"/>
          <w:spacing w:val="2"/>
          <w:sz w:val="21"/>
          <w:szCs w:val="21"/>
        </w:rPr>
        <w:t>Umbrella Coin</w:t>
      </w:r>
      <w:r>
        <w:rPr>
          <w:rFonts w:ascii="Arial" w:eastAsia="Arial" w:hAnsi="Arial" w:cs="Arial"/>
          <w:color w:val="000000"/>
          <w:sz w:val="21"/>
          <w:szCs w:val="21"/>
        </w:rPr>
        <w:t xml:space="preserve"> </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Proje</w:t>
      </w:r>
      <w:r>
        <w:rPr>
          <w:rFonts w:ascii="Arial" w:eastAsia="Arial" w:hAnsi="Arial" w:cs="Arial"/>
          <w:color w:val="000000"/>
          <w:sz w:val="21"/>
          <w:szCs w:val="21"/>
        </w:rPr>
        <w:t xml:space="preserve">ct </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hav</w:t>
      </w:r>
      <w:r>
        <w:rPr>
          <w:rFonts w:ascii="Arial" w:eastAsia="Arial" w:hAnsi="Arial" w:cs="Arial"/>
          <w:color w:val="000000"/>
          <w:sz w:val="21"/>
          <w:szCs w:val="21"/>
        </w:rPr>
        <w:t xml:space="preserve">e </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ta</w:t>
      </w:r>
      <w:r>
        <w:rPr>
          <w:rFonts w:ascii="Arial" w:eastAsia="Arial" w:hAnsi="Arial" w:cs="Arial"/>
          <w:color w:val="000000"/>
          <w:sz w:val="21"/>
          <w:szCs w:val="21"/>
        </w:rPr>
        <w:t>x</w:t>
      </w:r>
      <w:r>
        <w:rPr>
          <w:rFonts w:ascii="Arial" w:eastAsia="Arial" w:hAnsi="Arial" w:cs="Arial"/>
          <w:color w:val="000000"/>
          <w:spacing w:val="56"/>
          <w:sz w:val="21"/>
          <w:szCs w:val="21"/>
        </w:rPr>
        <w:t xml:space="preserve"> </w:t>
      </w:r>
      <w:r>
        <w:rPr>
          <w:rFonts w:ascii="Arial" w:eastAsia="Arial" w:hAnsi="Arial" w:cs="Arial"/>
          <w:color w:val="000000"/>
          <w:spacing w:val="2"/>
          <w:sz w:val="21"/>
          <w:szCs w:val="21"/>
        </w:rPr>
        <w:t>implic</w:t>
      </w:r>
      <w:r>
        <w:rPr>
          <w:rFonts w:ascii="Arial" w:eastAsia="Arial" w:hAnsi="Arial" w:cs="Arial"/>
          <w:color w:val="000000"/>
          <w:sz w:val="21"/>
          <w:szCs w:val="21"/>
        </w:rPr>
        <w:t>a</w:t>
      </w:r>
      <w:r>
        <w:rPr>
          <w:rFonts w:ascii="Arial" w:eastAsia="Arial" w:hAnsi="Arial" w:cs="Arial"/>
          <w:color w:val="000000"/>
          <w:spacing w:val="2"/>
          <w:sz w:val="21"/>
          <w:szCs w:val="21"/>
        </w:rPr>
        <w:t>tion</w:t>
      </w:r>
      <w:r>
        <w:rPr>
          <w:rFonts w:ascii="Arial" w:eastAsia="Arial" w:hAnsi="Arial" w:cs="Arial"/>
          <w:color w:val="000000"/>
          <w:sz w:val="21"/>
          <w:szCs w:val="21"/>
        </w:rPr>
        <w:t xml:space="preserve">s </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fo</w:t>
      </w:r>
      <w:r>
        <w:rPr>
          <w:rFonts w:ascii="Arial" w:eastAsia="Arial" w:hAnsi="Arial" w:cs="Arial"/>
          <w:color w:val="000000"/>
          <w:sz w:val="21"/>
          <w:szCs w:val="21"/>
        </w:rPr>
        <w:t>r</w:t>
      </w:r>
      <w:r>
        <w:rPr>
          <w:rFonts w:ascii="Arial" w:eastAsia="Arial" w:hAnsi="Arial" w:cs="Arial"/>
          <w:color w:val="000000"/>
          <w:spacing w:val="55"/>
          <w:sz w:val="21"/>
          <w:szCs w:val="21"/>
        </w:rPr>
        <w:t xml:space="preserve"> </w:t>
      </w:r>
      <w:r>
        <w:rPr>
          <w:rFonts w:ascii="Arial" w:eastAsia="Arial" w:hAnsi="Arial" w:cs="Arial"/>
          <w:color w:val="000000"/>
          <w:spacing w:val="2"/>
          <w:sz w:val="21"/>
          <w:szCs w:val="21"/>
        </w:rPr>
        <w:t>him</w:t>
      </w:r>
      <w:r>
        <w:rPr>
          <w:rFonts w:ascii="Arial" w:eastAsia="Arial" w:hAnsi="Arial" w:cs="Arial"/>
          <w:color w:val="000000"/>
          <w:sz w:val="21"/>
          <w:szCs w:val="21"/>
        </w:rPr>
        <w:t xml:space="preserve">; </w:t>
      </w:r>
      <w:r>
        <w:rPr>
          <w:rFonts w:ascii="Arial" w:eastAsia="Arial" w:hAnsi="Arial" w:cs="Arial"/>
          <w:color w:val="000000"/>
          <w:spacing w:val="3"/>
          <w:sz w:val="21"/>
          <w:szCs w:val="21"/>
        </w:rPr>
        <w:t xml:space="preserve"> </w:t>
      </w:r>
      <w:r>
        <w:rPr>
          <w:rFonts w:ascii="Arial" w:eastAsia="Arial" w:hAnsi="Arial" w:cs="Arial"/>
          <w:color w:val="000000"/>
          <w:spacing w:val="2"/>
          <w:w w:val="103"/>
          <w:sz w:val="21"/>
          <w:szCs w:val="21"/>
        </w:rPr>
        <w:t>b</w:t>
      </w:r>
      <w:r>
        <w:rPr>
          <w:rFonts w:ascii="Arial" w:eastAsia="Arial" w:hAnsi="Arial" w:cs="Arial"/>
          <w:color w:val="000000"/>
          <w:w w:val="103"/>
          <w:sz w:val="21"/>
          <w:szCs w:val="21"/>
        </w:rPr>
        <w:t xml:space="preserve">y </w:t>
      </w:r>
      <w:r>
        <w:rPr>
          <w:rFonts w:ascii="Arial" w:eastAsia="Arial" w:hAnsi="Arial" w:cs="Arial"/>
          <w:color w:val="000000"/>
          <w:spacing w:val="2"/>
          <w:sz w:val="21"/>
          <w:szCs w:val="21"/>
        </w:rPr>
        <w:t>cre</w:t>
      </w:r>
      <w:r>
        <w:rPr>
          <w:rFonts w:ascii="Arial" w:eastAsia="Arial" w:hAnsi="Arial" w:cs="Arial"/>
          <w:color w:val="000000"/>
          <w:sz w:val="21"/>
          <w:szCs w:val="21"/>
        </w:rPr>
        <w:t>a</w:t>
      </w:r>
      <w:r>
        <w:rPr>
          <w:rFonts w:ascii="Arial" w:eastAsia="Arial" w:hAnsi="Arial" w:cs="Arial"/>
          <w:color w:val="000000"/>
          <w:spacing w:val="2"/>
          <w:sz w:val="21"/>
          <w:szCs w:val="21"/>
        </w:rPr>
        <w:t>tin</w:t>
      </w:r>
      <w:r>
        <w:rPr>
          <w:rFonts w:ascii="Arial" w:eastAsia="Arial" w:hAnsi="Arial" w:cs="Arial"/>
          <w:color w:val="000000"/>
          <w:sz w:val="21"/>
          <w:szCs w:val="21"/>
        </w:rPr>
        <w:t>g,</w:t>
      </w:r>
      <w:r>
        <w:rPr>
          <w:rFonts w:ascii="Arial" w:eastAsia="Arial" w:hAnsi="Arial" w:cs="Arial"/>
          <w:color w:val="000000"/>
          <w:spacing w:val="39"/>
          <w:sz w:val="21"/>
          <w:szCs w:val="21"/>
        </w:rPr>
        <w:t xml:space="preserve"> </w:t>
      </w:r>
      <w:r>
        <w:rPr>
          <w:rFonts w:ascii="Arial" w:eastAsia="Arial" w:hAnsi="Arial" w:cs="Arial"/>
          <w:color w:val="000000"/>
          <w:spacing w:val="2"/>
          <w:sz w:val="21"/>
          <w:szCs w:val="21"/>
        </w:rPr>
        <w:t>hol</w:t>
      </w:r>
      <w:r>
        <w:rPr>
          <w:rFonts w:ascii="Arial" w:eastAsia="Arial" w:hAnsi="Arial" w:cs="Arial"/>
          <w:color w:val="000000"/>
          <w:sz w:val="21"/>
          <w:szCs w:val="21"/>
        </w:rPr>
        <w:t>d</w:t>
      </w:r>
      <w:r>
        <w:rPr>
          <w:rFonts w:ascii="Arial" w:eastAsia="Arial" w:hAnsi="Arial" w:cs="Arial"/>
          <w:color w:val="000000"/>
          <w:spacing w:val="2"/>
          <w:sz w:val="21"/>
          <w:szCs w:val="21"/>
        </w:rPr>
        <w:t>in</w:t>
      </w:r>
      <w:r>
        <w:rPr>
          <w:rFonts w:ascii="Arial" w:eastAsia="Arial" w:hAnsi="Arial" w:cs="Arial"/>
          <w:color w:val="000000"/>
          <w:sz w:val="21"/>
          <w:szCs w:val="21"/>
        </w:rPr>
        <w:t>g</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usin</w:t>
      </w:r>
      <w:r>
        <w:rPr>
          <w:rFonts w:ascii="Arial" w:eastAsia="Arial" w:hAnsi="Arial" w:cs="Arial"/>
          <w:color w:val="000000"/>
          <w:sz w:val="21"/>
          <w:szCs w:val="21"/>
        </w:rPr>
        <w:t>g</w:t>
      </w:r>
      <w:r>
        <w:rPr>
          <w:rFonts w:ascii="Arial" w:eastAsia="Arial" w:hAnsi="Arial" w:cs="Arial"/>
          <w:color w:val="000000"/>
          <w:spacing w:val="30"/>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z w:val="21"/>
          <w:szCs w:val="21"/>
        </w:rPr>
        <w:t>,</w:t>
      </w:r>
      <w:r>
        <w:rPr>
          <w:rFonts w:ascii="Arial" w:eastAsia="Arial" w:hAnsi="Arial" w:cs="Arial"/>
          <w:color w:val="000000"/>
          <w:spacing w:val="31"/>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26"/>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exten</w:t>
      </w:r>
      <w:r>
        <w:rPr>
          <w:rFonts w:ascii="Arial" w:eastAsia="Arial" w:hAnsi="Arial" w:cs="Arial"/>
          <w:color w:val="000000"/>
          <w:sz w:val="21"/>
          <w:szCs w:val="21"/>
        </w:rPr>
        <w:t>t</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permi</w:t>
      </w:r>
      <w:r>
        <w:rPr>
          <w:rFonts w:ascii="Arial" w:eastAsia="Arial" w:hAnsi="Arial" w:cs="Arial"/>
          <w:color w:val="000000"/>
          <w:sz w:val="21"/>
          <w:szCs w:val="21"/>
        </w:rPr>
        <w:t>t</w:t>
      </w:r>
      <w:r>
        <w:rPr>
          <w:rFonts w:ascii="Arial" w:eastAsia="Arial" w:hAnsi="Arial" w:cs="Arial"/>
          <w:color w:val="000000"/>
          <w:spacing w:val="2"/>
          <w:sz w:val="21"/>
          <w:szCs w:val="21"/>
        </w:rPr>
        <w:t>te</w:t>
      </w:r>
      <w:r>
        <w:rPr>
          <w:rFonts w:ascii="Arial" w:eastAsia="Arial" w:hAnsi="Arial" w:cs="Arial"/>
          <w:color w:val="000000"/>
          <w:sz w:val="21"/>
          <w:szCs w:val="21"/>
        </w:rPr>
        <w:t>d</w:t>
      </w:r>
      <w:r>
        <w:rPr>
          <w:rFonts w:ascii="Arial" w:eastAsia="Arial" w:hAnsi="Arial" w:cs="Arial"/>
          <w:color w:val="000000"/>
          <w:spacing w:val="55"/>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y</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law</w:t>
      </w:r>
      <w:r>
        <w:rPr>
          <w:rFonts w:ascii="Arial" w:eastAsia="Arial" w:hAnsi="Arial" w:cs="Arial"/>
          <w:color w:val="000000"/>
          <w:sz w:val="21"/>
          <w:szCs w:val="21"/>
        </w:rPr>
        <w:t>,</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4"/>
          <w:sz w:val="21"/>
          <w:szCs w:val="21"/>
        </w:rPr>
        <w:t xml:space="preserve"> </w:t>
      </w:r>
      <w:r>
        <w:rPr>
          <w:rFonts w:ascii="Arial" w:eastAsia="Arial" w:hAnsi="Arial" w:cs="Arial"/>
          <w:color w:val="000000"/>
          <w:spacing w:val="4"/>
          <w:sz w:val="21"/>
          <w:szCs w:val="21"/>
        </w:rPr>
        <w:t>U</w:t>
      </w:r>
      <w:r>
        <w:rPr>
          <w:rFonts w:ascii="Arial" w:eastAsia="Arial" w:hAnsi="Arial" w:cs="Arial"/>
          <w:color w:val="000000"/>
          <w:spacing w:val="2"/>
          <w:sz w:val="21"/>
          <w:szCs w:val="21"/>
        </w:rPr>
        <w:t>se</w:t>
      </w:r>
      <w:r>
        <w:rPr>
          <w:rFonts w:ascii="Arial" w:eastAsia="Arial" w:hAnsi="Arial" w:cs="Arial"/>
          <w:color w:val="000000"/>
          <w:sz w:val="21"/>
          <w:szCs w:val="21"/>
        </w:rPr>
        <w:t>r</w:t>
      </w:r>
      <w:r>
        <w:rPr>
          <w:rFonts w:ascii="Arial" w:eastAsia="Arial" w:hAnsi="Arial" w:cs="Arial"/>
          <w:color w:val="000000"/>
          <w:spacing w:val="28"/>
          <w:sz w:val="21"/>
          <w:szCs w:val="21"/>
        </w:rPr>
        <w:t xml:space="preserve"> </w:t>
      </w:r>
      <w:r>
        <w:rPr>
          <w:rFonts w:ascii="Arial" w:eastAsia="Arial" w:hAnsi="Arial" w:cs="Arial"/>
          <w:color w:val="000000"/>
          <w:spacing w:val="2"/>
          <w:w w:val="103"/>
          <w:sz w:val="21"/>
          <w:szCs w:val="21"/>
        </w:rPr>
        <w:t>a</w:t>
      </w:r>
      <w:r>
        <w:rPr>
          <w:rFonts w:ascii="Arial" w:eastAsia="Arial" w:hAnsi="Arial" w:cs="Arial"/>
          <w:color w:val="000000"/>
          <w:w w:val="103"/>
          <w:sz w:val="21"/>
          <w:szCs w:val="21"/>
        </w:rPr>
        <w:t>g</w:t>
      </w:r>
      <w:r>
        <w:rPr>
          <w:rFonts w:ascii="Arial" w:eastAsia="Arial" w:hAnsi="Arial" w:cs="Arial"/>
          <w:color w:val="000000"/>
          <w:spacing w:val="2"/>
          <w:w w:val="103"/>
          <w:sz w:val="21"/>
          <w:szCs w:val="21"/>
        </w:rPr>
        <w:t>ree</w:t>
      </w:r>
      <w:r>
        <w:rPr>
          <w:rFonts w:ascii="Arial" w:eastAsia="Arial" w:hAnsi="Arial" w:cs="Arial"/>
          <w:color w:val="000000"/>
          <w:w w:val="103"/>
          <w:sz w:val="21"/>
          <w:szCs w:val="21"/>
        </w:rPr>
        <w:t xml:space="preserve">s </w:t>
      </w:r>
      <w:r>
        <w:rPr>
          <w:rFonts w:ascii="Arial" w:eastAsia="Arial" w:hAnsi="Arial" w:cs="Arial"/>
          <w:color w:val="000000"/>
          <w:spacing w:val="2"/>
          <w:sz w:val="21"/>
          <w:szCs w:val="21"/>
        </w:rPr>
        <w:t>no</w:t>
      </w:r>
      <w:r>
        <w:rPr>
          <w:rFonts w:ascii="Arial" w:eastAsia="Arial" w:hAnsi="Arial" w:cs="Arial"/>
          <w:color w:val="000000"/>
          <w:sz w:val="21"/>
          <w:szCs w:val="21"/>
        </w:rPr>
        <w:t>t</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hol</w:t>
      </w:r>
      <w:r>
        <w:rPr>
          <w:rFonts w:ascii="Arial" w:eastAsia="Arial" w:hAnsi="Arial" w:cs="Arial"/>
          <w:color w:val="000000"/>
          <w:sz w:val="21"/>
          <w:szCs w:val="21"/>
        </w:rPr>
        <w:t>d</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y</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i</w:t>
      </w:r>
      <w:r>
        <w:rPr>
          <w:rFonts w:ascii="Arial" w:eastAsia="Arial" w:hAnsi="Arial" w:cs="Arial"/>
          <w:color w:val="000000"/>
          <w:spacing w:val="2"/>
          <w:sz w:val="21"/>
          <w:szCs w:val="21"/>
        </w:rPr>
        <w:t>r</w:t>
      </w:r>
      <w:r>
        <w:rPr>
          <w:rFonts w:ascii="Arial" w:eastAsia="Arial" w:hAnsi="Arial" w:cs="Arial"/>
          <w:color w:val="000000"/>
          <w:sz w:val="21"/>
          <w:szCs w:val="21"/>
        </w:rPr>
        <w:t>d</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part</w:t>
      </w:r>
      <w:r>
        <w:rPr>
          <w:rFonts w:ascii="Arial" w:eastAsia="Arial" w:hAnsi="Arial" w:cs="Arial"/>
          <w:color w:val="000000"/>
          <w:sz w:val="21"/>
          <w:szCs w:val="21"/>
        </w:rPr>
        <w:t>y</w:t>
      </w:r>
      <w:r>
        <w:rPr>
          <w:rFonts w:ascii="Arial" w:eastAsia="Arial" w:hAnsi="Arial" w:cs="Arial"/>
          <w:color w:val="000000"/>
          <w:spacing w:val="9"/>
          <w:sz w:val="21"/>
          <w:szCs w:val="21"/>
        </w:rPr>
        <w:t xml:space="preserve"> </w:t>
      </w:r>
      <w:r>
        <w:rPr>
          <w:rFonts w:ascii="Arial" w:eastAsia="Arial" w:hAnsi="Arial" w:cs="Arial"/>
          <w:color w:val="000000"/>
          <w:sz w:val="21"/>
          <w:szCs w:val="21"/>
        </w:rPr>
        <w:t>(</w:t>
      </w:r>
      <w:r>
        <w:rPr>
          <w:rFonts w:ascii="Arial" w:eastAsia="Arial" w:hAnsi="Arial" w:cs="Arial"/>
          <w:color w:val="000000"/>
          <w:spacing w:val="2"/>
          <w:sz w:val="21"/>
          <w:szCs w:val="21"/>
        </w:rPr>
        <w:t>in</w:t>
      </w:r>
      <w:r>
        <w:rPr>
          <w:rFonts w:ascii="Arial" w:eastAsia="Arial" w:hAnsi="Arial" w:cs="Arial"/>
          <w:color w:val="000000"/>
          <w:sz w:val="21"/>
          <w:szCs w:val="21"/>
        </w:rPr>
        <w:t>c</w:t>
      </w:r>
      <w:r>
        <w:rPr>
          <w:rFonts w:ascii="Arial" w:eastAsia="Arial" w:hAnsi="Arial" w:cs="Arial"/>
          <w:color w:val="000000"/>
          <w:spacing w:val="2"/>
          <w:sz w:val="21"/>
          <w:szCs w:val="21"/>
        </w:rPr>
        <w:t>ludin</w:t>
      </w:r>
      <w:r>
        <w:rPr>
          <w:rFonts w:ascii="Arial" w:eastAsia="Arial" w:hAnsi="Arial" w:cs="Arial"/>
          <w:color w:val="000000"/>
          <w:sz w:val="21"/>
          <w:szCs w:val="21"/>
        </w:rPr>
        <w:t>g</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developer</w:t>
      </w:r>
      <w:r>
        <w:rPr>
          <w:rFonts w:ascii="Arial" w:eastAsia="Arial" w:hAnsi="Arial" w:cs="Arial"/>
          <w:color w:val="000000"/>
          <w:sz w:val="21"/>
          <w:szCs w:val="21"/>
        </w:rPr>
        <w:t>s,</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aud</w:t>
      </w:r>
      <w:r>
        <w:rPr>
          <w:rFonts w:ascii="Arial" w:eastAsia="Arial" w:hAnsi="Arial" w:cs="Arial"/>
          <w:color w:val="000000"/>
          <w:sz w:val="21"/>
          <w:szCs w:val="21"/>
        </w:rPr>
        <w:t>i</w:t>
      </w:r>
      <w:r>
        <w:rPr>
          <w:rFonts w:ascii="Arial" w:eastAsia="Arial" w:hAnsi="Arial" w:cs="Arial"/>
          <w:color w:val="000000"/>
          <w:spacing w:val="2"/>
          <w:sz w:val="21"/>
          <w:szCs w:val="21"/>
        </w:rPr>
        <w:t>tor</w:t>
      </w:r>
      <w:r>
        <w:rPr>
          <w:rFonts w:ascii="Arial" w:eastAsia="Arial" w:hAnsi="Arial" w:cs="Arial"/>
          <w:color w:val="000000"/>
          <w:sz w:val="21"/>
          <w:szCs w:val="21"/>
        </w:rPr>
        <w:t>s</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(e.g</w:t>
      </w:r>
      <w:r>
        <w:rPr>
          <w:rFonts w:ascii="Arial" w:eastAsia="Arial" w:hAnsi="Arial" w:cs="Arial"/>
          <w:color w:val="000000"/>
          <w:sz w:val="21"/>
          <w:szCs w:val="21"/>
        </w:rPr>
        <w:t>.</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con</w:t>
      </w:r>
      <w:r>
        <w:rPr>
          <w:rFonts w:ascii="Arial" w:eastAsia="Arial" w:hAnsi="Arial" w:cs="Arial"/>
          <w:color w:val="000000"/>
          <w:sz w:val="21"/>
          <w:szCs w:val="21"/>
        </w:rPr>
        <w:t>t</w:t>
      </w:r>
      <w:r>
        <w:rPr>
          <w:rFonts w:ascii="Arial" w:eastAsia="Arial" w:hAnsi="Arial" w:cs="Arial"/>
          <w:color w:val="000000"/>
          <w:spacing w:val="2"/>
          <w:sz w:val="21"/>
          <w:szCs w:val="21"/>
        </w:rPr>
        <w:t>ractor</w:t>
      </w:r>
      <w:r>
        <w:rPr>
          <w:rFonts w:ascii="Arial" w:eastAsia="Arial" w:hAnsi="Arial" w:cs="Arial"/>
          <w:color w:val="000000"/>
          <w:sz w:val="21"/>
          <w:szCs w:val="21"/>
        </w:rPr>
        <w:t>s</w:t>
      </w:r>
      <w:r>
        <w:rPr>
          <w:rFonts w:ascii="Arial" w:eastAsia="Arial" w:hAnsi="Arial" w:cs="Arial"/>
          <w:color w:val="000000"/>
          <w:spacing w:val="28"/>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2"/>
          <w:sz w:val="21"/>
          <w:szCs w:val="21"/>
        </w:rPr>
        <w:t xml:space="preserve"> </w:t>
      </w:r>
      <w:r>
        <w:rPr>
          <w:rFonts w:ascii="Arial" w:eastAsia="Arial" w:hAnsi="Arial" w:cs="Arial"/>
          <w:color w:val="000000"/>
          <w:spacing w:val="2"/>
          <w:w w:val="103"/>
          <w:sz w:val="21"/>
          <w:szCs w:val="21"/>
        </w:rPr>
        <w:t>founder</w:t>
      </w:r>
      <w:r>
        <w:rPr>
          <w:rFonts w:ascii="Arial" w:eastAsia="Arial" w:hAnsi="Arial" w:cs="Arial"/>
          <w:color w:val="000000"/>
          <w:w w:val="103"/>
          <w:sz w:val="21"/>
          <w:szCs w:val="21"/>
        </w:rPr>
        <w:t xml:space="preserve">s) </w:t>
      </w:r>
      <w:r>
        <w:rPr>
          <w:rFonts w:ascii="Arial" w:eastAsia="Arial" w:hAnsi="Arial" w:cs="Arial"/>
          <w:color w:val="000000"/>
          <w:sz w:val="21"/>
          <w:szCs w:val="21"/>
        </w:rPr>
        <w:t>l</w:t>
      </w:r>
      <w:r>
        <w:rPr>
          <w:rFonts w:ascii="Arial" w:eastAsia="Arial" w:hAnsi="Arial" w:cs="Arial"/>
          <w:color w:val="000000"/>
          <w:spacing w:val="2"/>
          <w:sz w:val="21"/>
          <w:szCs w:val="21"/>
        </w:rPr>
        <w:t>ia</w:t>
      </w:r>
      <w:r>
        <w:rPr>
          <w:rFonts w:ascii="Arial" w:eastAsia="Arial" w:hAnsi="Arial" w:cs="Arial"/>
          <w:color w:val="000000"/>
          <w:sz w:val="21"/>
          <w:szCs w:val="21"/>
        </w:rPr>
        <w:t>b</w:t>
      </w:r>
      <w:r>
        <w:rPr>
          <w:rFonts w:ascii="Arial" w:eastAsia="Arial" w:hAnsi="Arial" w:cs="Arial"/>
          <w:color w:val="000000"/>
          <w:spacing w:val="2"/>
          <w:sz w:val="21"/>
          <w:szCs w:val="21"/>
        </w:rPr>
        <w:t>l</w:t>
      </w:r>
      <w:r>
        <w:rPr>
          <w:rFonts w:ascii="Arial" w:eastAsia="Arial" w:hAnsi="Arial" w:cs="Arial"/>
          <w:color w:val="000000"/>
          <w:sz w:val="21"/>
          <w:szCs w:val="21"/>
        </w:rPr>
        <w:t>e</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f</w:t>
      </w:r>
      <w:r>
        <w:rPr>
          <w:rFonts w:ascii="Arial" w:eastAsia="Arial" w:hAnsi="Arial" w:cs="Arial"/>
          <w:color w:val="000000"/>
          <w:sz w:val="21"/>
          <w:szCs w:val="21"/>
        </w:rPr>
        <w:t>or</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y</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ta</w:t>
      </w:r>
      <w:r>
        <w:rPr>
          <w:rFonts w:ascii="Arial" w:eastAsia="Arial" w:hAnsi="Arial" w:cs="Arial"/>
          <w:color w:val="000000"/>
          <w:sz w:val="21"/>
          <w:szCs w:val="21"/>
        </w:rPr>
        <w:t>x</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lia</w:t>
      </w:r>
      <w:r>
        <w:rPr>
          <w:rFonts w:ascii="Arial" w:eastAsia="Arial" w:hAnsi="Arial" w:cs="Arial"/>
          <w:color w:val="000000"/>
          <w:sz w:val="21"/>
          <w:szCs w:val="21"/>
        </w:rPr>
        <w:t>b</w:t>
      </w:r>
      <w:r>
        <w:rPr>
          <w:rFonts w:ascii="Arial" w:eastAsia="Arial" w:hAnsi="Arial" w:cs="Arial"/>
          <w:color w:val="000000"/>
          <w:spacing w:val="2"/>
          <w:sz w:val="21"/>
          <w:szCs w:val="21"/>
        </w:rPr>
        <w:t>i</w:t>
      </w:r>
      <w:r>
        <w:rPr>
          <w:rFonts w:ascii="Arial" w:eastAsia="Arial" w:hAnsi="Arial" w:cs="Arial"/>
          <w:color w:val="000000"/>
          <w:sz w:val="21"/>
          <w:szCs w:val="21"/>
        </w:rPr>
        <w:t>l</w:t>
      </w:r>
      <w:r>
        <w:rPr>
          <w:rFonts w:ascii="Arial" w:eastAsia="Arial" w:hAnsi="Arial" w:cs="Arial"/>
          <w:color w:val="000000"/>
          <w:spacing w:val="2"/>
          <w:sz w:val="21"/>
          <w:szCs w:val="21"/>
        </w:rPr>
        <w:t>it</w:t>
      </w:r>
      <w:r>
        <w:rPr>
          <w:rFonts w:ascii="Arial" w:eastAsia="Arial" w:hAnsi="Arial" w:cs="Arial"/>
          <w:color w:val="000000"/>
          <w:sz w:val="21"/>
          <w:szCs w:val="21"/>
        </w:rPr>
        <w:t>y</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asso</w:t>
      </w:r>
      <w:r>
        <w:rPr>
          <w:rFonts w:ascii="Arial" w:eastAsia="Arial" w:hAnsi="Arial" w:cs="Arial"/>
          <w:color w:val="000000"/>
          <w:sz w:val="21"/>
          <w:szCs w:val="21"/>
        </w:rPr>
        <w:t>c</w:t>
      </w:r>
      <w:r>
        <w:rPr>
          <w:rFonts w:ascii="Arial" w:eastAsia="Arial" w:hAnsi="Arial" w:cs="Arial"/>
          <w:color w:val="000000"/>
          <w:spacing w:val="2"/>
          <w:sz w:val="21"/>
          <w:szCs w:val="21"/>
        </w:rPr>
        <w:t>iate</w:t>
      </w:r>
      <w:r>
        <w:rPr>
          <w:rFonts w:ascii="Arial" w:eastAsia="Arial" w:hAnsi="Arial" w:cs="Arial"/>
          <w:color w:val="000000"/>
          <w:sz w:val="21"/>
          <w:szCs w:val="21"/>
        </w:rPr>
        <w:t>d</w:t>
      </w:r>
      <w:r>
        <w:rPr>
          <w:rFonts w:ascii="Arial" w:eastAsia="Arial" w:hAnsi="Arial" w:cs="Arial"/>
          <w:color w:val="000000"/>
          <w:spacing w:val="33"/>
          <w:sz w:val="21"/>
          <w:szCs w:val="21"/>
        </w:rPr>
        <w:t xml:space="preserve"> </w:t>
      </w:r>
      <w:r>
        <w:rPr>
          <w:rFonts w:ascii="Arial" w:eastAsia="Arial" w:hAnsi="Arial" w:cs="Arial"/>
          <w:color w:val="000000"/>
          <w:sz w:val="21"/>
          <w:szCs w:val="21"/>
        </w:rPr>
        <w:t>w</w:t>
      </w:r>
      <w:r>
        <w:rPr>
          <w:rFonts w:ascii="Arial" w:eastAsia="Arial" w:hAnsi="Arial" w:cs="Arial"/>
          <w:color w:val="000000"/>
          <w:spacing w:val="2"/>
          <w:sz w:val="21"/>
          <w:szCs w:val="21"/>
        </w:rPr>
        <w:t>it</w:t>
      </w:r>
      <w:r>
        <w:rPr>
          <w:rFonts w:ascii="Arial" w:eastAsia="Arial" w:hAnsi="Arial" w:cs="Arial"/>
          <w:color w:val="000000"/>
          <w:sz w:val="21"/>
          <w:szCs w:val="21"/>
        </w:rPr>
        <w:t>h</w:t>
      </w:r>
      <w:r>
        <w:rPr>
          <w:rFonts w:ascii="Arial" w:eastAsia="Arial" w:hAnsi="Arial" w:cs="Arial"/>
          <w:color w:val="000000"/>
          <w:spacing w:val="13"/>
          <w:sz w:val="21"/>
          <w:szCs w:val="21"/>
        </w:rPr>
        <w:t xml:space="preserve"> </w:t>
      </w:r>
      <w:r>
        <w:rPr>
          <w:rFonts w:ascii="Arial" w:eastAsia="Arial" w:hAnsi="Arial" w:cs="Arial"/>
          <w:color w:val="000000"/>
          <w:sz w:val="21"/>
          <w:szCs w:val="21"/>
        </w:rPr>
        <w:t>or</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r</w:t>
      </w:r>
      <w:r>
        <w:rPr>
          <w:rFonts w:ascii="Arial" w:eastAsia="Arial" w:hAnsi="Arial" w:cs="Arial"/>
          <w:color w:val="000000"/>
          <w:spacing w:val="2"/>
          <w:sz w:val="21"/>
          <w:szCs w:val="21"/>
        </w:rPr>
        <w:t>isin</w:t>
      </w:r>
      <w:r>
        <w:rPr>
          <w:rFonts w:ascii="Arial" w:eastAsia="Arial" w:hAnsi="Arial" w:cs="Arial"/>
          <w:color w:val="000000"/>
          <w:sz w:val="21"/>
          <w:szCs w:val="21"/>
        </w:rPr>
        <w:t>g</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fro</w:t>
      </w:r>
      <w:r>
        <w:rPr>
          <w:rFonts w:ascii="Arial" w:eastAsia="Arial" w:hAnsi="Arial" w:cs="Arial"/>
          <w:color w:val="000000"/>
          <w:sz w:val="21"/>
          <w:szCs w:val="21"/>
        </w:rPr>
        <w:t>m</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crea</w:t>
      </w:r>
      <w:r>
        <w:rPr>
          <w:rFonts w:ascii="Arial" w:eastAsia="Arial" w:hAnsi="Arial" w:cs="Arial"/>
          <w:color w:val="000000"/>
          <w:sz w:val="21"/>
          <w:szCs w:val="21"/>
        </w:rPr>
        <w:t>t</w:t>
      </w:r>
      <w:r>
        <w:rPr>
          <w:rFonts w:ascii="Arial" w:eastAsia="Arial" w:hAnsi="Arial" w:cs="Arial"/>
          <w:color w:val="000000"/>
          <w:spacing w:val="2"/>
          <w:sz w:val="21"/>
          <w:szCs w:val="21"/>
        </w:rPr>
        <w:t>ion</w:t>
      </w:r>
      <w:r>
        <w:rPr>
          <w:rFonts w:ascii="Arial" w:eastAsia="Arial" w:hAnsi="Arial" w:cs="Arial"/>
          <w:color w:val="000000"/>
          <w:sz w:val="21"/>
          <w:szCs w:val="21"/>
        </w:rPr>
        <w:t>,</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owners</w:t>
      </w:r>
      <w:r>
        <w:rPr>
          <w:rFonts w:ascii="Arial" w:eastAsia="Arial" w:hAnsi="Arial" w:cs="Arial"/>
          <w:color w:val="000000"/>
          <w:sz w:val="21"/>
          <w:szCs w:val="21"/>
        </w:rPr>
        <w:t>h</w:t>
      </w:r>
      <w:r>
        <w:rPr>
          <w:rFonts w:ascii="Arial" w:eastAsia="Arial" w:hAnsi="Arial" w:cs="Arial"/>
          <w:color w:val="000000"/>
          <w:spacing w:val="2"/>
          <w:sz w:val="21"/>
          <w:szCs w:val="21"/>
        </w:rPr>
        <w:t>i</w:t>
      </w:r>
      <w:r>
        <w:rPr>
          <w:rFonts w:ascii="Arial" w:eastAsia="Arial" w:hAnsi="Arial" w:cs="Arial"/>
          <w:color w:val="000000"/>
          <w:sz w:val="21"/>
          <w:szCs w:val="21"/>
        </w:rPr>
        <w:t>p</w:t>
      </w:r>
      <w:r>
        <w:rPr>
          <w:rFonts w:ascii="Arial" w:eastAsia="Arial" w:hAnsi="Arial" w:cs="Arial"/>
          <w:color w:val="000000"/>
          <w:spacing w:val="32"/>
          <w:sz w:val="21"/>
          <w:szCs w:val="21"/>
        </w:rPr>
        <w:t xml:space="preserve"> </w:t>
      </w:r>
      <w:r>
        <w:rPr>
          <w:rFonts w:ascii="Arial" w:eastAsia="Arial" w:hAnsi="Arial" w:cs="Arial"/>
          <w:color w:val="000000"/>
          <w:sz w:val="21"/>
          <w:szCs w:val="21"/>
        </w:rPr>
        <w:t>or</w:t>
      </w:r>
      <w:r>
        <w:rPr>
          <w:rFonts w:ascii="Arial" w:eastAsia="Arial" w:hAnsi="Arial" w:cs="Arial"/>
          <w:color w:val="000000"/>
          <w:spacing w:val="5"/>
          <w:sz w:val="21"/>
          <w:szCs w:val="21"/>
        </w:rPr>
        <w:t xml:space="preserve"> </w:t>
      </w:r>
      <w:r>
        <w:rPr>
          <w:rFonts w:ascii="Arial" w:eastAsia="Arial" w:hAnsi="Arial" w:cs="Arial"/>
          <w:color w:val="000000"/>
          <w:spacing w:val="2"/>
          <w:w w:val="103"/>
          <w:sz w:val="21"/>
          <w:szCs w:val="21"/>
        </w:rPr>
        <w:t xml:space="preserve">use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9"/>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y</w:t>
      </w:r>
      <w:r>
        <w:rPr>
          <w:rFonts w:ascii="Arial" w:eastAsia="Arial" w:hAnsi="Arial" w:cs="Arial"/>
          <w:color w:val="000000"/>
          <w:spacing w:val="16"/>
          <w:sz w:val="21"/>
          <w:szCs w:val="21"/>
        </w:rPr>
        <w:t xml:space="preserve"> </w:t>
      </w:r>
      <w:r>
        <w:rPr>
          <w:rFonts w:ascii="Arial" w:eastAsia="Arial" w:hAnsi="Arial" w:cs="Arial"/>
          <w:color w:val="000000"/>
          <w:sz w:val="21"/>
          <w:szCs w:val="21"/>
        </w:rPr>
        <w:t>o</w:t>
      </w:r>
      <w:r>
        <w:rPr>
          <w:rFonts w:ascii="Arial" w:eastAsia="Arial" w:hAnsi="Arial" w:cs="Arial"/>
          <w:color w:val="000000"/>
          <w:spacing w:val="2"/>
          <w:sz w:val="21"/>
          <w:szCs w:val="21"/>
        </w:rPr>
        <w:t>the</w:t>
      </w:r>
      <w:r>
        <w:rPr>
          <w:rFonts w:ascii="Arial" w:eastAsia="Arial" w:hAnsi="Arial" w:cs="Arial"/>
          <w:color w:val="000000"/>
          <w:sz w:val="21"/>
          <w:szCs w:val="21"/>
        </w:rPr>
        <w:t>r</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c</w:t>
      </w:r>
      <w:r>
        <w:rPr>
          <w:rFonts w:ascii="Arial" w:eastAsia="Arial" w:hAnsi="Arial" w:cs="Arial"/>
          <w:color w:val="000000"/>
          <w:spacing w:val="2"/>
          <w:sz w:val="21"/>
          <w:szCs w:val="21"/>
        </w:rPr>
        <w:t>tio</w:t>
      </w:r>
      <w:r>
        <w:rPr>
          <w:rFonts w:ascii="Arial" w:eastAsia="Arial" w:hAnsi="Arial" w:cs="Arial"/>
          <w:color w:val="000000"/>
          <w:sz w:val="21"/>
          <w:szCs w:val="21"/>
        </w:rPr>
        <w:t>n</w:t>
      </w:r>
      <w:r>
        <w:rPr>
          <w:rFonts w:ascii="Arial" w:eastAsia="Arial" w:hAnsi="Arial" w:cs="Arial"/>
          <w:color w:val="000000"/>
          <w:spacing w:val="23"/>
          <w:sz w:val="21"/>
          <w:szCs w:val="21"/>
        </w:rPr>
        <w:t xml:space="preserve"> </w:t>
      </w:r>
      <w:r>
        <w:rPr>
          <w:rFonts w:ascii="Arial" w:eastAsia="Arial" w:hAnsi="Arial" w:cs="Arial"/>
          <w:color w:val="000000"/>
          <w:sz w:val="21"/>
          <w:szCs w:val="21"/>
        </w:rPr>
        <w:t>or</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transac</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relate</w:t>
      </w:r>
      <w:r>
        <w:rPr>
          <w:rFonts w:ascii="Arial" w:eastAsia="Arial" w:hAnsi="Arial" w:cs="Arial"/>
          <w:color w:val="000000"/>
          <w:sz w:val="21"/>
          <w:szCs w:val="21"/>
        </w:rPr>
        <w:t>d</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3"/>
          <w:sz w:val="21"/>
          <w:szCs w:val="21"/>
        </w:rPr>
        <w:t xml:space="preserve"> </w:t>
      </w:r>
      <w:r w:rsidR="006E1D31">
        <w:rPr>
          <w:rFonts w:ascii="Arial" w:eastAsia="Arial" w:hAnsi="Arial" w:cs="Arial"/>
          <w:color w:val="000000"/>
          <w:spacing w:val="2"/>
          <w:sz w:val="21"/>
          <w:szCs w:val="21"/>
        </w:rPr>
        <w:t>Umbrella Coin</w:t>
      </w:r>
      <w:r>
        <w:rPr>
          <w:rFonts w:ascii="Arial" w:eastAsia="Arial" w:hAnsi="Arial" w:cs="Arial"/>
          <w:color w:val="000000"/>
          <w:spacing w:val="-8"/>
          <w:sz w:val="21"/>
          <w:szCs w:val="21"/>
        </w:rPr>
        <w:t xml:space="preserve"> </w:t>
      </w:r>
      <w:r>
        <w:rPr>
          <w:rFonts w:ascii="Arial" w:eastAsia="Arial" w:hAnsi="Arial" w:cs="Arial"/>
          <w:color w:val="000000"/>
          <w:spacing w:val="2"/>
          <w:w w:val="103"/>
          <w:sz w:val="21"/>
          <w:szCs w:val="21"/>
        </w:rPr>
        <w:t>Projec</w:t>
      </w:r>
      <w:r>
        <w:rPr>
          <w:rFonts w:ascii="Arial" w:eastAsia="Arial" w:hAnsi="Arial" w:cs="Arial"/>
          <w:color w:val="000000"/>
          <w:w w:val="103"/>
          <w:sz w:val="21"/>
          <w:szCs w:val="21"/>
        </w:rPr>
        <w:t>t.</w:t>
      </w:r>
    </w:p>
    <w:p w:rsidR="008F263D" w:rsidRDefault="008F263D" w:rsidP="006E1D31">
      <w:pPr>
        <w:spacing w:before="8"/>
        <w:contextualSpacing/>
        <w:rPr>
          <w:sz w:val="15"/>
          <w:szCs w:val="15"/>
        </w:rPr>
      </w:pPr>
    </w:p>
    <w:p w:rsidR="008F263D" w:rsidRDefault="008F263D" w:rsidP="006E1D31">
      <w:pPr>
        <w:contextualSpacing/>
      </w:pPr>
    </w:p>
    <w:p w:rsidR="008F263D" w:rsidRDefault="004B5D9E" w:rsidP="006E1D31">
      <w:pPr>
        <w:tabs>
          <w:tab w:val="left" w:pos="800"/>
        </w:tabs>
        <w:ind w:left="811" w:right="70" w:hanging="703"/>
        <w:contextualSpacing/>
        <w:rPr>
          <w:rFonts w:ascii="Arial" w:eastAsia="Arial" w:hAnsi="Arial" w:cs="Arial"/>
          <w:sz w:val="22"/>
          <w:szCs w:val="22"/>
        </w:rPr>
        <w:sectPr w:rsidR="008F263D">
          <w:pgSz w:w="11920" w:h="16860"/>
          <w:pgMar w:top="1400" w:right="1340" w:bottom="280" w:left="1340" w:header="720" w:footer="720" w:gutter="0"/>
          <w:cols w:space="720"/>
        </w:sectPr>
      </w:pPr>
      <w:r>
        <w:rPr>
          <w:rFonts w:ascii="Arial" w:eastAsia="Arial" w:hAnsi="Arial" w:cs="Arial"/>
          <w:color w:val="808080"/>
          <w:sz w:val="24"/>
          <w:szCs w:val="24"/>
        </w:rPr>
        <w:t>▪</w:t>
      </w:r>
      <w:r>
        <w:rPr>
          <w:rFonts w:ascii="Arial" w:eastAsia="Arial" w:hAnsi="Arial" w:cs="Arial"/>
          <w:color w:val="808080"/>
          <w:sz w:val="24"/>
          <w:szCs w:val="24"/>
        </w:rPr>
        <w:tab/>
      </w:r>
      <w:r w:rsidR="006E1D31">
        <w:rPr>
          <w:rFonts w:ascii="Arial" w:eastAsia="Arial" w:hAnsi="Arial" w:cs="Arial"/>
          <w:color w:val="000000"/>
          <w:spacing w:val="2"/>
          <w:sz w:val="21"/>
          <w:szCs w:val="21"/>
        </w:rPr>
        <w:t>A</w:t>
      </w:r>
      <w:r w:rsidR="006E1D31">
        <w:rPr>
          <w:rFonts w:ascii="Arial" w:eastAsia="Arial" w:hAnsi="Arial" w:cs="Arial"/>
          <w:color w:val="000000"/>
          <w:sz w:val="21"/>
          <w:szCs w:val="21"/>
        </w:rPr>
        <w:t xml:space="preserve">s </w:t>
      </w:r>
      <w:r w:rsidR="006E1D31">
        <w:rPr>
          <w:rFonts w:ascii="Arial" w:eastAsia="Arial" w:hAnsi="Arial" w:cs="Arial"/>
          <w:color w:val="000000"/>
          <w:spacing w:val="3"/>
          <w:sz w:val="21"/>
          <w:szCs w:val="21"/>
        </w:rPr>
        <w:t>part</w:t>
      </w:r>
      <w:r w:rsidR="006E1D31">
        <w:rPr>
          <w:rFonts w:ascii="Arial" w:eastAsia="Arial" w:hAnsi="Arial" w:cs="Arial"/>
          <w:color w:val="000000"/>
          <w:sz w:val="21"/>
          <w:szCs w:val="21"/>
        </w:rPr>
        <w:t xml:space="preserve"> </w:t>
      </w:r>
      <w:r w:rsidR="006E1D31">
        <w:rPr>
          <w:rFonts w:ascii="Arial" w:eastAsia="Arial" w:hAnsi="Arial" w:cs="Arial"/>
          <w:color w:val="000000"/>
          <w:spacing w:val="7"/>
          <w:sz w:val="21"/>
          <w:szCs w:val="21"/>
        </w:rPr>
        <w:t>of</w:t>
      </w:r>
      <w:r>
        <w:rPr>
          <w:rFonts w:ascii="Arial" w:eastAsia="Arial" w:hAnsi="Arial" w:cs="Arial"/>
          <w:color w:val="000000"/>
          <w:spacing w:val="56"/>
          <w:sz w:val="21"/>
          <w:szCs w:val="21"/>
        </w:rPr>
        <w:t xml:space="preserve"> </w:t>
      </w:r>
      <w:r w:rsidR="006E1D31">
        <w:rPr>
          <w:rFonts w:ascii="Arial" w:eastAsia="Arial" w:hAnsi="Arial" w:cs="Arial"/>
          <w:color w:val="000000"/>
          <w:spacing w:val="2"/>
          <w:sz w:val="21"/>
          <w:szCs w:val="21"/>
        </w:rPr>
        <w:t>th</w:t>
      </w:r>
      <w:r w:rsidR="006E1D31">
        <w:rPr>
          <w:rFonts w:ascii="Arial" w:eastAsia="Arial" w:hAnsi="Arial" w:cs="Arial"/>
          <w:color w:val="000000"/>
          <w:sz w:val="21"/>
          <w:szCs w:val="21"/>
        </w:rPr>
        <w:t xml:space="preserve">e </w:t>
      </w:r>
      <w:r w:rsidR="006E1D31">
        <w:rPr>
          <w:rFonts w:ascii="Arial" w:eastAsia="Arial" w:hAnsi="Arial" w:cs="Arial"/>
          <w:color w:val="000000"/>
          <w:spacing w:val="5"/>
          <w:sz w:val="21"/>
          <w:szCs w:val="21"/>
        </w:rPr>
        <w:t>creation</w:t>
      </w:r>
      <w:r w:rsidR="006E1D31">
        <w:rPr>
          <w:rFonts w:ascii="Arial" w:eastAsia="Arial" w:hAnsi="Arial" w:cs="Arial"/>
          <w:color w:val="000000"/>
          <w:sz w:val="21"/>
          <w:szCs w:val="21"/>
        </w:rPr>
        <w:t xml:space="preserve"> </w:t>
      </w:r>
      <w:r w:rsidR="006E1D31">
        <w:rPr>
          <w:rFonts w:ascii="Arial" w:eastAsia="Arial" w:hAnsi="Arial" w:cs="Arial"/>
          <w:color w:val="000000"/>
          <w:spacing w:val="18"/>
          <w:sz w:val="21"/>
          <w:szCs w:val="21"/>
        </w:rPr>
        <w:t>process</w:t>
      </w:r>
      <w:r w:rsidR="006E1D31">
        <w:rPr>
          <w:rFonts w:ascii="Arial" w:eastAsia="Arial" w:hAnsi="Arial" w:cs="Arial"/>
          <w:color w:val="000000"/>
          <w:sz w:val="21"/>
          <w:szCs w:val="21"/>
        </w:rPr>
        <w:t xml:space="preserve"> </w:t>
      </w:r>
      <w:r w:rsidR="006E1D31">
        <w:rPr>
          <w:rFonts w:ascii="Arial" w:eastAsia="Arial" w:hAnsi="Arial" w:cs="Arial"/>
          <w:color w:val="000000"/>
          <w:spacing w:val="15"/>
          <w:sz w:val="21"/>
          <w:szCs w:val="21"/>
        </w:rPr>
        <w:t>the</w:t>
      </w:r>
      <w:r w:rsidR="006E1D31">
        <w:rPr>
          <w:rFonts w:ascii="Arial" w:eastAsia="Arial" w:hAnsi="Arial" w:cs="Arial"/>
          <w:color w:val="000000"/>
          <w:sz w:val="21"/>
          <w:szCs w:val="21"/>
        </w:rPr>
        <w:t xml:space="preserve"> </w:t>
      </w:r>
      <w:r w:rsidR="006E1D31">
        <w:rPr>
          <w:rFonts w:ascii="Arial" w:eastAsia="Arial" w:hAnsi="Arial" w:cs="Arial"/>
          <w:color w:val="000000"/>
          <w:spacing w:val="5"/>
          <w:sz w:val="21"/>
          <w:szCs w:val="21"/>
        </w:rPr>
        <w:t>User</w:t>
      </w:r>
      <w:r w:rsidR="006E1D31">
        <w:rPr>
          <w:rFonts w:ascii="Arial" w:eastAsia="Arial" w:hAnsi="Arial" w:cs="Arial"/>
          <w:color w:val="000000"/>
          <w:sz w:val="21"/>
          <w:szCs w:val="21"/>
        </w:rPr>
        <w:t xml:space="preserve"> </w:t>
      </w:r>
      <w:r w:rsidR="006E1D31">
        <w:rPr>
          <w:rFonts w:ascii="Arial" w:eastAsia="Arial" w:hAnsi="Arial" w:cs="Arial"/>
          <w:color w:val="000000"/>
          <w:spacing w:val="9"/>
          <w:sz w:val="21"/>
          <w:szCs w:val="21"/>
        </w:rPr>
        <w:t>will</w:t>
      </w:r>
      <w:r w:rsidR="006E1D31">
        <w:rPr>
          <w:rFonts w:ascii="Arial" w:eastAsia="Arial" w:hAnsi="Arial" w:cs="Arial"/>
          <w:color w:val="000000"/>
          <w:sz w:val="21"/>
          <w:szCs w:val="21"/>
        </w:rPr>
        <w:t xml:space="preserve"> </w:t>
      </w:r>
      <w:r w:rsidR="006E1D31">
        <w:rPr>
          <w:rFonts w:ascii="Arial" w:eastAsia="Arial" w:hAnsi="Arial" w:cs="Arial"/>
          <w:color w:val="000000"/>
          <w:spacing w:val="5"/>
          <w:sz w:val="21"/>
          <w:szCs w:val="21"/>
        </w:rPr>
        <w:t>use</w:t>
      </w:r>
      <w:r w:rsidR="006E1D31">
        <w:rPr>
          <w:rFonts w:ascii="Arial" w:eastAsia="Arial" w:hAnsi="Arial" w:cs="Arial"/>
          <w:color w:val="000000"/>
          <w:sz w:val="21"/>
          <w:szCs w:val="21"/>
        </w:rPr>
        <w:t xml:space="preserve"> </w:t>
      </w:r>
      <w:r w:rsidR="006E1D31">
        <w:rPr>
          <w:rFonts w:ascii="Arial" w:eastAsia="Arial" w:hAnsi="Arial" w:cs="Arial"/>
          <w:color w:val="000000"/>
          <w:spacing w:val="6"/>
          <w:sz w:val="21"/>
          <w:szCs w:val="21"/>
        </w:rPr>
        <w:t>own</w:t>
      </w:r>
      <w:r w:rsidR="006E1D31">
        <w:rPr>
          <w:rFonts w:ascii="Arial" w:eastAsia="Arial" w:hAnsi="Arial" w:cs="Arial"/>
          <w:color w:val="000000"/>
          <w:sz w:val="21"/>
          <w:szCs w:val="21"/>
        </w:rPr>
        <w:t xml:space="preserve"> </w:t>
      </w:r>
      <w:r w:rsidR="006E1D31">
        <w:rPr>
          <w:rFonts w:ascii="Arial" w:eastAsia="Arial" w:hAnsi="Arial" w:cs="Arial"/>
          <w:color w:val="000000"/>
          <w:spacing w:val="8"/>
          <w:sz w:val="21"/>
          <w:szCs w:val="21"/>
        </w:rPr>
        <w:t>account</w:t>
      </w:r>
      <w:r w:rsidR="006E1D31">
        <w:rPr>
          <w:rFonts w:ascii="Arial" w:eastAsia="Arial" w:hAnsi="Arial" w:cs="Arial"/>
          <w:color w:val="000000"/>
          <w:sz w:val="21"/>
          <w:szCs w:val="21"/>
        </w:rPr>
        <w:t xml:space="preserve"> </w:t>
      </w:r>
      <w:r w:rsidR="006E1D31">
        <w:rPr>
          <w:rFonts w:ascii="Arial" w:eastAsia="Arial" w:hAnsi="Arial" w:cs="Arial"/>
          <w:color w:val="000000"/>
          <w:spacing w:val="16"/>
          <w:sz w:val="21"/>
          <w:szCs w:val="21"/>
        </w:rPr>
        <w:t>(</w:t>
      </w:r>
      <w:r w:rsidR="006E1D31">
        <w:rPr>
          <w:rFonts w:ascii="Arial" w:eastAsia="Arial" w:hAnsi="Arial" w:cs="Arial"/>
          <w:color w:val="000000"/>
          <w:spacing w:val="2"/>
          <w:sz w:val="21"/>
          <w:szCs w:val="21"/>
        </w:rPr>
        <w:t>address</w:t>
      </w:r>
      <w:r w:rsidR="006E1D31">
        <w:rPr>
          <w:rFonts w:ascii="Arial" w:eastAsia="Arial" w:hAnsi="Arial" w:cs="Arial"/>
          <w:color w:val="000000"/>
          <w:sz w:val="21"/>
          <w:szCs w:val="21"/>
        </w:rPr>
        <w:t xml:space="preserve">) </w:t>
      </w:r>
      <w:r w:rsidR="006E1D31">
        <w:rPr>
          <w:rFonts w:ascii="Arial" w:eastAsia="Arial" w:hAnsi="Arial" w:cs="Arial"/>
          <w:color w:val="000000"/>
          <w:spacing w:val="21"/>
          <w:sz w:val="21"/>
          <w:szCs w:val="21"/>
        </w:rPr>
        <w:t>on</w:t>
      </w:r>
      <w:r w:rsidR="006E1D31">
        <w:rPr>
          <w:rFonts w:ascii="Arial" w:eastAsia="Arial" w:hAnsi="Arial" w:cs="Arial"/>
          <w:color w:val="000000"/>
          <w:sz w:val="21"/>
          <w:szCs w:val="21"/>
        </w:rPr>
        <w:t xml:space="preserve"> </w:t>
      </w:r>
      <w:r w:rsidR="006E1D31">
        <w:rPr>
          <w:rFonts w:ascii="Arial" w:eastAsia="Arial" w:hAnsi="Arial" w:cs="Arial"/>
          <w:color w:val="000000"/>
          <w:spacing w:val="3"/>
          <w:sz w:val="21"/>
          <w:szCs w:val="21"/>
        </w:rPr>
        <w:t>the</w:t>
      </w:r>
      <w:r>
        <w:rPr>
          <w:rFonts w:ascii="Arial" w:eastAsia="Arial" w:hAnsi="Arial" w:cs="Arial"/>
          <w:color w:val="000000"/>
          <w:w w:val="103"/>
          <w:sz w:val="21"/>
          <w:szCs w:val="21"/>
        </w:rPr>
        <w:t xml:space="preserve"> </w:t>
      </w:r>
      <w:r>
        <w:rPr>
          <w:rFonts w:ascii="Arial" w:eastAsia="Arial" w:hAnsi="Arial" w:cs="Arial"/>
          <w:color w:val="000000"/>
          <w:spacing w:val="2"/>
          <w:sz w:val="21"/>
          <w:szCs w:val="21"/>
        </w:rPr>
        <w:t>Ethereu</w:t>
      </w:r>
      <w:r>
        <w:rPr>
          <w:rFonts w:ascii="Arial" w:eastAsia="Arial" w:hAnsi="Arial" w:cs="Arial"/>
          <w:color w:val="000000"/>
          <w:sz w:val="21"/>
          <w:szCs w:val="21"/>
        </w:rPr>
        <w:t>m</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networ</w:t>
      </w:r>
      <w:r>
        <w:rPr>
          <w:rFonts w:ascii="Arial" w:eastAsia="Arial" w:hAnsi="Arial" w:cs="Arial"/>
          <w:color w:val="000000"/>
          <w:sz w:val="21"/>
          <w:szCs w:val="21"/>
        </w:rPr>
        <w:t>k,</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t</w:t>
      </w:r>
      <w:r>
        <w:rPr>
          <w:rFonts w:ascii="Arial" w:eastAsia="Arial" w:hAnsi="Arial" w:cs="Arial"/>
          <w:color w:val="000000"/>
          <w:sz w:val="21"/>
          <w:szCs w:val="21"/>
        </w:rPr>
        <w:t>h</w:t>
      </w:r>
      <w:r>
        <w:rPr>
          <w:rFonts w:ascii="Arial" w:eastAsia="Arial" w:hAnsi="Arial" w:cs="Arial"/>
          <w:color w:val="000000"/>
          <w:spacing w:val="9"/>
          <w:sz w:val="21"/>
          <w:szCs w:val="21"/>
        </w:rPr>
        <w:t xml:space="preserve"> </w:t>
      </w:r>
      <w:r>
        <w:rPr>
          <w:rFonts w:ascii="Arial" w:eastAsia="Arial" w:hAnsi="Arial" w:cs="Arial"/>
          <w:color w:val="000000"/>
          <w:sz w:val="21"/>
          <w:szCs w:val="21"/>
        </w:rPr>
        <w:t>a</w:t>
      </w:r>
      <w:r>
        <w:rPr>
          <w:rFonts w:ascii="Arial" w:eastAsia="Arial" w:hAnsi="Arial" w:cs="Arial"/>
          <w:color w:val="000000"/>
          <w:spacing w:val="1"/>
          <w:sz w:val="21"/>
          <w:szCs w:val="21"/>
        </w:rPr>
        <w:t xml:space="preserve"> </w:t>
      </w:r>
      <w:r>
        <w:rPr>
          <w:rFonts w:ascii="Arial" w:eastAsia="Arial" w:hAnsi="Arial" w:cs="Arial"/>
          <w:color w:val="000000"/>
          <w:sz w:val="21"/>
          <w:szCs w:val="21"/>
        </w:rPr>
        <w:t>p</w:t>
      </w:r>
      <w:r>
        <w:rPr>
          <w:rFonts w:ascii="Arial" w:eastAsia="Arial" w:hAnsi="Arial" w:cs="Arial"/>
          <w:color w:val="000000"/>
          <w:spacing w:val="2"/>
          <w:sz w:val="21"/>
          <w:szCs w:val="21"/>
        </w:rPr>
        <w:t>riv</w:t>
      </w:r>
      <w:r>
        <w:rPr>
          <w:rFonts w:ascii="Arial" w:eastAsia="Arial" w:hAnsi="Arial" w:cs="Arial"/>
          <w:color w:val="000000"/>
          <w:sz w:val="21"/>
          <w:szCs w:val="21"/>
        </w:rPr>
        <w:t>a</w:t>
      </w:r>
      <w:r>
        <w:rPr>
          <w:rFonts w:ascii="Arial" w:eastAsia="Arial" w:hAnsi="Arial" w:cs="Arial"/>
          <w:color w:val="000000"/>
          <w:spacing w:val="2"/>
          <w:sz w:val="21"/>
          <w:szCs w:val="21"/>
        </w:rPr>
        <w:t>t</w:t>
      </w:r>
      <w:r>
        <w:rPr>
          <w:rFonts w:ascii="Arial" w:eastAsia="Arial" w:hAnsi="Arial" w:cs="Arial"/>
          <w:color w:val="000000"/>
          <w:sz w:val="21"/>
          <w:szCs w:val="21"/>
        </w:rPr>
        <w:t>e</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ke</w:t>
      </w:r>
      <w:r>
        <w:rPr>
          <w:rFonts w:ascii="Arial" w:eastAsia="Arial" w:hAnsi="Arial" w:cs="Arial"/>
          <w:color w:val="000000"/>
          <w:sz w:val="21"/>
          <w:szCs w:val="21"/>
        </w:rPr>
        <w:t>y</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asso</w:t>
      </w:r>
      <w:r>
        <w:rPr>
          <w:rFonts w:ascii="Arial" w:eastAsia="Arial" w:hAnsi="Arial" w:cs="Arial"/>
          <w:color w:val="000000"/>
          <w:sz w:val="21"/>
          <w:szCs w:val="21"/>
        </w:rPr>
        <w:t>c</w:t>
      </w:r>
      <w:r>
        <w:rPr>
          <w:rFonts w:ascii="Arial" w:eastAsia="Arial" w:hAnsi="Arial" w:cs="Arial"/>
          <w:color w:val="000000"/>
          <w:spacing w:val="2"/>
          <w:sz w:val="21"/>
          <w:szCs w:val="21"/>
        </w:rPr>
        <w:t>iate</w:t>
      </w:r>
      <w:r>
        <w:rPr>
          <w:rFonts w:ascii="Arial" w:eastAsia="Arial" w:hAnsi="Arial" w:cs="Arial"/>
          <w:color w:val="000000"/>
          <w:sz w:val="21"/>
          <w:szCs w:val="21"/>
        </w:rPr>
        <w:t>d</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 xml:space="preserve">o </w:t>
      </w:r>
      <w:r>
        <w:rPr>
          <w:rFonts w:ascii="Arial" w:eastAsia="Arial" w:hAnsi="Arial" w:cs="Arial"/>
          <w:color w:val="000000"/>
          <w:spacing w:val="2"/>
          <w:sz w:val="21"/>
          <w:szCs w:val="21"/>
        </w:rPr>
        <w:t>thi</w:t>
      </w:r>
      <w:r>
        <w:rPr>
          <w:rFonts w:ascii="Arial" w:eastAsia="Arial" w:hAnsi="Arial" w:cs="Arial"/>
          <w:color w:val="000000"/>
          <w:sz w:val="21"/>
          <w:szCs w:val="21"/>
        </w:rPr>
        <w:t>s</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ad</w:t>
      </w:r>
      <w:r>
        <w:rPr>
          <w:rFonts w:ascii="Arial" w:eastAsia="Arial" w:hAnsi="Arial" w:cs="Arial"/>
          <w:color w:val="000000"/>
          <w:sz w:val="21"/>
          <w:szCs w:val="21"/>
        </w:rPr>
        <w:t>d</w:t>
      </w:r>
      <w:r>
        <w:rPr>
          <w:rFonts w:ascii="Arial" w:eastAsia="Arial" w:hAnsi="Arial" w:cs="Arial"/>
          <w:color w:val="000000"/>
          <w:spacing w:val="2"/>
          <w:sz w:val="21"/>
          <w:szCs w:val="21"/>
        </w:rPr>
        <w:t>res</w:t>
      </w:r>
      <w:r>
        <w:rPr>
          <w:rFonts w:ascii="Arial" w:eastAsia="Arial" w:hAnsi="Arial" w:cs="Arial"/>
          <w:color w:val="000000"/>
          <w:sz w:val="21"/>
          <w:szCs w:val="21"/>
        </w:rPr>
        <w:t>s</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password</w:t>
      </w:r>
      <w:r>
        <w:rPr>
          <w:rFonts w:ascii="Arial" w:eastAsia="Arial" w:hAnsi="Arial" w:cs="Arial"/>
          <w:color w:val="000000"/>
          <w:sz w:val="21"/>
          <w:szCs w:val="21"/>
        </w:rPr>
        <w:t>.</w:t>
      </w:r>
      <w:r>
        <w:rPr>
          <w:rFonts w:ascii="Arial" w:eastAsia="Arial" w:hAnsi="Arial" w:cs="Arial"/>
          <w:color w:val="000000"/>
          <w:spacing w:val="24"/>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passwor</w:t>
      </w:r>
      <w:r>
        <w:rPr>
          <w:rFonts w:ascii="Arial" w:eastAsia="Arial" w:hAnsi="Arial" w:cs="Arial"/>
          <w:color w:val="000000"/>
          <w:sz w:val="21"/>
          <w:szCs w:val="21"/>
        </w:rPr>
        <w:t>d</w:t>
      </w:r>
      <w:r>
        <w:rPr>
          <w:rFonts w:ascii="Arial" w:eastAsia="Arial" w:hAnsi="Arial" w:cs="Arial"/>
          <w:color w:val="000000"/>
          <w:spacing w:val="28"/>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6"/>
          <w:sz w:val="21"/>
          <w:szCs w:val="21"/>
        </w:rPr>
        <w:t xml:space="preserve"> </w:t>
      </w:r>
      <w:r w:rsidR="006E1D31">
        <w:rPr>
          <w:rFonts w:ascii="Arial" w:eastAsia="Arial" w:hAnsi="Arial" w:cs="Arial"/>
          <w:color w:val="000000"/>
          <w:spacing w:val="2"/>
          <w:sz w:val="21"/>
          <w:szCs w:val="21"/>
        </w:rPr>
        <w:t>use</w:t>
      </w:r>
      <w:r w:rsidR="006E1D31">
        <w:rPr>
          <w:rFonts w:ascii="Arial" w:eastAsia="Arial" w:hAnsi="Arial" w:cs="Arial"/>
          <w:color w:val="000000"/>
          <w:sz w:val="21"/>
          <w:szCs w:val="21"/>
        </w:rPr>
        <w:t xml:space="preserve">d </w:t>
      </w:r>
      <w:r w:rsidR="006E1D31">
        <w:rPr>
          <w:rFonts w:ascii="Arial" w:eastAsia="Arial" w:hAnsi="Arial" w:cs="Arial"/>
          <w:color w:val="000000"/>
          <w:spacing w:val="16"/>
          <w:sz w:val="21"/>
          <w:szCs w:val="21"/>
        </w:rPr>
        <w:t>to</w:t>
      </w:r>
      <w:r>
        <w:rPr>
          <w:rFonts w:ascii="Arial" w:eastAsia="Arial" w:hAnsi="Arial" w:cs="Arial"/>
          <w:color w:val="000000"/>
          <w:spacing w:val="11"/>
          <w:sz w:val="22"/>
          <w:szCs w:val="22"/>
        </w:rPr>
        <w:t xml:space="preserve"> </w:t>
      </w:r>
      <w:r>
        <w:rPr>
          <w:rFonts w:ascii="Arial" w:eastAsia="Arial" w:hAnsi="Arial" w:cs="Arial"/>
          <w:color w:val="000000"/>
          <w:spacing w:val="1"/>
          <w:sz w:val="22"/>
          <w:szCs w:val="22"/>
        </w:rPr>
        <w:t>e</w:t>
      </w:r>
      <w:r>
        <w:rPr>
          <w:rFonts w:ascii="Arial" w:eastAsia="Arial" w:hAnsi="Arial" w:cs="Arial"/>
          <w:color w:val="000000"/>
          <w:spacing w:val="-2"/>
          <w:sz w:val="22"/>
          <w:szCs w:val="22"/>
        </w:rPr>
        <w:t>n</w:t>
      </w:r>
      <w:r>
        <w:rPr>
          <w:rFonts w:ascii="Arial" w:eastAsia="Arial" w:hAnsi="Arial" w:cs="Arial"/>
          <w:color w:val="000000"/>
          <w:sz w:val="22"/>
          <w:szCs w:val="22"/>
        </w:rPr>
        <w:t>c</w:t>
      </w:r>
      <w:r>
        <w:rPr>
          <w:rFonts w:ascii="Arial" w:eastAsia="Arial" w:hAnsi="Arial" w:cs="Arial"/>
          <w:color w:val="000000"/>
          <w:spacing w:val="-1"/>
          <w:sz w:val="22"/>
          <w:szCs w:val="22"/>
        </w:rPr>
        <w:t>r</w:t>
      </w:r>
      <w:r>
        <w:rPr>
          <w:rFonts w:ascii="Arial" w:eastAsia="Arial" w:hAnsi="Arial" w:cs="Arial"/>
          <w:color w:val="000000"/>
          <w:spacing w:val="2"/>
          <w:sz w:val="22"/>
          <w:szCs w:val="22"/>
        </w:rPr>
        <w:t>y</w:t>
      </w:r>
      <w:r>
        <w:rPr>
          <w:rFonts w:ascii="Arial" w:eastAsia="Arial" w:hAnsi="Arial" w:cs="Arial"/>
          <w:color w:val="000000"/>
          <w:spacing w:val="-2"/>
          <w:sz w:val="22"/>
          <w:szCs w:val="22"/>
        </w:rPr>
        <w:t>p</w:t>
      </w:r>
      <w:r>
        <w:rPr>
          <w:rFonts w:ascii="Arial" w:eastAsia="Arial" w:hAnsi="Arial" w:cs="Arial"/>
          <w:color w:val="000000"/>
          <w:sz w:val="22"/>
          <w:szCs w:val="22"/>
        </w:rPr>
        <w:t>t</w:t>
      </w:r>
      <w:r>
        <w:rPr>
          <w:rFonts w:ascii="Arial" w:eastAsia="Arial" w:hAnsi="Arial" w:cs="Arial"/>
          <w:color w:val="000000"/>
          <w:spacing w:val="38"/>
          <w:sz w:val="22"/>
          <w:szCs w:val="22"/>
        </w:rPr>
        <w:t xml:space="preserve"> </w:t>
      </w:r>
      <w:r>
        <w:rPr>
          <w:rFonts w:ascii="Arial" w:eastAsia="Arial" w:hAnsi="Arial" w:cs="Arial"/>
          <w:color w:val="000000"/>
          <w:spacing w:val="-2"/>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15"/>
          <w:sz w:val="22"/>
          <w:szCs w:val="22"/>
        </w:rPr>
        <w:t xml:space="preserve"> </w:t>
      </w:r>
      <w:r>
        <w:rPr>
          <w:rFonts w:ascii="Arial" w:eastAsia="Arial" w:hAnsi="Arial" w:cs="Arial"/>
          <w:color w:val="000000"/>
          <w:spacing w:val="-2"/>
          <w:sz w:val="22"/>
          <w:szCs w:val="22"/>
        </w:rPr>
        <w:t>U</w:t>
      </w:r>
      <w:r>
        <w:rPr>
          <w:rFonts w:ascii="Arial" w:eastAsia="Arial" w:hAnsi="Arial" w:cs="Arial"/>
          <w:color w:val="000000"/>
          <w:spacing w:val="2"/>
          <w:sz w:val="22"/>
          <w:szCs w:val="22"/>
        </w:rPr>
        <w:t>s</w:t>
      </w:r>
      <w:r>
        <w:rPr>
          <w:rFonts w:ascii="Arial" w:eastAsia="Arial" w:hAnsi="Arial" w:cs="Arial"/>
          <w:color w:val="000000"/>
          <w:spacing w:val="1"/>
          <w:sz w:val="22"/>
          <w:szCs w:val="22"/>
        </w:rPr>
        <w:t>e</w:t>
      </w:r>
      <w:r>
        <w:rPr>
          <w:rFonts w:ascii="Arial" w:eastAsia="Arial" w:hAnsi="Arial" w:cs="Arial"/>
          <w:color w:val="000000"/>
          <w:spacing w:val="-3"/>
          <w:sz w:val="22"/>
          <w:szCs w:val="22"/>
        </w:rPr>
        <w:t>r</w:t>
      </w:r>
      <w:r>
        <w:rPr>
          <w:rFonts w:ascii="Arial" w:eastAsia="Arial" w:hAnsi="Arial" w:cs="Arial"/>
          <w:color w:val="000000"/>
          <w:spacing w:val="-1"/>
          <w:sz w:val="22"/>
          <w:szCs w:val="22"/>
        </w:rPr>
        <w:t>’</w:t>
      </w:r>
      <w:r>
        <w:rPr>
          <w:rFonts w:ascii="Arial" w:eastAsia="Arial" w:hAnsi="Arial" w:cs="Arial"/>
          <w:color w:val="000000"/>
          <w:sz w:val="22"/>
          <w:szCs w:val="22"/>
        </w:rPr>
        <w:t>s</w:t>
      </w:r>
      <w:r>
        <w:rPr>
          <w:rFonts w:ascii="Arial" w:eastAsia="Arial" w:hAnsi="Arial" w:cs="Arial"/>
          <w:color w:val="000000"/>
          <w:spacing w:val="34"/>
          <w:sz w:val="22"/>
          <w:szCs w:val="22"/>
        </w:rPr>
        <w:t xml:space="preserve"> </w:t>
      </w:r>
      <w:r>
        <w:rPr>
          <w:rFonts w:ascii="Arial" w:eastAsia="Arial" w:hAnsi="Arial" w:cs="Arial"/>
          <w:color w:val="000000"/>
          <w:spacing w:val="1"/>
          <w:sz w:val="22"/>
          <w:szCs w:val="22"/>
        </w:rPr>
        <w:t>p</w:t>
      </w:r>
      <w:r>
        <w:rPr>
          <w:rFonts w:ascii="Arial" w:eastAsia="Arial" w:hAnsi="Arial" w:cs="Arial"/>
          <w:color w:val="000000"/>
          <w:spacing w:val="-3"/>
          <w:sz w:val="22"/>
          <w:szCs w:val="22"/>
        </w:rPr>
        <w:t>r</w:t>
      </w:r>
      <w:r>
        <w:rPr>
          <w:rFonts w:ascii="Arial" w:eastAsia="Arial" w:hAnsi="Arial" w:cs="Arial"/>
          <w:color w:val="000000"/>
          <w:spacing w:val="-1"/>
          <w:sz w:val="22"/>
          <w:szCs w:val="22"/>
        </w:rPr>
        <w:t>i</w:t>
      </w:r>
      <w:r>
        <w:rPr>
          <w:rFonts w:ascii="Arial" w:eastAsia="Arial" w:hAnsi="Arial" w:cs="Arial"/>
          <w:color w:val="000000"/>
          <w:spacing w:val="2"/>
          <w:sz w:val="22"/>
          <w:szCs w:val="22"/>
        </w:rPr>
        <w:t>v</w:t>
      </w:r>
      <w:r>
        <w:rPr>
          <w:rFonts w:ascii="Arial" w:eastAsia="Arial" w:hAnsi="Arial" w:cs="Arial"/>
          <w:color w:val="000000"/>
          <w:spacing w:val="-2"/>
          <w:sz w:val="22"/>
          <w:szCs w:val="22"/>
        </w:rPr>
        <w:t>a</w:t>
      </w:r>
      <w:r>
        <w:rPr>
          <w:rFonts w:ascii="Arial" w:eastAsia="Arial" w:hAnsi="Arial" w:cs="Arial"/>
          <w:color w:val="000000"/>
          <w:sz w:val="22"/>
          <w:szCs w:val="22"/>
        </w:rPr>
        <w:t>te</w:t>
      </w:r>
      <w:r>
        <w:rPr>
          <w:rFonts w:ascii="Arial" w:eastAsia="Arial" w:hAnsi="Arial" w:cs="Arial"/>
          <w:color w:val="000000"/>
          <w:spacing w:val="33"/>
          <w:sz w:val="22"/>
          <w:szCs w:val="22"/>
        </w:rPr>
        <w:t xml:space="preserve"> </w:t>
      </w:r>
      <w:r>
        <w:rPr>
          <w:rFonts w:ascii="Arial" w:eastAsia="Arial" w:hAnsi="Arial" w:cs="Arial"/>
          <w:color w:val="000000"/>
          <w:sz w:val="22"/>
          <w:szCs w:val="22"/>
        </w:rPr>
        <w:t>key.</w:t>
      </w:r>
      <w:r>
        <w:rPr>
          <w:rFonts w:ascii="Arial" w:eastAsia="Arial" w:hAnsi="Arial" w:cs="Arial"/>
          <w:color w:val="000000"/>
          <w:spacing w:val="22"/>
          <w:sz w:val="22"/>
          <w:szCs w:val="22"/>
        </w:rPr>
        <w:t xml:space="preserve"> </w:t>
      </w:r>
      <w:r>
        <w:rPr>
          <w:rFonts w:ascii="Arial" w:eastAsia="Arial" w:hAnsi="Arial" w:cs="Arial"/>
          <w:color w:val="000000"/>
          <w:spacing w:val="-2"/>
          <w:sz w:val="22"/>
          <w:szCs w:val="22"/>
        </w:rPr>
        <w:t>F</w:t>
      </w:r>
      <w:r>
        <w:rPr>
          <w:rFonts w:ascii="Arial" w:eastAsia="Arial" w:hAnsi="Arial" w:cs="Arial"/>
          <w:color w:val="000000"/>
          <w:spacing w:val="1"/>
          <w:sz w:val="22"/>
          <w:szCs w:val="22"/>
        </w:rPr>
        <w:t>o</w:t>
      </w:r>
      <w:r>
        <w:rPr>
          <w:rFonts w:ascii="Arial" w:eastAsia="Arial" w:hAnsi="Arial" w:cs="Arial"/>
          <w:color w:val="000000"/>
          <w:spacing w:val="-1"/>
          <w:sz w:val="22"/>
          <w:szCs w:val="22"/>
        </w:rPr>
        <w:t>l</w:t>
      </w:r>
      <w:r>
        <w:rPr>
          <w:rFonts w:ascii="Arial" w:eastAsia="Arial" w:hAnsi="Arial" w:cs="Arial"/>
          <w:color w:val="000000"/>
          <w:spacing w:val="1"/>
          <w:sz w:val="22"/>
          <w:szCs w:val="22"/>
        </w:rPr>
        <w:t>l</w:t>
      </w:r>
      <w:r>
        <w:rPr>
          <w:rFonts w:ascii="Arial" w:eastAsia="Arial" w:hAnsi="Arial" w:cs="Arial"/>
          <w:color w:val="000000"/>
          <w:spacing w:val="-2"/>
          <w:sz w:val="22"/>
          <w:szCs w:val="22"/>
        </w:rPr>
        <w:t>o</w:t>
      </w:r>
      <w:r>
        <w:rPr>
          <w:rFonts w:ascii="Arial" w:eastAsia="Arial" w:hAnsi="Arial" w:cs="Arial"/>
          <w:color w:val="000000"/>
          <w:sz w:val="22"/>
          <w:szCs w:val="22"/>
        </w:rPr>
        <w:t>w</w:t>
      </w:r>
      <w:r>
        <w:rPr>
          <w:rFonts w:ascii="Arial" w:eastAsia="Arial" w:hAnsi="Arial" w:cs="Arial"/>
          <w:color w:val="000000"/>
          <w:spacing w:val="-1"/>
          <w:sz w:val="22"/>
          <w:szCs w:val="22"/>
        </w:rPr>
        <w:t>i</w:t>
      </w:r>
      <w:r>
        <w:rPr>
          <w:rFonts w:ascii="Arial" w:eastAsia="Arial" w:hAnsi="Arial" w:cs="Arial"/>
          <w:color w:val="000000"/>
          <w:spacing w:val="1"/>
          <w:sz w:val="22"/>
          <w:szCs w:val="22"/>
        </w:rPr>
        <w:t>n</w:t>
      </w:r>
      <w:r>
        <w:rPr>
          <w:rFonts w:ascii="Arial" w:eastAsia="Arial" w:hAnsi="Arial" w:cs="Arial"/>
          <w:color w:val="000000"/>
          <w:sz w:val="22"/>
          <w:szCs w:val="22"/>
        </w:rPr>
        <w:t>g</w:t>
      </w:r>
      <w:r>
        <w:rPr>
          <w:rFonts w:ascii="Arial" w:eastAsia="Arial" w:hAnsi="Arial" w:cs="Arial"/>
          <w:color w:val="000000"/>
          <w:spacing w:val="46"/>
          <w:sz w:val="22"/>
          <w:szCs w:val="22"/>
        </w:rPr>
        <w:t xml:space="preserve"> </w:t>
      </w:r>
      <w:r>
        <w:rPr>
          <w:rFonts w:ascii="Arial" w:eastAsia="Arial" w:hAnsi="Arial" w:cs="Arial"/>
          <w:color w:val="000000"/>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15"/>
          <w:sz w:val="22"/>
          <w:szCs w:val="22"/>
        </w:rPr>
        <w:t xml:space="preserve"> </w:t>
      </w:r>
      <w:r>
        <w:rPr>
          <w:rFonts w:ascii="Arial" w:eastAsia="Arial" w:hAnsi="Arial" w:cs="Arial"/>
          <w:color w:val="000000"/>
          <w:spacing w:val="2"/>
          <w:sz w:val="22"/>
          <w:szCs w:val="22"/>
        </w:rPr>
        <w:t>c</w:t>
      </w:r>
      <w:r>
        <w:rPr>
          <w:rFonts w:ascii="Arial" w:eastAsia="Arial" w:hAnsi="Arial" w:cs="Arial"/>
          <w:color w:val="000000"/>
          <w:sz w:val="22"/>
          <w:szCs w:val="22"/>
        </w:rPr>
        <w:t>r</w:t>
      </w:r>
      <w:r>
        <w:rPr>
          <w:rFonts w:ascii="Arial" w:eastAsia="Arial" w:hAnsi="Arial" w:cs="Arial"/>
          <w:color w:val="000000"/>
          <w:spacing w:val="-2"/>
          <w:sz w:val="22"/>
          <w:szCs w:val="22"/>
        </w:rPr>
        <w:t>e</w:t>
      </w:r>
      <w:r>
        <w:rPr>
          <w:rFonts w:ascii="Arial" w:eastAsia="Arial" w:hAnsi="Arial" w:cs="Arial"/>
          <w:color w:val="000000"/>
          <w:spacing w:val="1"/>
          <w:sz w:val="22"/>
          <w:szCs w:val="22"/>
        </w:rPr>
        <w:t>a</w:t>
      </w:r>
      <w:r>
        <w:rPr>
          <w:rFonts w:ascii="Arial" w:eastAsia="Arial" w:hAnsi="Arial" w:cs="Arial"/>
          <w:color w:val="000000"/>
          <w:spacing w:val="-2"/>
          <w:sz w:val="22"/>
          <w:szCs w:val="22"/>
        </w:rPr>
        <w:t>t</w:t>
      </w:r>
      <w:r>
        <w:rPr>
          <w:rFonts w:ascii="Arial" w:eastAsia="Arial" w:hAnsi="Arial" w:cs="Arial"/>
          <w:color w:val="000000"/>
          <w:spacing w:val="-1"/>
          <w:sz w:val="22"/>
          <w:szCs w:val="22"/>
        </w:rPr>
        <w:t>i</w:t>
      </w:r>
      <w:r>
        <w:rPr>
          <w:rFonts w:ascii="Arial" w:eastAsia="Arial" w:hAnsi="Arial" w:cs="Arial"/>
          <w:color w:val="000000"/>
          <w:spacing w:val="1"/>
          <w:sz w:val="22"/>
          <w:szCs w:val="22"/>
        </w:rPr>
        <w:t>o</w:t>
      </w:r>
      <w:r>
        <w:rPr>
          <w:rFonts w:ascii="Arial" w:eastAsia="Arial" w:hAnsi="Arial" w:cs="Arial"/>
          <w:color w:val="000000"/>
          <w:sz w:val="22"/>
          <w:szCs w:val="22"/>
        </w:rPr>
        <w:t>n</w:t>
      </w:r>
      <w:r>
        <w:rPr>
          <w:rFonts w:ascii="Arial" w:eastAsia="Arial" w:hAnsi="Arial" w:cs="Arial"/>
          <w:color w:val="000000"/>
          <w:spacing w:val="39"/>
          <w:sz w:val="22"/>
          <w:szCs w:val="22"/>
        </w:rPr>
        <w:t xml:space="preserve"> </w:t>
      </w:r>
      <w:r>
        <w:rPr>
          <w:rFonts w:ascii="Arial" w:eastAsia="Arial" w:hAnsi="Arial" w:cs="Arial"/>
          <w:color w:val="000000"/>
          <w:spacing w:val="1"/>
          <w:sz w:val="22"/>
          <w:szCs w:val="22"/>
        </w:rPr>
        <w:t>o</w:t>
      </w:r>
      <w:r>
        <w:rPr>
          <w:rFonts w:ascii="Arial" w:eastAsia="Arial" w:hAnsi="Arial" w:cs="Arial"/>
          <w:color w:val="000000"/>
          <w:sz w:val="22"/>
          <w:szCs w:val="22"/>
        </w:rPr>
        <w:t>f</w:t>
      </w:r>
      <w:r>
        <w:rPr>
          <w:rFonts w:ascii="Arial" w:eastAsia="Arial" w:hAnsi="Arial" w:cs="Arial"/>
          <w:color w:val="000000"/>
          <w:spacing w:val="9"/>
          <w:sz w:val="22"/>
          <w:szCs w:val="22"/>
        </w:rPr>
        <w:t xml:space="preserve"> </w:t>
      </w:r>
      <w:r w:rsidR="006E1D31">
        <w:rPr>
          <w:rFonts w:ascii="Arial" w:eastAsia="Arial" w:hAnsi="Arial" w:cs="Arial"/>
          <w:color w:val="000000"/>
          <w:spacing w:val="-1"/>
          <w:w w:val="105"/>
          <w:sz w:val="22"/>
          <w:szCs w:val="22"/>
        </w:rPr>
        <w:t>UMC</w:t>
      </w:r>
      <w:r>
        <w:rPr>
          <w:rFonts w:ascii="Arial" w:eastAsia="Arial" w:hAnsi="Arial" w:cs="Arial"/>
          <w:color w:val="000000"/>
          <w:w w:val="105"/>
          <w:sz w:val="22"/>
          <w:szCs w:val="22"/>
        </w:rPr>
        <w:t xml:space="preserve"> </w:t>
      </w:r>
      <w:r>
        <w:rPr>
          <w:rFonts w:ascii="Arial" w:eastAsia="Arial" w:hAnsi="Arial" w:cs="Arial"/>
          <w:color w:val="000000"/>
          <w:spacing w:val="1"/>
          <w:sz w:val="22"/>
          <w:szCs w:val="22"/>
        </w:rPr>
        <w:t>b</w:t>
      </w:r>
      <w:r>
        <w:rPr>
          <w:rFonts w:ascii="Arial" w:eastAsia="Arial" w:hAnsi="Arial" w:cs="Arial"/>
          <w:color w:val="000000"/>
          <w:sz w:val="22"/>
          <w:szCs w:val="22"/>
        </w:rPr>
        <w:t>y</w:t>
      </w:r>
      <w:r>
        <w:rPr>
          <w:rFonts w:ascii="Arial" w:eastAsia="Arial" w:hAnsi="Arial" w:cs="Arial"/>
          <w:color w:val="000000"/>
          <w:spacing w:val="20"/>
          <w:sz w:val="22"/>
          <w:szCs w:val="22"/>
        </w:rPr>
        <w:t xml:space="preserve"> </w:t>
      </w:r>
      <w:r>
        <w:rPr>
          <w:rFonts w:ascii="Arial" w:eastAsia="Arial" w:hAnsi="Arial" w:cs="Arial"/>
          <w:color w:val="000000"/>
          <w:spacing w:val="-2"/>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Pr>
          <w:rFonts w:ascii="Arial" w:eastAsia="Arial" w:hAnsi="Arial" w:cs="Arial"/>
          <w:color w:val="000000"/>
          <w:spacing w:val="1"/>
          <w:sz w:val="22"/>
          <w:szCs w:val="22"/>
        </w:rPr>
        <w:t>S</w:t>
      </w:r>
      <w:r>
        <w:rPr>
          <w:rFonts w:ascii="Arial" w:eastAsia="Arial" w:hAnsi="Arial" w:cs="Arial"/>
          <w:color w:val="000000"/>
          <w:spacing w:val="-1"/>
          <w:sz w:val="22"/>
          <w:szCs w:val="22"/>
        </w:rPr>
        <w:t>m</w:t>
      </w:r>
      <w:r>
        <w:rPr>
          <w:rFonts w:ascii="Arial" w:eastAsia="Arial" w:hAnsi="Arial" w:cs="Arial"/>
          <w:color w:val="000000"/>
          <w:spacing w:val="1"/>
          <w:sz w:val="22"/>
          <w:szCs w:val="22"/>
        </w:rPr>
        <w:t>a</w:t>
      </w:r>
      <w:r>
        <w:rPr>
          <w:rFonts w:ascii="Arial" w:eastAsia="Arial" w:hAnsi="Arial" w:cs="Arial"/>
          <w:color w:val="000000"/>
          <w:sz w:val="22"/>
          <w:szCs w:val="22"/>
        </w:rPr>
        <w:t>rt</w:t>
      </w:r>
      <w:r>
        <w:rPr>
          <w:rFonts w:ascii="Arial" w:eastAsia="Arial" w:hAnsi="Arial" w:cs="Arial"/>
          <w:color w:val="000000"/>
          <w:spacing w:val="35"/>
          <w:sz w:val="22"/>
          <w:szCs w:val="22"/>
        </w:rPr>
        <w:t xml:space="preserve"> </w:t>
      </w:r>
      <w:r>
        <w:rPr>
          <w:rFonts w:ascii="Arial" w:eastAsia="Arial" w:hAnsi="Arial" w:cs="Arial"/>
          <w:color w:val="000000"/>
          <w:spacing w:val="-2"/>
          <w:sz w:val="22"/>
          <w:szCs w:val="22"/>
        </w:rPr>
        <w:t>C</w:t>
      </w:r>
      <w:r>
        <w:rPr>
          <w:rFonts w:ascii="Arial" w:eastAsia="Arial" w:hAnsi="Arial" w:cs="Arial"/>
          <w:color w:val="000000"/>
          <w:spacing w:val="1"/>
          <w:sz w:val="22"/>
          <w:szCs w:val="22"/>
        </w:rPr>
        <w:t>on</w:t>
      </w:r>
      <w:r>
        <w:rPr>
          <w:rFonts w:ascii="Arial" w:eastAsia="Arial" w:hAnsi="Arial" w:cs="Arial"/>
          <w:color w:val="000000"/>
          <w:sz w:val="22"/>
          <w:szCs w:val="22"/>
        </w:rPr>
        <w:t>t</w:t>
      </w:r>
      <w:r>
        <w:rPr>
          <w:rFonts w:ascii="Arial" w:eastAsia="Arial" w:hAnsi="Arial" w:cs="Arial"/>
          <w:color w:val="000000"/>
          <w:spacing w:val="-2"/>
          <w:sz w:val="22"/>
          <w:szCs w:val="22"/>
        </w:rPr>
        <w:t>ra</w:t>
      </w:r>
      <w:r>
        <w:rPr>
          <w:rFonts w:ascii="Arial" w:eastAsia="Arial" w:hAnsi="Arial" w:cs="Arial"/>
          <w:color w:val="000000"/>
          <w:spacing w:val="2"/>
          <w:sz w:val="22"/>
          <w:szCs w:val="22"/>
        </w:rPr>
        <w:t>c</w:t>
      </w:r>
      <w:r>
        <w:rPr>
          <w:rFonts w:ascii="Arial" w:eastAsia="Arial" w:hAnsi="Arial" w:cs="Arial"/>
          <w:color w:val="000000"/>
          <w:sz w:val="22"/>
          <w:szCs w:val="22"/>
        </w:rPr>
        <w:t>t</w:t>
      </w:r>
      <w:r>
        <w:rPr>
          <w:rFonts w:ascii="Arial" w:eastAsia="Arial" w:hAnsi="Arial" w:cs="Arial"/>
          <w:color w:val="000000"/>
          <w:spacing w:val="46"/>
          <w:sz w:val="22"/>
          <w:szCs w:val="22"/>
        </w:rPr>
        <w:t xml:space="preserve"> </w:t>
      </w:r>
      <w:r>
        <w:rPr>
          <w:rFonts w:ascii="Arial" w:eastAsia="Arial" w:hAnsi="Arial" w:cs="Arial"/>
          <w:color w:val="000000"/>
          <w:spacing w:val="-1"/>
          <w:sz w:val="22"/>
          <w:szCs w:val="22"/>
        </w:rPr>
        <w:t>S</w:t>
      </w:r>
      <w:r>
        <w:rPr>
          <w:rFonts w:ascii="Arial" w:eastAsia="Arial" w:hAnsi="Arial" w:cs="Arial"/>
          <w:color w:val="000000"/>
          <w:sz w:val="22"/>
          <w:szCs w:val="22"/>
        </w:rPr>
        <w:t>y</w:t>
      </w:r>
      <w:r>
        <w:rPr>
          <w:rFonts w:ascii="Arial" w:eastAsia="Arial" w:hAnsi="Arial" w:cs="Arial"/>
          <w:color w:val="000000"/>
          <w:spacing w:val="1"/>
          <w:sz w:val="22"/>
          <w:szCs w:val="22"/>
        </w:rPr>
        <w:t>s</w:t>
      </w:r>
      <w:r>
        <w:rPr>
          <w:rFonts w:ascii="Arial" w:eastAsia="Arial" w:hAnsi="Arial" w:cs="Arial"/>
          <w:color w:val="000000"/>
          <w:sz w:val="22"/>
          <w:szCs w:val="22"/>
        </w:rPr>
        <w:t>t</w:t>
      </w:r>
      <w:r>
        <w:rPr>
          <w:rFonts w:ascii="Arial" w:eastAsia="Arial" w:hAnsi="Arial" w:cs="Arial"/>
          <w:color w:val="000000"/>
          <w:spacing w:val="-1"/>
          <w:sz w:val="22"/>
          <w:szCs w:val="22"/>
        </w:rPr>
        <w:t>e</w:t>
      </w:r>
      <w:r>
        <w:rPr>
          <w:rFonts w:ascii="Arial" w:eastAsia="Arial" w:hAnsi="Arial" w:cs="Arial"/>
          <w:color w:val="000000"/>
          <w:spacing w:val="1"/>
          <w:sz w:val="22"/>
          <w:szCs w:val="22"/>
        </w:rPr>
        <w:t>m</w:t>
      </w:r>
      <w:r>
        <w:rPr>
          <w:rFonts w:ascii="Arial" w:eastAsia="Arial" w:hAnsi="Arial" w:cs="Arial"/>
          <w:color w:val="000000"/>
          <w:sz w:val="22"/>
          <w:szCs w:val="22"/>
        </w:rPr>
        <w:t>,</w:t>
      </w:r>
      <w:r>
        <w:rPr>
          <w:rFonts w:ascii="Arial" w:eastAsia="Arial" w:hAnsi="Arial" w:cs="Arial"/>
          <w:color w:val="000000"/>
          <w:spacing w:val="46"/>
          <w:sz w:val="22"/>
          <w:szCs w:val="22"/>
        </w:rPr>
        <w:t xml:space="preserve"> </w:t>
      </w:r>
      <w:r>
        <w:rPr>
          <w:rFonts w:ascii="Arial" w:eastAsia="Arial" w:hAnsi="Arial" w:cs="Arial"/>
          <w:color w:val="000000"/>
          <w:spacing w:val="-2"/>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sidR="006E1D31">
        <w:rPr>
          <w:rFonts w:ascii="Arial" w:eastAsia="Arial" w:hAnsi="Arial" w:cs="Arial"/>
          <w:color w:val="000000"/>
          <w:spacing w:val="1"/>
          <w:sz w:val="22"/>
          <w:szCs w:val="22"/>
        </w:rPr>
        <w:t>UMC</w:t>
      </w:r>
      <w:r>
        <w:rPr>
          <w:rFonts w:ascii="Arial" w:eastAsia="Arial" w:hAnsi="Arial" w:cs="Arial"/>
          <w:color w:val="000000"/>
          <w:spacing w:val="32"/>
          <w:sz w:val="22"/>
          <w:szCs w:val="22"/>
        </w:rPr>
        <w:t xml:space="preserve"> </w:t>
      </w:r>
      <w:r>
        <w:rPr>
          <w:rFonts w:ascii="Arial" w:eastAsia="Arial" w:hAnsi="Arial" w:cs="Arial"/>
          <w:color w:val="000000"/>
          <w:sz w:val="22"/>
          <w:szCs w:val="22"/>
        </w:rPr>
        <w:t>w</w:t>
      </w:r>
      <w:r>
        <w:rPr>
          <w:rFonts w:ascii="Arial" w:eastAsia="Arial" w:hAnsi="Arial" w:cs="Arial"/>
          <w:color w:val="000000"/>
          <w:spacing w:val="-1"/>
          <w:sz w:val="22"/>
          <w:szCs w:val="22"/>
        </w:rPr>
        <w:t>i</w:t>
      </w:r>
      <w:r>
        <w:rPr>
          <w:rFonts w:ascii="Arial" w:eastAsia="Arial" w:hAnsi="Arial" w:cs="Arial"/>
          <w:color w:val="000000"/>
          <w:spacing w:val="1"/>
          <w:sz w:val="22"/>
          <w:szCs w:val="22"/>
        </w:rPr>
        <w:t>l</w:t>
      </w:r>
      <w:r>
        <w:rPr>
          <w:rFonts w:ascii="Arial" w:eastAsia="Arial" w:hAnsi="Arial" w:cs="Arial"/>
          <w:color w:val="000000"/>
          <w:sz w:val="22"/>
          <w:szCs w:val="22"/>
        </w:rPr>
        <w:t>l</w:t>
      </w:r>
      <w:r>
        <w:rPr>
          <w:rFonts w:ascii="Arial" w:eastAsia="Arial" w:hAnsi="Arial" w:cs="Arial"/>
          <w:color w:val="000000"/>
          <w:spacing w:val="23"/>
          <w:sz w:val="22"/>
          <w:szCs w:val="22"/>
        </w:rPr>
        <w:t xml:space="preserve"> </w:t>
      </w:r>
      <w:r>
        <w:rPr>
          <w:rFonts w:ascii="Arial" w:eastAsia="Arial" w:hAnsi="Arial" w:cs="Arial"/>
          <w:color w:val="000000"/>
          <w:spacing w:val="-2"/>
          <w:sz w:val="22"/>
          <w:szCs w:val="22"/>
        </w:rPr>
        <w:t>b</w:t>
      </w:r>
      <w:r>
        <w:rPr>
          <w:rFonts w:ascii="Arial" w:eastAsia="Arial" w:hAnsi="Arial" w:cs="Arial"/>
          <w:color w:val="000000"/>
          <w:sz w:val="22"/>
          <w:szCs w:val="22"/>
        </w:rPr>
        <w:t>e</w:t>
      </w:r>
      <w:r>
        <w:rPr>
          <w:rFonts w:ascii="Arial" w:eastAsia="Arial" w:hAnsi="Arial" w:cs="Arial"/>
          <w:color w:val="000000"/>
          <w:spacing w:val="21"/>
          <w:sz w:val="22"/>
          <w:szCs w:val="22"/>
        </w:rPr>
        <w:t xml:space="preserve"> </w:t>
      </w:r>
      <w:r>
        <w:rPr>
          <w:rFonts w:ascii="Arial" w:eastAsia="Arial" w:hAnsi="Arial" w:cs="Arial"/>
          <w:color w:val="000000"/>
          <w:sz w:val="22"/>
          <w:szCs w:val="22"/>
        </w:rPr>
        <w:t>t</w:t>
      </w:r>
      <w:r>
        <w:rPr>
          <w:rFonts w:ascii="Arial" w:eastAsia="Arial" w:hAnsi="Arial" w:cs="Arial"/>
          <w:color w:val="000000"/>
          <w:spacing w:val="-2"/>
          <w:sz w:val="22"/>
          <w:szCs w:val="22"/>
        </w:rPr>
        <w:t>r</w:t>
      </w:r>
      <w:r>
        <w:rPr>
          <w:rFonts w:ascii="Arial" w:eastAsia="Arial" w:hAnsi="Arial" w:cs="Arial"/>
          <w:color w:val="000000"/>
          <w:spacing w:val="1"/>
          <w:sz w:val="22"/>
          <w:szCs w:val="22"/>
        </w:rPr>
        <w:t>a</w:t>
      </w:r>
      <w:r>
        <w:rPr>
          <w:rFonts w:ascii="Arial" w:eastAsia="Arial" w:hAnsi="Arial" w:cs="Arial"/>
          <w:color w:val="000000"/>
          <w:spacing w:val="-2"/>
          <w:sz w:val="22"/>
          <w:szCs w:val="22"/>
        </w:rPr>
        <w:t>n</w:t>
      </w:r>
      <w:r>
        <w:rPr>
          <w:rFonts w:ascii="Arial" w:eastAsia="Arial" w:hAnsi="Arial" w:cs="Arial"/>
          <w:color w:val="000000"/>
          <w:spacing w:val="2"/>
          <w:sz w:val="22"/>
          <w:szCs w:val="22"/>
        </w:rPr>
        <w:t>s</w:t>
      </w:r>
      <w:r>
        <w:rPr>
          <w:rFonts w:ascii="Arial" w:eastAsia="Arial" w:hAnsi="Arial" w:cs="Arial"/>
          <w:color w:val="000000"/>
          <w:spacing w:val="-2"/>
          <w:sz w:val="22"/>
          <w:szCs w:val="22"/>
        </w:rPr>
        <w:t>f</w:t>
      </w:r>
      <w:r>
        <w:rPr>
          <w:rFonts w:ascii="Arial" w:eastAsia="Arial" w:hAnsi="Arial" w:cs="Arial"/>
          <w:color w:val="000000"/>
          <w:spacing w:val="1"/>
          <w:sz w:val="22"/>
          <w:szCs w:val="22"/>
        </w:rPr>
        <w:t>e</w:t>
      </w:r>
      <w:r>
        <w:rPr>
          <w:rFonts w:ascii="Arial" w:eastAsia="Arial" w:hAnsi="Arial" w:cs="Arial"/>
          <w:color w:val="000000"/>
          <w:sz w:val="22"/>
          <w:szCs w:val="22"/>
        </w:rPr>
        <w:t>rr</w:t>
      </w:r>
      <w:r>
        <w:rPr>
          <w:rFonts w:ascii="Arial" w:eastAsia="Arial" w:hAnsi="Arial" w:cs="Arial"/>
          <w:color w:val="000000"/>
          <w:spacing w:val="-2"/>
          <w:sz w:val="22"/>
          <w:szCs w:val="22"/>
        </w:rPr>
        <w:t>e</w:t>
      </w:r>
      <w:r>
        <w:rPr>
          <w:rFonts w:ascii="Arial" w:eastAsia="Arial" w:hAnsi="Arial" w:cs="Arial"/>
          <w:color w:val="000000"/>
          <w:sz w:val="22"/>
          <w:szCs w:val="22"/>
        </w:rPr>
        <w:t>d</w:t>
      </w:r>
      <w:r>
        <w:rPr>
          <w:rFonts w:ascii="Arial" w:eastAsia="Arial" w:hAnsi="Arial" w:cs="Arial"/>
          <w:color w:val="000000"/>
          <w:spacing w:val="60"/>
          <w:sz w:val="22"/>
          <w:szCs w:val="22"/>
        </w:rPr>
        <w:t xml:space="preserve"> </w:t>
      </w:r>
      <w:r>
        <w:rPr>
          <w:rFonts w:ascii="Arial" w:eastAsia="Arial" w:hAnsi="Arial" w:cs="Arial"/>
          <w:color w:val="000000"/>
          <w:sz w:val="22"/>
          <w:szCs w:val="22"/>
        </w:rPr>
        <w:t>to</w:t>
      </w:r>
      <w:r>
        <w:rPr>
          <w:rFonts w:ascii="Arial" w:eastAsia="Arial" w:hAnsi="Arial" w:cs="Arial"/>
          <w:color w:val="000000"/>
          <w:spacing w:val="16"/>
          <w:sz w:val="22"/>
          <w:szCs w:val="22"/>
        </w:rPr>
        <w:t xml:space="preserve"> </w:t>
      </w:r>
      <w:r>
        <w:rPr>
          <w:rFonts w:ascii="Arial" w:eastAsia="Arial" w:hAnsi="Arial" w:cs="Arial"/>
          <w:color w:val="000000"/>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22"/>
          <w:sz w:val="22"/>
          <w:szCs w:val="22"/>
        </w:rPr>
        <w:t xml:space="preserve"> </w:t>
      </w:r>
      <w:r>
        <w:rPr>
          <w:rFonts w:ascii="Arial" w:eastAsia="Arial" w:hAnsi="Arial" w:cs="Arial"/>
          <w:color w:val="000000"/>
          <w:spacing w:val="-2"/>
          <w:sz w:val="22"/>
          <w:szCs w:val="22"/>
        </w:rPr>
        <w:t>U</w:t>
      </w:r>
      <w:r>
        <w:rPr>
          <w:rFonts w:ascii="Arial" w:eastAsia="Arial" w:hAnsi="Arial" w:cs="Arial"/>
          <w:color w:val="000000"/>
          <w:spacing w:val="2"/>
          <w:sz w:val="22"/>
          <w:szCs w:val="22"/>
        </w:rPr>
        <w:t>s</w:t>
      </w:r>
      <w:r>
        <w:rPr>
          <w:rFonts w:ascii="Arial" w:eastAsia="Arial" w:hAnsi="Arial" w:cs="Arial"/>
          <w:color w:val="000000"/>
          <w:spacing w:val="-2"/>
          <w:sz w:val="22"/>
          <w:szCs w:val="22"/>
        </w:rPr>
        <w:t>e</w:t>
      </w:r>
      <w:r>
        <w:rPr>
          <w:rFonts w:ascii="Arial" w:eastAsia="Arial" w:hAnsi="Arial" w:cs="Arial"/>
          <w:color w:val="000000"/>
          <w:sz w:val="22"/>
          <w:szCs w:val="22"/>
        </w:rPr>
        <w:t>r</w:t>
      </w:r>
      <w:r>
        <w:rPr>
          <w:rFonts w:ascii="Arial" w:eastAsia="Arial" w:hAnsi="Arial" w:cs="Arial"/>
          <w:color w:val="000000"/>
          <w:spacing w:val="1"/>
          <w:sz w:val="22"/>
          <w:szCs w:val="22"/>
        </w:rPr>
        <w:t>'</w:t>
      </w:r>
      <w:r>
        <w:rPr>
          <w:rFonts w:ascii="Arial" w:eastAsia="Arial" w:hAnsi="Arial" w:cs="Arial"/>
          <w:color w:val="000000"/>
          <w:sz w:val="22"/>
          <w:szCs w:val="22"/>
        </w:rPr>
        <w:t>s</w:t>
      </w:r>
      <w:r>
        <w:rPr>
          <w:rFonts w:ascii="Arial" w:eastAsia="Arial" w:hAnsi="Arial" w:cs="Arial"/>
          <w:color w:val="000000"/>
          <w:spacing w:val="37"/>
          <w:sz w:val="22"/>
          <w:szCs w:val="22"/>
        </w:rPr>
        <w:t xml:space="preserve"> </w:t>
      </w:r>
      <w:r>
        <w:rPr>
          <w:rFonts w:ascii="Arial" w:eastAsia="Arial" w:hAnsi="Arial" w:cs="Arial"/>
          <w:color w:val="000000"/>
          <w:spacing w:val="1"/>
          <w:w w:val="105"/>
          <w:sz w:val="22"/>
          <w:szCs w:val="22"/>
        </w:rPr>
        <w:t>a</w:t>
      </w:r>
      <w:r>
        <w:rPr>
          <w:rFonts w:ascii="Arial" w:eastAsia="Arial" w:hAnsi="Arial" w:cs="Arial"/>
          <w:color w:val="000000"/>
          <w:spacing w:val="-2"/>
          <w:w w:val="105"/>
          <w:sz w:val="22"/>
          <w:szCs w:val="22"/>
        </w:rPr>
        <w:t>d</w:t>
      </w:r>
      <w:r>
        <w:rPr>
          <w:rFonts w:ascii="Arial" w:eastAsia="Arial" w:hAnsi="Arial" w:cs="Arial"/>
          <w:color w:val="000000"/>
          <w:spacing w:val="1"/>
          <w:w w:val="105"/>
          <w:sz w:val="22"/>
          <w:szCs w:val="22"/>
        </w:rPr>
        <w:t>d</w:t>
      </w:r>
      <w:r>
        <w:rPr>
          <w:rFonts w:ascii="Arial" w:eastAsia="Arial" w:hAnsi="Arial" w:cs="Arial"/>
          <w:color w:val="000000"/>
          <w:w w:val="105"/>
          <w:sz w:val="22"/>
          <w:szCs w:val="22"/>
        </w:rPr>
        <w:t>r</w:t>
      </w:r>
      <w:r>
        <w:rPr>
          <w:rFonts w:ascii="Arial" w:eastAsia="Arial" w:hAnsi="Arial" w:cs="Arial"/>
          <w:color w:val="000000"/>
          <w:spacing w:val="-2"/>
          <w:w w:val="105"/>
          <w:sz w:val="22"/>
          <w:szCs w:val="22"/>
        </w:rPr>
        <w:t>e</w:t>
      </w:r>
      <w:r>
        <w:rPr>
          <w:rFonts w:ascii="Arial" w:eastAsia="Arial" w:hAnsi="Arial" w:cs="Arial"/>
          <w:color w:val="000000"/>
          <w:spacing w:val="-3"/>
          <w:w w:val="105"/>
          <w:sz w:val="22"/>
          <w:szCs w:val="22"/>
        </w:rPr>
        <w:t>s</w:t>
      </w:r>
      <w:r>
        <w:rPr>
          <w:rFonts w:ascii="Arial" w:eastAsia="Arial" w:hAnsi="Arial" w:cs="Arial"/>
          <w:color w:val="000000"/>
          <w:w w:val="105"/>
          <w:sz w:val="22"/>
          <w:szCs w:val="22"/>
        </w:rPr>
        <w:t xml:space="preserve">s </w:t>
      </w:r>
      <w:r>
        <w:rPr>
          <w:rFonts w:ascii="Arial" w:eastAsia="Arial" w:hAnsi="Arial" w:cs="Arial"/>
          <w:color w:val="000000"/>
          <w:spacing w:val="1"/>
          <w:sz w:val="22"/>
          <w:szCs w:val="22"/>
        </w:rPr>
        <w:t>b</w:t>
      </w:r>
      <w:r>
        <w:rPr>
          <w:rFonts w:ascii="Arial" w:eastAsia="Arial" w:hAnsi="Arial" w:cs="Arial"/>
          <w:color w:val="000000"/>
          <w:sz w:val="22"/>
          <w:szCs w:val="22"/>
        </w:rPr>
        <w:t>y</w:t>
      </w:r>
      <w:r>
        <w:rPr>
          <w:rFonts w:ascii="Arial" w:eastAsia="Arial" w:hAnsi="Arial" w:cs="Arial"/>
          <w:color w:val="000000"/>
          <w:spacing w:val="10"/>
          <w:sz w:val="22"/>
          <w:szCs w:val="22"/>
        </w:rPr>
        <w:t xml:space="preserve"> </w:t>
      </w:r>
      <w:r>
        <w:rPr>
          <w:rFonts w:ascii="Arial" w:eastAsia="Arial" w:hAnsi="Arial" w:cs="Arial"/>
          <w:color w:val="000000"/>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12"/>
          <w:sz w:val="22"/>
          <w:szCs w:val="22"/>
        </w:rPr>
        <w:t xml:space="preserve"> </w:t>
      </w:r>
      <w:r>
        <w:rPr>
          <w:rFonts w:ascii="Arial" w:eastAsia="Arial" w:hAnsi="Arial" w:cs="Arial"/>
          <w:color w:val="000000"/>
          <w:spacing w:val="-1"/>
          <w:sz w:val="22"/>
          <w:szCs w:val="22"/>
        </w:rPr>
        <w:t>S</w:t>
      </w:r>
      <w:r>
        <w:rPr>
          <w:rFonts w:ascii="Arial" w:eastAsia="Arial" w:hAnsi="Arial" w:cs="Arial"/>
          <w:color w:val="000000"/>
          <w:spacing w:val="1"/>
          <w:sz w:val="22"/>
          <w:szCs w:val="22"/>
        </w:rPr>
        <w:t>ma</w:t>
      </w:r>
      <w:r>
        <w:rPr>
          <w:rFonts w:ascii="Arial" w:eastAsia="Arial" w:hAnsi="Arial" w:cs="Arial"/>
          <w:color w:val="000000"/>
          <w:sz w:val="22"/>
          <w:szCs w:val="22"/>
        </w:rPr>
        <w:t>rt</w:t>
      </w:r>
      <w:r>
        <w:rPr>
          <w:rFonts w:ascii="Arial" w:eastAsia="Arial" w:hAnsi="Arial" w:cs="Arial"/>
          <w:color w:val="000000"/>
          <w:spacing w:val="26"/>
          <w:sz w:val="22"/>
          <w:szCs w:val="22"/>
        </w:rPr>
        <w:t xml:space="preserve"> </w:t>
      </w:r>
      <w:r>
        <w:rPr>
          <w:rFonts w:ascii="Arial" w:eastAsia="Arial" w:hAnsi="Arial" w:cs="Arial"/>
          <w:color w:val="000000"/>
          <w:sz w:val="22"/>
          <w:szCs w:val="22"/>
        </w:rPr>
        <w:t>C</w:t>
      </w:r>
      <w:r>
        <w:rPr>
          <w:rFonts w:ascii="Arial" w:eastAsia="Arial" w:hAnsi="Arial" w:cs="Arial"/>
          <w:color w:val="000000"/>
          <w:spacing w:val="-2"/>
          <w:sz w:val="22"/>
          <w:szCs w:val="22"/>
        </w:rPr>
        <w:t>o</w:t>
      </w:r>
      <w:r>
        <w:rPr>
          <w:rFonts w:ascii="Arial" w:eastAsia="Arial" w:hAnsi="Arial" w:cs="Arial"/>
          <w:color w:val="000000"/>
          <w:spacing w:val="1"/>
          <w:sz w:val="22"/>
          <w:szCs w:val="22"/>
        </w:rPr>
        <w:t>n</w:t>
      </w:r>
      <w:r>
        <w:rPr>
          <w:rFonts w:ascii="Arial" w:eastAsia="Arial" w:hAnsi="Arial" w:cs="Arial"/>
          <w:color w:val="000000"/>
          <w:sz w:val="22"/>
          <w:szCs w:val="22"/>
        </w:rPr>
        <w:t>t</w:t>
      </w:r>
      <w:r>
        <w:rPr>
          <w:rFonts w:ascii="Arial" w:eastAsia="Arial" w:hAnsi="Arial" w:cs="Arial"/>
          <w:color w:val="000000"/>
          <w:spacing w:val="-2"/>
          <w:sz w:val="22"/>
          <w:szCs w:val="22"/>
        </w:rPr>
        <w:t>r</w:t>
      </w:r>
      <w:r>
        <w:rPr>
          <w:rFonts w:ascii="Arial" w:eastAsia="Arial" w:hAnsi="Arial" w:cs="Arial"/>
          <w:color w:val="000000"/>
          <w:spacing w:val="1"/>
          <w:sz w:val="22"/>
          <w:szCs w:val="22"/>
        </w:rPr>
        <w:t>a</w:t>
      </w:r>
      <w:r>
        <w:rPr>
          <w:rFonts w:ascii="Arial" w:eastAsia="Arial" w:hAnsi="Arial" w:cs="Arial"/>
          <w:color w:val="000000"/>
          <w:sz w:val="22"/>
          <w:szCs w:val="22"/>
        </w:rPr>
        <w:t>ct</w:t>
      </w:r>
      <w:r>
        <w:rPr>
          <w:rFonts w:ascii="Arial" w:eastAsia="Arial" w:hAnsi="Arial" w:cs="Arial"/>
          <w:color w:val="000000"/>
          <w:spacing w:val="37"/>
          <w:sz w:val="22"/>
          <w:szCs w:val="22"/>
        </w:rPr>
        <w:t xml:space="preserve"> </w:t>
      </w:r>
      <w:r>
        <w:rPr>
          <w:rFonts w:ascii="Arial" w:eastAsia="Arial" w:hAnsi="Arial" w:cs="Arial"/>
          <w:color w:val="000000"/>
          <w:spacing w:val="-1"/>
          <w:sz w:val="22"/>
          <w:szCs w:val="22"/>
        </w:rPr>
        <w:t>S</w:t>
      </w:r>
      <w:r>
        <w:rPr>
          <w:rFonts w:ascii="Arial" w:eastAsia="Arial" w:hAnsi="Arial" w:cs="Arial"/>
          <w:color w:val="000000"/>
          <w:sz w:val="22"/>
          <w:szCs w:val="22"/>
        </w:rPr>
        <w:t>y</w:t>
      </w:r>
      <w:r>
        <w:rPr>
          <w:rFonts w:ascii="Arial" w:eastAsia="Arial" w:hAnsi="Arial" w:cs="Arial"/>
          <w:color w:val="000000"/>
          <w:spacing w:val="1"/>
          <w:sz w:val="22"/>
          <w:szCs w:val="22"/>
        </w:rPr>
        <w:t>s</w:t>
      </w:r>
      <w:r>
        <w:rPr>
          <w:rFonts w:ascii="Arial" w:eastAsia="Arial" w:hAnsi="Arial" w:cs="Arial"/>
          <w:color w:val="000000"/>
          <w:spacing w:val="-2"/>
          <w:sz w:val="22"/>
          <w:szCs w:val="22"/>
        </w:rPr>
        <w:t>t</w:t>
      </w:r>
      <w:r>
        <w:rPr>
          <w:rFonts w:ascii="Arial" w:eastAsia="Arial" w:hAnsi="Arial" w:cs="Arial"/>
          <w:color w:val="000000"/>
          <w:spacing w:val="1"/>
          <w:sz w:val="22"/>
          <w:szCs w:val="22"/>
        </w:rPr>
        <w:t>e</w:t>
      </w:r>
      <w:r>
        <w:rPr>
          <w:rFonts w:ascii="Arial" w:eastAsia="Arial" w:hAnsi="Arial" w:cs="Arial"/>
          <w:color w:val="000000"/>
          <w:spacing w:val="-1"/>
          <w:sz w:val="22"/>
          <w:szCs w:val="22"/>
        </w:rPr>
        <w:t>m</w:t>
      </w:r>
      <w:r>
        <w:rPr>
          <w:rFonts w:ascii="Arial" w:eastAsia="Arial" w:hAnsi="Arial" w:cs="Arial"/>
          <w:color w:val="000000"/>
          <w:sz w:val="22"/>
          <w:szCs w:val="22"/>
        </w:rPr>
        <w:t>.</w:t>
      </w:r>
      <w:r>
        <w:rPr>
          <w:rFonts w:ascii="Arial" w:eastAsia="Arial" w:hAnsi="Arial" w:cs="Arial"/>
          <w:color w:val="000000"/>
          <w:spacing w:val="39"/>
          <w:sz w:val="22"/>
          <w:szCs w:val="22"/>
        </w:rPr>
        <w:t xml:space="preserve"> </w:t>
      </w:r>
      <w:r>
        <w:rPr>
          <w:rFonts w:ascii="Arial" w:eastAsia="Arial" w:hAnsi="Arial" w:cs="Arial"/>
          <w:color w:val="000000"/>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15"/>
          <w:sz w:val="22"/>
          <w:szCs w:val="22"/>
        </w:rPr>
        <w:t xml:space="preserve"> </w:t>
      </w:r>
      <w:r>
        <w:rPr>
          <w:rFonts w:ascii="Arial" w:eastAsia="Arial" w:hAnsi="Arial" w:cs="Arial"/>
          <w:color w:val="000000"/>
          <w:sz w:val="22"/>
          <w:szCs w:val="22"/>
        </w:rPr>
        <w:t>User</w:t>
      </w:r>
      <w:r>
        <w:rPr>
          <w:rFonts w:ascii="Arial" w:eastAsia="Arial" w:hAnsi="Arial" w:cs="Arial"/>
          <w:color w:val="000000"/>
          <w:spacing w:val="20"/>
          <w:sz w:val="22"/>
          <w:szCs w:val="22"/>
        </w:rPr>
        <w:t xml:space="preserve"> </w:t>
      </w:r>
      <w:r w:rsidR="006E1D31">
        <w:rPr>
          <w:rFonts w:ascii="Arial" w:eastAsia="Arial" w:hAnsi="Arial" w:cs="Arial"/>
          <w:color w:val="000000"/>
          <w:spacing w:val="1"/>
          <w:sz w:val="22"/>
          <w:szCs w:val="22"/>
        </w:rPr>
        <w:t>un</w:t>
      </w:r>
      <w:r w:rsidR="006E1D31">
        <w:rPr>
          <w:rFonts w:ascii="Arial" w:eastAsia="Arial" w:hAnsi="Arial" w:cs="Arial"/>
          <w:color w:val="000000"/>
          <w:spacing w:val="-2"/>
          <w:sz w:val="22"/>
          <w:szCs w:val="22"/>
        </w:rPr>
        <w:t>d</w:t>
      </w:r>
      <w:r w:rsidR="006E1D31">
        <w:rPr>
          <w:rFonts w:ascii="Arial" w:eastAsia="Arial" w:hAnsi="Arial" w:cs="Arial"/>
          <w:color w:val="000000"/>
          <w:spacing w:val="1"/>
          <w:sz w:val="22"/>
          <w:szCs w:val="22"/>
        </w:rPr>
        <w:t>e</w:t>
      </w:r>
      <w:r w:rsidR="006E1D31">
        <w:rPr>
          <w:rFonts w:ascii="Arial" w:eastAsia="Arial" w:hAnsi="Arial" w:cs="Arial"/>
          <w:color w:val="000000"/>
          <w:spacing w:val="-3"/>
          <w:sz w:val="22"/>
          <w:szCs w:val="22"/>
        </w:rPr>
        <w:t>r</w:t>
      </w:r>
      <w:r w:rsidR="006E1D31">
        <w:rPr>
          <w:rFonts w:ascii="Arial" w:eastAsia="Arial" w:hAnsi="Arial" w:cs="Arial"/>
          <w:color w:val="000000"/>
          <w:sz w:val="22"/>
          <w:szCs w:val="22"/>
        </w:rPr>
        <w:t>sta</w:t>
      </w:r>
      <w:r w:rsidR="006E1D31">
        <w:rPr>
          <w:rFonts w:ascii="Arial" w:eastAsia="Arial" w:hAnsi="Arial" w:cs="Arial"/>
          <w:color w:val="000000"/>
          <w:spacing w:val="-1"/>
          <w:sz w:val="22"/>
          <w:szCs w:val="22"/>
        </w:rPr>
        <w:t>n</w:t>
      </w:r>
      <w:r w:rsidR="006E1D31">
        <w:rPr>
          <w:rFonts w:ascii="Arial" w:eastAsia="Arial" w:hAnsi="Arial" w:cs="Arial"/>
          <w:color w:val="000000"/>
          <w:spacing w:val="-2"/>
          <w:sz w:val="22"/>
          <w:szCs w:val="22"/>
        </w:rPr>
        <w:t>d</w:t>
      </w:r>
      <w:r w:rsidR="006E1D31">
        <w:rPr>
          <w:rFonts w:ascii="Arial" w:eastAsia="Arial" w:hAnsi="Arial" w:cs="Arial"/>
          <w:color w:val="000000"/>
          <w:sz w:val="22"/>
          <w:szCs w:val="22"/>
        </w:rPr>
        <w:t>s that</w:t>
      </w:r>
      <w:r>
        <w:rPr>
          <w:rFonts w:ascii="Arial" w:eastAsia="Arial" w:hAnsi="Arial" w:cs="Arial"/>
          <w:color w:val="000000"/>
          <w:spacing w:val="15"/>
          <w:sz w:val="22"/>
          <w:szCs w:val="22"/>
        </w:rPr>
        <w:t xml:space="preserve"> </w:t>
      </w:r>
      <w:r>
        <w:rPr>
          <w:rFonts w:ascii="Arial" w:eastAsia="Arial" w:hAnsi="Arial" w:cs="Arial"/>
          <w:color w:val="000000"/>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15"/>
          <w:sz w:val="22"/>
          <w:szCs w:val="22"/>
        </w:rPr>
        <w:t xml:space="preserve"> </w:t>
      </w:r>
      <w:r>
        <w:rPr>
          <w:rFonts w:ascii="Arial" w:eastAsia="Arial" w:hAnsi="Arial" w:cs="Arial"/>
          <w:color w:val="000000"/>
          <w:spacing w:val="-2"/>
          <w:sz w:val="22"/>
          <w:szCs w:val="22"/>
        </w:rPr>
        <w:t>U</w:t>
      </w:r>
      <w:r>
        <w:rPr>
          <w:rFonts w:ascii="Arial" w:eastAsia="Arial" w:hAnsi="Arial" w:cs="Arial"/>
          <w:color w:val="000000"/>
          <w:sz w:val="22"/>
          <w:szCs w:val="22"/>
        </w:rPr>
        <w:t>ser</w:t>
      </w:r>
      <w:r>
        <w:rPr>
          <w:rFonts w:ascii="Arial" w:eastAsia="Arial" w:hAnsi="Arial" w:cs="Arial"/>
          <w:color w:val="000000"/>
          <w:spacing w:val="20"/>
          <w:sz w:val="22"/>
          <w:szCs w:val="22"/>
        </w:rPr>
        <w:t xml:space="preserve"> </w:t>
      </w:r>
      <w:r>
        <w:rPr>
          <w:rFonts w:ascii="Arial" w:eastAsia="Arial" w:hAnsi="Arial" w:cs="Arial"/>
          <w:color w:val="000000"/>
          <w:spacing w:val="1"/>
          <w:sz w:val="22"/>
          <w:szCs w:val="22"/>
        </w:rPr>
        <w:t>m</w:t>
      </w:r>
      <w:r>
        <w:rPr>
          <w:rFonts w:ascii="Arial" w:eastAsia="Arial" w:hAnsi="Arial" w:cs="Arial"/>
          <w:color w:val="000000"/>
          <w:spacing w:val="-2"/>
          <w:sz w:val="22"/>
          <w:szCs w:val="22"/>
        </w:rPr>
        <w:t>u</w:t>
      </w:r>
      <w:r>
        <w:rPr>
          <w:rFonts w:ascii="Arial" w:eastAsia="Arial" w:hAnsi="Arial" w:cs="Arial"/>
          <w:color w:val="000000"/>
          <w:sz w:val="22"/>
          <w:szCs w:val="22"/>
        </w:rPr>
        <w:t>st</w:t>
      </w:r>
      <w:r>
        <w:rPr>
          <w:rFonts w:ascii="Arial" w:eastAsia="Arial" w:hAnsi="Arial" w:cs="Arial"/>
          <w:color w:val="000000"/>
          <w:spacing w:val="22"/>
          <w:sz w:val="22"/>
          <w:szCs w:val="22"/>
        </w:rPr>
        <w:t xml:space="preserve"> </w:t>
      </w:r>
      <w:r>
        <w:rPr>
          <w:rFonts w:ascii="Arial" w:eastAsia="Arial" w:hAnsi="Arial" w:cs="Arial"/>
          <w:color w:val="000000"/>
          <w:sz w:val="22"/>
          <w:szCs w:val="22"/>
        </w:rPr>
        <w:t>ke</w:t>
      </w:r>
      <w:r>
        <w:rPr>
          <w:rFonts w:ascii="Arial" w:eastAsia="Arial" w:hAnsi="Arial" w:cs="Arial"/>
          <w:color w:val="000000"/>
          <w:spacing w:val="-1"/>
          <w:sz w:val="22"/>
          <w:szCs w:val="22"/>
        </w:rPr>
        <w:t>e</w:t>
      </w:r>
      <w:r>
        <w:rPr>
          <w:rFonts w:ascii="Arial" w:eastAsia="Arial" w:hAnsi="Arial" w:cs="Arial"/>
          <w:color w:val="000000"/>
          <w:sz w:val="22"/>
          <w:szCs w:val="22"/>
        </w:rPr>
        <w:t>p</w:t>
      </w:r>
      <w:r>
        <w:rPr>
          <w:rFonts w:ascii="Arial" w:eastAsia="Arial" w:hAnsi="Arial" w:cs="Arial"/>
          <w:color w:val="000000"/>
          <w:spacing w:val="23"/>
          <w:sz w:val="22"/>
          <w:szCs w:val="22"/>
        </w:rPr>
        <w:t xml:space="preserve"> </w:t>
      </w:r>
      <w:r>
        <w:rPr>
          <w:rFonts w:ascii="Arial" w:eastAsia="Arial" w:hAnsi="Arial" w:cs="Arial"/>
          <w:color w:val="000000"/>
          <w:spacing w:val="-2"/>
          <w:w w:val="105"/>
          <w:sz w:val="22"/>
          <w:szCs w:val="22"/>
        </w:rPr>
        <w:t>h</w:t>
      </w:r>
      <w:r>
        <w:rPr>
          <w:rFonts w:ascii="Arial" w:eastAsia="Arial" w:hAnsi="Arial" w:cs="Arial"/>
          <w:color w:val="000000"/>
          <w:spacing w:val="-1"/>
          <w:w w:val="105"/>
          <w:sz w:val="22"/>
          <w:szCs w:val="22"/>
        </w:rPr>
        <w:t>i</w:t>
      </w:r>
      <w:r>
        <w:rPr>
          <w:rFonts w:ascii="Arial" w:eastAsia="Arial" w:hAnsi="Arial" w:cs="Arial"/>
          <w:color w:val="000000"/>
          <w:w w:val="105"/>
          <w:sz w:val="22"/>
          <w:szCs w:val="22"/>
        </w:rPr>
        <w:t xml:space="preserve">s </w:t>
      </w:r>
      <w:r w:rsidR="006E1D31">
        <w:rPr>
          <w:rFonts w:ascii="Arial" w:eastAsia="Arial" w:hAnsi="Arial" w:cs="Arial"/>
          <w:color w:val="000000"/>
          <w:spacing w:val="1"/>
          <w:sz w:val="22"/>
          <w:szCs w:val="22"/>
        </w:rPr>
        <w:t>p</w:t>
      </w:r>
      <w:r w:rsidR="006E1D31">
        <w:rPr>
          <w:rFonts w:ascii="Arial" w:eastAsia="Arial" w:hAnsi="Arial" w:cs="Arial"/>
          <w:color w:val="000000"/>
          <w:spacing w:val="-2"/>
          <w:sz w:val="22"/>
          <w:szCs w:val="22"/>
        </w:rPr>
        <w:t>a</w:t>
      </w:r>
      <w:r w:rsidR="006E1D31">
        <w:rPr>
          <w:rFonts w:ascii="Arial" w:eastAsia="Arial" w:hAnsi="Arial" w:cs="Arial"/>
          <w:color w:val="000000"/>
          <w:sz w:val="22"/>
          <w:szCs w:val="22"/>
        </w:rPr>
        <w:t>s</w:t>
      </w:r>
      <w:r w:rsidR="006E1D31">
        <w:rPr>
          <w:rFonts w:ascii="Arial" w:eastAsia="Arial" w:hAnsi="Arial" w:cs="Arial"/>
          <w:color w:val="000000"/>
          <w:spacing w:val="1"/>
          <w:sz w:val="22"/>
          <w:szCs w:val="22"/>
        </w:rPr>
        <w:t>s</w:t>
      </w:r>
      <w:r w:rsidR="006E1D31">
        <w:rPr>
          <w:rFonts w:ascii="Arial" w:eastAsia="Arial" w:hAnsi="Arial" w:cs="Arial"/>
          <w:color w:val="000000"/>
          <w:spacing w:val="-2"/>
          <w:sz w:val="22"/>
          <w:szCs w:val="22"/>
        </w:rPr>
        <w:t>w</w:t>
      </w:r>
      <w:r w:rsidR="006E1D31">
        <w:rPr>
          <w:rFonts w:ascii="Arial" w:eastAsia="Arial" w:hAnsi="Arial" w:cs="Arial"/>
          <w:color w:val="000000"/>
          <w:spacing w:val="1"/>
          <w:sz w:val="22"/>
          <w:szCs w:val="22"/>
        </w:rPr>
        <w:t>o</w:t>
      </w:r>
      <w:r w:rsidR="006E1D31">
        <w:rPr>
          <w:rFonts w:ascii="Arial" w:eastAsia="Arial" w:hAnsi="Arial" w:cs="Arial"/>
          <w:color w:val="000000"/>
          <w:sz w:val="22"/>
          <w:szCs w:val="22"/>
        </w:rPr>
        <w:t xml:space="preserve">rd </w:t>
      </w:r>
      <w:r w:rsidR="006E1D31">
        <w:rPr>
          <w:rFonts w:ascii="Arial" w:eastAsia="Arial" w:hAnsi="Arial" w:cs="Arial"/>
          <w:color w:val="000000"/>
          <w:spacing w:val="32"/>
          <w:sz w:val="22"/>
          <w:szCs w:val="22"/>
        </w:rPr>
        <w:t>and</w:t>
      </w:r>
      <w:r w:rsidR="006E1D31">
        <w:rPr>
          <w:rFonts w:ascii="Arial" w:eastAsia="Arial" w:hAnsi="Arial" w:cs="Arial"/>
          <w:color w:val="000000"/>
          <w:sz w:val="22"/>
          <w:szCs w:val="22"/>
        </w:rPr>
        <w:t xml:space="preserve"> </w:t>
      </w:r>
      <w:r w:rsidR="006E1D31">
        <w:rPr>
          <w:rFonts w:ascii="Arial" w:eastAsia="Arial" w:hAnsi="Arial" w:cs="Arial"/>
          <w:color w:val="000000"/>
          <w:spacing w:val="3"/>
          <w:sz w:val="22"/>
          <w:szCs w:val="22"/>
        </w:rPr>
        <w:t>private</w:t>
      </w:r>
      <w:r w:rsidR="006E1D31">
        <w:rPr>
          <w:rFonts w:ascii="Arial" w:eastAsia="Arial" w:hAnsi="Arial" w:cs="Arial"/>
          <w:color w:val="000000"/>
          <w:sz w:val="22"/>
          <w:szCs w:val="22"/>
        </w:rPr>
        <w:t xml:space="preserve"> </w:t>
      </w:r>
      <w:r w:rsidR="006E1D31">
        <w:rPr>
          <w:rFonts w:ascii="Arial" w:eastAsia="Arial" w:hAnsi="Arial" w:cs="Arial"/>
          <w:color w:val="000000"/>
          <w:spacing w:val="17"/>
          <w:sz w:val="22"/>
          <w:szCs w:val="22"/>
        </w:rPr>
        <w:t>key</w:t>
      </w:r>
      <w:r w:rsidR="006E1D31">
        <w:rPr>
          <w:rFonts w:ascii="Arial" w:eastAsia="Arial" w:hAnsi="Arial" w:cs="Arial"/>
          <w:color w:val="000000"/>
          <w:sz w:val="22"/>
          <w:szCs w:val="22"/>
        </w:rPr>
        <w:t xml:space="preserve"> </w:t>
      </w:r>
      <w:r w:rsidR="006E1D31">
        <w:rPr>
          <w:rFonts w:ascii="Arial" w:eastAsia="Arial" w:hAnsi="Arial" w:cs="Arial"/>
          <w:color w:val="000000"/>
          <w:spacing w:val="1"/>
          <w:sz w:val="22"/>
          <w:szCs w:val="22"/>
        </w:rPr>
        <w:t>safe</w:t>
      </w:r>
      <w:r w:rsidR="006E1D31">
        <w:rPr>
          <w:rFonts w:ascii="Arial" w:eastAsia="Arial" w:hAnsi="Arial" w:cs="Arial"/>
          <w:color w:val="000000"/>
          <w:sz w:val="22"/>
          <w:szCs w:val="22"/>
        </w:rPr>
        <w:t xml:space="preserve"> </w:t>
      </w:r>
      <w:r w:rsidR="006E1D31">
        <w:rPr>
          <w:rFonts w:ascii="Arial" w:eastAsia="Arial" w:hAnsi="Arial" w:cs="Arial"/>
          <w:color w:val="000000"/>
          <w:spacing w:val="5"/>
          <w:sz w:val="22"/>
          <w:szCs w:val="22"/>
        </w:rPr>
        <w:t>and</w:t>
      </w:r>
      <w:r w:rsidR="006E1D31">
        <w:rPr>
          <w:rFonts w:ascii="Arial" w:eastAsia="Arial" w:hAnsi="Arial" w:cs="Arial"/>
          <w:color w:val="000000"/>
          <w:sz w:val="22"/>
          <w:szCs w:val="22"/>
        </w:rPr>
        <w:t xml:space="preserve"> </w:t>
      </w:r>
      <w:r w:rsidR="006E1D31">
        <w:rPr>
          <w:rFonts w:ascii="Arial" w:eastAsia="Arial" w:hAnsi="Arial" w:cs="Arial"/>
          <w:color w:val="000000"/>
          <w:spacing w:val="5"/>
          <w:sz w:val="22"/>
          <w:szCs w:val="22"/>
        </w:rPr>
        <w:t>that</w:t>
      </w:r>
      <w:r w:rsidR="006E1D31">
        <w:rPr>
          <w:rFonts w:ascii="Arial" w:eastAsia="Arial" w:hAnsi="Arial" w:cs="Arial"/>
          <w:color w:val="000000"/>
          <w:sz w:val="22"/>
          <w:szCs w:val="22"/>
        </w:rPr>
        <w:t xml:space="preserve"> </w:t>
      </w:r>
      <w:r w:rsidR="006E1D31">
        <w:rPr>
          <w:rFonts w:ascii="Arial" w:eastAsia="Arial" w:hAnsi="Arial" w:cs="Arial"/>
          <w:color w:val="000000"/>
          <w:spacing w:val="5"/>
          <w:sz w:val="22"/>
          <w:szCs w:val="22"/>
        </w:rPr>
        <w:t>the</w:t>
      </w:r>
      <w:r w:rsidR="006E1D31">
        <w:rPr>
          <w:rFonts w:ascii="Arial" w:eastAsia="Arial" w:hAnsi="Arial" w:cs="Arial"/>
          <w:color w:val="000000"/>
          <w:sz w:val="22"/>
          <w:szCs w:val="22"/>
        </w:rPr>
        <w:t xml:space="preserve"> User </w:t>
      </w:r>
      <w:r w:rsidR="006E1D31">
        <w:rPr>
          <w:rFonts w:ascii="Arial" w:eastAsia="Arial" w:hAnsi="Arial" w:cs="Arial"/>
          <w:color w:val="000000"/>
          <w:spacing w:val="5"/>
          <w:sz w:val="22"/>
          <w:szCs w:val="22"/>
        </w:rPr>
        <w:t>may</w:t>
      </w:r>
      <w:r w:rsidR="006E1D31">
        <w:rPr>
          <w:rFonts w:ascii="Arial" w:eastAsia="Arial" w:hAnsi="Arial" w:cs="Arial"/>
          <w:color w:val="000000"/>
          <w:sz w:val="22"/>
          <w:szCs w:val="22"/>
        </w:rPr>
        <w:t xml:space="preserve"> </w:t>
      </w:r>
      <w:r w:rsidR="006E1D31">
        <w:rPr>
          <w:rFonts w:ascii="Arial" w:eastAsia="Arial" w:hAnsi="Arial" w:cs="Arial"/>
          <w:color w:val="000000"/>
          <w:spacing w:val="6"/>
          <w:sz w:val="22"/>
          <w:szCs w:val="22"/>
        </w:rPr>
        <w:t>not</w:t>
      </w:r>
      <w:r w:rsidR="006E1D31">
        <w:rPr>
          <w:rFonts w:ascii="Arial" w:eastAsia="Arial" w:hAnsi="Arial" w:cs="Arial"/>
          <w:color w:val="000000"/>
          <w:sz w:val="22"/>
          <w:szCs w:val="22"/>
        </w:rPr>
        <w:t xml:space="preserve"> share </w:t>
      </w:r>
      <w:r w:rsidR="006E1D31">
        <w:rPr>
          <w:rFonts w:ascii="Arial" w:eastAsia="Arial" w:hAnsi="Arial" w:cs="Arial"/>
          <w:color w:val="000000"/>
          <w:spacing w:val="10"/>
          <w:sz w:val="22"/>
          <w:szCs w:val="22"/>
        </w:rPr>
        <w:t>them</w:t>
      </w:r>
      <w:r w:rsidR="006E1D31">
        <w:rPr>
          <w:rFonts w:ascii="Arial" w:eastAsia="Arial" w:hAnsi="Arial" w:cs="Arial"/>
          <w:color w:val="000000"/>
          <w:sz w:val="22"/>
          <w:szCs w:val="22"/>
        </w:rPr>
        <w:t xml:space="preserve"> </w:t>
      </w:r>
      <w:r w:rsidR="006E1D31">
        <w:rPr>
          <w:rFonts w:ascii="Arial" w:eastAsia="Arial" w:hAnsi="Arial" w:cs="Arial"/>
          <w:color w:val="000000"/>
          <w:spacing w:val="10"/>
          <w:sz w:val="22"/>
          <w:szCs w:val="22"/>
        </w:rPr>
        <w:t>with</w:t>
      </w:r>
      <w:r>
        <w:rPr>
          <w:rFonts w:ascii="Arial" w:eastAsia="Arial" w:hAnsi="Arial" w:cs="Arial"/>
          <w:color w:val="000000"/>
          <w:w w:val="105"/>
          <w:sz w:val="22"/>
          <w:szCs w:val="22"/>
        </w:rPr>
        <w:t xml:space="preserve"> </w:t>
      </w:r>
      <w:r>
        <w:rPr>
          <w:rFonts w:ascii="Arial" w:eastAsia="Arial" w:hAnsi="Arial" w:cs="Arial"/>
          <w:color w:val="000000"/>
          <w:spacing w:val="1"/>
          <w:sz w:val="22"/>
          <w:szCs w:val="22"/>
        </w:rPr>
        <w:t>a</w:t>
      </w:r>
      <w:r>
        <w:rPr>
          <w:rFonts w:ascii="Arial" w:eastAsia="Arial" w:hAnsi="Arial" w:cs="Arial"/>
          <w:color w:val="000000"/>
          <w:spacing w:val="-2"/>
          <w:sz w:val="22"/>
          <w:szCs w:val="22"/>
        </w:rPr>
        <w:t>n</w:t>
      </w:r>
      <w:r>
        <w:rPr>
          <w:rFonts w:ascii="Arial" w:eastAsia="Arial" w:hAnsi="Arial" w:cs="Arial"/>
          <w:color w:val="000000"/>
          <w:spacing w:val="2"/>
          <w:sz w:val="22"/>
          <w:szCs w:val="22"/>
        </w:rPr>
        <w:t>y</w:t>
      </w:r>
      <w:r>
        <w:rPr>
          <w:rFonts w:ascii="Arial" w:eastAsia="Arial" w:hAnsi="Arial" w:cs="Arial"/>
          <w:color w:val="000000"/>
          <w:spacing w:val="-2"/>
          <w:sz w:val="22"/>
          <w:szCs w:val="22"/>
        </w:rPr>
        <w:t>b</w:t>
      </w:r>
      <w:r>
        <w:rPr>
          <w:rFonts w:ascii="Arial" w:eastAsia="Arial" w:hAnsi="Arial" w:cs="Arial"/>
          <w:color w:val="000000"/>
          <w:spacing w:val="1"/>
          <w:sz w:val="22"/>
          <w:szCs w:val="22"/>
        </w:rPr>
        <w:t>o</w:t>
      </w:r>
      <w:r>
        <w:rPr>
          <w:rFonts w:ascii="Arial" w:eastAsia="Arial" w:hAnsi="Arial" w:cs="Arial"/>
          <w:color w:val="000000"/>
          <w:spacing w:val="-2"/>
          <w:sz w:val="22"/>
          <w:szCs w:val="22"/>
        </w:rPr>
        <w:t>d</w:t>
      </w:r>
      <w:r>
        <w:rPr>
          <w:rFonts w:ascii="Arial" w:eastAsia="Arial" w:hAnsi="Arial" w:cs="Arial"/>
          <w:color w:val="000000"/>
          <w:spacing w:val="2"/>
          <w:sz w:val="22"/>
          <w:szCs w:val="22"/>
        </w:rPr>
        <w:t>y</w:t>
      </w:r>
      <w:r>
        <w:rPr>
          <w:rFonts w:ascii="Arial" w:eastAsia="Arial" w:hAnsi="Arial" w:cs="Arial"/>
          <w:color w:val="000000"/>
          <w:sz w:val="22"/>
          <w:szCs w:val="22"/>
        </w:rPr>
        <w:t>.</w:t>
      </w:r>
      <w:r>
        <w:rPr>
          <w:rFonts w:ascii="Arial" w:eastAsia="Arial" w:hAnsi="Arial" w:cs="Arial"/>
          <w:color w:val="000000"/>
          <w:spacing w:val="56"/>
          <w:sz w:val="22"/>
          <w:szCs w:val="22"/>
        </w:rPr>
        <w:t xml:space="preserve"> </w:t>
      </w:r>
      <w:r>
        <w:rPr>
          <w:rFonts w:ascii="Arial" w:eastAsia="Arial" w:hAnsi="Arial" w:cs="Arial"/>
          <w:color w:val="000000"/>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33"/>
          <w:sz w:val="22"/>
          <w:szCs w:val="22"/>
        </w:rPr>
        <w:t xml:space="preserve"> </w:t>
      </w:r>
      <w:r>
        <w:rPr>
          <w:rFonts w:ascii="Arial" w:eastAsia="Arial" w:hAnsi="Arial" w:cs="Arial"/>
          <w:color w:val="000000"/>
          <w:spacing w:val="-2"/>
          <w:sz w:val="22"/>
          <w:szCs w:val="22"/>
        </w:rPr>
        <w:t>U</w:t>
      </w:r>
      <w:r>
        <w:rPr>
          <w:rFonts w:ascii="Arial" w:eastAsia="Arial" w:hAnsi="Arial" w:cs="Arial"/>
          <w:color w:val="000000"/>
          <w:sz w:val="22"/>
          <w:szCs w:val="22"/>
        </w:rPr>
        <w:t>ser</w:t>
      </w:r>
      <w:r>
        <w:rPr>
          <w:rFonts w:ascii="Arial" w:eastAsia="Arial" w:hAnsi="Arial" w:cs="Arial"/>
          <w:color w:val="000000"/>
          <w:spacing w:val="36"/>
          <w:sz w:val="22"/>
          <w:szCs w:val="22"/>
        </w:rPr>
        <w:t xml:space="preserve"> </w:t>
      </w:r>
      <w:r>
        <w:rPr>
          <w:rFonts w:ascii="Arial" w:eastAsia="Arial" w:hAnsi="Arial" w:cs="Arial"/>
          <w:color w:val="000000"/>
          <w:sz w:val="22"/>
          <w:szCs w:val="22"/>
        </w:rPr>
        <w:t>f</w:t>
      </w:r>
      <w:r>
        <w:rPr>
          <w:rFonts w:ascii="Arial" w:eastAsia="Arial" w:hAnsi="Arial" w:cs="Arial"/>
          <w:color w:val="000000"/>
          <w:spacing w:val="1"/>
          <w:sz w:val="22"/>
          <w:szCs w:val="22"/>
        </w:rPr>
        <w:t>u</w:t>
      </w:r>
      <w:r>
        <w:rPr>
          <w:rFonts w:ascii="Arial" w:eastAsia="Arial" w:hAnsi="Arial" w:cs="Arial"/>
          <w:color w:val="000000"/>
          <w:spacing w:val="-3"/>
          <w:sz w:val="22"/>
          <w:szCs w:val="22"/>
        </w:rPr>
        <w:t>r</w:t>
      </w:r>
      <w:r>
        <w:rPr>
          <w:rFonts w:ascii="Arial" w:eastAsia="Arial" w:hAnsi="Arial" w:cs="Arial"/>
          <w:color w:val="000000"/>
          <w:spacing w:val="-2"/>
          <w:sz w:val="22"/>
          <w:szCs w:val="22"/>
        </w:rPr>
        <w:t>t</w:t>
      </w:r>
      <w:r>
        <w:rPr>
          <w:rFonts w:ascii="Arial" w:eastAsia="Arial" w:hAnsi="Arial" w:cs="Arial"/>
          <w:color w:val="000000"/>
          <w:spacing w:val="1"/>
          <w:sz w:val="22"/>
          <w:szCs w:val="22"/>
        </w:rPr>
        <w:t>he</w:t>
      </w:r>
      <w:r>
        <w:rPr>
          <w:rFonts w:ascii="Arial" w:eastAsia="Arial" w:hAnsi="Arial" w:cs="Arial"/>
          <w:color w:val="000000"/>
          <w:sz w:val="22"/>
          <w:szCs w:val="22"/>
        </w:rPr>
        <w:t>r</w:t>
      </w:r>
      <w:r>
        <w:rPr>
          <w:rFonts w:ascii="Arial" w:eastAsia="Arial" w:hAnsi="Arial" w:cs="Arial"/>
          <w:color w:val="000000"/>
          <w:spacing w:val="45"/>
          <w:sz w:val="22"/>
          <w:szCs w:val="22"/>
        </w:rPr>
        <w:t xml:space="preserve"> </w:t>
      </w:r>
      <w:r w:rsidR="006E1D31">
        <w:rPr>
          <w:rFonts w:ascii="Arial" w:eastAsia="Arial" w:hAnsi="Arial" w:cs="Arial"/>
          <w:color w:val="000000"/>
          <w:spacing w:val="-2"/>
          <w:sz w:val="22"/>
          <w:szCs w:val="22"/>
        </w:rPr>
        <w:t>u</w:t>
      </w:r>
      <w:r w:rsidR="006E1D31">
        <w:rPr>
          <w:rFonts w:ascii="Arial" w:eastAsia="Arial" w:hAnsi="Arial" w:cs="Arial"/>
          <w:color w:val="000000"/>
          <w:spacing w:val="1"/>
          <w:sz w:val="22"/>
          <w:szCs w:val="22"/>
        </w:rPr>
        <w:t>n</w:t>
      </w:r>
      <w:r w:rsidR="006E1D31">
        <w:rPr>
          <w:rFonts w:ascii="Arial" w:eastAsia="Arial" w:hAnsi="Arial" w:cs="Arial"/>
          <w:color w:val="000000"/>
          <w:spacing w:val="-2"/>
          <w:sz w:val="22"/>
          <w:szCs w:val="22"/>
        </w:rPr>
        <w:t>d</w:t>
      </w:r>
      <w:r w:rsidR="006E1D31">
        <w:rPr>
          <w:rFonts w:ascii="Arial" w:eastAsia="Arial" w:hAnsi="Arial" w:cs="Arial"/>
          <w:color w:val="000000"/>
          <w:spacing w:val="1"/>
          <w:sz w:val="22"/>
          <w:szCs w:val="22"/>
        </w:rPr>
        <w:t>e</w:t>
      </w:r>
      <w:r w:rsidR="006E1D31">
        <w:rPr>
          <w:rFonts w:ascii="Arial" w:eastAsia="Arial" w:hAnsi="Arial" w:cs="Arial"/>
          <w:color w:val="000000"/>
          <w:spacing w:val="-3"/>
          <w:sz w:val="22"/>
          <w:szCs w:val="22"/>
        </w:rPr>
        <w:t>r</w:t>
      </w:r>
      <w:r w:rsidR="006E1D31">
        <w:rPr>
          <w:rFonts w:ascii="Arial" w:eastAsia="Arial" w:hAnsi="Arial" w:cs="Arial"/>
          <w:color w:val="000000"/>
          <w:spacing w:val="2"/>
          <w:sz w:val="22"/>
          <w:szCs w:val="22"/>
        </w:rPr>
        <w:t>s</w:t>
      </w:r>
      <w:r w:rsidR="006E1D31">
        <w:rPr>
          <w:rFonts w:ascii="Arial" w:eastAsia="Arial" w:hAnsi="Arial" w:cs="Arial"/>
          <w:color w:val="000000"/>
          <w:sz w:val="22"/>
          <w:szCs w:val="22"/>
        </w:rPr>
        <w:t>t</w:t>
      </w:r>
      <w:r w:rsidR="006E1D31">
        <w:rPr>
          <w:rFonts w:ascii="Arial" w:eastAsia="Arial" w:hAnsi="Arial" w:cs="Arial"/>
          <w:color w:val="000000"/>
          <w:spacing w:val="-1"/>
          <w:sz w:val="22"/>
          <w:szCs w:val="22"/>
        </w:rPr>
        <w:t>a</w:t>
      </w:r>
      <w:r w:rsidR="006E1D31">
        <w:rPr>
          <w:rFonts w:ascii="Arial" w:eastAsia="Arial" w:hAnsi="Arial" w:cs="Arial"/>
          <w:color w:val="000000"/>
          <w:spacing w:val="1"/>
          <w:sz w:val="22"/>
          <w:szCs w:val="22"/>
        </w:rPr>
        <w:t>n</w:t>
      </w:r>
      <w:r w:rsidR="006E1D31">
        <w:rPr>
          <w:rFonts w:ascii="Arial" w:eastAsia="Arial" w:hAnsi="Arial" w:cs="Arial"/>
          <w:color w:val="000000"/>
          <w:spacing w:val="-2"/>
          <w:sz w:val="22"/>
          <w:szCs w:val="22"/>
        </w:rPr>
        <w:t>d</w:t>
      </w:r>
      <w:r w:rsidR="006E1D31">
        <w:rPr>
          <w:rFonts w:ascii="Arial" w:eastAsia="Arial" w:hAnsi="Arial" w:cs="Arial"/>
          <w:color w:val="000000"/>
          <w:sz w:val="22"/>
          <w:szCs w:val="22"/>
        </w:rPr>
        <w:t xml:space="preserve">s </w:t>
      </w:r>
      <w:r w:rsidR="006E1D31">
        <w:rPr>
          <w:rFonts w:ascii="Arial" w:eastAsia="Arial" w:hAnsi="Arial" w:cs="Arial"/>
          <w:color w:val="000000"/>
          <w:spacing w:val="12"/>
          <w:sz w:val="22"/>
          <w:szCs w:val="22"/>
        </w:rPr>
        <w:t>that</w:t>
      </w:r>
      <w:r>
        <w:rPr>
          <w:rFonts w:ascii="Arial" w:eastAsia="Arial" w:hAnsi="Arial" w:cs="Arial"/>
          <w:color w:val="000000"/>
          <w:spacing w:val="29"/>
          <w:sz w:val="22"/>
          <w:szCs w:val="22"/>
        </w:rPr>
        <w:t xml:space="preserve"> </w:t>
      </w:r>
      <w:r>
        <w:rPr>
          <w:rFonts w:ascii="Arial" w:eastAsia="Arial" w:hAnsi="Arial" w:cs="Arial"/>
          <w:color w:val="000000"/>
          <w:spacing w:val="1"/>
          <w:sz w:val="22"/>
          <w:szCs w:val="22"/>
        </w:rPr>
        <w:t>i</w:t>
      </w:r>
      <w:r>
        <w:rPr>
          <w:rFonts w:ascii="Arial" w:eastAsia="Arial" w:hAnsi="Arial" w:cs="Arial"/>
          <w:color w:val="000000"/>
          <w:sz w:val="22"/>
          <w:szCs w:val="22"/>
        </w:rPr>
        <w:t>f</w:t>
      </w:r>
      <w:r>
        <w:rPr>
          <w:rFonts w:ascii="Arial" w:eastAsia="Arial" w:hAnsi="Arial" w:cs="Arial"/>
          <w:color w:val="000000"/>
          <w:spacing w:val="16"/>
          <w:sz w:val="22"/>
          <w:szCs w:val="22"/>
        </w:rPr>
        <w:t xml:space="preserve"> </w:t>
      </w:r>
      <w:r>
        <w:rPr>
          <w:rFonts w:ascii="Arial" w:eastAsia="Arial" w:hAnsi="Arial" w:cs="Arial"/>
          <w:color w:val="000000"/>
          <w:spacing w:val="1"/>
          <w:sz w:val="22"/>
          <w:szCs w:val="22"/>
        </w:rPr>
        <w:t>h</w:t>
      </w:r>
      <w:r>
        <w:rPr>
          <w:rFonts w:ascii="Arial" w:eastAsia="Arial" w:hAnsi="Arial" w:cs="Arial"/>
          <w:color w:val="000000"/>
          <w:spacing w:val="-1"/>
          <w:sz w:val="22"/>
          <w:szCs w:val="22"/>
        </w:rPr>
        <w:t>i</w:t>
      </w:r>
      <w:r>
        <w:rPr>
          <w:rFonts w:ascii="Arial" w:eastAsia="Arial" w:hAnsi="Arial" w:cs="Arial"/>
          <w:color w:val="000000"/>
          <w:sz w:val="22"/>
          <w:szCs w:val="22"/>
        </w:rPr>
        <w:t>s</w:t>
      </w:r>
      <w:r>
        <w:rPr>
          <w:rFonts w:ascii="Arial" w:eastAsia="Arial" w:hAnsi="Arial" w:cs="Arial"/>
          <w:color w:val="000000"/>
          <w:spacing w:val="26"/>
          <w:sz w:val="22"/>
          <w:szCs w:val="22"/>
        </w:rPr>
        <w:t xml:space="preserve"> </w:t>
      </w:r>
      <w:r>
        <w:rPr>
          <w:rFonts w:ascii="Arial" w:eastAsia="Arial" w:hAnsi="Arial" w:cs="Arial"/>
          <w:color w:val="000000"/>
          <w:spacing w:val="1"/>
          <w:sz w:val="22"/>
          <w:szCs w:val="22"/>
        </w:rPr>
        <w:t>p</w:t>
      </w:r>
      <w:r>
        <w:rPr>
          <w:rFonts w:ascii="Arial" w:eastAsia="Arial" w:hAnsi="Arial" w:cs="Arial"/>
          <w:color w:val="000000"/>
          <w:sz w:val="22"/>
          <w:szCs w:val="22"/>
        </w:rPr>
        <w:t>r</w:t>
      </w:r>
      <w:r>
        <w:rPr>
          <w:rFonts w:ascii="Arial" w:eastAsia="Arial" w:hAnsi="Arial" w:cs="Arial"/>
          <w:color w:val="000000"/>
          <w:spacing w:val="-1"/>
          <w:sz w:val="22"/>
          <w:szCs w:val="22"/>
        </w:rPr>
        <w:t>i</w:t>
      </w:r>
      <w:r>
        <w:rPr>
          <w:rFonts w:ascii="Arial" w:eastAsia="Arial" w:hAnsi="Arial" w:cs="Arial"/>
          <w:color w:val="000000"/>
          <w:spacing w:val="2"/>
          <w:sz w:val="22"/>
          <w:szCs w:val="22"/>
        </w:rPr>
        <w:t>v</w:t>
      </w:r>
      <w:r>
        <w:rPr>
          <w:rFonts w:ascii="Arial" w:eastAsia="Arial" w:hAnsi="Arial" w:cs="Arial"/>
          <w:color w:val="000000"/>
          <w:spacing w:val="-2"/>
          <w:sz w:val="22"/>
          <w:szCs w:val="22"/>
        </w:rPr>
        <w:t>a</w:t>
      </w:r>
      <w:r>
        <w:rPr>
          <w:rFonts w:ascii="Arial" w:eastAsia="Arial" w:hAnsi="Arial" w:cs="Arial"/>
          <w:color w:val="000000"/>
          <w:sz w:val="22"/>
          <w:szCs w:val="22"/>
        </w:rPr>
        <w:t>te</w:t>
      </w:r>
      <w:r>
        <w:rPr>
          <w:rFonts w:ascii="Arial" w:eastAsia="Arial" w:hAnsi="Arial" w:cs="Arial"/>
          <w:color w:val="000000"/>
          <w:spacing w:val="45"/>
          <w:sz w:val="22"/>
          <w:szCs w:val="22"/>
        </w:rPr>
        <w:t xml:space="preserve"> </w:t>
      </w:r>
      <w:r>
        <w:rPr>
          <w:rFonts w:ascii="Arial" w:eastAsia="Arial" w:hAnsi="Arial" w:cs="Arial"/>
          <w:color w:val="000000"/>
          <w:sz w:val="22"/>
          <w:szCs w:val="22"/>
        </w:rPr>
        <w:t>k</w:t>
      </w:r>
      <w:r>
        <w:rPr>
          <w:rFonts w:ascii="Arial" w:eastAsia="Arial" w:hAnsi="Arial" w:cs="Arial"/>
          <w:color w:val="000000"/>
          <w:spacing w:val="-2"/>
          <w:sz w:val="22"/>
          <w:szCs w:val="22"/>
        </w:rPr>
        <w:t>e</w:t>
      </w:r>
      <w:r>
        <w:rPr>
          <w:rFonts w:ascii="Arial" w:eastAsia="Arial" w:hAnsi="Arial" w:cs="Arial"/>
          <w:color w:val="000000"/>
          <w:sz w:val="22"/>
          <w:szCs w:val="22"/>
        </w:rPr>
        <w:t>y</w:t>
      </w:r>
      <w:r>
        <w:rPr>
          <w:rFonts w:ascii="Arial" w:eastAsia="Arial" w:hAnsi="Arial" w:cs="Arial"/>
          <w:color w:val="000000"/>
          <w:spacing w:val="32"/>
          <w:sz w:val="22"/>
          <w:szCs w:val="22"/>
        </w:rPr>
        <w:t xml:space="preserve"> </w:t>
      </w:r>
      <w:r>
        <w:rPr>
          <w:rFonts w:ascii="Arial" w:eastAsia="Arial" w:hAnsi="Arial" w:cs="Arial"/>
          <w:color w:val="000000"/>
          <w:spacing w:val="-2"/>
          <w:sz w:val="22"/>
          <w:szCs w:val="22"/>
        </w:rPr>
        <w:t>a</w:t>
      </w:r>
      <w:r>
        <w:rPr>
          <w:rFonts w:ascii="Arial" w:eastAsia="Arial" w:hAnsi="Arial" w:cs="Arial"/>
          <w:color w:val="000000"/>
          <w:spacing w:val="1"/>
          <w:sz w:val="22"/>
          <w:szCs w:val="22"/>
        </w:rPr>
        <w:t>nd</w:t>
      </w:r>
      <w:r>
        <w:rPr>
          <w:rFonts w:ascii="Arial" w:eastAsia="Arial" w:hAnsi="Arial" w:cs="Arial"/>
          <w:color w:val="000000"/>
          <w:spacing w:val="-2"/>
          <w:sz w:val="22"/>
          <w:szCs w:val="22"/>
        </w:rPr>
        <w:t>/</w:t>
      </w:r>
      <w:r>
        <w:rPr>
          <w:rFonts w:ascii="Arial" w:eastAsia="Arial" w:hAnsi="Arial" w:cs="Arial"/>
          <w:color w:val="000000"/>
          <w:spacing w:val="1"/>
          <w:sz w:val="22"/>
          <w:szCs w:val="22"/>
        </w:rPr>
        <w:t>o</w:t>
      </w:r>
      <w:r>
        <w:rPr>
          <w:rFonts w:ascii="Arial" w:eastAsia="Arial" w:hAnsi="Arial" w:cs="Arial"/>
          <w:color w:val="000000"/>
          <w:sz w:val="22"/>
          <w:szCs w:val="22"/>
        </w:rPr>
        <w:t>r</w:t>
      </w:r>
      <w:r>
        <w:rPr>
          <w:rFonts w:ascii="Arial" w:eastAsia="Arial" w:hAnsi="Arial" w:cs="Arial"/>
          <w:color w:val="000000"/>
          <w:spacing w:val="44"/>
          <w:sz w:val="22"/>
          <w:szCs w:val="22"/>
        </w:rPr>
        <w:t xml:space="preserve"> </w:t>
      </w:r>
      <w:r w:rsidR="006E1D31">
        <w:rPr>
          <w:rFonts w:ascii="Arial" w:eastAsia="Arial" w:hAnsi="Arial" w:cs="Arial"/>
          <w:color w:val="000000"/>
          <w:spacing w:val="-2"/>
          <w:sz w:val="22"/>
          <w:szCs w:val="22"/>
        </w:rPr>
        <w:t>p</w:t>
      </w:r>
      <w:r w:rsidR="006E1D31">
        <w:rPr>
          <w:rFonts w:ascii="Arial" w:eastAsia="Arial" w:hAnsi="Arial" w:cs="Arial"/>
          <w:color w:val="000000"/>
          <w:spacing w:val="1"/>
          <w:sz w:val="22"/>
          <w:szCs w:val="22"/>
        </w:rPr>
        <w:t>a</w:t>
      </w:r>
      <w:r w:rsidR="006E1D31">
        <w:rPr>
          <w:rFonts w:ascii="Arial" w:eastAsia="Arial" w:hAnsi="Arial" w:cs="Arial"/>
          <w:color w:val="000000"/>
          <w:sz w:val="22"/>
          <w:szCs w:val="22"/>
        </w:rPr>
        <w:t>s</w:t>
      </w:r>
      <w:r w:rsidR="006E1D31">
        <w:rPr>
          <w:rFonts w:ascii="Arial" w:eastAsia="Arial" w:hAnsi="Arial" w:cs="Arial"/>
          <w:color w:val="000000"/>
          <w:spacing w:val="-1"/>
          <w:sz w:val="22"/>
          <w:szCs w:val="22"/>
        </w:rPr>
        <w:t>s</w:t>
      </w:r>
      <w:r w:rsidR="006E1D31">
        <w:rPr>
          <w:rFonts w:ascii="Arial" w:eastAsia="Arial" w:hAnsi="Arial" w:cs="Arial"/>
          <w:color w:val="000000"/>
          <w:sz w:val="22"/>
          <w:szCs w:val="22"/>
        </w:rPr>
        <w:t>w</w:t>
      </w:r>
      <w:r w:rsidR="006E1D31">
        <w:rPr>
          <w:rFonts w:ascii="Arial" w:eastAsia="Arial" w:hAnsi="Arial" w:cs="Arial"/>
          <w:color w:val="000000"/>
          <w:spacing w:val="1"/>
          <w:sz w:val="22"/>
          <w:szCs w:val="22"/>
        </w:rPr>
        <w:t>o</w:t>
      </w:r>
      <w:r w:rsidR="006E1D31">
        <w:rPr>
          <w:rFonts w:ascii="Arial" w:eastAsia="Arial" w:hAnsi="Arial" w:cs="Arial"/>
          <w:color w:val="000000"/>
          <w:spacing w:val="-3"/>
          <w:sz w:val="22"/>
          <w:szCs w:val="22"/>
        </w:rPr>
        <w:t>r</w:t>
      </w:r>
      <w:r w:rsidR="006E1D31">
        <w:rPr>
          <w:rFonts w:ascii="Arial" w:eastAsia="Arial" w:hAnsi="Arial" w:cs="Arial"/>
          <w:color w:val="000000"/>
          <w:sz w:val="22"/>
          <w:szCs w:val="22"/>
        </w:rPr>
        <w:t>d is</w:t>
      </w:r>
      <w:r>
        <w:rPr>
          <w:rFonts w:ascii="Arial" w:eastAsia="Arial" w:hAnsi="Arial" w:cs="Arial"/>
          <w:color w:val="000000"/>
          <w:w w:val="105"/>
          <w:sz w:val="22"/>
          <w:szCs w:val="22"/>
        </w:rPr>
        <w:t xml:space="preserve"> </w:t>
      </w:r>
      <w:r>
        <w:rPr>
          <w:rFonts w:ascii="Arial" w:eastAsia="Arial" w:hAnsi="Arial" w:cs="Arial"/>
          <w:color w:val="000000"/>
          <w:spacing w:val="1"/>
          <w:sz w:val="22"/>
          <w:szCs w:val="22"/>
        </w:rPr>
        <w:t>l</w:t>
      </w:r>
      <w:r>
        <w:rPr>
          <w:rFonts w:ascii="Arial" w:eastAsia="Arial" w:hAnsi="Arial" w:cs="Arial"/>
          <w:color w:val="000000"/>
          <w:spacing w:val="-2"/>
          <w:sz w:val="22"/>
          <w:szCs w:val="22"/>
        </w:rPr>
        <w:t>o</w:t>
      </w:r>
      <w:r>
        <w:rPr>
          <w:rFonts w:ascii="Arial" w:eastAsia="Arial" w:hAnsi="Arial" w:cs="Arial"/>
          <w:color w:val="000000"/>
          <w:spacing w:val="2"/>
          <w:sz w:val="22"/>
          <w:szCs w:val="22"/>
        </w:rPr>
        <w:t>s</w:t>
      </w:r>
      <w:r>
        <w:rPr>
          <w:rFonts w:ascii="Arial" w:eastAsia="Arial" w:hAnsi="Arial" w:cs="Arial"/>
          <w:color w:val="000000"/>
          <w:sz w:val="22"/>
          <w:szCs w:val="22"/>
        </w:rPr>
        <w:t>t</w:t>
      </w:r>
      <w:r>
        <w:rPr>
          <w:rFonts w:ascii="Arial" w:eastAsia="Arial" w:hAnsi="Arial" w:cs="Arial"/>
          <w:color w:val="000000"/>
          <w:spacing w:val="12"/>
          <w:sz w:val="22"/>
          <w:szCs w:val="22"/>
        </w:rPr>
        <w:t xml:space="preserve"> </w:t>
      </w:r>
      <w:r>
        <w:rPr>
          <w:rFonts w:ascii="Arial" w:eastAsia="Arial" w:hAnsi="Arial" w:cs="Arial"/>
          <w:color w:val="000000"/>
          <w:spacing w:val="1"/>
          <w:sz w:val="22"/>
          <w:szCs w:val="22"/>
        </w:rPr>
        <w:t>o</w:t>
      </w:r>
      <w:r>
        <w:rPr>
          <w:rFonts w:ascii="Arial" w:eastAsia="Arial" w:hAnsi="Arial" w:cs="Arial"/>
          <w:color w:val="000000"/>
          <w:sz w:val="22"/>
          <w:szCs w:val="22"/>
        </w:rPr>
        <w:t>r</w:t>
      </w:r>
      <w:r>
        <w:rPr>
          <w:rFonts w:ascii="Arial" w:eastAsia="Arial" w:hAnsi="Arial" w:cs="Arial"/>
          <w:color w:val="000000"/>
          <w:spacing w:val="3"/>
          <w:sz w:val="22"/>
          <w:szCs w:val="22"/>
        </w:rPr>
        <w:t xml:space="preserve"> </w:t>
      </w:r>
      <w:r>
        <w:rPr>
          <w:rFonts w:ascii="Arial" w:eastAsia="Arial" w:hAnsi="Arial" w:cs="Arial"/>
          <w:color w:val="000000"/>
          <w:spacing w:val="2"/>
          <w:sz w:val="22"/>
          <w:szCs w:val="22"/>
        </w:rPr>
        <w:t>s</w:t>
      </w:r>
      <w:r>
        <w:rPr>
          <w:rFonts w:ascii="Arial" w:eastAsia="Arial" w:hAnsi="Arial" w:cs="Arial"/>
          <w:color w:val="000000"/>
          <w:sz w:val="22"/>
          <w:szCs w:val="22"/>
        </w:rPr>
        <w:t>t</w:t>
      </w:r>
      <w:r>
        <w:rPr>
          <w:rFonts w:ascii="Arial" w:eastAsia="Arial" w:hAnsi="Arial" w:cs="Arial"/>
          <w:color w:val="000000"/>
          <w:spacing w:val="-1"/>
          <w:sz w:val="22"/>
          <w:szCs w:val="22"/>
        </w:rPr>
        <w:t>o</w:t>
      </w:r>
      <w:r>
        <w:rPr>
          <w:rFonts w:ascii="Arial" w:eastAsia="Arial" w:hAnsi="Arial" w:cs="Arial"/>
          <w:color w:val="000000"/>
          <w:spacing w:val="1"/>
          <w:sz w:val="22"/>
          <w:szCs w:val="22"/>
        </w:rPr>
        <w:t>l</w:t>
      </w:r>
      <w:r>
        <w:rPr>
          <w:rFonts w:ascii="Arial" w:eastAsia="Arial" w:hAnsi="Arial" w:cs="Arial"/>
          <w:color w:val="000000"/>
          <w:spacing w:val="-2"/>
          <w:sz w:val="22"/>
          <w:szCs w:val="22"/>
        </w:rPr>
        <w:t>e</w:t>
      </w:r>
      <w:r>
        <w:rPr>
          <w:rFonts w:ascii="Arial" w:eastAsia="Arial" w:hAnsi="Arial" w:cs="Arial"/>
          <w:color w:val="000000"/>
          <w:spacing w:val="1"/>
          <w:sz w:val="22"/>
          <w:szCs w:val="22"/>
        </w:rPr>
        <w:t>n</w:t>
      </w:r>
      <w:r>
        <w:rPr>
          <w:rFonts w:ascii="Arial" w:eastAsia="Arial" w:hAnsi="Arial" w:cs="Arial"/>
          <w:color w:val="000000"/>
          <w:sz w:val="22"/>
          <w:szCs w:val="22"/>
        </w:rPr>
        <w:t>,</w:t>
      </w:r>
      <w:r>
        <w:rPr>
          <w:rFonts w:ascii="Arial" w:eastAsia="Arial" w:hAnsi="Arial" w:cs="Arial"/>
          <w:color w:val="000000"/>
          <w:spacing w:val="28"/>
          <w:sz w:val="22"/>
          <w:szCs w:val="22"/>
        </w:rPr>
        <w:t xml:space="preserve"> </w:t>
      </w:r>
      <w:r>
        <w:rPr>
          <w:rFonts w:ascii="Arial" w:eastAsia="Arial" w:hAnsi="Arial" w:cs="Arial"/>
          <w:color w:val="000000"/>
          <w:spacing w:val="1"/>
          <w:sz w:val="22"/>
          <w:szCs w:val="22"/>
        </w:rPr>
        <w:t>t</w:t>
      </w:r>
      <w:r>
        <w:rPr>
          <w:rFonts w:ascii="Arial" w:eastAsia="Arial" w:hAnsi="Arial" w:cs="Arial"/>
          <w:color w:val="000000"/>
          <w:spacing w:val="-2"/>
          <w:sz w:val="22"/>
          <w:szCs w:val="22"/>
        </w:rPr>
        <w:t>h</w:t>
      </w:r>
      <w:r>
        <w:rPr>
          <w:rFonts w:ascii="Arial" w:eastAsia="Arial" w:hAnsi="Arial" w:cs="Arial"/>
          <w:color w:val="000000"/>
          <w:sz w:val="22"/>
          <w:szCs w:val="22"/>
        </w:rPr>
        <w:t>e</w:t>
      </w:r>
      <w:r>
        <w:rPr>
          <w:rFonts w:ascii="Arial" w:eastAsia="Arial" w:hAnsi="Arial" w:cs="Arial"/>
          <w:color w:val="000000"/>
          <w:spacing w:val="11"/>
          <w:sz w:val="22"/>
          <w:szCs w:val="22"/>
        </w:rPr>
        <w:t xml:space="preserve"> </w:t>
      </w:r>
      <w:r>
        <w:rPr>
          <w:rFonts w:ascii="Arial" w:eastAsia="Arial" w:hAnsi="Arial" w:cs="Arial"/>
          <w:color w:val="000000"/>
          <w:spacing w:val="-2"/>
          <w:sz w:val="22"/>
          <w:szCs w:val="22"/>
        </w:rPr>
        <w:t>U</w:t>
      </w:r>
      <w:r>
        <w:rPr>
          <w:rFonts w:ascii="Arial" w:eastAsia="Arial" w:hAnsi="Arial" w:cs="Arial"/>
          <w:color w:val="000000"/>
          <w:spacing w:val="2"/>
          <w:sz w:val="22"/>
          <w:szCs w:val="22"/>
        </w:rPr>
        <w:t>s</w:t>
      </w:r>
      <w:r>
        <w:rPr>
          <w:rFonts w:ascii="Arial" w:eastAsia="Arial" w:hAnsi="Arial" w:cs="Arial"/>
          <w:color w:val="000000"/>
          <w:spacing w:val="1"/>
          <w:sz w:val="22"/>
          <w:szCs w:val="22"/>
        </w:rPr>
        <w:t>e</w:t>
      </w:r>
      <w:r>
        <w:rPr>
          <w:rFonts w:ascii="Arial" w:eastAsia="Arial" w:hAnsi="Arial" w:cs="Arial"/>
          <w:color w:val="000000"/>
          <w:sz w:val="22"/>
          <w:szCs w:val="22"/>
        </w:rPr>
        <w:t>r</w:t>
      </w:r>
      <w:r>
        <w:rPr>
          <w:rFonts w:ascii="Arial" w:eastAsia="Arial" w:hAnsi="Arial" w:cs="Arial"/>
          <w:color w:val="000000"/>
          <w:spacing w:val="16"/>
          <w:sz w:val="22"/>
          <w:szCs w:val="22"/>
        </w:rPr>
        <w:t xml:space="preserve"> </w:t>
      </w:r>
      <w:r>
        <w:rPr>
          <w:rFonts w:ascii="Arial" w:eastAsia="Arial" w:hAnsi="Arial" w:cs="Arial"/>
          <w:color w:val="000000"/>
          <w:sz w:val="22"/>
          <w:szCs w:val="22"/>
        </w:rPr>
        <w:t>w</w:t>
      </w:r>
      <w:r>
        <w:rPr>
          <w:rFonts w:ascii="Arial" w:eastAsia="Arial" w:hAnsi="Arial" w:cs="Arial"/>
          <w:color w:val="000000"/>
          <w:spacing w:val="-1"/>
          <w:sz w:val="22"/>
          <w:szCs w:val="22"/>
        </w:rPr>
        <w:t>i</w:t>
      </w:r>
      <w:r>
        <w:rPr>
          <w:rFonts w:ascii="Arial" w:eastAsia="Arial" w:hAnsi="Arial" w:cs="Arial"/>
          <w:color w:val="000000"/>
          <w:spacing w:val="1"/>
          <w:sz w:val="22"/>
          <w:szCs w:val="22"/>
        </w:rPr>
        <w:t>l</w:t>
      </w:r>
      <w:r>
        <w:rPr>
          <w:rFonts w:ascii="Arial" w:eastAsia="Arial" w:hAnsi="Arial" w:cs="Arial"/>
          <w:color w:val="000000"/>
          <w:sz w:val="22"/>
          <w:szCs w:val="22"/>
        </w:rPr>
        <w:t>l</w:t>
      </w:r>
      <w:r>
        <w:rPr>
          <w:rFonts w:ascii="Arial" w:eastAsia="Arial" w:hAnsi="Arial" w:cs="Arial"/>
          <w:color w:val="000000"/>
          <w:spacing w:val="12"/>
          <w:sz w:val="22"/>
          <w:szCs w:val="22"/>
        </w:rPr>
        <w:t xml:space="preserve"> </w:t>
      </w:r>
      <w:r>
        <w:rPr>
          <w:rFonts w:ascii="Arial" w:eastAsia="Arial" w:hAnsi="Arial" w:cs="Arial"/>
          <w:color w:val="000000"/>
          <w:spacing w:val="-1"/>
          <w:sz w:val="22"/>
          <w:szCs w:val="22"/>
        </w:rPr>
        <w:t>n</w:t>
      </w:r>
      <w:r>
        <w:rPr>
          <w:rFonts w:ascii="Arial" w:eastAsia="Arial" w:hAnsi="Arial" w:cs="Arial"/>
          <w:color w:val="000000"/>
          <w:spacing w:val="1"/>
          <w:sz w:val="22"/>
          <w:szCs w:val="22"/>
        </w:rPr>
        <w:t>o</w:t>
      </w:r>
      <w:r>
        <w:rPr>
          <w:rFonts w:ascii="Arial" w:eastAsia="Arial" w:hAnsi="Arial" w:cs="Arial"/>
          <w:color w:val="000000"/>
          <w:sz w:val="22"/>
          <w:szCs w:val="22"/>
        </w:rPr>
        <w:t>t</w:t>
      </w:r>
      <w:r>
        <w:rPr>
          <w:rFonts w:ascii="Arial" w:eastAsia="Arial" w:hAnsi="Arial" w:cs="Arial"/>
          <w:color w:val="000000"/>
          <w:spacing w:val="11"/>
          <w:sz w:val="22"/>
          <w:szCs w:val="22"/>
        </w:rPr>
        <w:t xml:space="preserve"> </w:t>
      </w:r>
      <w:r>
        <w:rPr>
          <w:rFonts w:ascii="Arial" w:eastAsia="Arial" w:hAnsi="Arial" w:cs="Arial"/>
          <w:color w:val="000000"/>
          <w:spacing w:val="1"/>
          <w:sz w:val="22"/>
          <w:szCs w:val="22"/>
        </w:rPr>
        <w:t>b</w:t>
      </w:r>
      <w:r>
        <w:rPr>
          <w:rFonts w:ascii="Arial" w:eastAsia="Arial" w:hAnsi="Arial" w:cs="Arial"/>
          <w:color w:val="000000"/>
          <w:sz w:val="22"/>
          <w:szCs w:val="22"/>
        </w:rPr>
        <w:t>e</w:t>
      </w:r>
      <w:r>
        <w:rPr>
          <w:rFonts w:ascii="Arial" w:eastAsia="Arial" w:hAnsi="Arial" w:cs="Arial"/>
          <w:color w:val="000000"/>
          <w:spacing w:val="8"/>
          <w:sz w:val="22"/>
          <w:szCs w:val="22"/>
        </w:rPr>
        <w:t xml:space="preserve"> </w:t>
      </w:r>
      <w:r>
        <w:rPr>
          <w:rFonts w:ascii="Arial" w:eastAsia="Arial" w:hAnsi="Arial" w:cs="Arial"/>
          <w:color w:val="000000"/>
          <w:spacing w:val="-1"/>
          <w:sz w:val="22"/>
          <w:szCs w:val="22"/>
        </w:rPr>
        <w:t>a</w:t>
      </w:r>
      <w:r>
        <w:rPr>
          <w:rFonts w:ascii="Arial" w:eastAsia="Arial" w:hAnsi="Arial" w:cs="Arial"/>
          <w:color w:val="000000"/>
          <w:spacing w:val="1"/>
          <w:sz w:val="22"/>
          <w:szCs w:val="22"/>
        </w:rPr>
        <w:t>b</w:t>
      </w:r>
      <w:r>
        <w:rPr>
          <w:rFonts w:ascii="Arial" w:eastAsia="Arial" w:hAnsi="Arial" w:cs="Arial"/>
          <w:color w:val="000000"/>
          <w:spacing w:val="-1"/>
          <w:sz w:val="22"/>
          <w:szCs w:val="22"/>
        </w:rPr>
        <w:t>l</w:t>
      </w:r>
      <w:r>
        <w:rPr>
          <w:rFonts w:ascii="Arial" w:eastAsia="Arial" w:hAnsi="Arial" w:cs="Arial"/>
          <w:color w:val="000000"/>
          <w:sz w:val="22"/>
          <w:szCs w:val="22"/>
        </w:rPr>
        <w:t>e</w:t>
      </w:r>
      <w:r>
        <w:rPr>
          <w:rFonts w:ascii="Arial" w:eastAsia="Arial" w:hAnsi="Arial" w:cs="Arial"/>
          <w:color w:val="000000"/>
          <w:spacing w:val="17"/>
          <w:sz w:val="22"/>
          <w:szCs w:val="22"/>
        </w:rPr>
        <w:t xml:space="preserve"> </w:t>
      </w:r>
      <w:r>
        <w:rPr>
          <w:rFonts w:ascii="Arial" w:eastAsia="Arial" w:hAnsi="Arial" w:cs="Arial"/>
          <w:color w:val="000000"/>
          <w:sz w:val="22"/>
          <w:szCs w:val="22"/>
        </w:rPr>
        <w:t>to</w:t>
      </w:r>
      <w:r>
        <w:rPr>
          <w:rFonts w:ascii="Arial" w:eastAsia="Arial" w:hAnsi="Arial" w:cs="Arial"/>
          <w:color w:val="000000"/>
          <w:spacing w:val="5"/>
          <w:sz w:val="22"/>
          <w:szCs w:val="22"/>
        </w:rPr>
        <w:t xml:space="preserve"> </w:t>
      </w:r>
      <w:r>
        <w:rPr>
          <w:rFonts w:ascii="Arial" w:eastAsia="Arial" w:hAnsi="Arial" w:cs="Arial"/>
          <w:color w:val="000000"/>
          <w:spacing w:val="-1"/>
          <w:sz w:val="22"/>
          <w:szCs w:val="22"/>
        </w:rPr>
        <w:t>g</w:t>
      </w:r>
      <w:r>
        <w:rPr>
          <w:rFonts w:ascii="Arial" w:eastAsia="Arial" w:hAnsi="Arial" w:cs="Arial"/>
          <w:color w:val="000000"/>
          <w:spacing w:val="1"/>
          <w:sz w:val="22"/>
          <w:szCs w:val="22"/>
        </w:rPr>
        <w:t>ene</w:t>
      </w:r>
      <w:r>
        <w:rPr>
          <w:rFonts w:ascii="Arial" w:eastAsia="Arial" w:hAnsi="Arial" w:cs="Arial"/>
          <w:color w:val="000000"/>
          <w:spacing w:val="-3"/>
          <w:sz w:val="22"/>
          <w:szCs w:val="22"/>
        </w:rPr>
        <w:t>r</w:t>
      </w:r>
      <w:r>
        <w:rPr>
          <w:rFonts w:ascii="Arial" w:eastAsia="Arial" w:hAnsi="Arial" w:cs="Arial"/>
          <w:color w:val="000000"/>
          <w:spacing w:val="1"/>
          <w:sz w:val="22"/>
          <w:szCs w:val="22"/>
        </w:rPr>
        <w:t>a</w:t>
      </w:r>
      <w:r>
        <w:rPr>
          <w:rFonts w:ascii="Arial" w:eastAsia="Arial" w:hAnsi="Arial" w:cs="Arial"/>
          <w:color w:val="000000"/>
          <w:sz w:val="22"/>
          <w:szCs w:val="22"/>
        </w:rPr>
        <w:t>te</w:t>
      </w:r>
      <w:r>
        <w:rPr>
          <w:rFonts w:ascii="Arial" w:eastAsia="Arial" w:hAnsi="Arial" w:cs="Arial"/>
          <w:color w:val="000000"/>
          <w:spacing w:val="40"/>
          <w:sz w:val="22"/>
          <w:szCs w:val="22"/>
        </w:rPr>
        <w:t xml:space="preserve"> </w:t>
      </w:r>
      <w:r>
        <w:rPr>
          <w:rFonts w:ascii="Arial" w:eastAsia="Arial" w:hAnsi="Arial" w:cs="Arial"/>
          <w:color w:val="000000"/>
          <w:sz w:val="22"/>
          <w:szCs w:val="22"/>
        </w:rPr>
        <w:t>a</w:t>
      </w:r>
      <w:r>
        <w:rPr>
          <w:rFonts w:ascii="Arial" w:eastAsia="Arial" w:hAnsi="Arial" w:cs="Arial"/>
          <w:color w:val="000000"/>
          <w:spacing w:val="2"/>
          <w:sz w:val="22"/>
          <w:szCs w:val="22"/>
        </w:rPr>
        <w:t xml:space="preserve"> </w:t>
      </w:r>
      <w:r>
        <w:rPr>
          <w:rFonts w:ascii="Arial" w:eastAsia="Arial" w:hAnsi="Arial" w:cs="Arial"/>
          <w:color w:val="000000"/>
          <w:spacing w:val="-1"/>
          <w:sz w:val="22"/>
          <w:szCs w:val="22"/>
        </w:rPr>
        <w:t>n</w:t>
      </w:r>
      <w:r>
        <w:rPr>
          <w:rFonts w:ascii="Arial" w:eastAsia="Arial" w:hAnsi="Arial" w:cs="Arial"/>
          <w:color w:val="000000"/>
          <w:spacing w:val="1"/>
          <w:sz w:val="22"/>
          <w:szCs w:val="22"/>
        </w:rPr>
        <w:t>e</w:t>
      </w:r>
      <w:r>
        <w:rPr>
          <w:rFonts w:ascii="Arial" w:eastAsia="Arial" w:hAnsi="Arial" w:cs="Arial"/>
          <w:color w:val="000000"/>
          <w:sz w:val="22"/>
          <w:szCs w:val="22"/>
        </w:rPr>
        <w:t>w</w:t>
      </w:r>
      <w:r>
        <w:rPr>
          <w:rFonts w:ascii="Arial" w:eastAsia="Arial" w:hAnsi="Arial" w:cs="Arial"/>
          <w:color w:val="000000"/>
          <w:spacing w:val="16"/>
          <w:sz w:val="22"/>
          <w:szCs w:val="22"/>
        </w:rPr>
        <w:t xml:space="preserve"> </w:t>
      </w:r>
      <w:r>
        <w:rPr>
          <w:rFonts w:ascii="Arial" w:eastAsia="Arial" w:hAnsi="Arial" w:cs="Arial"/>
          <w:color w:val="000000"/>
          <w:spacing w:val="1"/>
          <w:sz w:val="22"/>
          <w:szCs w:val="22"/>
        </w:rPr>
        <w:t>p</w:t>
      </w:r>
      <w:r>
        <w:rPr>
          <w:rFonts w:ascii="Arial" w:eastAsia="Arial" w:hAnsi="Arial" w:cs="Arial"/>
          <w:color w:val="000000"/>
          <w:spacing w:val="-2"/>
          <w:sz w:val="22"/>
          <w:szCs w:val="22"/>
        </w:rPr>
        <w:t>a</w:t>
      </w:r>
      <w:r>
        <w:rPr>
          <w:rFonts w:ascii="Arial" w:eastAsia="Arial" w:hAnsi="Arial" w:cs="Arial"/>
          <w:color w:val="000000"/>
          <w:sz w:val="22"/>
          <w:szCs w:val="22"/>
        </w:rPr>
        <w:t>s</w:t>
      </w:r>
      <w:r>
        <w:rPr>
          <w:rFonts w:ascii="Arial" w:eastAsia="Arial" w:hAnsi="Arial" w:cs="Arial"/>
          <w:color w:val="000000"/>
          <w:spacing w:val="-1"/>
          <w:sz w:val="22"/>
          <w:szCs w:val="22"/>
        </w:rPr>
        <w:t>s</w:t>
      </w:r>
      <w:r>
        <w:rPr>
          <w:rFonts w:ascii="Arial" w:eastAsia="Arial" w:hAnsi="Arial" w:cs="Arial"/>
          <w:color w:val="000000"/>
          <w:sz w:val="22"/>
          <w:szCs w:val="22"/>
        </w:rPr>
        <w:t>w</w:t>
      </w:r>
      <w:r>
        <w:rPr>
          <w:rFonts w:ascii="Arial" w:eastAsia="Arial" w:hAnsi="Arial" w:cs="Arial"/>
          <w:color w:val="000000"/>
          <w:spacing w:val="1"/>
          <w:sz w:val="22"/>
          <w:szCs w:val="22"/>
        </w:rPr>
        <w:t>o</w:t>
      </w:r>
      <w:r>
        <w:rPr>
          <w:rFonts w:ascii="Arial" w:eastAsia="Arial" w:hAnsi="Arial" w:cs="Arial"/>
          <w:color w:val="000000"/>
          <w:spacing w:val="-3"/>
          <w:sz w:val="22"/>
          <w:szCs w:val="22"/>
        </w:rPr>
        <w:t>r</w:t>
      </w:r>
      <w:r>
        <w:rPr>
          <w:rFonts w:ascii="Arial" w:eastAsia="Arial" w:hAnsi="Arial" w:cs="Arial"/>
          <w:color w:val="000000"/>
          <w:sz w:val="22"/>
          <w:szCs w:val="22"/>
        </w:rPr>
        <w:t>d</w:t>
      </w:r>
      <w:r>
        <w:rPr>
          <w:rFonts w:ascii="Arial" w:eastAsia="Arial" w:hAnsi="Arial" w:cs="Arial"/>
          <w:color w:val="000000"/>
          <w:spacing w:val="51"/>
          <w:sz w:val="22"/>
          <w:szCs w:val="22"/>
        </w:rPr>
        <w:t xml:space="preserve"> </w:t>
      </w:r>
      <w:r>
        <w:rPr>
          <w:rFonts w:ascii="Arial" w:eastAsia="Arial" w:hAnsi="Arial" w:cs="Arial"/>
          <w:color w:val="000000"/>
          <w:spacing w:val="1"/>
          <w:sz w:val="22"/>
          <w:szCs w:val="22"/>
        </w:rPr>
        <w:t>o</w:t>
      </w:r>
      <w:r>
        <w:rPr>
          <w:rFonts w:ascii="Arial" w:eastAsia="Arial" w:hAnsi="Arial" w:cs="Arial"/>
          <w:color w:val="000000"/>
          <w:sz w:val="22"/>
          <w:szCs w:val="22"/>
        </w:rPr>
        <w:t xml:space="preserve">r </w:t>
      </w:r>
      <w:r>
        <w:rPr>
          <w:rFonts w:ascii="Arial" w:eastAsia="Arial" w:hAnsi="Arial" w:cs="Arial"/>
          <w:color w:val="000000"/>
          <w:spacing w:val="-3"/>
          <w:sz w:val="22"/>
          <w:szCs w:val="22"/>
        </w:rPr>
        <w:t>r</w:t>
      </w:r>
      <w:r>
        <w:rPr>
          <w:rFonts w:ascii="Arial" w:eastAsia="Arial" w:hAnsi="Arial" w:cs="Arial"/>
          <w:color w:val="000000"/>
          <w:spacing w:val="1"/>
          <w:sz w:val="22"/>
          <w:szCs w:val="22"/>
        </w:rPr>
        <w:t>e</w:t>
      </w:r>
      <w:r>
        <w:rPr>
          <w:rFonts w:ascii="Arial" w:eastAsia="Arial" w:hAnsi="Arial" w:cs="Arial"/>
          <w:color w:val="000000"/>
          <w:sz w:val="22"/>
          <w:szCs w:val="22"/>
        </w:rPr>
        <w:t>c</w:t>
      </w:r>
      <w:r>
        <w:rPr>
          <w:rFonts w:ascii="Arial" w:eastAsia="Arial" w:hAnsi="Arial" w:cs="Arial"/>
          <w:color w:val="000000"/>
          <w:spacing w:val="-2"/>
          <w:sz w:val="22"/>
          <w:szCs w:val="22"/>
        </w:rPr>
        <w:t>o</w:t>
      </w:r>
      <w:r>
        <w:rPr>
          <w:rFonts w:ascii="Arial" w:eastAsia="Arial" w:hAnsi="Arial" w:cs="Arial"/>
          <w:color w:val="000000"/>
          <w:spacing w:val="2"/>
          <w:sz w:val="22"/>
          <w:szCs w:val="22"/>
        </w:rPr>
        <w:t>v</w:t>
      </w:r>
      <w:r>
        <w:rPr>
          <w:rFonts w:ascii="Arial" w:eastAsia="Arial" w:hAnsi="Arial" w:cs="Arial"/>
          <w:color w:val="000000"/>
          <w:spacing w:val="1"/>
          <w:sz w:val="22"/>
          <w:szCs w:val="22"/>
        </w:rPr>
        <w:t>e</w:t>
      </w:r>
      <w:r>
        <w:rPr>
          <w:rFonts w:ascii="Arial" w:eastAsia="Arial" w:hAnsi="Arial" w:cs="Arial"/>
          <w:color w:val="000000"/>
          <w:sz w:val="22"/>
          <w:szCs w:val="22"/>
        </w:rPr>
        <w:t>r</w:t>
      </w:r>
      <w:r>
        <w:rPr>
          <w:rFonts w:ascii="Arial" w:eastAsia="Arial" w:hAnsi="Arial" w:cs="Arial"/>
          <w:color w:val="000000"/>
          <w:spacing w:val="25"/>
          <w:sz w:val="22"/>
          <w:szCs w:val="22"/>
        </w:rPr>
        <w:t xml:space="preserve"> </w:t>
      </w:r>
      <w:r>
        <w:rPr>
          <w:rFonts w:ascii="Arial" w:eastAsia="Arial" w:hAnsi="Arial" w:cs="Arial"/>
          <w:color w:val="000000"/>
          <w:spacing w:val="-2"/>
          <w:w w:val="105"/>
          <w:sz w:val="22"/>
          <w:szCs w:val="22"/>
        </w:rPr>
        <w:t>h</w:t>
      </w:r>
      <w:r>
        <w:rPr>
          <w:rFonts w:ascii="Arial" w:eastAsia="Arial" w:hAnsi="Arial" w:cs="Arial"/>
          <w:color w:val="000000"/>
          <w:spacing w:val="-1"/>
          <w:w w:val="105"/>
          <w:sz w:val="22"/>
          <w:szCs w:val="22"/>
        </w:rPr>
        <w:t>i</w:t>
      </w:r>
      <w:r>
        <w:rPr>
          <w:rFonts w:ascii="Arial" w:eastAsia="Arial" w:hAnsi="Arial" w:cs="Arial"/>
          <w:color w:val="000000"/>
          <w:w w:val="105"/>
          <w:sz w:val="22"/>
          <w:szCs w:val="22"/>
        </w:rPr>
        <w:t xml:space="preserve">s </w:t>
      </w:r>
      <w:r>
        <w:rPr>
          <w:rFonts w:ascii="Arial" w:eastAsia="Arial" w:hAnsi="Arial" w:cs="Arial"/>
          <w:color w:val="000000"/>
          <w:spacing w:val="1"/>
          <w:sz w:val="22"/>
          <w:szCs w:val="22"/>
        </w:rPr>
        <w:t>p</w:t>
      </w:r>
      <w:r>
        <w:rPr>
          <w:rFonts w:ascii="Arial" w:eastAsia="Arial" w:hAnsi="Arial" w:cs="Arial"/>
          <w:color w:val="000000"/>
          <w:sz w:val="22"/>
          <w:szCs w:val="22"/>
        </w:rPr>
        <w:t>r</w:t>
      </w:r>
      <w:r>
        <w:rPr>
          <w:rFonts w:ascii="Arial" w:eastAsia="Arial" w:hAnsi="Arial" w:cs="Arial"/>
          <w:color w:val="000000"/>
          <w:spacing w:val="-1"/>
          <w:sz w:val="22"/>
          <w:szCs w:val="22"/>
        </w:rPr>
        <w:t>i</w:t>
      </w:r>
      <w:r>
        <w:rPr>
          <w:rFonts w:ascii="Arial" w:eastAsia="Arial" w:hAnsi="Arial" w:cs="Arial"/>
          <w:color w:val="000000"/>
          <w:spacing w:val="2"/>
          <w:sz w:val="22"/>
          <w:szCs w:val="22"/>
        </w:rPr>
        <w:t>v</w:t>
      </w:r>
      <w:r>
        <w:rPr>
          <w:rFonts w:ascii="Arial" w:eastAsia="Arial" w:hAnsi="Arial" w:cs="Arial"/>
          <w:color w:val="000000"/>
          <w:spacing w:val="-2"/>
          <w:sz w:val="22"/>
          <w:szCs w:val="22"/>
        </w:rPr>
        <w:t>a</w:t>
      </w:r>
      <w:r>
        <w:rPr>
          <w:rFonts w:ascii="Arial" w:eastAsia="Arial" w:hAnsi="Arial" w:cs="Arial"/>
          <w:color w:val="000000"/>
          <w:sz w:val="22"/>
          <w:szCs w:val="22"/>
        </w:rPr>
        <w:t>te</w:t>
      </w:r>
      <w:r>
        <w:rPr>
          <w:rFonts w:ascii="Arial" w:eastAsia="Arial" w:hAnsi="Arial" w:cs="Arial"/>
          <w:color w:val="000000"/>
          <w:spacing w:val="44"/>
          <w:sz w:val="22"/>
          <w:szCs w:val="22"/>
        </w:rPr>
        <w:t xml:space="preserve"> </w:t>
      </w:r>
      <w:r>
        <w:rPr>
          <w:rFonts w:ascii="Arial" w:eastAsia="Arial" w:hAnsi="Arial" w:cs="Arial"/>
          <w:color w:val="000000"/>
          <w:sz w:val="22"/>
          <w:szCs w:val="22"/>
        </w:rPr>
        <w:t>k</w:t>
      </w:r>
      <w:r>
        <w:rPr>
          <w:rFonts w:ascii="Arial" w:eastAsia="Arial" w:hAnsi="Arial" w:cs="Arial"/>
          <w:color w:val="000000"/>
          <w:spacing w:val="-2"/>
          <w:sz w:val="22"/>
          <w:szCs w:val="22"/>
        </w:rPr>
        <w:t>e</w:t>
      </w:r>
      <w:r>
        <w:rPr>
          <w:rFonts w:ascii="Arial" w:eastAsia="Arial" w:hAnsi="Arial" w:cs="Arial"/>
          <w:color w:val="000000"/>
          <w:spacing w:val="2"/>
          <w:sz w:val="22"/>
          <w:szCs w:val="22"/>
        </w:rPr>
        <w:t>y</w:t>
      </w:r>
      <w:r>
        <w:rPr>
          <w:rFonts w:ascii="Arial" w:eastAsia="Arial" w:hAnsi="Arial" w:cs="Arial"/>
          <w:color w:val="000000"/>
          <w:sz w:val="22"/>
          <w:szCs w:val="22"/>
        </w:rPr>
        <w:t>,</w:t>
      </w:r>
      <w:r>
        <w:rPr>
          <w:rFonts w:ascii="Arial" w:eastAsia="Arial" w:hAnsi="Arial" w:cs="Arial"/>
          <w:color w:val="000000"/>
          <w:spacing w:val="30"/>
          <w:sz w:val="22"/>
          <w:szCs w:val="22"/>
        </w:rPr>
        <w:t xml:space="preserve"> </w:t>
      </w:r>
      <w:r>
        <w:rPr>
          <w:rFonts w:ascii="Arial" w:eastAsia="Arial" w:hAnsi="Arial" w:cs="Arial"/>
          <w:color w:val="000000"/>
          <w:spacing w:val="-2"/>
          <w:sz w:val="22"/>
          <w:szCs w:val="22"/>
        </w:rPr>
        <w:t>a</w:t>
      </w:r>
      <w:r>
        <w:rPr>
          <w:rFonts w:ascii="Arial" w:eastAsia="Arial" w:hAnsi="Arial" w:cs="Arial"/>
          <w:color w:val="000000"/>
          <w:spacing w:val="1"/>
          <w:sz w:val="22"/>
          <w:szCs w:val="22"/>
        </w:rPr>
        <w:t>n</w:t>
      </w:r>
      <w:r>
        <w:rPr>
          <w:rFonts w:ascii="Arial" w:eastAsia="Arial" w:hAnsi="Arial" w:cs="Arial"/>
          <w:color w:val="000000"/>
          <w:sz w:val="22"/>
          <w:szCs w:val="22"/>
        </w:rPr>
        <w:t>d</w:t>
      </w:r>
      <w:r>
        <w:rPr>
          <w:rFonts w:ascii="Arial" w:eastAsia="Arial" w:hAnsi="Arial" w:cs="Arial"/>
          <w:color w:val="000000"/>
          <w:spacing w:val="29"/>
          <w:sz w:val="22"/>
          <w:szCs w:val="22"/>
        </w:rPr>
        <w:t xml:space="preserve"> </w:t>
      </w:r>
      <w:r>
        <w:rPr>
          <w:rFonts w:ascii="Arial" w:eastAsia="Arial" w:hAnsi="Arial" w:cs="Arial"/>
          <w:color w:val="000000"/>
          <w:spacing w:val="-1"/>
          <w:sz w:val="22"/>
          <w:szCs w:val="22"/>
        </w:rPr>
        <w:t>i</w:t>
      </w:r>
      <w:r>
        <w:rPr>
          <w:rFonts w:ascii="Arial" w:eastAsia="Arial" w:hAnsi="Arial" w:cs="Arial"/>
          <w:color w:val="000000"/>
          <w:sz w:val="22"/>
          <w:szCs w:val="22"/>
        </w:rPr>
        <w:t>f</w:t>
      </w:r>
      <w:r>
        <w:rPr>
          <w:rFonts w:ascii="Arial" w:eastAsia="Arial" w:hAnsi="Arial" w:cs="Arial"/>
          <w:color w:val="000000"/>
          <w:spacing w:val="15"/>
          <w:sz w:val="22"/>
          <w:szCs w:val="22"/>
        </w:rPr>
        <w:t xml:space="preserve"> </w:t>
      </w:r>
      <w:r>
        <w:rPr>
          <w:rFonts w:ascii="Arial" w:eastAsia="Arial" w:hAnsi="Arial" w:cs="Arial"/>
          <w:color w:val="000000"/>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26"/>
          <w:sz w:val="22"/>
          <w:szCs w:val="22"/>
        </w:rPr>
        <w:t xml:space="preserve"> </w:t>
      </w:r>
      <w:r>
        <w:rPr>
          <w:rFonts w:ascii="Arial" w:eastAsia="Arial" w:hAnsi="Arial" w:cs="Arial"/>
          <w:color w:val="000000"/>
          <w:sz w:val="22"/>
          <w:szCs w:val="22"/>
        </w:rPr>
        <w:t>User</w:t>
      </w:r>
      <w:r>
        <w:rPr>
          <w:rFonts w:ascii="Arial" w:eastAsia="Arial" w:hAnsi="Arial" w:cs="Arial"/>
          <w:color w:val="000000"/>
          <w:spacing w:val="33"/>
          <w:sz w:val="22"/>
          <w:szCs w:val="22"/>
        </w:rPr>
        <w:t xml:space="preserve"> </w:t>
      </w:r>
      <w:r>
        <w:rPr>
          <w:rFonts w:ascii="Arial" w:eastAsia="Arial" w:hAnsi="Arial" w:cs="Arial"/>
          <w:color w:val="000000"/>
          <w:spacing w:val="-2"/>
          <w:sz w:val="22"/>
          <w:szCs w:val="22"/>
        </w:rPr>
        <w:t>a</w:t>
      </w:r>
      <w:r>
        <w:rPr>
          <w:rFonts w:ascii="Arial" w:eastAsia="Arial" w:hAnsi="Arial" w:cs="Arial"/>
          <w:color w:val="000000"/>
          <w:spacing w:val="-1"/>
          <w:sz w:val="22"/>
          <w:szCs w:val="22"/>
        </w:rPr>
        <w:t>l</w:t>
      </w:r>
      <w:r>
        <w:rPr>
          <w:rFonts w:ascii="Arial" w:eastAsia="Arial" w:hAnsi="Arial" w:cs="Arial"/>
          <w:color w:val="000000"/>
          <w:spacing w:val="2"/>
          <w:sz w:val="22"/>
          <w:szCs w:val="22"/>
        </w:rPr>
        <w:t>s</w:t>
      </w:r>
      <w:r>
        <w:rPr>
          <w:rFonts w:ascii="Arial" w:eastAsia="Arial" w:hAnsi="Arial" w:cs="Arial"/>
          <w:color w:val="000000"/>
          <w:sz w:val="22"/>
          <w:szCs w:val="22"/>
        </w:rPr>
        <w:t>o</w:t>
      </w:r>
      <w:r>
        <w:rPr>
          <w:rFonts w:ascii="Arial" w:eastAsia="Arial" w:hAnsi="Arial" w:cs="Arial"/>
          <w:color w:val="000000"/>
          <w:spacing w:val="31"/>
          <w:sz w:val="22"/>
          <w:szCs w:val="22"/>
        </w:rPr>
        <w:t xml:space="preserve"> </w:t>
      </w:r>
      <w:r>
        <w:rPr>
          <w:rFonts w:ascii="Arial" w:eastAsia="Arial" w:hAnsi="Arial" w:cs="Arial"/>
          <w:color w:val="000000"/>
          <w:spacing w:val="-1"/>
          <w:sz w:val="22"/>
          <w:szCs w:val="22"/>
        </w:rPr>
        <w:t>l</w:t>
      </w:r>
      <w:r>
        <w:rPr>
          <w:rFonts w:ascii="Arial" w:eastAsia="Arial" w:hAnsi="Arial" w:cs="Arial"/>
          <w:color w:val="000000"/>
          <w:spacing w:val="1"/>
          <w:sz w:val="22"/>
          <w:szCs w:val="22"/>
        </w:rPr>
        <w:t>o</w:t>
      </w:r>
      <w:r>
        <w:rPr>
          <w:rFonts w:ascii="Arial" w:eastAsia="Arial" w:hAnsi="Arial" w:cs="Arial"/>
          <w:color w:val="000000"/>
          <w:sz w:val="22"/>
          <w:szCs w:val="22"/>
        </w:rPr>
        <w:t>s</w:t>
      </w:r>
      <w:r>
        <w:rPr>
          <w:rFonts w:ascii="Arial" w:eastAsia="Arial" w:hAnsi="Arial" w:cs="Arial"/>
          <w:color w:val="000000"/>
          <w:spacing w:val="-2"/>
          <w:sz w:val="22"/>
          <w:szCs w:val="22"/>
        </w:rPr>
        <w:t>e</w:t>
      </w:r>
      <w:r>
        <w:rPr>
          <w:rFonts w:ascii="Arial" w:eastAsia="Arial" w:hAnsi="Arial" w:cs="Arial"/>
          <w:color w:val="000000"/>
          <w:sz w:val="22"/>
          <w:szCs w:val="22"/>
        </w:rPr>
        <w:t>s</w:t>
      </w:r>
      <w:r>
        <w:rPr>
          <w:rFonts w:ascii="Arial" w:eastAsia="Arial" w:hAnsi="Arial" w:cs="Arial"/>
          <w:color w:val="000000"/>
          <w:spacing w:val="37"/>
          <w:sz w:val="22"/>
          <w:szCs w:val="22"/>
        </w:rPr>
        <w:t xml:space="preserve"> </w:t>
      </w:r>
      <w:r>
        <w:rPr>
          <w:rFonts w:ascii="Arial" w:eastAsia="Arial" w:hAnsi="Arial" w:cs="Arial"/>
          <w:color w:val="000000"/>
          <w:spacing w:val="1"/>
          <w:sz w:val="22"/>
          <w:szCs w:val="22"/>
        </w:rPr>
        <w:t>h</w:t>
      </w:r>
      <w:r>
        <w:rPr>
          <w:rFonts w:ascii="Arial" w:eastAsia="Arial" w:hAnsi="Arial" w:cs="Arial"/>
          <w:color w:val="000000"/>
          <w:spacing w:val="-1"/>
          <w:sz w:val="22"/>
          <w:szCs w:val="22"/>
        </w:rPr>
        <w:t>i</w:t>
      </w:r>
      <w:r>
        <w:rPr>
          <w:rFonts w:ascii="Arial" w:eastAsia="Arial" w:hAnsi="Arial" w:cs="Arial"/>
          <w:color w:val="000000"/>
          <w:sz w:val="22"/>
          <w:szCs w:val="22"/>
        </w:rPr>
        <w:t>s</w:t>
      </w:r>
      <w:r>
        <w:rPr>
          <w:rFonts w:ascii="Arial" w:eastAsia="Arial" w:hAnsi="Arial" w:cs="Arial"/>
          <w:color w:val="000000"/>
          <w:spacing w:val="26"/>
          <w:sz w:val="22"/>
          <w:szCs w:val="22"/>
        </w:rPr>
        <w:t xml:space="preserve"> </w:t>
      </w:r>
      <w:r>
        <w:rPr>
          <w:rFonts w:ascii="Arial" w:eastAsia="Arial" w:hAnsi="Arial" w:cs="Arial"/>
          <w:color w:val="000000"/>
          <w:spacing w:val="1"/>
          <w:sz w:val="22"/>
          <w:szCs w:val="22"/>
        </w:rPr>
        <w:t>p</w:t>
      </w:r>
      <w:r>
        <w:rPr>
          <w:rFonts w:ascii="Arial" w:eastAsia="Arial" w:hAnsi="Arial" w:cs="Arial"/>
          <w:color w:val="000000"/>
          <w:spacing w:val="-3"/>
          <w:sz w:val="22"/>
          <w:szCs w:val="22"/>
        </w:rPr>
        <w:t>r</w:t>
      </w:r>
      <w:r>
        <w:rPr>
          <w:rFonts w:ascii="Arial" w:eastAsia="Arial" w:hAnsi="Arial" w:cs="Arial"/>
          <w:color w:val="000000"/>
          <w:spacing w:val="1"/>
          <w:sz w:val="22"/>
          <w:szCs w:val="22"/>
        </w:rPr>
        <w:t>i</w:t>
      </w:r>
      <w:r>
        <w:rPr>
          <w:rFonts w:ascii="Arial" w:eastAsia="Arial" w:hAnsi="Arial" w:cs="Arial"/>
          <w:color w:val="000000"/>
          <w:sz w:val="22"/>
          <w:szCs w:val="22"/>
        </w:rPr>
        <w:t>vate</w:t>
      </w:r>
      <w:r>
        <w:rPr>
          <w:rFonts w:ascii="Arial" w:eastAsia="Arial" w:hAnsi="Arial" w:cs="Arial"/>
          <w:color w:val="000000"/>
          <w:spacing w:val="44"/>
          <w:sz w:val="22"/>
          <w:szCs w:val="22"/>
        </w:rPr>
        <w:t xml:space="preserve"> </w:t>
      </w:r>
      <w:r>
        <w:rPr>
          <w:rFonts w:ascii="Arial" w:eastAsia="Arial" w:hAnsi="Arial" w:cs="Arial"/>
          <w:color w:val="000000"/>
          <w:sz w:val="22"/>
          <w:szCs w:val="22"/>
        </w:rPr>
        <w:t>k</w:t>
      </w:r>
      <w:r>
        <w:rPr>
          <w:rFonts w:ascii="Arial" w:eastAsia="Arial" w:hAnsi="Arial" w:cs="Arial"/>
          <w:color w:val="000000"/>
          <w:spacing w:val="-2"/>
          <w:sz w:val="22"/>
          <w:szCs w:val="22"/>
        </w:rPr>
        <w:t>e</w:t>
      </w:r>
      <w:r>
        <w:rPr>
          <w:rFonts w:ascii="Arial" w:eastAsia="Arial" w:hAnsi="Arial" w:cs="Arial"/>
          <w:color w:val="000000"/>
          <w:sz w:val="22"/>
          <w:szCs w:val="22"/>
        </w:rPr>
        <w:t>ys</w:t>
      </w:r>
      <w:r>
        <w:rPr>
          <w:rFonts w:ascii="Arial" w:eastAsia="Arial" w:hAnsi="Arial" w:cs="Arial"/>
          <w:color w:val="000000"/>
          <w:spacing w:val="33"/>
          <w:sz w:val="22"/>
          <w:szCs w:val="22"/>
        </w:rPr>
        <w:t xml:space="preserve"> </w:t>
      </w:r>
      <w:r>
        <w:rPr>
          <w:rFonts w:ascii="Arial" w:eastAsia="Arial" w:hAnsi="Arial" w:cs="Arial"/>
          <w:color w:val="000000"/>
          <w:spacing w:val="1"/>
          <w:sz w:val="22"/>
          <w:szCs w:val="22"/>
        </w:rPr>
        <w:t>an</w:t>
      </w:r>
      <w:r>
        <w:rPr>
          <w:rFonts w:ascii="Arial" w:eastAsia="Arial" w:hAnsi="Arial" w:cs="Arial"/>
          <w:color w:val="000000"/>
          <w:sz w:val="22"/>
          <w:szCs w:val="22"/>
        </w:rPr>
        <w:t>d</w:t>
      </w:r>
      <w:r>
        <w:rPr>
          <w:rFonts w:ascii="Arial" w:eastAsia="Arial" w:hAnsi="Arial" w:cs="Arial"/>
          <w:color w:val="000000"/>
          <w:spacing w:val="29"/>
          <w:sz w:val="22"/>
          <w:szCs w:val="22"/>
        </w:rPr>
        <w:t xml:space="preserve"> </w:t>
      </w:r>
      <w:r w:rsidR="006E1D31">
        <w:rPr>
          <w:rFonts w:ascii="Arial" w:eastAsia="Arial" w:hAnsi="Arial" w:cs="Arial"/>
          <w:color w:val="000000"/>
          <w:spacing w:val="-2"/>
          <w:sz w:val="22"/>
          <w:szCs w:val="22"/>
        </w:rPr>
        <w:t>pa</w:t>
      </w:r>
      <w:r w:rsidR="006E1D31">
        <w:rPr>
          <w:rFonts w:ascii="Arial" w:eastAsia="Arial" w:hAnsi="Arial" w:cs="Arial"/>
          <w:color w:val="000000"/>
          <w:sz w:val="22"/>
          <w:szCs w:val="22"/>
        </w:rPr>
        <w:t>s</w:t>
      </w:r>
      <w:r w:rsidR="006E1D31">
        <w:rPr>
          <w:rFonts w:ascii="Arial" w:eastAsia="Arial" w:hAnsi="Arial" w:cs="Arial"/>
          <w:color w:val="000000"/>
          <w:spacing w:val="1"/>
          <w:sz w:val="22"/>
          <w:szCs w:val="22"/>
        </w:rPr>
        <w:t>s</w:t>
      </w:r>
      <w:r w:rsidR="006E1D31">
        <w:rPr>
          <w:rFonts w:ascii="Arial" w:eastAsia="Arial" w:hAnsi="Arial" w:cs="Arial"/>
          <w:color w:val="000000"/>
          <w:sz w:val="22"/>
          <w:szCs w:val="22"/>
        </w:rPr>
        <w:t>w</w:t>
      </w:r>
      <w:r w:rsidR="006E1D31">
        <w:rPr>
          <w:rFonts w:ascii="Arial" w:eastAsia="Arial" w:hAnsi="Arial" w:cs="Arial"/>
          <w:color w:val="000000"/>
          <w:spacing w:val="1"/>
          <w:sz w:val="22"/>
          <w:szCs w:val="22"/>
        </w:rPr>
        <w:t>o</w:t>
      </w:r>
      <w:r w:rsidR="006E1D31">
        <w:rPr>
          <w:rFonts w:ascii="Arial" w:eastAsia="Arial" w:hAnsi="Arial" w:cs="Arial"/>
          <w:color w:val="000000"/>
          <w:spacing w:val="-3"/>
          <w:sz w:val="22"/>
          <w:szCs w:val="22"/>
        </w:rPr>
        <w:t>r</w:t>
      </w:r>
      <w:r w:rsidR="006E1D31">
        <w:rPr>
          <w:rFonts w:ascii="Arial" w:eastAsia="Arial" w:hAnsi="Arial" w:cs="Arial"/>
          <w:color w:val="000000"/>
          <w:spacing w:val="-2"/>
          <w:sz w:val="22"/>
          <w:szCs w:val="22"/>
        </w:rPr>
        <w:t>d</w:t>
      </w:r>
      <w:r w:rsidR="006E1D31">
        <w:rPr>
          <w:rFonts w:ascii="Arial" w:eastAsia="Arial" w:hAnsi="Arial" w:cs="Arial"/>
          <w:color w:val="000000"/>
          <w:sz w:val="22"/>
          <w:szCs w:val="22"/>
        </w:rPr>
        <w:t>, the</w:t>
      </w:r>
      <w:r>
        <w:rPr>
          <w:rFonts w:ascii="Arial" w:eastAsia="Arial" w:hAnsi="Arial" w:cs="Arial"/>
          <w:color w:val="000000"/>
          <w:spacing w:val="26"/>
          <w:sz w:val="22"/>
          <w:szCs w:val="22"/>
        </w:rPr>
        <w:t xml:space="preserve"> </w:t>
      </w:r>
      <w:r w:rsidR="006E1D31">
        <w:rPr>
          <w:rFonts w:ascii="Arial" w:eastAsia="Arial" w:hAnsi="Arial" w:cs="Arial"/>
          <w:color w:val="000000"/>
          <w:spacing w:val="-1"/>
          <w:w w:val="105"/>
          <w:sz w:val="22"/>
          <w:szCs w:val="22"/>
        </w:rPr>
        <w:t>UMC</w:t>
      </w:r>
      <w:r>
        <w:rPr>
          <w:rFonts w:ascii="Arial" w:eastAsia="Arial" w:hAnsi="Arial" w:cs="Arial"/>
          <w:color w:val="000000"/>
          <w:w w:val="105"/>
          <w:sz w:val="22"/>
          <w:szCs w:val="22"/>
        </w:rPr>
        <w:t xml:space="preserve"> </w:t>
      </w:r>
      <w:r w:rsidR="006E1D31">
        <w:rPr>
          <w:rFonts w:ascii="Arial" w:eastAsia="Arial" w:hAnsi="Arial" w:cs="Arial"/>
          <w:color w:val="000000"/>
          <w:spacing w:val="1"/>
          <w:sz w:val="22"/>
          <w:szCs w:val="22"/>
        </w:rPr>
        <w:t>a</w:t>
      </w:r>
      <w:r w:rsidR="006E1D31">
        <w:rPr>
          <w:rFonts w:ascii="Arial" w:eastAsia="Arial" w:hAnsi="Arial" w:cs="Arial"/>
          <w:color w:val="000000"/>
          <w:sz w:val="22"/>
          <w:szCs w:val="22"/>
        </w:rPr>
        <w:t>s</w:t>
      </w:r>
      <w:r w:rsidR="006E1D31">
        <w:rPr>
          <w:rFonts w:ascii="Arial" w:eastAsia="Arial" w:hAnsi="Arial" w:cs="Arial"/>
          <w:color w:val="000000"/>
          <w:spacing w:val="-1"/>
          <w:sz w:val="22"/>
          <w:szCs w:val="22"/>
        </w:rPr>
        <w:t>s</w:t>
      </w:r>
      <w:r w:rsidR="006E1D31">
        <w:rPr>
          <w:rFonts w:ascii="Arial" w:eastAsia="Arial" w:hAnsi="Arial" w:cs="Arial"/>
          <w:color w:val="000000"/>
          <w:spacing w:val="-2"/>
          <w:sz w:val="22"/>
          <w:szCs w:val="22"/>
        </w:rPr>
        <w:t>o</w:t>
      </w:r>
      <w:r w:rsidR="006E1D31">
        <w:rPr>
          <w:rFonts w:ascii="Arial" w:eastAsia="Arial" w:hAnsi="Arial" w:cs="Arial"/>
          <w:color w:val="000000"/>
          <w:spacing w:val="2"/>
          <w:sz w:val="22"/>
          <w:szCs w:val="22"/>
        </w:rPr>
        <w:t>c</w:t>
      </w:r>
      <w:r w:rsidR="006E1D31">
        <w:rPr>
          <w:rFonts w:ascii="Arial" w:eastAsia="Arial" w:hAnsi="Arial" w:cs="Arial"/>
          <w:color w:val="000000"/>
          <w:spacing w:val="-1"/>
          <w:sz w:val="22"/>
          <w:szCs w:val="22"/>
        </w:rPr>
        <w:t>i</w:t>
      </w:r>
      <w:r w:rsidR="006E1D31">
        <w:rPr>
          <w:rFonts w:ascii="Arial" w:eastAsia="Arial" w:hAnsi="Arial" w:cs="Arial"/>
          <w:color w:val="000000"/>
          <w:spacing w:val="1"/>
          <w:sz w:val="22"/>
          <w:szCs w:val="22"/>
        </w:rPr>
        <w:t>a</w:t>
      </w:r>
      <w:r w:rsidR="006E1D31">
        <w:rPr>
          <w:rFonts w:ascii="Arial" w:eastAsia="Arial" w:hAnsi="Arial" w:cs="Arial"/>
          <w:color w:val="000000"/>
          <w:sz w:val="22"/>
          <w:szCs w:val="22"/>
        </w:rPr>
        <w:t>t</w:t>
      </w:r>
      <w:r w:rsidR="006E1D31">
        <w:rPr>
          <w:rFonts w:ascii="Arial" w:eastAsia="Arial" w:hAnsi="Arial" w:cs="Arial"/>
          <w:color w:val="000000"/>
          <w:spacing w:val="-1"/>
          <w:sz w:val="22"/>
          <w:szCs w:val="22"/>
        </w:rPr>
        <w:t>e</w:t>
      </w:r>
      <w:r w:rsidR="006E1D31">
        <w:rPr>
          <w:rFonts w:ascii="Arial" w:eastAsia="Arial" w:hAnsi="Arial" w:cs="Arial"/>
          <w:color w:val="000000"/>
          <w:sz w:val="22"/>
          <w:szCs w:val="22"/>
        </w:rPr>
        <w:t xml:space="preserve">d </w:t>
      </w:r>
      <w:r w:rsidR="006E1D31">
        <w:rPr>
          <w:rFonts w:ascii="Arial" w:eastAsia="Arial" w:hAnsi="Arial" w:cs="Arial"/>
          <w:color w:val="000000"/>
          <w:spacing w:val="21"/>
          <w:sz w:val="22"/>
          <w:szCs w:val="22"/>
        </w:rPr>
        <w:t>with</w:t>
      </w:r>
      <w:r>
        <w:rPr>
          <w:rFonts w:ascii="Arial" w:eastAsia="Arial" w:hAnsi="Arial" w:cs="Arial"/>
          <w:color w:val="000000"/>
          <w:spacing w:val="50"/>
          <w:sz w:val="22"/>
          <w:szCs w:val="22"/>
        </w:rPr>
        <w:t xml:space="preserve"> </w:t>
      </w:r>
      <w:r>
        <w:rPr>
          <w:rFonts w:ascii="Arial" w:eastAsia="Arial" w:hAnsi="Arial" w:cs="Arial"/>
          <w:color w:val="000000"/>
          <w:spacing w:val="-2"/>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42"/>
          <w:sz w:val="22"/>
          <w:szCs w:val="22"/>
        </w:rPr>
        <w:t xml:space="preserve"> </w:t>
      </w:r>
      <w:r w:rsidR="006E1D31">
        <w:rPr>
          <w:rFonts w:ascii="Arial" w:eastAsia="Arial" w:hAnsi="Arial" w:cs="Arial"/>
          <w:color w:val="000000"/>
          <w:sz w:val="22"/>
          <w:szCs w:val="22"/>
        </w:rPr>
        <w:t>User</w:t>
      </w:r>
      <w:r w:rsidR="006E1D31">
        <w:rPr>
          <w:rFonts w:ascii="Arial" w:eastAsia="Arial" w:hAnsi="Arial" w:cs="Arial"/>
          <w:color w:val="000000"/>
          <w:spacing w:val="-1"/>
          <w:sz w:val="22"/>
          <w:szCs w:val="22"/>
        </w:rPr>
        <w:t>’s account</w:t>
      </w:r>
      <w:r w:rsidR="006E1D31">
        <w:rPr>
          <w:rFonts w:ascii="Arial" w:eastAsia="Arial" w:hAnsi="Arial" w:cs="Arial"/>
          <w:color w:val="000000"/>
          <w:sz w:val="22"/>
          <w:szCs w:val="22"/>
        </w:rPr>
        <w:t xml:space="preserve"> </w:t>
      </w:r>
      <w:r w:rsidR="006E1D31">
        <w:rPr>
          <w:rFonts w:ascii="Arial" w:eastAsia="Arial" w:hAnsi="Arial" w:cs="Arial"/>
          <w:color w:val="000000"/>
          <w:spacing w:val="9"/>
          <w:sz w:val="22"/>
          <w:szCs w:val="22"/>
        </w:rPr>
        <w:t>(</w:t>
      </w:r>
      <w:r w:rsidR="006E1D31">
        <w:rPr>
          <w:rFonts w:ascii="Arial" w:eastAsia="Arial" w:hAnsi="Arial" w:cs="Arial"/>
          <w:color w:val="000000"/>
          <w:spacing w:val="1"/>
          <w:sz w:val="22"/>
          <w:szCs w:val="22"/>
        </w:rPr>
        <w:t>a</w:t>
      </w:r>
      <w:r w:rsidR="006E1D31">
        <w:rPr>
          <w:rFonts w:ascii="Arial" w:eastAsia="Arial" w:hAnsi="Arial" w:cs="Arial"/>
          <w:color w:val="000000"/>
          <w:spacing w:val="-2"/>
          <w:sz w:val="22"/>
          <w:szCs w:val="22"/>
        </w:rPr>
        <w:t>d</w:t>
      </w:r>
      <w:r w:rsidR="006E1D31">
        <w:rPr>
          <w:rFonts w:ascii="Arial" w:eastAsia="Arial" w:hAnsi="Arial" w:cs="Arial"/>
          <w:color w:val="000000"/>
          <w:spacing w:val="1"/>
          <w:sz w:val="22"/>
          <w:szCs w:val="22"/>
        </w:rPr>
        <w:t>d</w:t>
      </w:r>
      <w:r w:rsidR="006E1D31">
        <w:rPr>
          <w:rFonts w:ascii="Arial" w:eastAsia="Arial" w:hAnsi="Arial" w:cs="Arial"/>
          <w:color w:val="000000"/>
          <w:sz w:val="22"/>
          <w:szCs w:val="22"/>
        </w:rPr>
        <w:t>r</w:t>
      </w:r>
      <w:r w:rsidR="006E1D31">
        <w:rPr>
          <w:rFonts w:ascii="Arial" w:eastAsia="Arial" w:hAnsi="Arial" w:cs="Arial"/>
          <w:color w:val="000000"/>
          <w:spacing w:val="-2"/>
          <w:sz w:val="22"/>
          <w:szCs w:val="22"/>
        </w:rPr>
        <w:t>e</w:t>
      </w:r>
      <w:r w:rsidR="006E1D31">
        <w:rPr>
          <w:rFonts w:ascii="Arial" w:eastAsia="Arial" w:hAnsi="Arial" w:cs="Arial"/>
          <w:color w:val="000000"/>
          <w:sz w:val="22"/>
          <w:szCs w:val="22"/>
        </w:rPr>
        <w:t>s</w:t>
      </w:r>
      <w:r w:rsidR="006E1D31">
        <w:rPr>
          <w:rFonts w:ascii="Arial" w:eastAsia="Arial" w:hAnsi="Arial" w:cs="Arial"/>
          <w:color w:val="000000"/>
          <w:spacing w:val="1"/>
          <w:sz w:val="22"/>
          <w:szCs w:val="22"/>
        </w:rPr>
        <w:t>s</w:t>
      </w:r>
      <w:r w:rsidR="006E1D31">
        <w:rPr>
          <w:rFonts w:ascii="Arial" w:eastAsia="Arial" w:hAnsi="Arial" w:cs="Arial"/>
          <w:color w:val="000000"/>
          <w:sz w:val="22"/>
          <w:szCs w:val="22"/>
        </w:rPr>
        <w:t xml:space="preserve">) </w:t>
      </w:r>
      <w:r w:rsidR="006E1D31">
        <w:rPr>
          <w:rFonts w:ascii="Arial" w:eastAsia="Arial" w:hAnsi="Arial" w:cs="Arial"/>
          <w:color w:val="000000"/>
          <w:spacing w:val="14"/>
          <w:sz w:val="22"/>
          <w:szCs w:val="22"/>
        </w:rPr>
        <w:t>will</w:t>
      </w:r>
      <w:r>
        <w:rPr>
          <w:rFonts w:ascii="Arial" w:eastAsia="Arial" w:hAnsi="Arial" w:cs="Arial"/>
          <w:color w:val="000000"/>
          <w:spacing w:val="45"/>
          <w:sz w:val="22"/>
          <w:szCs w:val="22"/>
        </w:rPr>
        <w:t xml:space="preserve"> </w:t>
      </w:r>
      <w:r>
        <w:rPr>
          <w:rFonts w:ascii="Arial" w:eastAsia="Arial" w:hAnsi="Arial" w:cs="Arial"/>
          <w:color w:val="000000"/>
          <w:spacing w:val="-2"/>
          <w:sz w:val="22"/>
          <w:szCs w:val="22"/>
        </w:rPr>
        <w:t>b</w:t>
      </w:r>
      <w:r>
        <w:rPr>
          <w:rFonts w:ascii="Arial" w:eastAsia="Arial" w:hAnsi="Arial" w:cs="Arial"/>
          <w:color w:val="000000"/>
          <w:sz w:val="22"/>
          <w:szCs w:val="22"/>
        </w:rPr>
        <w:t>e</w:t>
      </w:r>
      <w:r>
        <w:rPr>
          <w:rFonts w:ascii="Arial" w:eastAsia="Arial" w:hAnsi="Arial" w:cs="Arial"/>
          <w:color w:val="000000"/>
          <w:spacing w:val="41"/>
          <w:sz w:val="22"/>
          <w:szCs w:val="22"/>
        </w:rPr>
        <w:t xml:space="preserve"> </w:t>
      </w:r>
      <w:r w:rsidR="006E1D31">
        <w:rPr>
          <w:rFonts w:ascii="Arial" w:eastAsia="Arial" w:hAnsi="Arial" w:cs="Arial"/>
          <w:color w:val="000000"/>
          <w:spacing w:val="-2"/>
          <w:sz w:val="22"/>
          <w:szCs w:val="22"/>
        </w:rPr>
        <w:t>u</w:t>
      </w:r>
      <w:r w:rsidR="006E1D31">
        <w:rPr>
          <w:rFonts w:ascii="Arial" w:eastAsia="Arial" w:hAnsi="Arial" w:cs="Arial"/>
          <w:color w:val="000000"/>
          <w:spacing w:val="1"/>
          <w:sz w:val="22"/>
          <w:szCs w:val="22"/>
        </w:rPr>
        <w:t>n</w:t>
      </w:r>
      <w:r w:rsidR="006E1D31">
        <w:rPr>
          <w:rFonts w:ascii="Arial" w:eastAsia="Arial" w:hAnsi="Arial" w:cs="Arial"/>
          <w:color w:val="000000"/>
          <w:sz w:val="22"/>
          <w:szCs w:val="22"/>
        </w:rPr>
        <w:t>r</w:t>
      </w:r>
      <w:r w:rsidR="006E1D31">
        <w:rPr>
          <w:rFonts w:ascii="Arial" w:eastAsia="Arial" w:hAnsi="Arial" w:cs="Arial"/>
          <w:color w:val="000000"/>
          <w:spacing w:val="-2"/>
          <w:sz w:val="22"/>
          <w:szCs w:val="22"/>
        </w:rPr>
        <w:t>e</w:t>
      </w:r>
      <w:r w:rsidR="006E1D31">
        <w:rPr>
          <w:rFonts w:ascii="Arial" w:eastAsia="Arial" w:hAnsi="Arial" w:cs="Arial"/>
          <w:color w:val="000000"/>
          <w:spacing w:val="2"/>
          <w:sz w:val="22"/>
          <w:szCs w:val="22"/>
        </w:rPr>
        <w:t>c</w:t>
      </w:r>
      <w:r w:rsidR="006E1D31">
        <w:rPr>
          <w:rFonts w:ascii="Arial" w:eastAsia="Arial" w:hAnsi="Arial" w:cs="Arial"/>
          <w:color w:val="000000"/>
          <w:spacing w:val="-2"/>
          <w:sz w:val="22"/>
          <w:szCs w:val="22"/>
        </w:rPr>
        <w:t>o</w:t>
      </w:r>
      <w:r w:rsidR="006E1D31">
        <w:rPr>
          <w:rFonts w:ascii="Arial" w:eastAsia="Arial" w:hAnsi="Arial" w:cs="Arial"/>
          <w:color w:val="000000"/>
          <w:sz w:val="22"/>
          <w:szCs w:val="22"/>
        </w:rPr>
        <w:t>ver</w:t>
      </w:r>
      <w:r w:rsidR="006E1D31">
        <w:rPr>
          <w:rFonts w:ascii="Arial" w:eastAsia="Arial" w:hAnsi="Arial" w:cs="Arial"/>
          <w:color w:val="000000"/>
          <w:spacing w:val="-2"/>
          <w:sz w:val="22"/>
          <w:szCs w:val="22"/>
        </w:rPr>
        <w:t>a</w:t>
      </w:r>
      <w:r w:rsidR="006E1D31">
        <w:rPr>
          <w:rFonts w:ascii="Arial" w:eastAsia="Arial" w:hAnsi="Arial" w:cs="Arial"/>
          <w:color w:val="000000"/>
          <w:spacing w:val="1"/>
          <w:sz w:val="22"/>
          <w:szCs w:val="22"/>
        </w:rPr>
        <w:t>b</w:t>
      </w:r>
      <w:r w:rsidR="006E1D31">
        <w:rPr>
          <w:rFonts w:ascii="Arial" w:eastAsia="Arial" w:hAnsi="Arial" w:cs="Arial"/>
          <w:color w:val="000000"/>
          <w:spacing w:val="-1"/>
          <w:sz w:val="22"/>
          <w:szCs w:val="22"/>
        </w:rPr>
        <w:t>l</w:t>
      </w:r>
      <w:r w:rsidR="006E1D31">
        <w:rPr>
          <w:rFonts w:ascii="Arial" w:eastAsia="Arial" w:hAnsi="Arial" w:cs="Arial"/>
          <w:color w:val="000000"/>
          <w:sz w:val="22"/>
          <w:szCs w:val="22"/>
        </w:rPr>
        <w:t xml:space="preserve">e </w:t>
      </w:r>
      <w:r w:rsidR="006E1D31">
        <w:rPr>
          <w:rFonts w:ascii="Arial" w:eastAsia="Arial" w:hAnsi="Arial" w:cs="Arial"/>
          <w:color w:val="000000"/>
          <w:spacing w:val="38"/>
          <w:sz w:val="22"/>
          <w:szCs w:val="22"/>
        </w:rPr>
        <w:t>and</w:t>
      </w:r>
      <w:r>
        <w:rPr>
          <w:rFonts w:ascii="Arial" w:eastAsia="Arial" w:hAnsi="Arial" w:cs="Arial"/>
          <w:color w:val="000000"/>
          <w:spacing w:val="47"/>
          <w:sz w:val="22"/>
          <w:szCs w:val="22"/>
        </w:rPr>
        <w:t xml:space="preserve"> </w:t>
      </w:r>
      <w:r>
        <w:rPr>
          <w:rFonts w:ascii="Arial" w:eastAsia="Arial" w:hAnsi="Arial" w:cs="Arial"/>
          <w:color w:val="000000"/>
          <w:spacing w:val="-2"/>
          <w:sz w:val="22"/>
          <w:szCs w:val="22"/>
        </w:rPr>
        <w:t>w</w:t>
      </w:r>
      <w:r>
        <w:rPr>
          <w:rFonts w:ascii="Arial" w:eastAsia="Arial" w:hAnsi="Arial" w:cs="Arial"/>
          <w:color w:val="000000"/>
          <w:spacing w:val="1"/>
          <w:sz w:val="22"/>
          <w:szCs w:val="22"/>
        </w:rPr>
        <w:t>i</w:t>
      </w:r>
      <w:r>
        <w:rPr>
          <w:rFonts w:ascii="Arial" w:eastAsia="Arial" w:hAnsi="Arial" w:cs="Arial"/>
          <w:color w:val="000000"/>
          <w:spacing w:val="-1"/>
          <w:sz w:val="22"/>
          <w:szCs w:val="22"/>
        </w:rPr>
        <w:t>l</w:t>
      </w:r>
      <w:r>
        <w:rPr>
          <w:rFonts w:ascii="Arial" w:eastAsia="Arial" w:hAnsi="Arial" w:cs="Arial"/>
          <w:color w:val="000000"/>
          <w:sz w:val="22"/>
          <w:szCs w:val="22"/>
        </w:rPr>
        <w:t>l</w:t>
      </w:r>
      <w:r>
        <w:rPr>
          <w:rFonts w:ascii="Arial" w:eastAsia="Arial" w:hAnsi="Arial" w:cs="Arial"/>
          <w:color w:val="000000"/>
          <w:spacing w:val="45"/>
          <w:sz w:val="22"/>
          <w:szCs w:val="22"/>
        </w:rPr>
        <w:t xml:space="preserve"> </w:t>
      </w:r>
      <w:r>
        <w:rPr>
          <w:rFonts w:ascii="Arial" w:eastAsia="Arial" w:hAnsi="Arial" w:cs="Arial"/>
          <w:color w:val="000000"/>
          <w:spacing w:val="-4"/>
          <w:w w:val="105"/>
          <w:sz w:val="22"/>
          <w:szCs w:val="22"/>
        </w:rPr>
        <w:t>b</w:t>
      </w:r>
      <w:r>
        <w:rPr>
          <w:rFonts w:ascii="Arial" w:eastAsia="Arial" w:hAnsi="Arial" w:cs="Arial"/>
          <w:color w:val="000000"/>
          <w:w w:val="105"/>
          <w:sz w:val="22"/>
          <w:szCs w:val="22"/>
        </w:rPr>
        <w:t xml:space="preserve">e </w:t>
      </w:r>
      <w:r w:rsidR="006E1D31">
        <w:rPr>
          <w:rFonts w:ascii="Arial" w:eastAsia="Arial" w:hAnsi="Arial" w:cs="Arial"/>
          <w:color w:val="000000"/>
          <w:spacing w:val="1"/>
          <w:sz w:val="22"/>
          <w:szCs w:val="22"/>
        </w:rPr>
        <w:t>pe</w:t>
      </w:r>
      <w:r w:rsidR="006E1D31">
        <w:rPr>
          <w:rFonts w:ascii="Arial" w:eastAsia="Arial" w:hAnsi="Arial" w:cs="Arial"/>
          <w:color w:val="000000"/>
          <w:spacing w:val="-3"/>
          <w:sz w:val="22"/>
          <w:szCs w:val="22"/>
        </w:rPr>
        <w:t>r</w:t>
      </w:r>
      <w:r w:rsidR="006E1D31">
        <w:rPr>
          <w:rFonts w:ascii="Arial" w:eastAsia="Arial" w:hAnsi="Arial" w:cs="Arial"/>
          <w:color w:val="000000"/>
          <w:spacing w:val="1"/>
          <w:sz w:val="22"/>
          <w:szCs w:val="22"/>
        </w:rPr>
        <w:t>m</w:t>
      </w:r>
      <w:r w:rsidR="006E1D31">
        <w:rPr>
          <w:rFonts w:ascii="Arial" w:eastAsia="Arial" w:hAnsi="Arial" w:cs="Arial"/>
          <w:color w:val="000000"/>
          <w:spacing w:val="-2"/>
          <w:sz w:val="22"/>
          <w:szCs w:val="22"/>
        </w:rPr>
        <w:t>a</w:t>
      </w:r>
      <w:r w:rsidR="006E1D31">
        <w:rPr>
          <w:rFonts w:ascii="Arial" w:eastAsia="Arial" w:hAnsi="Arial" w:cs="Arial"/>
          <w:color w:val="000000"/>
          <w:spacing w:val="1"/>
          <w:sz w:val="22"/>
          <w:szCs w:val="22"/>
        </w:rPr>
        <w:t>n</w:t>
      </w:r>
      <w:r w:rsidR="006E1D31">
        <w:rPr>
          <w:rFonts w:ascii="Arial" w:eastAsia="Arial" w:hAnsi="Arial" w:cs="Arial"/>
          <w:color w:val="000000"/>
          <w:spacing w:val="-2"/>
          <w:sz w:val="22"/>
          <w:szCs w:val="22"/>
        </w:rPr>
        <w:t>e</w:t>
      </w:r>
      <w:r w:rsidR="006E1D31">
        <w:rPr>
          <w:rFonts w:ascii="Arial" w:eastAsia="Arial" w:hAnsi="Arial" w:cs="Arial"/>
          <w:color w:val="000000"/>
          <w:spacing w:val="1"/>
          <w:sz w:val="22"/>
          <w:szCs w:val="22"/>
        </w:rPr>
        <w:t>n</w:t>
      </w:r>
      <w:r w:rsidR="006E1D31">
        <w:rPr>
          <w:rFonts w:ascii="Arial" w:eastAsia="Arial" w:hAnsi="Arial" w:cs="Arial"/>
          <w:color w:val="000000"/>
          <w:sz w:val="22"/>
          <w:szCs w:val="22"/>
        </w:rPr>
        <w:t xml:space="preserve">tly </w:t>
      </w:r>
      <w:r w:rsidR="006E1D31">
        <w:rPr>
          <w:rFonts w:ascii="Arial" w:eastAsia="Arial" w:hAnsi="Arial" w:cs="Arial"/>
          <w:color w:val="000000"/>
          <w:spacing w:val="35"/>
          <w:sz w:val="22"/>
          <w:szCs w:val="22"/>
        </w:rPr>
        <w:t>lost</w:t>
      </w:r>
      <w:r>
        <w:rPr>
          <w:rFonts w:ascii="Arial" w:eastAsia="Arial" w:hAnsi="Arial" w:cs="Arial"/>
          <w:color w:val="000000"/>
          <w:sz w:val="22"/>
          <w:szCs w:val="22"/>
        </w:rPr>
        <w:t>.</w:t>
      </w:r>
      <w:r>
        <w:rPr>
          <w:rFonts w:ascii="Arial" w:eastAsia="Arial" w:hAnsi="Arial" w:cs="Arial"/>
          <w:color w:val="000000"/>
          <w:spacing w:val="58"/>
          <w:sz w:val="22"/>
          <w:szCs w:val="22"/>
        </w:rPr>
        <w:t xml:space="preserve"> </w:t>
      </w:r>
      <w:r w:rsidR="006E1D31">
        <w:rPr>
          <w:rFonts w:ascii="Arial" w:eastAsia="Arial" w:hAnsi="Arial" w:cs="Arial"/>
          <w:color w:val="000000"/>
          <w:spacing w:val="-2"/>
          <w:sz w:val="22"/>
          <w:szCs w:val="22"/>
        </w:rPr>
        <w:t>F</w:t>
      </w:r>
      <w:r w:rsidR="006E1D31">
        <w:rPr>
          <w:rFonts w:ascii="Arial" w:eastAsia="Arial" w:hAnsi="Arial" w:cs="Arial"/>
          <w:color w:val="000000"/>
          <w:spacing w:val="1"/>
          <w:sz w:val="22"/>
          <w:szCs w:val="22"/>
        </w:rPr>
        <w:t>u</w:t>
      </w:r>
      <w:r w:rsidR="006E1D31">
        <w:rPr>
          <w:rFonts w:ascii="Arial" w:eastAsia="Arial" w:hAnsi="Arial" w:cs="Arial"/>
          <w:color w:val="000000"/>
          <w:sz w:val="22"/>
          <w:szCs w:val="22"/>
        </w:rPr>
        <w:t>r</w:t>
      </w:r>
      <w:r w:rsidR="006E1D31">
        <w:rPr>
          <w:rFonts w:ascii="Arial" w:eastAsia="Arial" w:hAnsi="Arial" w:cs="Arial"/>
          <w:color w:val="000000"/>
          <w:spacing w:val="-2"/>
          <w:sz w:val="22"/>
          <w:szCs w:val="22"/>
        </w:rPr>
        <w:t>th</w:t>
      </w:r>
      <w:r w:rsidR="006E1D31">
        <w:rPr>
          <w:rFonts w:ascii="Arial" w:eastAsia="Arial" w:hAnsi="Arial" w:cs="Arial"/>
          <w:color w:val="000000"/>
          <w:spacing w:val="1"/>
          <w:sz w:val="22"/>
          <w:szCs w:val="22"/>
        </w:rPr>
        <w:t>e</w:t>
      </w:r>
      <w:r w:rsidR="006E1D31">
        <w:rPr>
          <w:rFonts w:ascii="Arial" w:eastAsia="Arial" w:hAnsi="Arial" w:cs="Arial"/>
          <w:color w:val="000000"/>
          <w:sz w:val="22"/>
          <w:szCs w:val="22"/>
        </w:rPr>
        <w:t>r</w:t>
      </w:r>
      <w:r w:rsidR="006E1D31">
        <w:rPr>
          <w:rFonts w:ascii="Arial" w:eastAsia="Arial" w:hAnsi="Arial" w:cs="Arial"/>
          <w:color w:val="000000"/>
          <w:spacing w:val="-1"/>
          <w:sz w:val="22"/>
          <w:szCs w:val="22"/>
        </w:rPr>
        <w:t>m</w:t>
      </w:r>
      <w:r w:rsidR="006E1D31">
        <w:rPr>
          <w:rFonts w:ascii="Arial" w:eastAsia="Arial" w:hAnsi="Arial" w:cs="Arial"/>
          <w:color w:val="000000"/>
          <w:spacing w:val="1"/>
          <w:sz w:val="22"/>
          <w:szCs w:val="22"/>
        </w:rPr>
        <w:t>o</w:t>
      </w:r>
      <w:r w:rsidR="006E1D31">
        <w:rPr>
          <w:rFonts w:ascii="Arial" w:eastAsia="Arial" w:hAnsi="Arial" w:cs="Arial"/>
          <w:color w:val="000000"/>
          <w:sz w:val="22"/>
          <w:szCs w:val="22"/>
        </w:rPr>
        <w:t xml:space="preserve">re, </w:t>
      </w:r>
      <w:r w:rsidR="006E1D31">
        <w:rPr>
          <w:rFonts w:ascii="Arial" w:eastAsia="Arial" w:hAnsi="Arial" w:cs="Arial"/>
          <w:color w:val="000000"/>
          <w:spacing w:val="38"/>
          <w:sz w:val="22"/>
          <w:szCs w:val="22"/>
        </w:rPr>
        <w:t>the</w:t>
      </w:r>
      <w:r>
        <w:rPr>
          <w:rFonts w:ascii="Arial" w:eastAsia="Arial" w:hAnsi="Arial" w:cs="Arial"/>
          <w:color w:val="000000"/>
          <w:spacing w:val="53"/>
          <w:sz w:val="22"/>
          <w:szCs w:val="22"/>
        </w:rPr>
        <w:t xml:space="preserve"> </w:t>
      </w:r>
      <w:r>
        <w:rPr>
          <w:rFonts w:ascii="Arial" w:eastAsia="Arial" w:hAnsi="Arial" w:cs="Arial"/>
          <w:color w:val="000000"/>
          <w:spacing w:val="-2"/>
          <w:sz w:val="22"/>
          <w:szCs w:val="22"/>
        </w:rPr>
        <w:t>U</w:t>
      </w:r>
      <w:r>
        <w:rPr>
          <w:rFonts w:ascii="Arial" w:eastAsia="Arial" w:hAnsi="Arial" w:cs="Arial"/>
          <w:color w:val="000000"/>
          <w:sz w:val="22"/>
          <w:szCs w:val="22"/>
        </w:rPr>
        <w:t>ser</w:t>
      </w:r>
      <w:r>
        <w:rPr>
          <w:rFonts w:ascii="Arial" w:eastAsia="Arial" w:hAnsi="Arial" w:cs="Arial"/>
          <w:color w:val="000000"/>
          <w:spacing w:val="60"/>
          <w:sz w:val="22"/>
          <w:szCs w:val="22"/>
        </w:rPr>
        <w:t xml:space="preserve"> </w:t>
      </w:r>
      <w:r w:rsidR="006E1D31">
        <w:rPr>
          <w:rFonts w:ascii="Arial" w:eastAsia="Arial" w:hAnsi="Arial" w:cs="Arial"/>
          <w:color w:val="000000"/>
          <w:spacing w:val="-2"/>
          <w:sz w:val="22"/>
          <w:szCs w:val="22"/>
        </w:rPr>
        <w:t>u</w:t>
      </w:r>
      <w:r w:rsidR="006E1D31">
        <w:rPr>
          <w:rFonts w:ascii="Arial" w:eastAsia="Arial" w:hAnsi="Arial" w:cs="Arial"/>
          <w:color w:val="000000"/>
          <w:spacing w:val="1"/>
          <w:sz w:val="22"/>
          <w:szCs w:val="22"/>
        </w:rPr>
        <w:t>n</w:t>
      </w:r>
      <w:r w:rsidR="006E1D31">
        <w:rPr>
          <w:rFonts w:ascii="Arial" w:eastAsia="Arial" w:hAnsi="Arial" w:cs="Arial"/>
          <w:color w:val="000000"/>
          <w:spacing w:val="-2"/>
          <w:sz w:val="22"/>
          <w:szCs w:val="22"/>
        </w:rPr>
        <w:t>de</w:t>
      </w:r>
      <w:r w:rsidR="006E1D31">
        <w:rPr>
          <w:rFonts w:ascii="Arial" w:eastAsia="Arial" w:hAnsi="Arial" w:cs="Arial"/>
          <w:color w:val="000000"/>
          <w:sz w:val="22"/>
          <w:szCs w:val="22"/>
        </w:rPr>
        <w:t>r</w:t>
      </w:r>
      <w:r w:rsidR="006E1D31">
        <w:rPr>
          <w:rFonts w:ascii="Arial" w:eastAsia="Arial" w:hAnsi="Arial" w:cs="Arial"/>
          <w:color w:val="000000"/>
          <w:spacing w:val="1"/>
          <w:sz w:val="22"/>
          <w:szCs w:val="22"/>
        </w:rPr>
        <w:t>s</w:t>
      </w:r>
      <w:r w:rsidR="006E1D31">
        <w:rPr>
          <w:rFonts w:ascii="Arial" w:eastAsia="Arial" w:hAnsi="Arial" w:cs="Arial"/>
          <w:color w:val="000000"/>
          <w:spacing w:val="-2"/>
          <w:sz w:val="22"/>
          <w:szCs w:val="22"/>
        </w:rPr>
        <w:t>t</w:t>
      </w:r>
      <w:r w:rsidR="006E1D31">
        <w:rPr>
          <w:rFonts w:ascii="Arial" w:eastAsia="Arial" w:hAnsi="Arial" w:cs="Arial"/>
          <w:color w:val="000000"/>
          <w:spacing w:val="1"/>
          <w:sz w:val="22"/>
          <w:szCs w:val="22"/>
        </w:rPr>
        <w:t>an</w:t>
      </w:r>
      <w:r w:rsidR="006E1D31">
        <w:rPr>
          <w:rFonts w:ascii="Arial" w:eastAsia="Arial" w:hAnsi="Arial" w:cs="Arial"/>
          <w:color w:val="000000"/>
          <w:spacing w:val="-2"/>
          <w:sz w:val="22"/>
          <w:szCs w:val="22"/>
        </w:rPr>
        <w:t>d</w:t>
      </w:r>
      <w:r w:rsidR="006E1D31">
        <w:rPr>
          <w:rFonts w:ascii="Arial" w:eastAsia="Arial" w:hAnsi="Arial" w:cs="Arial"/>
          <w:color w:val="000000"/>
          <w:sz w:val="22"/>
          <w:szCs w:val="22"/>
        </w:rPr>
        <w:t xml:space="preserve">s </w:t>
      </w:r>
      <w:r w:rsidR="006E1D31">
        <w:rPr>
          <w:rFonts w:ascii="Arial" w:eastAsia="Arial" w:hAnsi="Arial" w:cs="Arial"/>
          <w:color w:val="000000"/>
          <w:spacing w:val="36"/>
          <w:sz w:val="22"/>
          <w:szCs w:val="22"/>
        </w:rPr>
        <w:t>that</w:t>
      </w:r>
      <w:r>
        <w:rPr>
          <w:rFonts w:ascii="Arial" w:eastAsia="Arial" w:hAnsi="Arial" w:cs="Arial"/>
          <w:color w:val="000000"/>
          <w:spacing w:val="53"/>
          <w:sz w:val="22"/>
          <w:szCs w:val="22"/>
        </w:rPr>
        <w:t xml:space="preserve"> </w:t>
      </w:r>
      <w:r w:rsidR="006E1D31">
        <w:rPr>
          <w:rFonts w:ascii="Arial" w:eastAsia="Arial" w:hAnsi="Arial" w:cs="Arial"/>
          <w:color w:val="000000"/>
          <w:sz w:val="22"/>
          <w:szCs w:val="22"/>
        </w:rPr>
        <w:t>t</w:t>
      </w:r>
      <w:r w:rsidR="006E1D31">
        <w:rPr>
          <w:rFonts w:ascii="Arial" w:eastAsia="Arial" w:hAnsi="Arial" w:cs="Arial"/>
          <w:color w:val="000000"/>
          <w:spacing w:val="1"/>
          <w:sz w:val="22"/>
          <w:szCs w:val="22"/>
        </w:rPr>
        <w:t>he</w:t>
      </w:r>
      <w:r w:rsidR="006E1D31">
        <w:rPr>
          <w:rFonts w:ascii="Arial" w:eastAsia="Arial" w:hAnsi="Arial" w:cs="Arial"/>
          <w:color w:val="000000"/>
          <w:spacing w:val="-3"/>
          <w:sz w:val="22"/>
          <w:szCs w:val="22"/>
        </w:rPr>
        <w:t>r</w:t>
      </w:r>
      <w:r w:rsidR="006E1D31">
        <w:rPr>
          <w:rFonts w:ascii="Arial" w:eastAsia="Arial" w:hAnsi="Arial" w:cs="Arial"/>
          <w:color w:val="000000"/>
          <w:sz w:val="22"/>
          <w:szCs w:val="22"/>
        </w:rPr>
        <w:t>e is</w:t>
      </w:r>
      <w:r>
        <w:rPr>
          <w:rFonts w:ascii="Arial" w:eastAsia="Arial" w:hAnsi="Arial" w:cs="Arial"/>
          <w:color w:val="000000"/>
          <w:spacing w:val="47"/>
          <w:sz w:val="22"/>
          <w:szCs w:val="22"/>
        </w:rPr>
        <w:t xml:space="preserve"> </w:t>
      </w:r>
      <w:r>
        <w:rPr>
          <w:rFonts w:ascii="Arial" w:eastAsia="Arial" w:hAnsi="Arial" w:cs="Arial"/>
          <w:color w:val="000000"/>
          <w:spacing w:val="-2"/>
          <w:sz w:val="22"/>
          <w:szCs w:val="22"/>
        </w:rPr>
        <w:t>n</w:t>
      </w:r>
      <w:r>
        <w:rPr>
          <w:rFonts w:ascii="Arial" w:eastAsia="Arial" w:hAnsi="Arial" w:cs="Arial"/>
          <w:color w:val="000000"/>
          <w:sz w:val="22"/>
          <w:szCs w:val="22"/>
        </w:rPr>
        <w:t>o</w:t>
      </w:r>
      <w:r>
        <w:rPr>
          <w:rFonts w:ascii="Arial" w:eastAsia="Arial" w:hAnsi="Arial" w:cs="Arial"/>
          <w:color w:val="000000"/>
          <w:spacing w:val="50"/>
          <w:sz w:val="22"/>
          <w:szCs w:val="22"/>
        </w:rPr>
        <w:t xml:space="preserve"> </w:t>
      </w:r>
      <w:r>
        <w:rPr>
          <w:rFonts w:ascii="Arial" w:eastAsia="Arial" w:hAnsi="Arial" w:cs="Arial"/>
          <w:color w:val="000000"/>
          <w:w w:val="105"/>
          <w:sz w:val="22"/>
          <w:szCs w:val="22"/>
        </w:rPr>
        <w:t>r</w:t>
      </w:r>
      <w:r>
        <w:rPr>
          <w:rFonts w:ascii="Arial" w:eastAsia="Arial" w:hAnsi="Arial" w:cs="Arial"/>
          <w:color w:val="000000"/>
          <w:spacing w:val="-2"/>
          <w:w w:val="105"/>
          <w:sz w:val="22"/>
          <w:szCs w:val="22"/>
        </w:rPr>
        <w:t>e</w:t>
      </w:r>
      <w:r>
        <w:rPr>
          <w:rFonts w:ascii="Arial" w:eastAsia="Arial" w:hAnsi="Arial" w:cs="Arial"/>
          <w:color w:val="000000"/>
          <w:spacing w:val="2"/>
          <w:w w:val="105"/>
          <w:sz w:val="22"/>
          <w:szCs w:val="22"/>
        </w:rPr>
        <w:t>c</w:t>
      </w:r>
      <w:r>
        <w:rPr>
          <w:rFonts w:ascii="Arial" w:eastAsia="Arial" w:hAnsi="Arial" w:cs="Arial"/>
          <w:color w:val="000000"/>
          <w:spacing w:val="-2"/>
          <w:w w:val="105"/>
          <w:sz w:val="22"/>
          <w:szCs w:val="22"/>
        </w:rPr>
        <w:t>o</w:t>
      </w:r>
      <w:r>
        <w:rPr>
          <w:rFonts w:ascii="Arial" w:eastAsia="Arial" w:hAnsi="Arial" w:cs="Arial"/>
          <w:color w:val="000000"/>
          <w:w w:val="105"/>
          <w:sz w:val="22"/>
          <w:szCs w:val="22"/>
        </w:rPr>
        <w:t>ve</w:t>
      </w:r>
      <w:r>
        <w:rPr>
          <w:rFonts w:ascii="Arial" w:eastAsia="Arial" w:hAnsi="Arial" w:cs="Arial"/>
          <w:color w:val="000000"/>
          <w:spacing w:val="-3"/>
          <w:w w:val="105"/>
          <w:sz w:val="22"/>
          <w:szCs w:val="22"/>
        </w:rPr>
        <w:t>r</w:t>
      </w:r>
      <w:r>
        <w:rPr>
          <w:rFonts w:ascii="Arial" w:eastAsia="Arial" w:hAnsi="Arial" w:cs="Arial"/>
          <w:color w:val="000000"/>
          <w:w w:val="105"/>
          <w:sz w:val="22"/>
          <w:szCs w:val="22"/>
        </w:rPr>
        <w:t xml:space="preserve">y </w:t>
      </w:r>
      <w:r w:rsidR="006E1D31">
        <w:rPr>
          <w:rFonts w:ascii="Arial" w:eastAsia="Arial" w:hAnsi="Arial" w:cs="Arial"/>
          <w:color w:val="000000"/>
          <w:spacing w:val="1"/>
          <w:sz w:val="22"/>
          <w:szCs w:val="22"/>
        </w:rPr>
        <w:t>m</w:t>
      </w:r>
      <w:r w:rsidR="006E1D31">
        <w:rPr>
          <w:rFonts w:ascii="Arial" w:eastAsia="Arial" w:hAnsi="Arial" w:cs="Arial"/>
          <w:color w:val="000000"/>
          <w:spacing w:val="-2"/>
          <w:sz w:val="22"/>
          <w:szCs w:val="22"/>
        </w:rPr>
        <w:t>e</w:t>
      </w:r>
      <w:r w:rsidR="006E1D31">
        <w:rPr>
          <w:rFonts w:ascii="Arial" w:eastAsia="Arial" w:hAnsi="Arial" w:cs="Arial"/>
          <w:color w:val="000000"/>
          <w:sz w:val="22"/>
          <w:szCs w:val="22"/>
        </w:rPr>
        <w:t>ch</w:t>
      </w:r>
      <w:r w:rsidR="006E1D31">
        <w:rPr>
          <w:rFonts w:ascii="Arial" w:eastAsia="Arial" w:hAnsi="Arial" w:cs="Arial"/>
          <w:color w:val="000000"/>
          <w:spacing w:val="-1"/>
          <w:sz w:val="22"/>
          <w:szCs w:val="22"/>
        </w:rPr>
        <w:t>a</w:t>
      </w:r>
      <w:r w:rsidR="006E1D31">
        <w:rPr>
          <w:rFonts w:ascii="Arial" w:eastAsia="Arial" w:hAnsi="Arial" w:cs="Arial"/>
          <w:color w:val="000000"/>
          <w:spacing w:val="1"/>
          <w:sz w:val="22"/>
          <w:szCs w:val="22"/>
        </w:rPr>
        <w:t>n</w:t>
      </w:r>
      <w:r w:rsidR="006E1D31">
        <w:rPr>
          <w:rFonts w:ascii="Arial" w:eastAsia="Arial" w:hAnsi="Arial" w:cs="Arial"/>
          <w:color w:val="000000"/>
          <w:spacing w:val="-1"/>
          <w:sz w:val="22"/>
          <w:szCs w:val="22"/>
        </w:rPr>
        <w:t>i</w:t>
      </w:r>
      <w:r w:rsidR="006E1D31">
        <w:rPr>
          <w:rFonts w:ascii="Arial" w:eastAsia="Arial" w:hAnsi="Arial" w:cs="Arial"/>
          <w:color w:val="000000"/>
          <w:sz w:val="22"/>
          <w:szCs w:val="22"/>
        </w:rPr>
        <w:t xml:space="preserve">sm </w:t>
      </w:r>
      <w:r w:rsidR="006E1D31">
        <w:rPr>
          <w:rFonts w:ascii="Arial" w:eastAsia="Arial" w:hAnsi="Arial" w:cs="Arial"/>
          <w:color w:val="000000"/>
          <w:spacing w:val="15"/>
          <w:sz w:val="22"/>
          <w:szCs w:val="22"/>
        </w:rPr>
        <w:t>for</w:t>
      </w:r>
      <w:r>
        <w:rPr>
          <w:rFonts w:ascii="Arial" w:eastAsia="Arial" w:hAnsi="Arial" w:cs="Arial"/>
          <w:color w:val="000000"/>
          <w:spacing w:val="30"/>
          <w:sz w:val="22"/>
          <w:szCs w:val="22"/>
        </w:rPr>
        <w:t xml:space="preserve"> </w:t>
      </w:r>
      <w:r>
        <w:rPr>
          <w:rFonts w:ascii="Arial" w:eastAsia="Arial" w:hAnsi="Arial" w:cs="Arial"/>
          <w:color w:val="000000"/>
          <w:spacing w:val="1"/>
          <w:sz w:val="22"/>
          <w:szCs w:val="22"/>
        </w:rPr>
        <w:t>l</w:t>
      </w:r>
      <w:r>
        <w:rPr>
          <w:rFonts w:ascii="Arial" w:eastAsia="Arial" w:hAnsi="Arial" w:cs="Arial"/>
          <w:color w:val="000000"/>
          <w:spacing w:val="-2"/>
          <w:sz w:val="22"/>
          <w:szCs w:val="22"/>
        </w:rPr>
        <w:t>o</w:t>
      </w:r>
      <w:r>
        <w:rPr>
          <w:rFonts w:ascii="Arial" w:eastAsia="Arial" w:hAnsi="Arial" w:cs="Arial"/>
          <w:color w:val="000000"/>
          <w:sz w:val="22"/>
          <w:szCs w:val="22"/>
        </w:rPr>
        <w:t>st</w:t>
      </w:r>
      <w:r>
        <w:rPr>
          <w:rFonts w:ascii="Arial" w:eastAsia="Arial" w:hAnsi="Arial" w:cs="Arial"/>
          <w:color w:val="000000"/>
          <w:spacing w:val="35"/>
          <w:sz w:val="22"/>
          <w:szCs w:val="22"/>
        </w:rPr>
        <w:t xml:space="preserve"> </w:t>
      </w:r>
      <w:r>
        <w:rPr>
          <w:rFonts w:ascii="Arial" w:eastAsia="Arial" w:hAnsi="Arial" w:cs="Arial"/>
          <w:color w:val="000000"/>
          <w:spacing w:val="2"/>
          <w:sz w:val="22"/>
          <w:szCs w:val="22"/>
        </w:rPr>
        <w:t>k</w:t>
      </w:r>
      <w:r>
        <w:rPr>
          <w:rFonts w:ascii="Arial" w:eastAsia="Arial" w:hAnsi="Arial" w:cs="Arial"/>
          <w:color w:val="000000"/>
          <w:spacing w:val="-2"/>
          <w:sz w:val="22"/>
          <w:szCs w:val="22"/>
        </w:rPr>
        <w:t>e</w:t>
      </w:r>
      <w:r>
        <w:rPr>
          <w:rFonts w:ascii="Arial" w:eastAsia="Arial" w:hAnsi="Arial" w:cs="Arial"/>
          <w:color w:val="000000"/>
          <w:sz w:val="22"/>
          <w:szCs w:val="22"/>
        </w:rPr>
        <w:t>ys</w:t>
      </w:r>
      <w:r>
        <w:rPr>
          <w:rFonts w:ascii="Arial" w:eastAsia="Arial" w:hAnsi="Arial" w:cs="Arial"/>
          <w:color w:val="000000"/>
          <w:spacing w:val="42"/>
          <w:sz w:val="22"/>
          <w:szCs w:val="22"/>
        </w:rPr>
        <w:t xml:space="preserve"> </w:t>
      </w:r>
      <w:r>
        <w:rPr>
          <w:rFonts w:ascii="Arial" w:eastAsia="Arial" w:hAnsi="Arial" w:cs="Arial"/>
          <w:color w:val="000000"/>
          <w:spacing w:val="1"/>
          <w:sz w:val="22"/>
          <w:szCs w:val="22"/>
        </w:rPr>
        <w:t>a</w:t>
      </w:r>
      <w:r>
        <w:rPr>
          <w:rFonts w:ascii="Arial" w:eastAsia="Arial" w:hAnsi="Arial" w:cs="Arial"/>
          <w:color w:val="000000"/>
          <w:spacing w:val="-2"/>
          <w:sz w:val="22"/>
          <w:szCs w:val="22"/>
        </w:rPr>
        <w:t>n</w:t>
      </w:r>
      <w:r>
        <w:rPr>
          <w:rFonts w:ascii="Arial" w:eastAsia="Arial" w:hAnsi="Arial" w:cs="Arial"/>
          <w:color w:val="000000"/>
          <w:sz w:val="22"/>
          <w:szCs w:val="22"/>
        </w:rPr>
        <w:t>d</w:t>
      </w:r>
      <w:r>
        <w:rPr>
          <w:rFonts w:ascii="Arial" w:eastAsia="Arial" w:hAnsi="Arial" w:cs="Arial"/>
          <w:color w:val="000000"/>
          <w:spacing w:val="30"/>
          <w:sz w:val="22"/>
          <w:szCs w:val="22"/>
        </w:rPr>
        <w:t xml:space="preserve"> </w:t>
      </w:r>
      <w:r w:rsidR="006E1D31">
        <w:rPr>
          <w:rFonts w:ascii="Arial" w:eastAsia="Arial" w:hAnsi="Arial" w:cs="Arial"/>
          <w:color w:val="000000"/>
          <w:spacing w:val="-2"/>
          <w:sz w:val="22"/>
          <w:szCs w:val="22"/>
        </w:rPr>
        <w:t>p</w:t>
      </w:r>
      <w:r w:rsidR="006E1D31">
        <w:rPr>
          <w:rFonts w:ascii="Arial" w:eastAsia="Arial" w:hAnsi="Arial" w:cs="Arial"/>
          <w:color w:val="000000"/>
          <w:spacing w:val="1"/>
          <w:sz w:val="22"/>
          <w:szCs w:val="22"/>
        </w:rPr>
        <w:t>a</w:t>
      </w:r>
      <w:r w:rsidR="006E1D31">
        <w:rPr>
          <w:rFonts w:ascii="Arial" w:eastAsia="Arial" w:hAnsi="Arial" w:cs="Arial"/>
          <w:color w:val="000000"/>
          <w:sz w:val="22"/>
          <w:szCs w:val="22"/>
        </w:rPr>
        <w:t>s</w:t>
      </w:r>
      <w:r w:rsidR="006E1D31">
        <w:rPr>
          <w:rFonts w:ascii="Arial" w:eastAsia="Arial" w:hAnsi="Arial" w:cs="Arial"/>
          <w:color w:val="000000"/>
          <w:spacing w:val="-1"/>
          <w:sz w:val="22"/>
          <w:szCs w:val="22"/>
        </w:rPr>
        <w:t>s</w:t>
      </w:r>
      <w:r w:rsidR="006E1D31">
        <w:rPr>
          <w:rFonts w:ascii="Arial" w:eastAsia="Arial" w:hAnsi="Arial" w:cs="Arial"/>
          <w:color w:val="000000"/>
          <w:sz w:val="22"/>
          <w:szCs w:val="22"/>
        </w:rPr>
        <w:t>w</w:t>
      </w:r>
      <w:r w:rsidR="006E1D31">
        <w:rPr>
          <w:rFonts w:ascii="Arial" w:eastAsia="Arial" w:hAnsi="Arial" w:cs="Arial"/>
          <w:color w:val="000000"/>
          <w:spacing w:val="1"/>
          <w:sz w:val="22"/>
          <w:szCs w:val="22"/>
        </w:rPr>
        <w:t>o</w:t>
      </w:r>
      <w:r w:rsidR="006E1D31">
        <w:rPr>
          <w:rFonts w:ascii="Arial" w:eastAsia="Arial" w:hAnsi="Arial" w:cs="Arial"/>
          <w:color w:val="000000"/>
          <w:spacing w:val="-3"/>
          <w:sz w:val="22"/>
          <w:szCs w:val="22"/>
        </w:rPr>
        <w:t>r</w:t>
      </w:r>
      <w:r w:rsidR="006E1D31">
        <w:rPr>
          <w:rFonts w:ascii="Arial" w:eastAsia="Arial" w:hAnsi="Arial" w:cs="Arial"/>
          <w:color w:val="000000"/>
          <w:spacing w:val="-2"/>
          <w:sz w:val="22"/>
          <w:szCs w:val="22"/>
        </w:rPr>
        <w:t>d</w:t>
      </w:r>
      <w:r w:rsidR="006E1D31">
        <w:rPr>
          <w:rFonts w:ascii="Arial" w:eastAsia="Arial" w:hAnsi="Arial" w:cs="Arial"/>
          <w:color w:val="000000"/>
          <w:spacing w:val="2"/>
          <w:sz w:val="22"/>
          <w:szCs w:val="22"/>
        </w:rPr>
        <w:t>s</w:t>
      </w:r>
      <w:r w:rsidR="006E1D31">
        <w:rPr>
          <w:rFonts w:ascii="Arial" w:eastAsia="Arial" w:hAnsi="Arial" w:cs="Arial"/>
          <w:color w:val="000000"/>
          <w:sz w:val="22"/>
          <w:szCs w:val="22"/>
        </w:rPr>
        <w:t>, so</w:t>
      </w:r>
      <w:r>
        <w:rPr>
          <w:rFonts w:ascii="Arial" w:eastAsia="Arial" w:hAnsi="Arial" w:cs="Arial"/>
          <w:color w:val="000000"/>
          <w:spacing w:val="19"/>
          <w:sz w:val="22"/>
          <w:szCs w:val="22"/>
        </w:rPr>
        <w:t xml:space="preserve"> </w:t>
      </w:r>
      <w:r>
        <w:rPr>
          <w:rFonts w:ascii="Arial" w:eastAsia="Arial" w:hAnsi="Arial" w:cs="Arial"/>
          <w:color w:val="000000"/>
          <w:spacing w:val="-2"/>
          <w:sz w:val="22"/>
          <w:szCs w:val="22"/>
        </w:rPr>
        <w:t>n</w:t>
      </w:r>
      <w:r>
        <w:rPr>
          <w:rFonts w:ascii="Arial" w:eastAsia="Arial" w:hAnsi="Arial" w:cs="Arial"/>
          <w:color w:val="000000"/>
          <w:sz w:val="22"/>
          <w:szCs w:val="22"/>
        </w:rPr>
        <w:t>o</w:t>
      </w:r>
      <w:r>
        <w:rPr>
          <w:rFonts w:ascii="Arial" w:eastAsia="Arial" w:hAnsi="Arial" w:cs="Arial"/>
          <w:color w:val="000000"/>
          <w:spacing w:val="20"/>
          <w:sz w:val="22"/>
          <w:szCs w:val="22"/>
        </w:rPr>
        <w:t xml:space="preserve"> </w:t>
      </w:r>
      <w:r>
        <w:rPr>
          <w:rFonts w:ascii="Arial" w:eastAsia="Arial" w:hAnsi="Arial" w:cs="Arial"/>
          <w:color w:val="000000"/>
          <w:spacing w:val="1"/>
          <w:sz w:val="22"/>
          <w:szCs w:val="22"/>
        </w:rPr>
        <w:t>o</w:t>
      </w:r>
      <w:r>
        <w:rPr>
          <w:rFonts w:ascii="Arial" w:eastAsia="Arial" w:hAnsi="Arial" w:cs="Arial"/>
          <w:color w:val="000000"/>
          <w:spacing w:val="-2"/>
          <w:sz w:val="22"/>
          <w:szCs w:val="22"/>
        </w:rPr>
        <w:t>n</w:t>
      </w:r>
      <w:r>
        <w:rPr>
          <w:rFonts w:ascii="Arial" w:eastAsia="Arial" w:hAnsi="Arial" w:cs="Arial"/>
          <w:color w:val="000000"/>
          <w:sz w:val="22"/>
          <w:szCs w:val="22"/>
        </w:rPr>
        <w:t>e</w:t>
      </w:r>
      <w:r>
        <w:rPr>
          <w:rFonts w:ascii="Arial" w:eastAsia="Arial" w:hAnsi="Arial" w:cs="Arial"/>
          <w:color w:val="000000"/>
          <w:spacing w:val="26"/>
          <w:sz w:val="22"/>
          <w:szCs w:val="22"/>
        </w:rPr>
        <w:t xml:space="preserve"> </w:t>
      </w:r>
      <w:r>
        <w:rPr>
          <w:rFonts w:ascii="Arial" w:eastAsia="Arial" w:hAnsi="Arial" w:cs="Arial"/>
          <w:color w:val="000000"/>
          <w:spacing w:val="-2"/>
          <w:sz w:val="22"/>
          <w:szCs w:val="22"/>
        </w:rPr>
        <w:t>w</w:t>
      </w:r>
      <w:r>
        <w:rPr>
          <w:rFonts w:ascii="Arial" w:eastAsia="Arial" w:hAnsi="Arial" w:cs="Arial"/>
          <w:color w:val="000000"/>
          <w:spacing w:val="1"/>
          <w:sz w:val="22"/>
          <w:szCs w:val="22"/>
        </w:rPr>
        <w:t>i</w:t>
      </w:r>
      <w:r>
        <w:rPr>
          <w:rFonts w:ascii="Arial" w:eastAsia="Arial" w:hAnsi="Arial" w:cs="Arial"/>
          <w:color w:val="000000"/>
          <w:spacing w:val="-1"/>
          <w:sz w:val="22"/>
          <w:szCs w:val="22"/>
        </w:rPr>
        <w:t>l</w:t>
      </w:r>
      <w:r>
        <w:rPr>
          <w:rFonts w:ascii="Arial" w:eastAsia="Arial" w:hAnsi="Arial" w:cs="Arial"/>
          <w:color w:val="000000"/>
          <w:sz w:val="22"/>
          <w:szCs w:val="22"/>
        </w:rPr>
        <w:t>l</w:t>
      </w:r>
      <w:r>
        <w:rPr>
          <w:rFonts w:ascii="Arial" w:eastAsia="Arial" w:hAnsi="Arial" w:cs="Arial"/>
          <w:color w:val="000000"/>
          <w:spacing w:val="21"/>
          <w:sz w:val="22"/>
          <w:szCs w:val="22"/>
        </w:rPr>
        <w:t xml:space="preserve"> </w:t>
      </w:r>
      <w:r>
        <w:rPr>
          <w:rFonts w:ascii="Arial" w:eastAsia="Arial" w:hAnsi="Arial" w:cs="Arial"/>
          <w:color w:val="000000"/>
          <w:spacing w:val="1"/>
          <w:sz w:val="22"/>
          <w:szCs w:val="22"/>
        </w:rPr>
        <w:t>b</w:t>
      </w:r>
      <w:r>
        <w:rPr>
          <w:rFonts w:ascii="Arial" w:eastAsia="Arial" w:hAnsi="Arial" w:cs="Arial"/>
          <w:color w:val="000000"/>
          <w:sz w:val="22"/>
          <w:szCs w:val="22"/>
        </w:rPr>
        <w:t>e</w:t>
      </w:r>
      <w:r>
        <w:rPr>
          <w:rFonts w:ascii="Arial" w:eastAsia="Arial" w:hAnsi="Arial" w:cs="Arial"/>
          <w:color w:val="000000"/>
          <w:spacing w:val="18"/>
          <w:sz w:val="22"/>
          <w:szCs w:val="22"/>
        </w:rPr>
        <w:t xml:space="preserve"> </w:t>
      </w:r>
      <w:r>
        <w:rPr>
          <w:rFonts w:ascii="Arial" w:eastAsia="Arial" w:hAnsi="Arial" w:cs="Arial"/>
          <w:color w:val="000000"/>
          <w:spacing w:val="1"/>
          <w:sz w:val="22"/>
          <w:szCs w:val="22"/>
        </w:rPr>
        <w:t>a</w:t>
      </w:r>
      <w:r>
        <w:rPr>
          <w:rFonts w:ascii="Arial" w:eastAsia="Arial" w:hAnsi="Arial" w:cs="Arial"/>
          <w:color w:val="000000"/>
          <w:spacing w:val="-2"/>
          <w:sz w:val="22"/>
          <w:szCs w:val="22"/>
        </w:rPr>
        <w:t>b</w:t>
      </w:r>
      <w:r>
        <w:rPr>
          <w:rFonts w:ascii="Arial" w:eastAsia="Arial" w:hAnsi="Arial" w:cs="Arial"/>
          <w:color w:val="000000"/>
          <w:spacing w:val="1"/>
          <w:sz w:val="22"/>
          <w:szCs w:val="22"/>
        </w:rPr>
        <w:t>l</w:t>
      </w:r>
      <w:r>
        <w:rPr>
          <w:rFonts w:ascii="Arial" w:eastAsia="Arial" w:hAnsi="Arial" w:cs="Arial"/>
          <w:color w:val="000000"/>
          <w:sz w:val="22"/>
          <w:szCs w:val="22"/>
        </w:rPr>
        <w:t>e</w:t>
      </w:r>
      <w:r>
        <w:rPr>
          <w:rFonts w:ascii="Arial" w:eastAsia="Arial" w:hAnsi="Arial" w:cs="Arial"/>
          <w:color w:val="000000"/>
          <w:spacing w:val="26"/>
          <w:sz w:val="22"/>
          <w:szCs w:val="22"/>
        </w:rPr>
        <w:t xml:space="preserve"> </w:t>
      </w:r>
      <w:r>
        <w:rPr>
          <w:rFonts w:ascii="Arial" w:eastAsia="Arial" w:hAnsi="Arial" w:cs="Arial"/>
          <w:color w:val="000000"/>
          <w:sz w:val="22"/>
          <w:szCs w:val="22"/>
        </w:rPr>
        <w:t>to</w:t>
      </w:r>
      <w:r>
        <w:rPr>
          <w:rFonts w:ascii="Arial" w:eastAsia="Arial" w:hAnsi="Arial" w:cs="Arial"/>
          <w:color w:val="000000"/>
          <w:spacing w:val="14"/>
          <w:sz w:val="22"/>
          <w:szCs w:val="22"/>
        </w:rPr>
        <w:t xml:space="preserve"> </w:t>
      </w:r>
      <w:r>
        <w:rPr>
          <w:rFonts w:ascii="Arial" w:eastAsia="Arial" w:hAnsi="Arial" w:cs="Arial"/>
          <w:color w:val="000000"/>
          <w:spacing w:val="1"/>
          <w:sz w:val="22"/>
          <w:szCs w:val="22"/>
        </w:rPr>
        <w:t>h</w:t>
      </w:r>
      <w:r>
        <w:rPr>
          <w:rFonts w:ascii="Arial" w:eastAsia="Arial" w:hAnsi="Arial" w:cs="Arial"/>
          <w:color w:val="000000"/>
          <w:spacing w:val="-2"/>
          <w:sz w:val="22"/>
          <w:szCs w:val="22"/>
        </w:rPr>
        <w:t>e</w:t>
      </w:r>
      <w:r>
        <w:rPr>
          <w:rFonts w:ascii="Arial" w:eastAsia="Arial" w:hAnsi="Arial" w:cs="Arial"/>
          <w:color w:val="000000"/>
          <w:spacing w:val="1"/>
          <w:sz w:val="22"/>
          <w:szCs w:val="22"/>
        </w:rPr>
        <w:t>l</w:t>
      </w:r>
      <w:r>
        <w:rPr>
          <w:rFonts w:ascii="Arial" w:eastAsia="Arial" w:hAnsi="Arial" w:cs="Arial"/>
          <w:color w:val="000000"/>
          <w:sz w:val="22"/>
          <w:szCs w:val="22"/>
        </w:rPr>
        <w:t>p</w:t>
      </w:r>
      <w:r>
        <w:rPr>
          <w:rFonts w:ascii="Arial" w:eastAsia="Arial" w:hAnsi="Arial" w:cs="Arial"/>
          <w:color w:val="000000"/>
          <w:spacing w:val="28"/>
          <w:sz w:val="22"/>
          <w:szCs w:val="22"/>
        </w:rPr>
        <w:t xml:space="preserve"> </w:t>
      </w:r>
      <w:r>
        <w:rPr>
          <w:rFonts w:ascii="Arial" w:eastAsia="Arial" w:hAnsi="Arial" w:cs="Arial"/>
          <w:color w:val="000000"/>
          <w:spacing w:val="-2"/>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21"/>
          <w:sz w:val="22"/>
          <w:szCs w:val="22"/>
        </w:rPr>
        <w:t xml:space="preserve"> </w:t>
      </w:r>
      <w:r>
        <w:rPr>
          <w:rFonts w:ascii="Arial" w:eastAsia="Arial" w:hAnsi="Arial" w:cs="Arial"/>
          <w:color w:val="000000"/>
          <w:spacing w:val="-2"/>
          <w:w w:val="105"/>
          <w:sz w:val="22"/>
          <w:szCs w:val="22"/>
        </w:rPr>
        <w:t>U</w:t>
      </w:r>
      <w:r>
        <w:rPr>
          <w:rFonts w:ascii="Arial" w:eastAsia="Arial" w:hAnsi="Arial" w:cs="Arial"/>
          <w:color w:val="000000"/>
          <w:spacing w:val="2"/>
          <w:w w:val="105"/>
          <w:sz w:val="22"/>
          <w:szCs w:val="22"/>
        </w:rPr>
        <w:t>s</w:t>
      </w:r>
      <w:r>
        <w:rPr>
          <w:rFonts w:ascii="Arial" w:eastAsia="Arial" w:hAnsi="Arial" w:cs="Arial"/>
          <w:color w:val="000000"/>
          <w:spacing w:val="-2"/>
          <w:w w:val="105"/>
          <w:sz w:val="22"/>
          <w:szCs w:val="22"/>
        </w:rPr>
        <w:t>e</w:t>
      </w:r>
      <w:r>
        <w:rPr>
          <w:rFonts w:ascii="Arial" w:eastAsia="Arial" w:hAnsi="Arial" w:cs="Arial"/>
          <w:color w:val="000000"/>
          <w:w w:val="105"/>
          <w:sz w:val="22"/>
          <w:szCs w:val="22"/>
        </w:rPr>
        <w:t xml:space="preserve">r </w:t>
      </w:r>
      <w:r>
        <w:rPr>
          <w:rFonts w:ascii="Arial" w:eastAsia="Arial" w:hAnsi="Arial" w:cs="Arial"/>
          <w:color w:val="000000"/>
          <w:sz w:val="22"/>
          <w:szCs w:val="22"/>
        </w:rPr>
        <w:t>re</w:t>
      </w:r>
      <w:r>
        <w:rPr>
          <w:rFonts w:ascii="Arial" w:eastAsia="Arial" w:hAnsi="Arial" w:cs="Arial"/>
          <w:color w:val="000000"/>
          <w:spacing w:val="1"/>
          <w:sz w:val="22"/>
          <w:szCs w:val="22"/>
        </w:rPr>
        <w:t>t</w:t>
      </w:r>
      <w:r>
        <w:rPr>
          <w:rFonts w:ascii="Arial" w:eastAsia="Arial" w:hAnsi="Arial" w:cs="Arial"/>
          <w:color w:val="000000"/>
          <w:sz w:val="22"/>
          <w:szCs w:val="22"/>
        </w:rPr>
        <w:t>r</w:t>
      </w:r>
      <w:r>
        <w:rPr>
          <w:rFonts w:ascii="Arial" w:eastAsia="Arial" w:hAnsi="Arial" w:cs="Arial"/>
          <w:color w:val="000000"/>
          <w:spacing w:val="-1"/>
          <w:sz w:val="22"/>
          <w:szCs w:val="22"/>
        </w:rPr>
        <w:t>i</w:t>
      </w:r>
      <w:r>
        <w:rPr>
          <w:rFonts w:ascii="Arial" w:eastAsia="Arial" w:hAnsi="Arial" w:cs="Arial"/>
          <w:color w:val="000000"/>
          <w:spacing w:val="-2"/>
          <w:sz w:val="22"/>
          <w:szCs w:val="22"/>
        </w:rPr>
        <w:t>e</w:t>
      </w:r>
      <w:r>
        <w:rPr>
          <w:rFonts w:ascii="Arial" w:eastAsia="Arial" w:hAnsi="Arial" w:cs="Arial"/>
          <w:color w:val="000000"/>
          <w:spacing w:val="2"/>
          <w:sz w:val="22"/>
          <w:szCs w:val="22"/>
        </w:rPr>
        <w:t>v</w:t>
      </w:r>
      <w:r>
        <w:rPr>
          <w:rFonts w:ascii="Arial" w:eastAsia="Arial" w:hAnsi="Arial" w:cs="Arial"/>
          <w:color w:val="000000"/>
          <w:sz w:val="22"/>
          <w:szCs w:val="22"/>
        </w:rPr>
        <w:t>e</w:t>
      </w:r>
      <w:r>
        <w:rPr>
          <w:rFonts w:ascii="Arial" w:eastAsia="Arial" w:hAnsi="Arial" w:cs="Arial"/>
          <w:color w:val="000000"/>
          <w:spacing w:val="33"/>
          <w:sz w:val="22"/>
          <w:szCs w:val="22"/>
        </w:rPr>
        <w:t xml:space="preserve"> </w:t>
      </w:r>
      <w:r>
        <w:rPr>
          <w:rFonts w:ascii="Arial" w:eastAsia="Arial" w:hAnsi="Arial" w:cs="Arial"/>
          <w:color w:val="000000"/>
          <w:spacing w:val="1"/>
          <w:sz w:val="22"/>
          <w:szCs w:val="22"/>
        </w:rPr>
        <w:t>o</w:t>
      </w:r>
      <w:r>
        <w:rPr>
          <w:rFonts w:ascii="Arial" w:eastAsia="Arial" w:hAnsi="Arial" w:cs="Arial"/>
          <w:color w:val="000000"/>
          <w:sz w:val="22"/>
          <w:szCs w:val="22"/>
        </w:rPr>
        <w:t>r</w:t>
      </w:r>
      <w:r>
        <w:rPr>
          <w:rFonts w:ascii="Arial" w:eastAsia="Arial" w:hAnsi="Arial" w:cs="Arial"/>
          <w:color w:val="000000"/>
          <w:spacing w:val="4"/>
          <w:sz w:val="22"/>
          <w:szCs w:val="22"/>
        </w:rPr>
        <w:t xml:space="preserve"> </w:t>
      </w:r>
      <w:r>
        <w:rPr>
          <w:rFonts w:ascii="Arial" w:eastAsia="Arial" w:hAnsi="Arial" w:cs="Arial"/>
          <w:color w:val="000000"/>
          <w:spacing w:val="-3"/>
          <w:sz w:val="22"/>
          <w:szCs w:val="22"/>
        </w:rPr>
        <w:t>r</w:t>
      </w:r>
      <w:r>
        <w:rPr>
          <w:rFonts w:ascii="Arial" w:eastAsia="Arial" w:hAnsi="Arial" w:cs="Arial"/>
          <w:color w:val="000000"/>
          <w:spacing w:val="-2"/>
          <w:sz w:val="22"/>
          <w:szCs w:val="22"/>
        </w:rPr>
        <w:t>e</w:t>
      </w:r>
      <w:r>
        <w:rPr>
          <w:rFonts w:ascii="Arial" w:eastAsia="Arial" w:hAnsi="Arial" w:cs="Arial"/>
          <w:color w:val="000000"/>
          <w:spacing w:val="2"/>
          <w:sz w:val="22"/>
          <w:szCs w:val="22"/>
        </w:rPr>
        <w:t>c</w:t>
      </w:r>
      <w:r>
        <w:rPr>
          <w:rFonts w:ascii="Arial" w:eastAsia="Arial" w:hAnsi="Arial" w:cs="Arial"/>
          <w:color w:val="000000"/>
          <w:spacing w:val="-2"/>
          <w:sz w:val="22"/>
          <w:szCs w:val="22"/>
        </w:rPr>
        <w:t>o</w:t>
      </w:r>
      <w:r>
        <w:rPr>
          <w:rFonts w:ascii="Arial" w:eastAsia="Arial" w:hAnsi="Arial" w:cs="Arial"/>
          <w:color w:val="000000"/>
          <w:spacing w:val="1"/>
          <w:sz w:val="22"/>
          <w:szCs w:val="22"/>
        </w:rPr>
        <w:t>n</w:t>
      </w:r>
      <w:r>
        <w:rPr>
          <w:rFonts w:ascii="Arial" w:eastAsia="Arial" w:hAnsi="Arial" w:cs="Arial"/>
          <w:color w:val="000000"/>
          <w:sz w:val="22"/>
          <w:szCs w:val="22"/>
        </w:rPr>
        <w:t>str</w:t>
      </w:r>
      <w:r>
        <w:rPr>
          <w:rFonts w:ascii="Arial" w:eastAsia="Arial" w:hAnsi="Arial" w:cs="Arial"/>
          <w:color w:val="000000"/>
          <w:spacing w:val="-2"/>
          <w:sz w:val="22"/>
          <w:szCs w:val="22"/>
        </w:rPr>
        <w:t>u</w:t>
      </w:r>
      <w:r>
        <w:rPr>
          <w:rFonts w:ascii="Arial" w:eastAsia="Arial" w:hAnsi="Arial" w:cs="Arial"/>
          <w:color w:val="000000"/>
          <w:spacing w:val="2"/>
          <w:sz w:val="22"/>
          <w:szCs w:val="22"/>
        </w:rPr>
        <w:t>c</w:t>
      </w:r>
      <w:r>
        <w:rPr>
          <w:rFonts w:ascii="Arial" w:eastAsia="Arial" w:hAnsi="Arial" w:cs="Arial"/>
          <w:color w:val="000000"/>
          <w:sz w:val="22"/>
          <w:szCs w:val="22"/>
        </w:rPr>
        <w:t>t</w:t>
      </w:r>
      <w:r>
        <w:rPr>
          <w:rFonts w:ascii="Arial" w:eastAsia="Arial" w:hAnsi="Arial" w:cs="Arial"/>
          <w:color w:val="000000"/>
          <w:spacing w:val="48"/>
          <w:sz w:val="22"/>
          <w:szCs w:val="22"/>
        </w:rPr>
        <w:t xml:space="preserve"> </w:t>
      </w:r>
      <w:r>
        <w:rPr>
          <w:rFonts w:ascii="Arial" w:eastAsia="Arial" w:hAnsi="Arial" w:cs="Arial"/>
          <w:color w:val="000000"/>
          <w:sz w:val="22"/>
          <w:szCs w:val="22"/>
        </w:rPr>
        <w:t>a</w:t>
      </w:r>
      <w:r>
        <w:rPr>
          <w:rFonts w:ascii="Arial" w:eastAsia="Arial" w:hAnsi="Arial" w:cs="Arial"/>
          <w:color w:val="000000"/>
          <w:spacing w:val="-1"/>
          <w:sz w:val="22"/>
          <w:szCs w:val="22"/>
        </w:rPr>
        <w:t xml:space="preserve"> </w:t>
      </w:r>
      <w:r>
        <w:rPr>
          <w:rFonts w:ascii="Arial" w:eastAsia="Arial" w:hAnsi="Arial" w:cs="Arial"/>
          <w:color w:val="000000"/>
          <w:spacing w:val="1"/>
          <w:sz w:val="22"/>
          <w:szCs w:val="22"/>
        </w:rPr>
        <w:t>l</w:t>
      </w:r>
      <w:r>
        <w:rPr>
          <w:rFonts w:ascii="Arial" w:eastAsia="Arial" w:hAnsi="Arial" w:cs="Arial"/>
          <w:color w:val="000000"/>
          <w:spacing w:val="-2"/>
          <w:sz w:val="22"/>
          <w:szCs w:val="22"/>
        </w:rPr>
        <w:t>o</w:t>
      </w:r>
      <w:r>
        <w:rPr>
          <w:rFonts w:ascii="Arial" w:eastAsia="Arial" w:hAnsi="Arial" w:cs="Arial"/>
          <w:color w:val="000000"/>
          <w:spacing w:val="2"/>
          <w:sz w:val="22"/>
          <w:szCs w:val="22"/>
        </w:rPr>
        <w:t>s</w:t>
      </w:r>
      <w:r>
        <w:rPr>
          <w:rFonts w:ascii="Arial" w:eastAsia="Arial" w:hAnsi="Arial" w:cs="Arial"/>
          <w:color w:val="000000"/>
          <w:sz w:val="22"/>
          <w:szCs w:val="22"/>
        </w:rPr>
        <w:t>t</w:t>
      </w:r>
      <w:r>
        <w:rPr>
          <w:rFonts w:ascii="Arial" w:eastAsia="Arial" w:hAnsi="Arial" w:cs="Arial"/>
          <w:color w:val="000000"/>
          <w:spacing w:val="10"/>
          <w:sz w:val="22"/>
          <w:szCs w:val="22"/>
        </w:rPr>
        <w:t xml:space="preserve"> </w:t>
      </w:r>
      <w:r>
        <w:rPr>
          <w:rFonts w:ascii="Arial" w:eastAsia="Arial" w:hAnsi="Arial" w:cs="Arial"/>
          <w:color w:val="000000"/>
          <w:spacing w:val="1"/>
          <w:sz w:val="22"/>
          <w:szCs w:val="22"/>
        </w:rPr>
        <w:t>p</w:t>
      </w:r>
      <w:r>
        <w:rPr>
          <w:rFonts w:ascii="Arial" w:eastAsia="Arial" w:hAnsi="Arial" w:cs="Arial"/>
          <w:color w:val="000000"/>
          <w:spacing w:val="-2"/>
          <w:sz w:val="22"/>
          <w:szCs w:val="22"/>
        </w:rPr>
        <w:t>a</w:t>
      </w:r>
      <w:r>
        <w:rPr>
          <w:rFonts w:ascii="Arial" w:eastAsia="Arial" w:hAnsi="Arial" w:cs="Arial"/>
          <w:color w:val="000000"/>
          <w:sz w:val="22"/>
          <w:szCs w:val="22"/>
        </w:rPr>
        <w:t>s</w:t>
      </w:r>
      <w:r>
        <w:rPr>
          <w:rFonts w:ascii="Arial" w:eastAsia="Arial" w:hAnsi="Arial" w:cs="Arial"/>
          <w:color w:val="000000"/>
          <w:spacing w:val="-1"/>
          <w:sz w:val="22"/>
          <w:szCs w:val="22"/>
        </w:rPr>
        <w:t>s</w:t>
      </w:r>
      <w:r>
        <w:rPr>
          <w:rFonts w:ascii="Arial" w:eastAsia="Arial" w:hAnsi="Arial" w:cs="Arial"/>
          <w:color w:val="000000"/>
          <w:sz w:val="22"/>
          <w:szCs w:val="22"/>
        </w:rPr>
        <w:t>w</w:t>
      </w:r>
      <w:r>
        <w:rPr>
          <w:rFonts w:ascii="Arial" w:eastAsia="Arial" w:hAnsi="Arial" w:cs="Arial"/>
          <w:color w:val="000000"/>
          <w:spacing w:val="1"/>
          <w:sz w:val="22"/>
          <w:szCs w:val="22"/>
        </w:rPr>
        <w:t>o</w:t>
      </w:r>
      <w:r>
        <w:rPr>
          <w:rFonts w:ascii="Arial" w:eastAsia="Arial" w:hAnsi="Arial" w:cs="Arial"/>
          <w:color w:val="000000"/>
          <w:spacing w:val="-3"/>
          <w:sz w:val="22"/>
          <w:szCs w:val="22"/>
        </w:rPr>
        <w:t>r</w:t>
      </w:r>
      <w:r>
        <w:rPr>
          <w:rFonts w:ascii="Arial" w:eastAsia="Arial" w:hAnsi="Arial" w:cs="Arial"/>
          <w:color w:val="000000"/>
          <w:sz w:val="22"/>
          <w:szCs w:val="22"/>
        </w:rPr>
        <w:t>d</w:t>
      </w:r>
      <w:r>
        <w:rPr>
          <w:rFonts w:ascii="Arial" w:eastAsia="Arial" w:hAnsi="Arial" w:cs="Arial"/>
          <w:color w:val="000000"/>
          <w:spacing w:val="51"/>
          <w:sz w:val="22"/>
          <w:szCs w:val="22"/>
        </w:rPr>
        <w:t xml:space="preserve"> </w:t>
      </w:r>
      <w:r>
        <w:rPr>
          <w:rFonts w:ascii="Arial" w:eastAsia="Arial" w:hAnsi="Arial" w:cs="Arial"/>
          <w:color w:val="000000"/>
          <w:spacing w:val="1"/>
          <w:sz w:val="22"/>
          <w:szCs w:val="22"/>
        </w:rPr>
        <w:t>a</w:t>
      </w:r>
      <w:r>
        <w:rPr>
          <w:rFonts w:ascii="Arial" w:eastAsia="Arial" w:hAnsi="Arial" w:cs="Arial"/>
          <w:color w:val="000000"/>
          <w:spacing w:val="-2"/>
          <w:sz w:val="22"/>
          <w:szCs w:val="22"/>
        </w:rPr>
        <w:t>n</w:t>
      </w:r>
      <w:r>
        <w:rPr>
          <w:rFonts w:ascii="Arial" w:eastAsia="Arial" w:hAnsi="Arial" w:cs="Arial"/>
          <w:color w:val="000000"/>
          <w:sz w:val="22"/>
          <w:szCs w:val="22"/>
        </w:rPr>
        <w:t>d</w:t>
      </w:r>
      <w:r>
        <w:rPr>
          <w:rFonts w:ascii="Arial" w:eastAsia="Arial" w:hAnsi="Arial" w:cs="Arial"/>
          <w:color w:val="000000"/>
          <w:spacing w:val="22"/>
          <w:sz w:val="22"/>
          <w:szCs w:val="22"/>
        </w:rPr>
        <w:t xml:space="preserve"> </w:t>
      </w:r>
      <w:r>
        <w:rPr>
          <w:rFonts w:ascii="Arial" w:eastAsia="Arial" w:hAnsi="Arial" w:cs="Arial"/>
          <w:color w:val="000000"/>
          <w:spacing w:val="1"/>
          <w:sz w:val="22"/>
          <w:szCs w:val="22"/>
        </w:rPr>
        <w:t>p</w:t>
      </w:r>
      <w:r>
        <w:rPr>
          <w:rFonts w:ascii="Arial" w:eastAsia="Arial" w:hAnsi="Arial" w:cs="Arial"/>
          <w:color w:val="000000"/>
          <w:sz w:val="22"/>
          <w:szCs w:val="22"/>
        </w:rPr>
        <w:t>r</w:t>
      </w:r>
      <w:r>
        <w:rPr>
          <w:rFonts w:ascii="Arial" w:eastAsia="Arial" w:hAnsi="Arial" w:cs="Arial"/>
          <w:color w:val="000000"/>
          <w:spacing w:val="-1"/>
          <w:sz w:val="22"/>
          <w:szCs w:val="22"/>
        </w:rPr>
        <w:t>i</w:t>
      </w:r>
      <w:r>
        <w:rPr>
          <w:rFonts w:ascii="Arial" w:eastAsia="Arial" w:hAnsi="Arial" w:cs="Arial"/>
          <w:color w:val="000000"/>
          <w:sz w:val="22"/>
          <w:szCs w:val="22"/>
        </w:rPr>
        <w:t>vate</w:t>
      </w:r>
      <w:r>
        <w:rPr>
          <w:rFonts w:ascii="Arial" w:eastAsia="Arial" w:hAnsi="Arial" w:cs="Arial"/>
          <w:color w:val="000000"/>
          <w:spacing w:val="36"/>
          <w:sz w:val="22"/>
          <w:szCs w:val="22"/>
        </w:rPr>
        <w:t xml:space="preserve"> </w:t>
      </w:r>
      <w:r>
        <w:rPr>
          <w:rFonts w:ascii="Arial" w:eastAsia="Arial" w:hAnsi="Arial" w:cs="Arial"/>
          <w:color w:val="000000"/>
          <w:spacing w:val="2"/>
          <w:sz w:val="22"/>
          <w:szCs w:val="22"/>
        </w:rPr>
        <w:t>k</w:t>
      </w:r>
      <w:r>
        <w:rPr>
          <w:rFonts w:ascii="Arial" w:eastAsia="Arial" w:hAnsi="Arial" w:cs="Arial"/>
          <w:color w:val="000000"/>
          <w:spacing w:val="-2"/>
          <w:sz w:val="22"/>
          <w:szCs w:val="22"/>
        </w:rPr>
        <w:t>e</w:t>
      </w:r>
      <w:r>
        <w:rPr>
          <w:rFonts w:ascii="Arial" w:eastAsia="Arial" w:hAnsi="Arial" w:cs="Arial"/>
          <w:color w:val="000000"/>
          <w:sz w:val="22"/>
          <w:szCs w:val="22"/>
        </w:rPr>
        <w:t>ys</w:t>
      </w:r>
      <w:r>
        <w:rPr>
          <w:rFonts w:ascii="Arial" w:eastAsia="Arial" w:hAnsi="Arial" w:cs="Arial"/>
          <w:color w:val="000000"/>
          <w:spacing w:val="28"/>
          <w:sz w:val="22"/>
          <w:szCs w:val="22"/>
        </w:rPr>
        <w:t xml:space="preserve"> </w:t>
      </w:r>
      <w:r>
        <w:rPr>
          <w:rFonts w:ascii="Arial" w:eastAsia="Arial" w:hAnsi="Arial" w:cs="Arial"/>
          <w:color w:val="000000"/>
          <w:spacing w:val="-2"/>
          <w:sz w:val="22"/>
          <w:szCs w:val="22"/>
        </w:rPr>
        <w:t>a</w:t>
      </w:r>
      <w:r>
        <w:rPr>
          <w:rFonts w:ascii="Arial" w:eastAsia="Arial" w:hAnsi="Arial" w:cs="Arial"/>
          <w:color w:val="000000"/>
          <w:spacing w:val="1"/>
          <w:sz w:val="22"/>
          <w:szCs w:val="22"/>
        </w:rPr>
        <w:t>n</w:t>
      </w:r>
      <w:r>
        <w:rPr>
          <w:rFonts w:ascii="Arial" w:eastAsia="Arial" w:hAnsi="Arial" w:cs="Arial"/>
          <w:color w:val="000000"/>
          <w:sz w:val="22"/>
          <w:szCs w:val="22"/>
        </w:rPr>
        <w:t>d</w:t>
      </w:r>
      <w:r>
        <w:rPr>
          <w:rFonts w:ascii="Arial" w:eastAsia="Arial" w:hAnsi="Arial" w:cs="Arial"/>
          <w:color w:val="000000"/>
          <w:spacing w:val="22"/>
          <w:sz w:val="22"/>
          <w:szCs w:val="22"/>
        </w:rPr>
        <w:t xml:space="preserve"> </w:t>
      </w:r>
      <w:r>
        <w:rPr>
          <w:rFonts w:ascii="Arial" w:eastAsia="Arial" w:hAnsi="Arial" w:cs="Arial"/>
          <w:color w:val="000000"/>
          <w:spacing w:val="1"/>
          <w:sz w:val="22"/>
          <w:szCs w:val="22"/>
        </w:rPr>
        <w:t>p</w:t>
      </w:r>
      <w:r>
        <w:rPr>
          <w:rFonts w:ascii="Arial" w:eastAsia="Arial" w:hAnsi="Arial" w:cs="Arial"/>
          <w:color w:val="000000"/>
          <w:spacing w:val="-3"/>
          <w:sz w:val="22"/>
          <w:szCs w:val="22"/>
        </w:rPr>
        <w:t>r</w:t>
      </w:r>
      <w:r>
        <w:rPr>
          <w:rFonts w:ascii="Arial" w:eastAsia="Arial" w:hAnsi="Arial" w:cs="Arial"/>
          <w:color w:val="000000"/>
          <w:spacing w:val="1"/>
          <w:sz w:val="22"/>
          <w:szCs w:val="22"/>
        </w:rPr>
        <w:t>o</w:t>
      </w:r>
      <w:r>
        <w:rPr>
          <w:rFonts w:ascii="Arial" w:eastAsia="Arial" w:hAnsi="Arial" w:cs="Arial"/>
          <w:color w:val="000000"/>
          <w:sz w:val="22"/>
          <w:szCs w:val="22"/>
        </w:rPr>
        <w:t>v</w:t>
      </w:r>
      <w:r>
        <w:rPr>
          <w:rFonts w:ascii="Arial" w:eastAsia="Arial" w:hAnsi="Arial" w:cs="Arial"/>
          <w:color w:val="000000"/>
          <w:spacing w:val="-2"/>
          <w:sz w:val="22"/>
          <w:szCs w:val="22"/>
        </w:rPr>
        <w:t>i</w:t>
      </w:r>
      <w:r>
        <w:rPr>
          <w:rFonts w:ascii="Arial" w:eastAsia="Arial" w:hAnsi="Arial" w:cs="Arial"/>
          <w:color w:val="000000"/>
          <w:spacing w:val="1"/>
          <w:sz w:val="22"/>
          <w:szCs w:val="22"/>
        </w:rPr>
        <w:t>d</w:t>
      </w:r>
      <w:r>
        <w:rPr>
          <w:rFonts w:ascii="Arial" w:eastAsia="Arial" w:hAnsi="Arial" w:cs="Arial"/>
          <w:color w:val="000000"/>
          <w:sz w:val="22"/>
          <w:szCs w:val="22"/>
        </w:rPr>
        <w:t>e</w:t>
      </w:r>
      <w:r>
        <w:rPr>
          <w:rFonts w:ascii="Arial" w:eastAsia="Arial" w:hAnsi="Arial" w:cs="Arial"/>
          <w:color w:val="000000"/>
          <w:spacing w:val="40"/>
          <w:sz w:val="22"/>
          <w:szCs w:val="22"/>
        </w:rPr>
        <w:t xml:space="preserve"> </w:t>
      </w:r>
      <w:r>
        <w:rPr>
          <w:rFonts w:ascii="Arial" w:eastAsia="Arial" w:hAnsi="Arial" w:cs="Arial"/>
          <w:color w:val="000000"/>
          <w:sz w:val="22"/>
          <w:szCs w:val="22"/>
        </w:rPr>
        <w:t>t</w:t>
      </w:r>
      <w:r>
        <w:rPr>
          <w:rFonts w:ascii="Arial" w:eastAsia="Arial" w:hAnsi="Arial" w:cs="Arial"/>
          <w:color w:val="000000"/>
          <w:spacing w:val="-1"/>
          <w:sz w:val="22"/>
          <w:szCs w:val="22"/>
        </w:rPr>
        <w:t>h</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Pr>
          <w:rFonts w:ascii="Arial" w:eastAsia="Arial" w:hAnsi="Arial" w:cs="Arial"/>
          <w:color w:val="000000"/>
          <w:spacing w:val="-1"/>
          <w:sz w:val="22"/>
          <w:szCs w:val="22"/>
        </w:rPr>
        <w:t>U</w:t>
      </w:r>
      <w:r>
        <w:rPr>
          <w:rFonts w:ascii="Arial" w:eastAsia="Arial" w:hAnsi="Arial" w:cs="Arial"/>
          <w:color w:val="000000"/>
          <w:spacing w:val="2"/>
          <w:sz w:val="22"/>
          <w:szCs w:val="22"/>
        </w:rPr>
        <w:t>s</w:t>
      </w:r>
      <w:r>
        <w:rPr>
          <w:rFonts w:ascii="Arial" w:eastAsia="Arial" w:hAnsi="Arial" w:cs="Arial"/>
          <w:color w:val="000000"/>
          <w:spacing w:val="1"/>
          <w:sz w:val="22"/>
          <w:szCs w:val="22"/>
        </w:rPr>
        <w:t>e</w:t>
      </w:r>
      <w:r>
        <w:rPr>
          <w:rFonts w:ascii="Arial" w:eastAsia="Arial" w:hAnsi="Arial" w:cs="Arial"/>
          <w:color w:val="000000"/>
          <w:sz w:val="22"/>
          <w:szCs w:val="22"/>
        </w:rPr>
        <w:t>r</w:t>
      </w:r>
      <w:r>
        <w:rPr>
          <w:rFonts w:ascii="Arial" w:eastAsia="Arial" w:hAnsi="Arial" w:cs="Arial"/>
          <w:color w:val="000000"/>
          <w:spacing w:val="26"/>
          <w:sz w:val="22"/>
          <w:szCs w:val="22"/>
        </w:rPr>
        <w:t xml:space="preserve"> </w:t>
      </w:r>
      <w:r>
        <w:rPr>
          <w:rFonts w:ascii="Arial" w:eastAsia="Arial" w:hAnsi="Arial" w:cs="Arial"/>
          <w:color w:val="000000"/>
          <w:spacing w:val="-2"/>
          <w:w w:val="105"/>
          <w:sz w:val="22"/>
          <w:szCs w:val="22"/>
        </w:rPr>
        <w:t>w</w:t>
      </w:r>
      <w:r>
        <w:rPr>
          <w:rFonts w:ascii="Arial" w:eastAsia="Arial" w:hAnsi="Arial" w:cs="Arial"/>
          <w:color w:val="000000"/>
          <w:spacing w:val="1"/>
          <w:w w:val="105"/>
          <w:sz w:val="22"/>
          <w:szCs w:val="22"/>
        </w:rPr>
        <w:t>i</w:t>
      </w:r>
      <w:r>
        <w:rPr>
          <w:rFonts w:ascii="Arial" w:eastAsia="Arial" w:hAnsi="Arial" w:cs="Arial"/>
          <w:color w:val="000000"/>
          <w:spacing w:val="-2"/>
          <w:w w:val="105"/>
          <w:sz w:val="22"/>
          <w:szCs w:val="22"/>
        </w:rPr>
        <w:t>t</w:t>
      </w:r>
      <w:r>
        <w:rPr>
          <w:rFonts w:ascii="Arial" w:eastAsia="Arial" w:hAnsi="Arial" w:cs="Arial"/>
          <w:color w:val="000000"/>
          <w:w w:val="105"/>
          <w:sz w:val="22"/>
          <w:szCs w:val="22"/>
        </w:rPr>
        <w:t>h</w:t>
      </w:r>
    </w:p>
    <w:p w:rsidR="008F263D" w:rsidRDefault="004B5D9E" w:rsidP="006E1D31">
      <w:pPr>
        <w:spacing w:before="80"/>
        <w:ind w:left="1111" w:right="5960"/>
        <w:contextualSpacing/>
        <w:rPr>
          <w:rFonts w:ascii="Arial" w:eastAsia="Arial" w:hAnsi="Arial" w:cs="Arial"/>
          <w:sz w:val="22"/>
          <w:szCs w:val="22"/>
        </w:rPr>
      </w:pPr>
      <w:r>
        <w:rPr>
          <w:rFonts w:ascii="Arial" w:eastAsia="Arial" w:hAnsi="Arial" w:cs="Arial"/>
          <w:spacing w:val="1"/>
          <w:sz w:val="22"/>
          <w:szCs w:val="22"/>
        </w:rPr>
        <w:lastRenderedPageBreak/>
        <w:t>a</w:t>
      </w:r>
      <w:r>
        <w:rPr>
          <w:rFonts w:ascii="Arial" w:eastAsia="Arial" w:hAnsi="Arial" w:cs="Arial"/>
          <w:sz w:val="22"/>
          <w:szCs w:val="22"/>
        </w:rPr>
        <w:t>c</w:t>
      </w:r>
      <w:r>
        <w:rPr>
          <w:rFonts w:ascii="Arial" w:eastAsia="Arial" w:hAnsi="Arial" w:cs="Arial"/>
          <w:spacing w:val="-1"/>
          <w:sz w:val="22"/>
          <w:szCs w:val="22"/>
        </w:rPr>
        <w:t>c</w:t>
      </w:r>
      <w:r>
        <w:rPr>
          <w:rFonts w:ascii="Arial" w:eastAsia="Arial" w:hAnsi="Arial" w:cs="Arial"/>
          <w:spacing w:val="-2"/>
          <w:sz w:val="22"/>
          <w:szCs w:val="22"/>
        </w:rPr>
        <w:t>e</w:t>
      </w:r>
      <w:r>
        <w:rPr>
          <w:rFonts w:ascii="Arial" w:eastAsia="Arial" w:hAnsi="Arial" w:cs="Arial"/>
          <w:spacing w:val="2"/>
          <w:sz w:val="22"/>
          <w:szCs w:val="22"/>
        </w:rPr>
        <w:t>s</w:t>
      </w:r>
      <w:r>
        <w:rPr>
          <w:rFonts w:ascii="Arial" w:eastAsia="Arial" w:hAnsi="Arial" w:cs="Arial"/>
          <w:sz w:val="22"/>
          <w:szCs w:val="22"/>
        </w:rPr>
        <w:t>s</w:t>
      </w:r>
      <w:r>
        <w:rPr>
          <w:rFonts w:ascii="Arial" w:eastAsia="Arial" w:hAnsi="Arial" w:cs="Arial"/>
          <w:spacing w:val="37"/>
          <w:sz w:val="22"/>
          <w:szCs w:val="22"/>
        </w:rPr>
        <w:t xml:space="preserve"> </w:t>
      </w:r>
      <w:r>
        <w:rPr>
          <w:rFonts w:ascii="Arial" w:eastAsia="Arial" w:hAnsi="Arial" w:cs="Arial"/>
          <w:sz w:val="22"/>
          <w:szCs w:val="22"/>
        </w:rPr>
        <w:t>to</w:t>
      </w:r>
      <w:r>
        <w:rPr>
          <w:rFonts w:ascii="Arial" w:eastAsia="Arial" w:hAnsi="Arial" w:cs="Arial"/>
          <w:spacing w:val="11"/>
          <w:sz w:val="22"/>
          <w:szCs w:val="22"/>
        </w:rPr>
        <w:t xml:space="preserve"> </w:t>
      </w:r>
      <w:r>
        <w:rPr>
          <w:rFonts w:ascii="Arial" w:eastAsia="Arial" w:hAnsi="Arial" w:cs="Arial"/>
          <w:spacing w:val="-1"/>
          <w:sz w:val="22"/>
          <w:szCs w:val="22"/>
        </w:rPr>
        <w:t>a</w:t>
      </w:r>
      <w:r>
        <w:rPr>
          <w:rFonts w:ascii="Arial" w:eastAsia="Arial" w:hAnsi="Arial" w:cs="Arial"/>
          <w:spacing w:val="-2"/>
          <w:sz w:val="22"/>
          <w:szCs w:val="22"/>
        </w:rPr>
        <w:t>n</w:t>
      </w:r>
      <w:r>
        <w:rPr>
          <w:rFonts w:ascii="Arial" w:eastAsia="Arial" w:hAnsi="Arial" w:cs="Arial"/>
          <w:sz w:val="22"/>
          <w:szCs w:val="22"/>
        </w:rPr>
        <w:t>y</w:t>
      </w:r>
      <w:r>
        <w:rPr>
          <w:rFonts w:ascii="Arial" w:eastAsia="Arial" w:hAnsi="Arial" w:cs="Arial"/>
          <w:spacing w:val="23"/>
          <w:sz w:val="22"/>
          <w:szCs w:val="22"/>
        </w:rPr>
        <w:t xml:space="preserve"> </w:t>
      </w:r>
      <w:r>
        <w:rPr>
          <w:rFonts w:ascii="Arial" w:eastAsia="Arial" w:hAnsi="Arial" w:cs="Arial"/>
          <w:sz w:val="22"/>
          <w:szCs w:val="22"/>
        </w:rPr>
        <w:t>l</w:t>
      </w:r>
      <w:r>
        <w:rPr>
          <w:rFonts w:ascii="Arial" w:eastAsia="Arial" w:hAnsi="Arial" w:cs="Arial"/>
          <w:spacing w:val="-2"/>
          <w:sz w:val="22"/>
          <w:szCs w:val="22"/>
        </w:rPr>
        <w:t>o</w:t>
      </w:r>
      <w:r>
        <w:rPr>
          <w:rFonts w:ascii="Arial" w:eastAsia="Arial" w:hAnsi="Arial" w:cs="Arial"/>
          <w:spacing w:val="2"/>
          <w:sz w:val="22"/>
          <w:szCs w:val="22"/>
        </w:rPr>
        <w:t>s</w:t>
      </w:r>
      <w:r>
        <w:rPr>
          <w:rFonts w:ascii="Arial" w:eastAsia="Arial" w:hAnsi="Arial" w:cs="Arial"/>
          <w:sz w:val="22"/>
          <w:szCs w:val="22"/>
        </w:rPr>
        <w:t>t</w:t>
      </w:r>
      <w:r>
        <w:rPr>
          <w:rFonts w:ascii="Arial" w:eastAsia="Arial" w:hAnsi="Arial" w:cs="Arial"/>
          <w:spacing w:val="6"/>
          <w:sz w:val="22"/>
          <w:szCs w:val="22"/>
        </w:rPr>
        <w:t xml:space="preserve"> </w:t>
      </w:r>
      <w:r w:rsidR="006E1D31">
        <w:rPr>
          <w:rFonts w:ascii="Arial" w:eastAsia="Arial" w:hAnsi="Arial" w:cs="Arial"/>
          <w:spacing w:val="1"/>
          <w:w w:val="105"/>
          <w:sz w:val="22"/>
          <w:szCs w:val="22"/>
        </w:rPr>
        <w:t>UMC</w:t>
      </w:r>
    </w:p>
    <w:p w:rsidR="008F263D" w:rsidRDefault="008F263D" w:rsidP="006E1D31">
      <w:pPr>
        <w:contextualSpacing/>
      </w:pPr>
    </w:p>
    <w:p w:rsidR="008F263D" w:rsidRDefault="008F263D" w:rsidP="006E1D31">
      <w:pPr>
        <w:spacing w:before="4"/>
        <w:contextualSpacing/>
        <w:rPr>
          <w:sz w:val="22"/>
          <w:szCs w:val="22"/>
        </w:rPr>
      </w:pPr>
    </w:p>
    <w:p w:rsidR="008F263D" w:rsidRDefault="004B5D9E" w:rsidP="006E1D31">
      <w:pPr>
        <w:ind w:left="408"/>
        <w:contextualSpacing/>
        <w:rPr>
          <w:rFonts w:ascii="Arial" w:eastAsia="Arial" w:hAnsi="Arial" w:cs="Arial"/>
          <w:sz w:val="21"/>
          <w:szCs w:val="21"/>
        </w:rPr>
      </w:pPr>
      <w:r>
        <w:rPr>
          <w:rFonts w:ascii="Arial" w:eastAsia="Arial" w:hAnsi="Arial" w:cs="Arial"/>
          <w:b/>
          <w:spacing w:val="1"/>
          <w:sz w:val="21"/>
          <w:szCs w:val="21"/>
        </w:rPr>
        <w:t>3</w:t>
      </w:r>
      <w:r>
        <w:rPr>
          <w:rFonts w:ascii="Arial" w:eastAsia="Arial" w:hAnsi="Arial" w:cs="Arial"/>
          <w:b/>
          <w:sz w:val="21"/>
          <w:szCs w:val="21"/>
        </w:rPr>
        <w:t xml:space="preserve">.        </w:t>
      </w:r>
      <w:r>
        <w:rPr>
          <w:rFonts w:ascii="Arial" w:eastAsia="Arial" w:hAnsi="Arial" w:cs="Arial"/>
          <w:b/>
          <w:spacing w:val="3"/>
          <w:sz w:val="21"/>
          <w:szCs w:val="21"/>
        </w:rPr>
        <w:t xml:space="preserve"> </w:t>
      </w:r>
      <w:r w:rsidR="006E1D31">
        <w:rPr>
          <w:rFonts w:ascii="Arial" w:eastAsia="Arial" w:hAnsi="Arial" w:cs="Arial"/>
          <w:b/>
          <w:sz w:val="21"/>
          <w:szCs w:val="21"/>
        </w:rPr>
        <w:t>Umbrella Coin</w:t>
      </w:r>
      <w:r>
        <w:rPr>
          <w:rFonts w:ascii="Arial" w:eastAsia="Arial" w:hAnsi="Arial" w:cs="Arial"/>
          <w:b/>
          <w:spacing w:val="27"/>
          <w:sz w:val="21"/>
          <w:szCs w:val="21"/>
        </w:rPr>
        <w:t xml:space="preserve"> </w:t>
      </w:r>
      <w:r>
        <w:rPr>
          <w:rFonts w:ascii="Arial" w:eastAsia="Arial" w:hAnsi="Arial" w:cs="Arial"/>
          <w:b/>
          <w:spacing w:val="-1"/>
          <w:sz w:val="21"/>
          <w:szCs w:val="21"/>
        </w:rPr>
        <w:t>P</w:t>
      </w:r>
      <w:r>
        <w:rPr>
          <w:rFonts w:ascii="Arial" w:eastAsia="Arial" w:hAnsi="Arial" w:cs="Arial"/>
          <w:b/>
          <w:sz w:val="21"/>
          <w:szCs w:val="21"/>
        </w:rPr>
        <w:t>roje</w:t>
      </w:r>
      <w:r>
        <w:rPr>
          <w:rFonts w:ascii="Arial" w:eastAsia="Arial" w:hAnsi="Arial" w:cs="Arial"/>
          <w:b/>
          <w:spacing w:val="-1"/>
          <w:sz w:val="21"/>
          <w:szCs w:val="21"/>
        </w:rPr>
        <w:t>c</w:t>
      </w:r>
      <w:r>
        <w:rPr>
          <w:rFonts w:ascii="Arial" w:eastAsia="Arial" w:hAnsi="Arial" w:cs="Arial"/>
          <w:b/>
          <w:sz w:val="21"/>
          <w:szCs w:val="21"/>
        </w:rPr>
        <w:t>t</w:t>
      </w:r>
      <w:r>
        <w:rPr>
          <w:rFonts w:ascii="Arial" w:eastAsia="Arial" w:hAnsi="Arial" w:cs="Arial"/>
          <w:b/>
          <w:spacing w:val="49"/>
          <w:sz w:val="21"/>
          <w:szCs w:val="21"/>
        </w:rPr>
        <w:t xml:space="preserve"> </w:t>
      </w:r>
      <w:r>
        <w:rPr>
          <w:rFonts w:ascii="Arial" w:eastAsia="Arial" w:hAnsi="Arial" w:cs="Arial"/>
          <w:b/>
          <w:spacing w:val="-1"/>
          <w:w w:val="105"/>
          <w:sz w:val="21"/>
          <w:szCs w:val="21"/>
        </w:rPr>
        <w:t>E</w:t>
      </w:r>
      <w:r>
        <w:rPr>
          <w:rFonts w:ascii="Arial" w:eastAsia="Arial" w:hAnsi="Arial" w:cs="Arial"/>
          <w:b/>
          <w:w w:val="105"/>
          <w:sz w:val="21"/>
          <w:szCs w:val="21"/>
        </w:rPr>
        <w:t>x</w:t>
      </w:r>
      <w:r>
        <w:rPr>
          <w:rFonts w:ascii="Arial" w:eastAsia="Arial" w:hAnsi="Arial" w:cs="Arial"/>
          <w:b/>
          <w:spacing w:val="-1"/>
          <w:w w:val="105"/>
          <w:sz w:val="21"/>
          <w:szCs w:val="21"/>
        </w:rPr>
        <w:t>e</w:t>
      </w:r>
      <w:r>
        <w:rPr>
          <w:rFonts w:ascii="Arial" w:eastAsia="Arial" w:hAnsi="Arial" w:cs="Arial"/>
          <w:b/>
          <w:w w:val="105"/>
          <w:sz w:val="21"/>
          <w:szCs w:val="21"/>
        </w:rPr>
        <w:t>c</w:t>
      </w:r>
      <w:r>
        <w:rPr>
          <w:rFonts w:ascii="Arial" w:eastAsia="Arial" w:hAnsi="Arial" w:cs="Arial"/>
          <w:b/>
          <w:spacing w:val="-1"/>
          <w:w w:val="105"/>
          <w:sz w:val="21"/>
          <w:szCs w:val="21"/>
        </w:rPr>
        <w:t>u</w:t>
      </w:r>
      <w:r>
        <w:rPr>
          <w:rFonts w:ascii="Arial" w:eastAsia="Arial" w:hAnsi="Arial" w:cs="Arial"/>
          <w:b/>
          <w:w w:val="105"/>
          <w:sz w:val="21"/>
          <w:szCs w:val="21"/>
        </w:rPr>
        <w:t>t</w:t>
      </w:r>
      <w:r>
        <w:rPr>
          <w:rFonts w:ascii="Arial" w:eastAsia="Arial" w:hAnsi="Arial" w:cs="Arial"/>
          <w:b/>
          <w:spacing w:val="1"/>
          <w:w w:val="105"/>
          <w:sz w:val="21"/>
          <w:szCs w:val="21"/>
        </w:rPr>
        <w:t>i</w:t>
      </w:r>
      <w:r>
        <w:rPr>
          <w:rFonts w:ascii="Arial" w:eastAsia="Arial" w:hAnsi="Arial" w:cs="Arial"/>
          <w:b/>
          <w:spacing w:val="-1"/>
          <w:w w:val="105"/>
          <w:sz w:val="21"/>
          <w:szCs w:val="21"/>
        </w:rPr>
        <w:t>o</w:t>
      </w:r>
      <w:r>
        <w:rPr>
          <w:rFonts w:ascii="Arial" w:eastAsia="Arial" w:hAnsi="Arial" w:cs="Arial"/>
          <w:b/>
          <w:w w:val="105"/>
          <w:sz w:val="21"/>
          <w:szCs w:val="21"/>
        </w:rPr>
        <w:t>n</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ind w:left="408" w:right="85" w:hanging="296"/>
        <w:contextualSpacing/>
        <w:rPr>
          <w:rFonts w:ascii="Arial" w:eastAsia="Arial" w:hAnsi="Arial" w:cs="Arial"/>
          <w:sz w:val="21"/>
          <w:szCs w:val="21"/>
        </w:rPr>
      </w:pPr>
      <w:r>
        <w:rPr>
          <w:spacing w:val="1"/>
          <w:sz w:val="16"/>
          <w:szCs w:val="16"/>
        </w:rPr>
        <w:t>2</w:t>
      </w:r>
      <w:r w:rsidR="008E4E56">
        <w:rPr>
          <w:sz w:val="16"/>
          <w:szCs w:val="16"/>
        </w:rPr>
        <w:t>5</w:t>
      </w:r>
      <w:r>
        <w:rPr>
          <w:sz w:val="16"/>
          <w:szCs w:val="16"/>
        </w:rPr>
        <w:t xml:space="preserve">  </w:t>
      </w:r>
      <w:r>
        <w:rPr>
          <w:spacing w:val="5"/>
          <w:sz w:val="16"/>
          <w:szCs w:val="16"/>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12"/>
          <w:sz w:val="21"/>
          <w:szCs w:val="21"/>
        </w:rPr>
        <w:t xml:space="preserve"> </w:t>
      </w:r>
      <w:r>
        <w:rPr>
          <w:rFonts w:ascii="Arial" w:eastAsia="Arial" w:hAnsi="Arial" w:cs="Arial"/>
          <w:spacing w:val="2"/>
          <w:sz w:val="21"/>
          <w:szCs w:val="21"/>
        </w:rPr>
        <w:t>under</w:t>
      </w:r>
      <w:r>
        <w:rPr>
          <w:rFonts w:ascii="Arial" w:eastAsia="Arial" w:hAnsi="Arial" w:cs="Arial"/>
          <w:sz w:val="21"/>
          <w:szCs w:val="21"/>
        </w:rPr>
        <w:t>s</w:t>
      </w:r>
      <w:r>
        <w:rPr>
          <w:rFonts w:ascii="Arial" w:eastAsia="Arial" w:hAnsi="Arial" w:cs="Arial"/>
          <w:spacing w:val="2"/>
          <w:sz w:val="21"/>
          <w:szCs w:val="21"/>
        </w:rPr>
        <w:t>tand</w:t>
      </w:r>
      <w:r>
        <w:rPr>
          <w:rFonts w:ascii="Arial" w:eastAsia="Arial" w:hAnsi="Arial" w:cs="Arial"/>
          <w:sz w:val="21"/>
          <w:szCs w:val="21"/>
        </w:rPr>
        <w:t>s</w:t>
      </w:r>
      <w:r>
        <w:rPr>
          <w:rFonts w:ascii="Arial" w:eastAsia="Arial" w:hAnsi="Arial" w:cs="Arial"/>
          <w:spacing w:val="33"/>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7"/>
          <w:sz w:val="21"/>
          <w:szCs w:val="21"/>
        </w:rPr>
        <w:t xml:space="preserve"> </w:t>
      </w:r>
      <w:r>
        <w:rPr>
          <w:rFonts w:ascii="Arial" w:eastAsia="Arial" w:hAnsi="Arial" w:cs="Arial"/>
          <w:spacing w:val="2"/>
          <w:sz w:val="21"/>
          <w:szCs w:val="21"/>
        </w:rPr>
        <w:t>accept</w:t>
      </w:r>
      <w:r>
        <w:rPr>
          <w:rFonts w:ascii="Arial" w:eastAsia="Arial" w:hAnsi="Arial" w:cs="Arial"/>
          <w:sz w:val="21"/>
          <w:szCs w:val="21"/>
        </w:rPr>
        <w:t>s</w:t>
      </w:r>
      <w:r>
        <w:rPr>
          <w:rFonts w:ascii="Arial" w:eastAsia="Arial" w:hAnsi="Arial" w:cs="Arial"/>
          <w:spacing w:val="18"/>
          <w:sz w:val="21"/>
          <w:szCs w:val="21"/>
        </w:rPr>
        <w:t xml:space="preserve"> </w:t>
      </w:r>
      <w:r>
        <w:rPr>
          <w:rFonts w:ascii="Arial" w:eastAsia="Arial" w:hAnsi="Arial" w:cs="Arial"/>
          <w:spacing w:val="2"/>
          <w:sz w:val="21"/>
          <w:szCs w:val="21"/>
        </w:rPr>
        <w:t>th</w:t>
      </w:r>
      <w:r>
        <w:rPr>
          <w:rFonts w:ascii="Arial" w:eastAsia="Arial" w:hAnsi="Arial" w:cs="Arial"/>
          <w:sz w:val="21"/>
          <w:szCs w:val="21"/>
        </w:rPr>
        <w:t>at</w:t>
      </w:r>
      <w:r>
        <w:rPr>
          <w:rFonts w:ascii="Arial" w:eastAsia="Arial" w:hAnsi="Arial" w:cs="Arial"/>
          <w:spacing w:val="7"/>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developmen</w:t>
      </w:r>
      <w:r>
        <w:rPr>
          <w:rFonts w:ascii="Arial" w:eastAsia="Arial" w:hAnsi="Arial" w:cs="Arial"/>
          <w:sz w:val="21"/>
          <w:szCs w:val="21"/>
        </w:rPr>
        <w:t>t</w:t>
      </w:r>
      <w:r>
        <w:rPr>
          <w:rFonts w:ascii="Arial" w:eastAsia="Arial" w:hAnsi="Arial" w:cs="Arial"/>
          <w:spacing w:val="33"/>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9"/>
          <w:sz w:val="21"/>
          <w:szCs w:val="21"/>
        </w:rPr>
        <w:t xml:space="preserve"> </w:t>
      </w:r>
      <w:r>
        <w:rPr>
          <w:rFonts w:ascii="Arial" w:eastAsia="Arial" w:hAnsi="Arial" w:cs="Arial"/>
          <w:spacing w:val="2"/>
          <w:sz w:val="21"/>
          <w:szCs w:val="21"/>
        </w:rPr>
        <w:t>exec</w:t>
      </w:r>
      <w:r>
        <w:rPr>
          <w:rFonts w:ascii="Arial" w:eastAsia="Arial" w:hAnsi="Arial" w:cs="Arial"/>
          <w:sz w:val="21"/>
          <w:szCs w:val="21"/>
        </w:rPr>
        <w:t>u</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24"/>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8"/>
          <w:sz w:val="21"/>
          <w:szCs w:val="21"/>
        </w:rPr>
        <w:t xml:space="preserve"> </w:t>
      </w:r>
      <w:r w:rsidR="006E1D31">
        <w:rPr>
          <w:rFonts w:ascii="Arial" w:eastAsia="Arial" w:hAnsi="Arial" w:cs="Arial"/>
          <w:spacing w:val="2"/>
          <w:sz w:val="21"/>
          <w:szCs w:val="21"/>
        </w:rPr>
        <w:t>Umbrella Coin</w:t>
      </w:r>
      <w:r>
        <w:rPr>
          <w:rFonts w:ascii="Arial" w:eastAsia="Arial" w:hAnsi="Arial" w:cs="Arial"/>
          <w:w w:val="103"/>
          <w:sz w:val="21"/>
          <w:szCs w:val="21"/>
        </w:rPr>
        <w:t xml:space="preserve"> </w:t>
      </w:r>
      <w:r>
        <w:rPr>
          <w:rFonts w:ascii="Arial" w:eastAsia="Arial" w:hAnsi="Arial" w:cs="Arial"/>
          <w:spacing w:val="2"/>
          <w:sz w:val="21"/>
          <w:szCs w:val="21"/>
        </w:rPr>
        <w:t>Pr</w:t>
      </w:r>
      <w:r>
        <w:rPr>
          <w:rFonts w:ascii="Arial" w:eastAsia="Arial" w:hAnsi="Arial" w:cs="Arial"/>
          <w:sz w:val="21"/>
          <w:szCs w:val="21"/>
        </w:rPr>
        <w:t>o</w:t>
      </w:r>
      <w:r>
        <w:rPr>
          <w:rFonts w:ascii="Arial" w:eastAsia="Arial" w:hAnsi="Arial" w:cs="Arial"/>
          <w:spacing w:val="2"/>
          <w:sz w:val="21"/>
          <w:szCs w:val="21"/>
        </w:rPr>
        <w:t>jec</w:t>
      </w:r>
      <w:r>
        <w:rPr>
          <w:rFonts w:ascii="Arial" w:eastAsia="Arial" w:hAnsi="Arial" w:cs="Arial"/>
          <w:sz w:val="21"/>
          <w:szCs w:val="21"/>
        </w:rPr>
        <w:t>t</w:t>
      </w:r>
      <w:r>
        <w:rPr>
          <w:rFonts w:ascii="Arial" w:eastAsia="Arial" w:hAnsi="Arial" w:cs="Arial"/>
          <w:spacing w:val="16"/>
          <w:sz w:val="21"/>
          <w:szCs w:val="21"/>
        </w:rPr>
        <w:t xml:space="preserve"> </w:t>
      </w:r>
      <w:r>
        <w:rPr>
          <w:rFonts w:ascii="Arial" w:eastAsia="Arial" w:hAnsi="Arial" w:cs="Arial"/>
          <w:spacing w:val="2"/>
          <w:sz w:val="21"/>
          <w:szCs w:val="21"/>
        </w:rPr>
        <w:t>wi</w:t>
      </w:r>
      <w:r>
        <w:rPr>
          <w:rFonts w:ascii="Arial" w:eastAsia="Arial" w:hAnsi="Arial" w:cs="Arial"/>
          <w:sz w:val="21"/>
          <w:szCs w:val="21"/>
        </w:rPr>
        <w:t>ll</w:t>
      </w:r>
      <w:r>
        <w:rPr>
          <w:rFonts w:ascii="Arial" w:eastAsia="Arial" w:hAnsi="Arial" w:cs="Arial"/>
          <w:spacing w:val="5"/>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release</w:t>
      </w:r>
      <w:r>
        <w:rPr>
          <w:rFonts w:ascii="Arial" w:eastAsia="Arial" w:hAnsi="Arial" w:cs="Arial"/>
          <w:sz w:val="21"/>
          <w:szCs w:val="21"/>
        </w:rPr>
        <w:t>d</w:t>
      </w:r>
      <w:r>
        <w:rPr>
          <w:rFonts w:ascii="Arial" w:eastAsia="Arial" w:hAnsi="Arial" w:cs="Arial"/>
          <w:spacing w:val="25"/>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2"/>
          <w:sz w:val="21"/>
          <w:szCs w:val="21"/>
        </w:rPr>
        <w:t xml:space="preserve"> th</w:t>
      </w:r>
      <w:r>
        <w:rPr>
          <w:rFonts w:ascii="Arial" w:eastAsia="Arial" w:hAnsi="Arial" w:cs="Arial"/>
          <w:sz w:val="21"/>
          <w:szCs w:val="21"/>
        </w:rPr>
        <w:t>e</w:t>
      </w:r>
      <w:r>
        <w:rPr>
          <w:rFonts w:ascii="Arial" w:eastAsia="Arial" w:hAnsi="Arial" w:cs="Arial"/>
          <w:spacing w:val="7"/>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3"/>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21"/>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9"/>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
          <w:sz w:val="21"/>
          <w:szCs w:val="21"/>
        </w:rPr>
        <w:t xml:space="preserve"> </w:t>
      </w:r>
      <w:r>
        <w:rPr>
          <w:rFonts w:ascii="Arial" w:eastAsia="Arial" w:hAnsi="Arial" w:cs="Arial"/>
          <w:spacing w:val="2"/>
          <w:sz w:val="21"/>
          <w:szCs w:val="21"/>
        </w:rPr>
        <w:t>wall</w:t>
      </w:r>
      <w:r>
        <w:rPr>
          <w:rFonts w:ascii="Arial" w:eastAsia="Arial" w:hAnsi="Arial" w:cs="Arial"/>
          <w:sz w:val="21"/>
          <w:szCs w:val="21"/>
        </w:rPr>
        <w:t>et</w:t>
      </w:r>
      <w:r>
        <w:rPr>
          <w:rFonts w:ascii="Arial" w:eastAsia="Arial" w:hAnsi="Arial" w:cs="Arial"/>
          <w:spacing w:val="15"/>
          <w:sz w:val="21"/>
          <w:szCs w:val="21"/>
        </w:rPr>
        <w:t xml:space="preserve"> </w:t>
      </w:r>
      <w:r>
        <w:rPr>
          <w:rFonts w:ascii="Arial" w:eastAsia="Arial" w:hAnsi="Arial" w:cs="Arial"/>
          <w:sz w:val="21"/>
          <w:szCs w:val="21"/>
        </w:rPr>
        <w:t>of</w:t>
      </w:r>
      <w:r>
        <w:rPr>
          <w:rFonts w:ascii="Arial" w:eastAsia="Arial" w:hAnsi="Arial" w:cs="Arial"/>
          <w:spacing w:val="4"/>
          <w:sz w:val="21"/>
          <w:szCs w:val="21"/>
        </w:rPr>
        <w:t xml:space="preserve"> </w:t>
      </w:r>
      <w:r w:rsidR="001C1396">
        <w:rPr>
          <w:rFonts w:ascii="Arial" w:eastAsia="Arial" w:hAnsi="Arial" w:cs="Arial"/>
          <w:sz w:val="21"/>
          <w:szCs w:val="21"/>
        </w:rPr>
        <w:t xml:space="preserve">the development team. </w:t>
      </w:r>
      <w:r w:rsidR="007C28E0">
        <w:rPr>
          <w:rFonts w:ascii="Arial" w:eastAsia="Arial" w:hAnsi="Arial" w:cs="Arial"/>
          <w:color w:val="000000"/>
          <w:spacing w:val="2"/>
          <w:sz w:val="21"/>
          <w:szCs w:val="21"/>
        </w:rPr>
        <w:t>Umbrella Coin</w:t>
      </w:r>
      <w:r w:rsidR="007C28E0">
        <w:rPr>
          <w:rFonts w:ascii="Arial" w:eastAsia="Arial" w:hAnsi="Arial" w:cs="Arial"/>
          <w:spacing w:val="10"/>
          <w:sz w:val="21"/>
          <w:szCs w:val="21"/>
        </w:rPr>
        <w:t xml:space="preserve"> </w:t>
      </w:r>
      <w:r w:rsidR="006E1D31">
        <w:rPr>
          <w:rFonts w:ascii="Arial" w:eastAsia="Arial" w:hAnsi="Arial" w:cs="Arial"/>
          <w:spacing w:val="10"/>
          <w:sz w:val="21"/>
          <w:szCs w:val="21"/>
        </w:rPr>
        <w:t>shall</w:t>
      </w:r>
      <w:r>
        <w:rPr>
          <w:rFonts w:ascii="Arial" w:eastAsia="Arial" w:hAnsi="Arial" w:cs="Arial"/>
          <w:spacing w:val="47"/>
          <w:sz w:val="21"/>
          <w:szCs w:val="21"/>
        </w:rPr>
        <w:t xml:space="preserve"> </w:t>
      </w:r>
      <w:r>
        <w:rPr>
          <w:rFonts w:ascii="Arial" w:eastAsia="Arial" w:hAnsi="Arial" w:cs="Arial"/>
          <w:spacing w:val="2"/>
          <w:sz w:val="21"/>
          <w:szCs w:val="21"/>
        </w:rPr>
        <w:t>us</w:t>
      </w:r>
      <w:r>
        <w:rPr>
          <w:rFonts w:ascii="Arial" w:eastAsia="Arial" w:hAnsi="Arial" w:cs="Arial"/>
          <w:sz w:val="21"/>
          <w:szCs w:val="21"/>
        </w:rPr>
        <w:t>e</w:t>
      </w:r>
      <w:r>
        <w:rPr>
          <w:rFonts w:ascii="Arial" w:eastAsia="Arial" w:hAnsi="Arial" w:cs="Arial"/>
          <w:spacing w:val="4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2"/>
          <w:sz w:val="21"/>
          <w:szCs w:val="21"/>
        </w:rPr>
        <w:t xml:space="preserve"> </w:t>
      </w:r>
      <w:r>
        <w:rPr>
          <w:rFonts w:ascii="Arial" w:eastAsia="Arial" w:hAnsi="Arial" w:cs="Arial"/>
          <w:spacing w:val="2"/>
          <w:sz w:val="21"/>
          <w:szCs w:val="21"/>
        </w:rPr>
        <w:t>fund</w:t>
      </w:r>
      <w:r>
        <w:rPr>
          <w:rFonts w:ascii="Arial" w:eastAsia="Arial" w:hAnsi="Arial" w:cs="Arial"/>
          <w:sz w:val="21"/>
          <w:szCs w:val="21"/>
        </w:rPr>
        <w:t>s</w:t>
      </w:r>
      <w:r>
        <w:rPr>
          <w:rFonts w:ascii="Arial" w:eastAsia="Arial" w:hAnsi="Arial" w:cs="Arial"/>
          <w:spacing w:val="51"/>
          <w:sz w:val="21"/>
          <w:szCs w:val="21"/>
        </w:rPr>
        <w:t xml:space="preserve"> </w:t>
      </w:r>
      <w:r>
        <w:rPr>
          <w:rFonts w:ascii="Arial" w:eastAsia="Arial" w:hAnsi="Arial" w:cs="Arial"/>
          <w:spacing w:val="2"/>
          <w:sz w:val="21"/>
          <w:szCs w:val="21"/>
        </w:rPr>
        <w:t>onl</w:t>
      </w:r>
      <w:r>
        <w:rPr>
          <w:rFonts w:ascii="Arial" w:eastAsia="Arial" w:hAnsi="Arial" w:cs="Arial"/>
          <w:sz w:val="21"/>
          <w:szCs w:val="21"/>
        </w:rPr>
        <w:t>y</w:t>
      </w:r>
      <w:r>
        <w:rPr>
          <w:rFonts w:ascii="Arial" w:eastAsia="Arial" w:hAnsi="Arial" w:cs="Arial"/>
          <w:spacing w:val="45"/>
          <w:sz w:val="21"/>
          <w:szCs w:val="21"/>
        </w:rPr>
        <w:t xml:space="preserve"> </w:t>
      </w:r>
      <w:r w:rsidR="006E1D31">
        <w:rPr>
          <w:rFonts w:ascii="Arial" w:eastAsia="Arial" w:hAnsi="Arial" w:cs="Arial"/>
          <w:spacing w:val="2"/>
          <w:sz w:val="21"/>
          <w:szCs w:val="21"/>
        </w:rPr>
        <w:t>fo</w:t>
      </w:r>
      <w:r w:rsidR="006E1D31">
        <w:rPr>
          <w:rFonts w:ascii="Arial" w:eastAsia="Arial" w:hAnsi="Arial" w:cs="Arial"/>
          <w:sz w:val="21"/>
          <w:szCs w:val="21"/>
        </w:rPr>
        <w:t>r</w:t>
      </w:r>
      <w:r>
        <w:rPr>
          <w:rFonts w:ascii="Arial" w:eastAsia="Arial" w:hAnsi="Arial" w:cs="Arial"/>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developmen</w:t>
      </w:r>
      <w:r>
        <w:rPr>
          <w:rFonts w:ascii="Arial" w:eastAsia="Arial" w:hAnsi="Arial" w:cs="Arial"/>
          <w:sz w:val="21"/>
          <w:szCs w:val="21"/>
        </w:rPr>
        <w:t>t</w:t>
      </w:r>
      <w:r>
        <w:rPr>
          <w:rFonts w:ascii="Arial" w:eastAsia="Arial" w:hAnsi="Arial" w:cs="Arial"/>
          <w:spacing w:val="31"/>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7"/>
          <w:sz w:val="21"/>
          <w:szCs w:val="21"/>
        </w:rPr>
        <w:t xml:space="preserve"> </w:t>
      </w:r>
      <w:r>
        <w:rPr>
          <w:rFonts w:ascii="Arial" w:eastAsia="Arial" w:hAnsi="Arial" w:cs="Arial"/>
          <w:spacing w:val="2"/>
          <w:sz w:val="21"/>
          <w:szCs w:val="21"/>
        </w:rPr>
        <w:t>execu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4"/>
          <w:sz w:val="21"/>
          <w:szCs w:val="21"/>
        </w:rPr>
        <w:t xml:space="preserve"> </w:t>
      </w:r>
      <w:r>
        <w:rPr>
          <w:rFonts w:ascii="Arial" w:eastAsia="Arial" w:hAnsi="Arial" w:cs="Arial"/>
          <w:sz w:val="21"/>
          <w:szCs w:val="21"/>
        </w:rPr>
        <w:t xml:space="preserve">of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8"/>
          <w:sz w:val="21"/>
          <w:szCs w:val="21"/>
        </w:rPr>
        <w:t xml:space="preserve"> </w:t>
      </w:r>
      <w:r w:rsidR="006E1D31">
        <w:rPr>
          <w:rFonts w:ascii="Arial" w:eastAsia="Arial" w:hAnsi="Arial" w:cs="Arial"/>
          <w:spacing w:val="2"/>
          <w:sz w:val="21"/>
          <w:szCs w:val="21"/>
        </w:rPr>
        <w:t>Umbrella Coin</w:t>
      </w:r>
      <w:r>
        <w:rPr>
          <w:rFonts w:ascii="Arial" w:eastAsia="Arial" w:hAnsi="Arial" w:cs="Arial"/>
          <w:spacing w:val="10"/>
          <w:sz w:val="21"/>
          <w:szCs w:val="21"/>
        </w:rPr>
        <w:t xml:space="preserve"> </w:t>
      </w:r>
      <w:r>
        <w:rPr>
          <w:rFonts w:ascii="Arial" w:eastAsia="Arial" w:hAnsi="Arial" w:cs="Arial"/>
          <w:sz w:val="21"/>
          <w:szCs w:val="21"/>
        </w:rPr>
        <w:t>P</w:t>
      </w:r>
      <w:r>
        <w:rPr>
          <w:rFonts w:ascii="Arial" w:eastAsia="Arial" w:hAnsi="Arial" w:cs="Arial"/>
          <w:spacing w:val="2"/>
          <w:sz w:val="21"/>
          <w:szCs w:val="21"/>
        </w:rPr>
        <w:t>roje</w:t>
      </w:r>
      <w:r>
        <w:rPr>
          <w:rFonts w:ascii="Arial" w:eastAsia="Arial" w:hAnsi="Arial" w:cs="Arial"/>
          <w:sz w:val="21"/>
          <w:szCs w:val="21"/>
        </w:rPr>
        <w:t>ct</w:t>
      </w:r>
      <w:r>
        <w:rPr>
          <w:rFonts w:ascii="Arial" w:eastAsia="Arial" w:hAnsi="Arial" w:cs="Arial"/>
          <w:spacing w:val="16"/>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7"/>
          <w:sz w:val="21"/>
          <w:szCs w:val="21"/>
        </w:rPr>
        <w:t xml:space="preserve"> </w:t>
      </w:r>
      <w:r>
        <w:rPr>
          <w:rFonts w:ascii="Arial" w:eastAsia="Arial" w:hAnsi="Arial" w:cs="Arial"/>
          <w:spacing w:val="2"/>
          <w:sz w:val="21"/>
          <w:szCs w:val="21"/>
        </w:rPr>
        <w:t>ha</w:t>
      </w:r>
      <w:r>
        <w:rPr>
          <w:rFonts w:ascii="Arial" w:eastAsia="Arial" w:hAnsi="Arial" w:cs="Arial"/>
          <w:sz w:val="21"/>
          <w:szCs w:val="21"/>
        </w:rPr>
        <w:t>s</w:t>
      </w:r>
      <w:r>
        <w:rPr>
          <w:rFonts w:ascii="Arial" w:eastAsia="Arial" w:hAnsi="Arial" w:cs="Arial"/>
          <w:spacing w:val="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rig</w:t>
      </w:r>
      <w:r>
        <w:rPr>
          <w:rFonts w:ascii="Arial" w:eastAsia="Arial" w:hAnsi="Arial" w:cs="Arial"/>
          <w:sz w:val="21"/>
          <w:szCs w:val="21"/>
        </w:rPr>
        <w:t>ht</w:t>
      </w:r>
      <w:r>
        <w:rPr>
          <w:rFonts w:ascii="Arial" w:eastAsia="Arial" w:hAnsi="Arial" w:cs="Arial"/>
          <w:spacing w:val="7"/>
          <w:sz w:val="21"/>
          <w:szCs w:val="21"/>
        </w:rPr>
        <w:t xml:space="preserve"> </w:t>
      </w:r>
      <w:r>
        <w:rPr>
          <w:rFonts w:ascii="Arial" w:eastAsia="Arial" w:hAnsi="Arial" w:cs="Arial"/>
          <w:spacing w:val="2"/>
          <w:w w:val="103"/>
          <w:sz w:val="21"/>
          <w:szCs w:val="21"/>
        </w:rPr>
        <w:t>t</w:t>
      </w:r>
      <w:r>
        <w:rPr>
          <w:rFonts w:ascii="Arial" w:eastAsia="Arial" w:hAnsi="Arial" w:cs="Arial"/>
          <w:w w:val="103"/>
          <w:sz w:val="21"/>
          <w:szCs w:val="21"/>
        </w:rPr>
        <w:t xml:space="preserve">o </w:t>
      </w:r>
      <w:r w:rsidR="006E1D31">
        <w:rPr>
          <w:rFonts w:ascii="Arial" w:eastAsia="Arial" w:hAnsi="Arial" w:cs="Arial"/>
          <w:spacing w:val="2"/>
          <w:sz w:val="21"/>
          <w:szCs w:val="21"/>
        </w:rPr>
        <w:t>engag</w:t>
      </w:r>
      <w:r w:rsidR="006E1D31">
        <w:rPr>
          <w:rFonts w:ascii="Arial" w:eastAsia="Arial" w:hAnsi="Arial" w:cs="Arial"/>
          <w:sz w:val="21"/>
          <w:szCs w:val="21"/>
        </w:rPr>
        <w:t xml:space="preserve">e </w:t>
      </w:r>
      <w:r w:rsidR="006E1D31">
        <w:rPr>
          <w:rFonts w:ascii="Arial" w:eastAsia="Arial" w:hAnsi="Arial" w:cs="Arial"/>
          <w:spacing w:val="4"/>
          <w:sz w:val="21"/>
          <w:szCs w:val="21"/>
        </w:rPr>
        <w:t>subcontractors</w:t>
      </w:r>
      <w:r w:rsidR="006E1D31">
        <w:rPr>
          <w:rFonts w:ascii="Arial" w:eastAsia="Arial" w:hAnsi="Arial" w:cs="Arial"/>
          <w:sz w:val="21"/>
          <w:szCs w:val="21"/>
        </w:rPr>
        <w:t xml:space="preserve"> </w:t>
      </w:r>
      <w:r w:rsidR="006E1D31">
        <w:rPr>
          <w:rFonts w:ascii="Arial" w:eastAsia="Arial" w:hAnsi="Arial" w:cs="Arial"/>
          <w:spacing w:val="21"/>
          <w:sz w:val="21"/>
          <w:szCs w:val="21"/>
        </w:rPr>
        <w:t>to</w:t>
      </w:r>
      <w:r>
        <w:rPr>
          <w:rFonts w:ascii="Arial" w:eastAsia="Arial" w:hAnsi="Arial" w:cs="Arial"/>
          <w:spacing w:val="43"/>
          <w:sz w:val="21"/>
          <w:szCs w:val="21"/>
        </w:rPr>
        <w:t xml:space="preserve"> </w:t>
      </w:r>
      <w:r w:rsidR="006E1D31">
        <w:rPr>
          <w:rFonts w:ascii="Arial" w:eastAsia="Arial" w:hAnsi="Arial" w:cs="Arial"/>
          <w:spacing w:val="2"/>
          <w:sz w:val="21"/>
          <w:szCs w:val="21"/>
        </w:rPr>
        <w:t>perf</w:t>
      </w:r>
      <w:r w:rsidR="006E1D31">
        <w:rPr>
          <w:rFonts w:ascii="Arial" w:eastAsia="Arial" w:hAnsi="Arial" w:cs="Arial"/>
          <w:sz w:val="21"/>
          <w:szCs w:val="21"/>
        </w:rPr>
        <w:t>o</w:t>
      </w:r>
      <w:r w:rsidR="006E1D31">
        <w:rPr>
          <w:rFonts w:ascii="Arial" w:eastAsia="Arial" w:hAnsi="Arial" w:cs="Arial"/>
          <w:spacing w:val="2"/>
          <w:sz w:val="21"/>
          <w:szCs w:val="21"/>
        </w:rPr>
        <w:t>r</w:t>
      </w:r>
      <w:r w:rsidR="006E1D31">
        <w:rPr>
          <w:rFonts w:ascii="Arial" w:eastAsia="Arial" w:hAnsi="Arial" w:cs="Arial"/>
          <w:sz w:val="21"/>
          <w:szCs w:val="21"/>
        </w:rPr>
        <w:t xml:space="preserve">m </w:t>
      </w:r>
      <w:r w:rsidR="006E1D31">
        <w:rPr>
          <w:rFonts w:ascii="Arial" w:eastAsia="Arial" w:hAnsi="Arial" w:cs="Arial"/>
          <w:spacing w:val="5"/>
          <w:sz w:val="21"/>
          <w:szCs w:val="21"/>
        </w:rPr>
        <w:t>the</w:t>
      </w:r>
      <w:r>
        <w:rPr>
          <w:rFonts w:ascii="Arial" w:eastAsia="Arial" w:hAnsi="Arial" w:cs="Arial"/>
          <w:spacing w:val="47"/>
          <w:sz w:val="21"/>
          <w:szCs w:val="21"/>
        </w:rPr>
        <w:t xml:space="preserve"> </w:t>
      </w:r>
      <w:r>
        <w:rPr>
          <w:rFonts w:ascii="Arial" w:eastAsia="Arial" w:hAnsi="Arial" w:cs="Arial"/>
          <w:spacing w:val="2"/>
          <w:sz w:val="21"/>
          <w:szCs w:val="21"/>
        </w:rPr>
        <w:t>en</w:t>
      </w:r>
      <w:r>
        <w:rPr>
          <w:rFonts w:ascii="Arial" w:eastAsia="Arial" w:hAnsi="Arial" w:cs="Arial"/>
          <w:sz w:val="21"/>
          <w:szCs w:val="21"/>
        </w:rPr>
        <w:t>t</w:t>
      </w:r>
      <w:r>
        <w:rPr>
          <w:rFonts w:ascii="Arial" w:eastAsia="Arial" w:hAnsi="Arial" w:cs="Arial"/>
          <w:spacing w:val="2"/>
          <w:sz w:val="21"/>
          <w:szCs w:val="21"/>
        </w:rPr>
        <w:t>ir</w:t>
      </w:r>
      <w:r>
        <w:rPr>
          <w:rFonts w:ascii="Arial" w:eastAsia="Arial" w:hAnsi="Arial" w:cs="Arial"/>
          <w:sz w:val="21"/>
          <w:szCs w:val="21"/>
        </w:rPr>
        <w:t>e</w:t>
      </w:r>
      <w:r>
        <w:rPr>
          <w:rFonts w:ascii="Arial" w:eastAsia="Arial" w:hAnsi="Arial" w:cs="Arial"/>
          <w:spacing w:val="54"/>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45"/>
          <w:sz w:val="21"/>
          <w:szCs w:val="21"/>
        </w:rPr>
        <w:t xml:space="preserve"> </w:t>
      </w:r>
      <w:r w:rsidR="006E1D31">
        <w:rPr>
          <w:rFonts w:ascii="Arial" w:eastAsia="Arial" w:hAnsi="Arial" w:cs="Arial"/>
          <w:spacing w:val="2"/>
          <w:sz w:val="21"/>
          <w:szCs w:val="21"/>
        </w:rPr>
        <w:t>pa</w:t>
      </w:r>
      <w:r w:rsidR="006E1D31">
        <w:rPr>
          <w:rFonts w:ascii="Arial" w:eastAsia="Arial" w:hAnsi="Arial" w:cs="Arial"/>
          <w:sz w:val="21"/>
          <w:szCs w:val="21"/>
        </w:rPr>
        <w:t>r</w:t>
      </w:r>
      <w:r w:rsidR="006E1D31">
        <w:rPr>
          <w:rFonts w:ascii="Arial" w:eastAsia="Arial" w:hAnsi="Arial" w:cs="Arial"/>
          <w:spacing w:val="2"/>
          <w:sz w:val="21"/>
          <w:szCs w:val="21"/>
        </w:rPr>
        <w:t>ti</w:t>
      </w:r>
      <w:r w:rsidR="006E1D31">
        <w:rPr>
          <w:rFonts w:ascii="Arial" w:eastAsia="Arial" w:hAnsi="Arial" w:cs="Arial"/>
          <w:sz w:val="21"/>
          <w:szCs w:val="21"/>
        </w:rPr>
        <w:t xml:space="preserve">al development </w:t>
      </w:r>
      <w:r w:rsidR="006E1D31">
        <w:rPr>
          <w:rFonts w:ascii="Arial" w:eastAsia="Arial" w:hAnsi="Arial" w:cs="Arial"/>
          <w:spacing w:val="19"/>
          <w:sz w:val="21"/>
          <w:szCs w:val="21"/>
        </w:rPr>
        <w:t>and</w:t>
      </w:r>
      <w:r>
        <w:rPr>
          <w:rFonts w:ascii="Arial" w:eastAsia="Arial" w:hAnsi="Arial" w:cs="Arial"/>
          <w:spacing w:val="49"/>
          <w:sz w:val="21"/>
          <w:szCs w:val="21"/>
        </w:rPr>
        <w:t xml:space="preserve"> </w:t>
      </w:r>
      <w:r w:rsidR="006E1D31">
        <w:rPr>
          <w:rFonts w:ascii="Arial" w:eastAsia="Arial" w:hAnsi="Arial" w:cs="Arial"/>
          <w:spacing w:val="2"/>
          <w:sz w:val="21"/>
          <w:szCs w:val="21"/>
        </w:rPr>
        <w:t>execu</w:t>
      </w:r>
      <w:r w:rsidR="006E1D31">
        <w:rPr>
          <w:rFonts w:ascii="Arial" w:eastAsia="Arial" w:hAnsi="Arial" w:cs="Arial"/>
          <w:sz w:val="21"/>
          <w:szCs w:val="21"/>
        </w:rPr>
        <w:t>t</w:t>
      </w:r>
      <w:r w:rsidR="006E1D31">
        <w:rPr>
          <w:rFonts w:ascii="Arial" w:eastAsia="Arial" w:hAnsi="Arial" w:cs="Arial"/>
          <w:spacing w:val="2"/>
          <w:sz w:val="21"/>
          <w:szCs w:val="21"/>
        </w:rPr>
        <w:t>io</w:t>
      </w:r>
      <w:r w:rsidR="006E1D31">
        <w:rPr>
          <w:rFonts w:ascii="Arial" w:eastAsia="Arial" w:hAnsi="Arial" w:cs="Arial"/>
          <w:sz w:val="21"/>
          <w:szCs w:val="21"/>
        </w:rPr>
        <w:t xml:space="preserve">n </w:t>
      </w:r>
      <w:r w:rsidR="006E1D31">
        <w:rPr>
          <w:rFonts w:ascii="Arial" w:eastAsia="Arial" w:hAnsi="Arial" w:cs="Arial"/>
          <w:spacing w:val="10"/>
          <w:sz w:val="21"/>
          <w:szCs w:val="21"/>
        </w:rPr>
        <w:t>of</w:t>
      </w:r>
      <w:r>
        <w:rPr>
          <w:rFonts w:ascii="Arial" w:eastAsia="Arial" w:hAnsi="Arial" w:cs="Arial"/>
          <w:spacing w:val="41"/>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 xml:space="preserve">e </w:t>
      </w:r>
      <w:r w:rsidR="006E1D31">
        <w:rPr>
          <w:rFonts w:ascii="Arial" w:eastAsia="Arial" w:hAnsi="Arial" w:cs="Arial"/>
          <w:spacing w:val="2"/>
          <w:sz w:val="21"/>
          <w:szCs w:val="21"/>
        </w:rPr>
        <w:t>Umbrella Coin</w:t>
      </w:r>
      <w:r>
        <w:rPr>
          <w:rFonts w:ascii="Arial" w:eastAsia="Arial" w:hAnsi="Arial" w:cs="Arial"/>
          <w:spacing w:val="10"/>
          <w:sz w:val="21"/>
          <w:szCs w:val="21"/>
        </w:rPr>
        <w:t xml:space="preserve"> </w:t>
      </w:r>
      <w:r>
        <w:rPr>
          <w:rFonts w:ascii="Arial" w:eastAsia="Arial" w:hAnsi="Arial" w:cs="Arial"/>
          <w:spacing w:val="2"/>
          <w:w w:val="103"/>
          <w:sz w:val="21"/>
          <w:szCs w:val="21"/>
        </w:rPr>
        <w:t>Pr</w:t>
      </w:r>
      <w:r>
        <w:rPr>
          <w:rFonts w:ascii="Arial" w:eastAsia="Arial" w:hAnsi="Arial" w:cs="Arial"/>
          <w:w w:val="103"/>
          <w:sz w:val="21"/>
          <w:szCs w:val="21"/>
        </w:rPr>
        <w:t>o</w:t>
      </w:r>
      <w:r>
        <w:rPr>
          <w:rFonts w:ascii="Arial" w:eastAsia="Arial" w:hAnsi="Arial" w:cs="Arial"/>
          <w:spacing w:val="2"/>
          <w:w w:val="103"/>
          <w:sz w:val="21"/>
          <w:szCs w:val="21"/>
        </w:rPr>
        <w:t>jec</w:t>
      </w:r>
      <w:r>
        <w:rPr>
          <w:rFonts w:ascii="Arial" w:eastAsia="Arial" w:hAnsi="Arial" w:cs="Arial"/>
          <w:w w:val="103"/>
          <w:sz w:val="21"/>
          <w:szCs w:val="21"/>
        </w:rPr>
        <w:t>t.</w:t>
      </w:r>
    </w:p>
    <w:p w:rsidR="008F263D" w:rsidRDefault="008F263D" w:rsidP="006E1D31">
      <w:pPr>
        <w:spacing w:before="3"/>
        <w:contextualSpacing/>
        <w:rPr>
          <w:sz w:val="24"/>
          <w:szCs w:val="24"/>
        </w:rPr>
      </w:pPr>
    </w:p>
    <w:p w:rsidR="008F263D" w:rsidRDefault="004B5D9E" w:rsidP="006E1D31">
      <w:pPr>
        <w:ind w:left="408" w:right="74" w:hanging="296"/>
        <w:contextualSpacing/>
        <w:rPr>
          <w:rFonts w:ascii="Arial" w:eastAsia="Arial" w:hAnsi="Arial" w:cs="Arial"/>
          <w:sz w:val="21"/>
          <w:szCs w:val="21"/>
        </w:rPr>
      </w:pPr>
      <w:r>
        <w:rPr>
          <w:spacing w:val="1"/>
          <w:sz w:val="16"/>
          <w:szCs w:val="16"/>
        </w:rPr>
        <w:t>2</w:t>
      </w:r>
      <w:r w:rsidR="008E4E56">
        <w:rPr>
          <w:sz w:val="16"/>
          <w:szCs w:val="16"/>
        </w:rPr>
        <w:t>6</w:t>
      </w:r>
      <w:r>
        <w:rPr>
          <w:sz w:val="16"/>
          <w:szCs w:val="16"/>
        </w:rPr>
        <w:t xml:space="preserve">  </w:t>
      </w:r>
      <w:r>
        <w:rPr>
          <w:spacing w:val="14"/>
          <w:sz w:val="16"/>
          <w:szCs w:val="16"/>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9"/>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19"/>
          <w:sz w:val="21"/>
          <w:szCs w:val="21"/>
        </w:rPr>
        <w:t xml:space="preserve"> </w:t>
      </w:r>
      <w:r>
        <w:rPr>
          <w:rFonts w:ascii="Arial" w:eastAsia="Arial" w:hAnsi="Arial" w:cs="Arial"/>
          <w:spacing w:val="2"/>
          <w:sz w:val="21"/>
          <w:szCs w:val="21"/>
        </w:rPr>
        <w:t>understand</w:t>
      </w:r>
      <w:r>
        <w:rPr>
          <w:rFonts w:ascii="Arial" w:eastAsia="Arial" w:hAnsi="Arial" w:cs="Arial"/>
          <w:sz w:val="21"/>
          <w:szCs w:val="21"/>
        </w:rPr>
        <w:t>s</w:t>
      </w:r>
      <w:r>
        <w:rPr>
          <w:rFonts w:ascii="Arial" w:eastAsia="Arial" w:hAnsi="Arial" w:cs="Arial"/>
          <w:spacing w:val="43"/>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18"/>
          <w:sz w:val="21"/>
          <w:szCs w:val="21"/>
        </w:rPr>
        <w:t xml:space="preserve"> </w:t>
      </w:r>
      <w:r>
        <w:rPr>
          <w:rFonts w:ascii="Arial" w:eastAsia="Arial" w:hAnsi="Arial" w:cs="Arial"/>
          <w:spacing w:val="2"/>
          <w:sz w:val="21"/>
          <w:szCs w:val="21"/>
        </w:rPr>
        <w:t>acce</w:t>
      </w:r>
      <w:r>
        <w:rPr>
          <w:rFonts w:ascii="Arial" w:eastAsia="Arial" w:hAnsi="Arial" w:cs="Arial"/>
          <w:sz w:val="21"/>
          <w:szCs w:val="21"/>
        </w:rPr>
        <w:t>p</w:t>
      </w:r>
      <w:r>
        <w:rPr>
          <w:rFonts w:ascii="Arial" w:eastAsia="Arial" w:hAnsi="Arial" w:cs="Arial"/>
          <w:spacing w:val="2"/>
          <w:sz w:val="21"/>
          <w:szCs w:val="21"/>
        </w:rPr>
        <w:t>t</w:t>
      </w:r>
      <w:r>
        <w:rPr>
          <w:rFonts w:ascii="Arial" w:eastAsia="Arial" w:hAnsi="Arial" w:cs="Arial"/>
          <w:sz w:val="21"/>
          <w:szCs w:val="21"/>
        </w:rPr>
        <w:t>s</w:t>
      </w:r>
      <w:r>
        <w:rPr>
          <w:rFonts w:ascii="Arial" w:eastAsia="Arial" w:hAnsi="Arial" w:cs="Arial"/>
          <w:spacing w:val="28"/>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16"/>
          <w:sz w:val="21"/>
          <w:szCs w:val="21"/>
        </w:rPr>
        <w:t xml:space="preserve"> </w:t>
      </w:r>
      <w:r w:rsidR="006E1D31">
        <w:rPr>
          <w:rFonts w:ascii="Arial" w:eastAsia="Arial" w:hAnsi="Arial" w:cs="Arial"/>
          <w:spacing w:val="2"/>
          <w:sz w:val="21"/>
          <w:szCs w:val="21"/>
        </w:rPr>
        <w:t>fo</w:t>
      </w:r>
      <w:r w:rsidR="006E1D31">
        <w:rPr>
          <w:rFonts w:ascii="Arial" w:eastAsia="Arial" w:hAnsi="Arial" w:cs="Arial"/>
          <w:sz w:val="21"/>
          <w:szCs w:val="21"/>
        </w:rPr>
        <w:t>r</w:t>
      </w:r>
      <w:r>
        <w:rPr>
          <w:rFonts w:ascii="Arial" w:eastAsia="Arial" w:hAnsi="Arial" w:cs="Arial"/>
          <w:spacing w:val="24"/>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7"/>
          <w:sz w:val="21"/>
          <w:szCs w:val="21"/>
        </w:rPr>
        <w:t xml:space="preserve"> </w:t>
      </w:r>
      <w:r>
        <w:rPr>
          <w:rFonts w:ascii="Arial" w:eastAsia="Arial" w:hAnsi="Arial" w:cs="Arial"/>
          <w:spacing w:val="2"/>
          <w:sz w:val="21"/>
          <w:szCs w:val="21"/>
        </w:rPr>
        <w:t>dev</w:t>
      </w:r>
      <w:r>
        <w:rPr>
          <w:rFonts w:ascii="Arial" w:eastAsia="Arial" w:hAnsi="Arial" w:cs="Arial"/>
          <w:sz w:val="21"/>
          <w:szCs w:val="21"/>
        </w:rPr>
        <w:t>e</w:t>
      </w:r>
      <w:r>
        <w:rPr>
          <w:rFonts w:ascii="Arial" w:eastAsia="Arial" w:hAnsi="Arial" w:cs="Arial"/>
          <w:spacing w:val="2"/>
          <w:sz w:val="21"/>
          <w:szCs w:val="21"/>
        </w:rPr>
        <w:t>lopm</w:t>
      </w:r>
      <w:r>
        <w:rPr>
          <w:rFonts w:ascii="Arial" w:eastAsia="Arial" w:hAnsi="Arial" w:cs="Arial"/>
          <w:spacing w:val="4"/>
          <w:sz w:val="21"/>
          <w:szCs w:val="21"/>
        </w:rPr>
        <w:t>e</w:t>
      </w:r>
      <w:r>
        <w:rPr>
          <w:rFonts w:ascii="Arial" w:eastAsia="Arial" w:hAnsi="Arial" w:cs="Arial"/>
          <w:spacing w:val="2"/>
          <w:sz w:val="21"/>
          <w:szCs w:val="21"/>
        </w:rPr>
        <w:t>n</w:t>
      </w:r>
      <w:r>
        <w:rPr>
          <w:rFonts w:ascii="Arial" w:eastAsia="Arial" w:hAnsi="Arial" w:cs="Arial"/>
          <w:sz w:val="21"/>
          <w:szCs w:val="21"/>
        </w:rPr>
        <w:t>t</w:t>
      </w:r>
      <w:r>
        <w:rPr>
          <w:rFonts w:ascii="Arial" w:eastAsia="Arial" w:hAnsi="Arial" w:cs="Arial"/>
          <w:spacing w:val="42"/>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18"/>
          <w:sz w:val="21"/>
          <w:szCs w:val="21"/>
        </w:rPr>
        <w:t xml:space="preserve"> </w:t>
      </w:r>
      <w:r>
        <w:rPr>
          <w:rFonts w:ascii="Arial" w:eastAsia="Arial" w:hAnsi="Arial" w:cs="Arial"/>
          <w:spacing w:val="2"/>
          <w:sz w:val="21"/>
          <w:szCs w:val="21"/>
        </w:rPr>
        <w:t>execu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
          <w:sz w:val="21"/>
          <w:szCs w:val="21"/>
        </w:rPr>
        <w:t xml:space="preserve"> </w:t>
      </w:r>
      <w:r>
        <w:rPr>
          <w:rFonts w:ascii="Arial" w:eastAsia="Arial" w:hAnsi="Arial" w:cs="Arial"/>
          <w:spacing w:val="2"/>
          <w:w w:val="103"/>
          <w:sz w:val="21"/>
          <w:szCs w:val="21"/>
        </w:rPr>
        <w:t>o</w:t>
      </w:r>
      <w:r>
        <w:rPr>
          <w:rFonts w:ascii="Arial" w:eastAsia="Arial" w:hAnsi="Arial" w:cs="Arial"/>
          <w:w w:val="103"/>
          <w:sz w:val="21"/>
          <w:szCs w:val="21"/>
        </w:rPr>
        <w:t xml:space="preserve">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4"/>
          <w:sz w:val="21"/>
          <w:szCs w:val="21"/>
        </w:rPr>
        <w:t xml:space="preserve"> </w:t>
      </w:r>
      <w:r w:rsidR="006E1D31">
        <w:rPr>
          <w:rFonts w:ascii="Arial" w:eastAsia="Arial" w:hAnsi="Arial" w:cs="Arial"/>
          <w:spacing w:val="2"/>
          <w:sz w:val="21"/>
          <w:szCs w:val="21"/>
        </w:rPr>
        <w:t>Umbrella Coin</w:t>
      </w:r>
      <w:r>
        <w:rPr>
          <w:rFonts w:ascii="Arial" w:eastAsia="Arial" w:hAnsi="Arial" w:cs="Arial"/>
          <w:spacing w:val="32"/>
          <w:sz w:val="21"/>
          <w:szCs w:val="21"/>
        </w:rPr>
        <w:t xml:space="preserve"> </w:t>
      </w:r>
      <w:r>
        <w:rPr>
          <w:rFonts w:ascii="Arial" w:eastAsia="Arial" w:hAnsi="Arial" w:cs="Arial"/>
          <w:spacing w:val="2"/>
          <w:sz w:val="21"/>
          <w:szCs w:val="21"/>
        </w:rPr>
        <w:t>Pr</w:t>
      </w:r>
      <w:r>
        <w:rPr>
          <w:rFonts w:ascii="Arial" w:eastAsia="Arial" w:hAnsi="Arial" w:cs="Arial"/>
          <w:sz w:val="21"/>
          <w:szCs w:val="21"/>
        </w:rPr>
        <w:t>o</w:t>
      </w:r>
      <w:r>
        <w:rPr>
          <w:rFonts w:ascii="Arial" w:eastAsia="Arial" w:hAnsi="Arial" w:cs="Arial"/>
          <w:spacing w:val="2"/>
          <w:sz w:val="21"/>
          <w:szCs w:val="21"/>
        </w:rPr>
        <w:t>jec</w:t>
      </w:r>
      <w:r>
        <w:rPr>
          <w:rFonts w:ascii="Arial" w:eastAsia="Arial" w:hAnsi="Arial" w:cs="Arial"/>
          <w:sz w:val="21"/>
          <w:szCs w:val="21"/>
        </w:rPr>
        <w:t>t,</w:t>
      </w:r>
      <w:r>
        <w:rPr>
          <w:rFonts w:ascii="Arial" w:eastAsia="Arial" w:hAnsi="Arial" w:cs="Arial"/>
          <w:spacing w:val="36"/>
          <w:sz w:val="21"/>
          <w:szCs w:val="21"/>
        </w:rPr>
        <w:t xml:space="preserve"> </w:t>
      </w:r>
      <w:r w:rsidR="006E1D31">
        <w:rPr>
          <w:rFonts w:ascii="Arial" w:eastAsia="Arial" w:hAnsi="Arial" w:cs="Arial"/>
          <w:spacing w:val="2"/>
          <w:sz w:val="21"/>
          <w:szCs w:val="21"/>
        </w:rPr>
        <w:t>Umbrella Coin</w:t>
      </w:r>
      <w:r>
        <w:rPr>
          <w:rFonts w:ascii="Arial" w:eastAsia="Arial" w:hAnsi="Arial" w:cs="Arial"/>
          <w:spacing w:val="51"/>
          <w:sz w:val="21"/>
          <w:szCs w:val="21"/>
        </w:rPr>
        <w:t xml:space="preserve"> </w:t>
      </w:r>
      <w:r>
        <w:rPr>
          <w:rFonts w:ascii="Arial" w:eastAsia="Arial" w:hAnsi="Arial" w:cs="Arial"/>
          <w:spacing w:val="2"/>
          <w:sz w:val="21"/>
          <w:szCs w:val="21"/>
        </w:rPr>
        <w:t>rece</w:t>
      </w:r>
      <w:r>
        <w:rPr>
          <w:rFonts w:ascii="Arial" w:eastAsia="Arial" w:hAnsi="Arial" w:cs="Arial"/>
          <w:sz w:val="21"/>
          <w:szCs w:val="21"/>
        </w:rPr>
        <w:t>i</w:t>
      </w:r>
      <w:r>
        <w:rPr>
          <w:rFonts w:ascii="Arial" w:eastAsia="Arial" w:hAnsi="Arial" w:cs="Arial"/>
          <w:spacing w:val="2"/>
          <w:sz w:val="21"/>
          <w:szCs w:val="21"/>
        </w:rPr>
        <w:t>ve</w:t>
      </w:r>
      <w:r>
        <w:rPr>
          <w:rFonts w:ascii="Arial" w:eastAsia="Arial" w:hAnsi="Arial" w:cs="Arial"/>
          <w:sz w:val="21"/>
          <w:szCs w:val="21"/>
        </w:rPr>
        <w:t>s</w:t>
      </w:r>
      <w:r>
        <w:rPr>
          <w:rFonts w:ascii="Arial" w:eastAsia="Arial" w:hAnsi="Arial" w:cs="Arial"/>
          <w:spacing w:val="41"/>
          <w:sz w:val="21"/>
          <w:szCs w:val="21"/>
        </w:rPr>
        <w:t xml:space="preserve"> </w:t>
      </w:r>
      <w:r>
        <w:rPr>
          <w:rFonts w:ascii="Arial" w:eastAsia="Arial" w:hAnsi="Arial" w:cs="Arial"/>
          <w:sz w:val="21"/>
          <w:szCs w:val="21"/>
        </w:rPr>
        <w:t>a</w:t>
      </w:r>
      <w:r>
        <w:rPr>
          <w:rFonts w:ascii="Arial" w:eastAsia="Arial" w:hAnsi="Arial" w:cs="Arial"/>
          <w:spacing w:val="18"/>
          <w:sz w:val="21"/>
          <w:szCs w:val="21"/>
        </w:rPr>
        <w:t xml:space="preserve"> </w:t>
      </w:r>
      <w:r>
        <w:rPr>
          <w:rFonts w:ascii="Arial" w:eastAsia="Arial" w:hAnsi="Arial" w:cs="Arial"/>
          <w:sz w:val="21"/>
          <w:szCs w:val="21"/>
        </w:rPr>
        <w:t>f</w:t>
      </w:r>
      <w:r>
        <w:rPr>
          <w:rFonts w:ascii="Arial" w:eastAsia="Arial" w:hAnsi="Arial" w:cs="Arial"/>
          <w:spacing w:val="2"/>
          <w:sz w:val="21"/>
          <w:szCs w:val="21"/>
        </w:rPr>
        <w:t>la</w:t>
      </w:r>
      <w:r>
        <w:rPr>
          <w:rFonts w:ascii="Arial" w:eastAsia="Arial" w:hAnsi="Arial" w:cs="Arial"/>
          <w:sz w:val="21"/>
          <w:szCs w:val="21"/>
        </w:rPr>
        <w:t>t</w:t>
      </w:r>
      <w:r>
        <w:rPr>
          <w:rFonts w:ascii="Arial" w:eastAsia="Arial" w:hAnsi="Arial" w:cs="Arial"/>
          <w:spacing w:val="24"/>
          <w:sz w:val="21"/>
          <w:szCs w:val="21"/>
        </w:rPr>
        <w:t xml:space="preserve"> </w:t>
      </w:r>
      <w:r>
        <w:rPr>
          <w:rFonts w:ascii="Arial" w:eastAsia="Arial" w:hAnsi="Arial" w:cs="Arial"/>
          <w:spacing w:val="2"/>
          <w:sz w:val="21"/>
          <w:szCs w:val="21"/>
        </w:rPr>
        <w:t>fe</w:t>
      </w:r>
      <w:r>
        <w:rPr>
          <w:rFonts w:ascii="Arial" w:eastAsia="Arial" w:hAnsi="Arial" w:cs="Arial"/>
          <w:sz w:val="21"/>
          <w:szCs w:val="21"/>
        </w:rPr>
        <w:t>e</w:t>
      </w:r>
      <w:r>
        <w:rPr>
          <w:rFonts w:ascii="Arial" w:eastAsia="Arial" w:hAnsi="Arial" w:cs="Arial"/>
          <w:spacing w:val="24"/>
          <w:sz w:val="21"/>
          <w:szCs w:val="21"/>
        </w:rPr>
        <w:t xml:space="preserve"> </w:t>
      </w:r>
      <w:r>
        <w:rPr>
          <w:rFonts w:ascii="Arial" w:eastAsia="Arial" w:hAnsi="Arial" w:cs="Arial"/>
          <w:spacing w:val="2"/>
          <w:sz w:val="21"/>
          <w:szCs w:val="21"/>
        </w:rPr>
        <w:t>consi</w:t>
      </w:r>
      <w:r>
        <w:rPr>
          <w:rFonts w:ascii="Arial" w:eastAsia="Arial" w:hAnsi="Arial" w:cs="Arial"/>
          <w:sz w:val="21"/>
          <w:szCs w:val="21"/>
        </w:rPr>
        <w:t>s</w:t>
      </w:r>
      <w:r>
        <w:rPr>
          <w:rFonts w:ascii="Arial" w:eastAsia="Arial" w:hAnsi="Arial" w:cs="Arial"/>
          <w:spacing w:val="2"/>
          <w:sz w:val="21"/>
          <w:szCs w:val="21"/>
        </w:rPr>
        <w:t>tin</w:t>
      </w:r>
      <w:r>
        <w:rPr>
          <w:rFonts w:ascii="Arial" w:eastAsia="Arial" w:hAnsi="Arial" w:cs="Arial"/>
          <w:sz w:val="21"/>
          <w:szCs w:val="21"/>
        </w:rPr>
        <w:t>g</w:t>
      </w:r>
      <w:r>
        <w:rPr>
          <w:rFonts w:ascii="Arial" w:eastAsia="Arial" w:hAnsi="Arial" w:cs="Arial"/>
          <w:spacing w:val="43"/>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21"/>
          <w:sz w:val="21"/>
          <w:szCs w:val="21"/>
        </w:rPr>
        <w:t xml:space="preserve"> </w:t>
      </w:r>
      <w:r w:rsidR="00162687">
        <w:rPr>
          <w:rFonts w:ascii="Arial" w:eastAsia="Arial" w:hAnsi="Arial" w:cs="Arial"/>
          <w:spacing w:val="2"/>
          <w:sz w:val="21"/>
          <w:szCs w:val="21"/>
        </w:rPr>
        <w:t>10</w:t>
      </w:r>
      <w:r>
        <w:rPr>
          <w:rFonts w:ascii="Arial" w:eastAsia="Arial" w:hAnsi="Arial" w:cs="Arial"/>
          <w:sz w:val="21"/>
          <w:szCs w:val="21"/>
        </w:rPr>
        <w:t>%</w:t>
      </w:r>
      <w:r>
        <w:rPr>
          <w:rFonts w:ascii="Arial" w:eastAsia="Arial" w:hAnsi="Arial" w:cs="Arial"/>
          <w:spacing w:val="30"/>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21"/>
          <w:sz w:val="21"/>
          <w:szCs w:val="21"/>
        </w:rPr>
        <w:t xml:space="preserve"> </w:t>
      </w:r>
      <w:r>
        <w:rPr>
          <w:rFonts w:ascii="Arial" w:eastAsia="Arial" w:hAnsi="Arial" w:cs="Arial"/>
          <w:spacing w:val="2"/>
          <w:w w:val="103"/>
          <w:sz w:val="21"/>
          <w:szCs w:val="21"/>
        </w:rPr>
        <w:t>t</w:t>
      </w:r>
      <w:r>
        <w:rPr>
          <w:rFonts w:ascii="Arial" w:eastAsia="Arial" w:hAnsi="Arial" w:cs="Arial"/>
          <w:w w:val="103"/>
          <w:sz w:val="21"/>
          <w:szCs w:val="21"/>
        </w:rPr>
        <w:t>o</w:t>
      </w:r>
      <w:r>
        <w:rPr>
          <w:rFonts w:ascii="Arial" w:eastAsia="Arial" w:hAnsi="Arial" w:cs="Arial"/>
          <w:spacing w:val="2"/>
          <w:w w:val="103"/>
          <w:sz w:val="21"/>
          <w:szCs w:val="21"/>
        </w:rPr>
        <w:t>ta</w:t>
      </w:r>
      <w:r>
        <w:rPr>
          <w:rFonts w:ascii="Arial" w:eastAsia="Arial" w:hAnsi="Arial" w:cs="Arial"/>
          <w:w w:val="103"/>
          <w:sz w:val="21"/>
          <w:szCs w:val="21"/>
        </w:rPr>
        <w:t xml:space="preserve">l </w:t>
      </w:r>
      <w:r w:rsidR="006E1D31">
        <w:rPr>
          <w:rFonts w:ascii="Arial" w:eastAsia="Arial" w:hAnsi="Arial" w:cs="Arial"/>
          <w:spacing w:val="2"/>
          <w:sz w:val="21"/>
          <w:szCs w:val="21"/>
        </w:rPr>
        <w:t>UMC</w:t>
      </w:r>
      <w:r>
        <w:rPr>
          <w:rFonts w:ascii="Arial" w:eastAsia="Arial" w:hAnsi="Arial" w:cs="Arial"/>
          <w:spacing w:val="14"/>
          <w:sz w:val="21"/>
          <w:szCs w:val="21"/>
        </w:rPr>
        <w:t xml:space="preserve"> </w:t>
      </w:r>
      <w:r>
        <w:rPr>
          <w:rFonts w:ascii="Arial" w:eastAsia="Arial" w:hAnsi="Arial" w:cs="Arial"/>
          <w:spacing w:val="2"/>
          <w:sz w:val="21"/>
          <w:szCs w:val="21"/>
        </w:rPr>
        <w:t>(100</w:t>
      </w:r>
      <w:r>
        <w:rPr>
          <w:rFonts w:ascii="Arial" w:eastAsia="Arial" w:hAnsi="Arial" w:cs="Arial"/>
          <w:sz w:val="21"/>
          <w:szCs w:val="21"/>
        </w:rPr>
        <w:t>%</w:t>
      </w:r>
      <w:r>
        <w:rPr>
          <w:rFonts w:ascii="Arial" w:eastAsia="Arial" w:hAnsi="Arial" w:cs="Arial"/>
          <w:spacing w:val="17"/>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3"/>
          <w:sz w:val="21"/>
          <w:szCs w:val="21"/>
        </w:rPr>
        <w:t xml:space="preserve"> </w:t>
      </w:r>
      <w:r>
        <w:rPr>
          <w:rFonts w:ascii="Arial" w:eastAsia="Arial" w:hAnsi="Arial" w:cs="Arial"/>
          <w:spacing w:val="2"/>
          <w:sz w:val="21"/>
          <w:szCs w:val="21"/>
        </w:rPr>
        <w:t>Poo</w:t>
      </w:r>
      <w:r>
        <w:rPr>
          <w:rFonts w:ascii="Arial" w:eastAsia="Arial" w:hAnsi="Arial" w:cs="Arial"/>
          <w:sz w:val="21"/>
          <w:szCs w:val="21"/>
        </w:rPr>
        <w:t>l</w:t>
      </w:r>
      <w:r>
        <w:rPr>
          <w:rFonts w:ascii="Arial" w:eastAsia="Arial" w:hAnsi="Arial" w:cs="Arial"/>
          <w:spacing w:val="10"/>
          <w:sz w:val="21"/>
          <w:szCs w:val="21"/>
        </w:rPr>
        <w:t xml:space="preserve"> </w:t>
      </w:r>
      <w:r w:rsidR="00162687">
        <w:rPr>
          <w:rFonts w:ascii="Arial" w:eastAsia="Arial" w:hAnsi="Arial" w:cs="Arial"/>
          <w:spacing w:val="2"/>
          <w:sz w:val="21"/>
          <w:szCs w:val="21"/>
        </w:rPr>
        <w:t>C)</w:t>
      </w:r>
      <w:r w:rsidR="00162687">
        <w:rPr>
          <w:rFonts w:ascii="Arial" w:eastAsia="Arial" w:hAnsi="Arial" w:cs="Arial"/>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7"/>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w w:val="103"/>
          <w:sz w:val="21"/>
          <w:szCs w:val="21"/>
        </w:rPr>
        <w:t>fu</w:t>
      </w:r>
      <w:r>
        <w:rPr>
          <w:rFonts w:ascii="Arial" w:eastAsia="Arial" w:hAnsi="Arial" w:cs="Arial"/>
          <w:w w:val="103"/>
          <w:sz w:val="21"/>
          <w:szCs w:val="21"/>
        </w:rPr>
        <w:t xml:space="preserve">ll </w:t>
      </w:r>
      <w:r>
        <w:rPr>
          <w:rFonts w:ascii="Arial" w:eastAsia="Arial" w:hAnsi="Arial" w:cs="Arial"/>
          <w:spacing w:val="2"/>
          <w:sz w:val="21"/>
          <w:szCs w:val="21"/>
        </w:rPr>
        <w:t>amoun</w:t>
      </w:r>
      <w:r>
        <w:rPr>
          <w:rFonts w:ascii="Arial" w:eastAsia="Arial" w:hAnsi="Arial" w:cs="Arial"/>
          <w:sz w:val="21"/>
          <w:szCs w:val="21"/>
        </w:rPr>
        <w:t>t</w:t>
      </w:r>
      <w:r>
        <w:rPr>
          <w:rFonts w:ascii="Arial" w:eastAsia="Arial" w:hAnsi="Arial" w:cs="Arial"/>
          <w:spacing w:val="18"/>
          <w:sz w:val="21"/>
          <w:szCs w:val="21"/>
        </w:rPr>
        <w:t xml:space="preserve"> </w:t>
      </w:r>
      <w:r>
        <w:rPr>
          <w:rFonts w:ascii="Arial" w:eastAsia="Arial" w:hAnsi="Arial" w:cs="Arial"/>
          <w:sz w:val="21"/>
          <w:szCs w:val="21"/>
        </w:rPr>
        <w:t xml:space="preserve">of </w:t>
      </w:r>
      <w:r>
        <w:rPr>
          <w:rFonts w:ascii="Arial" w:eastAsia="Arial" w:hAnsi="Arial" w:cs="Arial"/>
          <w:spacing w:val="2"/>
          <w:sz w:val="21"/>
          <w:szCs w:val="21"/>
        </w:rPr>
        <w:t>Cont</w:t>
      </w:r>
      <w:r>
        <w:rPr>
          <w:rFonts w:ascii="Arial" w:eastAsia="Arial" w:hAnsi="Arial" w:cs="Arial"/>
          <w:sz w:val="21"/>
          <w:szCs w:val="21"/>
        </w:rPr>
        <w:t>r</w:t>
      </w:r>
      <w:r>
        <w:rPr>
          <w:rFonts w:ascii="Arial" w:eastAsia="Arial" w:hAnsi="Arial" w:cs="Arial"/>
          <w:spacing w:val="2"/>
          <w:sz w:val="21"/>
          <w:szCs w:val="21"/>
        </w:rPr>
        <w:t>ibutio</w:t>
      </w:r>
      <w:r>
        <w:rPr>
          <w:rFonts w:ascii="Arial" w:eastAsia="Arial" w:hAnsi="Arial" w:cs="Arial"/>
          <w:sz w:val="21"/>
          <w:szCs w:val="21"/>
        </w:rPr>
        <w:t>n</w:t>
      </w:r>
      <w:r>
        <w:rPr>
          <w:rFonts w:ascii="Arial" w:eastAsia="Arial" w:hAnsi="Arial" w:cs="Arial"/>
          <w:spacing w:val="34"/>
          <w:sz w:val="21"/>
          <w:szCs w:val="21"/>
        </w:rPr>
        <w:t xml:space="preserve"> </w:t>
      </w:r>
      <w:r>
        <w:rPr>
          <w:rFonts w:ascii="Arial" w:eastAsia="Arial" w:hAnsi="Arial" w:cs="Arial"/>
          <w:spacing w:val="2"/>
          <w:sz w:val="21"/>
          <w:szCs w:val="21"/>
        </w:rPr>
        <w:t>Token</w:t>
      </w:r>
      <w:r>
        <w:rPr>
          <w:rFonts w:ascii="Arial" w:eastAsia="Arial" w:hAnsi="Arial" w:cs="Arial"/>
          <w:sz w:val="21"/>
          <w:szCs w:val="21"/>
        </w:rPr>
        <w:t>s</w:t>
      </w:r>
      <w:r>
        <w:rPr>
          <w:rFonts w:ascii="Arial" w:eastAsia="Arial" w:hAnsi="Arial" w:cs="Arial"/>
          <w:spacing w:val="17"/>
          <w:sz w:val="21"/>
          <w:szCs w:val="21"/>
        </w:rPr>
        <w:t xml:space="preserve"> </w:t>
      </w:r>
      <w:r>
        <w:rPr>
          <w:rFonts w:ascii="Arial" w:eastAsia="Arial" w:hAnsi="Arial" w:cs="Arial"/>
          <w:sz w:val="21"/>
          <w:szCs w:val="21"/>
        </w:rPr>
        <w:t>t</w:t>
      </w:r>
      <w:r>
        <w:rPr>
          <w:rFonts w:ascii="Arial" w:eastAsia="Arial" w:hAnsi="Arial" w:cs="Arial"/>
          <w:spacing w:val="2"/>
          <w:sz w:val="21"/>
          <w:szCs w:val="21"/>
        </w:rPr>
        <w:t>ransfe</w:t>
      </w:r>
      <w:r>
        <w:rPr>
          <w:rFonts w:ascii="Arial" w:eastAsia="Arial" w:hAnsi="Arial" w:cs="Arial"/>
          <w:sz w:val="21"/>
          <w:szCs w:val="21"/>
        </w:rPr>
        <w:t>r</w:t>
      </w:r>
      <w:r>
        <w:rPr>
          <w:rFonts w:ascii="Arial" w:eastAsia="Arial" w:hAnsi="Arial" w:cs="Arial"/>
          <w:spacing w:val="2"/>
          <w:sz w:val="21"/>
          <w:szCs w:val="21"/>
        </w:rPr>
        <w:t>re</w:t>
      </w:r>
      <w:r>
        <w:rPr>
          <w:rFonts w:ascii="Arial" w:eastAsia="Arial" w:hAnsi="Arial" w:cs="Arial"/>
          <w:sz w:val="21"/>
          <w:szCs w:val="21"/>
        </w:rPr>
        <w:t>d</w:t>
      </w:r>
      <w:r>
        <w:rPr>
          <w:rFonts w:ascii="Arial" w:eastAsia="Arial" w:hAnsi="Arial" w:cs="Arial"/>
          <w:spacing w:val="29"/>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
          <w:sz w:val="21"/>
          <w:szCs w:val="21"/>
        </w:rPr>
        <w:t xml:space="preserve"> th</w:t>
      </w:r>
      <w:r>
        <w:rPr>
          <w:rFonts w:ascii="Arial" w:eastAsia="Arial" w:hAnsi="Arial" w:cs="Arial"/>
          <w:sz w:val="21"/>
          <w:szCs w:val="21"/>
        </w:rPr>
        <w:t>e</w:t>
      </w:r>
      <w:r>
        <w:rPr>
          <w:rFonts w:ascii="Arial" w:eastAsia="Arial" w:hAnsi="Arial" w:cs="Arial"/>
          <w:spacing w:val="7"/>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5"/>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rac</w:t>
      </w:r>
      <w:r>
        <w:rPr>
          <w:rFonts w:ascii="Arial" w:eastAsia="Arial" w:hAnsi="Arial" w:cs="Arial"/>
          <w:sz w:val="21"/>
          <w:szCs w:val="21"/>
        </w:rPr>
        <w:t>t</w:t>
      </w:r>
      <w:r>
        <w:rPr>
          <w:rFonts w:ascii="Arial" w:eastAsia="Arial" w:hAnsi="Arial" w:cs="Arial"/>
          <w:spacing w:val="20"/>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22"/>
          <w:sz w:val="21"/>
          <w:szCs w:val="21"/>
        </w:rPr>
        <w:t xml:space="preserve"> </w:t>
      </w:r>
      <w:r>
        <w:rPr>
          <w:rFonts w:ascii="Arial" w:eastAsia="Arial" w:hAnsi="Arial" w:cs="Arial"/>
          <w:spacing w:val="2"/>
          <w:sz w:val="21"/>
          <w:szCs w:val="21"/>
        </w:rPr>
        <w:t>du</w:t>
      </w:r>
      <w:r>
        <w:rPr>
          <w:rFonts w:ascii="Arial" w:eastAsia="Arial" w:hAnsi="Arial" w:cs="Arial"/>
          <w:sz w:val="21"/>
          <w:szCs w:val="21"/>
        </w:rPr>
        <w:t>r</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1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
          <w:sz w:val="21"/>
          <w:szCs w:val="21"/>
        </w:rPr>
        <w:t xml:space="preserve"> </w:t>
      </w:r>
      <w:r>
        <w:rPr>
          <w:rFonts w:ascii="Arial" w:eastAsia="Arial" w:hAnsi="Arial" w:cs="Arial"/>
          <w:spacing w:val="2"/>
          <w:w w:val="103"/>
          <w:sz w:val="21"/>
          <w:szCs w:val="21"/>
        </w:rPr>
        <w:t>Crea</w:t>
      </w:r>
      <w:r>
        <w:rPr>
          <w:rFonts w:ascii="Arial" w:eastAsia="Arial" w:hAnsi="Arial" w:cs="Arial"/>
          <w:w w:val="103"/>
          <w:sz w:val="21"/>
          <w:szCs w:val="21"/>
        </w:rPr>
        <w:t>t</w:t>
      </w:r>
      <w:r>
        <w:rPr>
          <w:rFonts w:ascii="Arial" w:eastAsia="Arial" w:hAnsi="Arial" w:cs="Arial"/>
          <w:spacing w:val="2"/>
          <w:w w:val="103"/>
          <w:sz w:val="21"/>
          <w:szCs w:val="21"/>
        </w:rPr>
        <w:t>io</w:t>
      </w:r>
      <w:r>
        <w:rPr>
          <w:rFonts w:ascii="Arial" w:eastAsia="Arial" w:hAnsi="Arial" w:cs="Arial"/>
          <w:w w:val="103"/>
          <w:sz w:val="21"/>
          <w:szCs w:val="21"/>
        </w:rPr>
        <w:t xml:space="preserve">n </w:t>
      </w:r>
      <w:r>
        <w:rPr>
          <w:rFonts w:ascii="Arial" w:eastAsia="Arial" w:hAnsi="Arial" w:cs="Arial"/>
          <w:spacing w:val="2"/>
          <w:sz w:val="21"/>
          <w:szCs w:val="21"/>
        </w:rPr>
        <w:t>Pe</w:t>
      </w:r>
      <w:r>
        <w:rPr>
          <w:rFonts w:ascii="Arial" w:eastAsia="Arial" w:hAnsi="Arial" w:cs="Arial"/>
          <w:sz w:val="21"/>
          <w:szCs w:val="21"/>
        </w:rPr>
        <w:t>r</w:t>
      </w:r>
      <w:r>
        <w:rPr>
          <w:rFonts w:ascii="Arial" w:eastAsia="Arial" w:hAnsi="Arial" w:cs="Arial"/>
          <w:spacing w:val="2"/>
          <w:sz w:val="21"/>
          <w:szCs w:val="21"/>
        </w:rPr>
        <w:t>iod</w:t>
      </w:r>
      <w:r>
        <w:rPr>
          <w:rFonts w:ascii="Arial" w:eastAsia="Arial" w:hAnsi="Arial" w:cs="Arial"/>
          <w:sz w:val="21"/>
          <w:szCs w:val="21"/>
        </w:rPr>
        <w:t>.</w:t>
      </w:r>
      <w:r>
        <w:rPr>
          <w:rFonts w:ascii="Arial" w:eastAsia="Arial" w:hAnsi="Arial" w:cs="Arial"/>
          <w:spacing w:val="15"/>
          <w:sz w:val="21"/>
          <w:szCs w:val="21"/>
        </w:rPr>
        <w:t xml:space="preserve"> </w:t>
      </w:r>
      <w:r>
        <w:rPr>
          <w:rFonts w:ascii="Arial" w:eastAsia="Arial" w:hAnsi="Arial" w:cs="Arial"/>
          <w:spacing w:val="2"/>
          <w:sz w:val="21"/>
          <w:szCs w:val="21"/>
        </w:rPr>
        <w:t>T</w:t>
      </w:r>
      <w:r>
        <w:rPr>
          <w:rFonts w:ascii="Arial" w:eastAsia="Arial" w:hAnsi="Arial" w:cs="Arial"/>
          <w:sz w:val="21"/>
          <w:szCs w:val="21"/>
        </w:rPr>
        <w:t>h</w:t>
      </w:r>
      <w:r>
        <w:rPr>
          <w:rFonts w:ascii="Arial" w:eastAsia="Arial" w:hAnsi="Arial" w:cs="Arial"/>
          <w:spacing w:val="2"/>
          <w:sz w:val="21"/>
          <w:szCs w:val="21"/>
        </w:rPr>
        <w:t>i</w:t>
      </w:r>
      <w:r>
        <w:rPr>
          <w:rFonts w:ascii="Arial" w:eastAsia="Arial" w:hAnsi="Arial" w:cs="Arial"/>
          <w:sz w:val="21"/>
          <w:szCs w:val="21"/>
        </w:rPr>
        <w:t>s</w:t>
      </w:r>
      <w:r>
        <w:rPr>
          <w:rFonts w:ascii="Arial" w:eastAsia="Arial" w:hAnsi="Arial" w:cs="Arial"/>
          <w:spacing w:val="4"/>
          <w:sz w:val="21"/>
          <w:szCs w:val="21"/>
        </w:rPr>
        <w:t xml:space="preserve"> </w:t>
      </w:r>
      <w:r>
        <w:rPr>
          <w:rFonts w:ascii="Arial" w:eastAsia="Arial" w:hAnsi="Arial" w:cs="Arial"/>
          <w:spacing w:val="2"/>
          <w:sz w:val="21"/>
          <w:szCs w:val="21"/>
        </w:rPr>
        <w:t>fl</w:t>
      </w:r>
      <w:r>
        <w:rPr>
          <w:rFonts w:ascii="Arial" w:eastAsia="Arial" w:hAnsi="Arial" w:cs="Arial"/>
          <w:sz w:val="21"/>
          <w:szCs w:val="21"/>
        </w:rPr>
        <w:t xml:space="preserve">at </w:t>
      </w:r>
      <w:r>
        <w:rPr>
          <w:rFonts w:ascii="Arial" w:eastAsia="Arial" w:hAnsi="Arial" w:cs="Arial"/>
          <w:spacing w:val="2"/>
          <w:sz w:val="21"/>
          <w:szCs w:val="21"/>
        </w:rPr>
        <w:t>fe</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cover</w:t>
      </w:r>
      <w:r>
        <w:rPr>
          <w:rFonts w:ascii="Arial" w:eastAsia="Arial" w:hAnsi="Arial" w:cs="Arial"/>
          <w:sz w:val="21"/>
          <w:szCs w:val="21"/>
        </w:rPr>
        <w:t>s</w:t>
      </w:r>
      <w:r>
        <w:rPr>
          <w:rFonts w:ascii="Arial" w:eastAsia="Arial" w:hAnsi="Arial" w:cs="Arial"/>
          <w:spacing w:val="11"/>
          <w:sz w:val="21"/>
          <w:szCs w:val="21"/>
        </w:rPr>
        <w:t xml:space="preserve"> </w:t>
      </w:r>
      <w:r>
        <w:rPr>
          <w:rFonts w:ascii="Arial" w:eastAsia="Arial" w:hAnsi="Arial" w:cs="Arial"/>
          <w:spacing w:val="2"/>
          <w:sz w:val="21"/>
          <w:szCs w:val="21"/>
        </w:rPr>
        <w:t>expenses</w:t>
      </w:r>
      <w:r>
        <w:rPr>
          <w:rFonts w:ascii="Arial" w:eastAsia="Arial" w:hAnsi="Arial" w:cs="Arial"/>
          <w:sz w:val="21"/>
          <w:szCs w:val="21"/>
        </w:rPr>
        <w:t>,</w:t>
      </w:r>
      <w:r>
        <w:rPr>
          <w:rFonts w:ascii="Arial" w:eastAsia="Arial" w:hAnsi="Arial" w:cs="Arial"/>
          <w:spacing w:val="21"/>
          <w:sz w:val="21"/>
          <w:szCs w:val="21"/>
        </w:rPr>
        <w:t xml:space="preserve"> </w:t>
      </w:r>
      <w:r>
        <w:rPr>
          <w:rFonts w:ascii="Arial" w:eastAsia="Arial" w:hAnsi="Arial" w:cs="Arial"/>
          <w:spacing w:val="2"/>
          <w:sz w:val="21"/>
          <w:szCs w:val="21"/>
        </w:rPr>
        <w:t>charge</w:t>
      </w:r>
      <w:r>
        <w:rPr>
          <w:rFonts w:ascii="Arial" w:eastAsia="Arial" w:hAnsi="Arial" w:cs="Arial"/>
          <w:sz w:val="21"/>
          <w:szCs w:val="21"/>
        </w:rPr>
        <w:t>s</w:t>
      </w:r>
      <w:r>
        <w:rPr>
          <w:rFonts w:ascii="Arial" w:eastAsia="Arial" w:hAnsi="Arial" w:cs="Arial"/>
          <w:spacing w:val="17"/>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5"/>
          <w:sz w:val="21"/>
          <w:szCs w:val="21"/>
        </w:rPr>
        <w:t xml:space="preserve"> </w:t>
      </w:r>
      <w:r>
        <w:rPr>
          <w:rFonts w:ascii="Arial" w:eastAsia="Arial" w:hAnsi="Arial" w:cs="Arial"/>
          <w:sz w:val="21"/>
          <w:szCs w:val="21"/>
        </w:rPr>
        <w:t>o</w:t>
      </w:r>
      <w:r>
        <w:rPr>
          <w:rFonts w:ascii="Arial" w:eastAsia="Arial" w:hAnsi="Arial" w:cs="Arial"/>
          <w:spacing w:val="2"/>
          <w:sz w:val="21"/>
          <w:szCs w:val="21"/>
        </w:rPr>
        <w:t>the</w:t>
      </w:r>
      <w:r>
        <w:rPr>
          <w:rFonts w:ascii="Arial" w:eastAsia="Arial" w:hAnsi="Arial" w:cs="Arial"/>
          <w:sz w:val="21"/>
          <w:szCs w:val="21"/>
        </w:rPr>
        <w:t>r</w:t>
      </w:r>
      <w:r>
        <w:rPr>
          <w:rFonts w:ascii="Arial" w:eastAsia="Arial" w:hAnsi="Arial" w:cs="Arial"/>
          <w:spacing w:val="9"/>
          <w:sz w:val="21"/>
          <w:szCs w:val="21"/>
        </w:rPr>
        <w:t xml:space="preserve"> </w:t>
      </w:r>
      <w:r>
        <w:rPr>
          <w:rFonts w:ascii="Arial" w:eastAsia="Arial" w:hAnsi="Arial" w:cs="Arial"/>
          <w:spacing w:val="2"/>
          <w:sz w:val="21"/>
          <w:szCs w:val="21"/>
        </w:rPr>
        <w:t>co</w:t>
      </w:r>
      <w:r>
        <w:rPr>
          <w:rFonts w:ascii="Arial" w:eastAsia="Arial" w:hAnsi="Arial" w:cs="Arial"/>
          <w:sz w:val="21"/>
          <w:szCs w:val="21"/>
        </w:rPr>
        <w:t>s</w:t>
      </w:r>
      <w:r>
        <w:rPr>
          <w:rFonts w:ascii="Arial" w:eastAsia="Arial" w:hAnsi="Arial" w:cs="Arial"/>
          <w:spacing w:val="2"/>
          <w:sz w:val="21"/>
          <w:szCs w:val="21"/>
        </w:rPr>
        <w:t>t</w:t>
      </w:r>
      <w:r>
        <w:rPr>
          <w:rFonts w:ascii="Arial" w:eastAsia="Arial" w:hAnsi="Arial" w:cs="Arial"/>
          <w:sz w:val="21"/>
          <w:szCs w:val="21"/>
        </w:rPr>
        <w:t>s</w:t>
      </w:r>
      <w:r>
        <w:rPr>
          <w:rFonts w:ascii="Arial" w:eastAsia="Arial" w:hAnsi="Arial" w:cs="Arial"/>
          <w:spacing w:val="7"/>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3"/>
          <w:sz w:val="21"/>
          <w:szCs w:val="21"/>
        </w:rPr>
        <w:t xml:space="preserve"> </w:t>
      </w:r>
      <w:r>
        <w:rPr>
          <w:rFonts w:ascii="Arial" w:eastAsia="Arial" w:hAnsi="Arial" w:cs="Arial"/>
          <w:spacing w:val="2"/>
          <w:sz w:val="21"/>
          <w:szCs w:val="21"/>
        </w:rPr>
        <w:t>m</w:t>
      </w:r>
      <w:r>
        <w:rPr>
          <w:rFonts w:ascii="Arial" w:eastAsia="Arial" w:hAnsi="Arial" w:cs="Arial"/>
          <w:spacing w:val="4"/>
          <w:sz w:val="21"/>
          <w:szCs w:val="21"/>
        </w:rPr>
        <w:t>a</w:t>
      </w:r>
      <w:r>
        <w:rPr>
          <w:rFonts w:ascii="Arial" w:eastAsia="Arial" w:hAnsi="Arial" w:cs="Arial"/>
          <w:sz w:val="21"/>
          <w:szCs w:val="21"/>
        </w:rPr>
        <w:t>y</w:t>
      </w:r>
      <w:r>
        <w:rPr>
          <w:rFonts w:ascii="Arial" w:eastAsia="Arial" w:hAnsi="Arial" w:cs="Arial"/>
          <w:spacing w:val="4"/>
          <w:sz w:val="21"/>
          <w:szCs w:val="21"/>
        </w:rPr>
        <w:t xml:space="preserve"> </w:t>
      </w:r>
      <w:r>
        <w:rPr>
          <w:rFonts w:ascii="Arial" w:eastAsia="Arial" w:hAnsi="Arial" w:cs="Arial"/>
          <w:spacing w:val="2"/>
          <w:sz w:val="21"/>
          <w:szCs w:val="21"/>
        </w:rPr>
        <w:t>ar</w:t>
      </w:r>
      <w:r>
        <w:rPr>
          <w:rFonts w:ascii="Arial" w:eastAsia="Arial" w:hAnsi="Arial" w:cs="Arial"/>
          <w:sz w:val="21"/>
          <w:szCs w:val="21"/>
        </w:rPr>
        <w:t>i</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1"/>
          <w:sz w:val="21"/>
          <w:szCs w:val="21"/>
        </w:rPr>
        <w:t xml:space="preserve"> </w:t>
      </w:r>
      <w:r w:rsidR="006E1D31">
        <w:rPr>
          <w:rFonts w:ascii="Arial" w:eastAsia="Arial" w:hAnsi="Arial" w:cs="Arial"/>
          <w:spacing w:val="2"/>
          <w:w w:val="103"/>
          <w:sz w:val="21"/>
          <w:szCs w:val="21"/>
        </w:rPr>
        <w:t>Umbrella Coin</w:t>
      </w:r>
      <w:r>
        <w:rPr>
          <w:rFonts w:ascii="Arial" w:eastAsia="Arial" w:hAnsi="Arial" w:cs="Arial"/>
          <w:spacing w:val="27"/>
          <w:sz w:val="21"/>
          <w:szCs w:val="21"/>
        </w:rPr>
        <w:t xml:space="preserve"> </w:t>
      </w:r>
      <w:r>
        <w:rPr>
          <w:rFonts w:ascii="Arial" w:eastAsia="Arial" w:hAnsi="Arial" w:cs="Arial"/>
          <w:spacing w:val="2"/>
          <w:sz w:val="21"/>
          <w:szCs w:val="21"/>
        </w:rPr>
        <w:t>and/o</w:t>
      </w:r>
      <w:r>
        <w:rPr>
          <w:rFonts w:ascii="Arial" w:eastAsia="Arial" w:hAnsi="Arial" w:cs="Arial"/>
          <w:sz w:val="21"/>
          <w:szCs w:val="21"/>
        </w:rPr>
        <w:t>r</w:t>
      </w:r>
      <w:r>
        <w:rPr>
          <w:rFonts w:ascii="Arial" w:eastAsia="Arial" w:hAnsi="Arial" w:cs="Arial"/>
          <w:spacing w:val="9"/>
          <w:sz w:val="21"/>
          <w:szCs w:val="21"/>
        </w:rPr>
        <w:t xml:space="preserve"> </w:t>
      </w:r>
      <w:r>
        <w:rPr>
          <w:rFonts w:ascii="Arial" w:eastAsia="Arial" w:hAnsi="Arial" w:cs="Arial"/>
          <w:spacing w:val="2"/>
          <w:sz w:val="21"/>
          <w:szCs w:val="21"/>
        </w:rPr>
        <w:t>it</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pacing w:val="2"/>
          <w:sz w:val="21"/>
          <w:szCs w:val="21"/>
        </w:rPr>
        <w:t>subcon</w:t>
      </w:r>
      <w:r>
        <w:rPr>
          <w:rFonts w:ascii="Arial" w:eastAsia="Arial" w:hAnsi="Arial" w:cs="Arial"/>
          <w:sz w:val="21"/>
          <w:szCs w:val="21"/>
        </w:rPr>
        <w:t>t</w:t>
      </w:r>
      <w:r>
        <w:rPr>
          <w:rFonts w:ascii="Arial" w:eastAsia="Arial" w:hAnsi="Arial" w:cs="Arial"/>
          <w:spacing w:val="2"/>
          <w:sz w:val="21"/>
          <w:szCs w:val="21"/>
        </w:rPr>
        <w:t>ractor</w:t>
      </w:r>
      <w:r>
        <w:rPr>
          <w:rFonts w:ascii="Arial" w:eastAsia="Arial" w:hAnsi="Arial" w:cs="Arial"/>
          <w:sz w:val="21"/>
          <w:szCs w:val="21"/>
        </w:rPr>
        <w:t>s</w:t>
      </w:r>
      <w:r>
        <w:rPr>
          <w:rFonts w:ascii="Arial" w:eastAsia="Arial" w:hAnsi="Arial" w:cs="Arial"/>
          <w:spacing w:val="36"/>
          <w:sz w:val="21"/>
          <w:szCs w:val="21"/>
        </w:rPr>
        <w:t xml:space="preserve">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pa</w:t>
      </w:r>
      <w:r>
        <w:rPr>
          <w:rFonts w:ascii="Arial" w:eastAsia="Arial" w:hAnsi="Arial" w:cs="Arial"/>
          <w:sz w:val="21"/>
          <w:szCs w:val="21"/>
        </w:rPr>
        <w:t>rt</w:t>
      </w:r>
      <w:r>
        <w:rPr>
          <w:rFonts w:ascii="Arial" w:eastAsia="Arial" w:hAnsi="Arial" w:cs="Arial"/>
          <w:spacing w:val="3"/>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developmen</w:t>
      </w:r>
      <w:r>
        <w:rPr>
          <w:rFonts w:ascii="Arial" w:eastAsia="Arial" w:hAnsi="Arial" w:cs="Arial"/>
          <w:sz w:val="21"/>
          <w:szCs w:val="21"/>
        </w:rPr>
        <w:t>t</w:t>
      </w:r>
      <w:r>
        <w:rPr>
          <w:rFonts w:ascii="Arial" w:eastAsia="Arial" w:hAnsi="Arial" w:cs="Arial"/>
          <w:spacing w:val="30"/>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3"/>
          <w:sz w:val="21"/>
          <w:szCs w:val="21"/>
        </w:rPr>
        <w:t xml:space="preserve"> </w:t>
      </w:r>
      <w:r>
        <w:rPr>
          <w:rFonts w:ascii="Arial" w:eastAsia="Arial" w:hAnsi="Arial" w:cs="Arial"/>
          <w:spacing w:val="2"/>
          <w:sz w:val="21"/>
          <w:szCs w:val="21"/>
        </w:rPr>
        <w:t>exe</w:t>
      </w:r>
      <w:r>
        <w:rPr>
          <w:rFonts w:ascii="Arial" w:eastAsia="Arial" w:hAnsi="Arial" w:cs="Arial"/>
          <w:spacing w:val="4"/>
          <w:sz w:val="21"/>
          <w:szCs w:val="21"/>
        </w:rPr>
        <w:t>c</w:t>
      </w:r>
      <w:r>
        <w:rPr>
          <w:rFonts w:ascii="Arial" w:eastAsia="Arial" w:hAnsi="Arial" w:cs="Arial"/>
          <w:spacing w:val="2"/>
          <w:sz w:val="21"/>
          <w:szCs w:val="21"/>
        </w:rPr>
        <w:t>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1"/>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sidR="006E1D31">
        <w:rPr>
          <w:rFonts w:ascii="Arial" w:eastAsia="Arial" w:hAnsi="Arial" w:cs="Arial"/>
          <w:spacing w:val="4"/>
          <w:w w:val="103"/>
          <w:sz w:val="21"/>
          <w:szCs w:val="21"/>
        </w:rPr>
        <w:t>Umbrella Coin</w:t>
      </w:r>
      <w:r>
        <w:rPr>
          <w:rFonts w:ascii="Arial" w:eastAsia="Arial" w:hAnsi="Arial" w:cs="Arial"/>
          <w:spacing w:val="11"/>
          <w:sz w:val="21"/>
          <w:szCs w:val="21"/>
        </w:rPr>
        <w:t xml:space="preserve"> </w:t>
      </w:r>
      <w:r>
        <w:rPr>
          <w:rFonts w:ascii="Arial" w:eastAsia="Arial" w:hAnsi="Arial" w:cs="Arial"/>
          <w:spacing w:val="2"/>
          <w:sz w:val="21"/>
          <w:szCs w:val="21"/>
        </w:rPr>
        <w:t>Proje</w:t>
      </w:r>
      <w:r>
        <w:rPr>
          <w:rFonts w:ascii="Arial" w:eastAsia="Arial" w:hAnsi="Arial" w:cs="Arial"/>
          <w:sz w:val="21"/>
          <w:szCs w:val="21"/>
        </w:rPr>
        <w:t>c</w:t>
      </w:r>
      <w:r>
        <w:rPr>
          <w:rFonts w:ascii="Arial" w:eastAsia="Arial" w:hAnsi="Arial" w:cs="Arial"/>
          <w:spacing w:val="2"/>
          <w:sz w:val="21"/>
          <w:szCs w:val="21"/>
        </w:rPr>
        <w:t>t</w:t>
      </w:r>
      <w:r>
        <w:rPr>
          <w:rFonts w:ascii="Arial" w:eastAsia="Arial" w:hAnsi="Arial" w:cs="Arial"/>
          <w:sz w:val="21"/>
          <w:szCs w:val="21"/>
        </w:rPr>
        <w:t>.</w:t>
      </w:r>
      <w:r>
        <w:rPr>
          <w:rFonts w:ascii="Arial" w:eastAsia="Arial" w:hAnsi="Arial" w:cs="Arial"/>
          <w:spacing w:val="17"/>
          <w:sz w:val="21"/>
          <w:szCs w:val="21"/>
        </w:rPr>
        <w:t xml:space="preserve"> </w:t>
      </w:r>
      <w:r>
        <w:rPr>
          <w:rFonts w:ascii="Arial" w:eastAsia="Arial" w:hAnsi="Arial" w:cs="Arial"/>
          <w:sz w:val="21"/>
          <w:szCs w:val="21"/>
        </w:rPr>
        <w:t xml:space="preserve">It </w:t>
      </w:r>
      <w:r>
        <w:rPr>
          <w:rFonts w:ascii="Arial" w:eastAsia="Arial" w:hAnsi="Arial" w:cs="Arial"/>
          <w:spacing w:val="2"/>
          <w:sz w:val="21"/>
          <w:szCs w:val="21"/>
        </w:rPr>
        <w:t>remain</w:t>
      </w:r>
      <w:r>
        <w:rPr>
          <w:rFonts w:ascii="Arial" w:eastAsia="Arial" w:hAnsi="Arial" w:cs="Arial"/>
          <w:sz w:val="21"/>
          <w:szCs w:val="21"/>
        </w:rPr>
        <w:t>s</w:t>
      </w:r>
      <w:r>
        <w:rPr>
          <w:rFonts w:ascii="Arial" w:eastAsia="Arial" w:hAnsi="Arial" w:cs="Arial"/>
          <w:spacing w:val="21"/>
          <w:sz w:val="21"/>
          <w:szCs w:val="21"/>
        </w:rPr>
        <w:t xml:space="preserve"> </w:t>
      </w:r>
      <w:r>
        <w:rPr>
          <w:rFonts w:ascii="Arial" w:eastAsia="Arial" w:hAnsi="Arial" w:cs="Arial"/>
          <w:spacing w:val="2"/>
          <w:sz w:val="21"/>
          <w:szCs w:val="21"/>
        </w:rPr>
        <w:t>a</w:t>
      </w:r>
      <w:r>
        <w:rPr>
          <w:rFonts w:ascii="Arial" w:eastAsia="Arial" w:hAnsi="Arial" w:cs="Arial"/>
          <w:sz w:val="21"/>
          <w:szCs w:val="21"/>
        </w:rPr>
        <w:t xml:space="preserve">t </w:t>
      </w:r>
      <w:r w:rsidR="006E1D31">
        <w:rPr>
          <w:rFonts w:ascii="Arial" w:eastAsia="Arial" w:hAnsi="Arial" w:cs="Arial"/>
          <w:spacing w:val="2"/>
          <w:sz w:val="21"/>
          <w:szCs w:val="21"/>
        </w:rPr>
        <w:t>Umbrella Coin</w:t>
      </w:r>
      <w:r>
        <w:rPr>
          <w:rFonts w:ascii="Arial" w:eastAsia="Arial" w:hAnsi="Arial" w:cs="Arial"/>
          <w:spacing w:val="2"/>
          <w:sz w:val="21"/>
          <w:szCs w:val="21"/>
        </w:rPr>
        <w:t>’</w:t>
      </w:r>
      <w:r>
        <w:rPr>
          <w:rFonts w:ascii="Arial" w:eastAsia="Arial" w:hAnsi="Arial" w:cs="Arial"/>
          <w:sz w:val="21"/>
          <w:szCs w:val="21"/>
        </w:rPr>
        <w:t>s</w:t>
      </w:r>
      <w:r>
        <w:rPr>
          <w:rFonts w:ascii="Arial" w:eastAsia="Arial" w:hAnsi="Arial" w:cs="Arial"/>
          <w:spacing w:val="37"/>
          <w:sz w:val="21"/>
          <w:szCs w:val="21"/>
        </w:rPr>
        <w:t xml:space="preserv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2"/>
          <w:sz w:val="21"/>
          <w:szCs w:val="21"/>
        </w:rPr>
        <w:t>l</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discr</w:t>
      </w:r>
      <w:r>
        <w:rPr>
          <w:rFonts w:ascii="Arial" w:eastAsia="Arial" w:hAnsi="Arial" w:cs="Arial"/>
          <w:sz w:val="21"/>
          <w:szCs w:val="21"/>
        </w:rPr>
        <w:t>e</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26"/>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
          <w:sz w:val="21"/>
          <w:szCs w:val="21"/>
        </w:rPr>
        <w:t xml:space="preserve"> de</w:t>
      </w:r>
      <w:r>
        <w:rPr>
          <w:rFonts w:ascii="Arial" w:eastAsia="Arial" w:hAnsi="Arial" w:cs="Arial"/>
          <w:sz w:val="21"/>
          <w:szCs w:val="21"/>
        </w:rPr>
        <w:t>c</w:t>
      </w:r>
      <w:r>
        <w:rPr>
          <w:rFonts w:ascii="Arial" w:eastAsia="Arial" w:hAnsi="Arial" w:cs="Arial"/>
          <w:spacing w:val="2"/>
          <w:sz w:val="21"/>
          <w:szCs w:val="21"/>
        </w:rPr>
        <w:t>id</w:t>
      </w:r>
      <w:r>
        <w:rPr>
          <w:rFonts w:ascii="Arial" w:eastAsia="Arial" w:hAnsi="Arial" w:cs="Arial"/>
          <w:sz w:val="21"/>
          <w:szCs w:val="21"/>
        </w:rPr>
        <w:t>e</w:t>
      </w:r>
      <w:r>
        <w:rPr>
          <w:rFonts w:ascii="Arial" w:eastAsia="Arial" w:hAnsi="Arial" w:cs="Arial"/>
          <w:spacing w:val="19"/>
          <w:sz w:val="21"/>
          <w:szCs w:val="21"/>
        </w:rPr>
        <w:t xml:space="preserve"> </w:t>
      </w:r>
      <w:r>
        <w:rPr>
          <w:rFonts w:ascii="Arial" w:eastAsia="Arial" w:hAnsi="Arial" w:cs="Arial"/>
          <w:spacing w:val="2"/>
          <w:sz w:val="21"/>
          <w:szCs w:val="21"/>
        </w:rPr>
        <w:t>ho</w:t>
      </w:r>
      <w:r>
        <w:rPr>
          <w:rFonts w:ascii="Arial" w:eastAsia="Arial" w:hAnsi="Arial" w:cs="Arial"/>
          <w:sz w:val="21"/>
          <w:szCs w:val="21"/>
        </w:rPr>
        <w:t>w</w:t>
      </w:r>
      <w:r>
        <w:rPr>
          <w:rFonts w:ascii="Arial" w:eastAsia="Arial" w:hAnsi="Arial" w:cs="Arial"/>
          <w:spacing w:val="10"/>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2"/>
          <w:sz w:val="21"/>
          <w:szCs w:val="21"/>
        </w:rPr>
        <w:t>llocat</w:t>
      </w:r>
      <w:r>
        <w:rPr>
          <w:rFonts w:ascii="Arial" w:eastAsia="Arial" w:hAnsi="Arial" w:cs="Arial"/>
          <w:sz w:val="21"/>
          <w:szCs w:val="21"/>
        </w:rPr>
        <w:t>e</w:t>
      </w:r>
      <w:r>
        <w:rPr>
          <w:rFonts w:ascii="Arial" w:eastAsia="Arial" w:hAnsi="Arial" w:cs="Arial"/>
          <w:spacing w:val="17"/>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 xml:space="preserve">e </w:t>
      </w:r>
      <w:r>
        <w:rPr>
          <w:rFonts w:ascii="Arial" w:eastAsia="Arial" w:hAnsi="Arial" w:cs="Arial"/>
          <w:spacing w:val="2"/>
          <w:sz w:val="21"/>
          <w:szCs w:val="21"/>
        </w:rPr>
        <w:t>fund</w:t>
      </w:r>
      <w:r>
        <w:rPr>
          <w:rFonts w:ascii="Arial" w:eastAsia="Arial" w:hAnsi="Arial" w:cs="Arial"/>
          <w:sz w:val="21"/>
          <w:szCs w:val="21"/>
        </w:rPr>
        <w:t>s</w:t>
      </w:r>
      <w:r>
        <w:rPr>
          <w:rFonts w:ascii="Arial" w:eastAsia="Arial" w:hAnsi="Arial" w:cs="Arial"/>
          <w:spacing w:val="15"/>
          <w:sz w:val="21"/>
          <w:szCs w:val="21"/>
        </w:rPr>
        <w:t xml:space="preserve"> </w:t>
      </w:r>
      <w:r w:rsidR="006E1D31">
        <w:rPr>
          <w:rFonts w:ascii="Arial" w:eastAsia="Arial" w:hAnsi="Arial" w:cs="Arial"/>
          <w:spacing w:val="2"/>
          <w:sz w:val="21"/>
          <w:szCs w:val="21"/>
        </w:rPr>
        <w:t>to</w:t>
      </w:r>
      <w:r>
        <w:rPr>
          <w:rFonts w:ascii="Arial" w:eastAsia="Arial" w:hAnsi="Arial" w:cs="Arial"/>
          <w:spacing w:val="6"/>
          <w:sz w:val="21"/>
          <w:szCs w:val="21"/>
        </w:rPr>
        <w:t xml:space="preserve"> </w:t>
      </w:r>
      <w:r>
        <w:rPr>
          <w:rFonts w:ascii="Arial" w:eastAsia="Arial" w:hAnsi="Arial" w:cs="Arial"/>
          <w:spacing w:val="2"/>
          <w:sz w:val="21"/>
          <w:szCs w:val="21"/>
        </w:rPr>
        <w:t>develo</w:t>
      </w:r>
      <w:r>
        <w:rPr>
          <w:rFonts w:ascii="Arial" w:eastAsia="Arial" w:hAnsi="Arial" w:cs="Arial"/>
          <w:sz w:val="21"/>
          <w:szCs w:val="21"/>
        </w:rPr>
        <w:t>p</w:t>
      </w:r>
      <w:r>
        <w:rPr>
          <w:rFonts w:ascii="Arial" w:eastAsia="Arial" w:hAnsi="Arial" w:cs="Arial"/>
          <w:spacing w:val="25"/>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12"/>
          <w:sz w:val="21"/>
          <w:szCs w:val="21"/>
        </w:rPr>
        <w:t xml:space="preserve"> </w:t>
      </w:r>
      <w:r>
        <w:rPr>
          <w:rFonts w:ascii="Arial" w:eastAsia="Arial" w:hAnsi="Arial" w:cs="Arial"/>
          <w:spacing w:val="2"/>
          <w:sz w:val="21"/>
          <w:szCs w:val="21"/>
        </w:rPr>
        <w:t>execut</w:t>
      </w:r>
      <w:r>
        <w:rPr>
          <w:rFonts w:ascii="Arial" w:eastAsia="Arial" w:hAnsi="Arial" w:cs="Arial"/>
          <w:sz w:val="21"/>
          <w:szCs w:val="21"/>
        </w:rPr>
        <w:t>e</w:t>
      </w:r>
      <w:r>
        <w:rPr>
          <w:rFonts w:ascii="Arial" w:eastAsia="Arial" w:hAnsi="Arial" w:cs="Arial"/>
          <w:spacing w:val="22"/>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9"/>
          <w:sz w:val="21"/>
          <w:szCs w:val="21"/>
        </w:rPr>
        <w:t xml:space="preserve"> </w:t>
      </w:r>
      <w:r w:rsidR="006E1D31">
        <w:rPr>
          <w:rFonts w:ascii="Arial" w:eastAsia="Arial" w:hAnsi="Arial" w:cs="Arial"/>
          <w:spacing w:val="2"/>
          <w:sz w:val="21"/>
          <w:szCs w:val="21"/>
        </w:rPr>
        <w:t>Umbrella Coin</w:t>
      </w:r>
      <w:r>
        <w:rPr>
          <w:rFonts w:ascii="Arial" w:eastAsia="Arial" w:hAnsi="Arial" w:cs="Arial"/>
          <w:spacing w:val="-20"/>
          <w:sz w:val="21"/>
          <w:szCs w:val="21"/>
        </w:rPr>
        <w:t xml:space="preserve"> </w:t>
      </w:r>
      <w:r>
        <w:rPr>
          <w:rFonts w:ascii="Arial" w:eastAsia="Arial" w:hAnsi="Arial" w:cs="Arial"/>
          <w:spacing w:val="2"/>
          <w:w w:val="103"/>
          <w:sz w:val="21"/>
          <w:szCs w:val="21"/>
        </w:rPr>
        <w:t>Pr</w:t>
      </w:r>
      <w:r>
        <w:rPr>
          <w:rFonts w:ascii="Arial" w:eastAsia="Arial" w:hAnsi="Arial" w:cs="Arial"/>
          <w:w w:val="103"/>
          <w:sz w:val="21"/>
          <w:szCs w:val="21"/>
        </w:rPr>
        <w:t>o</w:t>
      </w:r>
      <w:r>
        <w:rPr>
          <w:rFonts w:ascii="Arial" w:eastAsia="Arial" w:hAnsi="Arial" w:cs="Arial"/>
          <w:spacing w:val="2"/>
          <w:w w:val="103"/>
          <w:sz w:val="21"/>
          <w:szCs w:val="21"/>
        </w:rPr>
        <w:t>jec</w:t>
      </w:r>
      <w:r>
        <w:rPr>
          <w:rFonts w:ascii="Arial" w:eastAsia="Arial" w:hAnsi="Arial" w:cs="Arial"/>
          <w:w w:val="103"/>
          <w:sz w:val="21"/>
          <w:szCs w:val="21"/>
        </w:rPr>
        <w:t>t.</w:t>
      </w:r>
    </w:p>
    <w:p w:rsidR="008F263D" w:rsidRDefault="008F263D" w:rsidP="006E1D31">
      <w:pPr>
        <w:spacing w:before="3"/>
        <w:contextualSpacing/>
        <w:rPr>
          <w:sz w:val="24"/>
          <w:szCs w:val="24"/>
        </w:rPr>
      </w:pPr>
    </w:p>
    <w:p w:rsidR="008F263D" w:rsidRDefault="004B5D9E" w:rsidP="006E1D31">
      <w:pPr>
        <w:ind w:left="408" w:right="109" w:hanging="296"/>
        <w:contextualSpacing/>
        <w:rPr>
          <w:rFonts w:ascii="Arial" w:eastAsia="Arial" w:hAnsi="Arial" w:cs="Arial"/>
          <w:sz w:val="21"/>
          <w:szCs w:val="21"/>
        </w:rPr>
      </w:pPr>
      <w:r>
        <w:rPr>
          <w:spacing w:val="1"/>
          <w:sz w:val="16"/>
          <w:szCs w:val="16"/>
        </w:rPr>
        <w:t>2</w:t>
      </w:r>
      <w:r w:rsidR="008E4E56">
        <w:rPr>
          <w:sz w:val="16"/>
          <w:szCs w:val="16"/>
        </w:rPr>
        <w:t>7</w:t>
      </w:r>
      <w:r>
        <w:rPr>
          <w:sz w:val="16"/>
          <w:szCs w:val="16"/>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7"/>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8"/>
          <w:sz w:val="21"/>
          <w:szCs w:val="21"/>
        </w:rPr>
        <w:t xml:space="preserve"> </w:t>
      </w:r>
      <w:r>
        <w:rPr>
          <w:rFonts w:ascii="Arial" w:eastAsia="Arial" w:hAnsi="Arial" w:cs="Arial"/>
          <w:spacing w:val="2"/>
          <w:sz w:val="21"/>
          <w:szCs w:val="21"/>
        </w:rPr>
        <w:t>understand</w:t>
      </w:r>
      <w:r>
        <w:rPr>
          <w:rFonts w:ascii="Arial" w:eastAsia="Arial" w:hAnsi="Arial" w:cs="Arial"/>
          <w:sz w:val="21"/>
          <w:szCs w:val="21"/>
        </w:rPr>
        <w:t>s</w:t>
      </w:r>
      <w:r>
        <w:rPr>
          <w:rFonts w:ascii="Arial" w:eastAsia="Arial" w:hAnsi="Arial" w:cs="Arial"/>
          <w:spacing w:val="29"/>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6"/>
          <w:sz w:val="21"/>
          <w:szCs w:val="21"/>
        </w:rPr>
        <w:t xml:space="preserve"> </w:t>
      </w:r>
      <w:r>
        <w:rPr>
          <w:rFonts w:ascii="Arial" w:eastAsia="Arial" w:hAnsi="Arial" w:cs="Arial"/>
          <w:spacing w:val="2"/>
          <w:sz w:val="21"/>
          <w:szCs w:val="21"/>
        </w:rPr>
        <w:t>acce</w:t>
      </w:r>
      <w:r>
        <w:rPr>
          <w:rFonts w:ascii="Arial" w:eastAsia="Arial" w:hAnsi="Arial" w:cs="Arial"/>
          <w:sz w:val="21"/>
          <w:szCs w:val="21"/>
        </w:rPr>
        <w:t>p</w:t>
      </w:r>
      <w:r>
        <w:rPr>
          <w:rFonts w:ascii="Arial" w:eastAsia="Arial" w:hAnsi="Arial" w:cs="Arial"/>
          <w:spacing w:val="2"/>
          <w:sz w:val="21"/>
          <w:szCs w:val="21"/>
        </w:rPr>
        <w:t>t</w:t>
      </w:r>
      <w:r>
        <w:rPr>
          <w:rFonts w:ascii="Arial" w:eastAsia="Arial" w:hAnsi="Arial" w:cs="Arial"/>
          <w:sz w:val="21"/>
          <w:szCs w:val="21"/>
        </w:rPr>
        <w:t>s</w:t>
      </w:r>
      <w:r>
        <w:rPr>
          <w:rFonts w:ascii="Arial" w:eastAsia="Arial" w:hAnsi="Arial" w:cs="Arial"/>
          <w:spacing w:val="15"/>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10"/>
          <w:sz w:val="21"/>
          <w:szCs w:val="21"/>
        </w:rPr>
        <w:t xml:space="preserve"> </w:t>
      </w:r>
      <w:r>
        <w:rPr>
          <w:rFonts w:ascii="Arial" w:eastAsia="Arial" w:hAnsi="Arial" w:cs="Arial"/>
          <w:spacing w:val="2"/>
          <w:sz w:val="21"/>
          <w:szCs w:val="21"/>
        </w:rPr>
        <w:t>ma</w:t>
      </w:r>
      <w:r>
        <w:rPr>
          <w:rFonts w:ascii="Arial" w:eastAsia="Arial" w:hAnsi="Arial" w:cs="Arial"/>
          <w:sz w:val="21"/>
          <w:szCs w:val="21"/>
        </w:rPr>
        <w:t>y</w:t>
      </w:r>
      <w:r>
        <w:rPr>
          <w:rFonts w:ascii="Arial" w:eastAsia="Arial" w:hAnsi="Arial" w:cs="Arial"/>
          <w:spacing w:val="7"/>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3"/>
          <w:sz w:val="21"/>
          <w:szCs w:val="21"/>
        </w:rPr>
        <w:t xml:space="preserve"> </w:t>
      </w:r>
      <w:r>
        <w:rPr>
          <w:rFonts w:ascii="Arial" w:eastAsia="Arial" w:hAnsi="Arial" w:cs="Arial"/>
          <w:spacing w:val="2"/>
          <w:sz w:val="21"/>
          <w:szCs w:val="21"/>
        </w:rPr>
        <w:t>hav</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7"/>
          <w:sz w:val="21"/>
          <w:szCs w:val="21"/>
        </w:rPr>
        <w:t xml:space="preserve"> </w:t>
      </w:r>
      <w:r>
        <w:rPr>
          <w:rFonts w:ascii="Arial" w:eastAsia="Arial" w:hAnsi="Arial" w:cs="Arial"/>
          <w:spacing w:val="2"/>
          <w:sz w:val="21"/>
          <w:szCs w:val="21"/>
        </w:rPr>
        <w:t>expe</w:t>
      </w:r>
      <w:r>
        <w:rPr>
          <w:rFonts w:ascii="Arial" w:eastAsia="Arial" w:hAnsi="Arial" w:cs="Arial"/>
          <w:sz w:val="21"/>
          <w:szCs w:val="21"/>
        </w:rPr>
        <w:t>c</w:t>
      </w:r>
      <w:r>
        <w:rPr>
          <w:rFonts w:ascii="Arial" w:eastAsia="Arial" w:hAnsi="Arial" w:cs="Arial"/>
          <w:spacing w:val="2"/>
          <w:sz w:val="21"/>
          <w:szCs w:val="21"/>
        </w:rPr>
        <w:t>ta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8"/>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w w:val="103"/>
          <w:sz w:val="21"/>
          <w:szCs w:val="21"/>
        </w:rPr>
        <w:t>i</w:t>
      </w:r>
      <w:r>
        <w:rPr>
          <w:rFonts w:ascii="Arial" w:eastAsia="Arial" w:hAnsi="Arial" w:cs="Arial"/>
          <w:w w:val="103"/>
          <w:sz w:val="21"/>
          <w:szCs w:val="21"/>
        </w:rPr>
        <w:t>n</w:t>
      </w:r>
      <w:r>
        <w:rPr>
          <w:rFonts w:ascii="Arial" w:eastAsia="Arial" w:hAnsi="Arial" w:cs="Arial"/>
          <w:spacing w:val="2"/>
          <w:w w:val="103"/>
          <w:sz w:val="21"/>
          <w:szCs w:val="21"/>
        </w:rPr>
        <w:t>fluenc</w:t>
      </w:r>
      <w:r>
        <w:rPr>
          <w:rFonts w:ascii="Arial" w:eastAsia="Arial" w:hAnsi="Arial" w:cs="Arial"/>
          <w:w w:val="103"/>
          <w:sz w:val="21"/>
          <w:szCs w:val="21"/>
        </w:rPr>
        <w:t xml:space="preserve">e </w:t>
      </w:r>
      <w:r>
        <w:rPr>
          <w:rFonts w:ascii="Arial" w:eastAsia="Arial" w:hAnsi="Arial" w:cs="Arial"/>
          <w:spacing w:val="2"/>
          <w:sz w:val="21"/>
          <w:szCs w:val="21"/>
        </w:rPr>
        <w:t>ove</w:t>
      </w:r>
      <w:r>
        <w:rPr>
          <w:rFonts w:ascii="Arial" w:eastAsia="Arial" w:hAnsi="Arial" w:cs="Arial"/>
          <w:sz w:val="21"/>
          <w:szCs w:val="21"/>
        </w:rPr>
        <w:t>r</w:t>
      </w:r>
      <w:r>
        <w:rPr>
          <w:rFonts w:ascii="Arial" w:eastAsia="Arial" w:hAnsi="Arial" w:cs="Arial"/>
          <w:spacing w:val="2"/>
          <w:sz w:val="21"/>
          <w:szCs w:val="21"/>
        </w:rPr>
        <w:t xml:space="preserve"> governanc</w:t>
      </w:r>
      <w:r>
        <w:rPr>
          <w:rFonts w:ascii="Arial" w:eastAsia="Arial" w:hAnsi="Arial" w:cs="Arial"/>
          <w:sz w:val="21"/>
          <w:szCs w:val="21"/>
        </w:rPr>
        <w:t>e</w:t>
      </w:r>
      <w:r>
        <w:rPr>
          <w:rFonts w:ascii="Arial" w:eastAsia="Arial" w:hAnsi="Arial" w:cs="Arial"/>
          <w:spacing w:val="27"/>
          <w:sz w:val="21"/>
          <w:szCs w:val="21"/>
        </w:rPr>
        <w:t xml:space="preserve"> </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
          <w:sz w:val="21"/>
          <w:szCs w:val="21"/>
        </w:rPr>
        <w:t xml:space="preserve"> </w:t>
      </w:r>
      <w:r w:rsidR="006E1D31">
        <w:rPr>
          <w:rFonts w:ascii="Arial" w:eastAsia="Arial" w:hAnsi="Arial" w:cs="Arial"/>
          <w:spacing w:val="2"/>
          <w:sz w:val="21"/>
          <w:szCs w:val="21"/>
        </w:rPr>
        <w:t>Umbrella Coin</w:t>
      </w:r>
      <w:r>
        <w:rPr>
          <w:rFonts w:ascii="Arial" w:eastAsia="Arial" w:hAnsi="Arial" w:cs="Arial"/>
          <w:spacing w:val="7"/>
          <w:sz w:val="21"/>
          <w:szCs w:val="21"/>
        </w:rPr>
        <w:t xml:space="preserve"> </w:t>
      </w:r>
      <w:r>
        <w:rPr>
          <w:rFonts w:ascii="Arial" w:eastAsia="Arial" w:hAnsi="Arial" w:cs="Arial"/>
          <w:spacing w:val="2"/>
          <w:w w:val="103"/>
          <w:sz w:val="21"/>
          <w:szCs w:val="21"/>
        </w:rPr>
        <w:t>Proje</w:t>
      </w:r>
      <w:r>
        <w:rPr>
          <w:rFonts w:ascii="Arial" w:eastAsia="Arial" w:hAnsi="Arial" w:cs="Arial"/>
          <w:w w:val="103"/>
          <w:sz w:val="21"/>
          <w:szCs w:val="21"/>
        </w:rPr>
        <w:t>c</w:t>
      </w:r>
      <w:r>
        <w:rPr>
          <w:rFonts w:ascii="Arial" w:eastAsia="Arial" w:hAnsi="Arial" w:cs="Arial"/>
          <w:spacing w:val="2"/>
          <w:w w:val="103"/>
          <w:sz w:val="21"/>
          <w:szCs w:val="21"/>
        </w:rPr>
        <w:t>t</w:t>
      </w:r>
      <w:r>
        <w:rPr>
          <w:rFonts w:ascii="Arial" w:eastAsia="Arial" w:hAnsi="Arial" w:cs="Arial"/>
          <w:w w:val="103"/>
          <w:sz w:val="21"/>
          <w:szCs w:val="21"/>
        </w:rPr>
        <w:t>.</w:t>
      </w:r>
    </w:p>
    <w:p w:rsidR="008F263D" w:rsidRDefault="008F263D" w:rsidP="006E1D31">
      <w:pPr>
        <w:spacing w:before="9"/>
        <w:contextualSpacing/>
        <w:rPr>
          <w:sz w:val="24"/>
          <w:szCs w:val="24"/>
        </w:rPr>
      </w:pPr>
    </w:p>
    <w:p w:rsidR="008F263D" w:rsidRDefault="004B5D9E" w:rsidP="006E1D31">
      <w:pPr>
        <w:tabs>
          <w:tab w:val="left" w:pos="1100"/>
        </w:tabs>
        <w:ind w:left="1111" w:right="64" w:hanging="703"/>
        <w:contextualSpacing/>
        <w:rPr>
          <w:rFonts w:ascii="Arial" w:eastAsia="Arial" w:hAnsi="Arial" w:cs="Arial"/>
          <w:sz w:val="21"/>
          <w:szCs w:val="21"/>
        </w:rPr>
      </w:pPr>
      <w:r>
        <w:rPr>
          <w:rFonts w:ascii="Arial" w:eastAsia="Arial" w:hAnsi="Arial" w:cs="Arial"/>
          <w:sz w:val="31"/>
          <w:szCs w:val="31"/>
        </w:rPr>
        <w:t>▪</w:t>
      </w:r>
      <w:r>
        <w:rPr>
          <w:rFonts w:ascii="Arial" w:eastAsia="Arial" w:hAnsi="Arial" w:cs="Arial"/>
          <w:sz w:val="31"/>
          <w:szCs w:val="31"/>
        </w:rPr>
        <w:tab/>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3"/>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55"/>
          <w:sz w:val="21"/>
          <w:szCs w:val="21"/>
        </w:rPr>
        <w:t xml:space="preserve"> </w:t>
      </w:r>
      <w:r w:rsidR="006E1D31">
        <w:rPr>
          <w:rFonts w:ascii="Arial" w:eastAsia="Arial" w:hAnsi="Arial" w:cs="Arial"/>
          <w:spacing w:val="2"/>
          <w:sz w:val="21"/>
          <w:szCs w:val="21"/>
        </w:rPr>
        <w:t>under</w:t>
      </w:r>
      <w:r w:rsidR="006E1D31">
        <w:rPr>
          <w:rFonts w:ascii="Arial" w:eastAsia="Arial" w:hAnsi="Arial" w:cs="Arial"/>
          <w:sz w:val="21"/>
          <w:szCs w:val="21"/>
        </w:rPr>
        <w:t>s</w:t>
      </w:r>
      <w:r w:rsidR="006E1D31">
        <w:rPr>
          <w:rFonts w:ascii="Arial" w:eastAsia="Arial" w:hAnsi="Arial" w:cs="Arial"/>
          <w:spacing w:val="2"/>
          <w:sz w:val="21"/>
          <w:szCs w:val="21"/>
        </w:rPr>
        <w:t>tand</w:t>
      </w:r>
      <w:r w:rsidR="006E1D31">
        <w:rPr>
          <w:rFonts w:ascii="Arial" w:eastAsia="Arial" w:hAnsi="Arial" w:cs="Arial"/>
          <w:sz w:val="21"/>
          <w:szCs w:val="21"/>
        </w:rPr>
        <w:t xml:space="preserve">s </w:t>
      </w:r>
      <w:r w:rsidR="006E1D31">
        <w:rPr>
          <w:rFonts w:ascii="Arial" w:eastAsia="Arial" w:hAnsi="Arial" w:cs="Arial"/>
          <w:spacing w:val="21"/>
          <w:sz w:val="21"/>
          <w:szCs w:val="21"/>
        </w:rPr>
        <w:t>and</w:t>
      </w:r>
      <w:r>
        <w:rPr>
          <w:rFonts w:ascii="Arial" w:eastAsia="Arial" w:hAnsi="Arial" w:cs="Arial"/>
          <w:spacing w:val="53"/>
          <w:sz w:val="21"/>
          <w:szCs w:val="21"/>
        </w:rPr>
        <w:t xml:space="preserve"> </w:t>
      </w:r>
      <w:r w:rsidR="006E1D31">
        <w:rPr>
          <w:rFonts w:ascii="Arial" w:eastAsia="Arial" w:hAnsi="Arial" w:cs="Arial"/>
          <w:spacing w:val="2"/>
          <w:sz w:val="21"/>
          <w:szCs w:val="21"/>
        </w:rPr>
        <w:t>accept</w:t>
      </w:r>
      <w:r w:rsidR="006E1D31">
        <w:rPr>
          <w:rFonts w:ascii="Arial" w:eastAsia="Arial" w:hAnsi="Arial" w:cs="Arial"/>
          <w:sz w:val="21"/>
          <w:szCs w:val="21"/>
        </w:rPr>
        <w:t xml:space="preserve">s </w:t>
      </w:r>
      <w:r w:rsidR="006E1D31">
        <w:rPr>
          <w:rFonts w:ascii="Arial" w:eastAsia="Arial" w:hAnsi="Arial" w:cs="Arial"/>
          <w:spacing w:val="3"/>
          <w:sz w:val="21"/>
          <w:szCs w:val="21"/>
        </w:rPr>
        <w:t>that</w:t>
      </w:r>
      <w:r>
        <w:rPr>
          <w:rFonts w:ascii="Arial" w:eastAsia="Arial" w:hAnsi="Arial" w:cs="Arial"/>
          <w:spacing w:val="50"/>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1"/>
          <w:sz w:val="21"/>
          <w:szCs w:val="21"/>
        </w:rPr>
        <w:t xml:space="preserve"> </w:t>
      </w:r>
      <w:r w:rsidR="001C1396">
        <w:rPr>
          <w:rFonts w:ascii="Arial" w:eastAsia="Arial" w:hAnsi="Arial" w:cs="Arial"/>
          <w:color w:val="000000"/>
          <w:spacing w:val="2"/>
          <w:sz w:val="21"/>
          <w:szCs w:val="21"/>
        </w:rPr>
        <w:t>Umbrella Coin</w:t>
      </w:r>
      <w:r w:rsidR="001C1396">
        <w:rPr>
          <w:rFonts w:ascii="Arial" w:eastAsia="Arial" w:hAnsi="Arial" w:cs="Arial"/>
          <w:spacing w:val="2"/>
          <w:sz w:val="21"/>
          <w:szCs w:val="21"/>
        </w:rPr>
        <w:t xml:space="preserve"> </w:t>
      </w:r>
      <w:r w:rsidR="006E1D31">
        <w:rPr>
          <w:rFonts w:ascii="Arial" w:eastAsia="Arial" w:hAnsi="Arial" w:cs="Arial"/>
          <w:spacing w:val="2"/>
          <w:sz w:val="21"/>
          <w:szCs w:val="21"/>
        </w:rPr>
        <w:t>Proje</w:t>
      </w:r>
      <w:r w:rsidR="006E1D31">
        <w:rPr>
          <w:rFonts w:ascii="Arial" w:eastAsia="Arial" w:hAnsi="Arial" w:cs="Arial"/>
          <w:sz w:val="21"/>
          <w:szCs w:val="21"/>
        </w:rPr>
        <w:t xml:space="preserve">ct </w:t>
      </w:r>
      <w:r w:rsidR="006E1D31">
        <w:rPr>
          <w:rFonts w:ascii="Arial" w:eastAsia="Arial" w:hAnsi="Arial" w:cs="Arial"/>
          <w:spacing w:val="4"/>
          <w:sz w:val="21"/>
          <w:szCs w:val="21"/>
        </w:rPr>
        <w:t>will</w:t>
      </w:r>
      <w:r>
        <w:rPr>
          <w:rFonts w:ascii="Arial" w:eastAsia="Arial" w:hAnsi="Arial" w:cs="Arial"/>
          <w:spacing w:val="51"/>
          <w:sz w:val="21"/>
          <w:szCs w:val="21"/>
        </w:rPr>
        <w:t xml:space="preserve"> </w:t>
      </w:r>
      <w:r>
        <w:rPr>
          <w:rFonts w:ascii="Arial" w:eastAsia="Arial" w:hAnsi="Arial" w:cs="Arial"/>
          <w:spacing w:val="2"/>
          <w:sz w:val="21"/>
          <w:szCs w:val="21"/>
        </w:rPr>
        <w:t>nee</w:t>
      </w:r>
      <w:r>
        <w:rPr>
          <w:rFonts w:ascii="Arial" w:eastAsia="Arial" w:hAnsi="Arial" w:cs="Arial"/>
          <w:sz w:val="21"/>
          <w:szCs w:val="21"/>
        </w:rPr>
        <w:t>d</w:t>
      </w:r>
      <w:r>
        <w:rPr>
          <w:rFonts w:ascii="Arial" w:eastAsia="Arial" w:hAnsi="Arial" w:cs="Arial"/>
          <w:spacing w:val="56"/>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47"/>
          <w:sz w:val="21"/>
          <w:szCs w:val="21"/>
        </w:rPr>
        <w:t xml:space="preserve"> </w:t>
      </w:r>
      <w:r>
        <w:rPr>
          <w:rFonts w:ascii="Arial" w:eastAsia="Arial" w:hAnsi="Arial" w:cs="Arial"/>
          <w:spacing w:val="2"/>
          <w:w w:val="103"/>
          <w:sz w:val="21"/>
          <w:szCs w:val="21"/>
        </w:rPr>
        <w:t>g</w:t>
      </w:r>
      <w:r>
        <w:rPr>
          <w:rFonts w:ascii="Arial" w:eastAsia="Arial" w:hAnsi="Arial" w:cs="Arial"/>
          <w:w w:val="103"/>
          <w:sz w:val="21"/>
          <w:szCs w:val="21"/>
        </w:rPr>
        <w:t xml:space="preserve">o </w:t>
      </w:r>
      <w:r>
        <w:rPr>
          <w:rFonts w:ascii="Arial" w:eastAsia="Arial" w:hAnsi="Arial" w:cs="Arial"/>
          <w:spacing w:val="2"/>
          <w:sz w:val="21"/>
          <w:szCs w:val="21"/>
        </w:rPr>
        <w:t>t</w:t>
      </w:r>
      <w:r>
        <w:rPr>
          <w:rFonts w:ascii="Arial" w:eastAsia="Arial" w:hAnsi="Arial" w:cs="Arial"/>
          <w:sz w:val="21"/>
          <w:szCs w:val="21"/>
        </w:rPr>
        <w:t>h</w:t>
      </w:r>
      <w:r>
        <w:rPr>
          <w:rFonts w:ascii="Arial" w:eastAsia="Arial" w:hAnsi="Arial" w:cs="Arial"/>
          <w:spacing w:val="2"/>
          <w:sz w:val="21"/>
          <w:szCs w:val="21"/>
        </w:rPr>
        <w:t>roug</w:t>
      </w:r>
      <w:r>
        <w:rPr>
          <w:rFonts w:ascii="Arial" w:eastAsia="Arial" w:hAnsi="Arial" w:cs="Arial"/>
          <w:sz w:val="21"/>
          <w:szCs w:val="21"/>
        </w:rPr>
        <w:t>h</w:t>
      </w:r>
      <w:r>
        <w:rPr>
          <w:rFonts w:ascii="Arial" w:eastAsia="Arial" w:hAnsi="Arial" w:cs="Arial"/>
          <w:spacing w:val="19"/>
          <w:sz w:val="21"/>
          <w:szCs w:val="21"/>
        </w:rPr>
        <w:t xml:space="preserve"> </w:t>
      </w:r>
      <w:r>
        <w:rPr>
          <w:rFonts w:ascii="Arial" w:eastAsia="Arial" w:hAnsi="Arial" w:cs="Arial"/>
          <w:spacing w:val="2"/>
          <w:sz w:val="21"/>
          <w:szCs w:val="21"/>
        </w:rPr>
        <w:t>sub</w:t>
      </w:r>
      <w:r>
        <w:rPr>
          <w:rFonts w:ascii="Arial" w:eastAsia="Arial" w:hAnsi="Arial" w:cs="Arial"/>
          <w:sz w:val="21"/>
          <w:szCs w:val="21"/>
        </w:rPr>
        <w:t>s</w:t>
      </w:r>
      <w:r>
        <w:rPr>
          <w:rFonts w:ascii="Arial" w:eastAsia="Arial" w:hAnsi="Arial" w:cs="Arial"/>
          <w:spacing w:val="2"/>
          <w:sz w:val="21"/>
          <w:szCs w:val="21"/>
        </w:rPr>
        <w:t>tan</w:t>
      </w:r>
      <w:r>
        <w:rPr>
          <w:rFonts w:ascii="Arial" w:eastAsia="Arial" w:hAnsi="Arial" w:cs="Arial"/>
          <w:sz w:val="21"/>
          <w:szCs w:val="21"/>
        </w:rPr>
        <w:t>t</w:t>
      </w:r>
      <w:r>
        <w:rPr>
          <w:rFonts w:ascii="Arial" w:eastAsia="Arial" w:hAnsi="Arial" w:cs="Arial"/>
          <w:spacing w:val="2"/>
          <w:sz w:val="21"/>
          <w:szCs w:val="21"/>
        </w:rPr>
        <w:t>ia</w:t>
      </w:r>
      <w:r>
        <w:rPr>
          <w:rFonts w:ascii="Arial" w:eastAsia="Arial" w:hAnsi="Arial" w:cs="Arial"/>
          <w:sz w:val="21"/>
          <w:szCs w:val="21"/>
        </w:rPr>
        <w:t>l</w:t>
      </w:r>
      <w:r>
        <w:rPr>
          <w:rFonts w:ascii="Arial" w:eastAsia="Arial" w:hAnsi="Arial" w:cs="Arial"/>
          <w:spacing w:val="26"/>
          <w:sz w:val="21"/>
          <w:szCs w:val="21"/>
        </w:rPr>
        <w:t xml:space="preserve"> </w:t>
      </w:r>
      <w:r>
        <w:rPr>
          <w:rFonts w:ascii="Arial" w:eastAsia="Arial" w:hAnsi="Arial" w:cs="Arial"/>
          <w:spacing w:val="2"/>
          <w:sz w:val="21"/>
          <w:szCs w:val="21"/>
        </w:rPr>
        <w:t>developmen</w:t>
      </w:r>
      <w:r>
        <w:rPr>
          <w:rFonts w:ascii="Arial" w:eastAsia="Arial" w:hAnsi="Arial" w:cs="Arial"/>
          <w:sz w:val="21"/>
          <w:szCs w:val="21"/>
        </w:rPr>
        <w:t>t</w:t>
      </w:r>
      <w:r>
        <w:rPr>
          <w:rFonts w:ascii="Arial" w:eastAsia="Arial" w:hAnsi="Arial" w:cs="Arial"/>
          <w:spacing w:val="32"/>
          <w:sz w:val="21"/>
          <w:szCs w:val="21"/>
        </w:rPr>
        <w:t xml:space="preserve"> </w:t>
      </w:r>
      <w:r>
        <w:rPr>
          <w:rFonts w:ascii="Arial" w:eastAsia="Arial" w:hAnsi="Arial" w:cs="Arial"/>
          <w:spacing w:val="2"/>
          <w:sz w:val="21"/>
          <w:szCs w:val="21"/>
        </w:rPr>
        <w:t>work</w:t>
      </w:r>
      <w:r>
        <w:rPr>
          <w:rFonts w:ascii="Arial" w:eastAsia="Arial" w:hAnsi="Arial" w:cs="Arial"/>
          <w:sz w:val="21"/>
          <w:szCs w:val="21"/>
        </w:rPr>
        <w:t>s</w:t>
      </w:r>
      <w:r>
        <w:rPr>
          <w:rFonts w:ascii="Arial" w:eastAsia="Arial" w:hAnsi="Arial" w:cs="Arial"/>
          <w:spacing w:val="12"/>
          <w:sz w:val="21"/>
          <w:szCs w:val="21"/>
        </w:rPr>
        <w:t xml:space="preserve">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2"/>
          <w:sz w:val="21"/>
          <w:szCs w:val="21"/>
        </w:rPr>
        <w:t xml:space="preserve"> pa</w:t>
      </w:r>
      <w:r>
        <w:rPr>
          <w:rFonts w:ascii="Arial" w:eastAsia="Arial" w:hAnsi="Arial" w:cs="Arial"/>
          <w:sz w:val="21"/>
          <w:szCs w:val="21"/>
        </w:rPr>
        <w:t>rt</w:t>
      </w:r>
      <w:r>
        <w:rPr>
          <w:rFonts w:ascii="Arial" w:eastAsia="Arial" w:hAnsi="Arial" w:cs="Arial"/>
          <w:spacing w:val="9"/>
          <w:sz w:val="21"/>
          <w:szCs w:val="21"/>
        </w:rPr>
        <w:t xml:space="preserve"> </w:t>
      </w:r>
      <w:r>
        <w:rPr>
          <w:rFonts w:ascii="Arial" w:eastAsia="Arial" w:hAnsi="Arial" w:cs="Arial"/>
          <w:sz w:val="21"/>
          <w:szCs w:val="21"/>
        </w:rPr>
        <w:t xml:space="preserve">of </w:t>
      </w:r>
      <w:r>
        <w:rPr>
          <w:rFonts w:ascii="Arial" w:eastAsia="Arial" w:hAnsi="Arial" w:cs="Arial"/>
          <w:spacing w:val="2"/>
          <w:sz w:val="21"/>
          <w:szCs w:val="21"/>
        </w:rPr>
        <w:t>whic</w:t>
      </w:r>
      <w:r>
        <w:rPr>
          <w:rFonts w:ascii="Arial" w:eastAsia="Arial" w:hAnsi="Arial" w:cs="Arial"/>
          <w:sz w:val="21"/>
          <w:szCs w:val="21"/>
        </w:rPr>
        <w:t>h</w:t>
      </w:r>
      <w:r>
        <w:rPr>
          <w:rFonts w:ascii="Arial" w:eastAsia="Arial" w:hAnsi="Arial" w:cs="Arial"/>
          <w:spacing w:val="12"/>
          <w:sz w:val="21"/>
          <w:szCs w:val="21"/>
        </w:rPr>
        <w:t xml:space="preserve"> </w:t>
      </w:r>
      <w:r>
        <w:rPr>
          <w:rFonts w:ascii="Arial" w:eastAsia="Arial" w:hAnsi="Arial" w:cs="Arial"/>
          <w:spacing w:val="2"/>
          <w:sz w:val="21"/>
          <w:szCs w:val="21"/>
        </w:rPr>
        <w:t>the</w:t>
      </w:r>
      <w:r>
        <w:rPr>
          <w:rFonts w:ascii="Arial" w:eastAsia="Arial" w:hAnsi="Arial" w:cs="Arial"/>
          <w:sz w:val="21"/>
          <w:szCs w:val="21"/>
        </w:rPr>
        <w:t>y</w:t>
      </w:r>
      <w:r>
        <w:rPr>
          <w:rFonts w:ascii="Arial" w:eastAsia="Arial" w:hAnsi="Arial" w:cs="Arial"/>
          <w:spacing w:val="8"/>
          <w:sz w:val="21"/>
          <w:szCs w:val="21"/>
        </w:rPr>
        <w:t xml:space="preserve"> </w:t>
      </w:r>
      <w:r>
        <w:rPr>
          <w:rFonts w:ascii="Arial" w:eastAsia="Arial" w:hAnsi="Arial" w:cs="Arial"/>
          <w:spacing w:val="2"/>
          <w:sz w:val="21"/>
          <w:szCs w:val="21"/>
        </w:rPr>
        <w:t>ma</w:t>
      </w:r>
      <w:r>
        <w:rPr>
          <w:rFonts w:ascii="Arial" w:eastAsia="Arial" w:hAnsi="Arial" w:cs="Arial"/>
          <w:sz w:val="21"/>
          <w:szCs w:val="21"/>
        </w:rPr>
        <w:t>y</w:t>
      </w:r>
      <w:r>
        <w:rPr>
          <w:rFonts w:ascii="Arial" w:eastAsia="Arial" w:hAnsi="Arial" w:cs="Arial"/>
          <w:spacing w:val="10"/>
          <w:sz w:val="21"/>
          <w:szCs w:val="21"/>
        </w:rPr>
        <w:t xml:space="preserve"> </w:t>
      </w:r>
      <w:r>
        <w:rPr>
          <w:rFonts w:ascii="Arial" w:eastAsia="Arial" w:hAnsi="Arial" w:cs="Arial"/>
          <w:spacing w:val="2"/>
          <w:sz w:val="21"/>
          <w:szCs w:val="21"/>
        </w:rPr>
        <w:t>becom</w:t>
      </w:r>
      <w:r>
        <w:rPr>
          <w:rFonts w:ascii="Arial" w:eastAsia="Arial" w:hAnsi="Arial" w:cs="Arial"/>
          <w:sz w:val="21"/>
          <w:szCs w:val="21"/>
        </w:rPr>
        <w:t>e</w:t>
      </w:r>
      <w:r>
        <w:rPr>
          <w:rFonts w:ascii="Arial" w:eastAsia="Arial" w:hAnsi="Arial" w:cs="Arial"/>
          <w:spacing w:val="17"/>
          <w:sz w:val="21"/>
          <w:szCs w:val="21"/>
        </w:rPr>
        <w:t xml:space="preserve"> </w:t>
      </w:r>
      <w:r>
        <w:rPr>
          <w:rFonts w:ascii="Arial" w:eastAsia="Arial" w:hAnsi="Arial" w:cs="Arial"/>
          <w:spacing w:val="2"/>
          <w:sz w:val="21"/>
          <w:szCs w:val="21"/>
        </w:rPr>
        <w:t>subje</w:t>
      </w:r>
      <w:r>
        <w:rPr>
          <w:rFonts w:ascii="Arial" w:eastAsia="Arial" w:hAnsi="Arial" w:cs="Arial"/>
          <w:sz w:val="21"/>
          <w:szCs w:val="21"/>
        </w:rPr>
        <w:t>ct</w:t>
      </w:r>
      <w:r>
        <w:rPr>
          <w:rFonts w:ascii="Arial" w:eastAsia="Arial" w:hAnsi="Arial" w:cs="Arial"/>
          <w:spacing w:val="16"/>
          <w:sz w:val="21"/>
          <w:szCs w:val="21"/>
        </w:rPr>
        <w:t xml:space="preserve"> </w:t>
      </w:r>
      <w:r>
        <w:rPr>
          <w:rFonts w:ascii="Arial" w:eastAsia="Arial" w:hAnsi="Arial" w:cs="Arial"/>
          <w:spacing w:val="2"/>
          <w:w w:val="103"/>
          <w:sz w:val="21"/>
          <w:szCs w:val="21"/>
        </w:rPr>
        <w:t>o</w:t>
      </w:r>
      <w:r>
        <w:rPr>
          <w:rFonts w:ascii="Arial" w:eastAsia="Arial" w:hAnsi="Arial" w:cs="Arial"/>
          <w:w w:val="103"/>
          <w:sz w:val="21"/>
          <w:szCs w:val="21"/>
        </w:rPr>
        <w:t xml:space="preserve">f </w:t>
      </w:r>
      <w:r>
        <w:rPr>
          <w:rFonts w:ascii="Arial" w:eastAsia="Arial" w:hAnsi="Arial" w:cs="Arial"/>
          <w:sz w:val="21"/>
          <w:szCs w:val="21"/>
        </w:rPr>
        <w:t>s</w:t>
      </w:r>
      <w:r>
        <w:rPr>
          <w:rFonts w:ascii="Arial" w:eastAsia="Arial" w:hAnsi="Arial" w:cs="Arial"/>
          <w:spacing w:val="2"/>
          <w:sz w:val="21"/>
          <w:szCs w:val="21"/>
        </w:rPr>
        <w:t>ign</w:t>
      </w:r>
      <w:r>
        <w:rPr>
          <w:rFonts w:ascii="Arial" w:eastAsia="Arial" w:hAnsi="Arial" w:cs="Arial"/>
          <w:sz w:val="21"/>
          <w:szCs w:val="21"/>
        </w:rPr>
        <w:t>i</w:t>
      </w:r>
      <w:r>
        <w:rPr>
          <w:rFonts w:ascii="Arial" w:eastAsia="Arial" w:hAnsi="Arial" w:cs="Arial"/>
          <w:spacing w:val="2"/>
          <w:sz w:val="21"/>
          <w:szCs w:val="21"/>
        </w:rPr>
        <w:t>fican</w:t>
      </w:r>
      <w:r>
        <w:rPr>
          <w:rFonts w:ascii="Arial" w:eastAsia="Arial" w:hAnsi="Arial" w:cs="Arial"/>
          <w:sz w:val="21"/>
          <w:szCs w:val="21"/>
        </w:rPr>
        <w:t>t</w:t>
      </w:r>
      <w:r>
        <w:rPr>
          <w:rFonts w:ascii="Arial" w:eastAsia="Arial" w:hAnsi="Arial" w:cs="Arial"/>
          <w:spacing w:val="44"/>
          <w:sz w:val="21"/>
          <w:szCs w:val="21"/>
        </w:rPr>
        <w:t xml:space="preserve"> </w:t>
      </w:r>
      <w:r>
        <w:rPr>
          <w:rFonts w:ascii="Arial" w:eastAsia="Arial" w:hAnsi="Arial" w:cs="Arial"/>
          <w:spacing w:val="2"/>
          <w:sz w:val="21"/>
          <w:szCs w:val="21"/>
        </w:rPr>
        <w:t>conceptua</w:t>
      </w:r>
      <w:r>
        <w:rPr>
          <w:rFonts w:ascii="Arial" w:eastAsia="Arial" w:hAnsi="Arial" w:cs="Arial"/>
          <w:sz w:val="21"/>
          <w:szCs w:val="21"/>
        </w:rPr>
        <w:t>l,</w:t>
      </w:r>
      <w:r>
        <w:rPr>
          <w:rFonts w:ascii="Arial" w:eastAsia="Arial" w:hAnsi="Arial" w:cs="Arial"/>
          <w:spacing w:val="26"/>
          <w:sz w:val="21"/>
          <w:szCs w:val="21"/>
        </w:rPr>
        <w:t xml:space="preserve"> </w:t>
      </w:r>
      <w:r>
        <w:rPr>
          <w:rFonts w:ascii="Arial" w:eastAsia="Arial" w:hAnsi="Arial" w:cs="Arial"/>
          <w:spacing w:val="2"/>
          <w:sz w:val="21"/>
          <w:szCs w:val="21"/>
        </w:rPr>
        <w:t>tech</w:t>
      </w:r>
      <w:r>
        <w:rPr>
          <w:rFonts w:ascii="Arial" w:eastAsia="Arial" w:hAnsi="Arial" w:cs="Arial"/>
          <w:sz w:val="21"/>
          <w:szCs w:val="21"/>
        </w:rPr>
        <w:t>n</w:t>
      </w:r>
      <w:r>
        <w:rPr>
          <w:rFonts w:ascii="Arial" w:eastAsia="Arial" w:hAnsi="Arial" w:cs="Arial"/>
          <w:spacing w:val="2"/>
          <w:sz w:val="21"/>
          <w:szCs w:val="21"/>
        </w:rPr>
        <w:t>ica</w:t>
      </w:r>
      <w:r>
        <w:rPr>
          <w:rFonts w:ascii="Arial" w:eastAsia="Arial" w:hAnsi="Arial" w:cs="Arial"/>
          <w:sz w:val="21"/>
          <w:szCs w:val="21"/>
        </w:rPr>
        <w:t>l</w:t>
      </w:r>
      <w:r>
        <w:rPr>
          <w:rFonts w:ascii="Arial" w:eastAsia="Arial" w:hAnsi="Arial" w:cs="Arial"/>
          <w:spacing w:val="15"/>
          <w:sz w:val="21"/>
          <w:szCs w:val="21"/>
        </w:rPr>
        <w:t xml:space="preserve"> </w:t>
      </w:r>
      <w:r>
        <w:rPr>
          <w:rFonts w:ascii="Arial" w:eastAsia="Arial" w:hAnsi="Arial" w:cs="Arial"/>
          <w:spacing w:val="2"/>
          <w:sz w:val="21"/>
          <w:szCs w:val="21"/>
        </w:rPr>
        <w:t>an</w:t>
      </w:r>
      <w:r>
        <w:rPr>
          <w:rFonts w:ascii="Arial" w:eastAsia="Arial" w:hAnsi="Arial" w:cs="Arial"/>
          <w:sz w:val="21"/>
          <w:szCs w:val="21"/>
        </w:rPr>
        <w:t xml:space="preserve">d </w:t>
      </w:r>
      <w:r>
        <w:rPr>
          <w:rFonts w:ascii="Arial" w:eastAsia="Arial" w:hAnsi="Arial" w:cs="Arial"/>
          <w:spacing w:val="2"/>
          <w:sz w:val="21"/>
          <w:szCs w:val="21"/>
        </w:rPr>
        <w:t>co</w:t>
      </w:r>
      <w:r>
        <w:rPr>
          <w:rFonts w:ascii="Arial" w:eastAsia="Arial" w:hAnsi="Arial" w:cs="Arial"/>
          <w:spacing w:val="4"/>
          <w:sz w:val="21"/>
          <w:szCs w:val="21"/>
        </w:rPr>
        <w:t>m</w:t>
      </w:r>
      <w:r>
        <w:rPr>
          <w:rFonts w:ascii="Arial" w:eastAsia="Arial" w:hAnsi="Arial" w:cs="Arial"/>
          <w:spacing w:val="2"/>
          <w:sz w:val="21"/>
          <w:szCs w:val="21"/>
        </w:rPr>
        <w:t>merci</w:t>
      </w:r>
      <w:r>
        <w:rPr>
          <w:rFonts w:ascii="Arial" w:eastAsia="Arial" w:hAnsi="Arial" w:cs="Arial"/>
          <w:sz w:val="21"/>
          <w:szCs w:val="21"/>
        </w:rPr>
        <w:t>al</w:t>
      </w:r>
      <w:r>
        <w:rPr>
          <w:rFonts w:ascii="Arial" w:eastAsia="Arial" w:hAnsi="Arial" w:cs="Arial"/>
          <w:spacing w:val="23"/>
          <w:sz w:val="21"/>
          <w:szCs w:val="21"/>
        </w:rPr>
        <w:t xml:space="preserve"> </w:t>
      </w:r>
      <w:r>
        <w:rPr>
          <w:rFonts w:ascii="Arial" w:eastAsia="Arial" w:hAnsi="Arial" w:cs="Arial"/>
          <w:spacing w:val="2"/>
          <w:sz w:val="21"/>
          <w:szCs w:val="21"/>
        </w:rPr>
        <w:t>chang</w:t>
      </w:r>
      <w:r>
        <w:rPr>
          <w:rFonts w:ascii="Arial" w:eastAsia="Arial" w:hAnsi="Arial" w:cs="Arial"/>
          <w:spacing w:val="1"/>
          <w:sz w:val="21"/>
          <w:szCs w:val="21"/>
        </w:rPr>
        <w:t>e</w:t>
      </w:r>
      <w:r>
        <w:rPr>
          <w:rFonts w:ascii="Arial" w:eastAsia="Arial" w:hAnsi="Arial" w:cs="Arial"/>
          <w:sz w:val="21"/>
          <w:szCs w:val="21"/>
        </w:rPr>
        <w:t>s</w:t>
      </w:r>
      <w:r>
        <w:rPr>
          <w:rFonts w:ascii="Arial" w:eastAsia="Arial" w:hAnsi="Arial" w:cs="Arial"/>
          <w:spacing w:val="13"/>
          <w:sz w:val="21"/>
          <w:szCs w:val="21"/>
        </w:rPr>
        <w:t xml:space="preserve"> </w:t>
      </w:r>
      <w:r>
        <w:rPr>
          <w:rFonts w:ascii="Arial" w:eastAsia="Arial" w:hAnsi="Arial" w:cs="Arial"/>
          <w:spacing w:val="2"/>
          <w:sz w:val="21"/>
          <w:szCs w:val="21"/>
        </w:rPr>
        <w:t>befor</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release</w:t>
      </w:r>
      <w:r>
        <w:rPr>
          <w:rFonts w:ascii="Arial" w:eastAsia="Arial" w:hAnsi="Arial" w:cs="Arial"/>
          <w:sz w:val="21"/>
          <w:szCs w:val="21"/>
        </w:rPr>
        <w:t>.</w:t>
      </w:r>
      <w:r>
        <w:rPr>
          <w:rFonts w:ascii="Arial" w:eastAsia="Arial" w:hAnsi="Arial" w:cs="Arial"/>
          <w:spacing w:val="13"/>
          <w:sz w:val="21"/>
          <w:szCs w:val="21"/>
        </w:rPr>
        <w:t xml:space="preserve"> </w:t>
      </w:r>
      <w:r>
        <w:rPr>
          <w:rFonts w:ascii="Arial" w:eastAsia="Arial" w:hAnsi="Arial" w:cs="Arial"/>
          <w:spacing w:val="2"/>
          <w:w w:val="103"/>
          <w:sz w:val="21"/>
          <w:szCs w:val="21"/>
        </w:rPr>
        <w:t xml:space="preserve">User </w:t>
      </w:r>
      <w:r>
        <w:rPr>
          <w:rFonts w:ascii="Arial" w:eastAsia="Arial" w:hAnsi="Arial" w:cs="Arial"/>
          <w:spacing w:val="2"/>
          <w:sz w:val="21"/>
          <w:szCs w:val="21"/>
        </w:rPr>
        <w:t>under</w:t>
      </w:r>
      <w:r>
        <w:rPr>
          <w:rFonts w:ascii="Arial" w:eastAsia="Arial" w:hAnsi="Arial" w:cs="Arial"/>
          <w:sz w:val="21"/>
          <w:szCs w:val="21"/>
        </w:rPr>
        <w:t>s</w:t>
      </w:r>
      <w:r>
        <w:rPr>
          <w:rFonts w:ascii="Arial" w:eastAsia="Arial" w:hAnsi="Arial" w:cs="Arial"/>
          <w:spacing w:val="2"/>
          <w:sz w:val="21"/>
          <w:szCs w:val="21"/>
        </w:rPr>
        <w:t>t</w:t>
      </w:r>
      <w:r>
        <w:rPr>
          <w:rFonts w:ascii="Arial" w:eastAsia="Arial" w:hAnsi="Arial" w:cs="Arial"/>
          <w:spacing w:val="3"/>
          <w:sz w:val="21"/>
          <w:szCs w:val="21"/>
        </w:rPr>
        <w:t>a</w:t>
      </w:r>
      <w:r>
        <w:rPr>
          <w:rFonts w:ascii="Arial" w:eastAsia="Arial" w:hAnsi="Arial" w:cs="Arial"/>
          <w:spacing w:val="2"/>
          <w:sz w:val="21"/>
          <w:szCs w:val="21"/>
        </w:rPr>
        <w:t>nd</w:t>
      </w:r>
      <w:r>
        <w:rPr>
          <w:rFonts w:ascii="Arial" w:eastAsia="Arial" w:hAnsi="Arial" w:cs="Arial"/>
          <w:sz w:val="21"/>
          <w:szCs w:val="21"/>
        </w:rPr>
        <w:t>s</w:t>
      </w:r>
      <w:r>
        <w:rPr>
          <w:rFonts w:ascii="Arial" w:eastAsia="Arial" w:hAnsi="Arial" w:cs="Arial"/>
          <w:spacing w:val="17"/>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6"/>
          <w:sz w:val="21"/>
          <w:szCs w:val="21"/>
        </w:rPr>
        <w:t xml:space="preserve"> </w:t>
      </w:r>
      <w:r>
        <w:rPr>
          <w:rFonts w:ascii="Arial" w:eastAsia="Arial" w:hAnsi="Arial" w:cs="Arial"/>
          <w:spacing w:val="2"/>
          <w:sz w:val="21"/>
          <w:szCs w:val="21"/>
        </w:rPr>
        <w:t>accept</w:t>
      </w:r>
      <w:r>
        <w:rPr>
          <w:rFonts w:ascii="Arial" w:eastAsia="Arial" w:hAnsi="Arial" w:cs="Arial"/>
          <w:sz w:val="21"/>
          <w:szCs w:val="21"/>
        </w:rPr>
        <w:t>s</w:t>
      </w:r>
      <w:r>
        <w:rPr>
          <w:rFonts w:ascii="Arial" w:eastAsia="Arial" w:hAnsi="Arial" w:cs="Arial"/>
          <w:spacing w:val="21"/>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7"/>
          <w:sz w:val="21"/>
          <w:szCs w:val="21"/>
        </w:rPr>
        <w:t xml:space="preserve">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4"/>
          <w:sz w:val="21"/>
          <w:szCs w:val="21"/>
        </w:rPr>
        <w:t xml:space="preserve"> </w:t>
      </w:r>
      <w:r>
        <w:rPr>
          <w:rFonts w:ascii="Arial" w:eastAsia="Arial" w:hAnsi="Arial" w:cs="Arial"/>
          <w:spacing w:val="2"/>
          <w:sz w:val="21"/>
          <w:szCs w:val="21"/>
        </w:rPr>
        <w:t>pa</w:t>
      </w:r>
      <w:r>
        <w:rPr>
          <w:rFonts w:ascii="Arial" w:eastAsia="Arial" w:hAnsi="Arial" w:cs="Arial"/>
          <w:sz w:val="21"/>
          <w:szCs w:val="21"/>
        </w:rPr>
        <w:t>rt</w:t>
      </w:r>
      <w:r>
        <w:rPr>
          <w:rFonts w:ascii="Arial" w:eastAsia="Arial" w:hAnsi="Arial" w:cs="Arial"/>
          <w:spacing w:val="8"/>
          <w:sz w:val="21"/>
          <w:szCs w:val="21"/>
        </w:rPr>
        <w:t xml:space="preserve"> </w:t>
      </w:r>
      <w:r>
        <w:rPr>
          <w:rFonts w:ascii="Arial" w:eastAsia="Arial" w:hAnsi="Arial" w:cs="Arial"/>
          <w:sz w:val="21"/>
          <w:szCs w:val="21"/>
        </w:rPr>
        <w:t xml:space="preserve">of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development</w:t>
      </w:r>
      <w:r>
        <w:rPr>
          <w:rFonts w:ascii="Arial" w:eastAsia="Arial" w:hAnsi="Arial" w:cs="Arial"/>
          <w:sz w:val="21"/>
          <w:szCs w:val="21"/>
        </w:rPr>
        <w:t>,</w:t>
      </w:r>
      <w:r>
        <w:rPr>
          <w:rFonts w:ascii="Arial" w:eastAsia="Arial" w:hAnsi="Arial" w:cs="Arial"/>
          <w:spacing w:val="35"/>
          <w:sz w:val="21"/>
          <w:szCs w:val="21"/>
        </w:rPr>
        <w:t xml:space="preserve"> </w:t>
      </w:r>
      <w:r>
        <w:rPr>
          <w:rFonts w:ascii="Arial" w:eastAsia="Arial" w:hAnsi="Arial" w:cs="Arial"/>
          <w:spacing w:val="2"/>
          <w:sz w:val="21"/>
          <w:szCs w:val="21"/>
        </w:rPr>
        <w:t>a</w:t>
      </w:r>
      <w:r>
        <w:rPr>
          <w:rFonts w:ascii="Arial" w:eastAsia="Arial" w:hAnsi="Arial" w:cs="Arial"/>
          <w:sz w:val="21"/>
          <w:szCs w:val="21"/>
        </w:rPr>
        <w:t>n</w:t>
      </w:r>
      <w:r>
        <w:rPr>
          <w:rFonts w:ascii="Arial" w:eastAsia="Arial" w:hAnsi="Arial" w:cs="Arial"/>
          <w:spacing w:val="4"/>
          <w:sz w:val="21"/>
          <w:szCs w:val="21"/>
        </w:rPr>
        <w:t xml:space="preserve"> </w:t>
      </w:r>
      <w:r>
        <w:rPr>
          <w:rFonts w:ascii="Arial" w:eastAsia="Arial" w:hAnsi="Arial" w:cs="Arial"/>
          <w:spacing w:val="2"/>
          <w:sz w:val="21"/>
          <w:szCs w:val="21"/>
        </w:rPr>
        <w:t>upgrad</w:t>
      </w:r>
      <w:r>
        <w:rPr>
          <w:rFonts w:ascii="Arial" w:eastAsia="Arial" w:hAnsi="Arial" w:cs="Arial"/>
          <w:sz w:val="21"/>
          <w:szCs w:val="21"/>
        </w:rPr>
        <w:t>e</w:t>
      </w:r>
      <w:r>
        <w:rPr>
          <w:rFonts w:ascii="Arial" w:eastAsia="Arial" w:hAnsi="Arial" w:cs="Arial"/>
          <w:spacing w:val="22"/>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sidR="006E1D31">
        <w:rPr>
          <w:rFonts w:ascii="Arial" w:eastAsia="Arial" w:hAnsi="Arial" w:cs="Arial"/>
          <w:spacing w:val="2"/>
          <w:sz w:val="21"/>
          <w:szCs w:val="21"/>
        </w:rPr>
        <w:t>UMC</w:t>
      </w:r>
      <w:r>
        <w:rPr>
          <w:rFonts w:ascii="Arial" w:eastAsia="Arial" w:hAnsi="Arial" w:cs="Arial"/>
          <w:spacing w:val="12"/>
          <w:sz w:val="21"/>
          <w:szCs w:val="21"/>
        </w:rPr>
        <w:t xml:space="preserve"> </w:t>
      </w:r>
      <w:r>
        <w:rPr>
          <w:rFonts w:ascii="Arial" w:eastAsia="Arial" w:hAnsi="Arial" w:cs="Arial"/>
          <w:spacing w:val="2"/>
          <w:w w:val="103"/>
          <w:sz w:val="21"/>
          <w:szCs w:val="21"/>
        </w:rPr>
        <w:t>may</w:t>
      </w:r>
    </w:p>
    <w:p w:rsidR="008F263D" w:rsidRDefault="004B5D9E" w:rsidP="006E1D31">
      <w:pPr>
        <w:spacing w:before="14"/>
        <w:ind w:left="1111" w:right="74"/>
        <w:contextualSpacing/>
        <w:rPr>
          <w:rFonts w:ascii="Arial" w:eastAsia="Arial" w:hAnsi="Arial" w:cs="Arial"/>
          <w:sz w:val="21"/>
          <w:szCs w:val="21"/>
        </w:rPr>
      </w:pP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34"/>
          <w:sz w:val="21"/>
          <w:szCs w:val="21"/>
        </w:rPr>
        <w:t xml:space="preserve"> </w:t>
      </w:r>
      <w:r>
        <w:rPr>
          <w:rFonts w:ascii="Arial" w:eastAsia="Arial" w:hAnsi="Arial" w:cs="Arial"/>
          <w:spacing w:val="2"/>
          <w:sz w:val="21"/>
          <w:szCs w:val="21"/>
        </w:rPr>
        <w:t>req</w:t>
      </w:r>
      <w:r>
        <w:rPr>
          <w:rFonts w:ascii="Arial" w:eastAsia="Arial" w:hAnsi="Arial" w:cs="Arial"/>
          <w:sz w:val="21"/>
          <w:szCs w:val="21"/>
        </w:rPr>
        <w:t>u</w:t>
      </w:r>
      <w:r>
        <w:rPr>
          <w:rFonts w:ascii="Arial" w:eastAsia="Arial" w:hAnsi="Arial" w:cs="Arial"/>
          <w:spacing w:val="2"/>
          <w:sz w:val="21"/>
          <w:szCs w:val="21"/>
        </w:rPr>
        <w:t>ire</w:t>
      </w:r>
      <w:r>
        <w:rPr>
          <w:rFonts w:ascii="Arial" w:eastAsia="Arial" w:hAnsi="Arial" w:cs="Arial"/>
          <w:sz w:val="21"/>
          <w:szCs w:val="21"/>
        </w:rPr>
        <w:t>d</w:t>
      </w:r>
      <w:r>
        <w:rPr>
          <w:rFonts w:ascii="Arial" w:eastAsia="Arial" w:hAnsi="Arial" w:cs="Arial"/>
          <w:spacing w:val="52"/>
          <w:sz w:val="21"/>
          <w:szCs w:val="21"/>
        </w:rPr>
        <w:t xml:space="preserve"> </w:t>
      </w:r>
      <w:r>
        <w:rPr>
          <w:rFonts w:ascii="Arial" w:eastAsia="Arial" w:hAnsi="Arial" w:cs="Arial"/>
          <w:spacing w:val="2"/>
          <w:sz w:val="21"/>
          <w:szCs w:val="21"/>
        </w:rPr>
        <w:t>(har</w:t>
      </w:r>
      <w:r>
        <w:rPr>
          <w:rFonts w:ascii="Arial" w:eastAsia="Arial" w:hAnsi="Arial" w:cs="Arial"/>
          <w:spacing w:val="1"/>
          <w:sz w:val="21"/>
          <w:szCs w:val="21"/>
        </w:rPr>
        <w:t>d</w:t>
      </w:r>
      <w:r>
        <w:rPr>
          <w:rFonts w:ascii="Arial" w:eastAsia="Arial" w:hAnsi="Arial" w:cs="Arial"/>
          <w:spacing w:val="2"/>
          <w:sz w:val="21"/>
          <w:szCs w:val="21"/>
        </w:rPr>
        <w:t>-fo</w:t>
      </w:r>
      <w:r>
        <w:rPr>
          <w:rFonts w:ascii="Arial" w:eastAsia="Arial" w:hAnsi="Arial" w:cs="Arial"/>
          <w:sz w:val="21"/>
          <w:szCs w:val="21"/>
        </w:rPr>
        <w:t>rk</w:t>
      </w:r>
      <w:r>
        <w:rPr>
          <w:rFonts w:ascii="Arial" w:eastAsia="Arial" w:hAnsi="Arial" w:cs="Arial"/>
          <w:spacing w:val="54"/>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30"/>
          <w:sz w:val="21"/>
          <w:szCs w:val="21"/>
        </w:rPr>
        <w:t xml:space="preserve"> </w:t>
      </w:r>
      <w:r w:rsidR="006E1D31">
        <w:rPr>
          <w:rFonts w:ascii="Arial" w:eastAsia="Arial" w:hAnsi="Arial" w:cs="Arial"/>
          <w:spacing w:val="2"/>
          <w:sz w:val="21"/>
          <w:szCs w:val="21"/>
        </w:rPr>
        <w:t>UMC</w:t>
      </w:r>
      <w:r>
        <w:rPr>
          <w:rFonts w:ascii="Arial" w:eastAsia="Arial" w:hAnsi="Arial" w:cs="Arial"/>
          <w:sz w:val="21"/>
          <w:szCs w:val="21"/>
        </w:rPr>
        <w:t>)</w:t>
      </w:r>
      <w:r>
        <w:rPr>
          <w:rFonts w:ascii="Arial" w:eastAsia="Arial" w:hAnsi="Arial" w:cs="Arial"/>
          <w:spacing w:val="49"/>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42"/>
          <w:sz w:val="21"/>
          <w:szCs w:val="21"/>
        </w:rPr>
        <w:t xml:space="preserve"> </w:t>
      </w:r>
      <w:r>
        <w:rPr>
          <w:rFonts w:ascii="Arial" w:eastAsia="Arial" w:hAnsi="Arial" w:cs="Arial"/>
          <w:spacing w:val="2"/>
          <w:sz w:val="21"/>
          <w:szCs w:val="21"/>
        </w:rPr>
        <w:t>th</w:t>
      </w:r>
      <w:r>
        <w:rPr>
          <w:rFonts w:ascii="Arial" w:eastAsia="Arial" w:hAnsi="Arial" w:cs="Arial"/>
          <w:sz w:val="21"/>
          <w:szCs w:val="21"/>
        </w:rPr>
        <w:t>a</w:t>
      </w:r>
      <w:r>
        <w:rPr>
          <w:rFonts w:ascii="Arial" w:eastAsia="Arial" w:hAnsi="Arial" w:cs="Arial"/>
          <w:spacing w:val="2"/>
          <w:sz w:val="21"/>
          <w:szCs w:val="21"/>
        </w:rPr>
        <w:t>t</w:t>
      </w:r>
      <w:r>
        <w:rPr>
          <w:rFonts w:ascii="Arial" w:eastAsia="Arial" w:hAnsi="Arial" w:cs="Arial"/>
          <w:sz w:val="21"/>
          <w:szCs w:val="21"/>
        </w:rPr>
        <w:t>,</w:t>
      </w:r>
      <w:r>
        <w:rPr>
          <w:rFonts w:ascii="Arial" w:eastAsia="Arial" w:hAnsi="Arial" w:cs="Arial"/>
          <w:spacing w:val="41"/>
          <w:sz w:val="21"/>
          <w:szCs w:val="21"/>
        </w:rPr>
        <w:t xml:space="preserve"> </w:t>
      </w:r>
      <w:r>
        <w:rPr>
          <w:rFonts w:ascii="Arial" w:eastAsia="Arial" w:hAnsi="Arial" w:cs="Arial"/>
          <w:spacing w:val="2"/>
          <w:sz w:val="21"/>
          <w:szCs w:val="21"/>
        </w:rPr>
        <w:t>i</w:t>
      </w:r>
      <w:r>
        <w:rPr>
          <w:rFonts w:ascii="Arial" w:eastAsia="Arial" w:hAnsi="Arial" w:cs="Arial"/>
          <w:sz w:val="21"/>
          <w:szCs w:val="21"/>
        </w:rPr>
        <w:t>f</w:t>
      </w:r>
      <w:r>
        <w:rPr>
          <w:rFonts w:ascii="Arial" w:eastAsia="Arial" w:hAnsi="Arial" w:cs="Arial"/>
          <w:spacing w:val="32"/>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45"/>
          <w:sz w:val="21"/>
          <w:szCs w:val="21"/>
        </w:rPr>
        <w:t xml:space="preserve"> </w:t>
      </w:r>
      <w:r>
        <w:rPr>
          <w:rFonts w:ascii="Arial" w:eastAsia="Arial" w:hAnsi="Arial" w:cs="Arial"/>
          <w:spacing w:val="2"/>
          <w:sz w:val="21"/>
          <w:szCs w:val="21"/>
        </w:rPr>
        <w:t>de</w:t>
      </w:r>
      <w:r>
        <w:rPr>
          <w:rFonts w:ascii="Arial" w:eastAsia="Arial" w:hAnsi="Arial" w:cs="Arial"/>
          <w:sz w:val="21"/>
          <w:szCs w:val="21"/>
        </w:rPr>
        <w:t>c</w:t>
      </w:r>
      <w:r>
        <w:rPr>
          <w:rFonts w:ascii="Arial" w:eastAsia="Arial" w:hAnsi="Arial" w:cs="Arial"/>
          <w:spacing w:val="2"/>
          <w:sz w:val="21"/>
          <w:szCs w:val="21"/>
        </w:rPr>
        <w:t>ide</w:t>
      </w:r>
      <w:r>
        <w:rPr>
          <w:rFonts w:ascii="Arial" w:eastAsia="Arial" w:hAnsi="Arial" w:cs="Arial"/>
          <w:sz w:val="21"/>
          <w:szCs w:val="21"/>
        </w:rPr>
        <w:t>s</w:t>
      </w:r>
      <w:r>
        <w:rPr>
          <w:rFonts w:ascii="Arial" w:eastAsia="Arial" w:hAnsi="Arial" w:cs="Arial"/>
          <w:spacing w:val="54"/>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38"/>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36"/>
          <w:sz w:val="21"/>
          <w:szCs w:val="21"/>
        </w:rPr>
        <w:t xml:space="preserve"> </w:t>
      </w:r>
      <w:r w:rsidR="006E1D31">
        <w:rPr>
          <w:rFonts w:ascii="Arial" w:eastAsia="Arial" w:hAnsi="Arial" w:cs="Arial"/>
          <w:spacing w:val="2"/>
          <w:sz w:val="21"/>
          <w:szCs w:val="21"/>
        </w:rPr>
        <w:t>par</w:t>
      </w:r>
      <w:r w:rsidR="006E1D31">
        <w:rPr>
          <w:rFonts w:ascii="Arial" w:eastAsia="Arial" w:hAnsi="Arial" w:cs="Arial"/>
          <w:sz w:val="21"/>
          <w:szCs w:val="21"/>
        </w:rPr>
        <w:t>t</w:t>
      </w:r>
      <w:r w:rsidR="006E1D31">
        <w:rPr>
          <w:rFonts w:ascii="Arial" w:eastAsia="Arial" w:hAnsi="Arial" w:cs="Arial"/>
          <w:spacing w:val="2"/>
          <w:sz w:val="21"/>
          <w:szCs w:val="21"/>
        </w:rPr>
        <w:t>i</w:t>
      </w:r>
      <w:r w:rsidR="006E1D31">
        <w:rPr>
          <w:rFonts w:ascii="Arial" w:eastAsia="Arial" w:hAnsi="Arial" w:cs="Arial"/>
          <w:sz w:val="21"/>
          <w:szCs w:val="21"/>
        </w:rPr>
        <w:t>c</w:t>
      </w:r>
      <w:r w:rsidR="006E1D31">
        <w:rPr>
          <w:rFonts w:ascii="Arial" w:eastAsia="Arial" w:hAnsi="Arial" w:cs="Arial"/>
          <w:spacing w:val="2"/>
          <w:sz w:val="21"/>
          <w:szCs w:val="21"/>
        </w:rPr>
        <w:t>ip</w:t>
      </w:r>
      <w:r w:rsidR="006E1D31">
        <w:rPr>
          <w:rFonts w:ascii="Arial" w:eastAsia="Arial" w:hAnsi="Arial" w:cs="Arial"/>
          <w:spacing w:val="4"/>
          <w:sz w:val="21"/>
          <w:szCs w:val="21"/>
        </w:rPr>
        <w:t>a</w:t>
      </w:r>
      <w:r w:rsidR="006E1D31">
        <w:rPr>
          <w:rFonts w:ascii="Arial" w:eastAsia="Arial" w:hAnsi="Arial" w:cs="Arial"/>
          <w:spacing w:val="2"/>
          <w:sz w:val="21"/>
          <w:szCs w:val="21"/>
        </w:rPr>
        <w:t>t</w:t>
      </w:r>
      <w:r w:rsidR="006E1D31">
        <w:rPr>
          <w:rFonts w:ascii="Arial" w:eastAsia="Arial" w:hAnsi="Arial" w:cs="Arial"/>
          <w:sz w:val="21"/>
          <w:szCs w:val="21"/>
        </w:rPr>
        <w:t>e in</w:t>
      </w:r>
      <w:r>
        <w:rPr>
          <w:rFonts w:ascii="Arial" w:eastAsia="Arial" w:hAnsi="Arial" w:cs="Arial"/>
          <w:spacing w:val="36"/>
          <w:sz w:val="21"/>
          <w:szCs w:val="21"/>
        </w:rPr>
        <w:t xml:space="preserve"> </w:t>
      </w:r>
      <w:r>
        <w:rPr>
          <w:rFonts w:ascii="Arial" w:eastAsia="Arial" w:hAnsi="Arial" w:cs="Arial"/>
          <w:spacing w:val="2"/>
          <w:w w:val="103"/>
          <w:sz w:val="21"/>
          <w:szCs w:val="21"/>
        </w:rPr>
        <w:t>suc</w:t>
      </w:r>
      <w:r>
        <w:rPr>
          <w:rFonts w:ascii="Arial" w:eastAsia="Arial" w:hAnsi="Arial" w:cs="Arial"/>
          <w:w w:val="103"/>
          <w:sz w:val="21"/>
          <w:szCs w:val="21"/>
        </w:rPr>
        <w:t xml:space="preserve">h </w:t>
      </w:r>
      <w:r>
        <w:rPr>
          <w:rFonts w:ascii="Arial" w:eastAsia="Arial" w:hAnsi="Arial" w:cs="Arial"/>
          <w:spacing w:val="2"/>
          <w:sz w:val="21"/>
          <w:szCs w:val="21"/>
        </w:rPr>
        <w:t>upgrade</w:t>
      </w:r>
      <w:r>
        <w:rPr>
          <w:rFonts w:ascii="Arial" w:eastAsia="Arial" w:hAnsi="Arial" w:cs="Arial"/>
          <w:sz w:val="21"/>
          <w:szCs w:val="21"/>
        </w:rPr>
        <w:t>,</w:t>
      </w:r>
      <w:r>
        <w:rPr>
          <w:rFonts w:ascii="Arial" w:eastAsia="Arial" w:hAnsi="Arial" w:cs="Arial"/>
          <w:spacing w:val="29"/>
          <w:sz w:val="21"/>
          <w:szCs w:val="21"/>
        </w:rPr>
        <w:t xml:space="preserve"> </w:t>
      </w:r>
      <w:r>
        <w:rPr>
          <w:rFonts w:ascii="Arial" w:eastAsia="Arial" w:hAnsi="Arial" w:cs="Arial"/>
          <w:spacing w:val="2"/>
          <w:sz w:val="21"/>
          <w:szCs w:val="21"/>
        </w:rPr>
        <w:t>h</w:t>
      </w:r>
      <w:r>
        <w:rPr>
          <w:rFonts w:ascii="Arial" w:eastAsia="Arial" w:hAnsi="Arial" w:cs="Arial"/>
          <w:sz w:val="21"/>
          <w:szCs w:val="21"/>
        </w:rPr>
        <w:t>e</w:t>
      </w:r>
      <w:r>
        <w:rPr>
          <w:rFonts w:ascii="Arial" w:eastAsia="Arial" w:hAnsi="Arial" w:cs="Arial"/>
          <w:spacing w:val="11"/>
          <w:sz w:val="21"/>
          <w:szCs w:val="21"/>
        </w:rPr>
        <w:t xml:space="preserve"> </w:t>
      </w:r>
      <w:r>
        <w:rPr>
          <w:rFonts w:ascii="Arial" w:eastAsia="Arial" w:hAnsi="Arial" w:cs="Arial"/>
          <w:spacing w:val="2"/>
          <w:sz w:val="21"/>
          <w:szCs w:val="21"/>
        </w:rPr>
        <w:t>ma</w:t>
      </w:r>
      <w:r>
        <w:rPr>
          <w:rFonts w:ascii="Arial" w:eastAsia="Arial" w:hAnsi="Arial" w:cs="Arial"/>
          <w:sz w:val="21"/>
          <w:szCs w:val="21"/>
        </w:rPr>
        <w:t>y</w:t>
      </w:r>
      <w:r>
        <w:rPr>
          <w:rFonts w:ascii="Arial" w:eastAsia="Arial" w:hAnsi="Arial" w:cs="Arial"/>
          <w:spacing w:val="18"/>
          <w:sz w:val="21"/>
          <w:szCs w:val="21"/>
        </w:rPr>
        <w:t xml:space="preserve"> </w:t>
      </w:r>
      <w:r>
        <w:rPr>
          <w:rFonts w:ascii="Arial" w:eastAsia="Arial" w:hAnsi="Arial" w:cs="Arial"/>
          <w:spacing w:val="2"/>
          <w:sz w:val="21"/>
          <w:szCs w:val="21"/>
        </w:rPr>
        <w:t>n</w:t>
      </w:r>
      <w:r>
        <w:rPr>
          <w:rFonts w:ascii="Arial" w:eastAsia="Arial" w:hAnsi="Arial" w:cs="Arial"/>
          <w:sz w:val="21"/>
          <w:szCs w:val="21"/>
        </w:rPr>
        <w:t>o</w:t>
      </w:r>
      <w:r>
        <w:rPr>
          <w:rFonts w:ascii="Arial" w:eastAsia="Arial" w:hAnsi="Arial" w:cs="Arial"/>
          <w:spacing w:val="11"/>
          <w:sz w:val="21"/>
          <w:szCs w:val="21"/>
        </w:rPr>
        <w:t xml:space="preserve"> </w:t>
      </w:r>
      <w:r>
        <w:rPr>
          <w:rFonts w:ascii="Arial" w:eastAsia="Arial" w:hAnsi="Arial" w:cs="Arial"/>
          <w:spacing w:val="2"/>
          <w:sz w:val="21"/>
          <w:szCs w:val="21"/>
        </w:rPr>
        <w:t>longe</w:t>
      </w:r>
      <w:r>
        <w:rPr>
          <w:rFonts w:ascii="Arial" w:eastAsia="Arial" w:hAnsi="Arial" w:cs="Arial"/>
          <w:sz w:val="21"/>
          <w:szCs w:val="21"/>
        </w:rPr>
        <w:t>r</w:t>
      </w:r>
      <w:r>
        <w:rPr>
          <w:rFonts w:ascii="Arial" w:eastAsia="Arial" w:hAnsi="Arial" w:cs="Arial"/>
          <w:spacing w:val="23"/>
          <w:sz w:val="21"/>
          <w:szCs w:val="21"/>
        </w:rPr>
        <w:t xml:space="preserve"> </w:t>
      </w:r>
      <w:r>
        <w:rPr>
          <w:rFonts w:ascii="Arial" w:eastAsia="Arial" w:hAnsi="Arial" w:cs="Arial"/>
          <w:spacing w:val="2"/>
          <w:sz w:val="21"/>
          <w:szCs w:val="21"/>
        </w:rPr>
        <w:t>us</w:t>
      </w:r>
      <w:r>
        <w:rPr>
          <w:rFonts w:ascii="Arial" w:eastAsia="Arial" w:hAnsi="Arial" w:cs="Arial"/>
          <w:sz w:val="21"/>
          <w:szCs w:val="21"/>
        </w:rPr>
        <w:t>e</w:t>
      </w:r>
      <w:r>
        <w:rPr>
          <w:rFonts w:ascii="Arial" w:eastAsia="Arial" w:hAnsi="Arial" w:cs="Arial"/>
          <w:spacing w:val="15"/>
          <w:sz w:val="21"/>
          <w:szCs w:val="21"/>
        </w:rPr>
        <w:t xml:space="preserve"> </w:t>
      </w:r>
      <w:r>
        <w:rPr>
          <w:rFonts w:ascii="Arial" w:eastAsia="Arial" w:hAnsi="Arial" w:cs="Arial"/>
          <w:spacing w:val="2"/>
          <w:sz w:val="21"/>
          <w:szCs w:val="21"/>
        </w:rPr>
        <w:t>hi</w:t>
      </w:r>
      <w:r>
        <w:rPr>
          <w:rFonts w:ascii="Arial" w:eastAsia="Arial" w:hAnsi="Arial" w:cs="Arial"/>
          <w:sz w:val="21"/>
          <w:szCs w:val="21"/>
        </w:rPr>
        <w:t>s</w:t>
      </w:r>
      <w:r>
        <w:rPr>
          <w:rFonts w:ascii="Arial" w:eastAsia="Arial" w:hAnsi="Arial" w:cs="Arial"/>
          <w:spacing w:val="13"/>
          <w:sz w:val="21"/>
          <w:szCs w:val="21"/>
        </w:rPr>
        <w:t xml:space="preserve"> </w:t>
      </w:r>
      <w:r w:rsidR="006E1D31">
        <w:rPr>
          <w:rFonts w:ascii="Arial" w:eastAsia="Arial" w:hAnsi="Arial" w:cs="Arial"/>
          <w:spacing w:val="2"/>
          <w:sz w:val="21"/>
          <w:szCs w:val="21"/>
        </w:rPr>
        <w:t>UMC</w:t>
      </w:r>
      <w:r>
        <w:rPr>
          <w:rFonts w:ascii="Arial" w:eastAsia="Arial" w:hAnsi="Arial" w:cs="Arial"/>
          <w:spacing w:val="21"/>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13"/>
          <w:sz w:val="21"/>
          <w:szCs w:val="21"/>
        </w:rPr>
        <w:t xml:space="preserve"> </w:t>
      </w:r>
      <w:r>
        <w:rPr>
          <w:rFonts w:ascii="Arial" w:eastAsia="Arial" w:hAnsi="Arial" w:cs="Arial"/>
          <w:spacing w:val="2"/>
          <w:sz w:val="21"/>
          <w:szCs w:val="21"/>
        </w:rPr>
        <w:t>tha</w:t>
      </w:r>
      <w:r>
        <w:rPr>
          <w:rFonts w:ascii="Arial" w:eastAsia="Arial" w:hAnsi="Arial" w:cs="Arial"/>
          <w:sz w:val="21"/>
          <w:szCs w:val="21"/>
        </w:rPr>
        <w:t xml:space="preserve">t </w:t>
      </w:r>
      <w:r>
        <w:rPr>
          <w:rFonts w:ascii="Arial" w:eastAsia="Arial" w:hAnsi="Arial" w:cs="Arial"/>
          <w:spacing w:val="2"/>
          <w:sz w:val="21"/>
          <w:szCs w:val="21"/>
        </w:rPr>
        <w:t>non-upgrade</w:t>
      </w:r>
      <w:r>
        <w:rPr>
          <w:rFonts w:ascii="Arial" w:eastAsia="Arial" w:hAnsi="Arial" w:cs="Arial"/>
          <w:sz w:val="21"/>
          <w:szCs w:val="21"/>
        </w:rPr>
        <w:t>d</w:t>
      </w:r>
      <w:r>
        <w:rPr>
          <w:rFonts w:ascii="Arial" w:eastAsia="Arial" w:hAnsi="Arial" w:cs="Arial"/>
          <w:spacing w:val="32"/>
          <w:sz w:val="21"/>
          <w:szCs w:val="21"/>
        </w:rPr>
        <w:t xml:space="preserve"> </w:t>
      </w:r>
      <w:r w:rsidR="006E1D31">
        <w:rPr>
          <w:rFonts w:ascii="Arial" w:eastAsia="Arial" w:hAnsi="Arial" w:cs="Arial"/>
          <w:spacing w:val="2"/>
          <w:sz w:val="21"/>
          <w:szCs w:val="21"/>
        </w:rPr>
        <w:t>UMC</w:t>
      </w:r>
      <w:r>
        <w:rPr>
          <w:rFonts w:ascii="Arial" w:eastAsia="Arial" w:hAnsi="Arial" w:cs="Arial"/>
          <w:spacing w:val="8"/>
          <w:sz w:val="21"/>
          <w:szCs w:val="21"/>
        </w:rPr>
        <w:t xml:space="preserve"> </w:t>
      </w:r>
      <w:r>
        <w:rPr>
          <w:rFonts w:ascii="Arial" w:eastAsia="Arial" w:hAnsi="Arial" w:cs="Arial"/>
          <w:spacing w:val="4"/>
          <w:sz w:val="21"/>
          <w:szCs w:val="21"/>
        </w:rPr>
        <w:t>m</w:t>
      </w:r>
      <w:r>
        <w:rPr>
          <w:rFonts w:ascii="Arial" w:eastAsia="Arial" w:hAnsi="Arial" w:cs="Arial"/>
          <w:spacing w:val="2"/>
          <w:sz w:val="21"/>
          <w:szCs w:val="21"/>
        </w:rPr>
        <w:t>a</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2"/>
          <w:sz w:val="21"/>
          <w:szCs w:val="21"/>
        </w:rPr>
        <w:t>los</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e</w:t>
      </w:r>
      <w:r>
        <w:rPr>
          <w:rFonts w:ascii="Arial" w:eastAsia="Arial" w:hAnsi="Arial" w:cs="Arial"/>
          <w:spacing w:val="2"/>
          <w:w w:val="103"/>
          <w:sz w:val="21"/>
          <w:szCs w:val="21"/>
        </w:rPr>
        <w:t>i</w:t>
      </w:r>
      <w:r>
        <w:rPr>
          <w:rFonts w:ascii="Arial" w:eastAsia="Arial" w:hAnsi="Arial" w:cs="Arial"/>
          <w:w w:val="103"/>
          <w:sz w:val="21"/>
          <w:szCs w:val="21"/>
        </w:rPr>
        <w:t xml:space="preserve">r </w:t>
      </w:r>
      <w:r>
        <w:rPr>
          <w:rFonts w:ascii="Arial" w:eastAsia="Arial" w:hAnsi="Arial" w:cs="Arial"/>
          <w:spacing w:val="2"/>
          <w:sz w:val="21"/>
          <w:szCs w:val="21"/>
        </w:rPr>
        <w:t>fun</w:t>
      </w:r>
      <w:r>
        <w:rPr>
          <w:rFonts w:ascii="Arial" w:eastAsia="Arial" w:hAnsi="Arial" w:cs="Arial"/>
          <w:sz w:val="21"/>
          <w:szCs w:val="21"/>
        </w:rPr>
        <w:t>c</w:t>
      </w:r>
      <w:r>
        <w:rPr>
          <w:rFonts w:ascii="Arial" w:eastAsia="Arial" w:hAnsi="Arial" w:cs="Arial"/>
          <w:spacing w:val="2"/>
          <w:sz w:val="21"/>
          <w:szCs w:val="21"/>
        </w:rPr>
        <w:t>tion</w:t>
      </w:r>
      <w:r>
        <w:rPr>
          <w:rFonts w:ascii="Arial" w:eastAsia="Arial" w:hAnsi="Arial" w:cs="Arial"/>
          <w:sz w:val="21"/>
          <w:szCs w:val="21"/>
        </w:rPr>
        <w:t>a</w:t>
      </w:r>
      <w:r>
        <w:rPr>
          <w:rFonts w:ascii="Arial" w:eastAsia="Arial" w:hAnsi="Arial" w:cs="Arial"/>
          <w:spacing w:val="2"/>
          <w:sz w:val="21"/>
          <w:szCs w:val="21"/>
        </w:rPr>
        <w:t>l</w:t>
      </w:r>
      <w:r>
        <w:rPr>
          <w:rFonts w:ascii="Arial" w:eastAsia="Arial" w:hAnsi="Arial" w:cs="Arial"/>
          <w:sz w:val="21"/>
          <w:szCs w:val="21"/>
        </w:rPr>
        <w:t>i</w:t>
      </w:r>
      <w:r>
        <w:rPr>
          <w:rFonts w:ascii="Arial" w:eastAsia="Arial" w:hAnsi="Arial" w:cs="Arial"/>
          <w:spacing w:val="2"/>
          <w:sz w:val="21"/>
          <w:szCs w:val="21"/>
        </w:rPr>
        <w:t>t</w:t>
      </w:r>
      <w:r>
        <w:rPr>
          <w:rFonts w:ascii="Arial" w:eastAsia="Arial" w:hAnsi="Arial" w:cs="Arial"/>
          <w:sz w:val="21"/>
          <w:szCs w:val="21"/>
        </w:rPr>
        <w:t>y</w:t>
      </w:r>
      <w:r>
        <w:rPr>
          <w:rFonts w:ascii="Arial" w:eastAsia="Arial" w:hAnsi="Arial" w:cs="Arial"/>
          <w:spacing w:val="27"/>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3"/>
          <w:sz w:val="21"/>
          <w:szCs w:val="21"/>
        </w:rPr>
        <w:t xml:space="preserve"> </w:t>
      </w:r>
      <w:r>
        <w:rPr>
          <w:rFonts w:ascii="Arial" w:eastAsia="Arial" w:hAnsi="Arial" w:cs="Arial"/>
          <w:spacing w:val="2"/>
          <w:w w:val="103"/>
          <w:sz w:val="21"/>
          <w:szCs w:val="21"/>
        </w:rPr>
        <w:t>f</w:t>
      </w:r>
      <w:r>
        <w:rPr>
          <w:rFonts w:ascii="Arial" w:eastAsia="Arial" w:hAnsi="Arial" w:cs="Arial"/>
          <w:w w:val="103"/>
          <w:sz w:val="21"/>
          <w:szCs w:val="21"/>
        </w:rPr>
        <w:t>u</w:t>
      </w:r>
      <w:r>
        <w:rPr>
          <w:rFonts w:ascii="Arial" w:eastAsia="Arial" w:hAnsi="Arial" w:cs="Arial"/>
          <w:spacing w:val="2"/>
          <w:w w:val="103"/>
          <w:sz w:val="21"/>
          <w:szCs w:val="21"/>
        </w:rPr>
        <w:t>l</w:t>
      </w:r>
      <w:r>
        <w:rPr>
          <w:rFonts w:ascii="Arial" w:eastAsia="Arial" w:hAnsi="Arial" w:cs="Arial"/>
          <w:w w:val="103"/>
          <w:sz w:val="21"/>
          <w:szCs w:val="21"/>
        </w:rPr>
        <w:t>l.</w:t>
      </w:r>
    </w:p>
    <w:p w:rsidR="008F263D" w:rsidRDefault="008F263D" w:rsidP="006E1D31">
      <w:pPr>
        <w:spacing w:before="1"/>
        <w:contextualSpacing/>
        <w:rPr>
          <w:sz w:val="16"/>
          <w:szCs w:val="16"/>
        </w:rPr>
      </w:pPr>
    </w:p>
    <w:p w:rsidR="008F263D" w:rsidRDefault="008F263D" w:rsidP="006E1D31">
      <w:pPr>
        <w:contextualSpacing/>
      </w:pPr>
    </w:p>
    <w:p w:rsidR="008F263D" w:rsidRDefault="004B5D9E" w:rsidP="006E1D31">
      <w:pPr>
        <w:ind w:left="408"/>
        <w:contextualSpacing/>
        <w:rPr>
          <w:rFonts w:ascii="Arial" w:eastAsia="Arial" w:hAnsi="Arial" w:cs="Arial"/>
          <w:sz w:val="21"/>
          <w:szCs w:val="21"/>
        </w:rPr>
      </w:pPr>
      <w:r>
        <w:rPr>
          <w:rFonts w:ascii="Arial" w:eastAsia="Arial" w:hAnsi="Arial" w:cs="Arial"/>
          <w:b/>
          <w:spacing w:val="1"/>
          <w:sz w:val="21"/>
          <w:szCs w:val="21"/>
        </w:rPr>
        <w:t>4</w:t>
      </w:r>
      <w:r>
        <w:rPr>
          <w:rFonts w:ascii="Arial" w:eastAsia="Arial" w:hAnsi="Arial" w:cs="Arial"/>
          <w:b/>
          <w:sz w:val="21"/>
          <w:szCs w:val="21"/>
        </w:rPr>
        <w:t xml:space="preserve">.        </w:t>
      </w:r>
      <w:r>
        <w:rPr>
          <w:rFonts w:ascii="Arial" w:eastAsia="Arial" w:hAnsi="Arial" w:cs="Arial"/>
          <w:b/>
          <w:spacing w:val="3"/>
          <w:sz w:val="21"/>
          <w:szCs w:val="21"/>
        </w:rPr>
        <w:t xml:space="preserve"> </w:t>
      </w:r>
      <w:r>
        <w:rPr>
          <w:rFonts w:ascii="Arial" w:eastAsia="Arial" w:hAnsi="Arial" w:cs="Arial"/>
          <w:b/>
          <w:spacing w:val="-1"/>
          <w:sz w:val="21"/>
          <w:szCs w:val="21"/>
        </w:rPr>
        <w:t>Aud</w:t>
      </w:r>
      <w:r>
        <w:rPr>
          <w:rFonts w:ascii="Arial" w:eastAsia="Arial" w:hAnsi="Arial" w:cs="Arial"/>
          <w:b/>
          <w:spacing w:val="1"/>
          <w:sz w:val="21"/>
          <w:szCs w:val="21"/>
        </w:rPr>
        <w:t>i</w:t>
      </w:r>
      <w:r>
        <w:rPr>
          <w:rFonts w:ascii="Arial" w:eastAsia="Arial" w:hAnsi="Arial" w:cs="Arial"/>
          <w:b/>
          <w:sz w:val="21"/>
          <w:szCs w:val="21"/>
        </w:rPr>
        <w:t>t</w:t>
      </w:r>
      <w:r>
        <w:rPr>
          <w:rFonts w:ascii="Arial" w:eastAsia="Arial" w:hAnsi="Arial" w:cs="Arial"/>
          <w:b/>
          <w:spacing w:val="25"/>
          <w:sz w:val="21"/>
          <w:szCs w:val="21"/>
        </w:rPr>
        <w:t xml:space="preserve"> </w:t>
      </w:r>
      <w:r>
        <w:rPr>
          <w:rFonts w:ascii="Arial" w:eastAsia="Arial" w:hAnsi="Arial" w:cs="Arial"/>
          <w:b/>
          <w:spacing w:val="-1"/>
          <w:sz w:val="21"/>
          <w:szCs w:val="21"/>
        </w:rPr>
        <w:t>o</w:t>
      </w:r>
      <w:r>
        <w:rPr>
          <w:rFonts w:ascii="Arial" w:eastAsia="Arial" w:hAnsi="Arial" w:cs="Arial"/>
          <w:b/>
          <w:sz w:val="21"/>
          <w:szCs w:val="21"/>
        </w:rPr>
        <w:t>f</w:t>
      </w:r>
      <w:r>
        <w:rPr>
          <w:rFonts w:ascii="Arial" w:eastAsia="Arial" w:hAnsi="Arial" w:cs="Arial"/>
          <w:b/>
          <w:spacing w:val="8"/>
          <w:sz w:val="21"/>
          <w:szCs w:val="21"/>
        </w:rPr>
        <w:t xml:space="preserve"> </w:t>
      </w:r>
      <w:r>
        <w:rPr>
          <w:rFonts w:ascii="Arial" w:eastAsia="Arial" w:hAnsi="Arial" w:cs="Arial"/>
          <w:b/>
          <w:sz w:val="21"/>
          <w:szCs w:val="21"/>
        </w:rPr>
        <w:t>t</w:t>
      </w:r>
      <w:r>
        <w:rPr>
          <w:rFonts w:ascii="Arial" w:eastAsia="Arial" w:hAnsi="Arial" w:cs="Arial"/>
          <w:b/>
          <w:spacing w:val="-1"/>
          <w:sz w:val="21"/>
          <w:szCs w:val="21"/>
        </w:rPr>
        <w:t>h</w:t>
      </w:r>
      <w:r>
        <w:rPr>
          <w:rFonts w:ascii="Arial" w:eastAsia="Arial" w:hAnsi="Arial" w:cs="Arial"/>
          <w:b/>
          <w:sz w:val="21"/>
          <w:szCs w:val="21"/>
        </w:rPr>
        <w:t>e</w:t>
      </w:r>
      <w:r>
        <w:rPr>
          <w:rFonts w:ascii="Arial" w:eastAsia="Arial" w:hAnsi="Arial" w:cs="Arial"/>
          <w:b/>
          <w:spacing w:val="13"/>
          <w:sz w:val="21"/>
          <w:szCs w:val="21"/>
        </w:rPr>
        <w:t xml:space="preserve"> </w:t>
      </w:r>
      <w:r>
        <w:rPr>
          <w:rFonts w:ascii="Arial" w:eastAsia="Arial" w:hAnsi="Arial" w:cs="Arial"/>
          <w:b/>
          <w:spacing w:val="-1"/>
          <w:sz w:val="21"/>
          <w:szCs w:val="21"/>
        </w:rPr>
        <w:t>S</w:t>
      </w:r>
      <w:r>
        <w:rPr>
          <w:rFonts w:ascii="Arial" w:eastAsia="Arial" w:hAnsi="Arial" w:cs="Arial"/>
          <w:b/>
          <w:sz w:val="21"/>
          <w:szCs w:val="21"/>
        </w:rPr>
        <w:t>mart</w:t>
      </w:r>
      <w:r>
        <w:rPr>
          <w:rFonts w:ascii="Arial" w:eastAsia="Arial" w:hAnsi="Arial" w:cs="Arial"/>
          <w:b/>
          <w:spacing w:val="28"/>
          <w:sz w:val="21"/>
          <w:szCs w:val="21"/>
        </w:rPr>
        <w:t xml:space="preserve"> </w:t>
      </w:r>
      <w:r>
        <w:rPr>
          <w:rFonts w:ascii="Arial" w:eastAsia="Arial" w:hAnsi="Arial" w:cs="Arial"/>
          <w:b/>
          <w:spacing w:val="-1"/>
          <w:sz w:val="21"/>
          <w:szCs w:val="21"/>
        </w:rPr>
        <w:t>Con</w:t>
      </w:r>
      <w:r>
        <w:rPr>
          <w:rFonts w:ascii="Arial" w:eastAsia="Arial" w:hAnsi="Arial" w:cs="Arial"/>
          <w:b/>
          <w:spacing w:val="-2"/>
          <w:sz w:val="21"/>
          <w:szCs w:val="21"/>
        </w:rPr>
        <w:t>t</w:t>
      </w:r>
      <w:r>
        <w:rPr>
          <w:rFonts w:ascii="Arial" w:eastAsia="Arial" w:hAnsi="Arial" w:cs="Arial"/>
          <w:b/>
          <w:sz w:val="21"/>
          <w:szCs w:val="21"/>
        </w:rPr>
        <w:t>ra</w:t>
      </w:r>
      <w:r>
        <w:rPr>
          <w:rFonts w:ascii="Arial" w:eastAsia="Arial" w:hAnsi="Arial" w:cs="Arial"/>
          <w:b/>
          <w:spacing w:val="-1"/>
          <w:sz w:val="21"/>
          <w:szCs w:val="21"/>
        </w:rPr>
        <w:t>c</w:t>
      </w:r>
      <w:r>
        <w:rPr>
          <w:rFonts w:ascii="Arial" w:eastAsia="Arial" w:hAnsi="Arial" w:cs="Arial"/>
          <w:b/>
          <w:sz w:val="21"/>
          <w:szCs w:val="21"/>
        </w:rPr>
        <w:t>t</w:t>
      </w:r>
      <w:r>
        <w:rPr>
          <w:rFonts w:ascii="Arial" w:eastAsia="Arial" w:hAnsi="Arial" w:cs="Arial"/>
          <w:b/>
          <w:spacing w:val="5"/>
          <w:sz w:val="21"/>
          <w:szCs w:val="21"/>
        </w:rPr>
        <w:t xml:space="preserve"> </w:t>
      </w:r>
      <w:r>
        <w:rPr>
          <w:rFonts w:ascii="Arial" w:eastAsia="Arial" w:hAnsi="Arial" w:cs="Arial"/>
          <w:b/>
          <w:spacing w:val="-1"/>
          <w:w w:val="105"/>
          <w:sz w:val="21"/>
          <w:szCs w:val="21"/>
        </w:rPr>
        <w:t>S</w:t>
      </w:r>
      <w:r>
        <w:rPr>
          <w:rFonts w:ascii="Arial" w:eastAsia="Arial" w:hAnsi="Arial" w:cs="Arial"/>
          <w:b/>
          <w:w w:val="105"/>
          <w:sz w:val="21"/>
          <w:szCs w:val="21"/>
        </w:rPr>
        <w:t>y</w:t>
      </w:r>
      <w:r>
        <w:rPr>
          <w:rFonts w:ascii="Arial" w:eastAsia="Arial" w:hAnsi="Arial" w:cs="Arial"/>
          <w:b/>
          <w:spacing w:val="-1"/>
          <w:w w:val="105"/>
          <w:sz w:val="21"/>
          <w:szCs w:val="21"/>
        </w:rPr>
        <w:t>s</w:t>
      </w:r>
      <w:r>
        <w:rPr>
          <w:rFonts w:ascii="Arial" w:eastAsia="Arial" w:hAnsi="Arial" w:cs="Arial"/>
          <w:b/>
          <w:w w:val="105"/>
          <w:sz w:val="21"/>
          <w:szCs w:val="21"/>
        </w:rPr>
        <w:t>tem</w:t>
      </w:r>
    </w:p>
    <w:p w:rsidR="008F263D" w:rsidRDefault="008F263D" w:rsidP="006E1D31">
      <w:pPr>
        <w:spacing w:before="1"/>
        <w:contextualSpacing/>
        <w:rPr>
          <w:sz w:val="11"/>
          <w:szCs w:val="11"/>
        </w:rPr>
      </w:pPr>
    </w:p>
    <w:p w:rsidR="008F263D" w:rsidRDefault="008F263D" w:rsidP="006E1D31">
      <w:pPr>
        <w:contextualSpacing/>
      </w:pPr>
    </w:p>
    <w:p w:rsidR="008F263D" w:rsidRDefault="008E4E56" w:rsidP="006E1D31">
      <w:pPr>
        <w:ind w:left="408" w:right="91" w:hanging="296"/>
        <w:contextualSpacing/>
        <w:rPr>
          <w:rFonts w:ascii="Arial" w:eastAsia="Arial" w:hAnsi="Arial" w:cs="Arial"/>
          <w:sz w:val="21"/>
          <w:szCs w:val="21"/>
        </w:rPr>
      </w:pPr>
      <w:r>
        <w:rPr>
          <w:spacing w:val="1"/>
          <w:sz w:val="16"/>
          <w:szCs w:val="16"/>
        </w:rPr>
        <w:t>28</w:t>
      </w:r>
      <w:r w:rsidR="004B5D9E">
        <w:rPr>
          <w:sz w:val="16"/>
          <w:szCs w:val="16"/>
        </w:rPr>
        <w:t xml:space="preserve">  </w:t>
      </w:r>
      <w:r w:rsidR="004B5D9E">
        <w:rPr>
          <w:spacing w:val="14"/>
          <w:sz w:val="16"/>
          <w:szCs w:val="16"/>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17"/>
          <w:sz w:val="21"/>
          <w:szCs w:val="21"/>
        </w:rPr>
        <w:t xml:space="preserve"> </w:t>
      </w:r>
      <w:r w:rsidR="004B5D9E">
        <w:rPr>
          <w:rFonts w:ascii="Arial" w:eastAsia="Arial" w:hAnsi="Arial" w:cs="Arial"/>
          <w:spacing w:val="2"/>
          <w:sz w:val="21"/>
          <w:szCs w:val="21"/>
        </w:rPr>
        <w:t>Smar</w:t>
      </w:r>
      <w:r w:rsidR="004B5D9E">
        <w:rPr>
          <w:rFonts w:ascii="Arial" w:eastAsia="Arial" w:hAnsi="Arial" w:cs="Arial"/>
          <w:sz w:val="21"/>
          <w:szCs w:val="21"/>
        </w:rPr>
        <w:t>t</w:t>
      </w:r>
      <w:r w:rsidR="004B5D9E">
        <w:rPr>
          <w:rFonts w:ascii="Arial" w:eastAsia="Arial" w:hAnsi="Arial" w:cs="Arial"/>
          <w:spacing w:val="21"/>
          <w:sz w:val="21"/>
          <w:szCs w:val="21"/>
        </w:rPr>
        <w:t xml:space="preserve"> </w:t>
      </w:r>
      <w:r w:rsidR="004B5D9E">
        <w:rPr>
          <w:rFonts w:ascii="Arial" w:eastAsia="Arial" w:hAnsi="Arial" w:cs="Arial"/>
          <w:spacing w:val="2"/>
          <w:sz w:val="21"/>
          <w:szCs w:val="21"/>
        </w:rPr>
        <w:t>Contrac</w:t>
      </w:r>
      <w:r w:rsidR="004B5D9E">
        <w:rPr>
          <w:rFonts w:ascii="Arial" w:eastAsia="Arial" w:hAnsi="Arial" w:cs="Arial"/>
          <w:sz w:val="21"/>
          <w:szCs w:val="21"/>
        </w:rPr>
        <w:t>t</w:t>
      </w:r>
      <w:r w:rsidR="004B5D9E">
        <w:rPr>
          <w:rFonts w:ascii="Arial" w:eastAsia="Arial" w:hAnsi="Arial" w:cs="Arial"/>
          <w:spacing w:val="28"/>
          <w:sz w:val="21"/>
          <w:szCs w:val="21"/>
        </w:rPr>
        <w:t xml:space="preserve"> </w:t>
      </w:r>
      <w:r w:rsidR="004B5D9E">
        <w:rPr>
          <w:rFonts w:ascii="Arial" w:eastAsia="Arial" w:hAnsi="Arial" w:cs="Arial"/>
          <w:spacing w:val="2"/>
          <w:sz w:val="21"/>
          <w:szCs w:val="21"/>
        </w:rPr>
        <w:t>Syste</w:t>
      </w:r>
      <w:r w:rsidR="004B5D9E">
        <w:rPr>
          <w:rFonts w:ascii="Arial" w:eastAsia="Arial" w:hAnsi="Arial" w:cs="Arial"/>
          <w:sz w:val="21"/>
          <w:szCs w:val="21"/>
        </w:rPr>
        <w:t>m</w:t>
      </w:r>
      <w:r w:rsidR="004B5D9E">
        <w:rPr>
          <w:rFonts w:ascii="Arial" w:eastAsia="Arial" w:hAnsi="Arial" w:cs="Arial"/>
          <w:spacing w:val="27"/>
          <w:sz w:val="21"/>
          <w:szCs w:val="21"/>
        </w:rPr>
        <w:t xml:space="preserve"> </w:t>
      </w:r>
      <w:r w:rsidR="004B5D9E">
        <w:rPr>
          <w:rFonts w:ascii="Arial" w:eastAsia="Arial" w:hAnsi="Arial" w:cs="Arial"/>
          <w:spacing w:val="2"/>
          <w:sz w:val="21"/>
          <w:szCs w:val="21"/>
        </w:rPr>
        <w:t>ha</w:t>
      </w:r>
      <w:r w:rsidR="004B5D9E">
        <w:rPr>
          <w:rFonts w:ascii="Arial" w:eastAsia="Arial" w:hAnsi="Arial" w:cs="Arial"/>
          <w:sz w:val="21"/>
          <w:szCs w:val="21"/>
        </w:rPr>
        <w:t>s</w:t>
      </w:r>
      <w:r w:rsidR="004B5D9E">
        <w:rPr>
          <w:rFonts w:ascii="Arial" w:eastAsia="Arial" w:hAnsi="Arial" w:cs="Arial"/>
          <w:spacing w:val="16"/>
          <w:sz w:val="21"/>
          <w:szCs w:val="21"/>
        </w:rPr>
        <w:t xml:space="preserve"> </w:t>
      </w:r>
      <w:r w:rsidR="004B5D9E">
        <w:rPr>
          <w:rFonts w:ascii="Arial" w:eastAsia="Arial" w:hAnsi="Arial" w:cs="Arial"/>
          <w:spacing w:val="2"/>
          <w:sz w:val="21"/>
          <w:szCs w:val="21"/>
        </w:rPr>
        <w:t>been</w:t>
      </w:r>
      <w:r w:rsidR="004B5D9E">
        <w:rPr>
          <w:rFonts w:ascii="Arial" w:eastAsia="Arial" w:hAnsi="Arial" w:cs="Arial"/>
          <w:sz w:val="21"/>
          <w:szCs w:val="21"/>
        </w:rPr>
        <w:t>,</w:t>
      </w:r>
      <w:r w:rsidR="004B5D9E">
        <w:rPr>
          <w:rFonts w:ascii="Arial" w:eastAsia="Arial" w:hAnsi="Arial" w:cs="Arial"/>
          <w:spacing w:val="20"/>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n</w:t>
      </w:r>
      <w:r w:rsidR="004B5D9E">
        <w:rPr>
          <w:rFonts w:ascii="Arial" w:eastAsia="Arial" w:hAnsi="Arial" w:cs="Arial"/>
          <w:spacing w:val="13"/>
          <w:sz w:val="21"/>
          <w:szCs w:val="21"/>
        </w:rPr>
        <w:t xml:space="preserve"> </w:t>
      </w:r>
      <w:r w:rsidR="004B5D9E">
        <w:rPr>
          <w:rFonts w:ascii="Arial" w:eastAsia="Arial" w:hAnsi="Arial" w:cs="Arial"/>
          <w:sz w:val="21"/>
          <w:szCs w:val="21"/>
        </w:rPr>
        <w:t>a</w:t>
      </w:r>
      <w:r w:rsidR="004B5D9E">
        <w:rPr>
          <w:rFonts w:ascii="Arial" w:eastAsia="Arial" w:hAnsi="Arial" w:cs="Arial"/>
          <w:spacing w:val="7"/>
          <w:sz w:val="21"/>
          <w:szCs w:val="21"/>
        </w:rPr>
        <w:t xml:space="preserve"> </w:t>
      </w:r>
      <w:r w:rsidR="004B5D9E">
        <w:rPr>
          <w:rFonts w:ascii="Arial" w:eastAsia="Arial" w:hAnsi="Arial" w:cs="Arial"/>
          <w:spacing w:val="2"/>
          <w:sz w:val="21"/>
          <w:szCs w:val="21"/>
        </w:rPr>
        <w:t>reasonabl</w:t>
      </w:r>
      <w:r w:rsidR="004B5D9E">
        <w:rPr>
          <w:rFonts w:ascii="Arial" w:eastAsia="Arial" w:hAnsi="Arial" w:cs="Arial"/>
          <w:sz w:val="21"/>
          <w:szCs w:val="21"/>
        </w:rPr>
        <w:t>e</w:t>
      </w:r>
      <w:r w:rsidR="004B5D9E">
        <w:rPr>
          <w:rFonts w:ascii="Arial" w:eastAsia="Arial" w:hAnsi="Arial" w:cs="Arial"/>
          <w:spacing w:val="35"/>
          <w:sz w:val="21"/>
          <w:szCs w:val="21"/>
        </w:rPr>
        <w:t xml:space="preserve"> </w:t>
      </w:r>
      <w:r w:rsidR="004B5D9E">
        <w:rPr>
          <w:rFonts w:ascii="Arial" w:eastAsia="Arial" w:hAnsi="Arial" w:cs="Arial"/>
          <w:spacing w:val="2"/>
          <w:sz w:val="21"/>
          <w:szCs w:val="21"/>
        </w:rPr>
        <w:t>e</w:t>
      </w:r>
      <w:r w:rsidR="004B5D9E">
        <w:rPr>
          <w:rFonts w:ascii="Arial" w:eastAsia="Arial" w:hAnsi="Arial" w:cs="Arial"/>
          <w:sz w:val="21"/>
          <w:szCs w:val="21"/>
        </w:rPr>
        <w:t>f</w:t>
      </w:r>
      <w:r w:rsidR="004B5D9E">
        <w:rPr>
          <w:rFonts w:ascii="Arial" w:eastAsia="Arial" w:hAnsi="Arial" w:cs="Arial"/>
          <w:spacing w:val="2"/>
          <w:sz w:val="21"/>
          <w:szCs w:val="21"/>
        </w:rPr>
        <w:t>for</w:t>
      </w:r>
      <w:r w:rsidR="004B5D9E">
        <w:rPr>
          <w:rFonts w:ascii="Arial" w:eastAsia="Arial" w:hAnsi="Arial" w:cs="Arial"/>
          <w:sz w:val="21"/>
          <w:szCs w:val="21"/>
        </w:rPr>
        <w:t>t</w:t>
      </w:r>
      <w:r w:rsidR="004B5D9E">
        <w:rPr>
          <w:rFonts w:ascii="Arial" w:eastAsia="Arial" w:hAnsi="Arial" w:cs="Arial"/>
          <w:spacing w:val="18"/>
          <w:sz w:val="21"/>
          <w:szCs w:val="21"/>
        </w:rPr>
        <w:t xml:space="preserve"> </w:t>
      </w:r>
      <w:r w:rsidR="004B5D9E">
        <w:rPr>
          <w:rFonts w:ascii="Arial" w:eastAsia="Arial" w:hAnsi="Arial" w:cs="Arial"/>
          <w:spacing w:val="2"/>
          <w:sz w:val="21"/>
          <w:szCs w:val="21"/>
        </w:rPr>
        <w:t>basi</w:t>
      </w:r>
      <w:r w:rsidR="004B5D9E">
        <w:rPr>
          <w:rFonts w:ascii="Arial" w:eastAsia="Arial" w:hAnsi="Arial" w:cs="Arial"/>
          <w:sz w:val="21"/>
          <w:szCs w:val="21"/>
        </w:rPr>
        <w:t>s,</w:t>
      </w:r>
      <w:r w:rsidR="004B5D9E">
        <w:rPr>
          <w:rFonts w:ascii="Arial" w:eastAsia="Arial" w:hAnsi="Arial" w:cs="Arial"/>
          <w:spacing w:val="22"/>
          <w:sz w:val="21"/>
          <w:szCs w:val="21"/>
        </w:rPr>
        <w:t xml:space="preserve"> </w:t>
      </w:r>
      <w:r w:rsidR="004B5D9E">
        <w:rPr>
          <w:rFonts w:ascii="Arial" w:eastAsia="Arial" w:hAnsi="Arial" w:cs="Arial"/>
          <w:spacing w:val="2"/>
          <w:sz w:val="21"/>
          <w:szCs w:val="21"/>
        </w:rPr>
        <w:t>au</w:t>
      </w:r>
      <w:r w:rsidR="004B5D9E">
        <w:rPr>
          <w:rFonts w:ascii="Arial" w:eastAsia="Arial" w:hAnsi="Arial" w:cs="Arial"/>
          <w:sz w:val="21"/>
          <w:szCs w:val="21"/>
        </w:rPr>
        <w:t>d</w:t>
      </w:r>
      <w:r w:rsidR="004B5D9E">
        <w:rPr>
          <w:rFonts w:ascii="Arial" w:eastAsia="Arial" w:hAnsi="Arial" w:cs="Arial"/>
          <w:spacing w:val="2"/>
          <w:sz w:val="21"/>
          <w:szCs w:val="21"/>
        </w:rPr>
        <w:t>ite</w:t>
      </w:r>
      <w:r w:rsidR="004B5D9E">
        <w:rPr>
          <w:rFonts w:ascii="Arial" w:eastAsia="Arial" w:hAnsi="Arial" w:cs="Arial"/>
          <w:sz w:val="21"/>
          <w:szCs w:val="21"/>
        </w:rPr>
        <w:t>d</w:t>
      </w:r>
      <w:r w:rsidR="004B5D9E">
        <w:rPr>
          <w:rFonts w:ascii="Arial" w:eastAsia="Arial" w:hAnsi="Arial" w:cs="Arial"/>
          <w:spacing w:val="27"/>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 xml:space="preserve">d  </w:t>
      </w:r>
      <w:r w:rsidR="004B5D9E">
        <w:rPr>
          <w:rFonts w:ascii="Arial" w:eastAsia="Arial" w:hAnsi="Arial" w:cs="Arial"/>
          <w:spacing w:val="8"/>
          <w:sz w:val="21"/>
          <w:szCs w:val="21"/>
        </w:rPr>
        <w:t xml:space="preserve"> </w:t>
      </w:r>
      <w:r w:rsidR="004B5D9E">
        <w:rPr>
          <w:rFonts w:ascii="Arial" w:eastAsia="Arial" w:hAnsi="Arial" w:cs="Arial"/>
          <w:spacing w:val="2"/>
          <w:w w:val="103"/>
          <w:sz w:val="21"/>
          <w:szCs w:val="21"/>
        </w:rPr>
        <w:t>approve</w:t>
      </w:r>
      <w:r w:rsidR="004B5D9E">
        <w:rPr>
          <w:rFonts w:ascii="Arial" w:eastAsia="Arial" w:hAnsi="Arial" w:cs="Arial"/>
          <w:w w:val="103"/>
          <w:sz w:val="21"/>
          <w:szCs w:val="21"/>
        </w:rPr>
        <w:t xml:space="preserve">d </w:t>
      </w:r>
      <w:r w:rsidR="004B5D9E">
        <w:rPr>
          <w:rFonts w:ascii="Arial" w:eastAsia="Arial" w:hAnsi="Arial" w:cs="Arial"/>
          <w:spacing w:val="2"/>
          <w:sz w:val="21"/>
          <w:szCs w:val="21"/>
        </w:rPr>
        <w:t>b</w:t>
      </w:r>
      <w:r w:rsidR="004B5D9E">
        <w:rPr>
          <w:rFonts w:ascii="Arial" w:eastAsia="Arial" w:hAnsi="Arial" w:cs="Arial"/>
          <w:sz w:val="21"/>
          <w:szCs w:val="21"/>
        </w:rPr>
        <w:t>y</w:t>
      </w:r>
      <w:r w:rsidR="004B5D9E">
        <w:rPr>
          <w:rFonts w:ascii="Arial" w:eastAsia="Arial" w:hAnsi="Arial" w:cs="Arial"/>
          <w:spacing w:val="22"/>
          <w:sz w:val="21"/>
          <w:szCs w:val="21"/>
        </w:rPr>
        <w:t xml:space="preserve"> </w:t>
      </w:r>
      <w:r w:rsidR="004B5D9E">
        <w:rPr>
          <w:rFonts w:ascii="Arial" w:eastAsia="Arial" w:hAnsi="Arial" w:cs="Arial"/>
          <w:spacing w:val="2"/>
          <w:sz w:val="21"/>
          <w:szCs w:val="21"/>
        </w:rPr>
        <w:t>tech</w:t>
      </w:r>
      <w:r w:rsidR="004B5D9E">
        <w:rPr>
          <w:rFonts w:ascii="Arial" w:eastAsia="Arial" w:hAnsi="Arial" w:cs="Arial"/>
          <w:sz w:val="21"/>
          <w:szCs w:val="21"/>
        </w:rPr>
        <w:t>n</w:t>
      </w:r>
      <w:r w:rsidR="004B5D9E">
        <w:rPr>
          <w:rFonts w:ascii="Arial" w:eastAsia="Arial" w:hAnsi="Arial" w:cs="Arial"/>
          <w:spacing w:val="2"/>
          <w:sz w:val="21"/>
          <w:szCs w:val="21"/>
        </w:rPr>
        <w:t>ica</w:t>
      </w:r>
      <w:r w:rsidR="004B5D9E">
        <w:rPr>
          <w:rFonts w:ascii="Arial" w:eastAsia="Arial" w:hAnsi="Arial" w:cs="Arial"/>
          <w:sz w:val="21"/>
          <w:szCs w:val="21"/>
        </w:rPr>
        <w:t>l</w:t>
      </w:r>
      <w:r w:rsidR="004B5D9E">
        <w:rPr>
          <w:rFonts w:ascii="Arial" w:eastAsia="Arial" w:hAnsi="Arial" w:cs="Arial"/>
          <w:spacing w:val="41"/>
          <w:sz w:val="21"/>
          <w:szCs w:val="21"/>
        </w:rPr>
        <w:t xml:space="preserve"> </w:t>
      </w:r>
      <w:r w:rsidR="004B5D9E">
        <w:rPr>
          <w:rFonts w:ascii="Arial" w:eastAsia="Arial" w:hAnsi="Arial" w:cs="Arial"/>
          <w:spacing w:val="2"/>
          <w:sz w:val="21"/>
          <w:szCs w:val="21"/>
        </w:rPr>
        <w:t>exp</w:t>
      </w:r>
      <w:r w:rsidR="004B5D9E">
        <w:rPr>
          <w:rFonts w:ascii="Arial" w:eastAsia="Arial" w:hAnsi="Arial" w:cs="Arial"/>
          <w:sz w:val="21"/>
          <w:szCs w:val="21"/>
        </w:rPr>
        <w:t>e</w:t>
      </w:r>
      <w:r w:rsidR="004B5D9E">
        <w:rPr>
          <w:rFonts w:ascii="Arial" w:eastAsia="Arial" w:hAnsi="Arial" w:cs="Arial"/>
          <w:spacing w:val="2"/>
          <w:sz w:val="21"/>
          <w:szCs w:val="21"/>
        </w:rPr>
        <w:t>rt</w:t>
      </w:r>
      <w:r w:rsidR="004B5D9E">
        <w:rPr>
          <w:rFonts w:ascii="Arial" w:eastAsia="Arial" w:hAnsi="Arial" w:cs="Arial"/>
          <w:sz w:val="21"/>
          <w:szCs w:val="21"/>
        </w:rPr>
        <w:t>s.</w:t>
      </w:r>
      <w:r w:rsidR="004B5D9E">
        <w:rPr>
          <w:rFonts w:ascii="Arial" w:eastAsia="Arial" w:hAnsi="Arial" w:cs="Arial"/>
          <w:spacing w:val="37"/>
          <w:sz w:val="21"/>
          <w:szCs w:val="21"/>
        </w:rPr>
        <w:t xml:space="preserve"> </w:t>
      </w:r>
      <w:r w:rsidR="004B5D9E">
        <w:rPr>
          <w:rFonts w:ascii="Arial" w:eastAsia="Arial" w:hAnsi="Arial" w:cs="Arial"/>
          <w:spacing w:val="2"/>
          <w:sz w:val="21"/>
          <w:szCs w:val="21"/>
        </w:rPr>
        <w:t>T</w:t>
      </w:r>
      <w:r w:rsidR="004B5D9E">
        <w:rPr>
          <w:rFonts w:ascii="Arial" w:eastAsia="Arial" w:hAnsi="Arial" w:cs="Arial"/>
          <w:spacing w:val="4"/>
          <w:sz w:val="21"/>
          <w:szCs w:val="21"/>
        </w:rPr>
        <w:t>h</w:t>
      </w:r>
      <w:r w:rsidR="004B5D9E">
        <w:rPr>
          <w:rFonts w:ascii="Arial" w:eastAsia="Arial" w:hAnsi="Arial" w:cs="Arial"/>
          <w:sz w:val="21"/>
          <w:szCs w:val="21"/>
        </w:rPr>
        <w:t>e</w:t>
      </w:r>
      <w:r w:rsidR="004B5D9E">
        <w:rPr>
          <w:rFonts w:ascii="Arial" w:eastAsia="Arial" w:hAnsi="Arial" w:cs="Arial"/>
          <w:spacing w:val="26"/>
          <w:sz w:val="21"/>
          <w:szCs w:val="21"/>
        </w:rPr>
        <w:t xml:space="preserve"> </w:t>
      </w:r>
      <w:r w:rsidR="004B5D9E">
        <w:rPr>
          <w:rFonts w:ascii="Arial" w:eastAsia="Arial" w:hAnsi="Arial" w:cs="Arial"/>
          <w:spacing w:val="2"/>
          <w:sz w:val="21"/>
          <w:szCs w:val="21"/>
        </w:rPr>
        <w:t>tech</w:t>
      </w:r>
      <w:r w:rsidR="004B5D9E">
        <w:rPr>
          <w:rFonts w:ascii="Arial" w:eastAsia="Arial" w:hAnsi="Arial" w:cs="Arial"/>
          <w:sz w:val="21"/>
          <w:szCs w:val="21"/>
        </w:rPr>
        <w:t>n</w:t>
      </w:r>
      <w:r w:rsidR="004B5D9E">
        <w:rPr>
          <w:rFonts w:ascii="Arial" w:eastAsia="Arial" w:hAnsi="Arial" w:cs="Arial"/>
          <w:spacing w:val="2"/>
          <w:sz w:val="21"/>
          <w:szCs w:val="21"/>
        </w:rPr>
        <w:t>ica</w:t>
      </w:r>
      <w:r w:rsidR="004B5D9E">
        <w:rPr>
          <w:rFonts w:ascii="Arial" w:eastAsia="Arial" w:hAnsi="Arial" w:cs="Arial"/>
          <w:sz w:val="21"/>
          <w:szCs w:val="21"/>
        </w:rPr>
        <w:t>l</w:t>
      </w:r>
      <w:r w:rsidR="004B5D9E">
        <w:rPr>
          <w:rFonts w:ascii="Arial" w:eastAsia="Arial" w:hAnsi="Arial" w:cs="Arial"/>
          <w:spacing w:val="41"/>
          <w:sz w:val="21"/>
          <w:szCs w:val="21"/>
        </w:rPr>
        <w:t xml:space="preserve"> </w:t>
      </w:r>
      <w:r w:rsidR="004B5D9E">
        <w:rPr>
          <w:rFonts w:ascii="Arial" w:eastAsia="Arial" w:hAnsi="Arial" w:cs="Arial"/>
          <w:spacing w:val="2"/>
          <w:sz w:val="21"/>
          <w:szCs w:val="21"/>
        </w:rPr>
        <w:t>expe</w:t>
      </w:r>
      <w:r w:rsidR="004B5D9E">
        <w:rPr>
          <w:rFonts w:ascii="Arial" w:eastAsia="Arial" w:hAnsi="Arial" w:cs="Arial"/>
          <w:sz w:val="21"/>
          <w:szCs w:val="21"/>
        </w:rPr>
        <w:t>r</w:t>
      </w:r>
      <w:r w:rsidR="004B5D9E">
        <w:rPr>
          <w:rFonts w:ascii="Arial" w:eastAsia="Arial" w:hAnsi="Arial" w:cs="Arial"/>
          <w:spacing w:val="2"/>
          <w:sz w:val="21"/>
          <w:szCs w:val="21"/>
        </w:rPr>
        <w:t>t</w:t>
      </w:r>
      <w:r w:rsidR="004B5D9E">
        <w:rPr>
          <w:rFonts w:ascii="Arial" w:eastAsia="Arial" w:hAnsi="Arial" w:cs="Arial"/>
          <w:sz w:val="21"/>
          <w:szCs w:val="21"/>
        </w:rPr>
        <w:t>s</w:t>
      </w:r>
      <w:r w:rsidR="004B5D9E">
        <w:rPr>
          <w:rFonts w:ascii="Arial" w:eastAsia="Arial" w:hAnsi="Arial" w:cs="Arial"/>
          <w:spacing w:val="36"/>
          <w:sz w:val="21"/>
          <w:szCs w:val="21"/>
        </w:rPr>
        <w:t xml:space="preserve"> </w:t>
      </w:r>
      <w:r w:rsidR="004B5D9E">
        <w:rPr>
          <w:rFonts w:ascii="Arial" w:eastAsia="Arial" w:hAnsi="Arial" w:cs="Arial"/>
          <w:spacing w:val="2"/>
          <w:sz w:val="21"/>
          <w:szCs w:val="21"/>
        </w:rPr>
        <w:t>hav</w:t>
      </w:r>
      <w:r w:rsidR="004B5D9E">
        <w:rPr>
          <w:rFonts w:ascii="Arial" w:eastAsia="Arial" w:hAnsi="Arial" w:cs="Arial"/>
          <w:sz w:val="21"/>
          <w:szCs w:val="21"/>
        </w:rPr>
        <w:t>e</w:t>
      </w:r>
      <w:r w:rsidR="004B5D9E">
        <w:rPr>
          <w:rFonts w:ascii="Arial" w:eastAsia="Arial" w:hAnsi="Arial" w:cs="Arial"/>
          <w:spacing w:val="29"/>
          <w:sz w:val="21"/>
          <w:szCs w:val="21"/>
        </w:rPr>
        <w:t xml:space="preserve"> </w:t>
      </w:r>
      <w:r w:rsidR="004B5D9E">
        <w:rPr>
          <w:rFonts w:ascii="Arial" w:eastAsia="Arial" w:hAnsi="Arial" w:cs="Arial"/>
          <w:spacing w:val="2"/>
          <w:sz w:val="21"/>
          <w:szCs w:val="21"/>
        </w:rPr>
        <w:t>con</w:t>
      </w:r>
      <w:r w:rsidR="004B5D9E">
        <w:rPr>
          <w:rFonts w:ascii="Arial" w:eastAsia="Arial" w:hAnsi="Arial" w:cs="Arial"/>
          <w:sz w:val="21"/>
          <w:szCs w:val="21"/>
        </w:rPr>
        <w:t>f</w:t>
      </w:r>
      <w:r w:rsidR="004B5D9E">
        <w:rPr>
          <w:rFonts w:ascii="Arial" w:eastAsia="Arial" w:hAnsi="Arial" w:cs="Arial"/>
          <w:spacing w:val="2"/>
          <w:sz w:val="21"/>
          <w:szCs w:val="21"/>
        </w:rPr>
        <w:t>irme</w:t>
      </w:r>
      <w:r w:rsidR="004B5D9E">
        <w:rPr>
          <w:rFonts w:ascii="Arial" w:eastAsia="Arial" w:hAnsi="Arial" w:cs="Arial"/>
          <w:sz w:val="21"/>
          <w:szCs w:val="21"/>
        </w:rPr>
        <w:t>d</w:t>
      </w:r>
      <w:r w:rsidR="004B5D9E">
        <w:rPr>
          <w:rFonts w:ascii="Arial" w:eastAsia="Arial" w:hAnsi="Arial" w:cs="Arial"/>
          <w:spacing w:val="43"/>
          <w:sz w:val="21"/>
          <w:szCs w:val="21"/>
        </w:rPr>
        <w:t xml:space="preserve"> </w:t>
      </w:r>
      <w:r w:rsidR="004B5D9E">
        <w:rPr>
          <w:rFonts w:ascii="Arial" w:eastAsia="Arial" w:hAnsi="Arial" w:cs="Arial"/>
          <w:spacing w:val="2"/>
          <w:sz w:val="21"/>
          <w:szCs w:val="21"/>
        </w:rPr>
        <w:t>tha</w:t>
      </w:r>
      <w:r w:rsidR="004B5D9E">
        <w:rPr>
          <w:rFonts w:ascii="Arial" w:eastAsia="Arial" w:hAnsi="Arial" w:cs="Arial"/>
          <w:sz w:val="21"/>
          <w:szCs w:val="21"/>
        </w:rPr>
        <w:t>t</w:t>
      </w:r>
      <w:r w:rsidR="004B5D9E">
        <w:rPr>
          <w:rFonts w:ascii="Arial" w:eastAsia="Arial" w:hAnsi="Arial" w:cs="Arial"/>
          <w:spacing w:val="23"/>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24"/>
          <w:sz w:val="21"/>
          <w:szCs w:val="21"/>
        </w:rPr>
        <w:t xml:space="preserve"> </w:t>
      </w:r>
      <w:r w:rsidR="004B5D9E">
        <w:rPr>
          <w:rFonts w:ascii="Arial" w:eastAsia="Arial" w:hAnsi="Arial" w:cs="Arial"/>
          <w:spacing w:val="2"/>
          <w:sz w:val="21"/>
          <w:szCs w:val="21"/>
        </w:rPr>
        <w:t>Sm</w:t>
      </w:r>
      <w:r w:rsidR="004B5D9E">
        <w:rPr>
          <w:rFonts w:ascii="Arial" w:eastAsia="Arial" w:hAnsi="Arial" w:cs="Arial"/>
          <w:spacing w:val="4"/>
          <w:sz w:val="21"/>
          <w:szCs w:val="21"/>
        </w:rPr>
        <w:t>a</w:t>
      </w:r>
      <w:r w:rsidR="004B5D9E">
        <w:rPr>
          <w:rFonts w:ascii="Arial" w:eastAsia="Arial" w:hAnsi="Arial" w:cs="Arial"/>
          <w:sz w:val="21"/>
          <w:szCs w:val="21"/>
        </w:rPr>
        <w:t>rt</w:t>
      </w:r>
      <w:r w:rsidR="004B5D9E">
        <w:rPr>
          <w:rFonts w:ascii="Arial" w:eastAsia="Arial" w:hAnsi="Arial" w:cs="Arial"/>
          <w:spacing w:val="49"/>
          <w:sz w:val="21"/>
          <w:szCs w:val="21"/>
        </w:rPr>
        <w:t xml:space="preserve"> </w:t>
      </w:r>
      <w:r w:rsidR="004B5D9E">
        <w:rPr>
          <w:rFonts w:ascii="Arial" w:eastAsia="Arial" w:hAnsi="Arial" w:cs="Arial"/>
          <w:spacing w:val="2"/>
          <w:sz w:val="21"/>
          <w:szCs w:val="21"/>
        </w:rPr>
        <w:t>Contra</w:t>
      </w:r>
      <w:r w:rsidR="004B5D9E">
        <w:rPr>
          <w:rFonts w:ascii="Arial" w:eastAsia="Arial" w:hAnsi="Arial" w:cs="Arial"/>
          <w:sz w:val="21"/>
          <w:szCs w:val="21"/>
        </w:rPr>
        <w:t>ct</w:t>
      </w:r>
      <w:r w:rsidR="004B5D9E">
        <w:rPr>
          <w:rFonts w:ascii="Arial" w:eastAsia="Arial" w:hAnsi="Arial" w:cs="Arial"/>
          <w:spacing w:val="39"/>
          <w:sz w:val="21"/>
          <w:szCs w:val="21"/>
        </w:rPr>
        <w:t xml:space="preserve"> </w:t>
      </w:r>
      <w:r w:rsidR="004B5D9E">
        <w:rPr>
          <w:rFonts w:ascii="Arial" w:eastAsia="Arial" w:hAnsi="Arial" w:cs="Arial"/>
          <w:spacing w:val="2"/>
          <w:w w:val="103"/>
          <w:sz w:val="21"/>
          <w:szCs w:val="21"/>
        </w:rPr>
        <w:t>Syste</w:t>
      </w:r>
      <w:r w:rsidR="004B5D9E">
        <w:rPr>
          <w:rFonts w:ascii="Arial" w:eastAsia="Arial" w:hAnsi="Arial" w:cs="Arial"/>
          <w:w w:val="103"/>
          <w:sz w:val="21"/>
          <w:szCs w:val="21"/>
        </w:rPr>
        <w:t xml:space="preserve">m </w:t>
      </w:r>
      <w:r w:rsidR="004B5D9E">
        <w:rPr>
          <w:rFonts w:ascii="Arial" w:eastAsia="Arial" w:hAnsi="Arial" w:cs="Arial"/>
          <w:spacing w:val="2"/>
          <w:sz w:val="21"/>
          <w:szCs w:val="21"/>
        </w:rPr>
        <w:t>has</w:t>
      </w:r>
      <w:r w:rsidR="004B5D9E">
        <w:rPr>
          <w:rFonts w:ascii="Arial" w:eastAsia="Arial" w:hAnsi="Arial" w:cs="Arial"/>
          <w:sz w:val="21"/>
          <w:szCs w:val="21"/>
        </w:rPr>
        <w:t>,</w:t>
      </w:r>
      <w:r w:rsidR="004B5D9E">
        <w:rPr>
          <w:rFonts w:ascii="Arial" w:eastAsia="Arial" w:hAnsi="Arial" w:cs="Arial"/>
          <w:spacing w:val="32"/>
          <w:sz w:val="21"/>
          <w:szCs w:val="21"/>
        </w:rPr>
        <w:t xml:space="preserve"> </w:t>
      </w:r>
      <w:r w:rsidR="006E1D31">
        <w:rPr>
          <w:rFonts w:ascii="Arial" w:eastAsia="Arial" w:hAnsi="Arial" w:cs="Arial"/>
          <w:sz w:val="21"/>
          <w:szCs w:val="21"/>
        </w:rPr>
        <w:t>about</w:t>
      </w:r>
      <w:r w:rsidR="004B5D9E">
        <w:rPr>
          <w:rFonts w:ascii="Arial" w:eastAsia="Arial" w:hAnsi="Arial" w:cs="Arial"/>
          <w:spacing w:val="25"/>
          <w:sz w:val="21"/>
          <w:szCs w:val="21"/>
        </w:rPr>
        <w:t xml:space="preserve"> </w:t>
      </w:r>
      <w:r w:rsidR="004B5D9E">
        <w:rPr>
          <w:rFonts w:ascii="Arial" w:eastAsia="Arial" w:hAnsi="Arial" w:cs="Arial"/>
          <w:spacing w:val="2"/>
          <w:sz w:val="21"/>
          <w:szCs w:val="21"/>
        </w:rPr>
        <w:t>bot</w:t>
      </w:r>
      <w:r w:rsidR="004B5D9E">
        <w:rPr>
          <w:rFonts w:ascii="Arial" w:eastAsia="Arial" w:hAnsi="Arial" w:cs="Arial"/>
          <w:sz w:val="21"/>
          <w:szCs w:val="21"/>
        </w:rPr>
        <w:t>h</w:t>
      </w:r>
      <w:r w:rsidR="004B5D9E">
        <w:rPr>
          <w:rFonts w:ascii="Arial" w:eastAsia="Arial" w:hAnsi="Arial" w:cs="Arial"/>
          <w:spacing w:val="32"/>
          <w:sz w:val="21"/>
          <w:szCs w:val="21"/>
        </w:rPr>
        <w:t xml:space="preserve"> </w:t>
      </w:r>
      <w:r w:rsidR="004B5D9E">
        <w:rPr>
          <w:rFonts w:ascii="Arial" w:eastAsia="Arial" w:hAnsi="Arial" w:cs="Arial"/>
          <w:spacing w:val="2"/>
          <w:sz w:val="21"/>
          <w:szCs w:val="21"/>
        </w:rPr>
        <w:t>accurac</w:t>
      </w:r>
      <w:r w:rsidR="004B5D9E">
        <w:rPr>
          <w:rFonts w:ascii="Arial" w:eastAsia="Arial" w:hAnsi="Arial" w:cs="Arial"/>
          <w:sz w:val="21"/>
          <w:szCs w:val="21"/>
        </w:rPr>
        <w:t>y</w:t>
      </w:r>
      <w:r w:rsidR="004B5D9E">
        <w:rPr>
          <w:rFonts w:ascii="Arial" w:eastAsia="Arial" w:hAnsi="Arial" w:cs="Arial"/>
          <w:spacing w:val="45"/>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31"/>
          <w:sz w:val="21"/>
          <w:szCs w:val="21"/>
        </w:rPr>
        <w:t xml:space="preserve"> </w:t>
      </w:r>
      <w:r w:rsidR="004B5D9E">
        <w:rPr>
          <w:rFonts w:ascii="Arial" w:eastAsia="Arial" w:hAnsi="Arial" w:cs="Arial"/>
          <w:spacing w:val="2"/>
          <w:sz w:val="21"/>
          <w:szCs w:val="21"/>
        </w:rPr>
        <w:t>secu</w:t>
      </w:r>
      <w:r w:rsidR="004B5D9E">
        <w:rPr>
          <w:rFonts w:ascii="Arial" w:eastAsia="Arial" w:hAnsi="Arial" w:cs="Arial"/>
          <w:sz w:val="21"/>
          <w:szCs w:val="21"/>
        </w:rPr>
        <w:t>ri</w:t>
      </w:r>
      <w:r w:rsidR="004B5D9E">
        <w:rPr>
          <w:rFonts w:ascii="Arial" w:eastAsia="Arial" w:hAnsi="Arial" w:cs="Arial"/>
          <w:spacing w:val="2"/>
          <w:sz w:val="21"/>
          <w:szCs w:val="21"/>
        </w:rPr>
        <w:t>ty</w:t>
      </w:r>
      <w:r w:rsidR="004B5D9E">
        <w:rPr>
          <w:rFonts w:ascii="Arial" w:eastAsia="Arial" w:hAnsi="Arial" w:cs="Arial"/>
          <w:sz w:val="21"/>
          <w:szCs w:val="21"/>
        </w:rPr>
        <w:t>,</w:t>
      </w:r>
      <w:r w:rsidR="004B5D9E">
        <w:rPr>
          <w:rFonts w:ascii="Arial" w:eastAsia="Arial" w:hAnsi="Arial" w:cs="Arial"/>
          <w:spacing w:val="43"/>
          <w:sz w:val="21"/>
          <w:szCs w:val="21"/>
        </w:rPr>
        <w:t xml:space="preserve"> </w:t>
      </w:r>
      <w:r w:rsidR="004B5D9E">
        <w:rPr>
          <w:rFonts w:ascii="Arial" w:eastAsia="Arial" w:hAnsi="Arial" w:cs="Arial"/>
          <w:spacing w:val="2"/>
          <w:sz w:val="21"/>
          <w:szCs w:val="21"/>
        </w:rPr>
        <w:t>bee</w:t>
      </w:r>
      <w:r w:rsidR="004B5D9E">
        <w:rPr>
          <w:rFonts w:ascii="Arial" w:eastAsia="Arial" w:hAnsi="Arial" w:cs="Arial"/>
          <w:sz w:val="21"/>
          <w:szCs w:val="21"/>
        </w:rPr>
        <w:t>n</w:t>
      </w:r>
      <w:r w:rsidR="004B5D9E">
        <w:rPr>
          <w:rFonts w:ascii="Arial" w:eastAsia="Arial" w:hAnsi="Arial" w:cs="Arial"/>
          <w:spacing w:val="34"/>
          <w:sz w:val="21"/>
          <w:szCs w:val="21"/>
        </w:rPr>
        <w:t xml:space="preserve"> </w:t>
      </w:r>
      <w:r w:rsidR="004B5D9E">
        <w:rPr>
          <w:rFonts w:ascii="Arial" w:eastAsia="Arial" w:hAnsi="Arial" w:cs="Arial"/>
          <w:spacing w:val="2"/>
          <w:sz w:val="21"/>
          <w:szCs w:val="21"/>
        </w:rPr>
        <w:t>programme</w:t>
      </w:r>
      <w:r w:rsidR="004B5D9E">
        <w:rPr>
          <w:rFonts w:ascii="Arial" w:eastAsia="Arial" w:hAnsi="Arial" w:cs="Arial"/>
          <w:sz w:val="21"/>
          <w:szCs w:val="21"/>
        </w:rPr>
        <w:t>d</w:t>
      </w:r>
      <w:r w:rsidR="004B5D9E">
        <w:rPr>
          <w:rFonts w:ascii="Arial" w:eastAsia="Arial" w:hAnsi="Arial" w:cs="Arial"/>
          <w:spacing w:val="56"/>
          <w:sz w:val="21"/>
          <w:szCs w:val="21"/>
        </w:rPr>
        <w:t xml:space="preserve"> </w:t>
      </w:r>
      <w:r w:rsidR="004B5D9E">
        <w:rPr>
          <w:rFonts w:ascii="Arial" w:eastAsia="Arial" w:hAnsi="Arial" w:cs="Arial"/>
          <w:spacing w:val="2"/>
          <w:sz w:val="21"/>
          <w:szCs w:val="21"/>
        </w:rPr>
        <w:t>accor</w:t>
      </w:r>
      <w:r w:rsidR="004B5D9E">
        <w:rPr>
          <w:rFonts w:ascii="Arial" w:eastAsia="Arial" w:hAnsi="Arial" w:cs="Arial"/>
          <w:spacing w:val="4"/>
          <w:sz w:val="21"/>
          <w:szCs w:val="21"/>
        </w:rPr>
        <w:t>d</w:t>
      </w:r>
      <w:r w:rsidR="004B5D9E">
        <w:rPr>
          <w:rFonts w:ascii="Arial" w:eastAsia="Arial" w:hAnsi="Arial" w:cs="Arial"/>
          <w:spacing w:val="2"/>
          <w:sz w:val="21"/>
          <w:szCs w:val="21"/>
        </w:rPr>
        <w:t>in</w:t>
      </w:r>
      <w:r w:rsidR="004B5D9E">
        <w:rPr>
          <w:rFonts w:ascii="Arial" w:eastAsia="Arial" w:hAnsi="Arial" w:cs="Arial"/>
          <w:sz w:val="21"/>
          <w:szCs w:val="21"/>
        </w:rPr>
        <w:t>g</w:t>
      </w:r>
      <w:r w:rsidR="004B5D9E">
        <w:rPr>
          <w:rFonts w:ascii="Arial" w:eastAsia="Arial" w:hAnsi="Arial" w:cs="Arial"/>
          <w:spacing w:val="45"/>
          <w:sz w:val="21"/>
          <w:szCs w:val="21"/>
        </w:rPr>
        <w:t xml:space="preserve"> </w:t>
      </w:r>
      <w:r w:rsidR="004B5D9E">
        <w:rPr>
          <w:rFonts w:ascii="Arial" w:eastAsia="Arial" w:hAnsi="Arial" w:cs="Arial"/>
          <w:spacing w:val="2"/>
          <w:sz w:val="21"/>
          <w:szCs w:val="21"/>
        </w:rPr>
        <w:t>t</w:t>
      </w:r>
      <w:r w:rsidR="004B5D9E">
        <w:rPr>
          <w:rFonts w:ascii="Arial" w:eastAsia="Arial" w:hAnsi="Arial" w:cs="Arial"/>
          <w:sz w:val="21"/>
          <w:szCs w:val="21"/>
        </w:rPr>
        <w:t>o</w:t>
      </w:r>
      <w:r w:rsidR="004B5D9E">
        <w:rPr>
          <w:rFonts w:ascii="Arial" w:eastAsia="Arial" w:hAnsi="Arial" w:cs="Arial"/>
          <w:spacing w:val="25"/>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29"/>
          <w:sz w:val="21"/>
          <w:szCs w:val="21"/>
        </w:rPr>
        <w:t xml:space="preserve"> </w:t>
      </w:r>
      <w:r w:rsidR="004B5D9E">
        <w:rPr>
          <w:rFonts w:ascii="Arial" w:eastAsia="Arial" w:hAnsi="Arial" w:cs="Arial"/>
          <w:spacing w:val="2"/>
          <w:w w:val="103"/>
          <w:sz w:val="21"/>
          <w:szCs w:val="21"/>
        </w:rPr>
        <w:t>cu</w:t>
      </w:r>
      <w:r w:rsidR="004B5D9E">
        <w:rPr>
          <w:rFonts w:ascii="Arial" w:eastAsia="Arial" w:hAnsi="Arial" w:cs="Arial"/>
          <w:w w:val="103"/>
          <w:sz w:val="21"/>
          <w:szCs w:val="21"/>
        </w:rPr>
        <w:t>r</w:t>
      </w:r>
      <w:r w:rsidR="004B5D9E">
        <w:rPr>
          <w:rFonts w:ascii="Arial" w:eastAsia="Arial" w:hAnsi="Arial" w:cs="Arial"/>
          <w:spacing w:val="2"/>
          <w:w w:val="103"/>
          <w:sz w:val="21"/>
          <w:szCs w:val="21"/>
        </w:rPr>
        <w:t>ren</w:t>
      </w:r>
      <w:r w:rsidR="004B5D9E">
        <w:rPr>
          <w:rFonts w:ascii="Arial" w:eastAsia="Arial" w:hAnsi="Arial" w:cs="Arial"/>
          <w:w w:val="103"/>
          <w:sz w:val="21"/>
          <w:szCs w:val="21"/>
        </w:rPr>
        <w:t xml:space="preserve">t </w:t>
      </w:r>
      <w:r w:rsidR="004B5D9E">
        <w:rPr>
          <w:rFonts w:ascii="Arial" w:eastAsia="Arial" w:hAnsi="Arial" w:cs="Arial"/>
          <w:sz w:val="21"/>
          <w:szCs w:val="21"/>
        </w:rPr>
        <w:t>s</w:t>
      </w:r>
      <w:r w:rsidR="004B5D9E">
        <w:rPr>
          <w:rFonts w:ascii="Arial" w:eastAsia="Arial" w:hAnsi="Arial" w:cs="Arial"/>
          <w:spacing w:val="2"/>
          <w:sz w:val="21"/>
          <w:szCs w:val="21"/>
        </w:rPr>
        <w:t>tat</w:t>
      </w:r>
      <w:r w:rsidR="004B5D9E">
        <w:rPr>
          <w:rFonts w:ascii="Arial" w:eastAsia="Arial" w:hAnsi="Arial" w:cs="Arial"/>
          <w:sz w:val="21"/>
          <w:szCs w:val="21"/>
        </w:rPr>
        <w:t>e</w:t>
      </w:r>
      <w:r w:rsidR="004B5D9E">
        <w:rPr>
          <w:rFonts w:ascii="Arial" w:eastAsia="Arial" w:hAnsi="Arial" w:cs="Arial"/>
          <w:spacing w:val="20"/>
          <w:sz w:val="21"/>
          <w:szCs w:val="21"/>
        </w:rPr>
        <w:t xml:space="preserve"> </w:t>
      </w:r>
      <w:r w:rsidR="004B5D9E">
        <w:rPr>
          <w:rFonts w:ascii="Arial" w:eastAsia="Arial" w:hAnsi="Arial" w:cs="Arial"/>
          <w:sz w:val="21"/>
          <w:szCs w:val="21"/>
        </w:rPr>
        <w:t>of</w:t>
      </w:r>
      <w:r w:rsidR="004B5D9E">
        <w:rPr>
          <w:rFonts w:ascii="Arial" w:eastAsia="Arial" w:hAnsi="Arial" w:cs="Arial"/>
          <w:spacing w:val="9"/>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15"/>
          <w:sz w:val="21"/>
          <w:szCs w:val="21"/>
        </w:rPr>
        <w:t xml:space="preserve"> </w:t>
      </w:r>
      <w:r w:rsidR="004B5D9E">
        <w:rPr>
          <w:rFonts w:ascii="Arial" w:eastAsia="Arial" w:hAnsi="Arial" w:cs="Arial"/>
          <w:spacing w:val="2"/>
          <w:w w:val="103"/>
          <w:sz w:val="21"/>
          <w:szCs w:val="21"/>
        </w:rPr>
        <w:t>a</w:t>
      </w:r>
      <w:r w:rsidR="004B5D9E">
        <w:rPr>
          <w:rFonts w:ascii="Arial" w:eastAsia="Arial" w:hAnsi="Arial" w:cs="Arial"/>
          <w:w w:val="103"/>
          <w:sz w:val="21"/>
          <w:szCs w:val="21"/>
        </w:rPr>
        <w:t>r</w:t>
      </w:r>
      <w:r w:rsidR="004B5D9E">
        <w:rPr>
          <w:rFonts w:ascii="Arial" w:eastAsia="Arial" w:hAnsi="Arial" w:cs="Arial"/>
          <w:spacing w:val="2"/>
          <w:w w:val="103"/>
          <w:sz w:val="21"/>
          <w:szCs w:val="21"/>
        </w:rPr>
        <w:t>t</w:t>
      </w:r>
      <w:r w:rsidR="004B5D9E">
        <w:rPr>
          <w:rFonts w:ascii="Arial" w:eastAsia="Arial" w:hAnsi="Arial" w:cs="Arial"/>
          <w:w w:val="103"/>
          <w:sz w:val="21"/>
          <w:szCs w:val="21"/>
        </w:rPr>
        <w:t>.</w:t>
      </w:r>
    </w:p>
    <w:p w:rsidR="008F263D" w:rsidRDefault="008F263D" w:rsidP="006E1D31">
      <w:pPr>
        <w:spacing w:before="20"/>
        <w:contextualSpacing/>
        <w:rPr>
          <w:sz w:val="22"/>
          <w:szCs w:val="22"/>
        </w:rPr>
      </w:pPr>
    </w:p>
    <w:p w:rsidR="008F263D" w:rsidRDefault="008E4E56" w:rsidP="006E1D31">
      <w:pPr>
        <w:ind w:left="408" w:right="75" w:hanging="296"/>
        <w:contextualSpacing/>
        <w:rPr>
          <w:rFonts w:ascii="Arial" w:eastAsia="Arial" w:hAnsi="Arial" w:cs="Arial"/>
          <w:sz w:val="21"/>
          <w:szCs w:val="21"/>
        </w:rPr>
        <w:sectPr w:rsidR="008F263D">
          <w:pgSz w:w="11920" w:h="16860"/>
          <w:pgMar w:top="1400" w:right="1340" w:bottom="280" w:left="1040" w:header="720" w:footer="720" w:gutter="0"/>
          <w:cols w:space="720"/>
        </w:sectPr>
      </w:pPr>
      <w:r>
        <w:rPr>
          <w:spacing w:val="1"/>
          <w:sz w:val="16"/>
          <w:szCs w:val="16"/>
        </w:rPr>
        <w:t>29</w:t>
      </w:r>
      <w:r w:rsidR="004B5D9E">
        <w:rPr>
          <w:sz w:val="16"/>
          <w:szCs w:val="16"/>
        </w:rPr>
        <w:t xml:space="preserve">  </w:t>
      </w:r>
      <w:r w:rsidR="004B5D9E">
        <w:rPr>
          <w:spacing w:val="8"/>
          <w:sz w:val="16"/>
          <w:szCs w:val="16"/>
        </w:rPr>
        <w:t xml:space="preserve"> </w:t>
      </w:r>
      <w:r w:rsidR="004B5D9E">
        <w:rPr>
          <w:rFonts w:ascii="Arial" w:eastAsia="Arial" w:hAnsi="Arial" w:cs="Arial"/>
          <w:spacing w:val="2"/>
          <w:sz w:val="21"/>
          <w:szCs w:val="21"/>
        </w:rPr>
        <w:t>However</w:t>
      </w:r>
      <w:r w:rsidR="004B5D9E">
        <w:rPr>
          <w:rFonts w:ascii="Arial" w:eastAsia="Arial" w:hAnsi="Arial" w:cs="Arial"/>
          <w:sz w:val="21"/>
          <w:szCs w:val="21"/>
        </w:rPr>
        <w:t>,</w:t>
      </w:r>
      <w:r w:rsidR="004B5D9E">
        <w:rPr>
          <w:rFonts w:ascii="Arial" w:eastAsia="Arial" w:hAnsi="Arial" w:cs="Arial"/>
          <w:spacing w:val="23"/>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6"/>
          <w:sz w:val="21"/>
          <w:szCs w:val="21"/>
        </w:rPr>
        <w:t xml:space="preserve"> </w:t>
      </w:r>
      <w:r w:rsidR="004B5D9E">
        <w:rPr>
          <w:rFonts w:ascii="Arial" w:eastAsia="Arial" w:hAnsi="Arial" w:cs="Arial"/>
          <w:spacing w:val="2"/>
          <w:sz w:val="21"/>
          <w:szCs w:val="21"/>
        </w:rPr>
        <w:t>Use</w:t>
      </w:r>
      <w:r w:rsidR="004B5D9E">
        <w:rPr>
          <w:rFonts w:ascii="Arial" w:eastAsia="Arial" w:hAnsi="Arial" w:cs="Arial"/>
          <w:sz w:val="21"/>
          <w:szCs w:val="21"/>
        </w:rPr>
        <w:t>r</w:t>
      </w:r>
      <w:r w:rsidR="004B5D9E">
        <w:rPr>
          <w:rFonts w:ascii="Arial" w:eastAsia="Arial" w:hAnsi="Arial" w:cs="Arial"/>
          <w:spacing w:val="9"/>
          <w:sz w:val="21"/>
          <w:szCs w:val="21"/>
        </w:rPr>
        <w:t xml:space="preserve"> </w:t>
      </w:r>
      <w:r w:rsidR="004B5D9E">
        <w:rPr>
          <w:rFonts w:ascii="Arial" w:eastAsia="Arial" w:hAnsi="Arial" w:cs="Arial"/>
          <w:spacing w:val="2"/>
          <w:sz w:val="21"/>
          <w:szCs w:val="21"/>
        </w:rPr>
        <w:t>under</w:t>
      </w:r>
      <w:r w:rsidR="004B5D9E">
        <w:rPr>
          <w:rFonts w:ascii="Arial" w:eastAsia="Arial" w:hAnsi="Arial" w:cs="Arial"/>
          <w:sz w:val="21"/>
          <w:szCs w:val="21"/>
        </w:rPr>
        <w:t>s</w:t>
      </w:r>
      <w:r w:rsidR="004B5D9E">
        <w:rPr>
          <w:rFonts w:ascii="Arial" w:eastAsia="Arial" w:hAnsi="Arial" w:cs="Arial"/>
          <w:spacing w:val="2"/>
          <w:sz w:val="21"/>
          <w:szCs w:val="21"/>
        </w:rPr>
        <w:t>tand</w:t>
      </w:r>
      <w:r w:rsidR="004B5D9E">
        <w:rPr>
          <w:rFonts w:ascii="Arial" w:eastAsia="Arial" w:hAnsi="Arial" w:cs="Arial"/>
          <w:sz w:val="21"/>
          <w:szCs w:val="21"/>
        </w:rPr>
        <w:t>s</w:t>
      </w:r>
      <w:r w:rsidR="004B5D9E">
        <w:rPr>
          <w:rFonts w:ascii="Arial" w:eastAsia="Arial" w:hAnsi="Arial" w:cs="Arial"/>
          <w:spacing w:val="35"/>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8"/>
          <w:sz w:val="21"/>
          <w:szCs w:val="21"/>
        </w:rPr>
        <w:t xml:space="preserve"> </w:t>
      </w:r>
      <w:r w:rsidR="004B5D9E">
        <w:rPr>
          <w:rFonts w:ascii="Arial" w:eastAsia="Arial" w:hAnsi="Arial" w:cs="Arial"/>
          <w:spacing w:val="2"/>
          <w:sz w:val="21"/>
          <w:szCs w:val="21"/>
        </w:rPr>
        <w:t>accept</w:t>
      </w:r>
      <w:r w:rsidR="004B5D9E">
        <w:rPr>
          <w:rFonts w:ascii="Arial" w:eastAsia="Arial" w:hAnsi="Arial" w:cs="Arial"/>
          <w:sz w:val="21"/>
          <w:szCs w:val="21"/>
        </w:rPr>
        <w:t>s</w:t>
      </w:r>
      <w:r w:rsidR="004B5D9E">
        <w:rPr>
          <w:rFonts w:ascii="Arial" w:eastAsia="Arial" w:hAnsi="Arial" w:cs="Arial"/>
          <w:spacing w:val="20"/>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at</w:t>
      </w:r>
      <w:r w:rsidR="004B5D9E">
        <w:rPr>
          <w:rFonts w:ascii="Arial" w:eastAsia="Arial" w:hAnsi="Arial" w:cs="Arial"/>
          <w:spacing w:val="6"/>
          <w:sz w:val="21"/>
          <w:szCs w:val="21"/>
        </w:rPr>
        <w:t xml:space="preserve"> </w:t>
      </w:r>
      <w:r w:rsidR="004B5D9E">
        <w:rPr>
          <w:rFonts w:ascii="Arial" w:eastAsia="Arial" w:hAnsi="Arial" w:cs="Arial"/>
          <w:spacing w:val="2"/>
          <w:sz w:val="21"/>
          <w:szCs w:val="21"/>
        </w:rPr>
        <w:t>smar</w:t>
      </w:r>
      <w:r w:rsidR="004B5D9E">
        <w:rPr>
          <w:rFonts w:ascii="Arial" w:eastAsia="Arial" w:hAnsi="Arial" w:cs="Arial"/>
          <w:sz w:val="21"/>
          <w:szCs w:val="21"/>
        </w:rPr>
        <w:t>t</w:t>
      </w:r>
      <w:r w:rsidR="004B5D9E">
        <w:rPr>
          <w:rFonts w:ascii="Arial" w:eastAsia="Arial" w:hAnsi="Arial" w:cs="Arial"/>
          <w:spacing w:val="11"/>
          <w:sz w:val="21"/>
          <w:szCs w:val="21"/>
        </w:rPr>
        <w:t xml:space="preserve"> </w:t>
      </w:r>
      <w:r w:rsidR="004B5D9E">
        <w:rPr>
          <w:rFonts w:ascii="Arial" w:eastAsia="Arial" w:hAnsi="Arial" w:cs="Arial"/>
          <w:spacing w:val="2"/>
          <w:sz w:val="21"/>
          <w:szCs w:val="21"/>
        </w:rPr>
        <w:t>con</w:t>
      </w:r>
      <w:r w:rsidR="004B5D9E">
        <w:rPr>
          <w:rFonts w:ascii="Arial" w:eastAsia="Arial" w:hAnsi="Arial" w:cs="Arial"/>
          <w:sz w:val="21"/>
          <w:szCs w:val="21"/>
        </w:rPr>
        <w:t>t</w:t>
      </w:r>
      <w:r w:rsidR="004B5D9E">
        <w:rPr>
          <w:rFonts w:ascii="Arial" w:eastAsia="Arial" w:hAnsi="Arial" w:cs="Arial"/>
          <w:spacing w:val="2"/>
          <w:sz w:val="21"/>
          <w:szCs w:val="21"/>
        </w:rPr>
        <w:t>rac</w:t>
      </w:r>
      <w:r w:rsidR="004B5D9E">
        <w:rPr>
          <w:rFonts w:ascii="Arial" w:eastAsia="Arial" w:hAnsi="Arial" w:cs="Arial"/>
          <w:sz w:val="21"/>
          <w:szCs w:val="21"/>
        </w:rPr>
        <w:t>t</w:t>
      </w:r>
      <w:r w:rsidR="004B5D9E">
        <w:rPr>
          <w:rFonts w:ascii="Arial" w:eastAsia="Arial" w:hAnsi="Arial" w:cs="Arial"/>
          <w:spacing w:val="19"/>
          <w:sz w:val="21"/>
          <w:szCs w:val="21"/>
        </w:rPr>
        <w:t xml:space="preserve"> </w:t>
      </w:r>
      <w:r w:rsidR="004B5D9E">
        <w:rPr>
          <w:rFonts w:ascii="Arial" w:eastAsia="Arial" w:hAnsi="Arial" w:cs="Arial"/>
          <w:spacing w:val="2"/>
          <w:sz w:val="21"/>
          <w:szCs w:val="21"/>
        </w:rPr>
        <w:t>technolog</w:t>
      </w:r>
      <w:r w:rsidR="004B5D9E">
        <w:rPr>
          <w:rFonts w:ascii="Arial" w:eastAsia="Arial" w:hAnsi="Arial" w:cs="Arial"/>
          <w:sz w:val="21"/>
          <w:szCs w:val="21"/>
        </w:rPr>
        <w:t>y</w:t>
      </w:r>
      <w:r w:rsidR="004B5D9E">
        <w:rPr>
          <w:rFonts w:ascii="Arial" w:eastAsia="Arial" w:hAnsi="Arial" w:cs="Arial"/>
          <w:spacing w:val="28"/>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 xml:space="preserve">s </w:t>
      </w:r>
      <w:r w:rsidR="004B5D9E">
        <w:rPr>
          <w:rFonts w:ascii="Arial" w:eastAsia="Arial" w:hAnsi="Arial" w:cs="Arial"/>
          <w:spacing w:val="2"/>
          <w:sz w:val="21"/>
          <w:szCs w:val="21"/>
        </w:rPr>
        <w:t>s</w:t>
      </w:r>
      <w:r w:rsidR="004B5D9E">
        <w:rPr>
          <w:rFonts w:ascii="Arial" w:eastAsia="Arial" w:hAnsi="Arial" w:cs="Arial"/>
          <w:sz w:val="21"/>
          <w:szCs w:val="21"/>
        </w:rPr>
        <w:t>t</w:t>
      </w:r>
      <w:r w:rsidR="004B5D9E">
        <w:rPr>
          <w:rFonts w:ascii="Arial" w:eastAsia="Arial" w:hAnsi="Arial" w:cs="Arial"/>
          <w:spacing w:val="2"/>
          <w:sz w:val="21"/>
          <w:szCs w:val="21"/>
        </w:rPr>
        <w:t>i</w:t>
      </w:r>
      <w:r w:rsidR="004B5D9E">
        <w:rPr>
          <w:rFonts w:ascii="Arial" w:eastAsia="Arial" w:hAnsi="Arial" w:cs="Arial"/>
          <w:sz w:val="21"/>
          <w:szCs w:val="21"/>
        </w:rPr>
        <w:t>ll</w:t>
      </w:r>
      <w:r w:rsidR="004B5D9E">
        <w:rPr>
          <w:rFonts w:ascii="Arial" w:eastAsia="Arial" w:hAnsi="Arial" w:cs="Arial"/>
          <w:spacing w:val="5"/>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n</w:t>
      </w:r>
      <w:r w:rsidR="004B5D9E">
        <w:rPr>
          <w:rFonts w:ascii="Arial" w:eastAsia="Arial" w:hAnsi="Arial" w:cs="Arial"/>
          <w:spacing w:val="2"/>
          <w:sz w:val="21"/>
          <w:szCs w:val="21"/>
        </w:rPr>
        <w:t xml:space="preserve"> a</w:t>
      </w:r>
      <w:r w:rsidR="004B5D9E">
        <w:rPr>
          <w:rFonts w:ascii="Arial" w:eastAsia="Arial" w:hAnsi="Arial" w:cs="Arial"/>
          <w:sz w:val="21"/>
          <w:szCs w:val="21"/>
        </w:rPr>
        <w:t>n</w:t>
      </w:r>
      <w:r w:rsidR="004B5D9E">
        <w:rPr>
          <w:rFonts w:ascii="Arial" w:eastAsia="Arial" w:hAnsi="Arial" w:cs="Arial"/>
          <w:spacing w:val="4"/>
          <w:sz w:val="21"/>
          <w:szCs w:val="21"/>
        </w:rPr>
        <w:t xml:space="preserve"> </w:t>
      </w:r>
      <w:r w:rsidR="004B5D9E">
        <w:rPr>
          <w:rFonts w:ascii="Arial" w:eastAsia="Arial" w:hAnsi="Arial" w:cs="Arial"/>
          <w:spacing w:val="2"/>
          <w:w w:val="103"/>
          <w:sz w:val="21"/>
          <w:szCs w:val="21"/>
        </w:rPr>
        <w:t>e</w:t>
      </w:r>
      <w:r w:rsidR="004B5D9E">
        <w:rPr>
          <w:rFonts w:ascii="Arial" w:eastAsia="Arial" w:hAnsi="Arial" w:cs="Arial"/>
          <w:w w:val="103"/>
          <w:sz w:val="21"/>
          <w:szCs w:val="21"/>
        </w:rPr>
        <w:t>a</w:t>
      </w:r>
      <w:r w:rsidR="004B5D9E">
        <w:rPr>
          <w:rFonts w:ascii="Arial" w:eastAsia="Arial" w:hAnsi="Arial" w:cs="Arial"/>
          <w:spacing w:val="2"/>
          <w:w w:val="103"/>
          <w:sz w:val="21"/>
          <w:szCs w:val="21"/>
        </w:rPr>
        <w:t>rl</w:t>
      </w:r>
      <w:r w:rsidR="004B5D9E">
        <w:rPr>
          <w:rFonts w:ascii="Arial" w:eastAsia="Arial" w:hAnsi="Arial" w:cs="Arial"/>
          <w:w w:val="103"/>
          <w:sz w:val="21"/>
          <w:szCs w:val="21"/>
        </w:rPr>
        <w:t xml:space="preserve">y </w:t>
      </w:r>
      <w:r w:rsidR="004B5D9E">
        <w:rPr>
          <w:rFonts w:ascii="Arial" w:eastAsia="Arial" w:hAnsi="Arial" w:cs="Arial"/>
          <w:spacing w:val="2"/>
          <w:sz w:val="21"/>
          <w:szCs w:val="21"/>
        </w:rPr>
        <w:t>developmen</w:t>
      </w:r>
      <w:r w:rsidR="004B5D9E">
        <w:rPr>
          <w:rFonts w:ascii="Arial" w:eastAsia="Arial" w:hAnsi="Arial" w:cs="Arial"/>
          <w:sz w:val="21"/>
          <w:szCs w:val="21"/>
        </w:rPr>
        <w:t>t</w:t>
      </w:r>
      <w:r w:rsidR="004B5D9E">
        <w:rPr>
          <w:rFonts w:ascii="Arial" w:eastAsia="Arial" w:hAnsi="Arial" w:cs="Arial"/>
          <w:spacing w:val="32"/>
          <w:sz w:val="21"/>
          <w:szCs w:val="21"/>
        </w:rPr>
        <w:t xml:space="preserve"> </w:t>
      </w:r>
      <w:r w:rsidR="004B5D9E">
        <w:rPr>
          <w:rFonts w:ascii="Arial" w:eastAsia="Arial" w:hAnsi="Arial" w:cs="Arial"/>
          <w:sz w:val="21"/>
          <w:szCs w:val="21"/>
        </w:rPr>
        <w:t>s</w:t>
      </w:r>
      <w:r w:rsidR="004B5D9E">
        <w:rPr>
          <w:rFonts w:ascii="Arial" w:eastAsia="Arial" w:hAnsi="Arial" w:cs="Arial"/>
          <w:spacing w:val="2"/>
          <w:sz w:val="21"/>
          <w:szCs w:val="21"/>
        </w:rPr>
        <w:t>tag</w:t>
      </w:r>
      <w:r w:rsidR="004B5D9E">
        <w:rPr>
          <w:rFonts w:ascii="Arial" w:eastAsia="Arial" w:hAnsi="Arial" w:cs="Arial"/>
          <w:sz w:val="21"/>
          <w:szCs w:val="21"/>
        </w:rPr>
        <w:t>e</w:t>
      </w:r>
      <w:r w:rsidR="004B5D9E">
        <w:rPr>
          <w:rFonts w:ascii="Arial" w:eastAsia="Arial" w:hAnsi="Arial" w:cs="Arial"/>
          <w:spacing w:val="11"/>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6"/>
          <w:sz w:val="21"/>
          <w:szCs w:val="21"/>
        </w:rPr>
        <w:t xml:space="preserve"> </w:t>
      </w:r>
      <w:r w:rsidR="004B5D9E">
        <w:rPr>
          <w:rFonts w:ascii="Arial" w:eastAsia="Arial" w:hAnsi="Arial" w:cs="Arial"/>
          <w:spacing w:val="2"/>
          <w:sz w:val="21"/>
          <w:szCs w:val="21"/>
        </w:rPr>
        <w:t>it</w:t>
      </w:r>
      <w:r w:rsidR="004B5D9E">
        <w:rPr>
          <w:rFonts w:ascii="Arial" w:eastAsia="Arial" w:hAnsi="Arial" w:cs="Arial"/>
          <w:sz w:val="21"/>
          <w:szCs w:val="21"/>
        </w:rPr>
        <w:t xml:space="preserve">s </w:t>
      </w:r>
      <w:r w:rsidR="004B5D9E">
        <w:rPr>
          <w:rFonts w:ascii="Arial" w:eastAsia="Arial" w:hAnsi="Arial" w:cs="Arial"/>
          <w:spacing w:val="2"/>
          <w:sz w:val="21"/>
          <w:szCs w:val="21"/>
        </w:rPr>
        <w:t>appl</w:t>
      </w:r>
      <w:r w:rsidR="004B5D9E">
        <w:rPr>
          <w:rFonts w:ascii="Arial" w:eastAsia="Arial" w:hAnsi="Arial" w:cs="Arial"/>
          <w:sz w:val="21"/>
          <w:szCs w:val="21"/>
        </w:rPr>
        <w:t>i</w:t>
      </w:r>
      <w:r w:rsidR="004B5D9E">
        <w:rPr>
          <w:rFonts w:ascii="Arial" w:eastAsia="Arial" w:hAnsi="Arial" w:cs="Arial"/>
          <w:spacing w:val="2"/>
          <w:sz w:val="21"/>
          <w:szCs w:val="21"/>
        </w:rPr>
        <w:t>catio</w:t>
      </w:r>
      <w:r w:rsidR="004B5D9E">
        <w:rPr>
          <w:rFonts w:ascii="Arial" w:eastAsia="Arial" w:hAnsi="Arial" w:cs="Arial"/>
          <w:sz w:val="21"/>
          <w:szCs w:val="21"/>
        </w:rPr>
        <w:t>n</w:t>
      </w:r>
      <w:r w:rsidR="004B5D9E">
        <w:rPr>
          <w:rFonts w:ascii="Arial" w:eastAsia="Arial" w:hAnsi="Arial" w:cs="Arial"/>
          <w:spacing w:val="32"/>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f</w:t>
      </w:r>
      <w:r w:rsidR="004B5D9E">
        <w:rPr>
          <w:rFonts w:ascii="Arial" w:eastAsia="Arial" w:hAnsi="Arial" w:cs="Arial"/>
          <w:spacing w:val="1"/>
          <w:sz w:val="21"/>
          <w:szCs w:val="21"/>
        </w:rPr>
        <w:t xml:space="preserve"> </w:t>
      </w:r>
      <w:r w:rsidR="004B5D9E">
        <w:rPr>
          <w:rFonts w:ascii="Arial" w:eastAsia="Arial" w:hAnsi="Arial" w:cs="Arial"/>
          <w:spacing w:val="2"/>
          <w:sz w:val="21"/>
          <w:szCs w:val="21"/>
        </w:rPr>
        <w:t>expe</w:t>
      </w:r>
      <w:r w:rsidR="004B5D9E">
        <w:rPr>
          <w:rFonts w:ascii="Arial" w:eastAsia="Arial" w:hAnsi="Arial" w:cs="Arial"/>
          <w:sz w:val="21"/>
          <w:szCs w:val="21"/>
        </w:rPr>
        <w:t>r</w:t>
      </w:r>
      <w:r w:rsidR="004B5D9E">
        <w:rPr>
          <w:rFonts w:ascii="Arial" w:eastAsia="Arial" w:hAnsi="Arial" w:cs="Arial"/>
          <w:spacing w:val="2"/>
          <w:sz w:val="21"/>
          <w:szCs w:val="21"/>
        </w:rPr>
        <w:t>imenta</w:t>
      </w:r>
      <w:r w:rsidR="004B5D9E">
        <w:rPr>
          <w:rFonts w:ascii="Arial" w:eastAsia="Arial" w:hAnsi="Arial" w:cs="Arial"/>
          <w:sz w:val="21"/>
          <w:szCs w:val="21"/>
        </w:rPr>
        <w:t>l</w:t>
      </w:r>
      <w:r w:rsidR="004B5D9E">
        <w:rPr>
          <w:rFonts w:ascii="Arial" w:eastAsia="Arial" w:hAnsi="Arial" w:cs="Arial"/>
          <w:spacing w:val="32"/>
          <w:sz w:val="21"/>
          <w:szCs w:val="21"/>
        </w:rPr>
        <w:t xml:space="preserve"> </w:t>
      </w:r>
      <w:r w:rsidR="004B5D9E">
        <w:rPr>
          <w:rFonts w:ascii="Arial" w:eastAsia="Arial" w:hAnsi="Arial" w:cs="Arial"/>
          <w:spacing w:val="2"/>
          <w:sz w:val="21"/>
          <w:szCs w:val="21"/>
        </w:rPr>
        <w:t>n</w:t>
      </w:r>
      <w:r w:rsidR="004B5D9E">
        <w:rPr>
          <w:rFonts w:ascii="Arial" w:eastAsia="Arial" w:hAnsi="Arial" w:cs="Arial"/>
          <w:sz w:val="21"/>
          <w:szCs w:val="21"/>
        </w:rPr>
        <w:t>a</w:t>
      </w:r>
      <w:r w:rsidR="004B5D9E">
        <w:rPr>
          <w:rFonts w:ascii="Arial" w:eastAsia="Arial" w:hAnsi="Arial" w:cs="Arial"/>
          <w:spacing w:val="2"/>
          <w:sz w:val="21"/>
          <w:szCs w:val="21"/>
        </w:rPr>
        <w:t>tur</w:t>
      </w:r>
      <w:r w:rsidR="004B5D9E">
        <w:rPr>
          <w:rFonts w:ascii="Arial" w:eastAsia="Arial" w:hAnsi="Arial" w:cs="Arial"/>
          <w:sz w:val="21"/>
          <w:szCs w:val="21"/>
        </w:rPr>
        <w:t>e</w:t>
      </w:r>
      <w:r w:rsidR="004B5D9E">
        <w:rPr>
          <w:rFonts w:ascii="Arial" w:eastAsia="Arial" w:hAnsi="Arial" w:cs="Arial"/>
          <w:spacing w:val="14"/>
          <w:sz w:val="21"/>
          <w:szCs w:val="21"/>
        </w:rPr>
        <w:t xml:space="preserve"> </w:t>
      </w:r>
      <w:r w:rsidR="004B5D9E">
        <w:rPr>
          <w:rFonts w:ascii="Arial" w:eastAsia="Arial" w:hAnsi="Arial" w:cs="Arial"/>
          <w:spacing w:val="2"/>
          <w:sz w:val="21"/>
          <w:szCs w:val="21"/>
        </w:rPr>
        <w:t>whic</w:t>
      </w:r>
      <w:r w:rsidR="004B5D9E">
        <w:rPr>
          <w:rFonts w:ascii="Arial" w:eastAsia="Arial" w:hAnsi="Arial" w:cs="Arial"/>
          <w:sz w:val="21"/>
          <w:szCs w:val="21"/>
        </w:rPr>
        <w:t>h</w:t>
      </w:r>
      <w:r w:rsidR="004B5D9E">
        <w:rPr>
          <w:rFonts w:ascii="Arial" w:eastAsia="Arial" w:hAnsi="Arial" w:cs="Arial"/>
          <w:spacing w:val="10"/>
          <w:sz w:val="21"/>
          <w:szCs w:val="21"/>
        </w:rPr>
        <w:t xml:space="preserve"> </w:t>
      </w:r>
      <w:r w:rsidR="004B5D9E">
        <w:rPr>
          <w:rFonts w:ascii="Arial" w:eastAsia="Arial" w:hAnsi="Arial" w:cs="Arial"/>
          <w:spacing w:val="2"/>
          <w:sz w:val="21"/>
          <w:szCs w:val="21"/>
        </w:rPr>
        <w:t>ca</w:t>
      </w:r>
      <w:r w:rsidR="004B5D9E">
        <w:rPr>
          <w:rFonts w:ascii="Arial" w:eastAsia="Arial" w:hAnsi="Arial" w:cs="Arial"/>
          <w:sz w:val="21"/>
          <w:szCs w:val="21"/>
        </w:rPr>
        <w:t>r</w:t>
      </w:r>
      <w:r w:rsidR="004B5D9E">
        <w:rPr>
          <w:rFonts w:ascii="Arial" w:eastAsia="Arial" w:hAnsi="Arial" w:cs="Arial"/>
          <w:spacing w:val="2"/>
          <w:sz w:val="21"/>
          <w:szCs w:val="21"/>
        </w:rPr>
        <w:t>rie</w:t>
      </w:r>
      <w:r w:rsidR="004B5D9E">
        <w:rPr>
          <w:rFonts w:ascii="Arial" w:eastAsia="Arial" w:hAnsi="Arial" w:cs="Arial"/>
          <w:sz w:val="21"/>
          <w:szCs w:val="21"/>
        </w:rPr>
        <w:t>s</w:t>
      </w:r>
      <w:r w:rsidR="004B5D9E">
        <w:rPr>
          <w:rFonts w:ascii="Arial" w:eastAsia="Arial" w:hAnsi="Arial" w:cs="Arial"/>
          <w:spacing w:val="13"/>
          <w:sz w:val="21"/>
          <w:szCs w:val="21"/>
        </w:rPr>
        <w:t xml:space="preserve"> </w:t>
      </w:r>
      <w:r w:rsidR="004B5D9E">
        <w:rPr>
          <w:rFonts w:ascii="Arial" w:eastAsia="Arial" w:hAnsi="Arial" w:cs="Arial"/>
          <w:spacing w:val="2"/>
          <w:w w:val="103"/>
          <w:sz w:val="21"/>
          <w:szCs w:val="21"/>
        </w:rPr>
        <w:t>sig</w:t>
      </w:r>
      <w:r w:rsidR="004B5D9E">
        <w:rPr>
          <w:rFonts w:ascii="Arial" w:eastAsia="Arial" w:hAnsi="Arial" w:cs="Arial"/>
          <w:w w:val="103"/>
          <w:sz w:val="21"/>
          <w:szCs w:val="21"/>
        </w:rPr>
        <w:t>n</w:t>
      </w:r>
      <w:r w:rsidR="004B5D9E">
        <w:rPr>
          <w:rFonts w:ascii="Arial" w:eastAsia="Arial" w:hAnsi="Arial" w:cs="Arial"/>
          <w:spacing w:val="2"/>
          <w:w w:val="103"/>
          <w:sz w:val="21"/>
          <w:szCs w:val="21"/>
        </w:rPr>
        <w:t>i</w:t>
      </w:r>
      <w:r w:rsidR="004B5D9E">
        <w:rPr>
          <w:rFonts w:ascii="Arial" w:eastAsia="Arial" w:hAnsi="Arial" w:cs="Arial"/>
          <w:w w:val="103"/>
          <w:sz w:val="21"/>
          <w:szCs w:val="21"/>
        </w:rPr>
        <w:t>f</w:t>
      </w:r>
      <w:r w:rsidR="004B5D9E">
        <w:rPr>
          <w:rFonts w:ascii="Arial" w:eastAsia="Arial" w:hAnsi="Arial" w:cs="Arial"/>
          <w:spacing w:val="2"/>
          <w:w w:val="103"/>
          <w:sz w:val="21"/>
          <w:szCs w:val="21"/>
        </w:rPr>
        <w:t>ican</w:t>
      </w:r>
      <w:r w:rsidR="004B5D9E">
        <w:rPr>
          <w:rFonts w:ascii="Arial" w:eastAsia="Arial" w:hAnsi="Arial" w:cs="Arial"/>
          <w:w w:val="103"/>
          <w:sz w:val="21"/>
          <w:szCs w:val="21"/>
        </w:rPr>
        <w:t xml:space="preserve">t </w:t>
      </w:r>
      <w:r w:rsidR="004B5D9E">
        <w:rPr>
          <w:rFonts w:ascii="Arial" w:eastAsia="Arial" w:hAnsi="Arial" w:cs="Arial"/>
          <w:spacing w:val="2"/>
          <w:sz w:val="21"/>
          <w:szCs w:val="21"/>
        </w:rPr>
        <w:t>opera</w:t>
      </w:r>
      <w:r w:rsidR="004B5D9E">
        <w:rPr>
          <w:rFonts w:ascii="Arial" w:eastAsia="Arial" w:hAnsi="Arial" w:cs="Arial"/>
          <w:sz w:val="21"/>
          <w:szCs w:val="21"/>
        </w:rPr>
        <w:t>t</w:t>
      </w:r>
      <w:r w:rsidR="004B5D9E">
        <w:rPr>
          <w:rFonts w:ascii="Arial" w:eastAsia="Arial" w:hAnsi="Arial" w:cs="Arial"/>
          <w:spacing w:val="2"/>
          <w:sz w:val="21"/>
          <w:szCs w:val="21"/>
        </w:rPr>
        <w:t>iona</w:t>
      </w:r>
      <w:r w:rsidR="004B5D9E">
        <w:rPr>
          <w:rFonts w:ascii="Arial" w:eastAsia="Arial" w:hAnsi="Arial" w:cs="Arial"/>
          <w:sz w:val="21"/>
          <w:szCs w:val="21"/>
        </w:rPr>
        <w:t>l,</w:t>
      </w:r>
      <w:r w:rsidR="004B5D9E">
        <w:rPr>
          <w:rFonts w:ascii="Arial" w:eastAsia="Arial" w:hAnsi="Arial" w:cs="Arial"/>
          <w:spacing w:val="23"/>
          <w:sz w:val="21"/>
          <w:szCs w:val="21"/>
        </w:rPr>
        <w:t xml:space="preserve"> </w:t>
      </w:r>
      <w:r w:rsidR="004B5D9E">
        <w:rPr>
          <w:rFonts w:ascii="Arial" w:eastAsia="Arial" w:hAnsi="Arial" w:cs="Arial"/>
          <w:spacing w:val="2"/>
          <w:sz w:val="21"/>
          <w:szCs w:val="21"/>
        </w:rPr>
        <w:t>technologica</w:t>
      </w:r>
      <w:r w:rsidR="004B5D9E">
        <w:rPr>
          <w:rFonts w:ascii="Arial" w:eastAsia="Arial" w:hAnsi="Arial" w:cs="Arial"/>
          <w:sz w:val="21"/>
          <w:szCs w:val="21"/>
        </w:rPr>
        <w:t>l,</w:t>
      </w:r>
      <w:r w:rsidR="004B5D9E">
        <w:rPr>
          <w:rFonts w:ascii="Arial" w:eastAsia="Arial" w:hAnsi="Arial" w:cs="Arial"/>
          <w:spacing w:val="29"/>
          <w:sz w:val="21"/>
          <w:szCs w:val="21"/>
        </w:rPr>
        <w:t xml:space="preserve"> </w:t>
      </w:r>
      <w:r w:rsidR="004B5D9E">
        <w:rPr>
          <w:rFonts w:ascii="Arial" w:eastAsia="Arial" w:hAnsi="Arial" w:cs="Arial"/>
          <w:sz w:val="21"/>
          <w:szCs w:val="21"/>
        </w:rPr>
        <w:t>f</w:t>
      </w:r>
      <w:r w:rsidR="004B5D9E">
        <w:rPr>
          <w:rFonts w:ascii="Arial" w:eastAsia="Arial" w:hAnsi="Arial" w:cs="Arial"/>
          <w:spacing w:val="2"/>
          <w:sz w:val="21"/>
          <w:szCs w:val="21"/>
        </w:rPr>
        <w:t>inancia</w:t>
      </w:r>
      <w:r w:rsidR="004B5D9E">
        <w:rPr>
          <w:rFonts w:ascii="Arial" w:eastAsia="Arial" w:hAnsi="Arial" w:cs="Arial"/>
          <w:sz w:val="21"/>
          <w:szCs w:val="21"/>
        </w:rPr>
        <w:t>l,</w:t>
      </w:r>
      <w:r w:rsidR="004B5D9E">
        <w:rPr>
          <w:rFonts w:ascii="Arial" w:eastAsia="Arial" w:hAnsi="Arial" w:cs="Arial"/>
          <w:spacing w:val="15"/>
          <w:sz w:val="21"/>
          <w:szCs w:val="21"/>
        </w:rPr>
        <w:t xml:space="preserve"> </w:t>
      </w:r>
      <w:r w:rsidR="004B5D9E">
        <w:rPr>
          <w:rFonts w:ascii="Arial" w:eastAsia="Arial" w:hAnsi="Arial" w:cs="Arial"/>
          <w:spacing w:val="2"/>
          <w:sz w:val="21"/>
          <w:szCs w:val="21"/>
        </w:rPr>
        <w:t>regulat</w:t>
      </w:r>
      <w:r w:rsidR="004B5D9E">
        <w:rPr>
          <w:rFonts w:ascii="Arial" w:eastAsia="Arial" w:hAnsi="Arial" w:cs="Arial"/>
          <w:sz w:val="21"/>
          <w:szCs w:val="21"/>
        </w:rPr>
        <w:t>o</w:t>
      </w:r>
      <w:r w:rsidR="004B5D9E">
        <w:rPr>
          <w:rFonts w:ascii="Arial" w:eastAsia="Arial" w:hAnsi="Arial" w:cs="Arial"/>
          <w:spacing w:val="2"/>
          <w:sz w:val="21"/>
          <w:szCs w:val="21"/>
        </w:rPr>
        <w:t>r</w:t>
      </w:r>
      <w:r w:rsidR="004B5D9E">
        <w:rPr>
          <w:rFonts w:ascii="Arial" w:eastAsia="Arial" w:hAnsi="Arial" w:cs="Arial"/>
          <w:sz w:val="21"/>
          <w:szCs w:val="21"/>
        </w:rPr>
        <w:t>y</w:t>
      </w:r>
      <w:r w:rsidR="004B5D9E">
        <w:rPr>
          <w:rFonts w:ascii="Arial" w:eastAsia="Arial" w:hAnsi="Arial" w:cs="Arial"/>
          <w:spacing w:val="20"/>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 xml:space="preserve">d </w:t>
      </w:r>
      <w:r w:rsidR="004B5D9E">
        <w:rPr>
          <w:rFonts w:ascii="Arial" w:eastAsia="Arial" w:hAnsi="Arial" w:cs="Arial"/>
          <w:spacing w:val="2"/>
          <w:sz w:val="21"/>
          <w:szCs w:val="21"/>
        </w:rPr>
        <w:t>reputa</w:t>
      </w:r>
      <w:r w:rsidR="004B5D9E">
        <w:rPr>
          <w:rFonts w:ascii="Arial" w:eastAsia="Arial" w:hAnsi="Arial" w:cs="Arial"/>
          <w:sz w:val="21"/>
          <w:szCs w:val="21"/>
        </w:rPr>
        <w:t>t</w:t>
      </w:r>
      <w:r w:rsidR="004B5D9E">
        <w:rPr>
          <w:rFonts w:ascii="Arial" w:eastAsia="Arial" w:hAnsi="Arial" w:cs="Arial"/>
          <w:spacing w:val="2"/>
          <w:sz w:val="21"/>
          <w:szCs w:val="21"/>
        </w:rPr>
        <w:t>iona</w:t>
      </w:r>
      <w:r w:rsidR="004B5D9E">
        <w:rPr>
          <w:rFonts w:ascii="Arial" w:eastAsia="Arial" w:hAnsi="Arial" w:cs="Arial"/>
          <w:sz w:val="21"/>
          <w:szCs w:val="21"/>
        </w:rPr>
        <w:t>l</w:t>
      </w:r>
      <w:r w:rsidR="004B5D9E">
        <w:rPr>
          <w:rFonts w:ascii="Arial" w:eastAsia="Arial" w:hAnsi="Arial" w:cs="Arial"/>
          <w:spacing w:val="23"/>
          <w:sz w:val="21"/>
          <w:szCs w:val="21"/>
        </w:rPr>
        <w:t xml:space="preserve"> </w:t>
      </w:r>
      <w:r w:rsidR="004B5D9E">
        <w:rPr>
          <w:rFonts w:ascii="Arial" w:eastAsia="Arial" w:hAnsi="Arial" w:cs="Arial"/>
          <w:sz w:val="21"/>
          <w:szCs w:val="21"/>
        </w:rPr>
        <w:t>r</w:t>
      </w:r>
      <w:r w:rsidR="004B5D9E">
        <w:rPr>
          <w:rFonts w:ascii="Arial" w:eastAsia="Arial" w:hAnsi="Arial" w:cs="Arial"/>
          <w:spacing w:val="2"/>
          <w:sz w:val="21"/>
          <w:szCs w:val="21"/>
        </w:rPr>
        <w:t>isks</w:t>
      </w:r>
      <w:r w:rsidR="004B5D9E">
        <w:rPr>
          <w:rFonts w:ascii="Arial" w:eastAsia="Arial" w:hAnsi="Arial" w:cs="Arial"/>
          <w:sz w:val="21"/>
          <w:szCs w:val="21"/>
        </w:rPr>
        <w:t>.</w:t>
      </w:r>
      <w:r w:rsidR="004B5D9E">
        <w:rPr>
          <w:rFonts w:ascii="Arial" w:eastAsia="Arial" w:hAnsi="Arial" w:cs="Arial"/>
          <w:spacing w:val="5"/>
          <w:sz w:val="21"/>
          <w:szCs w:val="21"/>
        </w:rPr>
        <w:t xml:space="preserve"> </w:t>
      </w:r>
      <w:r w:rsidR="004B5D9E">
        <w:rPr>
          <w:rFonts w:ascii="Arial" w:eastAsia="Arial" w:hAnsi="Arial" w:cs="Arial"/>
          <w:spacing w:val="2"/>
          <w:sz w:val="21"/>
          <w:szCs w:val="21"/>
        </w:rPr>
        <w:t>Accor</w:t>
      </w:r>
      <w:r w:rsidR="004B5D9E">
        <w:rPr>
          <w:rFonts w:ascii="Arial" w:eastAsia="Arial" w:hAnsi="Arial" w:cs="Arial"/>
          <w:sz w:val="21"/>
          <w:szCs w:val="21"/>
        </w:rPr>
        <w:t>d</w:t>
      </w:r>
      <w:r w:rsidR="004B5D9E">
        <w:rPr>
          <w:rFonts w:ascii="Arial" w:eastAsia="Arial" w:hAnsi="Arial" w:cs="Arial"/>
          <w:spacing w:val="2"/>
          <w:sz w:val="21"/>
          <w:szCs w:val="21"/>
        </w:rPr>
        <w:t>ingl</w:t>
      </w:r>
      <w:r w:rsidR="004B5D9E">
        <w:rPr>
          <w:rFonts w:ascii="Arial" w:eastAsia="Arial" w:hAnsi="Arial" w:cs="Arial"/>
          <w:sz w:val="21"/>
          <w:szCs w:val="21"/>
        </w:rPr>
        <w:t>y,</w:t>
      </w:r>
      <w:r w:rsidR="004B5D9E">
        <w:rPr>
          <w:rFonts w:ascii="Arial" w:eastAsia="Arial" w:hAnsi="Arial" w:cs="Arial"/>
          <w:spacing w:val="27"/>
          <w:sz w:val="21"/>
          <w:szCs w:val="21"/>
        </w:rPr>
        <w:t xml:space="preserve"> </w:t>
      </w:r>
      <w:r w:rsidR="004B5D9E">
        <w:rPr>
          <w:rFonts w:ascii="Arial" w:eastAsia="Arial" w:hAnsi="Arial" w:cs="Arial"/>
          <w:spacing w:val="2"/>
          <w:sz w:val="21"/>
          <w:szCs w:val="21"/>
        </w:rPr>
        <w:t>wh</w:t>
      </w:r>
      <w:r w:rsidR="004B5D9E">
        <w:rPr>
          <w:rFonts w:ascii="Arial" w:eastAsia="Arial" w:hAnsi="Arial" w:cs="Arial"/>
          <w:sz w:val="21"/>
          <w:szCs w:val="21"/>
        </w:rPr>
        <w:t>i</w:t>
      </w:r>
      <w:r w:rsidR="004B5D9E">
        <w:rPr>
          <w:rFonts w:ascii="Arial" w:eastAsia="Arial" w:hAnsi="Arial" w:cs="Arial"/>
          <w:spacing w:val="2"/>
          <w:sz w:val="21"/>
          <w:szCs w:val="21"/>
        </w:rPr>
        <w:t>l</w:t>
      </w:r>
      <w:r w:rsidR="004B5D9E">
        <w:rPr>
          <w:rFonts w:ascii="Arial" w:eastAsia="Arial" w:hAnsi="Arial" w:cs="Arial"/>
          <w:sz w:val="21"/>
          <w:szCs w:val="21"/>
        </w:rPr>
        <w:t>e</w:t>
      </w:r>
      <w:r w:rsidR="004B5D9E">
        <w:rPr>
          <w:rFonts w:ascii="Arial" w:eastAsia="Arial" w:hAnsi="Arial" w:cs="Arial"/>
          <w:spacing w:val="4"/>
          <w:sz w:val="21"/>
          <w:szCs w:val="21"/>
        </w:rPr>
        <w:t xml:space="preserve"> </w:t>
      </w:r>
      <w:r w:rsidR="004B5D9E">
        <w:rPr>
          <w:rFonts w:ascii="Arial" w:eastAsia="Arial" w:hAnsi="Arial" w:cs="Arial"/>
          <w:spacing w:val="2"/>
          <w:w w:val="103"/>
          <w:sz w:val="21"/>
          <w:szCs w:val="21"/>
        </w:rPr>
        <w:t>th</w:t>
      </w:r>
      <w:r w:rsidR="004B5D9E">
        <w:rPr>
          <w:rFonts w:ascii="Arial" w:eastAsia="Arial" w:hAnsi="Arial" w:cs="Arial"/>
          <w:w w:val="103"/>
          <w:sz w:val="21"/>
          <w:szCs w:val="21"/>
        </w:rPr>
        <w:t xml:space="preserve">e </w:t>
      </w:r>
      <w:r w:rsidR="004B5D9E">
        <w:rPr>
          <w:rFonts w:ascii="Arial" w:eastAsia="Arial" w:hAnsi="Arial" w:cs="Arial"/>
          <w:spacing w:val="2"/>
          <w:sz w:val="21"/>
          <w:szCs w:val="21"/>
        </w:rPr>
        <w:t>aud</w:t>
      </w:r>
      <w:r w:rsidR="004B5D9E">
        <w:rPr>
          <w:rFonts w:ascii="Arial" w:eastAsia="Arial" w:hAnsi="Arial" w:cs="Arial"/>
          <w:sz w:val="21"/>
          <w:szCs w:val="21"/>
        </w:rPr>
        <w:t>it</w:t>
      </w:r>
      <w:r w:rsidR="004B5D9E">
        <w:rPr>
          <w:rFonts w:ascii="Arial" w:eastAsia="Arial" w:hAnsi="Arial" w:cs="Arial"/>
          <w:spacing w:val="8"/>
          <w:sz w:val="21"/>
          <w:szCs w:val="21"/>
        </w:rPr>
        <w:t xml:space="preserve"> </w:t>
      </w:r>
      <w:r w:rsidR="004B5D9E">
        <w:rPr>
          <w:rFonts w:ascii="Arial" w:eastAsia="Arial" w:hAnsi="Arial" w:cs="Arial"/>
          <w:spacing w:val="2"/>
          <w:sz w:val="21"/>
          <w:szCs w:val="21"/>
        </w:rPr>
        <w:t>conducte</w:t>
      </w:r>
      <w:r w:rsidR="004B5D9E">
        <w:rPr>
          <w:rFonts w:ascii="Arial" w:eastAsia="Arial" w:hAnsi="Arial" w:cs="Arial"/>
          <w:sz w:val="21"/>
          <w:szCs w:val="21"/>
        </w:rPr>
        <w:t>d</w:t>
      </w:r>
      <w:r w:rsidR="004B5D9E">
        <w:rPr>
          <w:rFonts w:ascii="Arial" w:eastAsia="Arial" w:hAnsi="Arial" w:cs="Arial"/>
          <w:spacing w:val="22"/>
          <w:sz w:val="21"/>
          <w:szCs w:val="21"/>
        </w:rPr>
        <w:t xml:space="preserve"> </w:t>
      </w:r>
      <w:r w:rsidR="004B5D9E">
        <w:rPr>
          <w:rFonts w:ascii="Arial" w:eastAsia="Arial" w:hAnsi="Arial" w:cs="Arial"/>
          <w:spacing w:val="2"/>
          <w:sz w:val="21"/>
          <w:szCs w:val="21"/>
        </w:rPr>
        <w:t>raise</w:t>
      </w:r>
      <w:r w:rsidR="004B5D9E">
        <w:rPr>
          <w:rFonts w:ascii="Arial" w:eastAsia="Arial" w:hAnsi="Arial" w:cs="Arial"/>
          <w:sz w:val="21"/>
          <w:szCs w:val="21"/>
        </w:rPr>
        <w:t>s</w:t>
      </w:r>
      <w:r w:rsidR="004B5D9E">
        <w:rPr>
          <w:rFonts w:ascii="Arial" w:eastAsia="Arial" w:hAnsi="Arial" w:cs="Arial"/>
          <w:spacing w:val="10"/>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1"/>
          <w:sz w:val="21"/>
          <w:szCs w:val="21"/>
        </w:rPr>
        <w:t xml:space="preserve"> </w:t>
      </w:r>
      <w:r w:rsidR="004B5D9E">
        <w:rPr>
          <w:rFonts w:ascii="Arial" w:eastAsia="Arial" w:hAnsi="Arial" w:cs="Arial"/>
          <w:spacing w:val="2"/>
          <w:sz w:val="21"/>
          <w:szCs w:val="21"/>
        </w:rPr>
        <w:t>leve</w:t>
      </w:r>
      <w:r w:rsidR="004B5D9E">
        <w:rPr>
          <w:rFonts w:ascii="Arial" w:eastAsia="Arial" w:hAnsi="Arial" w:cs="Arial"/>
          <w:sz w:val="21"/>
          <w:szCs w:val="21"/>
        </w:rPr>
        <w:t>l</w:t>
      </w:r>
      <w:r w:rsidR="004B5D9E">
        <w:rPr>
          <w:rFonts w:ascii="Arial" w:eastAsia="Arial" w:hAnsi="Arial" w:cs="Arial"/>
          <w:spacing w:val="6"/>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 xml:space="preserve">f </w:t>
      </w:r>
      <w:r w:rsidR="004B5D9E">
        <w:rPr>
          <w:rFonts w:ascii="Arial" w:eastAsia="Arial" w:hAnsi="Arial" w:cs="Arial"/>
          <w:spacing w:val="2"/>
          <w:sz w:val="21"/>
          <w:szCs w:val="21"/>
        </w:rPr>
        <w:t>sec</w:t>
      </w:r>
      <w:r w:rsidR="004B5D9E">
        <w:rPr>
          <w:rFonts w:ascii="Arial" w:eastAsia="Arial" w:hAnsi="Arial" w:cs="Arial"/>
          <w:sz w:val="21"/>
          <w:szCs w:val="21"/>
        </w:rPr>
        <w:t>u</w:t>
      </w:r>
      <w:r w:rsidR="004B5D9E">
        <w:rPr>
          <w:rFonts w:ascii="Arial" w:eastAsia="Arial" w:hAnsi="Arial" w:cs="Arial"/>
          <w:spacing w:val="2"/>
          <w:sz w:val="21"/>
          <w:szCs w:val="21"/>
        </w:rPr>
        <w:t>r</w:t>
      </w:r>
      <w:r w:rsidR="004B5D9E">
        <w:rPr>
          <w:rFonts w:ascii="Arial" w:eastAsia="Arial" w:hAnsi="Arial" w:cs="Arial"/>
          <w:sz w:val="21"/>
          <w:szCs w:val="21"/>
        </w:rPr>
        <w:t>i</w:t>
      </w:r>
      <w:r w:rsidR="004B5D9E">
        <w:rPr>
          <w:rFonts w:ascii="Arial" w:eastAsia="Arial" w:hAnsi="Arial" w:cs="Arial"/>
          <w:spacing w:val="2"/>
          <w:sz w:val="21"/>
          <w:szCs w:val="21"/>
        </w:rPr>
        <w:t>t</w:t>
      </w:r>
      <w:r w:rsidR="004B5D9E">
        <w:rPr>
          <w:rFonts w:ascii="Arial" w:eastAsia="Arial" w:hAnsi="Arial" w:cs="Arial"/>
          <w:sz w:val="21"/>
          <w:szCs w:val="21"/>
        </w:rPr>
        <w:t>y</w:t>
      </w:r>
      <w:r w:rsidR="004B5D9E">
        <w:rPr>
          <w:rFonts w:ascii="Arial" w:eastAsia="Arial" w:hAnsi="Arial" w:cs="Arial"/>
          <w:spacing w:val="16"/>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5"/>
          <w:sz w:val="21"/>
          <w:szCs w:val="21"/>
        </w:rPr>
        <w:t xml:space="preserve"> </w:t>
      </w:r>
      <w:r w:rsidR="004B5D9E">
        <w:rPr>
          <w:rFonts w:ascii="Arial" w:eastAsia="Arial" w:hAnsi="Arial" w:cs="Arial"/>
          <w:spacing w:val="2"/>
          <w:sz w:val="21"/>
          <w:szCs w:val="21"/>
        </w:rPr>
        <w:t>accurac</w:t>
      </w:r>
      <w:r w:rsidR="004B5D9E">
        <w:rPr>
          <w:rFonts w:ascii="Arial" w:eastAsia="Arial" w:hAnsi="Arial" w:cs="Arial"/>
          <w:sz w:val="21"/>
          <w:szCs w:val="21"/>
        </w:rPr>
        <w:t>y,</w:t>
      </w:r>
      <w:r w:rsidR="004B5D9E">
        <w:rPr>
          <w:rFonts w:ascii="Arial" w:eastAsia="Arial" w:hAnsi="Arial" w:cs="Arial"/>
          <w:spacing w:val="20"/>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3"/>
          <w:sz w:val="21"/>
          <w:szCs w:val="21"/>
        </w:rPr>
        <w:t xml:space="preserve"> </w:t>
      </w:r>
      <w:r w:rsidR="004B5D9E">
        <w:rPr>
          <w:rFonts w:ascii="Arial" w:eastAsia="Arial" w:hAnsi="Arial" w:cs="Arial"/>
          <w:spacing w:val="2"/>
          <w:sz w:val="21"/>
          <w:szCs w:val="21"/>
        </w:rPr>
        <w:t>Use</w:t>
      </w:r>
      <w:r w:rsidR="004B5D9E">
        <w:rPr>
          <w:rFonts w:ascii="Arial" w:eastAsia="Arial" w:hAnsi="Arial" w:cs="Arial"/>
          <w:sz w:val="21"/>
          <w:szCs w:val="21"/>
        </w:rPr>
        <w:t>r</w:t>
      </w:r>
      <w:r w:rsidR="004B5D9E">
        <w:rPr>
          <w:rFonts w:ascii="Arial" w:eastAsia="Arial" w:hAnsi="Arial" w:cs="Arial"/>
          <w:spacing w:val="8"/>
          <w:sz w:val="21"/>
          <w:szCs w:val="21"/>
        </w:rPr>
        <w:t xml:space="preserve"> </w:t>
      </w:r>
      <w:r w:rsidR="004B5D9E">
        <w:rPr>
          <w:rFonts w:ascii="Arial" w:eastAsia="Arial" w:hAnsi="Arial" w:cs="Arial"/>
          <w:spacing w:val="2"/>
          <w:sz w:val="21"/>
          <w:szCs w:val="21"/>
        </w:rPr>
        <w:t>under</w:t>
      </w:r>
      <w:r w:rsidR="004B5D9E">
        <w:rPr>
          <w:rFonts w:ascii="Arial" w:eastAsia="Arial" w:hAnsi="Arial" w:cs="Arial"/>
          <w:sz w:val="21"/>
          <w:szCs w:val="21"/>
        </w:rPr>
        <w:t>s</w:t>
      </w:r>
      <w:r w:rsidR="004B5D9E">
        <w:rPr>
          <w:rFonts w:ascii="Arial" w:eastAsia="Arial" w:hAnsi="Arial" w:cs="Arial"/>
          <w:spacing w:val="2"/>
          <w:sz w:val="21"/>
          <w:szCs w:val="21"/>
        </w:rPr>
        <w:t>tand</w:t>
      </w:r>
      <w:r w:rsidR="004B5D9E">
        <w:rPr>
          <w:rFonts w:ascii="Arial" w:eastAsia="Arial" w:hAnsi="Arial" w:cs="Arial"/>
          <w:sz w:val="21"/>
          <w:szCs w:val="21"/>
        </w:rPr>
        <w:t>s</w:t>
      </w:r>
      <w:r w:rsidR="004B5D9E">
        <w:rPr>
          <w:rFonts w:ascii="Arial" w:eastAsia="Arial" w:hAnsi="Arial" w:cs="Arial"/>
          <w:spacing w:val="29"/>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5"/>
          <w:sz w:val="21"/>
          <w:szCs w:val="21"/>
        </w:rPr>
        <w:t xml:space="preserve"> </w:t>
      </w:r>
      <w:r w:rsidR="004B5D9E">
        <w:rPr>
          <w:rFonts w:ascii="Arial" w:eastAsia="Arial" w:hAnsi="Arial" w:cs="Arial"/>
          <w:spacing w:val="2"/>
          <w:w w:val="103"/>
          <w:sz w:val="21"/>
          <w:szCs w:val="21"/>
        </w:rPr>
        <w:t>accep</w:t>
      </w:r>
      <w:r w:rsidR="004B5D9E">
        <w:rPr>
          <w:rFonts w:ascii="Arial" w:eastAsia="Arial" w:hAnsi="Arial" w:cs="Arial"/>
          <w:w w:val="103"/>
          <w:sz w:val="21"/>
          <w:szCs w:val="21"/>
        </w:rPr>
        <w:t xml:space="preserve">ts </w:t>
      </w:r>
      <w:r w:rsidR="004B5D9E">
        <w:rPr>
          <w:rFonts w:ascii="Arial" w:eastAsia="Arial" w:hAnsi="Arial" w:cs="Arial"/>
          <w:spacing w:val="2"/>
          <w:sz w:val="21"/>
          <w:szCs w:val="21"/>
        </w:rPr>
        <w:t>th</w:t>
      </w:r>
      <w:r w:rsidR="004B5D9E">
        <w:rPr>
          <w:rFonts w:ascii="Arial" w:eastAsia="Arial" w:hAnsi="Arial" w:cs="Arial"/>
          <w:sz w:val="21"/>
          <w:szCs w:val="21"/>
        </w:rPr>
        <w:t>at</w:t>
      </w:r>
      <w:r w:rsidR="004B5D9E">
        <w:rPr>
          <w:rFonts w:ascii="Arial" w:eastAsia="Arial" w:hAnsi="Arial" w:cs="Arial"/>
          <w:spacing w:val="7"/>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5"/>
          <w:sz w:val="21"/>
          <w:szCs w:val="21"/>
        </w:rPr>
        <w:t xml:space="preserve"> </w:t>
      </w:r>
      <w:r w:rsidR="004B5D9E">
        <w:rPr>
          <w:rFonts w:ascii="Arial" w:eastAsia="Arial" w:hAnsi="Arial" w:cs="Arial"/>
          <w:spacing w:val="2"/>
          <w:sz w:val="21"/>
          <w:szCs w:val="21"/>
        </w:rPr>
        <w:t>aud</w:t>
      </w:r>
      <w:r w:rsidR="004B5D9E">
        <w:rPr>
          <w:rFonts w:ascii="Arial" w:eastAsia="Arial" w:hAnsi="Arial" w:cs="Arial"/>
          <w:sz w:val="21"/>
          <w:szCs w:val="21"/>
        </w:rPr>
        <w:t>it</w:t>
      </w:r>
      <w:r w:rsidR="004B5D9E">
        <w:rPr>
          <w:rFonts w:ascii="Arial" w:eastAsia="Arial" w:hAnsi="Arial" w:cs="Arial"/>
          <w:spacing w:val="10"/>
          <w:sz w:val="21"/>
          <w:szCs w:val="21"/>
        </w:rPr>
        <w:t xml:space="preserve"> </w:t>
      </w:r>
      <w:r w:rsidR="004B5D9E">
        <w:rPr>
          <w:rFonts w:ascii="Arial" w:eastAsia="Arial" w:hAnsi="Arial" w:cs="Arial"/>
          <w:spacing w:val="2"/>
          <w:sz w:val="21"/>
          <w:szCs w:val="21"/>
        </w:rPr>
        <w:t>do</w:t>
      </w:r>
      <w:r w:rsidR="004B5D9E">
        <w:rPr>
          <w:rFonts w:ascii="Arial" w:eastAsia="Arial" w:hAnsi="Arial" w:cs="Arial"/>
          <w:spacing w:val="5"/>
          <w:sz w:val="21"/>
          <w:szCs w:val="21"/>
        </w:rPr>
        <w:t>e</w:t>
      </w:r>
      <w:r w:rsidR="004B5D9E">
        <w:rPr>
          <w:rFonts w:ascii="Arial" w:eastAsia="Arial" w:hAnsi="Arial" w:cs="Arial"/>
          <w:sz w:val="21"/>
          <w:szCs w:val="21"/>
        </w:rPr>
        <w:t>s</w:t>
      </w:r>
      <w:r w:rsidR="004B5D9E">
        <w:rPr>
          <w:rFonts w:ascii="Arial" w:eastAsia="Arial" w:hAnsi="Arial" w:cs="Arial"/>
          <w:spacing w:val="10"/>
          <w:sz w:val="21"/>
          <w:szCs w:val="21"/>
        </w:rPr>
        <w:t xml:space="preserve"> </w:t>
      </w:r>
      <w:r w:rsidR="004B5D9E">
        <w:rPr>
          <w:rFonts w:ascii="Arial" w:eastAsia="Arial" w:hAnsi="Arial" w:cs="Arial"/>
          <w:spacing w:val="2"/>
          <w:sz w:val="21"/>
          <w:szCs w:val="21"/>
        </w:rPr>
        <w:t>no</w:t>
      </w:r>
      <w:r w:rsidR="004B5D9E">
        <w:rPr>
          <w:rFonts w:ascii="Arial" w:eastAsia="Arial" w:hAnsi="Arial" w:cs="Arial"/>
          <w:sz w:val="21"/>
          <w:szCs w:val="21"/>
        </w:rPr>
        <w:t>t</w:t>
      </w:r>
      <w:r w:rsidR="004B5D9E">
        <w:rPr>
          <w:rFonts w:ascii="Arial" w:eastAsia="Arial" w:hAnsi="Arial" w:cs="Arial"/>
          <w:spacing w:val="5"/>
          <w:sz w:val="21"/>
          <w:szCs w:val="21"/>
        </w:rPr>
        <w:t xml:space="preserve"> </w:t>
      </w:r>
      <w:r w:rsidR="004B5D9E">
        <w:rPr>
          <w:rFonts w:ascii="Arial" w:eastAsia="Arial" w:hAnsi="Arial" w:cs="Arial"/>
          <w:spacing w:val="2"/>
          <w:sz w:val="21"/>
          <w:szCs w:val="21"/>
        </w:rPr>
        <w:t>amoun</w:t>
      </w:r>
      <w:r w:rsidR="004B5D9E">
        <w:rPr>
          <w:rFonts w:ascii="Arial" w:eastAsia="Arial" w:hAnsi="Arial" w:cs="Arial"/>
          <w:sz w:val="21"/>
          <w:szCs w:val="21"/>
        </w:rPr>
        <w:t>t</w:t>
      </w:r>
      <w:r w:rsidR="004B5D9E">
        <w:rPr>
          <w:rFonts w:ascii="Arial" w:eastAsia="Arial" w:hAnsi="Arial" w:cs="Arial"/>
          <w:spacing w:val="17"/>
          <w:sz w:val="21"/>
          <w:szCs w:val="21"/>
        </w:rPr>
        <w:t xml:space="preserve"> </w:t>
      </w:r>
      <w:r w:rsidR="004B5D9E">
        <w:rPr>
          <w:rFonts w:ascii="Arial" w:eastAsia="Arial" w:hAnsi="Arial" w:cs="Arial"/>
          <w:spacing w:val="2"/>
          <w:sz w:val="21"/>
          <w:szCs w:val="21"/>
        </w:rPr>
        <w:t>t</w:t>
      </w:r>
      <w:r w:rsidR="004B5D9E">
        <w:rPr>
          <w:rFonts w:ascii="Arial" w:eastAsia="Arial" w:hAnsi="Arial" w:cs="Arial"/>
          <w:sz w:val="21"/>
          <w:szCs w:val="21"/>
        </w:rPr>
        <w:t>o</w:t>
      </w:r>
      <w:r w:rsidR="004B5D9E">
        <w:rPr>
          <w:rFonts w:ascii="Arial" w:eastAsia="Arial" w:hAnsi="Arial" w:cs="Arial"/>
          <w:spacing w:val="2"/>
          <w:sz w:val="21"/>
          <w:szCs w:val="21"/>
        </w:rPr>
        <w:t xml:space="preserve"> a</w:t>
      </w:r>
      <w:r w:rsidR="004B5D9E">
        <w:rPr>
          <w:rFonts w:ascii="Arial" w:eastAsia="Arial" w:hAnsi="Arial" w:cs="Arial"/>
          <w:spacing w:val="1"/>
          <w:sz w:val="21"/>
          <w:szCs w:val="21"/>
        </w:rPr>
        <w:t>n</w:t>
      </w:r>
      <w:r w:rsidR="004B5D9E">
        <w:rPr>
          <w:rFonts w:ascii="Arial" w:eastAsia="Arial" w:hAnsi="Arial" w:cs="Arial"/>
          <w:sz w:val="21"/>
          <w:szCs w:val="21"/>
        </w:rPr>
        <w:t>y</w:t>
      </w:r>
      <w:r w:rsidR="004B5D9E">
        <w:rPr>
          <w:rFonts w:ascii="Arial" w:eastAsia="Arial" w:hAnsi="Arial" w:cs="Arial"/>
          <w:spacing w:val="7"/>
          <w:sz w:val="21"/>
          <w:szCs w:val="21"/>
        </w:rPr>
        <w:t xml:space="preserve"> </w:t>
      </w:r>
      <w:r w:rsidR="004B5D9E">
        <w:rPr>
          <w:rFonts w:ascii="Arial" w:eastAsia="Arial" w:hAnsi="Arial" w:cs="Arial"/>
          <w:spacing w:val="2"/>
          <w:sz w:val="21"/>
          <w:szCs w:val="21"/>
        </w:rPr>
        <w:t>f</w:t>
      </w:r>
      <w:r w:rsidR="004B5D9E">
        <w:rPr>
          <w:rFonts w:ascii="Arial" w:eastAsia="Arial" w:hAnsi="Arial" w:cs="Arial"/>
          <w:sz w:val="21"/>
          <w:szCs w:val="21"/>
        </w:rPr>
        <w:t>o</w:t>
      </w:r>
      <w:r w:rsidR="004B5D9E">
        <w:rPr>
          <w:rFonts w:ascii="Arial" w:eastAsia="Arial" w:hAnsi="Arial" w:cs="Arial"/>
          <w:spacing w:val="2"/>
          <w:sz w:val="21"/>
          <w:szCs w:val="21"/>
        </w:rPr>
        <w:t>r</w:t>
      </w:r>
      <w:r w:rsidR="004B5D9E">
        <w:rPr>
          <w:rFonts w:ascii="Arial" w:eastAsia="Arial" w:hAnsi="Arial" w:cs="Arial"/>
          <w:sz w:val="21"/>
          <w:szCs w:val="21"/>
        </w:rPr>
        <w:t>m</w:t>
      </w:r>
      <w:r w:rsidR="004B5D9E">
        <w:rPr>
          <w:rFonts w:ascii="Arial" w:eastAsia="Arial" w:hAnsi="Arial" w:cs="Arial"/>
          <w:spacing w:val="9"/>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f</w:t>
      </w:r>
      <w:r w:rsidR="004B5D9E">
        <w:rPr>
          <w:rFonts w:ascii="Arial" w:eastAsia="Arial" w:hAnsi="Arial" w:cs="Arial"/>
          <w:spacing w:val="2"/>
          <w:sz w:val="21"/>
          <w:szCs w:val="21"/>
        </w:rPr>
        <w:t xml:space="preserve"> warra</w:t>
      </w:r>
      <w:r w:rsidR="004B5D9E">
        <w:rPr>
          <w:rFonts w:ascii="Arial" w:eastAsia="Arial" w:hAnsi="Arial" w:cs="Arial"/>
          <w:sz w:val="21"/>
          <w:szCs w:val="21"/>
        </w:rPr>
        <w:t>n</w:t>
      </w:r>
      <w:r w:rsidR="004B5D9E">
        <w:rPr>
          <w:rFonts w:ascii="Arial" w:eastAsia="Arial" w:hAnsi="Arial" w:cs="Arial"/>
          <w:spacing w:val="2"/>
          <w:sz w:val="21"/>
          <w:szCs w:val="21"/>
        </w:rPr>
        <w:t>ty</w:t>
      </w:r>
      <w:r w:rsidR="004B5D9E">
        <w:rPr>
          <w:rFonts w:ascii="Arial" w:eastAsia="Arial" w:hAnsi="Arial" w:cs="Arial"/>
          <w:sz w:val="21"/>
          <w:szCs w:val="21"/>
        </w:rPr>
        <w:t>,</w:t>
      </w:r>
      <w:r w:rsidR="004B5D9E">
        <w:rPr>
          <w:rFonts w:ascii="Arial" w:eastAsia="Arial" w:hAnsi="Arial" w:cs="Arial"/>
          <w:spacing w:val="20"/>
          <w:sz w:val="21"/>
          <w:szCs w:val="21"/>
        </w:rPr>
        <w:t xml:space="preserve"> </w:t>
      </w:r>
      <w:r w:rsidR="004B5D9E">
        <w:rPr>
          <w:rFonts w:ascii="Arial" w:eastAsia="Arial" w:hAnsi="Arial" w:cs="Arial"/>
          <w:spacing w:val="2"/>
          <w:sz w:val="21"/>
          <w:szCs w:val="21"/>
        </w:rPr>
        <w:t>inclu</w:t>
      </w:r>
      <w:r w:rsidR="004B5D9E">
        <w:rPr>
          <w:rFonts w:ascii="Arial" w:eastAsia="Arial" w:hAnsi="Arial" w:cs="Arial"/>
          <w:sz w:val="21"/>
          <w:szCs w:val="21"/>
        </w:rPr>
        <w:t>d</w:t>
      </w:r>
      <w:r w:rsidR="004B5D9E">
        <w:rPr>
          <w:rFonts w:ascii="Arial" w:eastAsia="Arial" w:hAnsi="Arial" w:cs="Arial"/>
          <w:spacing w:val="2"/>
          <w:sz w:val="21"/>
          <w:szCs w:val="21"/>
        </w:rPr>
        <w:t>in</w:t>
      </w:r>
      <w:r w:rsidR="004B5D9E">
        <w:rPr>
          <w:rFonts w:ascii="Arial" w:eastAsia="Arial" w:hAnsi="Arial" w:cs="Arial"/>
          <w:sz w:val="21"/>
          <w:szCs w:val="21"/>
        </w:rPr>
        <w:t>g</w:t>
      </w:r>
      <w:r w:rsidR="004B5D9E">
        <w:rPr>
          <w:rFonts w:ascii="Arial" w:eastAsia="Arial" w:hAnsi="Arial" w:cs="Arial"/>
          <w:spacing w:val="21"/>
          <w:sz w:val="21"/>
          <w:szCs w:val="21"/>
        </w:rPr>
        <w:t xml:space="preserve"> </w:t>
      </w:r>
      <w:r w:rsidR="004B5D9E">
        <w:rPr>
          <w:rFonts w:ascii="Arial" w:eastAsia="Arial" w:hAnsi="Arial" w:cs="Arial"/>
          <w:spacing w:val="2"/>
          <w:sz w:val="21"/>
          <w:szCs w:val="21"/>
        </w:rPr>
        <w:t>dire</w:t>
      </w:r>
      <w:r w:rsidR="004B5D9E">
        <w:rPr>
          <w:rFonts w:ascii="Arial" w:eastAsia="Arial" w:hAnsi="Arial" w:cs="Arial"/>
          <w:sz w:val="21"/>
          <w:szCs w:val="21"/>
        </w:rPr>
        <w:t>ct</w:t>
      </w:r>
      <w:r w:rsidR="004B5D9E">
        <w:rPr>
          <w:rFonts w:ascii="Arial" w:eastAsia="Arial" w:hAnsi="Arial" w:cs="Arial"/>
          <w:spacing w:val="12"/>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 xml:space="preserve">r </w:t>
      </w:r>
      <w:r w:rsidR="004B5D9E">
        <w:rPr>
          <w:rFonts w:ascii="Arial" w:eastAsia="Arial" w:hAnsi="Arial" w:cs="Arial"/>
          <w:spacing w:val="2"/>
          <w:sz w:val="21"/>
          <w:szCs w:val="21"/>
        </w:rPr>
        <w:t>ind</w:t>
      </w:r>
      <w:r w:rsidR="004B5D9E">
        <w:rPr>
          <w:rFonts w:ascii="Arial" w:eastAsia="Arial" w:hAnsi="Arial" w:cs="Arial"/>
          <w:sz w:val="21"/>
          <w:szCs w:val="21"/>
        </w:rPr>
        <w:t>i</w:t>
      </w:r>
      <w:r w:rsidR="004B5D9E">
        <w:rPr>
          <w:rFonts w:ascii="Arial" w:eastAsia="Arial" w:hAnsi="Arial" w:cs="Arial"/>
          <w:spacing w:val="2"/>
          <w:sz w:val="21"/>
          <w:szCs w:val="21"/>
        </w:rPr>
        <w:t>rec</w:t>
      </w:r>
      <w:r w:rsidR="004B5D9E">
        <w:rPr>
          <w:rFonts w:ascii="Arial" w:eastAsia="Arial" w:hAnsi="Arial" w:cs="Arial"/>
          <w:sz w:val="21"/>
          <w:szCs w:val="21"/>
        </w:rPr>
        <w:t>t</w:t>
      </w:r>
      <w:r w:rsidR="004B5D9E">
        <w:rPr>
          <w:rFonts w:ascii="Arial" w:eastAsia="Arial" w:hAnsi="Arial" w:cs="Arial"/>
          <w:spacing w:val="17"/>
          <w:sz w:val="21"/>
          <w:szCs w:val="21"/>
        </w:rPr>
        <w:t xml:space="preserve"> </w:t>
      </w:r>
      <w:r w:rsidR="004B5D9E">
        <w:rPr>
          <w:rFonts w:ascii="Arial" w:eastAsia="Arial" w:hAnsi="Arial" w:cs="Arial"/>
          <w:spacing w:val="2"/>
          <w:w w:val="103"/>
          <w:sz w:val="21"/>
          <w:szCs w:val="21"/>
        </w:rPr>
        <w:t>wa</w:t>
      </w:r>
      <w:r w:rsidR="004B5D9E">
        <w:rPr>
          <w:rFonts w:ascii="Arial" w:eastAsia="Arial" w:hAnsi="Arial" w:cs="Arial"/>
          <w:w w:val="103"/>
          <w:sz w:val="21"/>
          <w:szCs w:val="21"/>
        </w:rPr>
        <w:t>r</w:t>
      </w:r>
      <w:r w:rsidR="004B5D9E">
        <w:rPr>
          <w:rFonts w:ascii="Arial" w:eastAsia="Arial" w:hAnsi="Arial" w:cs="Arial"/>
          <w:spacing w:val="2"/>
          <w:w w:val="103"/>
          <w:sz w:val="21"/>
          <w:szCs w:val="21"/>
        </w:rPr>
        <w:t xml:space="preserve">ranties </w:t>
      </w:r>
      <w:r w:rsidR="004B5D9E">
        <w:rPr>
          <w:rFonts w:ascii="Arial" w:eastAsia="Arial" w:hAnsi="Arial" w:cs="Arial"/>
          <w:spacing w:val="2"/>
          <w:sz w:val="21"/>
          <w:szCs w:val="21"/>
        </w:rPr>
        <w:t>th</w:t>
      </w:r>
      <w:r w:rsidR="004B5D9E">
        <w:rPr>
          <w:rFonts w:ascii="Arial" w:eastAsia="Arial" w:hAnsi="Arial" w:cs="Arial"/>
          <w:sz w:val="21"/>
          <w:szCs w:val="21"/>
        </w:rPr>
        <w:t>at</w:t>
      </w:r>
      <w:r w:rsidR="004B5D9E">
        <w:rPr>
          <w:rFonts w:ascii="Arial" w:eastAsia="Arial" w:hAnsi="Arial" w:cs="Arial"/>
          <w:spacing w:val="18"/>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18"/>
          <w:sz w:val="21"/>
          <w:szCs w:val="21"/>
        </w:rPr>
        <w:t xml:space="preserve"> </w:t>
      </w:r>
      <w:r w:rsidR="004B5D9E">
        <w:rPr>
          <w:rFonts w:ascii="Arial" w:eastAsia="Arial" w:hAnsi="Arial" w:cs="Arial"/>
          <w:spacing w:val="2"/>
          <w:sz w:val="21"/>
          <w:szCs w:val="21"/>
        </w:rPr>
        <w:t>Smar</w:t>
      </w:r>
      <w:r w:rsidR="004B5D9E">
        <w:rPr>
          <w:rFonts w:ascii="Arial" w:eastAsia="Arial" w:hAnsi="Arial" w:cs="Arial"/>
          <w:sz w:val="21"/>
          <w:szCs w:val="21"/>
        </w:rPr>
        <w:t>t</w:t>
      </w:r>
      <w:r w:rsidR="004B5D9E">
        <w:rPr>
          <w:rFonts w:ascii="Arial" w:eastAsia="Arial" w:hAnsi="Arial" w:cs="Arial"/>
          <w:spacing w:val="15"/>
          <w:sz w:val="21"/>
          <w:szCs w:val="21"/>
        </w:rPr>
        <w:t xml:space="preserve"> </w:t>
      </w:r>
      <w:r w:rsidR="004B5D9E">
        <w:rPr>
          <w:rFonts w:ascii="Arial" w:eastAsia="Arial" w:hAnsi="Arial" w:cs="Arial"/>
          <w:spacing w:val="2"/>
          <w:sz w:val="21"/>
          <w:szCs w:val="21"/>
        </w:rPr>
        <w:t>Con</w:t>
      </w:r>
      <w:r w:rsidR="004B5D9E">
        <w:rPr>
          <w:rFonts w:ascii="Arial" w:eastAsia="Arial" w:hAnsi="Arial" w:cs="Arial"/>
          <w:sz w:val="21"/>
          <w:szCs w:val="21"/>
        </w:rPr>
        <w:t>t</w:t>
      </w:r>
      <w:r w:rsidR="004B5D9E">
        <w:rPr>
          <w:rFonts w:ascii="Arial" w:eastAsia="Arial" w:hAnsi="Arial" w:cs="Arial"/>
          <w:spacing w:val="2"/>
          <w:sz w:val="21"/>
          <w:szCs w:val="21"/>
        </w:rPr>
        <w:t>rac</w:t>
      </w:r>
      <w:r w:rsidR="004B5D9E">
        <w:rPr>
          <w:rFonts w:ascii="Arial" w:eastAsia="Arial" w:hAnsi="Arial" w:cs="Arial"/>
          <w:sz w:val="21"/>
          <w:szCs w:val="21"/>
        </w:rPr>
        <w:t>t</w:t>
      </w:r>
      <w:r w:rsidR="004B5D9E">
        <w:rPr>
          <w:rFonts w:ascii="Arial" w:eastAsia="Arial" w:hAnsi="Arial" w:cs="Arial"/>
          <w:spacing w:val="23"/>
          <w:sz w:val="21"/>
          <w:szCs w:val="21"/>
        </w:rPr>
        <w:t xml:space="preserve"> </w:t>
      </w:r>
      <w:r w:rsidR="004B5D9E">
        <w:rPr>
          <w:rFonts w:ascii="Arial" w:eastAsia="Arial" w:hAnsi="Arial" w:cs="Arial"/>
          <w:spacing w:val="2"/>
          <w:sz w:val="21"/>
          <w:szCs w:val="21"/>
        </w:rPr>
        <w:t>Syste</w:t>
      </w:r>
      <w:r w:rsidR="004B5D9E">
        <w:rPr>
          <w:rFonts w:ascii="Arial" w:eastAsia="Arial" w:hAnsi="Arial" w:cs="Arial"/>
          <w:sz w:val="21"/>
          <w:szCs w:val="21"/>
        </w:rPr>
        <w:t>m</w:t>
      </w:r>
      <w:r w:rsidR="004B5D9E">
        <w:rPr>
          <w:rFonts w:ascii="Arial" w:eastAsia="Arial" w:hAnsi="Arial" w:cs="Arial"/>
          <w:spacing w:val="21"/>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8"/>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7"/>
          <w:sz w:val="21"/>
          <w:szCs w:val="21"/>
        </w:rPr>
        <w:t xml:space="preserve"> </w:t>
      </w:r>
      <w:r w:rsidR="006E1D31">
        <w:rPr>
          <w:rFonts w:ascii="Arial" w:eastAsia="Arial" w:hAnsi="Arial" w:cs="Arial"/>
          <w:spacing w:val="2"/>
          <w:sz w:val="21"/>
          <w:szCs w:val="21"/>
        </w:rPr>
        <w:t>UMC</w:t>
      </w:r>
      <w:r w:rsidR="004B5D9E">
        <w:rPr>
          <w:rFonts w:ascii="Arial" w:eastAsia="Arial" w:hAnsi="Arial" w:cs="Arial"/>
          <w:spacing w:val="15"/>
          <w:sz w:val="21"/>
          <w:szCs w:val="21"/>
        </w:rPr>
        <w:t xml:space="preserve"> </w:t>
      </w:r>
      <w:r w:rsidR="004B5D9E">
        <w:rPr>
          <w:rFonts w:ascii="Arial" w:eastAsia="Arial" w:hAnsi="Arial" w:cs="Arial"/>
          <w:spacing w:val="2"/>
          <w:sz w:val="21"/>
          <w:szCs w:val="21"/>
        </w:rPr>
        <w:t>ar</w:t>
      </w:r>
      <w:r w:rsidR="004B5D9E">
        <w:rPr>
          <w:rFonts w:ascii="Arial" w:eastAsia="Arial" w:hAnsi="Arial" w:cs="Arial"/>
          <w:sz w:val="21"/>
          <w:szCs w:val="21"/>
        </w:rPr>
        <w:t>e</w:t>
      </w:r>
      <w:r w:rsidR="004B5D9E">
        <w:rPr>
          <w:rFonts w:ascii="Arial" w:eastAsia="Arial" w:hAnsi="Arial" w:cs="Arial"/>
          <w:spacing w:val="7"/>
          <w:sz w:val="21"/>
          <w:szCs w:val="21"/>
        </w:rPr>
        <w:t xml:space="preserve"> </w:t>
      </w:r>
      <w:r w:rsidR="004B5D9E">
        <w:rPr>
          <w:rFonts w:ascii="Arial" w:eastAsia="Arial" w:hAnsi="Arial" w:cs="Arial"/>
          <w:sz w:val="21"/>
          <w:szCs w:val="21"/>
        </w:rPr>
        <w:t>f</w:t>
      </w:r>
      <w:r w:rsidR="004B5D9E">
        <w:rPr>
          <w:rFonts w:ascii="Arial" w:eastAsia="Arial" w:hAnsi="Arial" w:cs="Arial"/>
          <w:spacing w:val="2"/>
          <w:sz w:val="21"/>
          <w:szCs w:val="21"/>
        </w:rPr>
        <w:t>i</w:t>
      </w:r>
      <w:r w:rsidR="004B5D9E">
        <w:rPr>
          <w:rFonts w:ascii="Arial" w:eastAsia="Arial" w:hAnsi="Arial" w:cs="Arial"/>
          <w:sz w:val="21"/>
          <w:szCs w:val="21"/>
        </w:rPr>
        <w:t xml:space="preserve">t </w:t>
      </w:r>
      <w:r w:rsidR="004B5D9E">
        <w:rPr>
          <w:rFonts w:ascii="Arial" w:eastAsia="Arial" w:hAnsi="Arial" w:cs="Arial"/>
          <w:spacing w:val="2"/>
          <w:sz w:val="21"/>
          <w:szCs w:val="21"/>
        </w:rPr>
        <w:t>fo</w:t>
      </w:r>
      <w:r w:rsidR="004B5D9E">
        <w:rPr>
          <w:rFonts w:ascii="Arial" w:eastAsia="Arial" w:hAnsi="Arial" w:cs="Arial"/>
          <w:sz w:val="21"/>
          <w:szCs w:val="21"/>
        </w:rPr>
        <w:t>r</w:t>
      </w:r>
      <w:r w:rsidR="004B5D9E">
        <w:rPr>
          <w:rFonts w:ascii="Arial" w:eastAsia="Arial" w:hAnsi="Arial" w:cs="Arial"/>
          <w:spacing w:val="2"/>
          <w:sz w:val="21"/>
          <w:szCs w:val="21"/>
        </w:rPr>
        <w:t xml:space="preserve"> </w:t>
      </w:r>
      <w:r w:rsidR="004B5D9E">
        <w:rPr>
          <w:rFonts w:ascii="Arial" w:eastAsia="Arial" w:hAnsi="Arial" w:cs="Arial"/>
          <w:sz w:val="21"/>
          <w:szCs w:val="21"/>
        </w:rPr>
        <w:t>a</w:t>
      </w:r>
      <w:r w:rsidR="004B5D9E">
        <w:rPr>
          <w:rFonts w:ascii="Arial" w:eastAsia="Arial" w:hAnsi="Arial" w:cs="Arial"/>
          <w:spacing w:val="3"/>
          <w:sz w:val="21"/>
          <w:szCs w:val="21"/>
        </w:rPr>
        <w:t xml:space="preserve"> </w:t>
      </w:r>
      <w:r w:rsidR="006E1D31">
        <w:rPr>
          <w:rFonts w:ascii="Arial" w:eastAsia="Arial" w:hAnsi="Arial" w:cs="Arial"/>
          <w:spacing w:val="2"/>
          <w:sz w:val="21"/>
          <w:szCs w:val="21"/>
        </w:rPr>
        <w:t>p</w:t>
      </w:r>
      <w:r w:rsidR="006E1D31">
        <w:rPr>
          <w:rFonts w:ascii="Arial" w:eastAsia="Arial" w:hAnsi="Arial" w:cs="Arial"/>
          <w:sz w:val="21"/>
          <w:szCs w:val="21"/>
        </w:rPr>
        <w:t>urpose</w:t>
      </w:r>
      <w:r w:rsidR="004B5D9E">
        <w:rPr>
          <w:rFonts w:ascii="Arial" w:eastAsia="Arial" w:hAnsi="Arial" w:cs="Arial"/>
          <w:spacing w:val="22"/>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r</w:t>
      </w:r>
      <w:r w:rsidR="004B5D9E">
        <w:rPr>
          <w:rFonts w:ascii="Arial" w:eastAsia="Arial" w:hAnsi="Arial" w:cs="Arial"/>
          <w:spacing w:val="3"/>
          <w:sz w:val="21"/>
          <w:szCs w:val="21"/>
        </w:rPr>
        <w:t xml:space="preserve"> </w:t>
      </w:r>
      <w:r w:rsidR="004B5D9E">
        <w:rPr>
          <w:rFonts w:ascii="Arial" w:eastAsia="Arial" w:hAnsi="Arial" w:cs="Arial"/>
          <w:spacing w:val="2"/>
          <w:sz w:val="21"/>
          <w:szCs w:val="21"/>
        </w:rPr>
        <w:t>d</w:t>
      </w:r>
      <w:r w:rsidR="004B5D9E">
        <w:rPr>
          <w:rFonts w:ascii="Arial" w:eastAsia="Arial" w:hAnsi="Arial" w:cs="Arial"/>
          <w:sz w:val="21"/>
          <w:szCs w:val="21"/>
        </w:rPr>
        <w:t>o</w:t>
      </w:r>
      <w:r w:rsidR="004B5D9E">
        <w:rPr>
          <w:rFonts w:ascii="Arial" w:eastAsia="Arial" w:hAnsi="Arial" w:cs="Arial"/>
          <w:spacing w:val="4"/>
          <w:sz w:val="21"/>
          <w:szCs w:val="21"/>
        </w:rPr>
        <w:t xml:space="preserve"> </w:t>
      </w:r>
      <w:r w:rsidR="004B5D9E">
        <w:rPr>
          <w:rFonts w:ascii="Arial" w:eastAsia="Arial" w:hAnsi="Arial" w:cs="Arial"/>
          <w:spacing w:val="2"/>
          <w:sz w:val="21"/>
          <w:szCs w:val="21"/>
        </w:rPr>
        <w:t>no</w:t>
      </w:r>
      <w:r w:rsidR="004B5D9E">
        <w:rPr>
          <w:rFonts w:ascii="Arial" w:eastAsia="Arial" w:hAnsi="Arial" w:cs="Arial"/>
          <w:sz w:val="21"/>
          <w:szCs w:val="21"/>
        </w:rPr>
        <w:t>t</w:t>
      </w:r>
      <w:r w:rsidR="004B5D9E">
        <w:rPr>
          <w:rFonts w:ascii="Arial" w:eastAsia="Arial" w:hAnsi="Arial" w:cs="Arial"/>
          <w:spacing w:val="4"/>
          <w:sz w:val="21"/>
          <w:szCs w:val="21"/>
        </w:rPr>
        <w:t xml:space="preserve"> </w:t>
      </w:r>
      <w:r w:rsidR="004B5D9E">
        <w:rPr>
          <w:rFonts w:ascii="Arial" w:eastAsia="Arial" w:hAnsi="Arial" w:cs="Arial"/>
          <w:spacing w:val="2"/>
          <w:w w:val="103"/>
          <w:sz w:val="21"/>
          <w:szCs w:val="21"/>
        </w:rPr>
        <w:t>contai</w:t>
      </w:r>
      <w:r w:rsidR="004B5D9E">
        <w:rPr>
          <w:rFonts w:ascii="Arial" w:eastAsia="Arial" w:hAnsi="Arial" w:cs="Arial"/>
          <w:w w:val="103"/>
          <w:sz w:val="21"/>
          <w:szCs w:val="21"/>
        </w:rPr>
        <w:t xml:space="preserve">n </w:t>
      </w:r>
      <w:r w:rsidR="004B5D9E">
        <w:rPr>
          <w:rFonts w:ascii="Arial" w:eastAsia="Arial" w:hAnsi="Arial" w:cs="Arial"/>
          <w:spacing w:val="2"/>
          <w:sz w:val="21"/>
          <w:szCs w:val="21"/>
        </w:rPr>
        <w:t>an</w:t>
      </w:r>
      <w:r w:rsidR="004B5D9E">
        <w:rPr>
          <w:rFonts w:ascii="Arial" w:eastAsia="Arial" w:hAnsi="Arial" w:cs="Arial"/>
          <w:sz w:val="21"/>
          <w:szCs w:val="21"/>
        </w:rPr>
        <w:t>y</w:t>
      </w:r>
      <w:r w:rsidR="004B5D9E">
        <w:rPr>
          <w:rFonts w:ascii="Arial" w:eastAsia="Arial" w:hAnsi="Arial" w:cs="Arial"/>
          <w:spacing w:val="33"/>
          <w:sz w:val="21"/>
          <w:szCs w:val="21"/>
        </w:rPr>
        <w:t xml:space="preserve"> </w:t>
      </w:r>
      <w:r w:rsidR="006E1D31">
        <w:rPr>
          <w:rFonts w:ascii="Arial" w:eastAsia="Arial" w:hAnsi="Arial" w:cs="Arial"/>
          <w:spacing w:val="2"/>
          <w:sz w:val="21"/>
          <w:szCs w:val="21"/>
        </w:rPr>
        <w:t>weaknesses</w:t>
      </w:r>
      <w:r w:rsidR="006E1D31">
        <w:rPr>
          <w:rFonts w:ascii="Arial" w:eastAsia="Arial" w:hAnsi="Arial" w:cs="Arial"/>
          <w:sz w:val="21"/>
          <w:szCs w:val="21"/>
        </w:rPr>
        <w:t xml:space="preserve">, </w:t>
      </w:r>
      <w:r w:rsidR="006E1D31">
        <w:rPr>
          <w:rFonts w:ascii="Arial" w:eastAsia="Arial" w:hAnsi="Arial" w:cs="Arial"/>
          <w:spacing w:val="1"/>
          <w:sz w:val="21"/>
          <w:szCs w:val="21"/>
        </w:rPr>
        <w:t>vulnerabilities</w:t>
      </w:r>
      <w:r w:rsidR="006E1D31">
        <w:rPr>
          <w:rFonts w:ascii="Arial" w:eastAsia="Arial" w:hAnsi="Arial" w:cs="Arial"/>
          <w:sz w:val="21"/>
          <w:szCs w:val="21"/>
        </w:rPr>
        <w:t xml:space="preserve"> </w:t>
      </w:r>
      <w:r w:rsidR="006E1D31">
        <w:rPr>
          <w:rFonts w:ascii="Arial" w:eastAsia="Arial" w:hAnsi="Arial" w:cs="Arial"/>
          <w:spacing w:val="3"/>
          <w:sz w:val="21"/>
          <w:szCs w:val="21"/>
        </w:rPr>
        <w:t>or</w:t>
      </w:r>
      <w:r w:rsidR="004B5D9E">
        <w:rPr>
          <w:rFonts w:ascii="Arial" w:eastAsia="Arial" w:hAnsi="Arial" w:cs="Arial"/>
          <w:spacing w:val="29"/>
          <w:sz w:val="21"/>
          <w:szCs w:val="21"/>
        </w:rPr>
        <w:t xml:space="preserve"> </w:t>
      </w:r>
      <w:r w:rsidR="004B5D9E">
        <w:rPr>
          <w:rFonts w:ascii="Arial" w:eastAsia="Arial" w:hAnsi="Arial" w:cs="Arial"/>
          <w:spacing w:val="2"/>
          <w:sz w:val="21"/>
          <w:szCs w:val="21"/>
        </w:rPr>
        <w:t>bug</w:t>
      </w:r>
      <w:r w:rsidR="004B5D9E">
        <w:rPr>
          <w:rFonts w:ascii="Arial" w:eastAsia="Arial" w:hAnsi="Arial" w:cs="Arial"/>
          <w:sz w:val="21"/>
          <w:szCs w:val="21"/>
        </w:rPr>
        <w:t>s</w:t>
      </w:r>
      <w:r w:rsidR="004B5D9E">
        <w:rPr>
          <w:rFonts w:ascii="Arial" w:eastAsia="Arial" w:hAnsi="Arial" w:cs="Arial"/>
          <w:spacing w:val="37"/>
          <w:sz w:val="21"/>
          <w:szCs w:val="21"/>
        </w:rPr>
        <w:t xml:space="preserve"> </w:t>
      </w:r>
      <w:r w:rsidR="004B5D9E">
        <w:rPr>
          <w:rFonts w:ascii="Arial" w:eastAsia="Arial" w:hAnsi="Arial" w:cs="Arial"/>
          <w:spacing w:val="2"/>
          <w:sz w:val="21"/>
          <w:szCs w:val="21"/>
        </w:rPr>
        <w:t>w</w:t>
      </w:r>
      <w:r w:rsidR="004B5D9E">
        <w:rPr>
          <w:rFonts w:ascii="Arial" w:eastAsia="Arial" w:hAnsi="Arial" w:cs="Arial"/>
          <w:sz w:val="21"/>
          <w:szCs w:val="21"/>
        </w:rPr>
        <w:t>h</w:t>
      </w:r>
      <w:r w:rsidR="004B5D9E">
        <w:rPr>
          <w:rFonts w:ascii="Arial" w:eastAsia="Arial" w:hAnsi="Arial" w:cs="Arial"/>
          <w:spacing w:val="2"/>
          <w:sz w:val="21"/>
          <w:szCs w:val="21"/>
        </w:rPr>
        <w:t>ic</w:t>
      </w:r>
      <w:r w:rsidR="004B5D9E">
        <w:rPr>
          <w:rFonts w:ascii="Arial" w:eastAsia="Arial" w:hAnsi="Arial" w:cs="Arial"/>
          <w:sz w:val="21"/>
          <w:szCs w:val="21"/>
        </w:rPr>
        <w:t>h</w:t>
      </w:r>
      <w:r w:rsidR="004B5D9E">
        <w:rPr>
          <w:rFonts w:ascii="Arial" w:eastAsia="Arial" w:hAnsi="Arial" w:cs="Arial"/>
          <w:spacing w:val="39"/>
          <w:sz w:val="21"/>
          <w:szCs w:val="21"/>
        </w:rPr>
        <w:t xml:space="preserve"> </w:t>
      </w:r>
      <w:r w:rsidR="004B5D9E">
        <w:rPr>
          <w:rFonts w:ascii="Arial" w:eastAsia="Arial" w:hAnsi="Arial" w:cs="Arial"/>
          <w:spacing w:val="2"/>
          <w:sz w:val="21"/>
          <w:szCs w:val="21"/>
        </w:rPr>
        <w:t>coul</w:t>
      </w:r>
      <w:r w:rsidR="004B5D9E">
        <w:rPr>
          <w:rFonts w:ascii="Arial" w:eastAsia="Arial" w:hAnsi="Arial" w:cs="Arial"/>
          <w:sz w:val="21"/>
          <w:szCs w:val="21"/>
        </w:rPr>
        <w:t>d</w:t>
      </w:r>
      <w:r w:rsidR="004B5D9E">
        <w:rPr>
          <w:rFonts w:ascii="Arial" w:eastAsia="Arial" w:hAnsi="Arial" w:cs="Arial"/>
          <w:spacing w:val="35"/>
          <w:sz w:val="21"/>
          <w:szCs w:val="21"/>
        </w:rPr>
        <w:t xml:space="preserve"> </w:t>
      </w:r>
      <w:r w:rsidR="004B5D9E">
        <w:rPr>
          <w:rFonts w:ascii="Arial" w:eastAsia="Arial" w:hAnsi="Arial" w:cs="Arial"/>
          <w:spacing w:val="2"/>
          <w:sz w:val="21"/>
          <w:szCs w:val="21"/>
        </w:rPr>
        <w:t>cause</w:t>
      </w:r>
      <w:r w:rsidR="004B5D9E">
        <w:rPr>
          <w:rFonts w:ascii="Arial" w:eastAsia="Arial" w:hAnsi="Arial" w:cs="Arial"/>
          <w:sz w:val="21"/>
          <w:szCs w:val="21"/>
        </w:rPr>
        <w:t>,</w:t>
      </w:r>
      <w:r w:rsidR="004B5D9E">
        <w:rPr>
          <w:rFonts w:ascii="Arial" w:eastAsia="Arial" w:hAnsi="Arial" w:cs="Arial"/>
          <w:spacing w:val="39"/>
          <w:sz w:val="21"/>
          <w:szCs w:val="21"/>
        </w:rPr>
        <w:t xml:space="preserve"> </w:t>
      </w:r>
      <w:r w:rsidR="004B5D9E">
        <w:rPr>
          <w:rFonts w:ascii="Arial" w:eastAsia="Arial" w:hAnsi="Arial" w:cs="Arial"/>
          <w:spacing w:val="2"/>
          <w:sz w:val="21"/>
          <w:szCs w:val="21"/>
        </w:rPr>
        <w:t>inte</w:t>
      </w:r>
      <w:r w:rsidR="004B5D9E">
        <w:rPr>
          <w:rFonts w:ascii="Arial" w:eastAsia="Arial" w:hAnsi="Arial" w:cs="Arial"/>
          <w:sz w:val="21"/>
          <w:szCs w:val="21"/>
        </w:rPr>
        <w:t>r</w:t>
      </w:r>
      <w:r w:rsidR="004B5D9E">
        <w:rPr>
          <w:rFonts w:ascii="Arial" w:eastAsia="Arial" w:hAnsi="Arial" w:cs="Arial"/>
          <w:spacing w:val="33"/>
          <w:sz w:val="21"/>
          <w:szCs w:val="21"/>
        </w:rPr>
        <w:t xml:space="preserve"> </w:t>
      </w:r>
      <w:r w:rsidR="004B5D9E">
        <w:rPr>
          <w:rFonts w:ascii="Arial" w:eastAsia="Arial" w:hAnsi="Arial" w:cs="Arial"/>
          <w:spacing w:val="2"/>
          <w:sz w:val="21"/>
          <w:szCs w:val="21"/>
        </w:rPr>
        <w:t>a</w:t>
      </w:r>
      <w:r w:rsidR="004B5D9E">
        <w:rPr>
          <w:rFonts w:ascii="Arial" w:eastAsia="Arial" w:hAnsi="Arial" w:cs="Arial"/>
          <w:sz w:val="21"/>
          <w:szCs w:val="21"/>
        </w:rPr>
        <w:t>l</w:t>
      </w:r>
      <w:r w:rsidR="004B5D9E">
        <w:rPr>
          <w:rFonts w:ascii="Arial" w:eastAsia="Arial" w:hAnsi="Arial" w:cs="Arial"/>
          <w:spacing w:val="2"/>
          <w:sz w:val="21"/>
          <w:szCs w:val="21"/>
        </w:rPr>
        <w:t>ia</w:t>
      </w:r>
      <w:r w:rsidR="004B5D9E">
        <w:rPr>
          <w:rFonts w:ascii="Arial" w:eastAsia="Arial" w:hAnsi="Arial" w:cs="Arial"/>
          <w:sz w:val="21"/>
          <w:szCs w:val="21"/>
        </w:rPr>
        <w:t>,</w:t>
      </w:r>
      <w:r w:rsidR="004B5D9E">
        <w:rPr>
          <w:rFonts w:ascii="Arial" w:eastAsia="Arial" w:hAnsi="Arial" w:cs="Arial"/>
          <w:spacing w:val="32"/>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32"/>
          <w:sz w:val="21"/>
          <w:szCs w:val="21"/>
        </w:rPr>
        <w:t xml:space="preserve"> </w:t>
      </w:r>
      <w:r w:rsidR="006E1D31">
        <w:rPr>
          <w:rFonts w:ascii="Arial" w:eastAsia="Arial" w:hAnsi="Arial" w:cs="Arial"/>
          <w:spacing w:val="2"/>
          <w:sz w:val="21"/>
          <w:szCs w:val="21"/>
        </w:rPr>
        <w:t>complet</w:t>
      </w:r>
      <w:r w:rsidR="006E1D31">
        <w:rPr>
          <w:rFonts w:ascii="Arial" w:eastAsia="Arial" w:hAnsi="Arial" w:cs="Arial"/>
          <w:sz w:val="21"/>
          <w:szCs w:val="21"/>
        </w:rPr>
        <w:t xml:space="preserve">e </w:t>
      </w:r>
      <w:r w:rsidR="006E1D31">
        <w:rPr>
          <w:rFonts w:ascii="Arial" w:eastAsia="Arial" w:hAnsi="Arial" w:cs="Arial"/>
          <w:spacing w:val="5"/>
          <w:sz w:val="21"/>
          <w:szCs w:val="21"/>
        </w:rPr>
        <w:t>loss</w:t>
      </w:r>
      <w:r w:rsidR="004B5D9E">
        <w:rPr>
          <w:rFonts w:ascii="Arial" w:eastAsia="Arial" w:hAnsi="Arial" w:cs="Arial"/>
          <w:spacing w:val="31"/>
          <w:sz w:val="21"/>
          <w:szCs w:val="21"/>
        </w:rPr>
        <w:t xml:space="preserve"> </w:t>
      </w:r>
      <w:r w:rsidR="004B5D9E">
        <w:rPr>
          <w:rFonts w:ascii="Arial" w:eastAsia="Arial" w:hAnsi="Arial" w:cs="Arial"/>
          <w:spacing w:val="2"/>
          <w:w w:val="103"/>
          <w:sz w:val="21"/>
          <w:szCs w:val="21"/>
        </w:rPr>
        <w:t>o</w:t>
      </w:r>
      <w:r w:rsidR="004B5D9E">
        <w:rPr>
          <w:rFonts w:ascii="Arial" w:eastAsia="Arial" w:hAnsi="Arial" w:cs="Arial"/>
          <w:w w:val="103"/>
          <w:sz w:val="21"/>
          <w:szCs w:val="21"/>
        </w:rPr>
        <w:t>f</w:t>
      </w:r>
    </w:p>
    <w:p w:rsidR="008F263D" w:rsidRDefault="004B5D9E" w:rsidP="006E1D31">
      <w:pPr>
        <w:spacing w:before="77"/>
        <w:ind w:left="408"/>
        <w:contextualSpacing/>
        <w:rPr>
          <w:rFonts w:ascii="Arial" w:eastAsia="Arial" w:hAnsi="Arial" w:cs="Arial"/>
          <w:sz w:val="21"/>
          <w:szCs w:val="21"/>
        </w:rPr>
      </w:pPr>
      <w:r>
        <w:rPr>
          <w:rFonts w:ascii="Arial" w:eastAsia="Arial" w:hAnsi="Arial" w:cs="Arial"/>
          <w:spacing w:val="2"/>
          <w:sz w:val="21"/>
          <w:szCs w:val="21"/>
        </w:rPr>
        <w:lastRenderedPageBreak/>
        <w:t>Cont</w:t>
      </w:r>
      <w:r>
        <w:rPr>
          <w:rFonts w:ascii="Arial" w:eastAsia="Arial" w:hAnsi="Arial" w:cs="Arial"/>
          <w:sz w:val="21"/>
          <w:szCs w:val="21"/>
        </w:rPr>
        <w:t>r</w:t>
      </w:r>
      <w:r>
        <w:rPr>
          <w:rFonts w:ascii="Arial" w:eastAsia="Arial" w:hAnsi="Arial" w:cs="Arial"/>
          <w:spacing w:val="2"/>
          <w:sz w:val="21"/>
          <w:szCs w:val="21"/>
        </w:rPr>
        <w:t>ibu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40"/>
          <w:sz w:val="21"/>
          <w:szCs w:val="21"/>
        </w:rPr>
        <w:t xml:space="preserve"> </w:t>
      </w:r>
      <w:r>
        <w:rPr>
          <w:rFonts w:ascii="Arial" w:eastAsia="Arial" w:hAnsi="Arial" w:cs="Arial"/>
          <w:spacing w:val="2"/>
          <w:sz w:val="21"/>
          <w:szCs w:val="21"/>
        </w:rPr>
        <w:t>Token</w:t>
      </w:r>
      <w:r>
        <w:rPr>
          <w:rFonts w:ascii="Arial" w:eastAsia="Arial" w:hAnsi="Arial" w:cs="Arial"/>
          <w:sz w:val="21"/>
          <w:szCs w:val="21"/>
        </w:rPr>
        <w:t>s</w:t>
      </w:r>
      <w:r>
        <w:rPr>
          <w:rFonts w:ascii="Arial" w:eastAsia="Arial" w:hAnsi="Arial" w:cs="Arial"/>
          <w:spacing w:val="27"/>
          <w:sz w:val="21"/>
          <w:szCs w:val="21"/>
        </w:rPr>
        <w:t xml:space="preserve"> </w:t>
      </w:r>
      <w:r>
        <w:rPr>
          <w:rFonts w:ascii="Arial" w:eastAsia="Arial" w:hAnsi="Arial" w:cs="Arial"/>
          <w:spacing w:val="2"/>
          <w:w w:val="103"/>
          <w:sz w:val="21"/>
          <w:szCs w:val="21"/>
        </w:rPr>
        <w:t>and/</w:t>
      </w:r>
      <w:r>
        <w:rPr>
          <w:rFonts w:ascii="Arial" w:eastAsia="Arial" w:hAnsi="Arial" w:cs="Arial"/>
          <w:w w:val="103"/>
          <w:sz w:val="21"/>
          <w:szCs w:val="21"/>
        </w:rPr>
        <w:t>or</w:t>
      </w:r>
      <w:r>
        <w:rPr>
          <w:rFonts w:ascii="Arial" w:eastAsia="Arial" w:hAnsi="Arial" w:cs="Arial"/>
          <w:spacing w:val="-44"/>
          <w:sz w:val="21"/>
          <w:szCs w:val="21"/>
        </w:rPr>
        <w:t xml:space="preserve"> </w:t>
      </w:r>
      <w:r w:rsidR="006E1D31">
        <w:rPr>
          <w:rFonts w:ascii="Arial" w:eastAsia="Arial" w:hAnsi="Arial" w:cs="Arial"/>
          <w:spacing w:val="2"/>
          <w:w w:val="103"/>
          <w:sz w:val="21"/>
          <w:szCs w:val="21"/>
        </w:rPr>
        <w:t>UMC</w:t>
      </w:r>
      <w:r>
        <w:rPr>
          <w:rFonts w:ascii="Arial" w:eastAsia="Arial" w:hAnsi="Arial" w:cs="Arial"/>
          <w:spacing w:val="2"/>
          <w:w w:val="103"/>
          <w:sz w:val="21"/>
          <w:szCs w:val="21"/>
        </w:rPr>
        <w:t>.</w:t>
      </w:r>
    </w:p>
    <w:p w:rsidR="008F263D" w:rsidRDefault="008F263D" w:rsidP="006E1D31">
      <w:pPr>
        <w:spacing w:before="6"/>
        <w:contextualSpacing/>
        <w:rPr>
          <w:sz w:val="10"/>
          <w:szCs w:val="10"/>
        </w:rPr>
      </w:pPr>
    </w:p>
    <w:p w:rsidR="008F263D" w:rsidRDefault="008F263D" w:rsidP="006E1D31">
      <w:pPr>
        <w:contextualSpacing/>
      </w:pPr>
    </w:p>
    <w:p w:rsidR="008F263D" w:rsidRDefault="004B5D9E" w:rsidP="006E1D31">
      <w:pPr>
        <w:ind w:left="408"/>
        <w:contextualSpacing/>
        <w:rPr>
          <w:rFonts w:ascii="Arial" w:eastAsia="Arial" w:hAnsi="Arial" w:cs="Arial"/>
          <w:sz w:val="21"/>
          <w:szCs w:val="21"/>
        </w:rPr>
      </w:pPr>
      <w:r>
        <w:rPr>
          <w:rFonts w:ascii="Arial" w:eastAsia="Arial" w:hAnsi="Arial" w:cs="Arial"/>
          <w:b/>
          <w:spacing w:val="1"/>
          <w:sz w:val="21"/>
          <w:szCs w:val="21"/>
        </w:rPr>
        <w:t>5</w:t>
      </w:r>
      <w:r>
        <w:rPr>
          <w:rFonts w:ascii="Arial" w:eastAsia="Arial" w:hAnsi="Arial" w:cs="Arial"/>
          <w:b/>
          <w:sz w:val="21"/>
          <w:szCs w:val="21"/>
        </w:rPr>
        <w:t xml:space="preserve">.        </w:t>
      </w:r>
      <w:r>
        <w:rPr>
          <w:rFonts w:ascii="Arial" w:eastAsia="Arial" w:hAnsi="Arial" w:cs="Arial"/>
          <w:b/>
          <w:spacing w:val="3"/>
          <w:sz w:val="21"/>
          <w:szCs w:val="21"/>
        </w:rPr>
        <w:t xml:space="preserve"> </w:t>
      </w:r>
      <w:r>
        <w:rPr>
          <w:rFonts w:ascii="Arial" w:eastAsia="Arial" w:hAnsi="Arial" w:cs="Arial"/>
          <w:b/>
          <w:spacing w:val="-1"/>
          <w:w w:val="105"/>
          <w:sz w:val="21"/>
          <w:szCs w:val="21"/>
        </w:rPr>
        <w:t>R</w:t>
      </w:r>
      <w:r>
        <w:rPr>
          <w:rFonts w:ascii="Arial" w:eastAsia="Arial" w:hAnsi="Arial" w:cs="Arial"/>
          <w:b/>
          <w:spacing w:val="1"/>
          <w:w w:val="105"/>
          <w:sz w:val="21"/>
          <w:szCs w:val="21"/>
        </w:rPr>
        <w:t>i</w:t>
      </w:r>
      <w:r>
        <w:rPr>
          <w:rFonts w:ascii="Arial" w:eastAsia="Arial" w:hAnsi="Arial" w:cs="Arial"/>
          <w:b/>
          <w:w w:val="105"/>
          <w:sz w:val="21"/>
          <w:szCs w:val="21"/>
        </w:rPr>
        <w:t>s</w:t>
      </w:r>
      <w:r>
        <w:rPr>
          <w:rFonts w:ascii="Arial" w:eastAsia="Arial" w:hAnsi="Arial" w:cs="Arial"/>
          <w:b/>
          <w:spacing w:val="-1"/>
          <w:w w:val="105"/>
          <w:sz w:val="21"/>
          <w:szCs w:val="21"/>
        </w:rPr>
        <w:t>k</w:t>
      </w:r>
      <w:r>
        <w:rPr>
          <w:rFonts w:ascii="Arial" w:eastAsia="Arial" w:hAnsi="Arial" w:cs="Arial"/>
          <w:b/>
          <w:w w:val="105"/>
          <w:sz w:val="21"/>
          <w:szCs w:val="21"/>
        </w:rPr>
        <w:t>s</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ind w:left="408" w:right="90" w:hanging="296"/>
        <w:contextualSpacing/>
        <w:rPr>
          <w:rFonts w:ascii="Arial" w:eastAsia="Arial" w:hAnsi="Arial" w:cs="Arial"/>
          <w:sz w:val="21"/>
          <w:szCs w:val="21"/>
        </w:rPr>
      </w:pPr>
      <w:r>
        <w:rPr>
          <w:spacing w:val="1"/>
          <w:sz w:val="16"/>
          <w:szCs w:val="16"/>
        </w:rPr>
        <w:t>3</w:t>
      </w:r>
      <w:r w:rsidR="008E4E56">
        <w:rPr>
          <w:spacing w:val="1"/>
          <w:sz w:val="16"/>
          <w:szCs w:val="16"/>
        </w:rPr>
        <w:t>0</w:t>
      </w:r>
      <w:r>
        <w:rPr>
          <w:sz w:val="16"/>
          <w:szCs w:val="16"/>
        </w:rPr>
        <w:t xml:space="preserve">  </w:t>
      </w:r>
      <w:r>
        <w:rPr>
          <w:spacing w:val="13"/>
          <w:sz w:val="16"/>
          <w:szCs w:val="16"/>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6"/>
          <w:sz w:val="21"/>
          <w:szCs w:val="21"/>
        </w:rPr>
        <w:t xml:space="preserve"> </w:t>
      </w:r>
      <w:r w:rsidR="006E1D31">
        <w:rPr>
          <w:rFonts w:ascii="Arial" w:eastAsia="Arial" w:hAnsi="Arial" w:cs="Arial"/>
          <w:spacing w:val="2"/>
          <w:sz w:val="21"/>
          <w:szCs w:val="21"/>
        </w:rPr>
        <w:t>Use</w:t>
      </w:r>
      <w:r w:rsidR="006E1D31">
        <w:rPr>
          <w:rFonts w:ascii="Arial" w:eastAsia="Arial" w:hAnsi="Arial" w:cs="Arial"/>
          <w:sz w:val="21"/>
          <w:szCs w:val="21"/>
        </w:rPr>
        <w:t xml:space="preserve">r understands </w:t>
      </w:r>
      <w:r w:rsidR="006E1D31">
        <w:rPr>
          <w:rFonts w:ascii="Arial" w:eastAsia="Arial" w:hAnsi="Arial" w:cs="Arial"/>
          <w:spacing w:val="21"/>
          <w:sz w:val="21"/>
          <w:szCs w:val="21"/>
        </w:rPr>
        <w:t>and</w:t>
      </w:r>
      <w:r>
        <w:rPr>
          <w:rFonts w:ascii="Arial" w:eastAsia="Arial" w:hAnsi="Arial" w:cs="Arial"/>
          <w:spacing w:val="55"/>
          <w:sz w:val="21"/>
          <w:szCs w:val="21"/>
        </w:rPr>
        <w:t xml:space="preserve"> </w:t>
      </w:r>
      <w:r w:rsidR="006E1D31">
        <w:rPr>
          <w:rFonts w:ascii="Arial" w:eastAsia="Arial" w:hAnsi="Arial" w:cs="Arial"/>
          <w:spacing w:val="2"/>
          <w:sz w:val="21"/>
          <w:szCs w:val="21"/>
        </w:rPr>
        <w:t>accept</w:t>
      </w:r>
      <w:r w:rsidR="006E1D31">
        <w:rPr>
          <w:rFonts w:ascii="Arial" w:eastAsia="Arial" w:hAnsi="Arial" w:cs="Arial"/>
          <w:sz w:val="21"/>
          <w:szCs w:val="21"/>
        </w:rPr>
        <w:t xml:space="preserve">s </w:t>
      </w:r>
      <w:r w:rsidR="006E1D31">
        <w:rPr>
          <w:rFonts w:ascii="Arial" w:eastAsia="Arial" w:hAnsi="Arial" w:cs="Arial"/>
          <w:spacing w:val="6"/>
          <w:sz w:val="21"/>
          <w:szCs w:val="21"/>
        </w:rPr>
        <w:t>the</w:t>
      </w:r>
      <w:r>
        <w:rPr>
          <w:rFonts w:ascii="Arial" w:eastAsia="Arial" w:hAnsi="Arial" w:cs="Arial"/>
          <w:spacing w:val="54"/>
          <w:sz w:val="21"/>
          <w:szCs w:val="21"/>
        </w:rPr>
        <w:t xml:space="preserve"> </w:t>
      </w:r>
      <w:r>
        <w:rPr>
          <w:rFonts w:ascii="Arial" w:eastAsia="Arial" w:hAnsi="Arial" w:cs="Arial"/>
          <w:sz w:val="21"/>
          <w:szCs w:val="21"/>
        </w:rPr>
        <w:t>r</w:t>
      </w:r>
      <w:r>
        <w:rPr>
          <w:rFonts w:ascii="Arial" w:eastAsia="Arial" w:hAnsi="Arial" w:cs="Arial"/>
          <w:spacing w:val="2"/>
          <w:sz w:val="21"/>
          <w:szCs w:val="21"/>
        </w:rPr>
        <w:t>isk</w:t>
      </w:r>
      <w:r>
        <w:rPr>
          <w:rFonts w:ascii="Arial" w:eastAsia="Arial" w:hAnsi="Arial" w:cs="Arial"/>
          <w:sz w:val="21"/>
          <w:szCs w:val="21"/>
        </w:rPr>
        <w:t>s</w:t>
      </w:r>
      <w:r>
        <w:rPr>
          <w:rFonts w:ascii="Arial" w:eastAsia="Arial" w:hAnsi="Arial" w:cs="Arial"/>
          <w:spacing w:val="56"/>
          <w:sz w:val="21"/>
          <w:szCs w:val="21"/>
        </w:rPr>
        <w:t xml:space="preserve"> </w:t>
      </w:r>
      <w:r w:rsidR="006E1D31">
        <w:rPr>
          <w:rFonts w:ascii="Arial" w:eastAsia="Arial" w:hAnsi="Arial" w:cs="Arial"/>
          <w:spacing w:val="2"/>
          <w:sz w:val="21"/>
          <w:szCs w:val="21"/>
        </w:rPr>
        <w:t>about</w:t>
      </w:r>
      <w:r>
        <w:rPr>
          <w:rFonts w:ascii="Arial" w:eastAsia="Arial" w:hAnsi="Arial" w:cs="Arial"/>
          <w:spacing w:val="56"/>
          <w:sz w:val="21"/>
          <w:szCs w:val="21"/>
        </w:rPr>
        <w:t xml:space="preserve"> </w:t>
      </w:r>
      <w:r w:rsidR="006E1D31">
        <w:rPr>
          <w:rFonts w:ascii="Arial" w:eastAsia="Arial" w:hAnsi="Arial" w:cs="Arial"/>
          <w:sz w:val="21"/>
          <w:szCs w:val="21"/>
        </w:rPr>
        <w:t>t</w:t>
      </w:r>
      <w:r w:rsidR="006E1D31">
        <w:rPr>
          <w:rFonts w:ascii="Arial" w:eastAsia="Arial" w:hAnsi="Arial" w:cs="Arial"/>
          <w:spacing w:val="2"/>
          <w:sz w:val="21"/>
          <w:szCs w:val="21"/>
        </w:rPr>
        <w:t>ransfe</w:t>
      </w:r>
      <w:r w:rsidR="006E1D31">
        <w:rPr>
          <w:rFonts w:ascii="Arial" w:eastAsia="Arial" w:hAnsi="Arial" w:cs="Arial"/>
          <w:sz w:val="21"/>
          <w:szCs w:val="21"/>
        </w:rPr>
        <w:t>r</w:t>
      </w:r>
      <w:r w:rsidR="006E1D31">
        <w:rPr>
          <w:rFonts w:ascii="Arial" w:eastAsia="Arial" w:hAnsi="Arial" w:cs="Arial"/>
          <w:spacing w:val="2"/>
          <w:sz w:val="21"/>
          <w:szCs w:val="21"/>
        </w:rPr>
        <w:t>rin</w:t>
      </w:r>
      <w:r w:rsidR="006E1D31">
        <w:rPr>
          <w:rFonts w:ascii="Arial" w:eastAsia="Arial" w:hAnsi="Arial" w:cs="Arial"/>
          <w:sz w:val="21"/>
          <w:szCs w:val="21"/>
        </w:rPr>
        <w:t xml:space="preserve">g </w:t>
      </w:r>
      <w:r w:rsidR="006E1D31">
        <w:rPr>
          <w:rFonts w:ascii="Arial" w:eastAsia="Arial" w:hAnsi="Arial" w:cs="Arial"/>
          <w:spacing w:val="19"/>
          <w:sz w:val="21"/>
          <w:szCs w:val="21"/>
        </w:rPr>
        <w:t>Contribution</w:t>
      </w:r>
      <w:r>
        <w:rPr>
          <w:rFonts w:ascii="Arial" w:eastAsia="Arial" w:hAnsi="Arial" w:cs="Arial"/>
          <w:w w:val="103"/>
          <w:sz w:val="21"/>
          <w:szCs w:val="21"/>
        </w:rPr>
        <w:t xml:space="preserve"> </w:t>
      </w:r>
      <w:r>
        <w:rPr>
          <w:rFonts w:ascii="Arial" w:eastAsia="Arial" w:hAnsi="Arial" w:cs="Arial"/>
          <w:spacing w:val="2"/>
          <w:sz w:val="21"/>
          <w:szCs w:val="21"/>
        </w:rPr>
        <w:t>Token</w:t>
      </w:r>
      <w:r>
        <w:rPr>
          <w:rFonts w:ascii="Arial" w:eastAsia="Arial" w:hAnsi="Arial" w:cs="Arial"/>
          <w:sz w:val="21"/>
          <w:szCs w:val="21"/>
        </w:rPr>
        <w:t>s</w:t>
      </w:r>
      <w:r>
        <w:rPr>
          <w:rFonts w:ascii="Arial" w:eastAsia="Arial" w:hAnsi="Arial" w:cs="Arial"/>
          <w:spacing w:val="15"/>
          <w:sz w:val="21"/>
          <w:szCs w:val="21"/>
        </w:rPr>
        <w:t xml:space="preserve"> </w:t>
      </w:r>
      <w:r>
        <w:rPr>
          <w:rFonts w:ascii="Arial" w:eastAsia="Arial" w:hAnsi="Arial" w:cs="Arial"/>
          <w:spacing w:val="2"/>
          <w:sz w:val="21"/>
          <w:szCs w:val="21"/>
        </w:rPr>
        <w:t>t</w:t>
      </w:r>
      <w:r>
        <w:rPr>
          <w:rFonts w:ascii="Arial" w:eastAsia="Arial" w:hAnsi="Arial" w:cs="Arial"/>
          <w:sz w:val="21"/>
          <w:szCs w:val="21"/>
        </w:rPr>
        <w:t xml:space="preserve">o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3"/>
          <w:sz w:val="21"/>
          <w:szCs w:val="21"/>
        </w:rPr>
        <w:t xml:space="preserve"> </w:t>
      </w:r>
      <w:r>
        <w:rPr>
          <w:rFonts w:ascii="Arial" w:eastAsia="Arial" w:hAnsi="Arial" w:cs="Arial"/>
          <w:spacing w:val="2"/>
          <w:sz w:val="21"/>
          <w:szCs w:val="21"/>
        </w:rPr>
        <w:t>C</w:t>
      </w:r>
      <w:r>
        <w:rPr>
          <w:rFonts w:ascii="Arial" w:eastAsia="Arial" w:hAnsi="Arial" w:cs="Arial"/>
          <w:spacing w:val="4"/>
          <w:sz w:val="21"/>
          <w:szCs w:val="21"/>
        </w:rPr>
        <w:t>o</w:t>
      </w:r>
      <w:r>
        <w:rPr>
          <w:rFonts w:ascii="Arial" w:eastAsia="Arial" w:hAnsi="Arial" w:cs="Arial"/>
          <w:spacing w:val="2"/>
          <w:sz w:val="21"/>
          <w:szCs w:val="21"/>
        </w:rPr>
        <w:t>n</w:t>
      </w:r>
      <w:r>
        <w:rPr>
          <w:rFonts w:ascii="Arial" w:eastAsia="Arial" w:hAnsi="Arial" w:cs="Arial"/>
          <w:sz w:val="21"/>
          <w:szCs w:val="21"/>
        </w:rPr>
        <w:t>t</w:t>
      </w:r>
      <w:r>
        <w:rPr>
          <w:rFonts w:ascii="Arial" w:eastAsia="Arial" w:hAnsi="Arial" w:cs="Arial"/>
          <w:spacing w:val="2"/>
          <w:sz w:val="21"/>
          <w:szCs w:val="21"/>
        </w:rPr>
        <w:t>rac</w:t>
      </w:r>
      <w:r>
        <w:rPr>
          <w:rFonts w:ascii="Arial" w:eastAsia="Arial" w:hAnsi="Arial" w:cs="Arial"/>
          <w:sz w:val="21"/>
          <w:szCs w:val="21"/>
        </w:rPr>
        <w:t>t</w:t>
      </w:r>
      <w:r>
        <w:rPr>
          <w:rFonts w:ascii="Arial" w:eastAsia="Arial" w:hAnsi="Arial" w:cs="Arial"/>
          <w:spacing w:val="20"/>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9"/>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5"/>
          <w:sz w:val="21"/>
          <w:szCs w:val="21"/>
        </w:rPr>
        <w:t xml:space="preserve"> </w:t>
      </w:r>
      <w:r>
        <w:rPr>
          <w:rFonts w:ascii="Arial" w:eastAsia="Arial" w:hAnsi="Arial" w:cs="Arial"/>
          <w:spacing w:val="2"/>
          <w:sz w:val="21"/>
          <w:szCs w:val="21"/>
        </w:rPr>
        <w:t>crea</w:t>
      </w:r>
      <w:r>
        <w:rPr>
          <w:rFonts w:ascii="Arial" w:eastAsia="Arial" w:hAnsi="Arial" w:cs="Arial"/>
          <w:sz w:val="21"/>
          <w:szCs w:val="21"/>
        </w:rPr>
        <w:t>t</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20"/>
          <w:sz w:val="21"/>
          <w:szCs w:val="21"/>
        </w:rPr>
        <w:t xml:space="preserve"> </w:t>
      </w:r>
      <w:r w:rsidR="006E1D31">
        <w:rPr>
          <w:rFonts w:ascii="Arial" w:eastAsia="Arial" w:hAnsi="Arial" w:cs="Arial"/>
          <w:spacing w:val="2"/>
          <w:sz w:val="21"/>
          <w:szCs w:val="21"/>
        </w:rPr>
        <w:t>UMC</w:t>
      </w:r>
      <w:r>
        <w:rPr>
          <w:rFonts w:ascii="Arial" w:eastAsia="Arial" w:hAnsi="Arial" w:cs="Arial"/>
          <w:spacing w:val="12"/>
          <w:sz w:val="21"/>
          <w:szCs w:val="21"/>
        </w:rPr>
        <w:t xml:space="preserve">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4"/>
          <w:sz w:val="21"/>
          <w:szCs w:val="21"/>
        </w:rPr>
        <w:t xml:space="preserve"> </w:t>
      </w:r>
      <w:r>
        <w:rPr>
          <w:rFonts w:ascii="Arial" w:eastAsia="Arial" w:hAnsi="Arial" w:cs="Arial"/>
          <w:spacing w:val="2"/>
          <w:sz w:val="21"/>
          <w:szCs w:val="21"/>
        </w:rPr>
        <w:t>exemplar</w:t>
      </w:r>
      <w:r>
        <w:rPr>
          <w:rFonts w:ascii="Arial" w:eastAsia="Arial" w:hAnsi="Arial" w:cs="Arial"/>
          <w:sz w:val="21"/>
          <w:szCs w:val="21"/>
        </w:rPr>
        <w:t>y</w:t>
      </w:r>
      <w:r>
        <w:rPr>
          <w:rFonts w:ascii="Arial" w:eastAsia="Arial" w:hAnsi="Arial" w:cs="Arial"/>
          <w:spacing w:val="25"/>
          <w:sz w:val="21"/>
          <w:szCs w:val="21"/>
        </w:rPr>
        <w:t xml:space="preserve"> </w:t>
      </w:r>
      <w:r>
        <w:rPr>
          <w:rFonts w:ascii="Arial" w:eastAsia="Arial" w:hAnsi="Arial" w:cs="Arial"/>
          <w:spacing w:val="2"/>
          <w:sz w:val="21"/>
          <w:szCs w:val="21"/>
        </w:rPr>
        <w:t>se</w:t>
      </w:r>
      <w:r>
        <w:rPr>
          <w:rFonts w:ascii="Arial" w:eastAsia="Arial" w:hAnsi="Arial" w:cs="Arial"/>
          <w:sz w:val="21"/>
          <w:szCs w:val="21"/>
        </w:rPr>
        <w:t>t</w:t>
      </w:r>
      <w:r>
        <w:rPr>
          <w:rFonts w:ascii="Arial" w:eastAsia="Arial" w:hAnsi="Arial" w:cs="Arial"/>
          <w:spacing w:val="4"/>
          <w:sz w:val="21"/>
          <w:szCs w:val="21"/>
        </w:rPr>
        <w:t xml:space="preserve"> </w:t>
      </w:r>
      <w:r>
        <w:rPr>
          <w:rFonts w:ascii="Arial" w:eastAsia="Arial" w:hAnsi="Arial" w:cs="Arial"/>
          <w:spacing w:val="2"/>
          <w:sz w:val="21"/>
          <w:szCs w:val="21"/>
        </w:rPr>
        <w:t>f</w:t>
      </w:r>
      <w:r>
        <w:rPr>
          <w:rFonts w:ascii="Arial" w:eastAsia="Arial" w:hAnsi="Arial" w:cs="Arial"/>
          <w:sz w:val="21"/>
          <w:szCs w:val="21"/>
        </w:rPr>
        <w:t>o</w:t>
      </w:r>
      <w:r>
        <w:rPr>
          <w:rFonts w:ascii="Arial" w:eastAsia="Arial" w:hAnsi="Arial" w:cs="Arial"/>
          <w:spacing w:val="2"/>
          <w:sz w:val="21"/>
          <w:szCs w:val="21"/>
        </w:rPr>
        <w:t>rt</w:t>
      </w:r>
      <w:r>
        <w:rPr>
          <w:rFonts w:ascii="Arial" w:eastAsia="Arial" w:hAnsi="Arial" w:cs="Arial"/>
          <w:sz w:val="21"/>
          <w:szCs w:val="21"/>
        </w:rPr>
        <w:t>h</w:t>
      </w:r>
      <w:r>
        <w:rPr>
          <w:rFonts w:ascii="Arial" w:eastAsia="Arial" w:hAnsi="Arial" w:cs="Arial"/>
          <w:spacing w:val="7"/>
          <w:sz w:val="21"/>
          <w:szCs w:val="21"/>
        </w:rPr>
        <w:t xml:space="preserve"> </w:t>
      </w:r>
      <w:r>
        <w:rPr>
          <w:rFonts w:ascii="Arial" w:eastAsia="Arial" w:hAnsi="Arial" w:cs="Arial"/>
          <w:spacing w:val="2"/>
          <w:sz w:val="21"/>
          <w:szCs w:val="21"/>
        </w:rPr>
        <w:t>abov</w:t>
      </w:r>
      <w:r>
        <w:rPr>
          <w:rFonts w:ascii="Arial" w:eastAsia="Arial" w:hAnsi="Arial" w:cs="Arial"/>
          <w:sz w:val="21"/>
          <w:szCs w:val="21"/>
        </w:rPr>
        <w:t>e</w:t>
      </w:r>
      <w:r>
        <w:rPr>
          <w:rFonts w:ascii="Arial" w:eastAsia="Arial" w:hAnsi="Arial" w:cs="Arial"/>
          <w:spacing w:val="15"/>
          <w:sz w:val="21"/>
          <w:szCs w:val="21"/>
        </w:rPr>
        <w:t xml:space="preserve"> </w:t>
      </w:r>
      <w:r>
        <w:rPr>
          <w:rFonts w:ascii="Arial" w:eastAsia="Arial" w:hAnsi="Arial" w:cs="Arial"/>
          <w:spacing w:val="2"/>
          <w:w w:val="103"/>
          <w:sz w:val="21"/>
          <w:szCs w:val="21"/>
        </w:rPr>
        <w:t>an</w:t>
      </w:r>
      <w:r>
        <w:rPr>
          <w:rFonts w:ascii="Arial" w:eastAsia="Arial" w:hAnsi="Arial" w:cs="Arial"/>
          <w:w w:val="103"/>
          <w:sz w:val="21"/>
          <w:szCs w:val="21"/>
        </w:rPr>
        <w:t xml:space="preserve">d </w:t>
      </w:r>
      <w:r>
        <w:rPr>
          <w:rFonts w:ascii="Arial" w:eastAsia="Arial" w:hAnsi="Arial" w:cs="Arial"/>
          <w:spacing w:val="2"/>
          <w:sz w:val="21"/>
          <w:szCs w:val="21"/>
        </w:rPr>
        <w:t>her</w:t>
      </w:r>
      <w:r>
        <w:rPr>
          <w:rFonts w:ascii="Arial" w:eastAsia="Arial" w:hAnsi="Arial" w:cs="Arial"/>
          <w:sz w:val="21"/>
          <w:szCs w:val="21"/>
        </w:rPr>
        <w:t>e</w:t>
      </w:r>
      <w:r>
        <w:rPr>
          <w:rFonts w:ascii="Arial" w:eastAsia="Arial" w:hAnsi="Arial" w:cs="Arial"/>
          <w:spacing w:val="2"/>
          <w:sz w:val="21"/>
          <w:szCs w:val="21"/>
        </w:rPr>
        <w:t>inaft</w:t>
      </w:r>
      <w:r>
        <w:rPr>
          <w:rFonts w:ascii="Arial" w:eastAsia="Arial" w:hAnsi="Arial" w:cs="Arial"/>
          <w:sz w:val="21"/>
          <w:szCs w:val="21"/>
        </w:rPr>
        <w:t>e</w:t>
      </w:r>
      <w:r>
        <w:rPr>
          <w:rFonts w:ascii="Arial" w:eastAsia="Arial" w:hAnsi="Arial" w:cs="Arial"/>
          <w:spacing w:val="2"/>
          <w:sz w:val="21"/>
          <w:szCs w:val="21"/>
        </w:rPr>
        <w:t>r</w:t>
      </w:r>
      <w:r>
        <w:rPr>
          <w:rFonts w:ascii="Arial" w:eastAsia="Arial" w:hAnsi="Arial" w:cs="Arial"/>
          <w:sz w:val="21"/>
          <w:szCs w:val="21"/>
        </w:rPr>
        <w:t>.</w:t>
      </w:r>
      <w:r>
        <w:rPr>
          <w:rFonts w:ascii="Arial" w:eastAsia="Arial" w:hAnsi="Arial" w:cs="Arial"/>
          <w:spacing w:val="27"/>
          <w:sz w:val="21"/>
          <w:szCs w:val="21"/>
        </w:rPr>
        <w:t xml:space="preserve"> </w:t>
      </w:r>
      <w:r w:rsidR="006E1D31">
        <w:rPr>
          <w:rFonts w:ascii="Arial" w:eastAsia="Arial" w:hAnsi="Arial" w:cs="Arial"/>
          <w:spacing w:val="2"/>
          <w:sz w:val="21"/>
          <w:szCs w:val="21"/>
        </w:rPr>
        <w:t>But</w:t>
      </w:r>
      <w:r>
        <w:rPr>
          <w:rFonts w:ascii="Arial" w:eastAsia="Arial" w:hAnsi="Arial" w:cs="Arial"/>
          <w:spacing w:val="9"/>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3"/>
          <w:sz w:val="21"/>
          <w:szCs w:val="21"/>
        </w:rPr>
        <w:t xml:space="preserve"> </w:t>
      </w:r>
      <w:r>
        <w:rPr>
          <w:rFonts w:ascii="Arial" w:eastAsia="Arial" w:hAnsi="Arial" w:cs="Arial"/>
          <w:spacing w:val="2"/>
          <w:sz w:val="21"/>
          <w:szCs w:val="21"/>
        </w:rPr>
        <w:t>conclu</w:t>
      </w:r>
      <w:r>
        <w:rPr>
          <w:rFonts w:ascii="Arial" w:eastAsia="Arial" w:hAnsi="Arial" w:cs="Arial"/>
          <w:sz w:val="21"/>
          <w:szCs w:val="21"/>
        </w:rPr>
        <w:t>d</w:t>
      </w:r>
      <w:r>
        <w:rPr>
          <w:rFonts w:ascii="Arial" w:eastAsia="Arial" w:hAnsi="Arial" w:cs="Arial"/>
          <w:spacing w:val="2"/>
          <w:sz w:val="21"/>
          <w:szCs w:val="21"/>
        </w:rPr>
        <w:t>ing</w:t>
      </w:r>
      <w:r>
        <w:rPr>
          <w:rFonts w:ascii="Arial" w:eastAsia="Arial" w:hAnsi="Arial" w:cs="Arial"/>
          <w:sz w:val="21"/>
          <w:szCs w:val="21"/>
        </w:rPr>
        <w:t>,</w:t>
      </w:r>
      <w:r>
        <w:rPr>
          <w:rFonts w:ascii="Arial" w:eastAsia="Arial" w:hAnsi="Arial" w:cs="Arial"/>
          <w:spacing w:val="27"/>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8"/>
          <w:sz w:val="21"/>
          <w:szCs w:val="21"/>
        </w:rPr>
        <w:t xml:space="preserve"> </w:t>
      </w:r>
      <w:r>
        <w:rPr>
          <w:rFonts w:ascii="Arial" w:eastAsia="Arial" w:hAnsi="Arial" w:cs="Arial"/>
          <w:spacing w:val="2"/>
          <w:sz w:val="21"/>
          <w:szCs w:val="21"/>
        </w:rPr>
        <w:t>understand</w:t>
      </w:r>
      <w:r>
        <w:rPr>
          <w:rFonts w:ascii="Arial" w:eastAsia="Arial" w:hAnsi="Arial" w:cs="Arial"/>
          <w:sz w:val="21"/>
          <w:szCs w:val="21"/>
        </w:rPr>
        <w:t>s</w:t>
      </w:r>
      <w:r>
        <w:rPr>
          <w:rFonts w:ascii="Arial" w:eastAsia="Arial" w:hAnsi="Arial" w:cs="Arial"/>
          <w:spacing w:val="29"/>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inheren</w:t>
      </w:r>
      <w:r>
        <w:rPr>
          <w:rFonts w:ascii="Arial" w:eastAsia="Arial" w:hAnsi="Arial" w:cs="Arial"/>
          <w:sz w:val="21"/>
          <w:szCs w:val="21"/>
        </w:rPr>
        <w:t>t</w:t>
      </w:r>
      <w:r>
        <w:rPr>
          <w:rFonts w:ascii="Arial" w:eastAsia="Arial" w:hAnsi="Arial" w:cs="Arial"/>
          <w:spacing w:val="16"/>
          <w:sz w:val="21"/>
          <w:szCs w:val="21"/>
        </w:rPr>
        <w:t xml:space="preserve"> </w:t>
      </w:r>
      <w:r>
        <w:rPr>
          <w:rFonts w:ascii="Arial" w:eastAsia="Arial" w:hAnsi="Arial" w:cs="Arial"/>
          <w:spacing w:val="2"/>
          <w:sz w:val="21"/>
          <w:szCs w:val="21"/>
        </w:rPr>
        <w:t>risk</w:t>
      </w:r>
      <w:r>
        <w:rPr>
          <w:rFonts w:ascii="Arial" w:eastAsia="Arial" w:hAnsi="Arial" w:cs="Arial"/>
          <w:sz w:val="21"/>
          <w:szCs w:val="21"/>
        </w:rPr>
        <w:t>s</w:t>
      </w:r>
      <w:r>
        <w:rPr>
          <w:rFonts w:ascii="Arial" w:eastAsia="Arial" w:hAnsi="Arial" w:cs="Arial"/>
          <w:spacing w:val="5"/>
          <w:sz w:val="21"/>
          <w:szCs w:val="21"/>
        </w:rPr>
        <w:t xml:space="preserve"> </w:t>
      </w:r>
      <w:r>
        <w:rPr>
          <w:rFonts w:ascii="Arial" w:eastAsia="Arial" w:hAnsi="Arial" w:cs="Arial"/>
          <w:spacing w:val="2"/>
          <w:w w:val="103"/>
          <w:sz w:val="21"/>
          <w:szCs w:val="21"/>
        </w:rPr>
        <w:t>li</w:t>
      </w:r>
      <w:r>
        <w:rPr>
          <w:rFonts w:ascii="Arial" w:eastAsia="Arial" w:hAnsi="Arial" w:cs="Arial"/>
          <w:w w:val="103"/>
          <w:sz w:val="21"/>
          <w:szCs w:val="21"/>
        </w:rPr>
        <w:t>s</w:t>
      </w:r>
      <w:r>
        <w:rPr>
          <w:rFonts w:ascii="Arial" w:eastAsia="Arial" w:hAnsi="Arial" w:cs="Arial"/>
          <w:spacing w:val="2"/>
          <w:w w:val="103"/>
          <w:sz w:val="21"/>
          <w:szCs w:val="21"/>
        </w:rPr>
        <w:t>te</w:t>
      </w:r>
      <w:r>
        <w:rPr>
          <w:rFonts w:ascii="Arial" w:eastAsia="Arial" w:hAnsi="Arial" w:cs="Arial"/>
          <w:w w:val="103"/>
          <w:sz w:val="21"/>
          <w:szCs w:val="21"/>
        </w:rPr>
        <w:t xml:space="preserve">d </w:t>
      </w:r>
      <w:r>
        <w:rPr>
          <w:rFonts w:ascii="Arial" w:eastAsia="Arial" w:hAnsi="Arial" w:cs="Arial"/>
          <w:spacing w:val="2"/>
          <w:w w:val="103"/>
          <w:sz w:val="21"/>
          <w:szCs w:val="21"/>
        </w:rPr>
        <w:t>her</w:t>
      </w:r>
      <w:r>
        <w:rPr>
          <w:rFonts w:ascii="Arial" w:eastAsia="Arial" w:hAnsi="Arial" w:cs="Arial"/>
          <w:w w:val="103"/>
          <w:sz w:val="21"/>
          <w:szCs w:val="21"/>
        </w:rPr>
        <w:t>e</w:t>
      </w:r>
      <w:r>
        <w:rPr>
          <w:rFonts w:ascii="Arial" w:eastAsia="Arial" w:hAnsi="Arial" w:cs="Arial"/>
          <w:spacing w:val="2"/>
          <w:w w:val="103"/>
          <w:sz w:val="21"/>
          <w:szCs w:val="21"/>
        </w:rPr>
        <w:t>inaft</w:t>
      </w:r>
      <w:r>
        <w:rPr>
          <w:rFonts w:ascii="Arial" w:eastAsia="Arial" w:hAnsi="Arial" w:cs="Arial"/>
          <w:w w:val="103"/>
          <w:sz w:val="21"/>
          <w:szCs w:val="21"/>
        </w:rPr>
        <w:t>e</w:t>
      </w:r>
      <w:r>
        <w:rPr>
          <w:rFonts w:ascii="Arial" w:eastAsia="Arial" w:hAnsi="Arial" w:cs="Arial"/>
          <w:spacing w:val="2"/>
          <w:w w:val="103"/>
          <w:sz w:val="21"/>
          <w:szCs w:val="21"/>
        </w:rPr>
        <w:t>r</w:t>
      </w:r>
      <w:r>
        <w:rPr>
          <w:rFonts w:ascii="Arial" w:eastAsia="Arial" w:hAnsi="Arial" w:cs="Arial"/>
          <w:w w:val="103"/>
          <w:sz w:val="21"/>
          <w:szCs w:val="21"/>
        </w:rPr>
        <w:t>:</w:t>
      </w:r>
    </w:p>
    <w:p w:rsidR="008F263D" w:rsidRDefault="008F263D" w:rsidP="006E1D31">
      <w:pPr>
        <w:spacing w:before="11"/>
        <w:contextualSpacing/>
        <w:rPr>
          <w:sz w:val="24"/>
          <w:szCs w:val="24"/>
        </w:rPr>
      </w:pPr>
    </w:p>
    <w:p w:rsidR="008F263D" w:rsidRDefault="004B5D9E" w:rsidP="006E1D31">
      <w:pPr>
        <w:tabs>
          <w:tab w:val="left" w:pos="1100"/>
        </w:tabs>
        <w:ind w:left="1111" w:right="74"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b/>
          <w:color w:val="000000"/>
          <w:spacing w:val="-1"/>
          <w:sz w:val="21"/>
          <w:szCs w:val="21"/>
        </w:rPr>
        <w:t>R</w:t>
      </w:r>
      <w:r>
        <w:rPr>
          <w:rFonts w:ascii="Arial" w:eastAsia="Arial" w:hAnsi="Arial" w:cs="Arial"/>
          <w:b/>
          <w:color w:val="000000"/>
          <w:spacing w:val="1"/>
          <w:sz w:val="21"/>
          <w:szCs w:val="21"/>
        </w:rPr>
        <w:t>i</w:t>
      </w:r>
      <w:r>
        <w:rPr>
          <w:rFonts w:ascii="Arial" w:eastAsia="Arial" w:hAnsi="Arial" w:cs="Arial"/>
          <w:b/>
          <w:color w:val="000000"/>
          <w:sz w:val="21"/>
          <w:szCs w:val="21"/>
        </w:rPr>
        <w:t>sk</w:t>
      </w:r>
      <w:r>
        <w:rPr>
          <w:rFonts w:ascii="Arial" w:eastAsia="Arial" w:hAnsi="Arial" w:cs="Arial"/>
          <w:b/>
          <w:color w:val="000000"/>
          <w:spacing w:val="49"/>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36"/>
          <w:sz w:val="21"/>
          <w:szCs w:val="21"/>
        </w:rPr>
        <w:t xml:space="preserve"> </w:t>
      </w:r>
      <w:r>
        <w:rPr>
          <w:rFonts w:ascii="Arial" w:eastAsia="Arial" w:hAnsi="Arial" w:cs="Arial"/>
          <w:b/>
          <w:color w:val="000000"/>
          <w:sz w:val="21"/>
          <w:szCs w:val="21"/>
        </w:rPr>
        <w:t>s</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2"/>
          <w:sz w:val="21"/>
          <w:szCs w:val="21"/>
        </w:rPr>
        <w:t>t</w:t>
      </w:r>
      <w:r>
        <w:rPr>
          <w:rFonts w:ascii="Arial" w:eastAsia="Arial" w:hAnsi="Arial" w:cs="Arial"/>
          <w:b/>
          <w:color w:val="000000"/>
          <w:sz w:val="21"/>
          <w:szCs w:val="21"/>
        </w:rPr>
        <w:t xml:space="preserve">ware </w:t>
      </w:r>
      <w:r>
        <w:rPr>
          <w:rFonts w:ascii="Arial" w:eastAsia="Arial" w:hAnsi="Arial" w:cs="Arial"/>
          <w:b/>
          <w:color w:val="000000"/>
          <w:spacing w:val="10"/>
          <w:sz w:val="21"/>
          <w:szCs w:val="21"/>
        </w:rPr>
        <w:t xml:space="preserve"> </w:t>
      </w:r>
      <w:r>
        <w:rPr>
          <w:rFonts w:ascii="Arial" w:eastAsia="Arial" w:hAnsi="Arial" w:cs="Arial"/>
          <w:b/>
          <w:color w:val="000000"/>
          <w:sz w:val="21"/>
          <w:szCs w:val="21"/>
        </w:rPr>
        <w:t>wea</w:t>
      </w:r>
      <w:r>
        <w:rPr>
          <w:rFonts w:ascii="Arial" w:eastAsia="Arial" w:hAnsi="Arial" w:cs="Arial"/>
          <w:b/>
          <w:color w:val="000000"/>
          <w:spacing w:val="-4"/>
          <w:sz w:val="21"/>
          <w:szCs w:val="21"/>
        </w:rPr>
        <w:t>k</w:t>
      </w:r>
      <w:r>
        <w:rPr>
          <w:rFonts w:ascii="Arial" w:eastAsia="Arial" w:hAnsi="Arial" w:cs="Arial"/>
          <w:b/>
          <w:color w:val="000000"/>
          <w:spacing w:val="-1"/>
          <w:sz w:val="21"/>
          <w:szCs w:val="21"/>
        </w:rPr>
        <w:t>n</w:t>
      </w:r>
      <w:r>
        <w:rPr>
          <w:rFonts w:ascii="Arial" w:eastAsia="Arial" w:hAnsi="Arial" w:cs="Arial"/>
          <w:b/>
          <w:color w:val="000000"/>
          <w:sz w:val="21"/>
          <w:szCs w:val="21"/>
        </w:rPr>
        <w:t>e</w:t>
      </w:r>
      <w:r>
        <w:rPr>
          <w:rFonts w:ascii="Arial" w:eastAsia="Arial" w:hAnsi="Arial" w:cs="Arial"/>
          <w:b/>
          <w:color w:val="000000"/>
          <w:spacing w:val="-1"/>
          <w:sz w:val="21"/>
          <w:szCs w:val="21"/>
        </w:rPr>
        <w:t>s</w:t>
      </w:r>
      <w:r>
        <w:rPr>
          <w:rFonts w:ascii="Arial" w:eastAsia="Arial" w:hAnsi="Arial" w:cs="Arial"/>
          <w:b/>
          <w:color w:val="000000"/>
          <w:sz w:val="21"/>
          <w:szCs w:val="21"/>
        </w:rPr>
        <w:t>s</w:t>
      </w:r>
      <w:r>
        <w:rPr>
          <w:rFonts w:ascii="Arial" w:eastAsia="Arial" w:hAnsi="Arial" w:cs="Arial"/>
          <w:b/>
          <w:color w:val="000000"/>
          <w:spacing w:val="-1"/>
          <w:sz w:val="21"/>
          <w:szCs w:val="21"/>
        </w:rPr>
        <w:t>e</w:t>
      </w:r>
      <w:r>
        <w:rPr>
          <w:rFonts w:ascii="Arial" w:eastAsia="Arial" w:hAnsi="Arial" w:cs="Arial"/>
          <w:b/>
          <w:color w:val="000000"/>
          <w:spacing w:val="2"/>
          <w:sz w:val="21"/>
          <w:szCs w:val="21"/>
        </w:rPr>
        <w:t>s</w:t>
      </w:r>
      <w:r>
        <w:rPr>
          <w:rFonts w:ascii="Arial" w:eastAsia="Arial" w:hAnsi="Arial" w:cs="Arial"/>
          <w:color w:val="000000"/>
          <w:sz w:val="21"/>
          <w:szCs w:val="21"/>
        </w:rPr>
        <w:t xml:space="preserve">: </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9"/>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41"/>
          <w:sz w:val="21"/>
          <w:szCs w:val="21"/>
        </w:rPr>
        <w:t xml:space="preserve"> </w:t>
      </w:r>
      <w:r>
        <w:rPr>
          <w:rFonts w:ascii="Arial" w:eastAsia="Arial" w:hAnsi="Arial" w:cs="Arial"/>
          <w:color w:val="000000"/>
          <w:spacing w:val="2"/>
          <w:sz w:val="21"/>
          <w:szCs w:val="21"/>
        </w:rPr>
        <w:t>und</w:t>
      </w:r>
      <w:r>
        <w:rPr>
          <w:rFonts w:ascii="Arial" w:eastAsia="Arial" w:hAnsi="Arial" w:cs="Arial"/>
          <w:color w:val="000000"/>
          <w:spacing w:val="4"/>
          <w:sz w:val="21"/>
          <w:szCs w:val="21"/>
        </w:rPr>
        <w:t>e</w:t>
      </w:r>
      <w:r>
        <w:rPr>
          <w:rFonts w:ascii="Arial" w:eastAsia="Arial" w:hAnsi="Arial" w:cs="Arial"/>
          <w:color w:val="000000"/>
          <w:spacing w:val="2"/>
          <w:sz w:val="21"/>
          <w:szCs w:val="21"/>
        </w:rPr>
        <w:t>r</w:t>
      </w:r>
      <w:r>
        <w:rPr>
          <w:rFonts w:ascii="Arial" w:eastAsia="Arial" w:hAnsi="Arial" w:cs="Arial"/>
          <w:color w:val="000000"/>
          <w:sz w:val="21"/>
          <w:szCs w:val="21"/>
        </w:rPr>
        <w:t>s</w:t>
      </w:r>
      <w:r>
        <w:rPr>
          <w:rFonts w:ascii="Arial" w:eastAsia="Arial" w:hAnsi="Arial" w:cs="Arial"/>
          <w:color w:val="000000"/>
          <w:spacing w:val="2"/>
          <w:sz w:val="21"/>
          <w:szCs w:val="21"/>
        </w:rPr>
        <w:t>tand</w:t>
      </w:r>
      <w:r>
        <w:rPr>
          <w:rFonts w:ascii="Arial" w:eastAsia="Arial" w:hAnsi="Arial" w:cs="Arial"/>
          <w:color w:val="000000"/>
          <w:sz w:val="21"/>
          <w:szCs w:val="21"/>
        </w:rPr>
        <w:t xml:space="preserve">s </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accept</w:t>
      </w:r>
      <w:r>
        <w:rPr>
          <w:rFonts w:ascii="Arial" w:eastAsia="Arial" w:hAnsi="Arial" w:cs="Arial"/>
          <w:color w:val="000000"/>
          <w:sz w:val="21"/>
          <w:szCs w:val="21"/>
        </w:rPr>
        <w:t>s</w:t>
      </w:r>
      <w:r>
        <w:rPr>
          <w:rFonts w:ascii="Arial" w:eastAsia="Arial" w:hAnsi="Arial" w:cs="Arial"/>
          <w:color w:val="000000"/>
          <w:spacing w:val="50"/>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9"/>
          <w:sz w:val="21"/>
          <w:szCs w:val="21"/>
        </w:rPr>
        <w:t xml:space="preserve"> </w:t>
      </w:r>
      <w:r>
        <w:rPr>
          <w:rFonts w:ascii="Arial" w:eastAsia="Arial" w:hAnsi="Arial" w:cs="Arial"/>
          <w:color w:val="000000"/>
          <w:spacing w:val="2"/>
          <w:w w:val="103"/>
          <w:sz w:val="21"/>
          <w:szCs w:val="21"/>
        </w:rPr>
        <w:t>Smar</w:t>
      </w:r>
      <w:r>
        <w:rPr>
          <w:rFonts w:ascii="Arial" w:eastAsia="Arial" w:hAnsi="Arial" w:cs="Arial"/>
          <w:color w:val="000000"/>
          <w:w w:val="103"/>
          <w:sz w:val="21"/>
          <w:szCs w:val="21"/>
        </w:rPr>
        <w:t xml:space="preserve">t </w:t>
      </w:r>
      <w:r>
        <w:rPr>
          <w:rFonts w:ascii="Arial" w:eastAsia="Arial" w:hAnsi="Arial" w:cs="Arial"/>
          <w:color w:val="000000"/>
          <w:spacing w:val="2"/>
          <w:sz w:val="21"/>
          <w:szCs w:val="21"/>
        </w:rPr>
        <w:t>Contra</w:t>
      </w:r>
      <w:r>
        <w:rPr>
          <w:rFonts w:ascii="Arial" w:eastAsia="Arial" w:hAnsi="Arial" w:cs="Arial"/>
          <w:color w:val="000000"/>
          <w:sz w:val="21"/>
          <w:szCs w:val="21"/>
        </w:rPr>
        <w:t>ct</w:t>
      </w:r>
      <w:r>
        <w:rPr>
          <w:rFonts w:ascii="Arial" w:eastAsia="Arial" w:hAnsi="Arial" w:cs="Arial"/>
          <w:color w:val="000000"/>
          <w:spacing w:val="47"/>
          <w:sz w:val="21"/>
          <w:szCs w:val="21"/>
        </w:rPr>
        <w:t xml:space="preserve"> </w:t>
      </w:r>
      <w:r>
        <w:rPr>
          <w:rFonts w:ascii="Arial" w:eastAsia="Arial" w:hAnsi="Arial" w:cs="Arial"/>
          <w:color w:val="000000"/>
          <w:spacing w:val="2"/>
          <w:sz w:val="21"/>
          <w:szCs w:val="21"/>
        </w:rPr>
        <w:t>Sy</w:t>
      </w:r>
      <w:r>
        <w:rPr>
          <w:rFonts w:ascii="Arial" w:eastAsia="Arial" w:hAnsi="Arial" w:cs="Arial"/>
          <w:color w:val="000000"/>
          <w:sz w:val="21"/>
          <w:szCs w:val="21"/>
        </w:rPr>
        <w:t>s</w:t>
      </w:r>
      <w:r>
        <w:rPr>
          <w:rFonts w:ascii="Arial" w:eastAsia="Arial" w:hAnsi="Arial" w:cs="Arial"/>
          <w:color w:val="000000"/>
          <w:spacing w:val="2"/>
          <w:sz w:val="21"/>
          <w:szCs w:val="21"/>
        </w:rPr>
        <w:t>te</w:t>
      </w:r>
      <w:r>
        <w:rPr>
          <w:rFonts w:ascii="Arial" w:eastAsia="Arial" w:hAnsi="Arial" w:cs="Arial"/>
          <w:color w:val="000000"/>
          <w:sz w:val="21"/>
          <w:szCs w:val="21"/>
        </w:rPr>
        <w:t>m</w:t>
      </w:r>
      <w:r>
        <w:rPr>
          <w:rFonts w:ascii="Arial" w:eastAsia="Arial" w:hAnsi="Arial" w:cs="Arial"/>
          <w:color w:val="000000"/>
          <w:spacing w:val="44"/>
          <w:sz w:val="21"/>
          <w:szCs w:val="21"/>
        </w:rPr>
        <w:t xml:space="preserve"> </w:t>
      </w:r>
      <w:r>
        <w:rPr>
          <w:rFonts w:ascii="Arial" w:eastAsia="Arial" w:hAnsi="Arial" w:cs="Arial"/>
          <w:color w:val="000000"/>
          <w:spacing w:val="2"/>
          <w:sz w:val="21"/>
          <w:szCs w:val="21"/>
        </w:rPr>
        <w:t>conce</w:t>
      </w:r>
      <w:r>
        <w:rPr>
          <w:rFonts w:ascii="Arial" w:eastAsia="Arial" w:hAnsi="Arial" w:cs="Arial"/>
          <w:color w:val="000000"/>
          <w:spacing w:val="4"/>
          <w:sz w:val="21"/>
          <w:szCs w:val="21"/>
        </w:rPr>
        <w:t>p</w:t>
      </w:r>
      <w:r>
        <w:rPr>
          <w:rFonts w:ascii="Arial" w:eastAsia="Arial" w:hAnsi="Arial" w:cs="Arial"/>
          <w:color w:val="000000"/>
          <w:sz w:val="21"/>
          <w:szCs w:val="21"/>
        </w:rPr>
        <w:t>t,</w:t>
      </w:r>
      <w:r>
        <w:rPr>
          <w:rFonts w:ascii="Arial" w:eastAsia="Arial" w:hAnsi="Arial" w:cs="Arial"/>
          <w:color w:val="000000"/>
          <w:spacing w:val="44"/>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2"/>
          <w:sz w:val="21"/>
          <w:szCs w:val="21"/>
        </w:rPr>
        <w:t xml:space="preserve"> </w:t>
      </w:r>
      <w:r>
        <w:rPr>
          <w:rFonts w:ascii="Arial" w:eastAsia="Arial" w:hAnsi="Arial" w:cs="Arial"/>
          <w:color w:val="000000"/>
          <w:spacing w:val="2"/>
          <w:sz w:val="21"/>
          <w:szCs w:val="21"/>
        </w:rPr>
        <w:t>unde</w:t>
      </w:r>
      <w:r>
        <w:rPr>
          <w:rFonts w:ascii="Arial" w:eastAsia="Arial" w:hAnsi="Arial" w:cs="Arial"/>
          <w:color w:val="000000"/>
          <w:sz w:val="21"/>
          <w:szCs w:val="21"/>
        </w:rPr>
        <w:t>r</w:t>
      </w:r>
      <w:r>
        <w:rPr>
          <w:rFonts w:ascii="Arial" w:eastAsia="Arial" w:hAnsi="Arial" w:cs="Arial"/>
          <w:color w:val="000000"/>
          <w:spacing w:val="2"/>
          <w:sz w:val="21"/>
          <w:szCs w:val="21"/>
        </w:rPr>
        <w:t>l</w:t>
      </w:r>
      <w:r>
        <w:rPr>
          <w:rFonts w:ascii="Arial" w:eastAsia="Arial" w:hAnsi="Arial" w:cs="Arial"/>
          <w:color w:val="000000"/>
          <w:sz w:val="21"/>
          <w:szCs w:val="21"/>
        </w:rPr>
        <w:t>y</w:t>
      </w:r>
      <w:r>
        <w:rPr>
          <w:rFonts w:ascii="Arial" w:eastAsia="Arial" w:hAnsi="Arial" w:cs="Arial"/>
          <w:color w:val="000000"/>
          <w:spacing w:val="2"/>
          <w:sz w:val="21"/>
          <w:szCs w:val="21"/>
        </w:rPr>
        <w:t>in</w:t>
      </w:r>
      <w:r>
        <w:rPr>
          <w:rFonts w:ascii="Arial" w:eastAsia="Arial" w:hAnsi="Arial" w:cs="Arial"/>
          <w:color w:val="000000"/>
          <w:sz w:val="21"/>
          <w:szCs w:val="21"/>
        </w:rPr>
        <w:t>g</w:t>
      </w:r>
      <w:r>
        <w:rPr>
          <w:rFonts w:ascii="Arial" w:eastAsia="Arial" w:hAnsi="Arial" w:cs="Arial"/>
          <w:color w:val="000000"/>
          <w:spacing w:val="52"/>
          <w:sz w:val="21"/>
          <w:szCs w:val="21"/>
        </w:rPr>
        <w:t xml:space="preserve"> </w:t>
      </w:r>
      <w:r>
        <w:rPr>
          <w:rFonts w:ascii="Arial" w:eastAsia="Arial" w:hAnsi="Arial" w:cs="Arial"/>
          <w:color w:val="000000"/>
          <w:spacing w:val="2"/>
          <w:sz w:val="21"/>
          <w:szCs w:val="21"/>
        </w:rPr>
        <w:t>so</w:t>
      </w:r>
      <w:r>
        <w:rPr>
          <w:rFonts w:ascii="Arial" w:eastAsia="Arial" w:hAnsi="Arial" w:cs="Arial"/>
          <w:color w:val="000000"/>
          <w:sz w:val="21"/>
          <w:szCs w:val="21"/>
        </w:rPr>
        <w:t>f</w:t>
      </w:r>
      <w:r>
        <w:rPr>
          <w:rFonts w:ascii="Arial" w:eastAsia="Arial" w:hAnsi="Arial" w:cs="Arial"/>
          <w:color w:val="000000"/>
          <w:spacing w:val="2"/>
          <w:sz w:val="21"/>
          <w:szCs w:val="21"/>
        </w:rPr>
        <w:t>twar</w:t>
      </w:r>
      <w:r>
        <w:rPr>
          <w:rFonts w:ascii="Arial" w:eastAsia="Arial" w:hAnsi="Arial" w:cs="Arial"/>
          <w:color w:val="000000"/>
          <w:sz w:val="21"/>
          <w:szCs w:val="21"/>
        </w:rPr>
        <w:t>e</w:t>
      </w:r>
      <w:r>
        <w:rPr>
          <w:rFonts w:ascii="Arial" w:eastAsia="Arial" w:hAnsi="Arial" w:cs="Arial"/>
          <w:color w:val="000000"/>
          <w:spacing w:val="47"/>
          <w:sz w:val="21"/>
          <w:szCs w:val="21"/>
        </w:rPr>
        <w:t xml:space="preserve"> </w:t>
      </w:r>
      <w:r>
        <w:rPr>
          <w:rFonts w:ascii="Arial" w:eastAsia="Arial" w:hAnsi="Arial" w:cs="Arial"/>
          <w:color w:val="000000"/>
          <w:spacing w:val="2"/>
          <w:sz w:val="21"/>
          <w:szCs w:val="21"/>
        </w:rPr>
        <w:t>ap</w:t>
      </w:r>
      <w:r>
        <w:rPr>
          <w:rFonts w:ascii="Arial" w:eastAsia="Arial" w:hAnsi="Arial" w:cs="Arial"/>
          <w:color w:val="000000"/>
          <w:sz w:val="21"/>
          <w:szCs w:val="21"/>
        </w:rPr>
        <w:t>p</w:t>
      </w:r>
      <w:r>
        <w:rPr>
          <w:rFonts w:ascii="Arial" w:eastAsia="Arial" w:hAnsi="Arial" w:cs="Arial"/>
          <w:color w:val="000000"/>
          <w:spacing w:val="2"/>
          <w:sz w:val="21"/>
          <w:szCs w:val="21"/>
        </w:rPr>
        <w:t>lic</w:t>
      </w:r>
      <w:r>
        <w:rPr>
          <w:rFonts w:ascii="Arial" w:eastAsia="Arial" w:hAnsi="Arial" w:cs="Arial"/>
          <w:color w:val="000000"/>
          <w:sz w:val="21"/>
          <w:szCs w:val="21"/>
        </w:rPr>
        <w:t>a</w:t>
      </w:r>
      <w:r>
        <w:rPr>
          <w:rFonts w:ascii="Arial" w:eastAsia="Arial" w:hAnsi="Arial" w:cs="Arial"/>
          <w:color w:val="000000"/>
          <w:spacing w:val="2"/>
          <w:sz w:val="21"/>
          <w:szCs w:val="21"/>
        </w:rPr>
        <w:t>tio</w:t>
      </w:r>
      <w:r>
        <w:rPr>
          <w:rFonts w:ascii="Arial" w:eastAsia="Arial" w:hAnsi="Arial" w:cs="Arial"/>
          <w:color w:val="000000"/>
          <w:sz w:val="21"/>
          <w:szCs w:val="21"/>
        </w:rPr>
        <w:t>n</w:t>
      </w:r>
      <w:r>
        <w:rPr>
          <w:rFonts w:ascii="Arial" w:eastAsia="Arial" w:hAnsi="Arial" w:cs="Arial"/>
          <w:color w:val="000000"/>
          <w:spacing w:val="50"/>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so</w:t>
      </w:r>
      <w:r>
        <w:rPr>
          <w:rFonts w:ascii="Arial" w:eastAsia="Arial" w:hAnsi="Arial" w:cs="Arial"/>
          <w:color w:val="000000"/>
          <w:sz w:val="21"/>
          <w:szCs w:val="21"/>
        </w:rPr>
        <w:t>f</w:t>
      </w:r>
      <w:r>
        <w:rPr>
          <w:rFonts w:ascii="Arial" w:eastAsia="Arial" w:hAnsi="Arial" w:cs="Arial"/>
          <w:color w:val="000000"/>
          <w:spacing w:val="2"/>
          <w:sz w:val="21"/>
          <w:szCs w:val="21"/>
        </w:rPr>
        <w:t>tw</w:t>
      </w:r>
      <w:r>
        <w:rPr>
          <w:rFonts w:ascii="Arial" w:eastAsia="Arial" w:hAnsi="Arial" w:cs="Arial"/>
          <w:color w:val="000000"/>
          <w:spacing w:val="4"/>
          <w:sz w:val="21"/>
          <w:szCs w:val="21"/>
        </w:rPr>
        <w:t>a</w:t>
      </w:r>
      <w:r>
        <w:rPr>
          <w:rFonts w:ascii="Arial" w:eastAsia="Arial" w:hAnsi="Arial" w:cs="Arial"/>
          <w:color w:val="000000"/>
          <w:spacing w:val="2"/>
          <w:sz w:val="21"/>
          <w:szCs w:val="21"/>
        </w:rPr>
        <w:t>r</w:t>
      </w:r>
      <w:r>
        <w:rPr>
          <w:rFonts w:ascii="Arial" w:eastAsia="Arial" w:hAnsi="Arial" w:cs="Arial"/>
          <w:color w:val="000000"/>
          <w:sz w:val="21"/>
          <w:szCs w:val="21"/>
        </w:rPr>
        <w:t>e</w:t>
      </w:r>
      <w:r>
        <w:rPr>
          <w:rFonts w:ascii="Arial" w:eastAsia="Arial" w:hAnsi="Arial" w:cs="Arial"/>
          <w:color w:val="000000"/>
          <w:spacing w:val="44"/>
          <w:sz w:val="21"/>
          <w:szCs w:val="21"/>
        </w:rPr>
        <w:t xml:space="preserve"> </w:t>
      </w:r>
      <w:r>
        <w:rPr>
          <w:rFonts w:ascii="Arial" w:eastAsia="Arial" w:hAnsi="Arial" w:cs="Arial"/>
          <w:color w:val="000000"/>
          <w:spacing w:val="2"/>
          <w:w w:val="103"/>
          <w:sz w:val="21"/>
          <w:szCs w:val="21"/>
        </w:rPr>
        <w:t>pl</w:t>
      </w:r>
      <w:r>
        <w:rPr>
          <w:rFonts w:ascii="Arial" w:eastAsia="Arial" w:hAnsi="Arial" w:cs="Arial"/>
          <w:color w:val="000000"/>
          <w:w w:val="103"/>
          <w:sz w:val="21"/>
          <w:szCs w:val="21"/>
        </w:rPr>
        <w:t>a</w:t>
      </w:r>
      <w:r>
        <w:rPr>
          <w:rFonts w:ascii="Arial" w:eastAsia="Arial" w:hAnsi="Arial" w:cs="Arial"/>
          <w:color w:val="000000"/>
          <w:spacing w:val="2"/>
          <w:w w:val="103"/>
          <w:sz w:val="21"/>
          <w:szCs w:val="21"/>
        </w:rPr>
        <w:t>tf</w:t>
      </w:r>
      <w:r>
        <w:rPr>
          <w:rFonts w:ascii="Arial" w:eastAsia="Arial" w:hAnsi="Arial" w:cs="Arial"/>
          <w:color w:val="000000"/>
          <w:w w:val="103"/>
          <w:sz w:val="21"/>
          <w:szCs w:val="21"/>
        </w:rPr>
        <w:t>o</w:t>
      </w:r>
      <w:r>
        <w:rPr>
          <w:rFonts w:ascii="Arial" w:eastAsia="Arial" w:hAnsi="Arial" w:cs="Arial"/>
          <w:color w:val="000000"/>
          <w:spacing w:val="2"/>
          <w:w w:val="103"/>
          <w:sz w:val="21"/>
          <w:szCs w:val="21"/>
        </w:rPr>
        <w:t>r</w:t>
      </w:r>
      <w:r>
        <w:rPr>
          <w:rFonts w:ascii="Arial" w:eastAsia="Arial" w:hAnsi="Arial" w:cs="Arial"/>
          <w:color w:val="000000"/>
          <w:w w:val="103"/>
          <w:sz w:val="21"/>
          <w:szCs w:val="21"/>
        </w:rPr>
        <w:t xml:space="preserve">m </w:t>
      </w:r>
      <w:r>
        <w:rPr>
          <w:rFonts w:ascii="Arial" w:eastAsia="Arial" w:hAnsi="Arial" w:cs="Arial"/>
          <w:color w:val="000000"/>
          <w:sz w:val="21"/>
          <w:szCs w:val="21"/>
        </w:rPr>
        <w:t>(</w:t>
      </w:r>
      <w:r>
        <w:rPr>
          <w:rFonts w:ascii="Arial" w:eastAsia="Arial" w:hAnsi="Arial" w:cs="Arial"/>
          <w:color w:val="000000"/>
          <w:spacing w:val="2"/>
          <w:sz w:val="21"/>
          <w:szCs w:val="21"/>
        </w:rPr>
        <w:t>i.</w:t>
      </w:r>
      <w:r>
        <w:rPr>
          <w:rFonts w:ascii="Arial" w:eastAsia="Arial" w:hAnsi="Arial" w:cs="Arial"/>
          <w:color w:val="000000"/>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Ethereu</w:t>
      </w:r>
      <w:r>
        <w:rPr>
          <w:rFonts w:ascii="Arial" w:eastAsia="Arial" w:hAnsi="Arial" w:cs="Arial"/>
          <w:color w:val="000000"/>
          <w:sz w:val="21"/>
          <w:szCs w:val="21"/>
        </w:rPr>
        <w:t>m</w:t>
      </w:r>
      <w:r>
        <w:rPr>
          <w:rFonts w:ascii="Arial" w:eastAsia="Arial" w:hAnsi="Arial" w:cs="Arial"/>
          <w:color w:val="000000"/>
          <w:spacing w:val="26"/>
          <w:sz w:val="21"/>
          <w:szCs w:val="21"/>
        </w:rPr>
        <w:t xml:space="preserve"> </w:t>
      </w:r>
      <w:r>
        <w:rPr>
          <w:rFonts w:ascii="Arial" w:eastAsia="Arial" w:hAnsi="Arial" w:cs="Arial"/>
          <w:color w:val="000000"/>
          <w:spacing w:val="2"/>
          <w:sz w:val="21"/>
          <w:szCs w:val="21"/>
        </w:rPr>
        <w:t>bloc</w:t>
      </w:r>
      <w:r>
        <w:rPr>
          <w:rFonts w:ascii="Arial" w:eastAsia="Arial" w:hAnsi="Arial" w:cs="Arial"/>
          <w:color w:val="000000"/>
          <w:sz w:val="21"/>
          <w:szCs w:val="21"/>
        </w:rPr>
        <w:t>k</w:t>
      </w:r>
      <w:r>
        <w:rPr>
          <w:rFonts w:ascii="Arial" w:eastAsia="Arial" w:hAnsi="Arial" w:cs="Arial"/>
          <w:color w:val="000000"/>
          <w:spacing w:val="2"/>
          <w:sz w:val="21"/>
          <w:szCs w:val="21"/>
        </w:rPr>
        <w:t>chai</w:t>
      </w:r>
      <w:r>
        <w:rPr>
          <w:rFonts w:ascii="Arial" w:eastAsia="Arial" w:hAnsi="Arial" w:cs="Arial"/>
          <w:color w:val="000000"/>
          <w:sz w:val="21"/>
          <w:szCs w:val="21"/>
        </w:rPr>
        <w:t>n)</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s</w:t>
      </w:r>
      <w:r>
        <w:rPr>
          <w:rFonts w:ascii="Arial" w:eastAsia="Arial" w:hAnsi="Arial" w:cs="Arial"/>
          <w:color w:val="000000"/>
          <w:sz w:val="21"/>
          <w:szCs w:val="21"/>
        </w:rPr>
        <w:t>ti</w:t>
      </w:r>
      <w:r>
        <w:rPr>
          <w:rFonts w:ascii="Arial" w:eastAsia="Arial" w:hAnsi="Arial" w:cs="Arial"/>
          <w:color w:val="000000"/>
          <w:spacing w:val="2"/>
          <w:sz w:val="21"/>
          <w:szCs w:val="21"/>
        </w:rPr>
        <w:t>l</w:t>
      </w:r>
      <w:r>
        <w:rPr>
          <w:rFonts w:ascii="Arial" w:eastAsia="Arial" w:hAnsi="Arial" w:cs="Arial"/>
          <w:color w:val="000000"/>
          <w:sz w:val="21"/>
          <w:szCs w:val="21"/>
        </w:rPr>
        <w:t>l</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n</w:t>
      </w:r>
      <w:r>
        <w:rPr>
          <w:rFonts w:ascii="Arial" w:eastAsia="Arial" w:hAnsi="Arial" w:cs="Arial"/>
          <w:color w:val="000000"/>
          <w:spacing w:val="2"/>
          <w:sz w:val="21"/>
          <w:szCs w:val="21"/>
        </w:rPr>
        <w:t xml:space="preserve"> earl</w:t>
      </w:r>
      <w:r>
        <w:rPr>
          <w:rFonts w:ascii="Arial" w:eastAsia="Arial" w:hAnsi="Arial" w:cs="Arial"/>
          <w:color w:val="000000"/>
          <w:sz w:val="21"/>
          <w:szCs w:val="21"/>
        </w:rPr>
        <w:t>y</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dev</w:t>
      </w:r>
      <w:r>
        <w:rPr>
          <w:rFonts w:ascii="Arial" w:eastAsia="Arial" w:hAnsi="Arial" w:cs="Arial"/>
          <w:color w:val="000000"/>
          <w:sz w:val="21"/>
          <w:szCs w:val="21"/>
        </w:rPr>
        <w:t>e</w:t>
      </w:r>
      <w:r>
        <w:rPr>
          <w:rFonts w:ascii="Arial" w:eastAsia="Arial" w:hAnsi="Arial" w:cs="Arial"/>
          <w:color w:val="000000"/>
          <w:spacing w:val="2"/>
          <w:sz w:val="21"/>
          <w:szCs w:val="21"/>
        </w:rPr>
        <w:t>lopmen</w:t>
      </w:r>
      <w:r>
        <w:rPr>
          <w:rFonts w:ascii="Arial" w:eastAsia="Arial" w:hAnsi="Arial" w:cs="Arial"/>
          <w:color w:val="000000"/>
          <w:sz w:val="21"/>
          <w:szCs w:val="21"/>
        </w:rPr>
        <w:t>t</w:t>
      </w:r>
      <w:r>
        <w:rPr>
          <w:rFonts w:ascii="Arial" w:eastAsia="Arial" w:hAnsi="Arial" w:cs="Arial"/>
          <w:color w:val="000000"/>
          <w:spacing w:val="32"/>
          <w:sz w:val="21"/>
          <w:szCs w:val="21"/>
        </w:rPr>
        <w:t xml:space="preserve"> </w:t>
      </w:r>
      <w:r>
        <w:rPr>
          <w:rFonts w:ascii="Arial" w:eastAsia="Arial" w:hAnsi="Arial" w:cs="Arial"/>
          <w:color w:val="000000"/>
          <w:spacing w:val="2"/>
          <w:sz w:val="21"/>
          <w:szCs w:val="21"/>
        </w:rPr>
        <w:t>stag</w:t>
      </w:r>
      <w:r>
        <w:rPr>
          <w:rFonts w:ascii="Arial" w:eastAsia="Arial" w:hAnsi="Arial" w:cs="Arial"/>
          <w:color w:val="000000"/>
          <w:sz w:val="21"/>
          <w:szCs w:val="21"/>
        </w:rPr>
        <w:t>e</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un</w:t>
      </w:r>
      <w:r>
        <w:rPr>
          <w:rFonts w:ascii="Arial" w:eastAsia="Arial" w:hAnsi="Arial" w:cs="Arial"/>
          <w:color w:val="000000"/>
          <w:spacing w:val="4"/>
          <w:sz w:val="21"/>
          <w:szCs w:val="21"/>
        </w:rPr>
        <w:t>p</w:t>
      </w:r>
      <w:r>
        <w:rPr>
          <w:rFonts w:ascii="Arial" w:eastAsia="Arial" w:hAnsi="Arial" w:cs="Arial"/>
          <w:color w:val="000000"/>
          <w:spacing w:val="2"/>
          <w:sz w:val="21"/>
          <w:szCs w:val="21"/>
        </w:rPr>
        <w:t>rove</w:t>
      </w:r>
      <w:r>
        <w:rPr>
          <w:rFonts w:ascii="Arial" w:eastAsia="Arial" w:hAnsi="Arial" w:cs="Arial"/>
          <w:color w:val="000000"/>
          <w:sz w:val="21"/>
          <w:szCs w:val="21"/>
        </w:rPr>
        <w:t>n,</w:t>
      </w:r>
      <w:r>
        <w:rPr>
          <w:rFonts w:ascii="Arial" w:eastAsia="Arial" w:hAnsi="Arial" w:cs="Arial"/>
          <w:color w:val="000000"/>
          <w:spacing w:val="24"/>
          <w:sz w:val="21"/>
          <w:szCs w:val="21"/>
        </w:rPr>
        <w:t xml:space="preserve"> </w:t>
      </w:r>
      <w:r>
        <w:rPr>
          <w:rFonts w:ascii="Arial" w:eastAsia="Arial" w:hAnsi="Arial" w:cs="Arial"/>
          <w:color w:val="000000"/>
          <w:spacing w:val="2"/>
          <w:w w:val="103"/>
          <w:sz w:val="21"/>
          <w:szCs w:val="21"/>
        </w:rPr>
        <w:t>wh</w:t>
      </w:r>
      <w:r>
        <w:rPr>
          <w:rFonts w:ascii="Arial" w:eastAsia="Arial" w:hAnsi="Arial" w:cs="Arial"/>
          <w:color w:val="000000"/>
          <w:w w:val="103"/>
          <w:sz w:val="21"/>
          <w:szCs w:val="21"/>
        </w:rPr>
        <w:t xml:space="preserve">y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
          <w:sz w:val="21"/>
          <w:szCs w:val="21"/>
        </w:rPr>
        <w:t>r</w:t>
      </w:r>
      <w:r>
        <w:rPr>
          <w:rFonts w:ascii="Arial" w:eastAsia="Arial" w:hAnsi="Arial" w:cs="Arial"/>
          <w:color w:val="000000"/>
          <w:sz w:val="21"/>
          <w:szCs w:val="21"/>
        </w:rPr>
        <w:t>e</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n</w:t>
      </w:r>
      <w:r>
        <w:rPr>
          <w:rFonts w:ascii="Arial" w:eastAsia="Arial" w:hAnsi="Arial" w:cs="Arial"/>
          <w:color w:val="000000"/>
          <w:sz w:val="21"/>
          <w:szCs w:val="21"/>
        </w:rPr>
        <w:t>o</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wa</w:t>
      </w:r>
      <w:r>
        <w:rPr>
          <w:rFonts w:ascii="Arial" w:eastAsia="Arial" w:hAnsi="Arial" w:cs="Arial"/>
          <w:color w:val="000000"/>
          <w:sz w:val="21"/>
          <w:szCs w:val="21"/>
        </w:rPr>
        <w:t>r</w:t>
      </w:r>
      <w:r>
        <w:rPr>
          <w:rFonts w:ascii="Arial" w:eastAsia="Arial" w:hAnsi="Arial" w:cs="Arial"/>
          <w:color w:val="000000"/>
          <w:spacing w:val="2"/>
          <w:sz w:val="21"/>
          <w:szCs w:val="21"/>
        </w:rPr>
        <w:t>rant</w:t>
      </w:r>
      <w:r>
        <w:rPr>
          <w:rFonts w:ascii="Arial" w:eastAsia="Arial" w:hAnsi="Arial" w:cs="Arial"/>
          <w:color w:val="000000"/>
          <w:sz w:val="21"/>
          <w:szCs w:val="21"/>
        </w:rPr>
        <w:t>y</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proces</w:t>
      </w:r>
      <w:r>
        <w:rPr>
          <w:rFonts w:ascii="Arial" w:eastAsia="Arial" w:hAnsi="Arial" w:cs="Arial"/>
          <w:color w:val="000000"/>
          <w:sz w:val="21"/>
          <w:szCs w:val="21"/>
        </w:rPr>
        <w:t>s</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f</w:t>
      </w:r>
      <w:r>
        <w:rPr>
          <w:rFonts w:ascii="Arial" w:eastAsia="Arial" w:hAnsi="Arial" w:cs="Arial"/>
          <w:color w:val="000000"/>
          <w:sz w:val="21"/>
          <w:szCs w:val="21"/>
        </w:rPr>
        <w:t>or</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cre</w:t>
      </w:r>
      <w:r>
        <w:rPr>
          <w:rFonts w:ascii="Arial" w:eastAsia="Arial" w:hAnsi="Arial" w:cs="Arial"/>
          <w:color w:val="000000"/>
          <w:sz w:val="21"/>
          <w:szCs w:val="21"/>
        </w:rPr>
        <w:t>a</w:t>
      </w:r>
      <w:r>
        <w:rPr>
          <w:rFonts w:ascii="Arial" w:eastAsia="Arial" w:hAnsi="Arial" w:cs="Arial"/>
          <w:color w:val="000000"/>
          <w:spacing w:val="2"/>
          <w:sz w:val="21"/>
          <w:szCs w:val="21"/>
        </w:rPr>
        <w:t>tin</w:t>
      </w:r>
      <w:r>
        <w:rPr>
          <w:rFonts w:ascii="Arial" w:eastAsia="Arial" w:hAnsi="Arial" w:cs="Arial"/>
          <w:color w:val="000000"/>
          <w:sz w:val="21"/>
          <w:szCs w:val="21"/>
        </w:rPr>
        <w:t>g</w:t>
      </w:r>
      <w:r>
        <w:rPr>
          <w:rFonts w:ascii="Arial" w:eastAsia="Arial" w:hAnsi="Arial" w:cs="Arial"/>
          <w:color w:val="000000"/>
          <w:spacing w:val="35"/>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28"/>
          <w:sz w:val="21"/>
          <w:szCs w:val="21"/>
        </w:rPr>
        <w:t xml:space="preserve"> </w:t>
      </w:r>
      <w:r>
        <w:rPr>
          <w:rFonts w:ascii="Arial" w:eastAsia="Arial" w:hAnsi="Arial" w:cs="Arial"/>
          <w:color w:val="000000"/>
          <w:spacing w:val="2"/>
          <w:sz w:val="21"/>
          <w:szCs w:val="21"/>
        </w:rPr>
        <w:t>wil</w:t>
      </w:r>
      <w:r>
        <w:rPr>
          <w:rFonts w:ascii="Arial" w:eastAsia="Arial" w:hAnsi="Arial" w:cs="Arial"/>
          <w:color w:val="000000"/>
          <w:sz w:val="21"/>
          <w:szCs w:val="21"/>
        </w:rPr>
        <w:t>l</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e</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u</w:t>
      </w:r>
      <w:r>
        <w:rPr>
          <w:rFonts w:ascii="Arial" w:eastAsia="Arial" w:hAnsi="Arial" w:cs="Arial"/>
          <w:color w:val="000000"/>
          <w:sz w:val="21"/>
          <w:szCs w:val="21"/>
        </w:rPr>
        <w:t>n</w:t>
      </w:r>
      <w:r>
        <w:rPr>
          <w:rFonts w:ascii="Arial" w:eastAsia="Arial" w:hAnsi="Arial" w:cs="Arial"/>
          <w:color w:val="000000"/>
          <w:spacing w:val="2"/>
          <w:sz w:val="21"/>
          <w:szCs w:val="21"/>
        </w:rPr>
        <w:t>inte</w:t>
      </w:r>
      <w:r>
        <w:rPr>
          <w:rFonts w:ascii="Arial" w:eastAsia="Arial" w:hAnsi="Arial" w:cs="Arial"/>
          <w:color w:val="000000"/>
          <w:sz w:val="21"/>
          <w:szCs w:val="21"/>
        </w:rPr>
        <w:t>r</w:t>
      </w:r>
      <w:r>
        <w:rPr>
          <w:rFonts w:ascii="Arial" w:eastAsia="Arial" w:hAnsi="Arial" w:cs="Arial"/>
          <w:color w:val="000000"/>
          <w:spacing w:val="2"/>
          <w:sz w:val="21"/>
          <w:szCs w:val="21"/>
        </w:rPr>
        <w:t>rupte</w:t>
      </w:r>
      <w:r>
        <w:rPr>
          <w:rFonts w:ascii="Arial" w:eastAsia="Arial" w:hAnsi="Arial" w:cs="Arial"/>
          <w:color w:val="000000"/>
          <w:sz w:val="21"/>
          <w:szCs w:val="21"/>
        </w:rPr>
        <w:t>d</w:t>
      </w:r>
      <w:r>
        <w:rPr>
          <w:rFonts w:ascii="Arial" w:eastAsia="Arial" w:hAnsi="Arial" w:cs="Arial"/>
          <w:color w:val="000000"/>
          <w:spacing w:val="50"/>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19"/>
          <w:sz w:val="21"/>
          <w:szCs w:val="21"/>
        </w:rPr>
        <w:t xml:space="preserve"> </w:t>
      </w:r>
      <w:r>
        <w:rPr>
          <w:rFonts w:ascii="Arial" w:eastAsia="Arial" w:hAnsi="Arial" w:cs="Arial"/>
          <w:color w:val="000000"/>
          <w:w w:val="103"/>
          <w:sz w:val="21"/>
          <w:szCs w:val="21"/>
        </w:rPr>
        <w:t>e</w:t>
      </w:r>
      <w:r>
        <w:rPr>
          <w:rFonts w:ascii="Arial" w:eastAsia="Arial" w:hAnsi="Arial" w:cs="Arial"/>
          <w:color w:val="000000"/>
          <w:spacing w:val="2"/>
          <w:w w:val="103"/>
          <w:sz w:val="21"/>
          <w:szCs w:val="21"/>
        </w:rPr>
        <w:t>rro</w:t>
      </w:r>
      <w:r>
        <w:rPr>
          <w:rFonts w:ascii="Arial" w:eastAsia="Arial" w:hAnsi="Arial" w:cs="Arial"/>
          <w:color w:val="000000"/>
          <w:w w:val="103"/>
          <w:sz w:val="21"/>
          <w:szCs w:val="21"/>
        </w:rPr>
        <w:t>r</w:t>
      </w:r>
      <w:r>
        <w:rPr>
          <w:rFonts w:ascii="Arial" w:eastAsia="Arial" w:hAnsi="Arial" w:cs="Arial"/>
          <w:color w:val="000000"/>
          <w:spacing w:val="-38"/>
          <w:sz w:val="21"/>
          <w:szCs w:val="21"/>
        </w:rPr>
        <w:t xml:space="preserve"> </w:t>
      </w:r>
      <w:r>
        <w:rPr>
          <w:rFonts w:ascii="Arial" w:eastAsia="Arial" w:hAnsi="Arial" w:cs="Arial"/>
          <w:color w:val="000000"/>
          <w:w w:val="103"/>
          <w:sz w:val="21"/>
          <w:szCs w:val="21"/>
        </w:rPr>
        <w:t xml:space="preserve">- </w:t>
      </w:r>
      <w:r>
        <w:rPr>
          <w:rFonts w:ascii="Arial" w:eastAsia="Arial" w:hAnsi="Arial" w:cs="Arial"/>
          <w:color w:val="000000"/>
          <w:sz w:val="21"/>
          <w:szCs w:val="21"/>
        </w:rPr>
        <w:t>f</w:t>
      </w:r>
      <w:r>
        <w:rPr>
          <w:rFonts w:ascii="Arial" w:eastAsia="Arial" w:hAnsi="Arial" w:cs="Arial"/>
          <w:color w:val="000000"/>
          <w:spacing w:val="2"/>
          <w:sz w:val="21"/>
          <w:szCs w:val="21"/>
        </w:rPr>
        <w:t>re</w:t>
      </w:r>
      <w:r>
        <w:rPr>
          <w:rFonts w:ascii="Arial" w:eastAsia="Arial" w:hAnsi="Arial" w:cs="Arial"/>
          <w:color w:val="000000"/>
          <w:sz w:val="21"/>
          <w:szCs w:val="21"/>
        </w:rPr>
        <w:t>e</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wh</w:t>
      </w:r>
      <w:r>
        <w:rPr>
          <w:rFonts w:ascii="Arial" w:eastAsia="Arial" w:hAnsi="Arial" w:cs="Arial"/>
          <w:color w:val="000000"/>
          <w:sz w:val="21"/>
          <w:szCs w:val="21"/>
        </w:rPr>
        <w:t>y</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
          <w:sz w:val="21"/>
          <w:szCs w:val="21"/>
        </w:rPr>
        <w:t>r</w:t>
      </w:r>
      <w:r>
        <w:rPr>
          <w:rFonts w:ascii="Arial" w:eastAsia="Arial" w:hAnsi="Arial" w:cs="Arial"/>
          <w:color w:val="000000"/>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 xml:space="preserve">s </w:t>
      </w:r>
      <w:r>
        <w:rPr>
          <w:rFonts w:ascii="Arial" w:eastAsia="Arial" w:hAnsi="Arial" w:cs="Arial"/>
          <w:color w:val="000000"/>
          <w:spacing w:val="2"/>
          <w:sz w:val="21"/>
          <w:szCs w:val="21"/>
        </w:rPr>
        <w:t>a</w:t>
      </w:r>
      <w:r>
        <w:rPr>
          <w:rFonts w:ascii="Arial" w:eastAsia="Arial" w:hAnsi="Arial" w:cs="Arial"/>
          <w:color w:val="000000"/>
          <w:sz w:val="21"/>
          <w:szCs w:val="21"/>
        </w:rPr>
        <w:t xml:space="preserve">n </w:t>
      </w:r>
      <w:r>
        <w:rPr>
          <w:rFonts w:ascii="Arial" w:eastAsia="Arial" w:hAnsi="Arial" w:cs="Arial"/>
          <w:color w:val="000000"/>
          <w:spacing w:val="2"/>
          <w:sz w:val="21"/>
          <w:szCs w:val="21"/>
        </w:rPr>
        <w:t>inheren</w:t>
      </w:r>
      <w:r>
        <w:rPr>
          <w:rFonts w:ascii="Arial" w:eastAsia="Arial" w:hAnsi="Arial" w:cs="Arial"/>
          <w:color w:val="000000"/>
          <w:sz w:val="21"/>
          <w:szCs w:val="21"/>
        </w:rPr>
        <w:t>t</w:t>
      </w:r>
      <w:r>
        <w:rPr>
          <w:rFonts w:ascii="Arial" w:eastAsia="Arial" w:hAnsi="Arial" w:cs="Arial"/>
          <w:color w:val="000000"/>
          <w:spacing w:val="16"/>
          <w:sz w:val="21"/>
          <w:szCs w:val="21"/>
        </w:rPr>
        <w:t xml:space="preserve"> </w:t>
      </w:r>
      <w:r>
        <w:rPr>
          <w:rFonts w:ascii="Arial" w:eastAsia="Arial" w:hAnsi="Arial" w:cs="Arial"/>
          <w:color w:val="000000"/>
          <w:sz w:val="21"/>
          <w:szCs w:val="21"/>
        </w:rPr>
        <w:t>r</w:t>
      </w:r>
      <w:r>
        <w:rPr>
          <w:rFonts w:ascii="Arial" w:eastAsia="Arial" w:hAnsi="Arial" w:cs="Arial"/>
          <w:color w:val="000000"/>
          <w:spacing w:val="2"/>
          <w:sz w:val="21"/>
          <w:szCs w:val="21"/>
        </w:rPr>
        <w:t>is</w:t>
      </w:r>
      <w:r>
        <w:rPr>
          <w:rFonts w:ascii="Arial" w:eastAsia="Arial" w:hAnsi="Arial" w:cs="Arial"/>
          <w:color w:val="000000"/>
          <w:sz w:val="21"/>
          <w:szCs w:val="21"/>
        </w:rPr>
        <w:t>k</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at</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so</w:t>
      </w:r>
      <w:r>
        <w:rPr>
          <w:rFonts w:ascii="Arial" w:eastAsia="Arial" w:hAnsi="Arial" w:cs="Arial"/>
          <w:color w:val="000000"/>
          <w:sz w:val="21"/>
          <w:szCs w:val="21"/>
        </w:rPr>
        <w:t>f</w:t>
      </w:r>
      <w:r>
        <w:rPr>
          <w:rFonts w:ascii="Arial" w:eastAsia="Arial" w:hAnsi="Arial" w:cs="Arial"/>
          <w:color w:val="000000"/>
          <w:spacing w:val="2"/>
          <w:sz w:val="21"/>
          <w:szCs w:val="21"/>
        </w:rPr>
        <w:t>twar</w:t>
      </w:r>
      <w:r>
        <w:rPr>
          <w:rFonts w:ascii="Arial" w:eastAsia="Arial" w:hAnsi="Arial" w:cs="Arial"/>
          <w:color w:val="000000"/>
          <w:sz w:val="21"/>
          <w:szCs w:val="21"/>
        </w:rPr>
        <w:t>e</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co</w:t>
      </w:r>
      <w:r>
        <w:rPr>
          <w:rFonts w:ascii="Arial" w:eastAsia="Arial" w:hAnsi="Arial" w:cs="Arial"/>
          <w:color w:val="000000"/>
          <w:sz w:val="21"/>
          <w:szCs w:val="21"/>
        </w:rPr>
        <w:t>u</w:t>
      </w:r>
      <w:r>
        <w:rPr>
          <w:rFonts w:ascii="Arial" w:eastAsia="Arial" w:hAnsi="Arial" w:cs="Arial"/>
          <w:color w:val="000000"/>
          <w:spacing w:val="2"/>
          <w:sz w:val="21"/>
          <w:szCs w:val="21"/>
        </w:rPr>
        <w:t>l</w:t>
      </w:r>
      <w:r>
        <w:rPr>
          <w:rFonts w:ascii="Arial" w:eastAsia="Arial" w:hAnsi="Arial" w:cs="Arial"/>
          <w:color w:val="000000"/>
          <w:sz w:val="21"/>
          <w:szCs w:val="21"/>
        </w:rPr>
        <w:t>d</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co</w:t>
      </w:r>
      <w:r>
        <w:rPr>
          <w:rFonts w:ascii="Arial" w:eastAsia="Arial" w:hAnsi="Arial" w:cs="Arial"/>
          <w:color w:val="000000"/>
          <w:sz w:val="21"/>
          <w:szCs w:val="21"/>
        </w:rPr>
        <w:t>n</w:t>
      </w:r>
      <w:r>
        <w:rPr>
          <w:rFonts w:ascii="Arial" w:eastAsia="Arial" w:hAnsi="Arial" w:cs="Arial"/>
          <w:color w:val="000000"/>
          <w:spacing w:val="2"/>
          <w:sz w:val="21"/>
          <w:szCs w:val="21"/>
        </w:rPr>
        <w:t>tai</w:t>
      </w:r>
      <w:r>
        <w:rPr>
          <w:rFonts w:ascii="Arial" w:eastAsia="Arial" w:hAnsi="Arial" w:cs="Arial"/>
          <w:color w:val="000000"/>
          <w:sz w:val="21"/>
          <w:szCs w:val="21"/>
        </w:rPr>
        <w:t>n</w:t>
      </w:r>
      <w:r>
        <w:rPr>
          <w:rFonts w:ascii="Arial" w:eastAsia="Arial" w:hAnsi="Arial" w:cs="Arial"/>
          <w:color w:val="000000"/>
          <w:spacing w:val="14"/>
          <w:sz w:val="21"/>
          <w:szCs w:val="21"/>
        </w:rPr>
        <w:t xml:space="preserve"> </w:t>
      </w:r>
      <w:r>
        <w:rPr>
          <w:rFonts w:ascii="Arial" w:eastAsia="Arial" w:hAnsi="Arial" w:cs="Arial"/>
          <w:color w:val="000000"/>
          <w:spacing w:val="2"/>
          <w:w w:val="103"/>
          <w:sz w:val="21"/>
          <w:szCs w:val="21"/>
        </w:rPr>
        <w:t>weaknesses</w:t>
      </w:r>
      <w:r>
        <w:rPr>
          <w:rFonts w:ascii="Arial" w:eastAsia="Arial" w:hAnsi="Arial" w:cs="Arial"/>
          <w:color w:val="000000"/>
          <w:w w:val="103"/>
          <w:sz w:val="21"/>
          <w:szCs w:val="21"/>
        </w:rPr>
        <w:t xml:space="preserve">, </w:t>
      </w:r>
      <w:r>
        <w:rPr>
          <w:rFonts w:ascii="Arial" w:eastAsia="Arial" w:hAnsi="Arial" w:cs="Arial"/>
          <w:color w:val="000000"/>
          <w:spacing w:val="2"/>
          <w:sz w:val="21"/>
          <w:szCs w:val="21"/>
        </w:rPr>
        <w:t>v</w:t>
      </w:r>
      <w:r>
        <w:rPr>
          <w:rFonts w:ascii="Arial" w:eastAsia="Arial" w:hAnsi="Arial" w:cs="Arial"/>
          <w:color w:val="000000"/>
          <w:sz w:val="21"/>
          <w:szCs w:val="21"/>
        </w:rPr>
        <w:t>u</w:t>
      </w:r>
      <w:r>
        <w:rPr>
          <w:rFonts w:ascii="Arial" w:eastAsia="Arial" w:hAnsi="Arial" w:cs="Arial"/>
          <w:color w:val="000000"/>
          <w:spacing w:val="2"/>
          <w:sz w:val="21"/>
          <w:szCs w:val="21"/>
        </w:rPr>
        <w:t>lnerab</w:t>
      </w:r>
      <w:r>
        <w:rPr>
          <w:rFonts w:ascii="Arial" w:eastAsia="Arial" w:hAnsi="Arial" w:cs="Arial"/>
          <w:color w:val="000000"/>
          <w:sz w:val="21"/>
          <w:szCs w:val="21"/>
        </w:rPr>
        <w:t>i</w:t>
      </w:r>
      <w:r>
        <w:rPr>
          <w:rFonts w:ascii="Arial" w:eastAsia="Arial" w:hAnsi="Arial" w:cs="Arial"/>
          <w:color w:val="000000"/>
          <w:spacing w:val="2"/>
          <w:sz w:val="21"/>
          <w:szCs w:val="21"/>
        </w:rPr>
        <w:t>l</w:t>
      </w:r>
      <w:r>
        <w:rPr>
          <w:rFonts w:ascii="Arial" w:eastAsia="Arial" w:hAnsi="Arial" w:cs="Arial"/>
          <w:color w:val="000000"/>
          <w:sz w:val="21"/>
          <w:szCs w:val="21"/>
        </w:rPr>
        <w:t>i</w:t>
      </w:r>
      <w:r>
        <w:rPr>
          <w:rFonts w:ascii="Arial" w:eastAsia="Arial" w:hAnsi="Arial" w:cs="Arial"/>
          <w:color w:val="000000"/>
          <w:spacing w:val="2"/>
          <w:sz w:val="21"/>
          <w:szCs w:val="21"/>
        </w:rPr>
        <w:t>tie</w:t>
      </w:r>
      <w:r>
        <w:rPr>
          <w:rFonts w:ascii="Arial" w:eastAsia="Arial" w:hAnsi="Arial" w:cs="Arial"/>
          <w:color w:val="000000"/>
          <w:sz w:val="21"/>
          <w:szCs w:val="21"/>
        </w:rPr>
        <w:t xml:space="preserve">s </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bug</w:t>
      </w:r>
      <w:r>
        <w:rPr>
          <w:rFonts w:ascii="Arial" w:eastAsia="Arial" w:hAnsi="Arial" w:cs="Arial"/>
          <w:color w:val="000000"/>
          <w:sz w:val="21"/>
          <w:szCs w:val="21"/>
        </w:rPr>
        <w:t>s</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causin</w:t>
      </w:r>
      <w:r>
        <w:rPr>
          <w:rFonts w:ascii="Arial" w:eastAsia="Arial" w:hAnsi="Arial" w:cs="Arial"/>
          <w:color w:val="000000"/>
          <w:sz w:val="21"/>
          <w:szCs w:val="21"/>
        </w:rPr>
        <w:t>g,</w:t>
      </w:r>
      <w:r>
        <w:rPr>
          <w:rFonts w:ascii="Arial" w:eastAsia="Arial" w:hAnsi="Arial" w:cs="Arial"/>
          <w:color w:val="000000"/>
          <w:spacing w:val="47"/>
          <w:sz w:val="21"/>
          <w:szCs w:val="21"/>
        </w:rPr>
        <w:t xml:space="preserve"> </w:t>
      </w:r>
      <w:r>
        <w:rPr>
          <w:rFonts w:ascii="Arial" w:eastAsia="Arial" w:hAnsi="Arial" w:cs="Arial"/>
          <w:color w:val="000000"/>
          <w:spacing w:val="2"/>
          <w:sz w:val="21"/>
          <w:szCs w:val="21"/>
        </w:rPr>
        <w:t>int</w:t>
      </w:r>
      <w:r>
        <w:rPr>
          <w:rFonts w:ascii="Arial" w:eastAsia="Arial" w:hAnsi="Arial" w:cs="Arial"/>
          <w:color w:val="000000"/>
          <w:sz w:val="21"/>
          <w:szCs w:val="21"/>
        </w:rPr>
        <w:t>er</w:t>
      </w:r>
      <w:r>
        <w:rPr>
          <w:rFonts w:ascii="Arial" w:eastAsia="Arial" w:hAnsi="Arial" w:cs="Arial"/>
          <w:color w:val="000000"/>
          <w:spacing w:val="38"/>
          <w:sz w:val="21"/>
          <w:szCs w:val="21"/>
        </w:rPr>
        <w:t xml:space="preserve"> </w:t>
      </w:r>
      <w:r>
        <w:rPr>
          <w:rFonts w:ascii="Arial" w:eastAsia="Arial" w:hAnsi="Arial" w:cs="Arial"/>
          <w:color w:val="000000"/>
          <w:sz w:val="21"/>
          <w:szCs w:val="21"/>
        </w:rPr>
        <w:t>al</w:t>
      </w:r>
      <w:r>
        <w:rPr>
          <w:rFonts w:ascii="Arial" w:eastAsia="Arial" w:hAnsi="Arial" w:cs="Arial"/>
          <w:color w:val="000000"/>
          <w:spacing w:val="2"/>
          <w:sz w:val="21"/>
          <w:szCs w:val="21"/>
        </w:rPr>
        <w:t>ia</w:t>
      </w:r>
      <w:r>
        <w:rPr>
          <w:rFonts w:ascii="Arial" w:eastAsia="Arial" w:hAnsi="Arial" w:cs="Arial"/>
          <w:color w:val="000000"/>
          <w:sz w:val="21"/>
          <w:szCs w:val="21"/>
        </w:rPr>
        <w:t>,</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complet</w:t>
      </w:r>
      <w:r>
        <w:rPr>
          <w:rFonts w:ascii="Arial" w:eastAsia="Arial" w:hAnsi="Arial" w:cs="Arial"/>
          <w:color w:val="000000"/>
          <w:sz w:val="21"/>
          <w:szCs w:val="21"/>
        </w:rPr>
        <w:t>e</w:t>
      </w:r>
      <w:r>
        <w:rPr>
          <w:rFonts w:ascii="Arial" w:eastAsia="Arial" w:hAnsi="Arial" w:cs="Arial"/>
          <w:color w:val="000000"/>
          <w:spacing w:val="48"/>
          <w:sz w:val="21"/>
          <w:szCs w:val="21"/>
        </w:rPr>
        <w:t xml:space="preserve"> </w:t>
      </w:r>
      <w:r>
        <w:rPr>
          <w:rFonts w:ascii="Arial" w:eastAsia="Arial" w:hAnsi="Arial" w:cs="Arial"/>
          <w:color w:val="000000"/>
          <w:spacing w:val="2"/>
          <w:sz w:val="21"/>
          <w:szCs w:val="21"/>
        </w:rPr>
        <w:t>los</w:t>
      </w:r>
      <w:r>
        <w:rPr>
          <w:rFonts w:ascii="Arial" w:eastAsia="Arial" w:hAnsi="Arial" w:cs="Arial"/>
          <w:color w:val="000000"/>
          <w:sz w:val="21"/>
          <w:szCs w:val="21"/>
        </w:rPr>
        <w:t>s</w:t>
      </w:r>
      <w:r>
        <w:rPr>
          <w:rFonts w:ascii="Arial" w:eastAsia="Arial" w:hAnsi="Arial" w:cs="Arial"/>
          <w:color w:val="000000"/>
          <w:spacing w:val="37"/>
          <w:sz w:val="21"/>
          <w:szCs w:val="21"/>
        </w:rPr>
        <w:t xml:space="preserve"> </w:t>
      </w:r>
      <w:r>
        <w:rPr>
          <w:rFonts w:ascii="Arial" w:eastAsia="Arial" w:hAnsi="Arial" w:cs="Arial"/>
          <w:color w:val="000000"/>
          <w:sz w:val="21"/>
          <w:szCs w:val="21"/>
        </w:rPr>
        <w:t>of</w:t>
      </w:r>
      <w:r>
        <w:rPr>
          <w:rFonts w:ascii="Arial" w:eastAsia="Arial" w:hAnsi="Arial" w:cs="Arial"/>
          <w:color w:val="000000"/>
          <w:spacing w:val="31"/>
          <w:sz w:val="21"/>
          <w:szCs w:val="21"/>
        </w:rPr>
        <w:t xml:space="preserve"> </w:t>
      </w:r>
      <w:r>
        <w:rPr>
          <w:rFonts w:ascii="Arial" w:eastAsia="Arial" w:hAnsi="Arial" w:cs="Arial"/>
          <w:color w:val="000000"/>
          <w:spacing w:val="2"/>
          <w:sz w:val="21"/>
          <w:szCs w:val="21"/>
        </w:rPr>
        <w:t>Con</w:t>
      </w:r>
      <w:r>
        <w:rPr>
          <w:rFonts w:ascii="Arial" w:eastAsia="Arial" w:hAnsi="Arial" w:cs="Arial"/>
          <w:color w:val="000000"/>
          <w:sz w:val="21"/>
          <w:szCs w:val="21"/>
        </w:rPr>
        <w:t>t</w:t>
      </w:r>
      <w:r>
        <w:rPr>
          <w:rFonts w:ascii="Arial" w:eastAsia="Arial" w:hAnsi="Arial" w:cs="Arial"/>
          <w:color w:val="000000"/>
          <w:spacing w:val="2"/>
          <w:sz w:val="21"/>
          <w:szCs w:val="21"/>
        </w:rPr>
        <w:t>rib</w:t>
      </w:r>
      <w:r>
        <w:rPr>
          <w:rFonts w:ascii="Arial" w:eastAsia="Arial" w:hAnsi="Arial" w:cs="Arial"/>
          <w:color w:val="000000"/>
          <w:sz w:val="21"/>
          <w:szCs w:val="21"/>
        </w:rPr>
        <w:t>u</w:t>
      </w:r>
      <w:r>
        <w:rPr>
          <w:rFonts w:ascii="Arial" w:eastAsia="Arial" w:hAnsi="Arial" w:cs="Arial"/>
          <w:color w:val="000000"/>
          <w:spacing w:val="2"/>
          <w:sz w:val="21"/>
          <w:szCs w:val="21"/>
        </w:rPr>
        <w:t>tio</w:t>
      </w:r>
      <w:r>
        <w:rPr>
          <w:rFonts w:ascii="Arial" w:eastAsia="Arial" w:hAnsi="Arial" w:cs="Arial"/>
          <w:color w:val="000000"/>
          <w:sz w:val="21"/>
          <w:szCs w:val="21"/>
        </w:rPr>
        <w:t xml:space="preserve">n  </w:t>
      </w:r>
      <w:r>
        <w:rPr>
          <w:rFonts w:ascii="Arial" w:eastAsia="Arial" w:hAnsi="Arial" w:cs="Arial"/>
          <w:color w:val="000000"/>
          <w:spacing w:val="2"/>
          <w:w w:val="103"/>
          <w:sz w:val="21"/>
          <w:szCs w:val="21"/>
        </w:rPr>
        <w:t>Token</w:t>
      </w:r>
      <w:r>
        <w:rPr>
          <w:rFonts w:ascii="Arial" w:eastAsia="Arial" w:hAnsi="Arial" w:cs="Arial"/>
          <w:color w:val="000000"/>
          <w:w w:val="103"/>
          <w:sz w:val="21"/>
          <w:szCs w:val="21"/>
        </w:rPr>
        <w:t xml:space="preserve">s </w:t>
      </w:r>
      <w:r>
        <w:rPr>
          <w:rFonts w:ascii="Arial" w:eastAsia="Arial" w:hAnsi="Arial" w:cs="Arial"/>
          <w:color w:val="000000"/>
          <w:spacing w:val="2"/>
          <w:sz w:val="21"/>
          <w:szCs w:val="21"/>
        </w:rPr>
        <w:t>and/o</w:t>
      </w:r>
      <w:r>
        <w:rPr>
          <w:rFonts w:ascii="Arial" w:eastAsia="Arial" w:hAnsi="Arial" w:cs="Arial"/>
          <w:color w:val="000000"/>
          <w:sz w:val="21"/>
          <w:szCs w:val="21"/>
        </w:rPr>
        <w:t>r</w:t>
      </w:r>
      <w:r>
        <w:rPr>
          <w:rFonts w:ascii="Arial" w:eastAsia="Arial" w:hAnsi="Arial" w:cs="Arial"/>
          <w:color w:val="000000"/>
          <w:spacing w:val="-20"/>
          <w:sz w:val="21"/>
          <w:szCs w:val="21"/>
        </w:rPr>
        <w:t xml:space="preserve"> </w:t>
      </w:r>
      <w:r w:rsidR="006E1D31">
        <w:rPr>
          <w:rFonts w:ascii="Arial" w:eastAsia="Arial" w:hAnsi="Arial" w:cs="Arial"/>
          <w:color w:val="000000"/>
          <w:spacing w:val="2"/>
          <w:w w:val="103"/>
          <w:sz w:val="21"/>
          <w:szCs w:val="21"/>
        </w:rPr>
        <w:t>UMC</w:t>
      </w:r>
      <w:r>
        <w:rPr>
          <w:rFonts w:ascii="Arial" w:eastAsia="Arial" w:hAnsi="Arial" w:cs="Arial"/>
          <w:color w:val="000000"/>
          <w:spacing w:val="2"/>
          <w:w w:val="103"/>
          <w:sz w:val="21"/>
          <w:szCs w:val="21"/>
        </w:rPr>
        <w:t>.</w:t>
      </w:r>
    </w:p>
    <w:p w:rsidR="008F263D" w:rsidRDefault="008F263D" w:rsidP="006E1D31">
      <w:pPr>
        <w:spacing w:before="8"/>
        <w:contextualSpacing/>
        <w:rPr>
          <w:sz w:val="24"/>
          <w:szCs w:val="24"/>
        </w:rPr>
      </w:pPr>
    </w:p>
    <w:p w:rsidR="008F263D" w:rsidRDefault="004B5D9E" w:rsidP="006E1D31">
      <w:pPr>
        <w:tabs>
          <w:tab w:val="left" w:pos="1100"/>
        </w:tabs>
        <w:ind w:left="1111" w:right="76"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b/>
          <w:color w:val="000000"/>
          <w:spacing w:val="-1"/>
          <w:sz w:val="21"/>
          <w:szCs w:val="21"/>
        </w:rPr>
        <w:t>R</w:t>
      </w:r>
      <w:r>
        <w:rPr>
          <w:rFonts w:ascii="Arial" w:eastAsia="Arial" w:hAnsi="Arial" w:cs="Arial"/>
          <w:b/>
          <w:color w:val="000000"/>
          <w:sz w:val="21"/>
          <w:szCs w:val="21"/>
        </w:rPr>
        <w:t>e</w:t>
      </w:r>
      <w:r>
        <w:rPr>
          <w:rFonts w:ascii="Arial" w:eastAsia="Arial" w:hAnsi="Arial" w:cs="Arial"/>
          <w:b/>
          <w:color w:val="000000"/>
          <w:spacing w:val="-1"/>
          <w:sz w:val="21"/>
          <w:szCs w:val="21"/>
        </w:rPr>
        <w:t>gu</w:t>
      </w:r>
      <w:r>
        <w:rPr>
          <w:rFonts w:ascii="Arial" w:eastAsia="Arial" w:hAnsi="Arial" w:cs="Arial"/>
          <w:b/>
          <w:color w:val="000000"/>
          <w:spacing w:val="1"/>
          <w:sz w:val="21"/>
          <w:szCs w:val="21"/>
        </w:rPr>
        <w:t>l</w:t>
      </w:r>
      <w:r>
        <w:rPr>
          <w:rFonts w:ascii="Arial" w:eastAsia="Arial" w:hAnsi="Arial" w:cs="Arial"/>
          <w:b/>
          <w:color w:val="000000"/>
          <w:sz w:val="21"/>
          <w:szCs w:val="21"/>
        </w:rPr>
        <w:t>at</w:t>
      </w:r>
      <w:r>
        <w:rPr>
          <w:rFonts w:ascii="Arial" w:eastAsia="Arial" w:hAnsi="Arial" w:cs="Arial"/>
          <w:b/>
          <w:color w:val="000000"/>
          <w:spacing w:val="-1"/>
          <w:sz w:val="21"/>
          <w:szCs w:val="21"/>
        </w:rPr>
        <w:t>o</w:t>
      </w:r>
      <w:r>
        <w:rPr>
          <w:rFonts w:ascii="Arial" w:eastAsia="Arial" w:hAnsi="Arial" w:cs="Arial"/>
          <w:b/>
          <w:color w:val="000000"/>
          <w:sz w:val="21"/>
          <w:szCs w:val="21"/>
        </w:rPr>
        <w:t xml:space="preserve">ry </w:t>
      </w:r>
      <w:r>
        <w:rPr>
          <w:rFonts w:ascii="Arial" w:eastAsia="Arial" w:hAnsi="Arial" w:cs="Arial"/>
          <w:b/>
          <w:color w:val="000000"/>
          <w:spacing w:val="13"/>
          <w:sz w:val="21"/>
          <w:szCs w:val="21"/>
        </w:rPr>
        <w:t xml:space="preserve"> </w:t>
      </w:r>
      <w:r>
        <w:rPr>
          <w:rFonts w:ascii="Arial" w:eastAsia="Arial" w:hAnsi="Arial" w:cs="Arial"/>
          <w:b/>
          <w:color w:val="000000"/>
          <w:sz w:val="21"/>
          <w:szCs w:val="21"/>
        </w:rPr>
        <w:t>r</w:t>
      </w:r>
      <w:r>
        <w:rPr>
          <w:rFonts w:ascii="Arial" w:eastAsia="Arial" w:hAnsi="Arial" w:cs="Arial"/>
          <w:b/>
          <w:color w:val="000000"/>
          <w:spacing w:val="1"/>
          <w:sz w:val="21"/>
          <w:szCs w:val="21"/>
        </w:rPr>
        <w:t>i</w:t>
      </w:r>
      <w:r>
        <w:rPr>
          <w:rFonts w:ascii="Arial" w:eastAsia="Arial" w:hAnsi="Arial" w:cs="Arial"/>
          <w:b/>
          <w:color w:val="000000"/>
          <w:sz w:val="21"/>
          <w:szCs w:val="21"/>
        </w:rPr>
        <w:t>sk</w:t>
      </w:r>
      <w:r>
        <w:rPr>
          <w:rFonts w:ascii="Arial" w:eastAsia="Arial" w:hAnsi="Arial" w:cs="Arial"/>
          <w:color w:val="000000"/>
          <w:sz w:val="21"/>
          <w:szCs w:val="21"/>
        </w:rPr>
        <w:t>:</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understand</w:t>
      </w:r>
      <w:r>
        <w:rPr>
          <w:rFonts w:ascii="Arial" w:eastAsia="Arial" w:hAnsi="Arial" w:cs="Arial"/>
          <w:color w:val="000000"/>
          <w:sz w:val="21"/>
          <w:szCs w:val="21"/>
        </w:rPr>
        <w:t>s</w:t>
      </w:r>
      <w:r>
        <w:rPr>
          <w:rFonts w:ascii="Arial" w:eastAsia="Arial" w:hAnsi="Arial" w:cs="Arial"/>
          <w:color w:val="000000"/>
          <w:spacing w:val="51"/>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28"/>
          <w:sz w:val="21"/>
          <w:szCs w:val="21"/>
        </w:rPr>
        <w:t xml:space="preserve"> </w:t>
      </w:r>
      <w:r>
        <w:rPr>
          <w:rFonts w:ascii="Arial" w:eastAsia="Arial" w:hAnsi="Arial" w:cs="Arial"/>
          <w:color w:val="000000"/>
          <w:spacing w:val="2"/>
          <w:sz w:val="21"/>
          <w:szCs w:val="21"/>
        </w:rPr>
        <w:t>accept</w:t>
      </w:r>
      <w:r>
        <w:rPr>
          <w:rFonts w:ascii="Arial" w:eastAsia="Arial" w:hAnsi="Arial" w:cs="Arial"/>
          <w:color w:val="000000"/>
          <w:sz w:val="21"/>
          <w:szCs w:val="21"/>
        </w:rPr>
        <w:t>s</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at</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blockch</w:t>
      </w:r>
      <w:r>
        <w:rPr>
          <w:rFonts w:ascii="Arial" w:eastAsia="Arial" w:hAnsi="Arial" w:cs="Arial"/>
          <w:color w:val="000000"/>
          <w:sz w:val="21"/>
          <w:szCs w:val="21"/>
        </w:rPr>
        <w:t>a</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48"/>
          <w:sz w:val="21"/>
          <w:szCs w:val="21"/>
        </w:rPr>
        <w:t xml:space="preserve"> </w:t>
      </w:r>
      <w:r>
        <w:rPr>
          <w:rFonts w:ascii="Arial" w:eastAsia="Arial" w:hAnsi="Arial" w:cs="Arial"/>
          <w:color w:val="000000"/>
          <w:spacing w:val="2"/>
          <w:w w:val="103"/>
          <w:sz w:val="21"/>
          <w:szCs w:val="21"/>
        </w:rPr>
        <w:t>techn</w:t>
      </w:r>
      <w:r>
        <w:rPr>
          <w:rFonts w:ascii="Arial" w:eastAsia="Arial" w:hAnsi="Arial" w:cs="Arial"/>
          <w:color w:val="000000"/>
          <w:w w:val="103"/>
          <w:sz w:val="21"/>
          <w:szCs w:val="21"/>
        </w:rPr>
        <w:t>o</w:t>
      </w:r>
      <w:r>
        <w:rPr>
          <w:rFonts w:ascii="Arial" w:eastAsia="Arial" w:hAnsi="Arial" w:cs="Arial"/>
          <w:color w:val="000000"/>
          <w:spacing w:val="2"/>
          <w:w w:val="103"/>
          <w:sz w:val="21"/>
          <w:szCs w:val="21"/>
        </w:rPr>
        <w:t>log</w:t>
      </w:r>
      <w:r>
        <w:rPr>
          <w:rFonts w:ascii="Arial" w:eastAsia="Arial" w:hAnsi="Arial" w:cs="Arial"/>
          <w:color w:val="000000"/>
          <w:w w:val="103"/>
          <w:sz w:val="21"/>
          <w:szCs w:val="21"/>
        </w:rPr>
        <w:t xml:space="preserve">y </w:t>
      </w:r>
      <w:r>
        <w:rPr>
          <w:rFonts w:ascii="Arial" w:eastAsia="Arial" w:hAnsi="Arial" w:cs="Arial"/>
          <w:color w:val="000000"/>
          <w:spacing w:val="2"/>
          <w:sz w:val="21"/>
          <w:szCs w:val="21"/>
        </w:rPr>
        <w:t>a</w:t>
      </w:r>
      <w:r>
        <w:rPr>
          <w:rFonts w:ascii="Arial" w:eastAsia="Arial" w:hAnsi="Arial" w:cs="Arial"/>
          <w:color w:val="000000"/>
          <w:sz w:val="21"/>
          <w:szCs w:val="21"/>
        </w:rPr>
        <w:t>l</w:t>
      </w:r>
      <w:r>
        <w:rPr>
          <w:rFonts w:ascii="Arial" w:eastAsia="Arial" w:hAnsi="Arial" w:cs="Arial"/>
          <w:color w:val="000000"/>
          <w:spacing w:val="2"/>
          <w:sz w:val="21"/>
          <w:szCs w:val="21"/>
        </w:rPr>
        <w:t>low</w:t>
      </w:r>
      <w:r>
        <w:rPr>
          <w:rFonts w:ascii="Arial" w:eastAsia="Arial" w:hAnsi="Arial" w:cs="Arial"/>
          <w:color w:val="000000"/>
          <w:sz w:val="21"/>
          <w:szCs w:val="21"/>
        </w:rPr>
        <w:t>s</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ne</w:t>
      </w:r>
      <w:r>
        <w:rPr>
          <w:rFonts w:ascii="Arial" w:eastAsia="Arial" w:hAnsi="Arial" w:cs="Arial"/>
          <w:color w:val="000000"/>
          <w:sz w:val="21"/>
          <w:szCs w:val="21"/>
        </w:rPr>
        <w:t>w</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form</w:t>
      </w:r>
      <w:r>
        <w:rPr>
          <w:rFonts w:ascii="Arial" w:eastAsia="Arial" w:hAnsi="Arial" w:cs="Arial"/>
          <w:color w:val="000000"/>
          <w:sz w:val="21"/>
          <w:szCs w:val="21"/>
        </w:rPr>
        <w:t>s</w:t>
      </w:r>
      <w:r>
        <w:rPr>
          <w:rFonts w:ascii="Arial" w:eastAsia="Arial" w:hAnsi="Arial" w:cs="Arial"/>
          <w:color w:val="000000"/>
          <w:spacing w:val="14"/>
          <w:sz w:val="21"/>
          <w:szCs w:val="21"/>
        </w:rPr>
        <w:t xml:space="preserve"> </w:t>
      </w:r>
      <w:r>
        <w:rPr>
          <w:rFonts w:ascii="Arial" w:eastAsia="Arial" w:hAnsi="Arial" w:cs="Arial"/>
          <w:color w:val="000000"/>
          <w:sz w:val="21"/>
          <w:szCs w:val="21"/>
        </w:rPr>
        <w:t>of</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interac</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t</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possibl</w:t>
      </w:r>
      <w:r>
        <w:rPr>
          <w:rFonts w:ascii="Arial" w:eastAsia="Arial" w:hAnsi="Arial" w:cs="Arial"/>
          <w:color w:val="000000"/>
          <w:sz w:val="21"/>
          <w:szCs w:val="21"/>
        </w:rPr>
        <w:t>e</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c</w:t>
      </w:r>
      <w:r>
        <w:rPr>
          <w:rFonts w:ascii="Arial" w:eastAsia="Arial" w:hAnsi="Arial" w:cs="Arial"/>
          <w:color w:val="000000"/>
          <w:sz w:val="21"/>
          <w:szCs w:val="21"/>
        </w:rPr>
        <w:t>e</w:t>
      </w:r>
      <w:r>
        <w:rPr>
          <w:rFonts w:ascii="Arial" w:eastAsia="Arial" w:hAnsi="Arial" w:cs="Arial"/>
          <w:color w:val="000000"/>
          <w:spacing w:val="2"/>
          <w:sz w:val="21"/>
          <w:szCs w:val="21"/>
        </w:rPr>
        <w:t>rt</w:t>
      </w:r>
      <w:r>
        <w:rPr>
          <w:rFonts w:ascii="Arial" w:eastAsia="Arial" w:hAnsi="Arial" w:cs="Arial"/>
          <w:color w:val="000000"/>
          <w:sz w:val="21"/>
          <w:szCs w:val="21"/>
        </w:rPr>
        <w:t>a</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ju</w:t>
      </w:r>
      <w:r>
        <w:rPr>
          <w:rFonts w:ascii="Arial" w:eastAsia="Arial" w:hAnsi="Arial" w:cs="Arial"/>
          <w:color w:val="000000"/>
          <w:sz w:val="21"/>
          <w:szCs w:val="21"/>
        </w:rPr>
        <w:t>r</w:t>
      </w:r>
      <w:r>
        <w:rPr>
          <w:rFonts w:ascii="Arial" w:eastAsia="Arial" w:hAnsi="Arial" w:cs="Arial"/>
          <w:color w:val="000000"/>
          <w:spacing w:val="2"/>
          <w:sz w:val="21"/>
          <w:szCs w:val="21"/>
        </w:rPr>
        <w:t>isdi</w:t>
      </w:r>
      <w:r>
        <w:rPr>
          <w:rFonts w:ascii="Arial" w:eastAsia="Arial" w:hAnsi="Arial" w:cs="Arial"/>
          <w:color w:val="000000"/>
          <w:sz w:val="21"/>
          <w:szCs w:val="21"/>
        </w:rPr>
        <w:t>c</w:t>
      </w:r>
      <w:r>
        <w:rPr>
          <w:rFonts w:ascii="Arial" w:eastAsia="Arial" w:hAnsi="Arial" w:cs="Arial"/>
          <w:color w:val="000000"/>
          <w:spacing w:val="2"/>
          <w:sz w:val="21"/>
          <w:szCs w:val="21"/>
        </w:rPr>
        <w:t>tion</w:t>
      </w:r>
      <w:r>
        <w:rPr>
          <w:rFonts w:ascii="Arial" w:eastAsia="Arial" w:hAnsi="Arial" w:cs="Arial"/>
          <w:color w:val="000000"/>
          <w:sz w:val="21"/>
          <w:szCs w:val="21"/>
        </w:rPr>
        <w:t>s</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l</w:t>
      </w:r>
      <w:r>
        <w:rPr>
          <w:rFonts w:ascii="Arial" w:eastAsia="Arial" w:hAnsi="Arial" w:cs="Arial"/>
          <w:color w:val="000000"/>
          <w:sz w:val="21"/>
          <w:szCs w:val="21"/>
        </w:rPr>
        <w:t>l</w:t>
      </w:r>
      <w:r>
        <w:rPr>
          <w:rFonts w:ascii="Arial" w:eastAsia="Arial" w:hAnsi="Arial" w:cs="Arial"/>
          <w:color w:val="000000"/>
          <w:spacing w:val="4"/>
          <w:sz w:val="21"/>
          <w:szCs w:val="21"/>
        </w:rPr>
        <w:t xml:space="preserve"> </w:t>
      </w:r>
      <w:r>
        <w:rPr>
          <w:rFonts w:ascii="Arial" w:eastAsia="Arial" w:hAnsi="Arial" w:cs="Arial"/>
          <w:color w:val="000000"/>
          <w:spacing w:val="2"/>
          <w:w w:val="103"/>
          <w:sz w:val="21"/>
          <w:szCs w:val="21"/>
        </w:rPr>
        <w:t>ap</w:t>
      </w:r>
      <w:r>
        <w:rPr>
          <w:rFonts w:ascii="Arial" w:eastAsia="Arial" w:hAnsi="Arial" w:cs="Arial"/>
          <w:color w:val="000000"/>
          <w:w w:val="103"/>
          <w:sz w:val="21"/>
          <w:szCs w:val="21"/>
        </w:rPr>
        <w:t>p</w:t>
      </w:r>
      <w:r>
        <w:rPr>
          <w:rFonts w:ascii="Arial" w:eastAsia="Arial" w:hAnsi="Arial" w:cs="Arial"/>
          <w:color w:val="000000"/>
          <w:spacing w:val="2"/>
          <w:w w:val="103"/>
          <w:sz w:val="21"/>
          <w:szCs w:val="21"/>
        </w:rPr>
        <w:t>l</w:t>
      </w:r>
      <w:r>
        <w:rPr>
          <w:rFonts w:ascii="Arial" w:eastAsia="Arial" w:hAnsi="Arial" w:cs="Arial"/>
          <w:color w:val="000000"/>
          <w:w w:val="103"/>
          <w:sz w:val="21"/>
          <w:szCs w:val="21"/>
        </w:rPr>
        <w:t xml:space="preserve">y </w:t>
      </w:r>
      <w:r>
        <w:rPr>
          <w:rFonts w:ascii="Arial" w:eastAsia="Arial" w:hAnsi="Arial" w:cs="Arial"/>
          <w:color w:val="000000"/>
          <w:spacing w:val="2"/>
          <w:sz w:val="21"/>
          <w:szCs w:val="21"/>
        </w:rPr>
        <w:t>e</w:t>
      </w:r>
      <w:r>
        <w:rPr>
          <w:rFonts w:ascii="Arial" w:eastAsia="Arial" w:hAnsi="Arial" w:cs="Arial"/>
          <w:color w:val="000000"/>
          <w:sz w:val="21"/>
          <w:szCs w:val="21"/>
        </w:rPr>
        <w:t>x</w:t>
      </w:r>
      <w:r>
        <w:rPr>
          <w:rFonts w:ascii="Arial" w:eastAsia="Arial" w:hAnsi="Arial" w:cs="Arial"/>
          <w:color w:val="000000"/>
          <w:spacing w:val="2"/>
          <w:sz w:val="21"/>
          <w:szCs w:val="21"/>
        </w:rPr>
        <w:t>is</w:t>
      </w:r>
      <w:r>
        <w:rPr>
          <w:rFonts w:ascii="Arial" w:eastAsia="Arial" w:hAnsi="Arial" w:cs="Arial"/>
          <w:color w:val="000000"/>
          <w:sz w:val="21"/>
          <w:szCs w:val="21"/>
        </w:rPr>
        <w:t>t</w:t>
      </w:r>
      <w:r>
        <w:rPr>
          <w:rFonts w:ascii="Arial" w:eastAsia="Arial" w:hAnsi="Arial" w:cs="Arial"/>
          <w:color w:val="000000"/>
          <w:spacing w:val="2"/>
          <w:sz w:val="21"/>
          <w:szCs w:val="21"/>
        </w:rPr>
        <w:t>in</w:t>
      </w:r>
      <w:r>
        <w:rPr>
          <w:rFonts w:ascii="Arial" w:eastAsia="Arial" w:hAnsi="Arial" w:cs="Arial"/>
          <w:color w:val="000000"/>
          <w:sz w:val="21"/>
          <w:szCs w:val="21"/>
        </w:rPr>
        <w:t xml:space="preserve">g  </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regula</w:t>
      </w:r>
      <w:r>
        <w:rPr>
          <w:rFonts w:ascii="Arial" w:eastAsia="Arial" w:hAnsi="Arial" w:cs="Arial"/>
          <w:color w:val="000000"/>
          <w:sz w:val="21"/>
          <w:szCs w:val="21"/>
        </w:rPr>
        <w:t>t</w:t>
      </w:r>
      <w:r>
        <w:rPr>
          <w:rFonts w:ascii="Arial" w:eastAsia="Arial" w:hAnsi="Arial" w:cs="Arial"/>
          <w:color w:val="000000"/>
          <w:spacing w:val="2"/>
          <w:sz w:val="21"/>
          <w:szCs w:val="21"/>
        </w:rPr>
        <w:t>ion</w:t>
      </w:r>
      <w:r>
        <w:rPr>
          <w:rFonts w:ascii="Arial" w:eastAsia="Arial" w:hAnsi="Arial" w:cs="Arial"/>
          <w:color w:val="000000"/>
          <w:sz w:val="21"/>
          <w:szCs w:val="21"/>
        </w:rPr>
        <w:t xml:space="preserve">s  </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o</w:t>
      </w:r>
      <w:r>
        <w:rPr>
          <w:rFonts w:ascii="Arial" w:eastAsia="Arial" w:hAnsi="Arial" w:cs="Arial"/>
          <w:color w:val="000000"/>
          <w:spacing w:val="4"/>
          <w:sz w:val="21"/>
          <w:szCs w:val="21"/>
        </w:rPr>
        <w:t>n</w:t>
      </w:r>
      <w:r>
        <w:rPr>
          <w:rFonts w:ascii="Arial" w:eastAsia="Arial" w:hAnsi="Arial" w:cs="Arial"/>
          <w:color w:val="000000"/>
          <w:sz w:val="21"/>
          <w:szCs w:val="21"/>
        </w:rPr>
        <w:t xml:space="preserve">,  </w:t>
      </w:r>
      <w:r>
        <w:rPr>
          <w:rFonts w:ascii="Arial" w:eastAsia="Arial" w:hAnsi="Arial" w:cs="Arial"/>
          <w:color w:val="000000"/>
          <w:spacing w:val="4"/>
          <w:sz w:val="21"/>
          <w:szCs w:val="21"/>
        </w:rPr>
        <w:t xml:space="preserve"> </w:t>
      </w:r>
      <w:r>
        <w:rPr>
          <w:rFonts w:ascii="Arial" w:eastAsia="Arial" w:hAnsi="Arial" w:cs="Arial"/>
          <w:color w:val="000000"/>
          <w:sz w:val="21"/>
          <w:szCs w:val="21"/>
        </w:rPr>
        <w:t xml:space="preserve">or   </w:t>
      </w:r>
      <w:r>
        <w:rPr>
          <w:rFonts w:ascii="Arial" w:eastAsia="Arial" w:hAnsi="Arial" w:cs="Arial"/>
          <w:color w:val="000000"/>
          <w:spacing w:val="2"/>
          <w:sz w:val="21"/>
          <w:szCs w:val="21"/>
        </w:rPr>
        <w:t>in</w:t>
      </w:r>
      <w:r>
        <w:rPr>
          <w:rFonts w:ascii="Arial" w:eastAsia="Arial" w:hAnsi="Arial" w:cs="Arial"/>
          <w:color w:val="000000"/>
          <w:sz w:val="21"/>
          <w:szCs w:val="21"/>
        </w:rPr>
        <w:t>t</w:t>
      </w:r>
      <w:r>
        <w:rPr>
          <w:rFonts w:ascii="Arial" w:eastAsia="Arial" w:hAnsi="Arial" w:cs="Arial"/>
          <w:color w:val="000000"/>
          <w:spacing w:val="2"/>
          <w:sz w:val="21"/>
          <w:szCs w:val="21"/>
        </w:rPr>
        <w:t>roduc</w:t>
      </w:r>
      <w:r>
        <w:rPr>
          <w:rFonts w:ascii="Arial" w:eastAsia="Arial" w:hAnsi="Arial" w:cs="Arial"/>
          <w:color w:val="000000"/>
          <w:sz w:val="21"/>
          <w:szCs w:val="21"/>
        </w:rPr>
        <w:t xml:space="preserve">e  </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ne</w:t>
      </w:r>
      <w:r>
        <w:rPr>
          <w:rFonts w:ascii="Arial" w:eastAsia="Arial" w:hAnsi="Arial" w:cs="Arial"/>
          <w:color w:val="000000"/>
          <w:sz w:val="21"/>
          <w:szCs w:val="21"/>
        </w:rPr>
        <w:t xml:space="preserve">w  </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regul</w:t>
      </w:r>
      <w:r>
        <w:rPr>
          <w:rFonts w:ascii="Arial" w:eastAsia="Arial" w:hAnsi="Arial" w:cs="Arial"/>
          <w:color w:val="000000"/>
          <w:sz w:val="21"/>
          <w:szCs w:val="21"/>
        </w:rPr>
        <w:t>a</w:t>
      </w:r>
      <w:r>
        <w:rPr>
          <w:rFonts w:ascii="Arial" w:eastAsia="Arial" w:hAnsi="Arial" w:cs="Arial"/>
          <w:color w:val="000000"/>
          <w:spacing w:val="2"/>
          <w:sz w:val="21"/>
          <w:szCs w:val="21"/>
        </w:rPr>
        <w:t>tion</w:t>
      </w:r>
      <w:r>
        <w:rPr>
          <w:rFonts w:ascii="Arial" w:eastAsia="Arial" w:hAnsi="Arial" w:cs="Arial"/>
          <w:color w:val="000000"/>
          <w:sz w:val="21"/>
          <w:szCs w:val="21"/>
        </w:rPr>
        <w:t xml:space="preserve">s  </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addres</w:t>
      </w:r>
      <w:r>
        <w:rPr>
          <w:rFonts w:ascii="Arial" w:eastAsia="Arial" w:hAnsi="Arial" w:cs="Arial"/>
          <w:color w:val="000000"/>
          <w:sz w:val="21"/>
          <w:szCs w:val="21"/>
        </w:rPr>
        <w:t>s</w:t>
      </w:r>
      <w:r>
        <w:rPr>
          <w:rFonts w:ascii="Arial" w:eastAsia="Arial" w:hAnsi="Arial" w:cs="Arial"/>
          <w:color w:val="000000"/>
          <w:spacing w:val="2"/>
          <w:sz w:val="21"/>
          <w:szCs w:val="21"/>
        </w:rPr>
        <w:t>ing</w:t>
      </w:r>
      <w:r>
        <w:rPr>
          <w:rFonts w:ascii="Arial" w:eastAsia="Arial" w:hAnsi="Arial" w:cs="Arial"/>
          <w:color w:val="000000"/>
          <w:sz w:val="21"/>
          <w:szCs w:val="21"/>
        </w:rPr>
        <w:t xml:space="preserve">,  </w:t>
      </w:r>
      <w:r>
        <w:rPr>
          <w:rFonts w:ascii="Arial" w:eastAsia="Arial" w:hAnsi="Arial" w:cs="Arial"/>
          <w:color w:val="000000"/>
          <w:spacing w:val="27"/>
          <w:sz w:val="21"/>
          <w:szCs w:val="21"/>
        </w:rPr>
        <w:t xml:space="preserve"> </w:t>
      </w:r>
      <w:r>
        <w:rPr>
          <w:rFonts w:ascii="Arial" w:eastAsia="Arial" w:hAnsi="Arial" w:cs="Arial"/>
          <w:color w:val="000000"/>
          <w:spacing w:val="2"/>
          <w:w w:val="103"/>
          <w:sz w:val="21"/>
          <w:szCs w:val="21"/>
        </w:rPr>
        <w:t>blockch</w:t>
      </w:r>
      <w:r>
        <w:rPr>
          <w:rFonts w:ascii="Arial" w:eastAsia="Arial" w:hAnsi="Arial" w:cs="Arial"/>
          <w:color w:val="000000"/>
          <w:w w:val="103"/>
          <w:sz w:val="21"/>
          <w:szCs w:val="21"/>
        </w:rPr>
        <w:t>a</w:t>
      </w:r>
      <w:r>
        <w:rPr>
          <w:rFonts w:ascii="Arial" w:eastAsia="Arial" w:hAnsi="Arial" w:cs="Arial"/>
          <w:color w:val="000000"/>
          <w:spacing w:val="2"/>
          <w:w w:val="103"/>
          <w:sz w:val="21"/>
          <w:szCs w:val="21"/>
        </w:rPr>
        <w:t>i</w:t>
      </w:r>
      <w:r>
        <w:rPr>
          <w:rFonts w:ascii="Arial" w:eastAsia="Arial" w:hAnsi="Arial" w:cs="Arial"/>
          <w:color w:val="000000"/>
          <w:w w:val="103"/>
          <w:sz w:val="21"/>
          <w:szCs w:val="21"/>
        </w:rPr>
        <w:t xml:space="preserve">n </w:t>
      </w:r>
      <w:r>
        <w:rPr>
          <w:rFonts w:ascii="Arial" w:eastAsia="Arial" w:hAnsi="Arial" w:cs="Arial"/>
          <w:color w:val="000000"/>
          <w:spacing w:val="2"/>
          <w:sz w:val="21"/>
          <w:szCs w:val="21"/>
        </w:rPr>
        <w:t>techn</w:t>
      </w:r>
      <w:r>
        <w:rPr>
          <w:rFonts w:ascii="Arial" w:eastAsia="Arial" w:hAnsi="Arial" w:cs="Arial"/>
          <w:color w:val="000000"/>
          <w:sz w:val="21"/>
          <w:szCs w:val="21"/>
        </w:rPr>
        <w:t>o</w:t>
      </w:r>
      <w:r>
        <w:rPr>
          <w:rFonts w:ascii="Arial" w:eastAsia="Arial" w:hAnsi="Arial" w:cs="Arial"/>
          <w:color w:val="000000"/>
          <w:spacing w:val="2"/>
          <w:sz w:val="21"/>
          <w:szCs w:val="21"/>
        </w:rPr>
        <w:t>log</w:t>
      </w:r>
      <w:r>
        <w:rPr>
          <w:rFonts w:ascii="Arial" w:eastAsia="Arial" w:hAnsi="Arial" w:cs="Arial"/>
          <w:color w:val="000000"/>
          <w:sz w:val="21"/>
          <w:szCs w:val="21"/>
        </w:rPr>
        <w:t>y</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base</w:t>
      </w:r>
      <w:r>
        <w:rPr>
          <w:rFonts w:ascii="Arial" w:eastAsia="Arial" w:hAnsi="Arial" w:cs="Arial"/>
          <w:color w:val="000000"/>
          <w:sz w:val="21"/>
          <w:szCs w:val="21"/>
        </w:rPr>
        <w:t>d</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a</w:t>
      </w:r>
      <w:r>
        <w:rPr>
          <w:rFonts w:ascii="Arial" w:eastAsia="Arial" w:hAnsi="Arial" w:cs="Arial"/>
          <w:color w:val="000000"/>
          <w:spacing w:val="4"/>
          <w:sz w:val="21"/>
          <w:szCs w:val="21"/>
        </w:rPr>
        <w:t>p</w:t>
      </w:r>
      <w:r>
        <w:rPr>
          <w:rFonts w:ascii="Arial" w:eastAsia="Arial" w:hAnsi="Arial" w:cs="Arial"/>
          <w:color w:val="000000"/>
          <w:spacing w:val="2"/>
          <w:sz w:val="21"/>
          <w:szCs w:val="21"/>
        </w:rPr>
        <w:t>p</w:t>
      </w:r>
      <w:r>
        <w:rPr>
          <w:rFonts w:ascii="Arial" w:eastAsia="Arial" w:hAnsi="Arial" w:cs="Arial"/>
          <w:color w:val="000000"/>
          <w:sz w:val="21"/>
          <w:szCs w:val="21"/>
        </w:rPr>
        <w:t>l</w:t>
      </w:r>
      <w:r>
        <w:rPr>
          <w:rFonts w:ascii="Arial" w:eastAsia="Arial" w:hAnsi="Arial" w:cs="Arial"/>
          <w:color w:val="000000"/>
          <w:spacing w:val="2"/>
          <w:sz w:val="21"/>
          <w:szCs w:val="21"/>
        </w:rPr>
        <w:t>ica</w:t>
      </w:r>
      <w:r>
        <w:rPr>
          <w:rFonts w:ascii="Arial" w:eastAsia="Arial" w:hAnsi="Arial" w:cs="Arial"/>
          <w:color w:val="000000"/>
          <w:sz w:val="21"/>
          <w:szCs w:val="21"/>
        </w:rPr>
        <w:t>t</w:t>
      </w:r>
      <w:r>
        <w:rPr>
          <w:rFonts w:ascii="Arial" w:eastAsia="Arial" w:hAnsi="Arial" w:cs="Arial"/>
          <w:color w:val="000000"/>
          <w:spacing w:val="2"/>
          <w:sz w:val="21"/>
          <w:szCs w:val="21"/>
        </w:rPr>
        <w:t>ions</w:t>
      </w:r>
      <w:r>
        <w:rPr>
          <w:rFonts w:ascii="Arial" w:eastAsia="Arial" w:hAnsi="Arial" w:cs="Arial"/>
          <w:color w:val="000000"/>
          <w:sz w:val="21"/>
          <w:szCs w:val="21"/>
        </w:rPr>
        <w:t>,</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h</w:t>
      </w:r>
      <w:r>
        <w:rPr>
          <w:rFonts w:ascii="Arial" w:eastAsia="Arial" w:hAnsi="Arial" w:cs="Arial"/>
          <w:color w:val="000000"/>
          <w:spacing w:val="2"/>
          <w:sz w:val="21"/>
          <w:szCs w:val="21"/>
        </w:rPr>
        <w:t>ic</w:t>
      </w:r>
      <w:r>
        <w:rPr>
          <w:rFonts w:ascii="Arial" w:eastAsia="Arial" w:hAnsi="Arial" w:cs="Arial"/>
          <w:color w:val="000000"/>
          <w:sz w:val="21"/>
          <w:szCs w:val="21"/>
        </w:rPr>
        <w:t>h</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ma</w:t>
      </w:r>
      <w:r>
        <w:rPr>
          <w:rFonts w:ascii="Arial" w:eastAsia="Arial" w:hAnsi="Arial" w:cs="Arial"/>
          <w:color w:val="000000"/>
          <w:sz w:val="21"/>
          <w:szCs w:val="21"/>
        </w:rPr>
        <w:t>y</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co</w:t>
      </w:r>
      <w:r>
        <w:rPr>
          <w:rFonts w:ascii="Arial" w:eastAsia="Arial" w:hAnsi="Arial" w:cs="Arial"/>
          <w:color w:val="000000"/>
          <w:spacing w:val="4"/>
          <w:sz w:val="21"/>
          <w:szCs w:val="21"/>
        </w:rPr>
        <w:t>n</w:t>
      </w:r>
      <w:r>
        <w:rPr>
          <w:rFonts w:ascii="Arial" w:eastAsia="Arial" w:hAnsi="Arial" w:cs="Arial"/>
          <w:color w:val="000000"/>
          <w:sz w:val="21"/>
          <w:szCs w:val="21"/>
        </w:rPr>
        <w:t>t</w:t>
      </w:r>
      <w:r>
        <w:rPr>
          <w:rFonts w:ascii="Arial" w:eastAsia="Arial" w:hAnsi="Arial" w:cs="Arial"/>
          <w:color w:val="000000"/>
          <w:spacing w:val="2"/>
          <w:sz w:val="21"/>
          <w:szCs w:val="21"/>
        </w:rPr>
        <w:t>rar</w:t>
      </w:r>
      <w:r>
        <w:rPr>
          <w:rFonts w:ascii="Arial" w:eastAsia="Arial" w:hAnsi="Arial" w:cs="Arial"/>
          <w:color w:val="000000"/>
          <w:sz w:val="21"/>
          <w:szCs w:val="21"/>
        </w:rPr>
        <w:t>y</w:t>
      </w:r>
      <w:r>
        <w:rPr>
          <w:rFonts w:ascii="Arial" w:eastAsia="Arial" w:hAnsi="Arial" w:cs="Arial"/>
          <w:color w:val="000000"/>
          <w:spacing w:val="14"/>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curren</w:t>
      </w:r>
      <w:r>
        <w:rPr>
          <w:rFonts w:ascii="Arial" w:eastAsia="Arial" w:hAnsi="Arial" w:cs="Arial"/>
          <w:color w:val="000000"/>
          <w:sz w:val="21"/>
          <w:szCs w:val="21"/>
        </w:rPr>
        <w:t>t</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s</w:t>
      </w:r>
      <w:r>
        <w:rPr>
          <w:rFonts w:ascii="Arial" w:eastAsia="Arial" w:hAnsi="Arial" w:cs="Arial"/>
          <w:color w:val="000000"/>
          <w:sz w:val="21"/>
          <w:szCs w:val="21"/>
        </w:rPr>
        <w:t>e</w:t>
      </w:r>
      <w:r>
        <w:rPr>
          <w:rFonts w:ascii="Arial" w:eastAsia="Arial" w:hAnsi="Arial" w:cs="Arial"/>
          <w:color w:val="000000"/>
          <w:spacing w:val="2"/>
          <w:sz w:val="21"/>
          <w:szCs w:val="21"/>
        </w:rPr>
        <w:t>tu</w:t>
      </w:r>
      <w:r>
        <w:rPr>
          <w:rFonts w:ascii="Arial" w:eastAsia="Arial" w:hAnsi="Arial" w:cs="Arial"/>
          <w:color w:val="000000"/>
          <w:sz w:val="21"/>
          <w:szCs w:val="21"/>
        </w:rPr>
        <w:t>p</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2"/>
          <w:w w:val="103"/>
          <w:sz w:val="21"/>
          <w:szCs w:val="21"/>
        </w:rPr>
        <w:t>Smar</w:t>
      </w:r>
      <w:r>
        <w:rPr>
          <w:rFonts w:ascii="Arial" w:eastAsia="Arial" w:hAnsi="Arial" w:cs="Arial"/>
          <w:color w:val="000000"/>
          <w:w w:val="103"/>
          <w:sz w:val="21"/>
          <w:szCs w:val="21"/>
        </w:rPr>
        <w:t xml:space="preserve">t </w:t>
      </w:r>
      <w:r>
        <w:rPr>
          <w:rFonts w:ascii="Arial" w:eastAsia="Arial" w:hAnsi="Arial" w:cs="Arial"/>
          <w:color w:val="000000"/>
          <w:spacing w:val="2"/>
          <w:sz w:val="21"/>
          <w:szCs w:val="21"/>
        </w:rPr>
        <w:t>Contra</w:t>
      </w:r>
      <w:r>
        <w:rPr>
          <w:rFonts w:ascii="Arial" w:eastAsia="Arial" w:hAnsi="Arial" w:cs="Arial"/>
          <w:color w:val="000000"/>
          <w:sz w:val="21"/>
          <w:szCs w:val="21"/>
        </w:rPr>
        <w:t>ct</w:t>
      </w:r>
      <w:r>
        <w:rPr>
          <w:rFonts w:ascii="Arial" w:eastAsia="Arial" w:hAnsi="Arial" w:cs="Arial"/>
          <w:color w:val="000000"/>
          <w:spacing w:val="45"/>
          <w:sz w:val="21"/>
          <w:szCs w:val="21"/>
        </w:rPr>
        <w:t xml:space="preserve"> </w:t>
      </w:r>
      <w:r>
        <w:rPr>
          <w:rFonts w:ascii="Arial" w:eastAsia="Arial" w:hAnsi="Arial" w:cs="Arial"/>
          <w:color w:val="000000"/>
          <w:spacing w:val="2"/>
          <w:sz w:val="21"/>
          <w:szCs w:val="21"/>
        </w:rPr>
        <w:t>Syste</w:t>
      </w:r>
      <w:r>
        <w:rPr>
          <w:rFonts w:ascii="Arial" w:eastAsia="Arial" w:hAnsi="Arial" w:cs="Arial"/>
          <w:color w:val="000000"/>
          <w:sz w:val="21"/>
          <w:szCs w:val="21"/>
        </w:rPr>
        <w:t>m</w:t>
      </w:r>
      <w:r>
        <w:rPr>
          <w:rFonts w:ascii="Arial" w:eastAsia="Arial" w:hAnsi="Arial" w:cs="Arial"/>
          <w:color w:val="000000"/>
          <w:spacing w:val="44"/>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32"/>
          <w:sz w:val="21"/>
          <w:szCs w:val="21"/>
        </w:rPr>
        <w:t xml:space="preserve"> </w:t>
      </w:r>
      <w:r>
        <w:rPr>
          <w:rFonts w:ascii="Arial" w:eastAsia="Arial" w:hAnsi="Arial" w:cs="Arial"/>
          <w:color w:val="000000"/>
          <w:spacing w:val="4"/>
          <w:sz w:val="21"/>
          <w:szCs w:val="21"/>
        </w:rPr>
        <w:t>w</w:t>
      </w:r>
      <w:r>
        <w:rPr>
          <w:rFonts w:ascii="Arial" w:eastAsia="Arial" w:hAnsi="Arial" w:cs="Arial"/>
          <w:color w:val="000000"/>
          <w:spacing w:val="2"/>
          <w:sz w:val="21"/>
          <w:szCs w:val="21"/>
        </w:rPr>
        <w:t>h</w:t>
      </w:r>
      <w:r>
        <w:rPr>
          <w:rFonts w:ascii="Arial" w:eastAsia="Arial" w:hAnsi="Arial" w:cs="Arial"/>
          <w:color w:val="000000"/>
          <w:sz w:val="21"/>
          <w:szCs w:val="21"/>
        </w:rPr>
        <w:t>i</w:t>
      </w:r>
      <w:r>
        <w:rPr>
          <w:rFonts w:ascii="Arial" w:eastAsia="Arial" w:hAnsi="Arial" w:cs="Arial"/>
          <w:color w:val="000000"/>
          <w:spacing w:val="2"/>
          <w:sz w:val="21"/>
          <w:szCs w:val="21"/>
        </w:rPr>
        <w:t>c</w:t>
      </w:r>
      <w:r>
        <w:rPr>
          <w:rFonts w:ascii="Arial" w:eastAsia="Arial" w:hAnsi="Arial" w:cs="Arial"/>
          <w:color w:val="000000"/>
          <w:sz w:val="21"/>
          <w:szCs w:val="21"/>
        </w:rPr>
        <w:t>h</w:t>
      </w:r>
      <w:r>
        <w:rPr>
          <w:rFonts w:ascii="Arial" w:eastAsia="Arial" w:hAnsi="Arial" w:cs="Arial"/>
          <w:color w:val="000000"/>
          <w:spacing w:val="40"/>
          <w:sz w:val="21"/>
          <w:szCs w:val="21"/>
        </w:rPr>
        <w:t xml:space="preserve"> </w:t>
      </w:r>
      <w:r>
        <w:rPr>
          <w:rFonts w:ascii="Arial" w:eastAsia="Arial" w:hAnsi="Arial" w:cs="Arial"/>
          <w:color w:val="000000"/>
          <w:spacing w:val="2"/>
          <w:sz w:val="21"/>
          <w:szCs w:val="21"/>
        </w:rPr>
        <w:t>may</w:t>
      </w:r>
      <w:r>
        <w:rPr>
          <w:rFonts w:ascii="Arial" w:eastAsia="Arial" w:hAnsi="Arial" w:cs="Arial"/>
          <w:color w:val="000000"/>
          <w:sz w:val="21"/>
          <w:szCs w:val="21"/>
        </w:rPr>
        <w:t>,</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inte</w:t>
      </w:r>
      <w:r>
        <w:rPr>
          <w:rFonts w:ascii="Arial" w:eastAsia="Arial" w:hAnsi="Arial" w:cs="Arial"/>
          <w:color w:val="000000"/>
          <w:sz w:val="21"/>
          <w:szCs w:val="21"/>
        </w:rPr>
        <w:t>r</w:t>
      </w:r>
      <w:r>
        <w:rPr>
          <w:rFonts w:ascii="Arial" w:eastAsia="Arial" w:hAnsi="Arial" w:cs="Arial"/>
          <w:color w:val="000000"/>
          <w:spacing w:val="34"/>
          <w:sz w:val="21"/>
          <w:szCs w:val="21"/>
        </w:rPr>
        <w:t xml:space="preserve"> </w:t>
      </w:r>
      <w:r>
        <w:rPr>
          <w:rFonts w:ascii="Arial" w:eastAsia="Arial" w:hAnsi="Arial" w:cs="Arial"/>
          <w:color w:val="000000"/>
          <w:sz w:val="21"/>
          <w:szCs w:val="21"/>
        </w:rPr>
        <w:t>a</w:t>
      </w:r>
      <w:r>
        <w:rPr>
          <w:rFonts w:ascii="Arial" w:eastAsia="Arial" w:hAnsi="Arial" w:cs="Arial"/>
          <w:color w:val="000000"/>
          <w:spacing w:val="2"/>
          <w:sz w:val="21"/>
          <w:szCs w:val="21"/>
        </w:rPr>
        <w:t>li</w:t>
      </w:r>
      <w:r>
        <w:rPr>
          <w:rFonts w:ascii="Arial" w:eastAsia="Arial" w:hAnsi="Arial" w:cs="Arial"/>
          <w:color w:val="000000"/>
          <w:sz w:val="21"/>
          <w:szCs w:val="21"/>
        </w:rPr>
        <w:t>a,</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resu</w:t>
      </w:r>
      <w:r>
        <w:rPr>
          <w:rFonts w:ascii="Arial" w:eastAsia="Arial" w:hAnsi="Arial" w:cs="Arial"/>
          <w:color w:val="000000"/>
          <w:sz w:val="21"/>
          <w:szCs w:val="21"/>
        </w:rPr>
        <w:t>lt</w:t>
      </w:r>
      <w:r>
        <w:rPr>
          <w:rFonts w:ascii="Arial" w:eastAsia="Arial" w:hAnsi="Arial" w:cs="Arial"/>
          <w:color w:val="000000"/>
          <w:spacing w:val="37"/>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26"/>
          <w:sz w:val="21"/>
          <w:szCs w:val="21"/>
        </w:rPr>
        <w:t xml:space="preserve"> </w:t>
      </w:r>
      <w:r>
        <w:rPr>
          <w:rFonts w:ascii="Arial" w:eastAsia="Arial" w:hAnsi="Arial" w:cs="Arial"/>
          <w:color w:val="000000"/>
          <w:spacing w:val="2"/>
          <w:sz w:val="21"/>
          <w:szCs w:val="21"/>
        </w:rPr>
        <w:t>sub</w:t>
      </w:r>
      <w:r>
        <w:rPr>
          <w:rFonts w:ascii="Arial" w:eastAsia="Arial" w:hAnsi="Arial" w:cs="Arial"/>
          <w:color w:val="000000"/>
          <w:sz w:val="21"/>
          <w:szCs w:val="21"/>
        </w:rPr>
        <w:t>s</w:t>
      </w:r>
      <w:r>
        <w:rPr>
          <w:rFonts w:ascii="Arial" w:eastAsia="Arial" w:hAnsi="Arial" w:cs="Arial"/>
          <w:color w:val="000000"/>
          <w:spacing w:val="2"/>
          <w:sz w:val="21"/>
          <w:szCs w:val="21"/>
        </w:rPr>
        <w:t>tanti</w:t>
      </w:r>
      <w:r>
        <w:rPr>
          <w:rFonts w:ascii="Arial" w:eastAsia="Arial" w:hAnsi="Arial" w:cs="Arial"/>
          <w:color w:val="000000"/>
          <w:sz w:val="21"/>
          <w:szCs w:val="21"/>
        </w:rPr>
        <w:t>al</w:t>
      </w:r>
      <w:r>
        <w:rPr>
          <w:rFonts w:ascii="Arial" w:eastAsia="Arial" w:hAnsi="Arial" w:cs="Arial"/>
          <w:color w:val="000000"/>
          <w:spacing w:val="52"/>
          <w:sz w:val="21"/>
          <w:szCs w:val="21"/>
        </w:rPr>
        <w:t xml:space="preserve"> </w:t>
      </w:r>
      <w:r>
        <w:rPr>
          <w:rFonts w:ascii="Arial" w:eastAsia="Arial" w:hAnsi="Arial" w:cs="Arial"/>
          <w:color w:val="000000"/>
          <w:spacing w:val="2"/>
          <w:sz w:val="21"/>
          <w:szCs w:val="21"/>
        </w:rPr>
        <w:t>modi</w:t>
      </w:r>
      <w:r>
        <w:rPr>
          <w:rFonts w:ascii="Arial" w:eastAsia="Arial" w:hAnsi="Arial" w:cs="Arial"/>
          <w:color w:val="000000"/>
          <w:sz w:val="21"/>
          <w:szCs w:val="21"/>
        </w:rPr>
        <w:t>f</w:t>
      </w:r>
      <w:r>
        <w:rPr>
          <w:rFonts w:ascii="Arial" w:eastAsia="Arial" w:hAnsi="Arial" w:cs="Arial"/>
          <w:color w:val="000000"/>
          <w:spacing w:val="2"/>
          <w:sz w:val="21"/>
          <w:szCs w:val="21"/>
        </w:rPr>
        <w:t>ica</w:t>
      </w:r>
      <w:r>
        <w:rPr>
          <w:rFonts w:ascii="Arial" w:eastAsia="Arial" w:hAnsi="Arial" w:cs="Arial"/>
          <w:color w:val="000000"/>
          <w:sz w:val="21"/>
          <w:szCs w:val="21"/>
        </w:rPr>
        <w:t>t</w:t>
      </w:r>
      <w:r>
        <w:rPr>
          <w:rFonts w:ascii="Arial" w:eastAsia="Arial" w:hAnsi="Arial" w:cs="Arial"/>
          <w:color w:val="000000"/>
          <w:spacing w:val="2"/>
          <w:sz w:val="21"/>
          <w:szCs w:val="21"/>
        </w:rPr>
        <w:t>ion</w:t>
      </w:r>
      <w:r>
        <w:rPr>
          <w:rFonts w:ascii="Arial" w:eastAsia="Arial" w:hAnsi="Arial" w:cs="Arial"/>
          <w:color w:val="000000"/>
          <w:sz w:val="21"/>
          <w:szCs w:val="21"/>
        </w:rPr>
        <w:t xml:space="preserve">s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27"/>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Smar</w:t>
      </w:r>
      <w:r>
        <w:rPr>
          <w:rFonts w:ascii="Arial" w:eastAsia="Arial" w:hAnsi="Arial" w:cs="Arial"/>
          <w:color w:val="000000"/>
          <w:sz w:val="21"/>
          <w:szCs w:val="21"/>
        </w:rPr>
        <w:t>t</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Con</w:t>
      </w:r>
      <w:r>
        <w:rPr>
          <w:rFonts w:ascii="Arial" w:eastAsia="Arial" w:hAnsi="Arial" w:cs="Arial"/>
          <w:color w:val="000000"/>
          <w:sz w:val="21"/>
          <w:szCs w:val="21"/>
        </w:rPr>
        <w:t>t</w:t>
      </w:r>
      <w:r>
        <w:rPr>
          <w:rFonts w:ascii="Arial" w:eastAsia="Arial" w:hAnsi="Arial" w:cs="Arial"/>
          <w:color w:val="000000"/>
          <w:spacing w:val="2"/>
          <w:sz w:val="21"/>
          <w:szCs w:val="21"/>
        </w:rPr>
        <w:t>rac</w:t>
      </w:r>
      <w:r>
        <w:rPr>
          <w:rFonts w:ascii="Arial" w:eastAsia="Arial" w:hAnsi="Arial" w:cs="Arial"/>
          <w:color w:val="000000"/>
          <w:sz w:val="21"/>
          <w:szCs w:val="21"/>
        </w:rPr>
        <w:t>t</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Sy</w:t>
      </w:r>
      <w:r>
        <w:rPr>
          <w:rFonts w:ascii="Arial" w:eastAsia="Arial" w:hAnsi="Arial" w:cs="Arial"/>
          <w:color w:val="000000"/>
          <w:sz w:val="21"/>
          <w:szCs w:val="21"/>
        </w:rPr>
        <w:t>s</w:t>
      </w:r>
      <w:r>
        <w:rPr>
          <w:rFonts w:ascii="Arial" w:eastAsia="Arial" w:hAnsi="Arial" w:cs="Arial"/>
          <w:color w:val="000000"/>
          <w:spacing w:val="2"/>
          <w:sz w:val="21"/>
          <w:szCs w:val="21"/>
        </w:rPr>
        <w:t>te</w:t>
      </w:r>
      <w:r>
        <w:rPr>
          <w:rFonts w:ascii="Arial" w:eastAsia="Arial" w:hAnsi="Arial" w:cs="Arial"/>
          <w:color w:val="000000"/>
          <w:sz w:val="21"/>
          <w:szCs w:val="21"/>
        </w:rPr>
        <w:t>m</w:t>
      </w:r>
      <w:r>
        <w:rPr>
          <w:rFonts w:ascii="Arial" w:eastAsia="Arial" w:hAnsi="Arial" w:cs="Arial"/>
          <w:color w:val="000000"/>
          <w:spacing w:val="28"/>
          <w:sz w:val="21"/>
          <w:szCs w:val="21"/>
        </w:rPr>
        <w:t xml:space="preserve"> </w:t>
      </w:r>
      <w:r>
        <w:rPr>
          <w:rFonts w:ascii="Arial" w:eastAsia="Arial" w:hAnsi="Arial" w:cs="Arial"/>
          <w:color w:val="000000"/>
          <w:spacing w:val="2"/>
          <w:sz w:val="21"/>
          <w:szCs w:val="21"/>
        </w:rPr>
        <w:t>and/o</w:t>
      </w:r>
      <w:r>
        <w:rPr>
          <w:rFonts w:ascii="Arial" w:eastAsia="Arial" w:hAnsi="Arial" w:cs="Arial"/>
          <w:color w:val="000000"/>
          <w:sz w:val="21"/>
          <w:szCs w:val="21"/>
        </w:rPr>
        <w:t>r</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3"/>
          <w:sz w:val="21"/>
          <w:szCs w:val="21"/>
        </w:rPr>
        <w:t xml:space="preserve"> </w:t>
      </w:r>
      <w:r w:rsidR="006E1D31">
        <w:rPr>
          <w:rFonts w:ascii="Arial" w:eastAsia="Arial" w:hAnsi="Arial" w:cs="Arial"/>
          <w:color w:val="000000"/>
          <w:spacing w:val="2"/>
          <w:sz w:val="21"/>
          <w:szCs w:val="21"/>
        </w:rPr>
        <w:t>Umbrella Coin</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Pr</w:t>
      </w:r>
      <w:r>
        <w:rPr>
          <w:rFonts w:ascii="Arial" w:eastAsia="Arial" w:hAnsi="Arial" w:cs="Arial"/>
          <w:color w:val="000000"/>
          <w:sz w:val="21"/>
          <w:szCs w:val="21"/>
        </w:rPr>
        <w:t>o</w:t>
      </w:r>
      <w:r>
        <w:rPr>
          <w:rFonts w:ascii="Arial" w:eastAsia="Arial" w:hAnsi="Arial" w:cs="Arial"/>
          <w:color w:val="000000"/>
          <w:spacing w:val="2"/>
          <w:sz w:val="21"/>
          <w:szCs w:val="21"/>
        </w:rPr>
        <w:t>jec</w:t>
      </w:r>
      <w:r>
        <w:rPr>
          <w:rFonts w:ascii="Arial" w:eastAsia="Arial" w:hAnsi="Arial" w:cs="Arial"/>
          <w:color w:val="000000"/>
          <w:sz w:val="21"/>
          <w:szCs w:val="21"/>
        </w:rPr>
        <w:t>t,</w:t>
      </w:r>
      <w:r>
        <w:rPr>
          <w:rFonts w:ascii="Arial" w:eastAsia="Arial" w:hAnsi="Arial" w:cs="Arial"/>
          <w:color w:val="000000"/>
          <w:spacing w:val="26"/>
          <w:sz w:val="21"/>
          <w:szCs w:val="21"/>
        </w:rPr>
        <w:t xml:space="preserve"> </w:t>
      </w:r>
      <w:r>
        <w:rPr>
          <w:rFonts w:ascii="Arial" w:eastAsia="Arial" w:hAnsi="Arial" w:cs="Arial"/>
          <w:color w:val="000000"/>
          <w:spacing w:val="2"/>
          <w:sz w:val="21"/>
          <w:szCs w:val="21"/>
        </w:rPr>
        <w:t>in</w:t>
      </w:r>
      <w:r>
        <w:rPr>
          <w:rFonts w:ascii="Arial" w:eastAsia="Arial" w:hAnsi="Arial" w:cs="Arial"/>
          <w:color w:val="000000"/>
          <w:sz w:val="21"/>
          <w:szCs w:val="21"/>
        </w:rPr>
        <w:t>c</w:t>
      </w:r>
      <w:r>
        <w:rPr>
          <w:rFonts w:ascii="Arial" w:eastAsia="Arial" w:hAnsi="Arial" w:cs="Arial"/>
          <w:color w:val="000000"/>
          <w:spacing w:val="2"/>
          <w:sz w:val="21"/>
          <w:szCs w:val="21"/>
        </w:rPr>
        <w:t>ludin</w:t>
      </w:r>
      <w:r>
        <w:rPr>
          <w:rFonts w:ascii="Arial" w:eastAsia="Arial" w:hAnsi="Arial" w:cs="Arial"/>
          <w:color w:val="000000"/>
          <w:sz w:val="21"/>
          <w:szCs w:val="21"/>
        </w:rPr>
        <w:t>g</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it</w:t>
      </w:r>
      <w:r>
        <w:rPr>
          <w:rFonts w:ascii="Arial" w:eastAsia="Arial" w:hAnsi="Arial" w:cs="Arial"/>
          <w:color w:val="000000"/>
          <w:sz w:val="21"/>
          <w:szCs w:val="21"/>
        </w:rPr>
        <w:t>s</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termina</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37"/>
          <w:sz w:val="21"/>
          <w:szCs w:val="21"/>
        </w:rPr>
        <w:t xml:space="preserve"> </w:t>
      </w:r>
      <w:r>
        <w:rPr>
          <w:rFonts w:ascii="Arial" w:eastAsia="Arial" w:hAnsi="Arial" w:cs="Arial"/>
          <w:color w:val="000000"/>
          <w:spacing w:val="2"/>
          <w:w w:val="103"/>
          <w:sz w:val="21"/>
          <w:szCs w:val="21"/>
        </w:rPr>
        <w:t>an</w:t>
      </w:r>
      <w:r>
        <w:rPr>
          <w:rFonts w:ascii="Arial" w:eastAsia="Arial" w:hAnsi="Arial" w:cs="Arial"/>
          <w:color w:val="000000"/>
          <w:w w:val="103"/>
          <w:sz w:val="21"/>
          <w:szCs w:val="21"/>
        </w:rPr>
        <w:t xml:space="preserve">d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los</w:t>
      </w:r>
      <w:r>
        <w:rPr>
          <w:rFonts w:ascii="Arial" w:eastAsia="Arial" w:hAnsi="Arial" w:cs="Arial"/>
          <w:color w:val="000000"/>
          <w:sz w:val="21"/>
          <w:szCs w:val="21"/>
        </w:rPr>
        <w:t>s</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9"/>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f</w:t>
      </w:r>
      <w:r>
        <w:rPr>
          <w:rFonts w:ascii="Arial" w:eastAsia="Arial" w:hAnsi="Arial" w:cs="Arial"/>
          <w:color w:val="000000"/>
          <w:sz w:val="21"/>
          <w:szCs w:val="21"/>
        </w:rPr>
        <w:t>or</w:t>
      </w:r>
      <w:r>
        <w:rPr>
          <w:rFonts w:ascii="Arial" w:eastAsia="Arial" w:hAnsi="Arial" w:cs="Arial"/>
          <w:color w:val="000000"/>
          <w:spacing w:val="11"/>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e</w:t>
      </w:r>
      <w:r>
        <w:rPr>
          <w:rFonts w:ascii="Arial" w:eastAsia="Arial" w:hAnsi="Arial" w:cs="Arial"/>
          <w:color w:val="000000"/>
          <w:spacing w:val="-42"/>
          <w:sz w:val="21"/>
          <w:szCs w:val="21"/>
        </w:rPr>
        <w:t xml:space="preserve"> </w:t>
      </w:r>
      <w:r>
        <w:rPr>
          <w:rFonts w:ascii="Arial" w:eastAsia="Arial" w:hAnsi="Arial" w:cs="Arial"/>
          <w:color w:val="000000"/>
          <w:spacing w:val="4"/>
          <w:w w:val="103"/>
          <w:sz w:val="21"/>
          <w:szCs w:val="21"/>
        </w:rPr>
        <w:t>U</w:t>
      </w:r>
      <w:r>
        <w:rPr>
          <w:rFonts w:ascii="Arial" w:eastAsia="Arial" w:hAnsi="Arial" w:cs="Arial"/>
          <w:color w:val="000000"/>
          <w:spacing w:val="2"/>
          <w:w w:val="103"/>
          <w:sz w:val="21"/>
          <w:szCs w:val="21"/>
        </w:rPr>
        <w:t>se</w:t>
      </w:r>
      <w:r>
        <w:rPr>
          <w:rFonts w:ascii="Arial" w:eastAsia="Arial" w:hAnsi="Arial" w:cs="Arial"/>
          <w:color w:val="000000"/>
          <w:w w:val="103"/>
          <w:sz w:val="21"/>
          <w:szCs w:val="21"/>
        </w:rPr>
        <w:t>r.</w:t>
      </w:r>
    </w:p>
    <w:p w:rsidR="008F263D" w:rsidRDefault="008F263D" w:rsidP="006E1D31">
      <w:pPr>
        <w:spacing w:before="3"/>
        <w:contextualSpacing/>
        <w:rPr>
          <w:sz w:val="24"/>
          <w:szCs w:val="24"/>
        </w:rPr>
      </w:pPr>
    </w:p>
    <w:p w:rsidR="008F263D" w:rsidRDefault="004B5D9E" w:rsidP="006E1D31">
      <w:pPr>
        <w:tabs>
          <w:tab w:val="left" w:pos="1100"/>
        </w:tabs>
        <w:ind w:left="1111" w:right="81"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b/>
          <w:color w:val="000000"/>
          <w:spacing w:val="-1"/>
          <w:sz w:val="21"/>
          <w:szCs w:val="21"/>
        </w:rPr>
        <w:t>R</w:t>
      </w:r>
      <w:r>
        <w:rPr>
          <w:rFonts w:ascii="Arial" w:eastAsia="Arial" w:hAnsi="Arial" w:cs="Arial"/>
          <w:b/>
          <w:color w:val="000000"/>
          <w:spacing w:val="1"/>
          <w:sz w:val="21"/>
          <w:szCs w:val="21"/>
        </w:rPr>
        <w:t>i</w:t>
      </w:r>
      <w:r>
        <w:rPr>
          <w:rFonts w:ascii="Arial" w:eastAsia="Arial" w:hAnsi="Arial" w:cs="Arial"/>
          <w:b/>
          <w:color w:val="000000"/>
          <w:sz w:val="21"/>
          <w:szCs w:val="21"/>
        </w:rPr>
        <w:t>sk</w:t>
      </w:r>
      <w:r>
        <w:rPr>
          <w:rFonts w:ascii="Arial" w:eastAsia="Arial" w:hAnsi="Arial" w:cs="Arial"/>
          <w:b/>
          <w:color w:val="000000"/>
          <w:spacing w:val="18"/>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5"/>
          <w:sz w:val="21"/>
          <w:szCs w:val="21"/>
        </w:rPr>
        <w:t xml:space="preserve"> </w:t>
      </w:r>
      <w:r w:rsidR="006E1D31">
        <w:rPr>
          <w:rFonts w:ascii="Arial" w:eastAsia="Arial" w:hAnsi="Arial" w:cs="Arial"/>
          <w:b/>
          <w:color w:val="000000"/>
          <w:spacing w:val="-1"/>
          <w:sz w:val="21"/>
          <w:szCs w:val="21"/>
        </w:rPr>
        <w:t>abandonmen</w:t>
      </w:r>
      <w:r w:rsidR="006E1D31">
        <w:rPr>
          <w:rFonts w:ascii="Arial" w:eastAsia="Arial" w:hAnsi="Arial" w:cs="Arial"/>
          <w:b/>
          <w:color w:val="000000"/>
          <w:sz w:val="21"/>
          <w:szCs w:val="21"/>
        </w:rPr>
        <w:t xml:space="preserve">t </w:t>
      </w:r>
      <w:r w:rsidR="006E1D31">
        <w:rPr>
          <w:rFonts w:ascii="Arial" w:eastAsia="Arial" w:hAnsi="Arial" w:cs="Arial"/>
          <w:b/>
          <w:color w:val="000000"/>
          <w:spacing w:val="7"/>
          <w:sz w:val="21"/>
          <w:szCs w:val="21"/>
        </w:rPr>
        <w:t>/</w:t>
      </w:r>
      <w:r>
        <w:rPr>
          <w:rFonts w:ascii="Arial" w:eastAsia="Arial" w:hAnsi="Arial" w:cs="Arial"/>
          <w:b/>
          <w:color w:val="000000"/>
          <w:spacing w:val="-1"/>
          <w:sz w:val="21"/>
          <w:szCs w:val="21"/>
        </w:rPr>
        <w:t xml:space="preserve"> </w:t>
      </w:r>
      <w:r>
        <w:rPr>
          <w:rFonts w:ascii="Arial" w:eastAsia="Arial" w:hAnsi="Arial" w:cs="Arial"/>
          <w:b/>
          <w:color w:val="000000"/>
          <w:spacing w:val="-2"/>
          <w:sz w:val="21"/>
          <w:szCs w:val="21"/>
        </w:rPr>
        <w:t>l</w:t>
      </w:r>
      <w:r>
        <w:rPr>
          <w:rFonts w:ascii="Arial" w:eastAsia="Arial" w:hAnsi="Arial" w:cs="Arial"/>
          <w:b/>
          <w:color w:val="000000"/>
          <w:sz w:val="21"/>
          <w:szCs w:val="21"/>
        </w:rPr>
        <w:t>a</w:t>
      </w:r>
      <w:r>
        <w:rPr>
          <w:rFonts w:ascii="Arial" w:eastAsia="Arial" w:hAnsi="Arial" w:cs="Arial"/>
          <w:b/>
          <w:color w:val="000000"/>
          <w:spacing w:val="-1"/>
          <w:sz w:val="21"/>
          <w:szCs w:val="21"/>
        </w:rPr>
        <w:t>c</w:t>
      </w:r>
      <w:r>
        <w:rPr>
          <w:rFonts w:ascii="Arial" w:eastAsia="Arial" w:hAnsi="Arial" w:cs="Arial"/>
          <w:b/>
          <w:color w:val="000000"/>
          <w:sz w:val="21"/>
          <w:szCs w:val="21"/>
        </w:rPr>
        <w:t>k</w:t>
      </w:r>
      <w:r>
        <w:rPr>
          <w:rFonts w:ascii="Arial" w:eastAsia="Arial" w:hAnsi="Arial" w:cs="Arial"/>
          <w:b/>
          <w:color w:val="000000"/>
          <w:spacing w:val="17"/>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5"/>
          <w:sz w:val="21"/>
          <w:szCs w:val="21"/>
        </w:rPr>
        <w:t xml:space="preserve"> </w:t>
      </w:r>
      <w:r>
        <w:rPr>
          <w:rFonts w:ascii="Arial" w:eastAsia="Arial" w:hAnsi="Arial" w:cs="Arial"/>
          <w:b/>
          <w:color w:val="000000"/>
          <w:spacing w:val="-1"/>
          <w:sz w:val="21"/>
          <w:szCs w:val="21"/>
        </w:rPr>
        <w:t>succes</w:t>
      </w:r>
      <w:r>
        <w:rPr>
          <w:rFonts w:ascii="Arial" w:eastAsia="Arial" w:hAnsi="Arial" w:cs="Arial"/>
          <w:b/>
          <w:color w:val="000000"/>
          <w:sz w:val="21"/>
          <w:szCs w:val="21"/>
        </w:rPr>
        <w:t>s</w:t>
      </w:r>
      <w:r>
        <w:rPr>
          <w:rFonts w:ascii="Arial" w:eastAsia="Arial" w:hAnsi="Arial" w:cs="Arial"/>
          <w:color w:val="000000"/>
          <w:sz w:val="21"/>
          <w:szCs w:val="21"/>
        </w:rPr>
        <w:t>:</w:t>
      </w:r>
      <w:r>
        <w:rPr>
          <w:rFonts w:ascii="Arial" w:eastAsia="Arial" w:hAnsi="Arial" w:cs="Arial"/>
          <w:color w:val="000000"/>
          <w:spacing w:val="40"/>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unde</w:t>
      </w:r>
      <w:r>
        <w:rPr>
          <w:rFonts w:ascii="Arial" w:eastAsia="Arial" w:hAnsi="Arial" w:cs="Arial"/>
          <w:color w:val="000000"/>
          <w:sz w:val="21"/>
          <w:szCs w:val="21"/>
        </w:rPr>
        <w:t>r</w:t>
      </w:r>
      <w:r>
        <w:rPr>
          <w:rFonts w:ascii="Arial" w:eastAsia="Arial" w:hAnsi="Arial" w:cs="Arial"/>
          <w:color w:val="000000"/>
          <w:spacing w:val="2"/>
          <w:sz w:val="21"/>
          <w:szCs w:val="21"/>
        </w:rPr>
        <w:t>stand</w:t>
      </w:r>
      <w:r>
        <w:rPr>
          <w:rFonts w:ascii="Arial" w:eastAsia="Arial" w:hAnsi="Arial" w:cs="Arial"/>
          <w:color w:val="000000"/>
          <w:sz w:val="21"/>
          <w:szCs w:val="21"/>
        </w:rPr>
        <w:t>s</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acc</w:t>
      </w:r>
      <w:r>
        <w:rPr>
          <w:rFonts w:ascii="Arial" w:eastAsia="Arial" w:hAnsi="Arial" w:cs="Arial"/>
          <w:color w:val="000000"/>
          <w:spacing w:val="4"/>
          <w:sz w:val="21"/>
          <w:szCs w:val="21"/>
        </w:rPr>
        <w:t>e</w:t>
      </w:r>
      <w:r>
        <w:rPr>
          <w:rFonts w:ascii="Arial" w:eastAsia="Arial" w:hAnsi="Arial" w:cs="Arial"/>
          <w:color w:val="000000"/>
          <w:spacing w:val="2"/>
          <w:sz w:val="21"/>
          <w:szCs w:val="21"/>
        </w:rPr>
        <w:t>pt</w:t>
      </w:r>
      <w:r>
        <w:rPr>
          <w:rFonts w:ascii="Arial" w:eastAsia="Arial" w:hAnsi="Arial" w:cs="Arial"/>
          <w:color w:val="000000"/>
          <w:sz w:val="21"/>
          <w:szCs w:val="21"/>
        </w:rPr>
        <w:t>s</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5"/>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cre</w:t>
      </w:r>
      <w:r>
        <w:rPr>
          <w:rFonts w:ascii="Arial" w:eastAsia="Arial" w:hAnsi="Arial" w:cs="Arial"/>
          <w:color w:val="000000"/>
          <w:sz w:val="21"/>
          <w:szCs w:val="21"/>
        </w:rPr>
        <w:t>a</w:t>
      </w:r>
      <w:r>
        <w:rPr>
          <w:rFonts w:ascii="Arial" w:eastAsia="Arial" w:hAnsi="Arial" w:cs="Arial"/>
          <w:color w:val="000000"/>
          <w:spacing w:val="2"/>
          <w:sz w:val="21"/>
          <w:szCs w:val="21"/>
        </w:rPr>
        <w:t>tio</w:t>
      </w:r>
      <w:r>
        <w:rPr>
          <w:rFonts w:ascii="Arial" w:eastAsia="Arial" w:hAnsi="Arial" w:cs="Arial"/>
          <w:color w:val="000000"/>
          <w:sz w:val="21"/>
          <w:szCs w:val="21"/>
        </w:rPr>
        <w:t>n</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 xml:space="preserve">f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11"/>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dev</w:t>
      </w:r>
      <w:r>
        <w:rPr>
          <w:rFonts w:ascii="Arial" w:eastAsia="Arial" w:hAnsi="Arial" w:cs="Arial"/>
          <w:color w:val="000000"/>
          <w:sz w:val="21"/>
          <w:szCs w:val="21"/>
        </w:rPr>
        <w:t>e</w:t>
      </w:r>
      <w:r>
        <w:rPr>
          <w:rFonts w:ascii="Arial" w:eastAsia="Arial" w:hAnsi="Arial" w:cs="Arial"/>
          <w:color w:val="000000"/>
          <w:spacing w:val="2"/>
          <w:sz w:val="21"/>
          <w:szCs w:val="21"/>
        </w:rPr>
        <w:t>lopmen</w:t>
      </w:r>
      <w:r>
        <w:rPr>
          <w:rFonts w:ascii="Arial" w:eastAsia="Arial" w:hAnsi="Arial" w:cs="Arial"/>
          <w:color w:val="000000"/>
          <w:sz w:val="21"/>
          <w:szCs w:val="21"/>
        </w:rPr>
        <w:t>t</w:t>
      </w:r>
      <w:r>
        <w:rPr>
          <w:rFonts w:ascii="Arial" w:eastAsia="Arial" w:hAnsi="Arial" w:cs="Arial"/>
          <w:color w:val="000000"/>
          <w:spacing w:val="34"/>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 xml:space="preserve">f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
          <w:sz w:val="21"/>
          <w:szCs w:val="21"/>
        </w:rPr>
        <w:t xml:space="preserve"> </w:t>
      </w:r>
      <w:r w:rsidR="006E1D31">
        <w:rPr>
          <w:rFonts w:ascii="Arial" w:eastAsia="Arial" w:hAnsi="Arial" w:cs="Arial"/>
          <w:color w:val="000000"/>
          <w:spacing w:val="2"/>
          <w:sz w:val="21"/>
          <w:szCs w:val="21"/>
        </w:rPr>
        <w:t>Umbrella Coin</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Pr</w:t>
      </w:r>
      <w:r>
        <w:rPr>
          <w:rFonts w:ascii="Arial" w:eastAsia="Arial" w:hAnsi="Arial" w:cs="Arial"/>
          <w:color w:val="000000"/>
          <w:sz w:val="21"/>
          <w:szCs w:val="21"/>
        </w:rPr>
        <w:t>o</w:t>
      </w:r>
      <w:r>
        <w:rPr>
          <w:rFonts w:ascii="Arial" w:eastAsia="Arial" w:hAnsi="Arial" w:cs="Arial"/>
          <w:color w:val="000000"/>
          <w:spacing w:val="2"/>
          <w:sz w:val="21"/>
          <w:szCs w:val="21"/>
        </w:rPr>
        <w:t>je</w:t>
      </w:r>
      <w:r>
        <w:rPr>
          <w:rFonts w:ascii="Arial" w:eastAsia="Arial" w:hAnsi="Arial" w:cs="Arial"/>
          <w:color w:val="000000"/>
          <w:sz w:val="21"/>
          <w:szCs w:val="21"/>
        </w:rPr>
        <w:t>ct</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ma</w:t>
      </w:r>
      <w:r>
        <w:rPr>
          <w:rFonts w:ascii="Arial" w:eastAsia="Arial" w:hAnsi="Arial" w:cs="Arial"/>
          <w:color w:val="000000"/>
          <w:sz w:val="21"/>
          <w:szCs w:val="21"/>
        </w:rPr>
        <w:t>y</w:t>
      </w:r>
      <w:r>
        <w:rPr>
          <w:rFonts w:ascii="Arial" w:eastAsia="Arial" w:hAnsi="Arial" w:cs="Arial"/>
          <w:color w:val="000000"/>
          <w:spacing w:val="10"/>
          <w:sz w:val="21"/>
          <w:szCs w:val="21"/>
        </w:rPr>
        <w:t xml:space="preserve"> </w:t>
      </w:r>
      <w:r>
        <w:rPr>
          <w:rFonts w:ascii="Arial" w:eastAsia="Arial" w:hAnsi="Arial" w:cs="Arial"/>
          <w:color w:val="000000"/>
          <w:spacing w:val="2"/>
          <w:w w:val="103"/>
          <w:sz w:val="21"/>
          <w:szCs w:val="21"/>
        </w:rPr>
        <w:t>b</w:t>
      </w:r>
      <w:r>
        <w:rPr>
          <w:rFonts w:ascii="Arial" w:eastAsia="Arial" w:hAnsi="Arial" w:cs="Arial"/>
          <w:color w:val="000000"/>
          <w:w w:val="103"/>
          <w:sz w:val="21"/>
          <w:szCs w:val="21"/>
        </w:rPr>
        <w:t xml:space="preserve">e </w:t>
      </w:r>
      <w:r>
        <w:rPr>
          <w:rFonts w:ascii="Arial" w:eastAsia="Arial" w:hAnsi="Arial" w:cs="Arial"/>
          <w:color w:val="000000"/>
          <w:spacing w:val="2"/>
          <w:sz w:val="21"/>
          <w:szCs w:val="21"/>
        </w:rPr>
        <w:t>abandone</w:t>
      </w:r>
      <w:r>
        <w:rPr>
          <w:rFonts w:ascii="Arial" w:eastAsia="Arial" w:hAnsi="Arial" w:cs="Arial"/>
          <w:color w:val="000000"/>
          <w:sz w:val="21"/>
          <w:szCs w:val="21"/>
        </w:rPr>
        <w:t>d</w:t>
      </w:r>
      <w:r>
        <w:rPr>
          <w:rFonts w:ascii="Arial" w:eastAsia="Arial" w:hAnsi="Arial" w:cs="Arial"/>
          <w:color w:val="000000"/>
          <w:spacing w:val="31"/>
          <w:sz w:val="21"/>
          <w:szCs w:val="21"/>
        </w:rPr>
        <w:t xml:space="preserve"> </w:t>
      </w:r>
      <w:r>
        <w:rPr>
          <w:rFonts w:ascii="Arial" w:eastAsia="Arial" w:hAnsi="Arial" w:cs="Arial"/>
          <w:color w:val="000000"/>
          <w:spacing w:val="2"/>
          <w:sz w:val="21"/>
          <w:szCs w:val="21"/>
        </w:rPr>
        <w:t>f</w:t>
      </w:r>
      <w:r>
        <w:rPr>
          <w:rFonts w:ascii="Arial" w:eastAsia="Arial" w:hAnsi="Arial" w:cs="Arial"/>
          <w:color w:val="000000"/>
          <w:sz w:val="21"/>
          <w:szCs w:val="21"/>
        </w:rPr>
        <w:t>or</w:t>
      </w:r>
      <w:r>
        <w:rPr>
          <w:rFonts w:ascii="Arial" w:eastAsia="Arial" w:hAnsi="Arial" w:cs="Arial"/>
          <w:color w:val="000000"/>
          <w:spacing w:val="7"/>
          <w:sz w:val="21"/>
          <w:szCs w:val="21"/>
        </w:rPr>
        <w:t xml:space="preserve"> </w:t>
      </w:r>
      <w:r w:rsidR="006E1D31">
        <w:rPr>
          <w:rFonts w:ascii="Arial" w:eastAsia="Arial" w:hAnsi="Arial" w:cs="Arial"/>
          <w:color w:val="000000"/>
          <w:sz w:val="21"/>
          <w:szCs w:val="21"/>
        </w:rPr>
        <w:t>many</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reason</w:t>
      </w:r>
      <w:r>
        <w:rPr>
          <w:rFonts w:ascii="Arial" w:eastAsia="Arial" w:hAnsi="Arial" w:cs="Arial"/>
          <w:color w:val="000000"/>
          <w:sz w:val="21"/>
          <w:szCs w:val="21"/>
        </w:rPr>
        <w:t>s,</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in</w:t>
      </w:r>
      <w:r>
        <w:rPr>
          <w:rFonts w:ascii="Arial" w:eastAsia="Arial" w:hAnsi="Arial" w:cs="Arial"/>
          <w:color w:val="000000"/>
          <w:sz w:val="21"/>
          <w:szCs w:val="21"/>
        </w:rPr>
        <w:t>c</w:t>
      </w:r>
      <w:r>
        <w:rPr>
          <w:rFonts w:ascii="Arial" w:eastAsia="Arial" w:hAnsi="Arial" w:cs="Arial"/>
          <w:color w:val="000000"/>
          <w:spacing w:val="2"/>
          <w:sz w:val="21"/>
          <w:szCs w:val="21"/>
        </w:rPr>
        <w:t>ludin</w:t>
      </w:r>
      <w:r>
        <w:rPr>
          <w:rFonts w:ascii="Arial" w:eastAsia="Arial" w:hAnsi="Arial" w:cs="Arial"/>
          <w:color w:val="000000"/>
          <w:sz w:val="21"/>
          <w:szCs w:val="21"/>
        </w:rPr>
        <w:t>g</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lac</w:t>
      </w:r>
      <w:r>
        <w:rPr>
          <w:rFonts w:ascii="Arial" w:eastAsia="Arial" w:hAnsi="Arial" w:cs="Arial"/>
          <w:color w:val="000000"/>
          <w:sz w:val="21"/>
          <w:szCs w:val="21"/>
        </w:rPr>
        <w:t>k</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 xml:space="preserve">f </w:t>
      </w:r>
      <w:r>
        <w:rPr>
          <w:rFonts w:ascii="Arial" w:eastAsia="Arial" w:hAnsi="Arial" w:cs="Arial"/>
          <w:color w:val="000000"/>
          <w:spacing w:val="2"/>
          <w:sz w:val="21"/>
          <w:szCs w:val="21"/>
        </w:rPr>
        <w:t>inte</w:t>
      </w:r>
      <w:r>
        <w:rPr>
          <w:rFonts w:ascii="Arial" w:eastAsia="Arial" w:hAnsi="Arial" w:cs="Arial"/>
          <w:color w:val="000000"/>
          <w:spacing w:val="3"/>
          <w:sz w:val="21"/>
          <w:szCs w:val="21"/>
        </w:rPr>
        <w:t>r</w:t>
      </w:r>
      <w:r>
        <w:rPr>
          <w:rFonts w:ascii="Arial" w:eastAsia="Arial" w:hAnsi="Arial" w:cs="Arial"/>
          <w:color w:val="000000"/>
          <w:spacing w:val="2"/>
          <w:sz w:val="21"/>
          <w:szCs w:val="21"/>
        </w:rPr>
        <w:t>e</w:t>
      </w:r>
      <w:r>
        <w:rPr>
          <w:rFonts w:ascii="Arial" w:eastAsia="Arial" w:hAnsi="Arial" w:cs="Arial"/>
          <w:color w:val="000000"/>
          <w:sz w:val="21"/>
          <w:szCs w:val="21"/>
        </w:rPr>
        <w:t>st</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fro</w:t>
      </w:r>
      <w:r>
        <w:rPr>
          <w:rFonts w:ascii="Arial" w:eastAsia="Arial" w:hAnsi="Arial" w:cs="Arial"/>
          <w:color w:val="000000"/>
          <w:sz w:val="21"/>
          <w:szCs w:val="21"/>
        </w:rPr>
        <w:t>m</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6"/>
          <w:sz w:val="21"/>
          <w:szCs w:val="21"/>
        </w:rPr>
        <w:t xml:space="preserve"> </w:t>
      </w:r>
      <w:r>
        <w:rPr>
          <w:rFonts w:ascii="Arial" w:eastAsia="Arial" w:hAnsi="Arial" w:cs="Arial"/>
          <w:color w:val="000000"/>
          <w:spacing w:val="2"/>
          <w:sz w:val="21"/>
          <w:szCs w:val="21"/>
        </w:rPr>
        <w:t>p</w:t>
      </w:r>
      <w:r>
        <w:rPr>
          <w:rFonts w:ascii="Arial" w:eastAsia="Arial" w:hAnsi="Arial" w:cs="Arial"/>
          <w:color w:val="000000"/>
          <w:spacing w:val="4"/>
          <w:sz w:val="21"/>
          <w:szCs w:val="21"/>
        </w:rPr>
        <w:t>u</w:t>
      </w:r>
      <w:r>
        <w:rPr>
          <w:rFonts w:ascii="Arial" w:eastAsia="Arial" w:hAnsi="Arial" w:cs="Arial"/>
          <w:color w:val="000000"/>
          <w:spacing w:val="2"/>
          <w:sz w:val="21"/>
          <w:szCs w:val="21"/>
        </w:rPr>
        <w:t>b</w:t>
      </w:r>
      <w:r>
        <w:rPr>
          <w:rFonts w:ascii="Arial" w:eastAsia="Arial" w:hAnsi="Arial" w:cs="Arial"/>
          <w:color w:val="000000"/>
          <w:sz w:val="21"/>
          <w:szCs w:val="21"/>
        </w:rPr>
        <w:t>l</w:t>
      </w:r>
      <w:r>
        <w:rPr>
          <w:rFonts w:ascii="Arial" w:eastAsia="Arial" w:hAnsi="Arial" w:cs="Arial"/>
          <w:color w:val="000000"/>
          <w:spacing w:val="2"/>
          <w:sz w:val="21"/>
          <w:szCs w:val="21"/>
        </w:rPr>
        <w:t>i</w:t>
      </w:r>
      <w:r>
        <w:rPr>
          <w:rFonts w:ascii="Arial" w:eastAsia="Arial" w:hAnsi="Arial" w:cs="Arial"/>
          <w:color w:val="000000"/>
          <w:sz w:val="21"/>
          <w:szCs w:val="21"/>
        </w:rPr>
        <w:t>c,</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lac</w:t>
      </w:r>
      <w:r>
        <w:rPr>
          <w:rFonts w:ascii="Arial" w:eastAsia="Arial" w:hAnsi="Arial" w:cs="Arial"/>
          <w:color w:val="000000"/>
          <w:sz w:val="21"/>
          <w:szCs w:val="21"/>
        </w:rPr>
        <w:t>k</w:t>
      </w:r>
      <w:r>
        <w:rPr>
          <w:rFonts w:ascii="Arial" w:eastAsia="Arial" w:hAnsi="Arial" w:cs="Arial"/>
          <w:color w:val="000000"/>
          <w:spacing w:val="9"/>
          <w:sz w:val="21"/>
          <w:szCs w:val="21"/>
        </w:rPr>
        <w:t xml:space="preserve"> </w:t>
      </w:r>
      <w:r>
        <w:rPr>
          <w:rFonts w:ascii="Arial" w:eastAsia="Arial" w:hAnsi="Arial" w:cs="Arial"/>
          <w:color w:val="000000"/>
          <w:spacing w:val="2"/>
          <w:w w:val="103"/>
          <w:sz w:val="21"/>
          <w:szCs w:val="21"/>
        </w:rPr>
        <w:t xml:space="preserve">of </w:t>
      </w:r>
      <w:r>
        <w:rPr>
          <w:rFonts w:ascii="Arial" w:eastAsia="Arial" w:hAnsi="Arial" w:cs="Arial"/>
          <w:color w:val="000000"/>
          <w:spacing w:val="2"/>
          <w:sz w:val="21"/>
          <w:szCs w:val="21"/>
        </w:rPr>
        <w:t>fun</w:t>
      </w:r>
      <w:r>
        <w:rPr>
          <w:rFonts w:ascii="Arial" w:eastAsia="Arial" w:hAnsi="Arial" w:cs="Arial"/>
          <w:color w:val="000000"/>
          <w:sz w:val="21"/>
          <w:szCs w:val="21"/>
        </w:rPr>
        <w:t>d</w:t>
      </w:r>
      <w:r>
        <w:rPr>
          <w:rFonts w:ascii="Arial" w:eastAsia="Arial" w:hAnsi="Arial" w:cs="Arial"/>
          <w:color w:val="000000"/>
          <w:spacing w:val="2"/>
          <w:sz w:val="21"/>
          <w:szCs w:val="21"/>
        </w:rPr>
        <w:t>ing</w:t>
      </w:r>
      <w:r>
        <w:rPr>
          <w:rFonts w:ascii="Arial" w:eastAsia="Arial" w:hAnsi="Arial" w:cs="Arial"/>
          <w:color w:val="000000"/>
          <w:sz w:val="21"/>
          <w:szCs w:val="21"/>
        </w:rPr>
        <w:t>,</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lac</w:t>
      </w:r>
      <w:r>
        <w:rPr>
          <w:rFonts w:ascii="Arial" w:eastAsia="Arial" w:hAnsi="Arial" w:cs="Arial"/>
          <w:color w:val="000000"/>
          <w:sz w:val="21"/>
          <w:szCs w:val="21"/>
        </w:rPr>
        <w:t>k</w:t>
      </w:r>
      <w:r>
        <w:rPr>
          <w:rFonts w:ascii="Arial" w:eastAsia="Arial" w:hAnsi="Arial" w:cs="Arial"/>
          <w:color w:val="000000"/>
          <w:spacing w:val="8"/>
          <w:sz w:val="21"/>
          <w:szCs w:val="21"/>
        </w:rPr>
        <w:t xml:space="preserve"> </w:t>
      </w:r>
      <w:r>
        <w:rPr>
          <w:rFonts w:ascii="Arial" w:eastAsia="Arial" w:hAnsi="Arial" w:cs="Arial"/>
          <w:color w:val="000000"/>
          <w:sz w:val="21"/>
          <w:szCs w:val="21"/>
        </w:rPr>
        <w:t xml:space="preserve">of </w:t>
      </w:r>
      <w:r>
        <w:rPr>
          <w:rFonts w:ascii="Arial" w:eastAsia="Arial" w:hAnsi="Arial" w:cs="Arial"/>
          <w:color w:val="000000"/>
          <w:spacing w:val="2"/>
          <w:sz w:val="21"/>
          <w:szCs w:val="21"/>
        </w:rPr>
        <w:t>commer</w:t>
      </w:r>
      <w:r>
        <w:rPr>
          <w:rFonts w:ascii="Arial" w:eastAsia="Arial" w:hAnsi="Arial" w:cs="Arial"/>
          <w:color w:val="000000"/>
          <w:spacing w:val="4"/>
          <w:sz w:val="21"/>
          <w:szCs w:val="21"/>
        </w:rPr>
        <w:t>c</w:t>
      </w:r>
      <w:r>
        <w:rPr>
          <w:rFonts w:ascii="Arial" w:eastAsia="Arial" w:hAnsi="Arial" w:cs="Arial"/>
          <w:color w:val="000000"/>
          <w:spacing w:val="2"/>
          <w:sz w:val="21"/>
          <w:szCs w:val="21"/>
        </w:rPr>
        <w:t>i</w:t>
      </w:r>
      <w:r>
        <w:rPr>
          <w:rFonts w:ascii="Arial" w:eastAsia="Arial" w:hAnsi="Arial" w:cs="Arial"/>
          <w:color w:val="000000"/>
          <w:sz w:val="21"/>
          <w:szCs w:val="21"/>
        </w:rPr>
        <w:t>al</w:t>
      </w:r>
      <w:r>
        <w:rPr>
          <w:rFonts w:ascii="Arial" w:eastAsia="Arial" w:hAnsi="Arial" w:cs="Arial"/>
          <w:color w:val="000000"/>
          <w:spacing w:val="28"/>
          <w:sz w:val="21"/>
          <w:szCs w:val="21"/>
        </w:rPr>
        <w:t xml:space="preserve"> </w:t>
      </w:r>
      <w:r>
        <w:rPr>
          <w:rFonts w:ascii="Arial" w:eastAsia="Arial" w:hAnsi="Arial" w:cs="Arial"/>
          <w:color w:val="000000"/>
          <w:spacing w:val="2"/>
          <w:sz w:val="21"/>
          <w:szCs w:val="21"/>
        </w:rPr>
        <w:t>succes</w:t>
      </w:r>
      <w:r>
        <w:rPr>
          <w:rFonts w:ascii="Arial" w:eastAsia="Arial" w:hAnsi="Arial" w:cs="Arial"/>
          <w:color w:val="000000"/>
          <w:sz w:val="21"/>
          <w:szCs w:val="21"/>
        </w:rPr>
        <w:t>s</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 xml:space="preserve">r </w:t>
      </w:r>
      <w:r>
        <w:rPr>
          <w:rFonts w:ascii="Arial" w:eastAsia="Arial" w:hAnsi="Arial" w:cs="Arial"/>
          <w:color w:val="000000"/>
          <w:spacing w:val="2"/>
          <w:sz w:val="21"/>
          <w:szCs w:val="21"/>
        </w:rPr>
        <w:t>prospe</w:t>
      </w:r>
      <w:r>
        <w:rPr>
          <w:rFonts w:ascii="Arial" w:eastAsia="Arial" w:hAnsi="Arial" w:cs="Arial"/>
          <w:color w:val="000000"/>
          <w:sz w:val="21"/>
          <w:szCs w:val="21"/>
        </w:rPr>
        <w:t>c</w:t>
      </w:r>
      <w:r>
        <w:rPr>
          <w:rFonts w:ascii="Arial" w:eastAsia="Arial" w:hAnsi="Arial" w:cs="Arial"/>
          <w:color w:val="000000"/>
          <w:spacing w:val="2"/>
          <w:sz w:val="21"/>
          <w:szCs w:val="21"/>
        </w:rPr>
        <w:t>t</w:t>
      </w:r>
      <w:r>
        <w:rPr>
          <w:rFonts w:ascii="Arial" w:eastAsia="Arial" w:hAnsi="Arial" w:cs="Arial"/>
          <w:color w:val="000000"/>
          <w:sz w:val="21"/>
          <w:szCs w:val="21"/>
        </w:rPr>
        <w:t>s</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(e.</w:t>
      </w:r>
      <w:r>
        <w:rPr>
          <w:rFonts w:ascii="Arial" w:eastAsia="Arial" w:hAnsi="Arial" w:cs="Arial"/>
          <w:color w:val="000000"/>
          <w:sz w:val="21"/>
          <w:szCs w:val="21"/>
        </w:rPr>
        <w:t>g.</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cause</w:t>
      </w:r>
      <w:r>
        <w:rPr>
          <w:rFonts w:ascii="Arial" w:eastAsia="Arial" w:hAnsi="Arial" w:cs="Arial"/>
          <w:color w:val="000000"/>
          <w:sz w:val="21"/>
          <w:szCs w:val="21"/>
        </w:rPr>
        <w:t>d</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y</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competin</w:t>
      </w:r>
      <w:r>
        <w:rPr>
          <w:rFonts w:ascii="Arial" w:eastAsia="Arial" w:hAnsi="Arial" w:cs="Arial"/>
          <w:color w:val="000000"/>
          <w:sz w:val="21"/>
          <w:szCs w:val="21"/>
        </w:rPr>
        <w:t>g</w:t>
      </w:r>
      <w:r>
        <w:rPr>
          <w:rFonts w:ascii="Arial" w:eastAsia="Arial" w:hAnsi="Arial" w:cs="Arial"/>
          <w:color w:val="000000"/>
          <w:spacing w:val="27"/>
          <w:sz w:val="21"/>
          <w:szCs w:val="21"/>
        </w:rPr>
        <w:t xml:space="preserve"> </w:t>
      </w:r>
      <w:r>
        <w:rPr>
          <w:rFonts w:ascii="Arial" w:eastAsia="Arial" w:hAnsi="Arial" w:cs="Arial"/>
          <w:color w:val="000000"/>
          <w:w w:val="103"/>
          <w:sz w:val="21"/>
          <w:szCs w:val="21"/>
        </w:rPr>
        <w:t>p</w:t>
      </w:r>
      <w:r>
        <w:rPr>
          <w:rFonts w:ascii="Arial" w:eastAsia="Arial" w:hAnsi="Arial" w:cs="Arial"/>
          <w:color w:val="000000"/>
          <w:spacing w:val="2"/>
          <w:w w:val="103"/>
          <w:sz w:val="21"/>
          <w:szCs w:val="21"/>
        </w:rPr>
        <w:t>roje</w:t>
      </w:r>
      <w:r>
        <w:rPr>
          <w:rFonts w:ascii="Arial" w:eastAsia="Arial" w:hAnsi="Arial" w:cs="Arial"/>
          <w:color w:val="000000"/>
          <w:w w:val="103"/>
          <w:sz w:val="21"/>
          <w:szCs w:val="21"/>
        </w:rPr>
        <w:t>c</w:t>
      </w:r>
      <w:r>
        <w:rPr>
          <w:rFonts w:ascii="Arial" w:eastAsia="Arial" w:hAnsi="Arial" w:cs="Arial"/>
          <w:color w:val="000000"/>
          <w:spacing w:val="2"/>
          <w:w w:val="103"/>
          <w:sz w:val="21"/>
          <w:szCs w:val="21"/>
        </w:rPr>
        <w:t>ts</w:t>
      </w:r>
      <w:r>
        <w:rPr>
          <w:rFonts w:ascii="Arial" w:eastAsia="Arial" w:hAnsi="Arial" w:cs="Arial"/>
          <w:color w:val="000000"/>
          <w:w w:val="10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3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
          <w:sz w:val="21"/>
          <w:szCs w:val="21"/>
        </w:rPr>
        <w:t>refor</w:t>
      </w:r>
      <w:r>
        <w:rPr>
          <w:rFonts w:ascii="Arial" w:eastAsia="Arial" w:hAnsi="Arial" w:cs="Arial"/>
          <w:color w:val="000000"/>
          <w:sz w:val="21"/>
          <w:szCs w:val="21"/>
        </w:rPr>
        <w:t>e</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under</w:t>
      </w:r>
      <w:r>
        <w:rPr>
          <w:rFonts w:ascii="Arial" w:eastAsia="Arial" w:hAnsi="Arial" w:cs="Arial"/>
          <w:color w:val="000000"/>
          <w:sz w:val="21"/>
          <w:szCs w:val="21"/>
        </w:rPr>
        <w:t>s</w:t>
      </w:r>
      <w:r>
        <w:rPr>
          <w:rFonts w:ascii="Arial" w:eastAsia="Arial" w:hAnsi="Arial" w:cs="Arial"/>
          <w:color w:val="000000"/>
          <w:spacing w:val="2"/>
          <w:sz w:val="21"/>
          <w:szCs w:val="21"/>
        </w:rPr>
        <w:t>tand</w:t>
      </w:r>
      <w:r>
        <w:rPr>
          <w:rFonts w:ascii="Arial" w:eastAsia="Arial" w:hAnsi="Arial" w:cs="Arial"/>
          <w:color w:val="000000"/>
          <w:sz w:val="21"/>
          <w:szCs w:val="21"/>
        </w:rPr>
        <w:t>s</w:t>
      </w:r>
      <w:r>
        <w:rPr>
          <w:rFonts w:ascii="Arial" w:eastAsia="Arial" w:hAnsi="Arial" w:cs="Arial"/>
          <w:color w:val="000000"/>
          <w:spacing w:val="5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at</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ther</w:t>
      </w:r>
      <w:r>
        <w:rPr>
          <w:rFonts w:ascii="Arial" w:eastAsia="Arial" w:hAnsi="Arial" w:cs="Arial"/>
          <w:color w:val="000000"/>
          <w:sz w:val="21"/>
          <w:szCs w:val="21"/>
        </w:rPr>
        <w:t>e</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n</w:t>
      </w:r>
      <w:r>
        <w:rPr>
          <w:rFonts w:ascii="Arial" w:eastAsia="Arial" w:hAnsi="Arial" w:cs="Arial"/>
          <w:color w:val="000000"/>
          <w:sz w:val="21"/>
          <w:szCs w:val="21"/>
        </w:rPr>
        <w:t>o</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assuranc</w:t>
      </w:r>
      <w:r>
        <w:rPr>
          <w:rFonts w:ascii="Arial" w:eastAsia="Arial" w:hAnsi="Arial" w:cs="Arial"/>
          <w:color w:val="000000"/>
          <w:sz w:val="21"/>
          <w:szCs w:val="21"/>
        </w:rPr>
        <w:t>e</w:t>
      </w:r>
      <w:r>
        <w:rPr>
          <w:rFonts w:ascii="Arial" w:eastAsia="Arial" w:hAnsi="Arial" w:cs="Arial"/>
          <w:color w:val="000000"/>
          <w:spacing w:val="44"/>
          <w:sz w:val="21"/>
          <w:szCs w:val="21"/>
        </w:rPr>
        <w:t xml:space="preserve"> </w:t>
      </w:r>
      <w:r>
        <w:rPr>
          <w:rFonts w:ascii="Arial" w:eastAsia="Arial" w:hAnsi="Arial" w:cs="Arial"/>
          <w:color w:val="000000"/>
          <w:spacing w:val="2"/>
          <w:sz w:val="21"/>
          <w:szCs w:val="21"/>
        </w:rPr>
        <w:t>that</w:t>
      </w:r>
      <w:r>
        <w:rPr>
          <w:rFonts w:ascii="Arial" w:eastAsia="Arial" w:hAnsi="Arial" w:cs="Arial"/>
          <w:color w:val="000000"/>
          <w:sz w:val="21"/>
          <w:szCs w:val="21"/>
        </w:rPr>
        <w:t>,</w:t>
      </w:r>
      <w:r>
        <w:rPr>
          <w:rFonts w:ascii="Arial" w:eastAsia="Arial" w:hAnsi="Arial" w:cs="Arial"/>
          <w:color w:val="000000"/>
          <w:spacing w:val="28"/>
          <w:sz w:val="21"/>
          <w:szCs w:val="21"/>
        </w:rPr>
        <w:t xml:space="preserve"> </w:t>
      </w:r>
      <w:r>
        <w:rPr>
          <w:rFonts w:ascii="Arial" w:eastAsia="Arial" w:hAnsi="Arial" w:cs="Arial"/>
          <w:color w:val="000000"/>
          <w:spacing w:val="2"/>
          <w:sz w:val="21"/>
          <w:szCs w:val="21"/>
        </w:rPr>
        <w:t>eve</w:t>
      </w:r>
      <w:r>
        <w:rPr>
          <w:rFonts w:ascii="Arial" w:eastAsia="Arial" w:hAnsi="Arial" w:cs="Arial"/>
          <w:color w:val="000000"/>
          <w:sz w:val="21"/>
          <w:szCs w:val="21"/>
        </w:rPr>
        <w:t>n</w:t>
      </w:r>
      <w:r>
        <w:rPr>
          <w:rFonts w:ascii="Arial" w:eastAsia="Arial" w:hAnsi="Arial" w:cs="Arial"/>
          <w:color w:val="000000"/>
          <w:spacing w:val="49"/>
          <w:sz w:val="21"/>
          <w:szCs w:val="21"/>
        </w:rPr>
        <w:t xml:space="preserve"> </w:t>
      </w:r>
      <w:r>
        <w:rPr>
          <w:rFonts w:ascii="Arial" w:eastAsia="Arial" w:hAnsi="Arial" w:cs="Arial"/>
          <w:color w:val="000000"/>
          <w:sz w:val="21"/>
          <w:szCs w:val="21"/>
        </w:rPr>
        <w:t>if</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7"/>
          <w:sz w:val="21"/>
          <w:szCs w:val="21"/>
        </w:rPr>
        <w:t xml:space="preserve"> </w:t>
      </w:r>
      <w:r w:rsidR="006E1D31">
        <w:rPr>
          <w:rFonts w:ascii="Arial" w:eastAsia="Arial" w:hAnsi="Arial" w:cs="Arial"/>
          <w:color w:val="000000"/>
          <w:spacing w:val="2"/>
          <w:w w:val="103"/>
          <w:sz w:val="21"/>
          <w:szCs w:val="21"/>
        </w:rPr>
        <w:t>Umbrella Coin</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Pr</w:t>
      </w:r>
      <w:r>
        <w:rPr>
          <w:rFonts w:ascii="Arial" w:eastAsia="Arial" w:hAnsi="Arial" w:cs="Arial"/>
          <w:color w:val="000000"/>
          <w:sz w:val="21"/>
          <w:szCs w:val="21"/>
        </w:rPr>
        <w:t>o</w:t>
      </w:r>
      <w:r>
        <w:rPr>
          <w:rFonts w:ascii="Arial" w:eastAsia="Arial" w:hAnsi="Arial" w:cs="Arial"/>
          <w:color w:val="000000"/>
          <w:spacing w:val="2"/>
          <w:sz w:val="21"/>
          <w:szCs w:val="21"/>
        </w:rPr>
        <w:t>jec</w:t>
      </w:r>
      <w:r>
        <w:rPr>
          <w:rFonts w:ascii="Arial" w:eastAsia="Arial" w:hAnsi="Arial" w:cs="Arial"/>
          <w:color w:val="000000"/>
          <w:sz w:val="21"/>
          <w:szCs w:val="21"/>
        </w:rPr>
        <w:t>t</w:t>
      </w:r>
      <w:r>
        <w:rPr>
          <w:rFonts w:ascii="Arial" w:eastAsia="Arial" w:hAnsi="Arial" w:cs="Arial"/>
          <w:color w:val="000000"/>
          <w:spacing w:val="47"/>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34"/>
          <w:sz w:val="21"/>
          <w:szCs w:val="21"/>
        </w:rPr>
        <w:t xml:space="preserve"> </w:t>
      </w:r>
      <w:r>
        <w:rPr>
          <w:rFonts w:ascii="Arial" w:eastAsia="Arial" w:hAnsi="Arial" w:cs="Arial"/>
          <w:color w:val="000000"/>
          <w:spacing w:val="2"/>
          <w:sz w:val="21"/>
          <w:szCs w:val="21"/>
        </w:rPr>
        <w:t>pa</w:t>
      </w:r>
      <w:r>
        <w:rPr>
          <w:rFonts w:ascii="Arial" w:eastAsia="Arial" w:hAnsi="Arial" w:cs="Arial"/>
          <w:color w:val="000000"/>
          <w:sz w:val="21"/>
          <w:szCs w:val="21"/>
        </w:rPr>
        <w:t>rt</w:t>
      </w:r>
      <w:r>
        <w:rPr>
          <w:rFonts w:ascii="Arial" w:eastAsia="Arial" w:hAnsi="Arial" w:cs="Arial"/>
          <w:color w:val="000000"/>
          <w:spacing w:val="2"/>
          <w:sz w:val="21"/>
          <w:szCs w:val="21"/>
        </w:rPr>
        <w:t>ia</w:t>
      </w:r>
      <w:r>
        <w:rPr>
          <w:rFonts w:ascii="Arial" w:eastAsia="Arial" w:hAnsi="Arial" w:cs="Arial"/>
          <w:color w:val="000000"/>
          <w:sz w:val="21"/>
          <w:szCs w:val="21"/>
        </w:rPr>
        <w:t>l</w:t>
      </w:r>
      <w:r>
        <w:rPr>
          <w:rFonts w:ascii="Arial" w:eastAsia="Arial" w:hAnsi="Arial" w:cs="Arial"/>
          <w:color w:val="000000"/>
          <w:spacing w:val="2"/>
          <w:sz w:val="21"/>
          <w:szCs w:val="21"/>
        </w:rPr>
        <w:t>l</w:t>
      </w:r>
      <w:r>
        <w:rPr>
          <w:rFonts w:ascii="Arial" w:eastAsia="Arial" w:hAnsi="Arial" w:cs="Arial"/>
          <w:color w:val="000000"/>
          <w:sz w:val="21"/>
          <w:szCs w:val="21"/>
        </w:rPr>
        <w:t>y</w:t>
      </w:r>
      <w:r>
        <w:rPr>
          <w:rFonts w:ascii="Arial" w:eastAsia="Arial" w:hAnsi="Arial" w:cs="Arial"/>
          <w:color w:val="000000"/>
          <w:spacing w:val="51"/>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r</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fu</w:t>
      </w:r>
      <w:r>
        <w:rPr>
          <w:rFonts w:ascii="Arial" w:eastAsia="Arial" w:hAnsi="Arial" w:cs="Arial"/>
          <w:color w:val="000000"/>
          <w:sz w:val="21"/>
          <w:szCs w:val="21"/>
        </w:rPr>
        <w:t>l</w:t>
      </w:r>
      <w:r>
        <w:rPr>
          <w:rFonts w:ascii="Arial" w:eastAsia="Arial" w:hAnsi="Arial" w:cs="Arial"/>
          <w:color w:val="000000"/>
          <w:spacing w:val="2"/>
          <w:sz w:val="21"/>
          <w:szCs w:val="21"/>
        </w:rPr>
        <w:t>l</w:t>
      </w:r>
      <w:r>
        <w:rPr>
          <w:rFonts w:ascii="Arial" w:eastAsia="Arial" w:hAnsi="Arial" w:cs="Arial"/>
          <w:color w:val="000000"/>
          <w:sz w:val="21"/>
          <w:szCs w:val="21"/>
        </w:rPr>
        <w:t>y</w:t>
      </w:r>
      <w:r>
        <w:rPr>
          <w:rFonts w:ascii="Arial" w:eastAsia="Arial" w:hAnsi="Arial" w:cs="Arial"/>
          <w:color w:val="000000"/>
          <w:spacing w:val="40"/>
          <w:sz w:val="21"/>
          <w:szCs w:val="21"/>
        </w:rPr>
        <w:t xml:space="preserve"> </w:t>
      </w:r>
      <w:r w:rsidR="006E1D31">
        <w:rPr>
          <w:rFonts w:ascii="Arial" w:eastAsia="Arial" w:hAnsi="Arial" w:cs="Arial"/>
          <w:color w:val="000000"/>
          <w:spacing w:val="2"/>
          <w:sz w:val="21"/>
          <w:szCs w:val="21"/>
        </w:rPr>
        <w:t>dev</w:t>
      </w:r>
      <w:r w:rsidR="006E1D31">
        <w:rPr>
          <w:rFonts w:ascii="Arial" w:eastAsia="Arial" w:hAnsi="Arial" w:cs="Arial"/>
          <w:color w:val="000000"/>
          <w:sz w:val="21"/>
          <w:szCs w:val="21"/>
        </w:rPr>
        <w:t>e</w:t>
      </w:r>
      <w:r w:rsidR="006E1D31">
        <w:rPr>
          <w:rFonts w:ascii="Arial" w:eastAsia="Arial" w:hAnsi="Arial" w:cs="Arial"/>
          <w:color w:val="000000"/>
          <w:spacing w:val="2"/>
          <w:sz w:val="21"/>
          <w:szCs w:val="21"/>
        </w:rPr>
        <w:t>lope</w:t>
      </w:r>
      <w:r w:rsidR="006E1D31">
        <w:rPr>
          <w:rFonts w:ascii="Arial" w:eastAsia="Arial" w:hAnsi="Arial" w:cs="Arial"/>
          <w:color w:val="000000"/>
          <w:sz w:val="21"/>
          <w:szCs w:val="21"/>
        </w:rPr>
        <w:t>d and</w:t>
      </w:r>
      <w:r>
        <w:rPr>
          <w:rFonts w:ascii="Arial" w:eastAsia="Arial" w:hAnsi="Arial" w:cs="Arial"/>
          <w:color w:val="000000"/>
          <w:spacing w:val="40"/>
          <w:sz w:val="21"/>
          <w:szCs w:val="21"/>
        </w:rPr>
        <w:t xml:space="preserve"> </w:t>
      </w:r>
      <w:r>
        <w:rPr>
          <w:rFonts w:ascii="Arial" w:eastAsia="Arial" w:hAnsi="Arial" w:cs="Arial"/>
          <w:color w:val="000000"/>
          <w:spacing w:val="2"/>
          <w:sz w:val="21"/>
          <w:szCs w:val="21"/>
        </w:rPr>
        <w:t>launched</w:t>
      </w:r>
      <w:r>
        <w:rPr>
          <w:rFonts w:ascii="Arial" w:eastAsia="Arial" w:hAnsi="Arial" w:cs="Arial"/>
          <w:color w:val="000000"/>
          <w:sz w:val="21"/>
          <w:szCs w:val="21"/>
        </w:rPr>
        <w:t>,</w:t>
      </w:r>
      <w:r>
        <w:rPr>
          <w:rFonts w:ascii="Arial" w:eastAsia="Arial" w:hAnsi="Arial" w:cs="Arial"/>
          <w:color w:val="000000"/>
          <w:spacing w:val="54"/>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42"/>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l</w:t>
      </w:r>
      <w:r>
        <w:rPr>
          <w:rFonts w:ascii="Arial" w:eastAsia="Arial" w:hAnsi="Arial" w:cs="Arial"/>
          <w:color w:val="000000"/>
          <w:sz w:val="21"/>
          <w:szCs w:val="21"/>
        </w:rPr>
        <w:t>l</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rece</w:t>
      </w:r>
      <w:r>
        <w:rPr>
          <w:rFonts w:ascii="Arial" w:eastAsia="Arial" w:hAnsi="Arial" w:cs="Arial"/>
          <w:color w:val="000000"/>
          <w:sz w:val="21"/>
          <w:szCs w:val="21"/>
        </w:rPr>
        <w:t>i</w:t>
      </w:r>
      <w:r>
        <w:rPr>
          <w:rFonts w:ascii="Arial" w:eastAsia="Arial" w:hAnsi="Arial" w:cs="Arial"/>
          <w:color w:val="000000"/>
          <w:spacing w:val="2"/>
          <w:sz w:val="21"/>
          <w:szCs w:val="21"/>
        </w:rPr>
        <w:t>v</w:t>
      </w:r>
      <w:r>
        <w:rPr>
          <w:rFonts w:ascii="Arial" w:eastAsia="Arial" w:hAnsi="Arial" w:cs="Arial"/>
          <w:color w:val="000000"/>
          <w:sz w:val="21"/>
          <w:szCs w:val="21"/>
        </w:rPr>
        <w:t>e</w:t>
      </w:r>
      <w:r>
        <w:rPr>
          <w:rFonts w:ascii="Arial" w:eastAsia="Arial" w:hAnsi="Arial" w:cs="Arial"/>
          <w:color w:val="000000"/>
          <w:spacing w:val="49"/>
          <w:sz w:val="21"/>
          <w:szCs w:val="21"/>
        </w:rPr>
        <w:t xml:space="preserve"> </w:t>
      </w:r>
      <w:r>
        <w:rPr>
          <w:rFonts w:ascii="Arial" w:eastAsia="Arial" w:hAnsi="Arial" w:cs="Arial"/>
          <w:color w:val="000000"/>
          <w:spacing w:val="2"/>
          <w:w w:val="103"/>
          <w:sz w:val="21"/>
          <w:szCs w:val="21"/>
        </w:rPr>
        <w:t>an</w:t>
      </w:r>
      <w:r>
        <w:rPr>
          <w:rFonts w:ascii="Arial" w:eastAsia="Arial" w:hAnsi="Arial" w:cs="Arial"/>
          <w:color w:val="000000"/>
          <w:w w:val="103"/>
          <w:sz w:val="21"/>
          <w:szCs w:val="21"/>
        </w:rPr>
        <w:t xml:space="preserve">y </w:t>
      </w:r>
      <w:r>
        <w:rPr>
          <w:rFonts w:ascii="Arial" w:eastAsia="Arial" w:hAnsi="Arial" w:cs="Arial"/>
          <w:color w:val="000000"/>
          <w:spacing w:val="2"/>
          <w:sz w:val="21"/>
          <w:szCs w:val="21"/>
        </w:rPr>
        <w:t>bene</w:t>
      </w:r>
      <w:r>
        <w:rPr>
          <w:rFonts w:ascii="Arial" w:eastAsia="Arial" w:hAnsi="Arial" w:cs="Arial"/>
          <w:color w:val="000000"/>
          <w:sz w:val="21"/>
          <w:szCs w:val="21"/>
        </w:rPr>
        <w:t>f</w:t>
      </w:r>
      <w:r>
        <w:rPr>
          <w:rFonts w:ascii="Arial" w:eastAsia="Arial" w:hAnsi="Arial" w:cs="Arial"/>
          <w:color w:val="000000"/>
          <w:spacing w:val="2"/>
          <w:sz w:val="21"/>
          <w:szCs w:val="21"/>
        </w:rPr>
        <w:t>it</w:t>
      </w:r>
      <w:r>
        <w:rPr>
          <w:rFonts w:ascii="Arial" w:eastAsia="Arial" w:hAnsi="Arial" w:cs="Arial"/>
          <w:color w:val="000000"/>
          <w:sz w:val="21"/>
          <w:szCs w:val="21"/>
        </w:rPr>
        <w:t>s</w:t>
      </w:r>
      <w:r>
        <w:rPr>
          <w:rFonts w:ascii="Arial" w:eastAsia="Arial" w:hAnsi="Arial" w:cs="Arial"/>
          <w:color w:val="000000"/>
          <w:spacing w:val="26"/>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h</w:t>
      </w:r>
      <w:r>
        <w:rPr>
          <w:rFonts w:ascii="Arial" w:eastAsia="Arial" w:hAnsi="Arial" w:cs="Arial"/>
          <w:color w:val="000000"/>
          <w:spacing w:val="2"/>
          <w:sz w:val="21"/>
          <w:szCs w:val="21"/>
        </w:rPr>
        <w:t>roug</w:t>
      </w:r>
      <w:r>
        <w:rPr>
          <w:rFonts w:ascii="Arial" w:eastAsia="Arial" w:hAnsi="Arial" w:cs="Arial"/>
          <w:color w:val="000000"/>
          <w:sz w:val="21"/>
          <w:szCs w:val="21"/>
        </w:rPr>
        <w:t>h</w:t>
      </w:r>
      <w:r>
        <w:rPr>
          <w:rFonts w:ascii="Arial" w:eastAsia="Arial" w:hAnsi="Arial" w:cs="Arial"/>
          <w:color w:val="000000"/>
          <w:spacing w:val="27"/>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5"/>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hel</w:t>
      </w:r>
      <w:r>
        <w:rPr>
          <w:rFonts w:ascii="Arial" w:eastAsia="Arial" w:hAnsi="Arial" w:cs="Arial"/>
          <w:color w:val="000000"/>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4"/>
          <w:sz w:val="21"/>
          <w:szCs w:val="21"/>
        </w:rPr>
        <w:t>b</w:t>
      </w:r>
      <w:r>
        <w:rPr>
          <w:rFonts w:ascii="Arial" w:eastAsia="Arial" w:hAnsi="Arial" w:cs="Arial"/>
          <w:color w:val="000000"/>
          <w:sz w:val="21"/>
          <w:szCs w:val="21"/>
        </w:rPr>
        <w:t>y</w:t>
      </w:r>
      <w:r>
        <w:rPr>
          <w:rFonts w:ascii="Arial" w:eastAsia="Arial" w:hAnsi="Arial" w:cs="Arial"/>
          <w:color w:val="000000"/>
          <w:spacing w:val="15"/>
          <w:sz w:val="21"/>
          <w:szCs w:val="21"/>
        </w:rPr>
        <w:t xml:space="preserve"> </w:t>
      </w:r>
      <w:r>
        <w:rPr>
          <w:rFonts w:ascii="Arial" w:eastAsia="Arial" w:hAnsi="Arial" w:cs="Arial"/>
          <w:color w:val="000000"/>
          <w:spacing w:val="2"/>
          <w:w w:val="103"/>
          <w:sz w:val="21"/>
          <w:szCs w:val="21"/>
        </w:rPr>
        <w:t>h</w:t>
      </w:r>
      <w:r>
        <w:rPr>
          <w:rFonts w:ascii="Arial" w:eastAsia="Arial" w:hAnsi="Arial" w:cs="Arial"/>
          <w:color w:val="000000"/>
          <w:spacing w:val="5"/>
          <w:w w:val="103"/>
          <w:sz w:val="21"/>
          <w:szCs w:val="21"/>
        </w:rPr>
        <w:t>i</w:t>
      </w:r>
      <w:r>
        <w:rPr>
          <w:rFonts w:ascii="Arial" w:eastAsia="Arial" w:hAnsi="Arial" w:cs="Arial"/>
          <w:color w:val="000000"/>
          <w:spacing w:val="4"/>
          <w:w w:val="103"/>
          <w:sz w:val="21"/>
          <w:szCs w:val="21"/>
        </w:rPr>
        <w:t>m</w:t>
      </w:r>
      <w:r>
        <w:rPr>
          <w:rFonts w:ascii="Arial" w:eastAsia="Arial" w:hAnsi="Arial" w:cs="Arial"/>
          <w:color w:val="000000"/>
          <w:w w:val="103"/>
          <w:sz w:val="21"/>
          <w:szCs w:val="21"/>
        </w:rPr>
        <w:t>.</w:t>
      </w:r>
    </w:p>
    <w:p w:rsidR="008F263D" w:rsidRDefault="008F263D" w:rsidP="006E1D31">
      <w:pPr>
        <w:contextualSpacing/>
      </w:pPr>
    </w:p>
    <w:p w:rsidR="008F263D" w:rsidRDefault="008F263D" w:rsidP="006E1D31">
      <w:pPr>
        <w:spacing w:before="1"/>
        <w:contextualSpacing/>
      </w:pPr>
    </w:p>
    <w:p w:rsidR="008F263D" w:rsidRDefault="004B5D9E" w:rsidP="006E1D31">
      <w:pPr>
        <w:ind w:left="1111" w:right="4197"/>
        <w:contextualSpacing/>
        <w:rPr>
          <w:rFonts w:ascii="Arial" w:eastAsia="Arial" w:hAnsi="Arial" w:cs="Arial"/>
          <w:sz w:val="21"/>
          <w:szCs w:val="21"/>
        </w:rPr>
      </w:pPr>
      <w:r>
        <w:rPr>
          <w:rFonts w:ascii="Arial" w:eastAsia="Arial" w:hAnsi="Arial" w:cs="Arial"/>
          <w:b/>
          <w:spacing w:val="-1"/>
          <w:sz w:val="21"/>
          <w:szCs w:val="21"/>
        </w:rPr>
        <w:t>R</w:t>
      </w:r>
      <w:r>
        <w:rPr>
          <w:rFonts w:ascii="Arial" w:eastAsia="Arial" w:hAnsi="Arial" w:cs="Arial"/>
          <w:b/>
          <w:spacing w:val="1"/>
          <w:sz w:val="21"/>
          <w:szCs w:val="21"/>
        </w:rPr>
        <w:t>i</w:t>
      </w:r>
      <w:r>
        <w:rPr>
          <w:rFonts w:ascii="Arial" w:eastAsia="Arial" w:hAnsi="Arial" w:cs="Arial"/>
          <w:b/>
          <w:sz w:val="21"/>
          <w:szCs w:val="21"/>
        </w:rPr>
        <w:t>sk</w:t>
      </w:r>
      <w:r>
        <w:rPr>
          <w:rFonts w:ascii="Arial" w:eastAsia="Arial" w:hAnsi="Arial" w:cs="Arial"/>
          <w:b/>
          <w:spacing w:val="25"/>
          <w:sz w:val="21"/>
          <w:szCs w:val="21"/>
        </w:rPr>
        <w:t xml:space="preserve"> </w:t>
      </w:r>
      <w:r>
        <w:rPr>
          <w:rFonts w:ascii="Arial" w:eastAsia="Arial" w:hAnsi="Arial" w:cs="Arial"/>
          <w:b/>
          <w:sz w:val="21"/>
          <w:szCs w:val="21"/>
        </w:rPr>
        <w:t>a</w:t>
      </w:r>
      <w:r>
        <w:rPr>
          <w:rFonts w:ascii="Arial" w:eastAsia="Arial" w:hAnsi="Arial" w:cs="Arial"/>
          <w:b/>
          <w:spacing w:val="-1"/>
          <w:sz w:val="21"/>
          <w:szCs w:val="21"/>
        </w:rPr>
        <w:t>s</w:t>
      </w:r>
      <w:r>
        <w:rPr>
          <w:rFonts w:ascii="Arial" w:eastAsia="Arial" w:hAnsi="Arial" w:cs="Arial"/>
          <w:b/>
          <w:sz w:val="21"/>
          <w:szCs w:val="21"/>
        </w:rPr>
        <w:t>s</w:t>
      </w:r>
      <w:r>
        <w:rPr>
          <w:rFonts w:ascii="Arial" w:eastAsia="Arial" w:hAnsi="Arial" w:cs="Arial"/>
          <w:b/>
          <w:spacing w:val="-1"/>
          <w:sz w:val="21"/>
          <w:szCs w:val="21"/>
        </w:rPr>
        <w:t>o</w:t>
      </w:r>
      <w:r>
        <w:rPr>
          <w:rFonts w:ascii="Arial" w:eastAsia="Arial" w:hAnsi="Arial" w:cs="Arial"/>
          <w:b/>
          <w:sz w:val="21"/>
          <w:szCs w:val="21"/>
        </w:rPr>
        <w:t>ciated</w:t>
      </w:r>
      <w:r>
        <w:rPr>
          <w:rFonts w:ascii="Arial" w:eastAsia="Arial" w:hAnsi="Arial" w:cs="Arial"/>
          <w:b/>
          <w:spacing w:val="57"/>
          <w:sz w:val="21"/>
          <w:szCs w:val="21"/>
        </w:rPr>
        <w:t xml:space="preserve"> </w:t>
      </w:r>
      <w:r>
        <w:rPr>
          <w:rFonts w:ascii="Arial" w:eastAsia="Arial" w:hAnsi="Arial" w:cs="Arial"/>
          <w:b/>
          <w:spacing w:val="-2"/>
          <w:sz w:val="21"/>
          <w:szCs w:val="21"/>
        </w:rPr>
        <w:t>w</w:t>
      </w:r>
      <w:r>
        <w:rPr>
          <w:rFonts w:ascii="Arial" w:eastAsia="Arial" w:hAnsi="Arial" w:cs="Arial"/>
          <w:b/>
          <w:spacing w:val="1"/>
          <w:sz w:val="21"/>
          <w:szCs w:val="21"/>
        </w:rPr>
        <w:t>i</w:t>
      </w:r>
      <w:r>
        <w:rPr>
          <w:rFonts w:ascii="Arial" w:eastAsia="Arial" w:hAnsi="Arial" w:cs="Arial"/>
          <w:b/>
          <w:sz w:val="21"/>
          <w:szCs w:val="21"/>
        </w:rPr>
        <w:t>th</w:t>
      </w:r>
      <w:r>
        <w:rPr>
          <w:rFonts w:ascii="Arial" w:eastAsia="Arial" w:hAnsi="Arial" w:cs="Arial"/>
          <w:b/>
          <w:spacing w:val="22"/>
          <w:sz w:val="21"/>
          <w:szCs w:val="21"/>
        </w:rPr>
        <w:t xml:space="preserve"> </w:t>
      </w:r>
      <w:r>
        <w:rPr>
          <w:rFonts w:ascii="Arial" w:eastAsia="Arial" w:hAnsi="Arial" w:cs="Arial"/>
          <w:b/>
          <w:spacing w:val="-1"/>
          <w:sz w:val="21"/>
          <w:szCs w:val="21"/>
        </w:rPr>
        <w:t>o</w:t>
      </w:r>
      <w:r>
        <w:rPr>
          <w:rFonts w:ascii="Arial" w:eastAsia="Arial" w:hAnsi="Arial" w:cs="Arial"/>
          <w:b/>
          <w:spacing w:val="-2"/>
          <w:sz w:val="21"/>
          <w:szCs w:val="21"/>
        </w:rPr>
        <w:t>t</w:t>
      </w:r>
      <w:r>
        <w:rPr>
          <w:rFonts w:ascii="Arial" w:eastAsia="Arial" w:hAnsi="Arial" w:cs="Arial"/>
          <w:b/>
          <w:spacing w:val="-1"/>
          <w:sz w:val="21"/>
          <w:szCs w:val="21"/>
        </w:rPr>
        <w:t>h</w:t>
      </w:r>
      <w:r>
        <w:rPr>
          <w:rFonts w:ascii="Arial" w:eastAsia="Arial" w:hAnsi="Arial" w:cs="Arial"/>
          <w:b/>
          <w:sz w:val="21"/>
          <w:szCs w:val="21"/>
        </w:rPr>
        <w:t>er</w:t>
      </w:r>
      <w:r>
        <w:rPr>
          <w:rFonts w:ascii="Arial" w:eastAsia="Arial" w:hAnsi="Arial" w:cs="Arial"/>
          <w:b/>
          <w:spacing w:val="29"/>
          <w:sz w:val="21"/>
          <w:szCs w:val="21"/>
        </w:rPr>
        <w:t xml:space="preserve"> </w:t>
      </w:r>
      <w:r>
        <w:rPr>
          <w:rFonts w:ascii="Arial" w:eastAsia="Arial" w:hAnsi="Arial" w:cs="Arial"/>
          <w:b/>
          <w:w w:val="105"/>
          <w:sz w:val="21"/>
          <w:szCs w:val="21"/>
        </w:rPr>
        <w:t>a</w:t>
      </w:r>
      <w:r>
        <w:rPr>
          <w:rFonts w:ascii="Arial" w:eastAsia="Arial" w:hAnsi="Arial" w:cs="Arial"/>
          <w:b/>
          <w:spacing w:val="-1"/>
          <w:w w:val="105"/>
          <w:sz w:val="21"/>
          <w:szCs w:val="21"/>
        </w:rPr>
        <w:t>pp</w:t>
      </w:r>
      <w:r>
        <w:rPr>
          <w:rFonts w:ascii="Arial" w:eastAsia="Arial" w:hAnsi="Arial" w:cs="Arial"/>
          <w:b/>
          <w:spacing w:val="1"/>
          <w:w w:val="105"/>
          <w:sz w:val="21"/>
          <w:szCs w:val="21"/>
        </w:rPr>
        <w:t>li</w:t>
      </w:r>
      <w:r>
        <w:rPr>
          <w:rFonts w:ascii="Arial" w:eastAsia="Arial" w:hAnsi="Arial" w:cs="Arial"/>
          <w:b/>
          <w:w w:val="105"/>
          <w:sz w:val="21"/>
          <w:szCs w:val="21"/>
        </w:rPr>
        <w:t>c</w:t>
      </w:r>
      <w:r>
        <w:rPr>
          <w:rFonts w:ascii="Arial" w:eastAsia="Arial" w:hAnsi="Arial" w:cs="Arial"/>
          <w:b/>
          <w:spacing w:val="-1"/>
          <w:w w:val="105"/>
          <w:sz w:val="21"/>
          <w:szCs w:val="21"/>
        </w:rPr>
        <w:t>a</w:t>
      </w:r>
      <w:r>
        <w:rPr>
          <w:rFonts w:ascii="Arial" w:eastAsia="Arial" w:hAnsi="Arial" w:cs="Arial"/>
          <w:b/>
          <w:spacing w:val="-2"/>
          <w:w w:val="105"/>
          <w:sz w:val="21"/>
          <w:szCs w:val="21"/>
        </w:rPr>
        <w:t>t</w:t>
      </w:r>
      <w:r>
        <w:rPr>
          <w:rFonts w:ascii="Arial" w:eastAsia="Arial" w:hAnsi="Arial" w:cs="Arial"/>
          <w:b/>
          <w:spacing w:val="1"/>
          <w:w w:val="105"/>
          <w:sz w:val="21"/>
          <w:szCs w:val="21"/>
        </w:rPr>
        <w:t>i</w:t>
      </w:r>
      <w:r>
        <w:rPr>
          <w:rFonts w:ascii="Arial" w:eastAsia="Arial" w:hAnsi="Arial" w:cs="Arial"/>
          <w:b/>
          <w:spacing w:val="-1"/>
          <w:w w:val="105"/>
          <w:sz w:val="21"/>
          <w:szCs w:val="21"/>
        </w:rPr>
        <w:t>on</w:t>
      </w:r>
      <w:r>
        <w:rPr>
          <w:rFonts w:ascii="Arial" w:eastAsia="Arial" w:hAnsi="Arial" w:cs="Arial"/>
          <w:b/>
          <w:spacing w:val="3"/>
          <w:w w:val="105"/>
          <w:sz w:val="21"/>
          <w:szCs w:val="21"/>
        </w:rPr>
        <w:t>s</w:t>
      </w:r>
      <w:r>
        <w:rPr>
          <w:rFonts w:ascii="Arial" w:eastAsia="Arial" w:hAnsi="Arial" w:cs="Arial"/>
          <w:w w:val="103"/>
          <w:sz w:val="21"/>
          <w:szCs w:val="21"/>
        </w:rPr>
        <w:t>:</w:t>
      </w:r>
    </w:p>
    <w:p w:rsidR="008F263D" w:rsidRDefault="008F263D" w:rsidP="006E1D31">
      <w:pPr>
        <w:spacing w:before="9"/>
        <w:contextualSpacing/>
        <w:rPr>
          <w:sz w:val="15"/>
          <w:szCs w:val="15"/>
        </w:rPr>
      </w:pPr>
    </w:p>
    <w:p w:rsidR="008F263D" w:rsidRDefault="004B5D9E" w:rsidP="006E1D31">
      <w:pPr>
        <w:ind w:left="1111" w:right="79"/>
        <w:contextualSpacing/>
        <w:rPr>
          <w:rFonts w:ascii="Arial" w:eastAsia="Arial" w:hAnsi="Arial" w:cs="Arial"/>
          <w:w w:val="103"/>
          <w:sz w:val="21"/>
          <w:szCs w:val="21"/>
        </w:rPr>
      </w:pP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7"/>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38"/>
          <w:sz w:val="21"/>
          <w:szCs w:val="21"/>
        </w:rPr>
        <w:t xml:space="preserve"> </w:t>
      </w:r>
      <w:r w:rsidR="006E1D31">
        <w:rPr>
          <w:rFonts w:ascii="Arial" w:eastAsia="Arial" w:hAnsi="Arial" w:cs="Arial"/>
          <w:spacing w:val="2"/>
          <w:sz w:val="21"/>
          <w:szCs w:val="21"/>
        </w:rPr>
        <w:t>understand</w:t>
      </w:r>
      <w:r w:rsidR="006E1D31">
        <w:rPr>
          <w:rFonts w:ascii="Arial" w:eastAsia="Arial" w:hAnsi="Arial" w:cs="Arial"/>
          <w:sz w:val="21"/>
          <w:szCs w:val="21"/>
        </w:rPr>
        <w:t xml:space="preserve">s </w:t>
      </w:r>
      <w:r w:rsidR="006E1D31">
        <w:rPr>
          <w:rFonts w:ascii="Arial" w:eastAsia="Arial" w:hAnsi="Arial" w:cs="Arial"/>
          <w:spacing w:val="1"/>
          <w:sz w:val="21"/>
          <w:szCs w:val="21"/>
        </w:rPr>
        <w:t>and</w:t>
      </w:r>
      <w:r>
        <w:rPr>
          <w:rFonts w:ascii="Arial" w:eastAsia="Arial" w:hAnsi="Arial" w:cs="Arial"/>
          <w:spacing w:val="37"/>
          <w:sz w:val="21"/>
          <w:szCs w:val="21"/>
        </w:rPr>
        <w:t xml:space="preserve"> </w:t>
      </w:r>
      <w:r>
        <w:rPr>
          <w:rFonts w:ascii="Arial" w:eastAsia="Arial" w:hAnsi="Arial" w:cs="Arial"/>
          <w:spacing w:val="2"/>
          <w:sz w:val="21"/>
          <w:szCs w:val="21"/>
        </w:rPr>
        <w:t>acce</w:t>
      </w:r>
      <w:r>
        <w:rPr>
          <w:rFonts w:ascii="Arial" w:eastAsia="Arial" w:hAnsi="Arial" w:cs="Arial"/>
          <w:sz w:val="21"/>
          <w:szCs w:val="21"/>
        </w:rPr>
        <w:t>p</w:t>
      </w:r>
      <w:r>
        <w:rPr>
          <w:rFonts w:ascii="Arial" w:eastAsia="Arial" w:hAnsi="Arial" w:cs="Arial"/>
          <w:spacing w:val="2"/>
          <w:sz w:val="21"/>
          <w:szCs w:val="21"/>
        </w:rPr>
        <w:t>t</w:t>
      </w:r>
      <w:r>
        <w:rPr>
          <w:rFonts w:ascii="Arial" w:eastAsia="Arial" w:hAnsi="Arial" w:cs="Arial"/>
          <w:sz w:val="21"/>
          <w:szCs w:val="21"/>
        </w:rPr>
        <w:t>s</w:t>
      </w:r>
      <w:r>
        <w:rPr>
          <w:rFonts w:ascii="Arial" w:eastAsia="Arial" w:hAnsi="Arial" w:cs="Arial"/>
          <w:spacing w:val="46"/>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35"/>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5"/>
          <w:sz w:val="21"/>
          <w:szCs w:val="21"/>
        </w:rPr>
        <w:t xml:space="preserve"> </w:t>
      </w:r>
      <w:r w:rsidR="006E1D31">
        <w:rPr>
          <w:rFonts w:ascii="Arial" w:eastAsia="Arial" w:hAnsi="Arial" w:cs="Arial"/>
          <w:spacing w:val="2"/>
          <w:sz w:val="21"/>
          <w:szCs w:val="21"/>
        </w:rPr>
        <w:t>Umbrella Coin</w:t>
      </w:r>
      <w:r>
        <w:rPr>
          <w:rFonts w:ascii="Arial" w:eastAsia="Arial" w:hAnsi="Arial" w:cs="Arial"/>
          <w:spacing w:val="38"/>
          <w:sz w:val="21"/>
          <w:szCs w:val="21"/>
        </w:rPr>
        <w:t xml:space="preserve"> </w:t>
      </w:r>
      <w:r>
        <w:rPr>
          <w:rFonts w:ascii="Arial" w:eastAsia="Arial" w:hAnsi="Arial" w:cs="Arial"/>
          <w:spacing w:val="2"/>
          <w:sz w:val="21"/>
          <w:szCs w:val="21"/>
        </w:rPr>
        <w:t>Proje</w:t>
      </w:r>
      <w:r>
        <w:rPr>
          <w:rFonts w:ascii="Arial" w:eastAsia="Arial" w:hAnsi="Arial" w:cs="Arial"/>
          <w:sz w:val="21"/>
          <w:szCs w:val="21"/>
        </w:rPr>
        <w:t>ct</w:t>
      </w:r>
      <w:r>
        <w:rPr>
          <w:rFonts w:ascii="Arial" w:eastAsia="Arial" w:hAnsi="Arial" w:cs="Arial"/>
          <w:spacing w:val="46"/>
          <w:sz w:val="21"/>
          <w:szCs w:val="21"/>
        </w:rPr>
        <w:t xml:space="preserve"> </w:t>
      </w:r>
      <w:r>
        <w:rPr>
          <w:rFonts w:ascii="Arial" w:eastAsia="Arial" w:hAnsi="Arial" w:cs="Arial"/>
          <w:spacing w:val="2"/>
          <w:sz w:val="21"/>
          <w:szCs w:val="21"/>
        </w:rPr>
        <w:t>and/</w:t>
      </w:r>
      <w:r w:rsidR="006E1D31">
        <w:rPr>
          <w:rFonts w:ascii="Arial" w:eastAsia="Arial" w:hAnsi="Arial" w:cs="Arial"/>
          <w:spacing w:val="2"/>
          <w:sz w:val="21"/>
          <w:szCs w:val="21"/>
        </w:rPr>
        <w:t>o</w:t>
      </w:r>
      <w:r w:rsidR="006E1D31">
        <w:rPr>
          <w:rFonts w:ascii="Arial" w:eastAsia="Arial" w:hAnsi="Arial" w:cs="Arial"/>
          <w:sz w:val="21"/>
          <w:szCs w:val="21"/>
        </w:rPr>
        <w:t>r Umbrella</w:t>
      </w:r>
      <w:r w:rsidR="006E1D31">
        <w:rPr>
          <w:rFonts w:ascii="Arial" w:eastAsia="Arial" w:hAnsi="Arial" w:cs="Arial"/>
          <w:spacing w:val="2"/>
          <w:sz w:val="21"/>
          <w:szCs w:val="21"/>
        </w:rPr>
        <w:t xml:space="preserve"> Coin</w:t>
      </w:r>
      <w:r>
        <w:rPr>
          <w:rFonts w:ascii="Arial" w:eastAsia="Arial" w:hAnsi="Arial" w:cs="Arial"/>
          <w:spacing w:val="11"/>
          <w:sz w:val="21"/>
          <w:szCs w:val="21"/>
        </w:rPr>
        <w:t xml:space="preserve"> </w:t>
      </w:r>
      <w:r>
        <w:rPr>
          <w:rFonts w:ascii="Arial" w:eastAsia="Arial" w:hAnsi="Arial" w:cs="Arial"/>
          <w:spacing w:val="2"/>
          <w:sz w:val="21"/>
          <w:szCs w:val="21"/>
        </w:rPr>
        <w:t>Projec</w:t>
      </w:r>
      <w:r>
        <w:rPr>
          <w:rFonts w:ascii="Arial" w:eastAsia="Arial" w:hAnsi="Arial" w:cs="Arial"/>
          <w:sz w:val="21"/>
          <w:szCs w:val="21"/>
        </w:rPr>
        <w:t>ts</w:t>
      </w:r>
      <w:r>
        <w:rPr>
          <w:rFonts w:ascii="Arial" w:eastAsia="Arial" w:hAnsi="Arial" w:cs="Arial"/>
          <w:spacing w:val="20"/>
          <w:sz w:val="21"/>
          <w:szCs w:val="21"/>
        </w:rPr>
        <w:t xml:space="preserve"> </w:t>
      </w:r>
      <w:r>
        <w:rPr>
          <w:rFonts w:ascii="Arial" w:eastAsia="Arial" w:hAnsi="Arial" w:cs="Arial"/>
          <w:spacing w:val="2"/>
          <w:sz w:val="21"/>
          <w:szCs w:val="21"/>
        </w:rPr>
        <w:t>ma</w:t>
      </w:r>
      <w:r>
        <w:rPr>
          <w:rFonts w:ascii="Arial" w:eastAsia="Arial" w:hAnsi="Arial" w:cs="Arial"/>
          <w:sz w:val="21"/>
          <w:szCs w:val="21"/>
        </w:rPr>
        <w:t>y</w:t>
      </w:r>
      <w:r>
        <w:rPr>
          <w:rFonts w:ascii="Arial" w:eastAsia="Arial" w:hAnsi="Arial" w:cs="Arial"/>
          <w:spacing w:val="10"/>
          <w:sz w:val="21"/>
          <w:szCs w:val="21"/>
        </w:rPr>
        <w:t xml:space="preserve"> </w:t>
      </w:r>
      <w:r>
        <w:rPr>
          <w:rFonts w:ascii="Arial" w:eastAsia="Arial" w:hAnsi="Arial" w:cs="Arial"/>
          <w:spacing w:val="2"/>
          <w:sz w:val="21"/>
          <w:szCs w:val="21"/>
        </w:rPr>
        <w:t>giv</w:t>
      </w:r>
      <w:r>
        <w:rPr>
          <w:rFonts w:ascii="Arial" w:eastAsia="Arial" w:hAnsi="Arial" w:cs="Arial"/>
          <w:sz w:val="21"/>
          <w:szCs w:val="21"/>
        </w:rPr>
        <w:t>e</w:t>
      </w:r>
      <w:r>
        <w:rPr>
          <w:rFonts w:ascii="Arial" w:eastAsia="Arial" w:hAnsi="Arial" w:cs="Arial"/>
          <w:spacing w:val="7"/>
          <w:sz w:val="21"/>
          <w:szCs w:val="21"/>
        </w:rPr>
        <w:t xml:space="preserve"> </w:t>
      </w:r>
      <w:r>
        <w:rPr>
          <w:rFonts w:ascii="Arial" w:eastAsia="Arial" w:hAnsi="Arial" w:cs="Arial"/>
          <w:spacing w:val="2"/>
          <w:sz w:val="21"/>
          <w:szCs w:val="21"/>
        </w:rPr>
        <w:t>ris</w:t>
      </w:r>
      <w:r>
        <w:rPr>
          <w:rFonts w:ascii="Arial" w:eastAsia="Arial" w:hAnsi="Arial" w:cs="Arial"/>
          <w:sz w:val="21"/>
          <w:szCs w:val="21"/>
        </w:rPr>
        <w:t>e</w:t>
      </w:r>
      <w:r>
        <w:rPr>
          <w:rFonts w:ascii="Arial" w:eastAsia="Arial" w:hAnsi="Arial" w:cs="Arial"/>
          <w:spacing w:val="5"/>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
          <w:sz w:val="21"/>
          <w:szCs w:val="21"/>
        </w:rPr>
        <w:t xml:space="preserve"> oth</w:t>
      </w:r>
      <w:r>
        <w:rPr>
          <w:rFonts w:ascii="Arial" w:eastAsia="Arial" w:hAnsi="Arial" w:cs="Arial"/>
          <w:sz w:val="21"/>
          <w:szCs w:val="21"/>
        </w:rPr>
        <w:t>e</w:t>
      </w:r>
      <w:r>
        <w:rPr>
          <w:rFonts w:ascii="Arial" w:eastAsia="Arial" w:hAnsi="Arial" w:cs="Arial"/>
          <w:spacing w:val="2"/>
          <w:sz w:val="21"/>
          <w:szCs w:val="21"/>
        </w:rPr>
        <w:t>r</w:t>
      </w:r>
      <w:r>
        <w:rPr>
          <w:rFonts w:ascii="Arial" w:eastAsia="Arial" w:hAnsi="Arial" w:cs="Arial"/>
          <w:sz w:val="21"/>
          <w:szCs w:val="21"/>
        </w:rPr>
        <w:t>,</w:t>
      </w:r>
      <w:r>
        <w:rPr>
          <w:rFonts w:ascii="Arial" w:eastAsia="Arial" w:hAnsi="Arial" w:cs="Arial"/>
          <w:spacing w:val="3"/>
          <w:sz w:val="21"/>
          <w:szCs w:val="21"/>
        </w:rPr>
        <w:t xml:space="preserve"> </w:t>
      </w:r>
      <w:r>
        <w:rPr>
          <w:rFonts w:ascii="Arial" w:eastAsia="Arial" w:hAnsi="Arial" w:cs="Arial"/>
          <w:sz w:val="21"/>
          <w:szCs w:val="21"/>
        </w:rPr>
        <w:t>al</w:t>
      </w:r>
      <w:r>
        <w:rPr>
          <w:rFonts w:ascii="Arial" w:eastAsia="Arial" w:hAnsi="Arial" w:cs="Arial"/>
          <w:spacing w:val="2"/>
          <w:sz w:val="21"/>
          <w:szCs w:val="21"/>
        </w:rPr>
        <w:t>terna</w:t>
      </w:r>
      <w:r>
        <w:rPr>
          <w:rFonts w:ascii="Arial" w:eastAsia="Arial" w:hAnsi="Arial" w:cs="Arial"/>
          <w:sz w:val="21"/>
          <w:szCs w:val="21"/>
        </w:rPr>
        <w:t>t</w:t>
      </w:r>
      <w:r>
        <w:rPr>
          <w:rFonts w:ascii="Arial" w:eastAsia="Arial" w:hAnsi="Arial" w:cs="Arial"/>
          <w:spacing w:val="2"/>
          <w:sz w:val="21"/>
          <w:szCs w:val="21"/>
        </w:rPr>
        <w:t>iv</w:t>
      </w:r>
      <w:r>
        <w:rPr>
          <w:rFonts w:ascii="Arial" w:eastAsia="Arial" w:hAnsi="Arial" w:cs="Arial"/>
          <w:sz w:val="21"/>
          <w:szCs w:val="21"/>
        </w:rPr>
        <w:t>e</w:t>
      </w:r>
      <w:r>
        <w:rPr>
          <w:rFonts w:ascii="Arial" w:eastAsia="Arial" w:hAnsi="Arial" w:cs="Arial"/>
          <w:spacing w:val="7"/>
          <w:sz w:val="21"/>
          <w:szCs w:val="21"/>
        </w:rPr>
        <w:t xml:space="preserve"> </w:t>
      </w:r>
      <w:r>
        <w:rPr>
          <w:rFonts w:ascii="Arial" w:eastAsia="Arial" w:hAnsi="Arial" w:cs="Arial"/>
          <w:spacing w:val="2"/>
          <w:sz w:val="21"/>
          <w:szCs w:val="21"/>
        </w:rPr>
        <w:t>proje</w:t>
      </w:r>
      <w:r>
        <w:rPr>
          <w:rFonts w:ascii="Arial" w:eastAsia="Arial" w:hAnsi="Arial" w:cs="Arial"/>
          <w:sz w:val="21"/>
          <w:szCs w:val="21"/>
        </w:rPr>
        <w:t>c</w:t>
      </w:r>
      <w:r>
        <w:rPr>
          <w:rFonts w:ascii="Arial" w:eastAsia="Arial" w:hAnsi="Arial" w:cs="Arial"/>
          <w:spacing w:val="2"/>
          <w:sz w:val="21"/>
          <w:szCs w:val="21"/>
        </w:rPr>
        <w:t>ts</w:t>
      </w:r>
      <w:r>
        <w:rPr>
          <w:rFonts w:ascii="Arial" w:eastAsia="Arial" w:hAnsi="Arial" w:cs="Arial"/>
          <w:sz w:val="21"/>
          <w:szCs w:val="21"/>
        </w:rPr>
        <w:t xml:space="preserve">, </w:t>
      </w:r>
      <w:r>
        <w:rPr>
          <w:rFonts w:ascii="Arial" w:eastAsia="Arial" w:hAnsi="Arial" w:cs="Arial"/>
          <w:spacing w:val="2"/>
          <w:sz w:val="21"/>
          <w:szCs w:val="21"/>
        </w:rPr>
        <w:t>promote</w:t>
      </w:r>
      <w:r>
        <w:rPr>
          <w:rFonts w:ascii="Arial" w:eastAsia="Arial" w:hAnsi="Arial" w:cs="Arial"/>
          <w:sz w:val="21"/>
          <w:szCs w:val="21"/>
        </w:rPr>
        <w:t>d</w:t>
      </w:r>
      <w:r>
        <w:rPr>
          <w:rFonts w:ascii="Arial" w:eastAsia="Arial" w:hAnsi="Arial" w:cs="Arial"/>
          <w:spacing w:val="5"/>
          <w:sz w:val="21"/>
          <w:szCs w:val="21"/>
        </w:rPr>
        <w:t xml:space="preserve"> </w:t>
      </w:r>
      <w:r>
        <w:rPr>
          <w:rFonts w:ascii="Arial" w:eastAsia="Arial" w:hAnsi="Arial" w:cs="Arial"/>
          <w:spacing w:val="2"/>
          <w:w w:val="103"/>
          <w:sz w:val="21"/>
          <w:szCs w:val="21"/>
        </w:rPr>
        <w:t xml:space="preserve">by </w:t>
      </w:r>
      <w:r>
        <w:rPr>
          <w:rFonts w:ascii="Arial" w:eastAsia="Arial" w:hAnsi="Arial" w:cs="Arial"/>
          <w:spacing w:val="2"/>
          <w:sz w:val="21"/>
          <w:szCs w:val="21"/>
        </w:rPr>
        <w:t>una</w:t>
      </w:r>
      <w:r>
        <w:rPr>
          <w:rFonts w:ascii="Arial" w:eastAsia="Arial" w:hAnsi="Arial" w:cs="Arial"/>
          <w:sz w:val="21"/>
          <w:szCs w:val="21"/>
        </w:rPr>
        <w:t>f</w:t>
      </w:r>
      <w:r>
        <w:rPr>
          <w:rFonts w:ascii="Arial" w:eastAsia="Arial" w:hAnsi="Arial" w:cs="Arial"/>
          <w:spacing w:val="2"/>
          <w:sz w:val="21"/>
          <w:szCs w:val="21"/>
        </w:rPr>
        <w:t>f</w:t>
      </w:r>
      <w:r>
        <w:rPr>
          <w:rFonts w:ascii="Arial" w:eastAsia="Arial" w:hAnsi="Arial" w:cs="Arial"/>
          <w:sz w:val="21"/>
          <w:szCs w:val="21"/>
        </w:rPr>
        <w:t>i</w:t>
      </w:r>
      <w:r>
        <w:rPr>
          <w:rFonts w:ascii="Arial" w:eastAsia="Arial" w:hAnsi="Arial" w:cs="Arial"/>
          <w:spacing w:val="2"/>
          <w:sz w:val="21"/>
          <w:szCs w:val="21"/>
        </w:rPr>
        <w:t>li</w:t>
      </w:r>
      <w:r>
        <w:rPr>
          <w:rFonts w:ascii="Arial" w:eastAsia="Arial" w:hAnsi="Arial" w:cs="Arial"/>
          <w:sz w:val="21"/>
          <w:szCs w:val="21"/>
        </w:rPr>
        <w:t>a</w:t>
      </w:r>
      <w:r>
        <w:rPr>
          <w:rFonts w:ascii="Arial" w:eastAsia="Arial" w:hAnsi="Arial" w:cs="Arial"/>
          <w:spacing w:val="2"/>
          <w:sz w:val="21"/>
          <w:szCs w:val="21"/>
        </w:rPr>
        <w:t>te</w:t>
      </w:r>
      <w:r>
        <w:rPr>
          <w:rFonts w:ascii="Arial" w:eastAsia="Arial" w:hAnsi="Arial" w:cs="Arial"/>
          <w:sz w:val="21"/>
          <w:szCs w:val="21"/>
        </w:rPr>
        <w:t>d</w:t>
      </w:r>
      <w:r>
        <w:rPr>
          <w:rFonts w:ascii="Arial" w:eastAsia="Arial" w:hAnsi="Arial" w:cs="Arial"/>
          <w:spacing w:val="24"/>
          <w:sz w:val="21"/>
          <w:szCs w:val="21"/>
        </w:rPr>
        <w:t xml:space="preserve"> </w:t>
      </w:r>
      <w:r>
        <w:rPr>
          <w:rFonts w:ascii="Arial" w:eastAsia="Arial" w:hAnsi="Arial" w:cs="Arial"/>
          <w:spacing w:val="2"/>
          <w:sz w:val="21"/>
          <w:szCs w:val="21"/>
        </w:rPr>
        <w:t>t</w:t>
      </w:r>
      <w:r>
        <w:rPr>
          <w:rFonts w:ascii="Arial" w:eastAsia="Arial" w:hAnsi="Arial" w:cs="Arial"/>
          <w:sz w:val="21"/>
          <w:szCs w:val="21"/>
        </w:rPr>
        <w:t>h</w:t>
      </w:r>
      <w:r>
        <w:rPr>
          <w:rFonts w:ascii="Arial" w:eastAsia="Arial" w:hAnsi="Arial" w:cs="Arial"/>
          <w:spacing w:val="2"/>
          <w:sz w:val="21"/>
          <w:szCs w:val="21"/>
        </w:rPr>
        <w:t>ir</w:t>
      </w:r>
      <w:r>
        <w:rPr>
          <w:rFonts w:ascii="Arial" w:eastAsia="Arial" w:hAnsi="Arial" w:cs="Arial"/>
          <w:sz w:val="21"/>
          <w:szCs w:val="21"/>
        </w:rPr>
        <w:t>d</w:t>
      </w:r>
      <w:r>
        <w:rPr>
          <w:rFonts w:ascii="Arial" w:eastAsia="Arial" w:hAnsi="Arial" w:cs="Arial"/>
          <w:spacing w:val="3"/>
          <w:sz w:val="21"/>
          <w:szCs w:val="21"/>
        </w:rPr>
        <w:t xml:space="preserve"> </w:t>
      </w:r>
      <w:r>
        <w:rPr>
          <w:rFonts w:ascii="Arial" w:eastAsia="Arial" w:hAnsi="Arial" w:cs="Arial"/>
          <w:spacing w:val="2"/>
          <w:sz w:val="21"/>
          <w:szCs w:val="21"/>
        </w:rPr>
        <w:t>par</w:t>
      </w:r>
      <w:r>
        <w:rPr>
          <w:rFonts w:ascii="Arial" w:eastAsia="Arial" w:hAnsi="Arial" w:cs="Arial"/>
          <w:sz w:val="21"/>
          <w:szCs w:val="21"/>
        </w:rPr>
        <w:t>t</w:t>
      </w:r>
      <w:r>
        <w:rPr>
          <w:rFonts w:ascii="Arial" w:eastAsia="Arial" w:hAnsi="Arial" w:cs="Arial"/>
          <w:spacing w:val="2"/>
          <w:sz w:val="21"/>
          <w:szCs w:val="21"/>
        </w:rPr>
        <w:t>ies</w:t>
      </w:r>
      <w:r>
        <w:rPr>
          <w:rFonts w:ascii="Arial" w:eastAsia="Arial" w:hAnsi="Arial" w:cs="Arial"/>
          <w:sz w:val="21"/>
          <w:szCs w:val="21"/>
        </w:rPr>
        <w:t>,</w:t>
      </w:r>
      <w:r>
        <w:rPr>
          <w:rFonts w:ascii="Arial" w:eastAsia="Arial" w:hAnsi="Arial" w:cs="Arial"/>
          <w:spacing w:val="12"/>
          <w:sz w:val="21"/>
          <w:szCs w:val="21"/>
        </w:rPr>
        <w:t xml:space="preserve"> </w:t>
      </w:r>
      <w:r>
        <w:rPr>
          <w:rFonts w:ascii="Arial" w:eastAsia="Arial" w:hAnsi="Arial" w:cs="Arial"/>
          <w:spacing w:val="2"/>
          <w:sz w:val="21"/>
          <w:szCs w:val="21"/>
        </w:rPr>
        <w:t>unde</w:t>
      </w:r>
      <w:r>
        <w:rPr>
          <w:rFonts w:ascii="Arial" w:eastAsia="Arial" w:hAnsi="Arial" w:cs="Arial"/>
          <w:sz w:val="21"/>
          <w:szCs w:val="21"/>
        </w:rPr>
        <w:t>r</w:t>
      </w:r>
      <w:r>
        <w:rPr>
          <w:rFonts w:ascii="Arial" w:eastAsia="Arial" w:hAnsi="Arial" w:cs="Arial"/>
          <w:spacing w:val="6"/>
          <w:sz w:val="21"/>
          <w:szCs w:val="21"/>
        </w:rPr>
        <w:t xml:space="preserve"> </w:t>
      </w:r>
      <w:r>
        <w:rPr>
          <w:rFonts w:ascii="Arial" w:eastAsia="Arial" w:hAnsi="Arial" w:cs="Arial"/>
          <w:spacing w:val="2"/>
          <w:sz w:val="21"/>
          <w:szCs w:val="21"/>
        </w:rPr>
        <w:t>whic</w:t>
      </w:r>
      <w:r>
        <w:rPr>
          <w:rFonts w:ascii="Arial" w:eastAsia="Arial" w:hAnsi="Arial" w:cs="Arial"/>
          <w:sz w:val="21"/>
          <w:szCs w:val="21"/>
        </w:rPr>
        <w:t>h</w:t>
      </w:r>
      <w:r>
        <w:rPr>
          <w:rFonts w:ascii="Arial" w:eastAsia="Arial" w:hAnsi="Arial" w:cs="Arial"/>
          <w:spacing w:val="9"/>
          <w:sz w:val="21"/>
          <w:szCs w:val="21"/>
        </w:rPr>
        <w:t xml:space="preserve"> </w:t>
      </w:r>
      <w:r w:rsidR="006E1D31">
        <w:rPr>
          <w:rFonts w:ascii="Arial" w:eastAsia="Arial" w:hAnsi="Arial" w:cs="Arial"/>
          <w:spacing w:val="2"/>
          <w:sz w:val="21"/>
          <w:szCs w:val="21"/>
        </w:rPr>
        <w:t>UMC</w:t>
      </w:r>
      <w:r>
        <w:rPr>
          <w:rFonts w:ascii="Arial" w:eastAsia="Arial" w:hAnsi="Arial" w:cs="Arial"/>
          <w:spacing w:val="10"/>
          <w:sz w:val="21"/>
          <w:szCs w:val="21"/>
        </w:rPr>
        <w:t xml:space="preserve"> </w:t>
      </w:r>
      <w:r>
        <w:rPr>
          <w:rFonts w:ascii="Arial" w:eastAsia="Arial" w:hAnsi="Arial" w:cs="Arial"/>
          <w:spacing w:val="2"/>
          <w:sz w:val="21"/>
          <w:szCs w:val="21"/>
        </w:rPr>
        <w:t>w</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l</w:t>
      </w:r>
      <w:r>
        <w:rPr>
          <w:rFonts w:ascii="Arial" w:eastAsia="Arial" w:hAnsi="Arial" w:cs="Arial"/>
          <w:spacing w:val="13"/>
          <w:sz w:val="21"/>
          <w:szCs w:val="21"/>
        </w:rPr>
        <w:t xml:space="preserve"> </w:t>
      </w:r>
      <w:r>
        <w:rPr>
          <w:rFonts w:ascii="Arial" w:eastAsia="Arial" w:hAnsi="Arial" w:cs="Arial"/>
          <w:spacing w:val="2"/>
          <w:sz w:val="21"/>
          <w:szCs w:val="21"/>
        </w:rPr>
        <w:t>h</w:t>
      </w:r>
      <w:r>
        <w:rPr>
          <w:rFonts w:ascii="Arial" w:eastAsia="Arial" w:hAnsi="Arial" w:cs="Arial"/>
          <w:spacing w:val="4"/>
          <w:sz w:val="21"/>
          <w:szCs w:val="21"/>
        </w:rPr>
        <w:t>a</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20"/>
          <w:sz w:val="21"/>
          <w:szCs w:val="21"/>
        </w:rPr>
        <w:t xml:space="preserve"> </w:t>
      </w:r>
      <w:r>
        <w:rPr>
          <w:rFonts w:ascii="Arial" w:eastAsia="Arial" w:hAnsi="Arial" w:cs="Arial"/>
          <w:spacing w:val="2"/>
          <w:sz w:val="21"/>
          <w:szCs w:val="21"/>
        </w:rPr>
        <w:t>n</w:t>
      </w:r>
      <w:r>
        <w:rPr>
          <w:rFonts w:ascii="Arial" w:eastAsia="Arial" w:hAnsi="Arial" w:cs="Arial"/>
          <w:sz w:val="21"/>
          <w:szCs w:val="21"/>
        </w:rPr>
        <w:t>o</w:t>
      </w:r>
      <w:r>
        <w:rPr>
          <w:rFonts w:ascii="Arial" w:eastAsia="Arial" w:hAnsi="Arial" w:cs="Arial"/>
          <w:spacing w:val="11"/>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
          <w:sz w:val="21"/>
          <w:szCs w:val="21"/>
        </w:rPr>
        <w:t>t</w:t>
      </w:r>
      <w:r>
        <w:rPr>
          <w:rFonts w:ascii="Arial" w:eastAsia="Arial" w:hAnsi="Arial" w:cs="Arial"/>
          <w:sz w:val="21"/>
          <w:szCs w:val="21"/>
        </w:rPr>
        <w:t>r</w:t>
      </w:r>
      <w:r>
        <w:rPr>
          <w:rFonts w:ascii="Arial" w:eastAsia="Arial" w:hAnsi="Arial" w:cs="Arial"/>
          <w:spacing w:val="2"/>
          <w:sz w:val="21"/>
          <w:szCs w:val="21"/>
        </w:rPr>
        <w:t>insi</w:t>
      </w:r>
      <w:r>
        <w:rPr>
          <w:rFonts w:ascii="Arial" w:eastAsia="Arial" w:hAnsi="Arial" w:cs="Arial"/>
          <w:sz w:val="21"/>
          <w:szCs w:val="21"/>
        </w:rPr>
        <w:t>c</w:t>
      </w:r>
      <w:r>
        <w:rPr>
          <w:rFonts w:ascii="Arial" w:eastAsia="Arial" w:hAnsi="Arial" w:cs="Arial"/>
          <w:spacing w:val="15"/>
          <w:sz w:val="21"/>
          <w:szCs w:val="21"/>
        </w:rPr>
        <w:t xml:space="preserve"> </w:t>
      </w:r>
      <w:r>
        <w:rPr>
          <w:rFonts w:ascii="Arial" w:eastAsia="Arial" w:hAnsi="Arial" w:cs="Arial"/>
          <w:spacing w:val="2"/>
          <w:w w:val="103"/>
          <w:sz w:val="21"/>
          <w:szCs w:val="21"/>
        </w:rPr>
        <w:t>value</w:t>
      </w:r>
      <w:r>
        <w:rPr>
          <w:rFonts w:ascii="Arial" w:eastAsia="Arial" w:hAnsi="Arial" w:cs="Arial"/>
          <w:w w:val="103"/>
          <w:sz w:val="21"/>
          <w:szCs w:val="21"/>
        </w:rPr>
        <w:t>.</w:t>
      </w:r>
    </w:p>
    <w:p w:rsidR="0022328C" w:rsidRDefault="0022328C" w:rsidP="006E1D31">
      <w:pPr>
        <w:ind w:left="1111" w:right="79"/>
        <w:contextualSpacing/>
        <w:rPr>
          <w:rFonts w:ascii="Arial" w:eastAsia="Arial" w:hAnsi="Arial" w:cs="Arial"/>
          <w:w w:val="103"/>
          <w:sz w:val="21"/>
          <w:szCs w:val="21"/>
        </w:rPr>
      </w:pPr>
    </w:p>
    <w:p w:rsidR="0022328C" w:rsidRPr="0022328C" w:rsidRDefault="0022328C" w:rsidP="0022328C">
      <w:pPr>
        <w:tabs>
          <w:tab w:val="left" w:pos="1100"/>
        </w:tabs>
        <w:ind w:left="1111" w:right="79" w:hanging="703"/>
        <w:contextualSpacing/>
        <w:rPr>
          <w:rFonts w:ascii="Arial" w:eastAsia="Arial" w:hAnsi="Arial" w:cs="Arial"/>
          <w:color w:val="000000"/>
          <w:spacing w:val="2"/>
          <w:w w:val="103"/>
          <w:sz w:val="21"/>
          <w:szCs w:val="21"/>
        </w:rPr>
      </w:pPr>
      <w:r>
        <w:rPr>
          <w:rFonts w:ascii="Arial" w:eastAsia="Arial" w:hAnsi="Arial" w:cs="Arial"/>
          <w:color w:val="808080"/>
          <w:sz w:val="21"/>
          <w:szCs w:val="21"/>
        </w:rPr>
        <w:t>▪</w:t>
      </w:r>
      <w:r>
        <w:rPr>
          <w:rFonts w:ascii="Arial" w:eastAsia="Arial" w:hAnsi="Arial" w:cs="Arial"/>
          <w:color w:val="808080"/>
          <w:sz w:val="21"/>
          <w:szCs w:val="21"/>
        </w:rPr>
        <w:tab/>
      </w:r>
      <w:r w:rsidRPr="0022328C">
        <w:rPr>
          <w:rFonts w:ascii="Arial" w:eastAsia="Arial" w:hAnsi="Arial" w:cs="Arial"/>
          <w:b/>
          <w:color w:val="000000"/>
          <w:spacing w:val="-1"/>
          <w:sz w:val="21"/>
          <w:szCs w:val="21"/>
        </w:rPr>
        <w:t>R</w:t>
      </w:r>
      <w:r w:rsidRPr="0022328C">
        <w:rPr>
          <w:rFonts w:ascii="Arial" w:eastAsia="Arial" w:hAnsi="Arial" w:cs="Arial"/>
          <w:b/>
          <w:color w:val="000000"/>
          <w:spacing w:val="1"/>
          <w:sz w:val="21"/>
          <w:szCs w:val="21"/>
        </w:rPr>
        <w:t>i</w:t>
      </w:r>
      <w:r w:rsidRPr="0022328C">
        <w:rPr>
          <w:rFonts w:ascii="Arial" w:eastAsia="Arial" w:hAnsi="Arial" w:cs="Arial"/>
          <w:b/>
          <w:color w:val="000000"/>
          <w:sz w:val="21"/>
          <w:szCs w:val="21"/>
        </w:rPr>
        <w:t>sk</w:t>
      </w:r>
      <w:r w:rsidRPr="0022328C">
        <w:rPr>
          <w:rFonts w:ascii="Arial" w:eastAsia="Arial" w:hAnsi="Arial" w:cs="Arial"/>
          <w:b/>
          <w:color w:val="000000"/>
          <w:spacing w:val="41"/>
          <w:sz w:val="21"/>
          <w:szCs w:val="21"/>
        </w:rPr>
        <w:t xml:space="preserve"> </w:t>
      </w:r>
      <w:r w:rsidRPr="0022328C">
        <w:rPr>
          <w:rFonts w:ascii="Arial" w:eastAsia="Arial" w:hAnsi="Arial" w:cs="Arial"/>
          <w:b/>
          <w:color w:val="000000"/>
          <w:spacing w:val="-1"/>
          <w:sz w:val="21"/>
          <w:szCs w:val="21"/>
        </w:rPr>
        <w:t>o</w:t>
      </w:r>
      <w:r w:rsidRPr="0022328C">
        <w:rPr>
          <w:rFonts w:ascii="Arial" w:eastAsia="Arial" w:hAnsi="Arial" w:cs="Arial"/>
          <w:b/>
          <w:color w:val="000000"/>
          <w:sz w:val="21"/>
          <w:szCs w:val="21"/>
        </w:rPr>
        <w:t>f</w:t>
      </w:r>
      <w:r w:rsidRPr="0022328C">
        <w:rPr>
          <w:rFonts w:ascii="Arial" w:eastAsia="Arial" w:hAnsi="Arial" w:cs="Arial"/>
          <w:b/>
          <w:color w:val="000000"/>
          <w:spacing w:val="31"/>
          <w:sz w:val="21"/>
          <w:szCs w:val="21"/>
        </w:rPr>
        <w:t xml:space="preserve"> </w:t>
      </w:r>
      <w:r>
        <w:rPr>
          <w:rFonts w:ascii="Arial" w:eastAsia="Arial" w:hAnsi="Arial" w:cs="Arial"/>
          <w:b/>
          <w:color w:val="000000"/>
          <w:spacing w:val="1"/>
          <w:sz w:val="21"/>
          <w:szCs w:val="21"/>
        </w:rPr>
        <w:t>loss of funds</w:t>
      </w:r>
      <w:r w:rsidRPr="0022328C">
        <w:rPr>
          <w:rFonts w:ascii="Arial" w:eastAsia="Arial" w:hAnsi="Arial" w:cs="Arial"/>
          <w:b/>
          <w:color w:val="000000"/>
          <w:sz w:val="21"/>
          <w:szCs w:val="21"/>
        </w:rPr>
        <w:t xml:space="preserve">: </w:t>
      </w:r>
      <w:r w:rsidRPr="0022328C">
        <w:rPr>
          <w:rFonts w:ascii="Arial" w:eastAsia="Arial" w:hAnsi="Arial" w:cs="Arial"/>
          <w:b/>
          <w:color w:val="000000"/>
          <w:spacing w:val="3"/>
          <w:sz w:val="21"/>
          <w:szCs w:val="21"/>
        </w:rPr>
        <w:t xml:space="preserve"> </w:t>
      </w:r>
      <w:r>
        <w:rPr>
          <w:rFonts w:ascii="Arial" w:eastAsia="Arial" w:hAnsi="Arial" w:cs="Arial"/>
          <w:color w:val="000000"/>
          <w:sz w:val="21"/>
          <w:szCs w:val="21"/>
        </w:rPr>
        <w:t>Umbrella Coin is not deemed to be insurance, does not claim to be and does not guarantee returns or payouts from the float fund.</w:t>
      </w:r>
    </w:p>
    <w:p w:rsidR="008F263D" w:rsidRDefault="008F263D" w:rsidP="006E1D31">
      <w:pPr>
        <w:contextualSpacing/>
      </w:pPr>
    </w:p>
    <w:p w:rsidR="008F263D" w:rsidRDefault="008F263D" w:rsidP="006E1D31">
      <w:pPr>
        <w:spacing w:before="3"/>
        <w:contextualSpacing/>
      </w:pPr>
    </w:p>
    <w:p w:rsidR="008F263D" w:rsidRDefault="004B5D9E" w:rsidP="006E1D31">
      <w:pPr>
        <w:tabs>
          <w:tab w:val="left" w:pos="1100"/>
        </w:tabs>
        <w:ind w:left="1111" w:right="77"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b/>
          <w:color w:val="000000"/>
          <w:spacing w:val="-1"/>
          <w:sz w:val="21"/>
          <w:szCs w:val="21"/>
        </w:rPr>
        <w:t>R</w:t>
      </w:r>
      <w:r>
        <w:rPr>
          <w:rFonts w:ascii="Arial" w:eastAsia="Arial" w:hAnsi="Arial" w:cs="Arial"/>
          <w:b/>
          <w:color w:val="000000"/>
          <w:spacing w:val="1"/>
          <w:sz w:val="21"/>
          <w:szCs w:val="21"/>
        </w:rPr>
        <w:t>i</w:t>
      </w:r>
      <w:r>
        <w:rPr>
          <w:rFonts w:ascii="Arial" w:eastAsia="Arial" w:hAnsi="Arial" w:cs="Arial"/>
          <w:b/>
          <w:color w:val="000000"/>
          <w:sz w:val="21"/>
          <w:szCs w:val="21"/>
        </w:rPr>
        <w:t>sk</w:t>
      </w:r>
      <w:r>
        <w:rPr>
          <w:rFonts w:ascii="Arial" w:eastAsia="Arial" w:hAnsi="Arial" w:cs="Arial"/>
          <w:b/>
          <w:color w:val="000000"/>
          <w:spacing w:val="20"/>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8"/>
          <w:sz w:val="21"/>
          <w:szCs w:val="21"/>
        </w:rPr>
        <w:t xml:space="preserve"> </w:t>
      </w:r>
      <w:r>
        <w:rPr>
          <w:rFonts w:ascii="Arial" w:eastAsia="Arial" w:hAnsi="Arial" w:cs="Arial"/>
          <w:b/>
          <w:color w:val="000000"/>
          <w:spacing w:val="1"/>
          <w:sz w:val="21"/>
          <w:szCs w:val="21"/>
        </w:rPr>
        <w:t>l</w:t>
      </w:r>
      <w:r>
        <w:rPr>
          <w:rFonts w:ascii="Arial" w:eastAsia="Arial" w:hAnsi="Arial" w:cs="Arial"/>
          <w:b/>
          <w:color w:val="000000"/>
          <w:spacing w:val="-1"/>
          <w:sz w:val="21"/>
          <w:szCs w:val="21"/>
        </w:rPr>
        <w:t>o</w:t>
      </w:r>
      <w:r>
        <w:rPr>
          <w:rFonts w:ascii="Arial" w:eastAsia="Arial" w:hAnsi="Arial" w:cs="Arial"/>
          <w:b/>
          <w:color w:val="000000"/>
          <w:sz w:val="21"/>
          <w:szCs w:val="21"/>
        </w:rPr>
        <w:t>ss</w:t>
      </w:r>
      <w:r>
        <w:rPr>
          <w:rFonts w:ascii="Arial" w:eastAsia="Arial" w:hAnsi="Arial" w:cs="Arial"/>
          <w:b/>
          <w:color w:val="000000"/>
          <w:spacing w:val="20"/>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11"/>
          <w:sz w:val="21"/>
          <w:szCs w:val="21"/>
        </w:rPr>
        <w:t xml:space="preserve"> </w:t>
      </w:r>
      <w:r>
        <w:rPr>
          <w:rFonts w:ascii="Arial" w:eastAsia="Arial" w:hAnsi="Arial" w:cs="Arial"/>
          <w:b/>
          <w:color w:val="000000"/>
          <w:spacing w:val="-1"/>
          <w:sz w:val="21"/>
          <w:szCs w:val="21"/>
        </w:rPr>
        <w:t>p</w:t>
      </w:r>
      <w:r>
        <w:rPr>
          <w:rFonts w:ascii="Arial" w:eastAsia="Arial" w:hAnsi="Arial" w:cs="Arial"/>
          <w:b/>
          <w:color w:val="000000"/>
          <w:spacing w:val="-2"/>
          <w:sz w:val="21"/>
          <w:szCs w:val="21"/>
        </w:rPr>
        <w:t>r</w:t>
      </w:r>
      <w:r>
        <w:rPr>
          <w:rFonts w:ascii="Arial" w:eastAsia="Arial" w:hAnsi="Arial" w:cs="Arial"/>
          <w:b/>
          <w:color w:val="000000"/>
          <w:spacing w:val="1"/>
          <w:sz w:val="21"/>
          <w:szCs w:val="21"/>
        </w:rPr>
        <w:t>i</w:t>
      </w:r>
      <w:r>
        <w:rPr>
          <w:rFonts w:ascii="Arial" w:eastAsia="Arial" w:hAnsi="Arial" w:cs="Arial"/>
          <w:b/>
          <w:color w:val="000000"/>
          <w:sz w:val="21"/>
          <w:szCs w:val="21"/>
        </w:rPr>
        <w:t>v</w:t>
      </w:r>
      <w:r>
        <w:rPr>
          <w:rFonts w:ascii="Arial" w:eastAsia="Arial" w:hAnsi="Arial" w:cs="Arial"/>
          <w:b/>
          <w:color w:val="000000"/>
          <w:spacing w:val="-1"/>
          <w:sz w:val="21"/>
          <w:szCs w:val="21"/>
        </w:rPr>
        <w:t>a</w:t>
      </w:r>
      <w:r>
        <w:rPr>
          <w:rFonts w:ascii="Arial" w:eastAsia="Arial" w:hAnsi="Arial" w:cs="Arial"/>
          <w:b/>
          <w:color w:val="000000"/>
          <w:sz w:val="21"/>
          <w:szCs w:val="21"/>
        </w:rPr>
        <w:t>te</w:t>
      </w:r>
      <w:r>
        <w:rPr>
          <w:rFonts w:ascii="Arial" w:eastAsia="Arial" w:hAnsi="Arial" w:cs="Arial"/>
          <w:b/>
          <w:color w:val="000000"/>
          <w:spacing w:val="34"/>
          <w:sz w:val="21"/>
          <w:szCs w:val="21"/>
        </w:rPr>
        <w:t xml:space="preserve"> </w:t>
      </w:r>
      <w:r>
        <w:rPr>
          <w:rFonts w:ascii="Arial" w:eastAsia="Arial" w:hAnsi="Arial" w:cs="Arial"/>
          <w:b/>
          <w:color w:val="000000"/>
          <w:spacing w:val="-3"/>
          <w:sz w:val="21"/>
          <w:szCs w:val="21"/>
        </w:rPr>
        <w:t>k</w:t>
      </w:r>
      <w:r>
        <w:rPr>
          <w:rFonts w:ascii="Arial" w:eastAsia="Arial" w:hAnsi="Arial" w:cs="Arial"/>
          <w:b/>
          <w:color w:val="000000"/>
          <w:sz w:val="21"/>
          <w:szCs w:val="21"/>
        </w:rPr>
        <w:t>e</w:t>
      </w:r>
      <w:r>
        <w:rPr>
          <w:rFonts w:ascii="Arial" w:eastAsia="Arial" w:hAnsi="Arial" w:cs="Arial"/>
          <w:b/>
          <w:color w:val="000000"/>
          <w:spacing w:val="-1"/>
          <w:sz w:val="21"/>
          <w:szCs w:val="21"/>
        </w:rPr>
        <w:t>y</w:t>
      </w:r>
      <w:r>
        <w:rPr>
          <w:rFonts w:ascii="Arial" w:eastAsia="Arial" w:hAnsi="Arial" w:cs="Arial"/>
          <w:color w:val="000000"/>
          <w:sz w:val="21"/>
          <w:szCs w:val="21"/>
        </w:rPr>
        <w:t>:</w:t>
      </w:r>
      <w:r>
        <w:rPr>
          <w:rFonts w:ascii="Arial" w:eastAsia="Arial" w:hAnsi="Arial" w:cs="Arial"/>
          <w:color w:val="000000"/>
          <w:spacing w:val="18"/>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ca</w:t>
      </w:r>
      <w:r>
        <w:rPr>
          <w:rFonts w:ascii="Arial" w:eastAsia="Arial" w:hAnsi="Arial" w:cs="Arial"/>
          <w:color w:val="000000"/>
          <w:sz w:val="21"/>
          <w:szCs w:val="21"/>
        </w:rPr>
        <w:t>n</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onl</w:t>
      </w:r>
      <w:r>
        <w:rPr>
          <w:rFonts w:ascii="Arial" w:eastAsia="Arial" w:hAnsi="Arial" w:cs="Arial"/>
          <w:color w:val="000000"/>
          <w:sz w:val="21"/>
          <w:szCs w:val="21"/>
        </w:rPr>
        <w:t>y</w:t>
      </w:r>
      <w:r>
        <w:rPr>
          <w:rFonts w:ascii="Arial" w:eastAsia="Arial" w:hAnsi="Arial" w:cs="Arial"/>
          <w:color w:val="000000"/>
          <w:spacing w:val="14"/>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e</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accesse</w:t>
      </w:r>
      <w:r>
        <w:rPr>
          <w:rFonts w:ascii="Arial" w:eastAsia="Arial" w:hAnsi="Arial" w:cs="Arial"/>
          <w:color w:val="000000"/>
          <w:sz w:val="21"/>
          <w:szCs w:val="21"/>
        </w:rPr>
        <w:t>d</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y</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u</w:t>
      </w:r>
      <w:r>
        <w:rPr>
          <w:rFonts w:ascii="Arial" w:eastAsia="Arial" w:hAnsi="Arial" w:cs="Arial"/>
          <w:color w:val="000000"/>
          <w:sz w:val="21"/>
          <w:szCs w:val="21"/>
        </w:rPr>
        <w:t>s</w:t>
      </w:r>
      <w:r>
        <w:rPr>
          <w:rFonts w:ascii="Arial" w:eastAsia="Arial" w:hAnsi="Arial" w:cs="Arial"/>
          <w:color w:val="000000"/>
          <w:spacing w:val="2"/>
          <w:sz w:val="21"/>
          <w:szCs w:val="21"/>
        </w:rPr>
        <w:t>in</w:t>
      </w:r>
      <w:r>
        <w:rPr>
          <w:rFonts w:ascii="Arial" w:eastAsia="Arial" w:hAnsi="Arial" w:cs="Arial"/>
          <w:color w:val="000000"/>
          <w:sz w:val="21"/>
          <w:szCs w:val="21"/>
        </w:rPr>
        <w:t>g</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n</w:t>
      </w:r>
      <w:r>
        <w:rPr>
          <w:rFonts w:ascii="Arial" w:eastAsia="Arial" w:hAnsi="Arial" w:cs="Arial"/>
          <w:color w:val="000000"/>
          <w:spacing w:val="8"/>
          <w:sz w:val="21"/>
          <w:szCs w:val="21"/>
        </w:rPr>
        <w:t xml:space="preserve"> </w:t>
      </w:r>
      <w:r>
        <w:rPr>
          <w:rFonts w:ascii="Arial" w:eastAsia="Arial" w:hAnsi="Arial" w:cs="Arial"/>
          <w:color w:val="000000"/>
          <w:spacing w:val="2"/>
          <w:sz w:val="21"/>
          <w:szCs w:val="21"/>
        </w:rPr>
        <w:t>Ethereu</w:t>
      </w:r>
      <w:r>
        <w:rPr>
          <w:rFonts w:ascii="Arial" w:eastAsia="Arial" w:hAnsi="Arial" w:cs="Arial"/>
          <w:color w:val="000000"/>
          <w:sz w:val="21"/>
          <w:szCs w:val="21"/>
        </w:rPr>
        <w:t>m</w:t>
      </w:r>
      <w:r>
        <w:rPr>
          <w:rFonts w:ascii="Arial" w:eastAsia="Arial" w:hAnsi="Arial" w:cs="Arial"/>
          <w:color w:val="000000"/>
          <w:spacing w:val="30"/>
          <w:sz w:val="21"/>
          <w:szCs w:val="21"/>
        </w:rPr>
        <w:t xml:space="preserve"> </w:t>
      </w:r>
      <w:r>
        <w:rPr>
          <w:rFonts w:ascii="Arial" w:eastAsia="Arial" w:hAnsi="Arial" w:cs="Arial"/>
          <w:color w:val="000000"/>
          <w:spacing w:val="2"/>
          <w:w w:val="103"/>
          <w:sz w:val="21"/>
          <w:szCs w:val="21"/>
        </w:rPr>
        <w:t>walle</w:t>
      </w:r>
      <w:r>
        <w:rPr>
          <w:rFonts w:ascii="Arial" w:eastAsia="Arial" w:hAnsi="Arial" w:cs="Arial"/>
          <w:color w:val="000000"/>
          <w:w w:val="103"/>
          <w:sz w:val="21"/>
          <w:szCs w:val="21"/>
        </w:rPr>
        <w:t xml:space="preserve">t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t</w:t>
      </w:r>
      <w:r>
        <w:rPr>
          <w:rFonts w:ascii="Arial" w:eastAsia="Arial" w:hAnsi="Arial" w:cs="Arial"/>
          <w:color w:val="000000"/>
          <w:sz w:val="21"/>
          <w:szCs w:val="21"/>
        </w:rPr>
        <w:t>h</w:t>
      </w:r>
      <w:r>
        <w:rPr>
          <w:rFonts w:ascii="Arial" w:eastAsia="Arial" w:hAnsi="Arial" w:cs="Arial"/>
          <w:color w:val="000000"/>
          <w:spacing w:val="8"/>
          <w:sz w:val="21"/>
          <w:szCs w:val="21"/>
        </w:rPr>
        <w:t xml:space="preserve"> </w:t>
      </w:r>
      <w:r>
        <w:rPr>
          <w:rFonts w:ascii="Arial" w:eastAsia="Arial" w:hAnsi="Arial" w:cs="Arial"/>
          <w:color w:val="000000"/>
          <w:sz w:val="21"/>
          <w:szCs w:val="21"/>
        </w:rPr>
        <w:t>a</w:t>
      </w:r>
      <w:r>
        <w:rPr>
          <w:rFonts w:ascii="Arial" w:eastAsia="Arial" w:hAnsi="Arial" w:cs="Arial"/>
          <w:color w:val="000000"/>
          <w:spacing w:val="-2"/>
          <w:sz w:val="21"/>
          <w:szCs w:val="21"/>
        </w:rPr>
        <w:t xml:space="preserve"> </w:t>
      </w:r>
      <w:r>
        <w:rPr>
          <w:rFonts w:ascii="Arial" w:eastAsia="Arial" w:hAnsi="Arial" w:cs="Arial"/>
          <w:color w:val="000000"/>
          <w:spacing w:val="2"/>
          <w:sz w:val="21"/>
          <w:szCs w:val="21"/>
        </w:rPr>
        <w:t>combinatio</w:t>
      </w:r>
      <w:r>
        <w:rPr>
          <w:rFonts w:ascii="Arial" w:eastAsia="Arial" w:hAnsi="Arial" w:cs="Arial"/>
          <w:color w:val="000000"/>
          <w:sz w:val="21"/>
          <w:szCs w:val="21"/>
        </w:rPr>
        <w:t>n</w:t>
      </w:r>
      <w:r>
        <w:rPr>
          <w:rFonts w:ascii="Arial" w:eastAsia="Arial" w:hAnsi="Arial" w:cs="Arial"/>
          <w:color w:val="000000"/>
          <w:spacing w:val="31"/>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f</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2"/>
          <w:sz w:val="21"/>
          <w:szCs w:val="21"/>
        </w:rPr>
        <w:t>’</w:t>
      </w:r>
      <w:r>
        <w:rPr>
          <w:rFonts w:ascii="Arial" w:eastAsia="Arial" w:hAnsi="Arial" w:cs="Arial"/>
          <w:color w:val="000000"/>
          <w:sz w:val="21"/>
          <w:szCs w:val="21"/>
        </w:rPr>
        <w:t>s</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accoun</w:t>
      </w:r>
      <w:r>
        <w:rPr>
          <w:rFonts w:ascii="Arial" w:eastAsia="Arial" w:hAnsi="Arial" w:cs="Arial"/>
          <w:color w:val="000000"/>
          <w:sz w:val="21"/>
          <w:szCs w:val="21"/>
        </w:rPr>
        <w:t>t</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n</w:t>
      </w:r>
      <w:r>
        <w:rPr>
          <w:rFonts w:ascii="Arial" w:eastAsia="Arial" w:hAnsi="Arial" w:cs="Arial"/>
          <w:color w:val="000000"/>
          <w:spacing w:val="2"/>
          <w:sz w:val="21"/>
          <w:szCs w:val="21"/>
        </w:rPr>
        <w:t>forma</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(addres</w:t>
      </w:r>
      <w:r>
        <w:rPr>
          <w:rFonts w:ascii="Arial" w:eastAsia="Arial" w:hAnsi="Arial" w:cs="Arial"/>
          <w:color w:val="000000"/>
          <w:sz w:val="21"/>
          <w:szCs w:val="21"/>
        </w:rPr>
        <w:t>s</w:t>
      </w:r>
      <w:r>
        <w:rPr>
          <w:rFonts w:ascii="Arial" w:eastAsia="Arial" w:hAnsi="Arial" w:cs="Arial"/>
          <w:color w:val="000000"/>
          <w:spacing w:val="2"/>
          <w:sz w:val="21"/>
          <w:szCs w:val="21"/>
        </w:rPr>
        <w:t>)</w:t>
      </w:r>
      <w:r>
        <w:rPr>
          <w:rFonts w:ascii="Arial" w:eastAsia="Arial" w:hAnsi="Arial" w:cs="Arial"/>
          <w:color w:val="000000"/>
          <w:sz w:val="21"/>
          <w:szCs w:val="21"/>
        </w:rPr>
        <w:t>,</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p</w:t>
      </w:r>
      <w:r>
        <w:rPr>
          <w:rFonts w:ascii="Arial" w:eastAsia="Arial" w:hAnsi="Arial" w:cs="Arial"/>
          <w:color w:val="000000"/>
          <w:sz w:val="21"/>
          <w:szCs w:val="21"/>
        </w:rPr>
        <w:t>r</w:t>
      </w:r>
      <w:r>
        <w:rPr>
          <w:rFonts w:ascii="Arial" w:eastAsia="Arial" w:hAnsi="Arial" w:cs="Arial"/>
          <w:color w:val="000000"/>
          <w:spacing w:val="2"/>
          <w:sz w:val="21"/>
          <w:szCs w:val="21"/>
        </w:rPr>
        <w:t>ivat</w:t>
      </w:r>
      <w:r>
        <w:rPr>
          <w:rFonts w:ascii="Arial" w:eastAsia="Arial" w:hAnsi="Arial" w:cs="Arial"/>
          <w:color w:val="000000"/>
          <w:sz w:val="21"/>
          <w:szCs w:val="21"/>
        </w:rPr>
        <w:t>e</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ke</w:t>
      </w:r>
      <w:r>
        <w:rPr>
          <w:rFonts w:ascii="Arial" w:eastAsia="Arial" w:hAnsi="Arial" w:cs="Arial"/>
          <w:color w:val="000000"/>
          <w:sz w:val="21"/>
          <w:szCs w:val="21"/>
        </w:rPr>
        <w:t>y</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8"/>
          <w:sz w:val="21"/>
          <w:szCs w:val="21"/>
        </w:rPr>
        <w:t xml:space="preserve"> </w:t>
      </w:r>
      <w:r>
        <w:rPr>
          <w:rFonts w:ascii="Arial" w:eastAsia="Arial" w:hAnsi="Arial" w:cs="Arial"/>
          <w:color w:val="000000"/>
          <w:spacing w:val="2"/>
          <w:w w:val="103"/>
          <w:sz w:val="21"/>
          <w:szCs w:val="21"/>
        </w:rPr>
        <w:t>password</w:t>
      </w:r>
      <w:r>
        <w:rPr>
          <w:rFonts w:ascii="Arial" w:eastAsia="Arial" w:hAnsi="Arial" w:cs="Arial"/>
          <w:color w:val="000000"/>
          <w:w w:val="10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priv</w:t>
      </w:r>
      <w:r>
        <w:rPr>
          <w:rFonts w:ascii="Arial" w:eastAsia="Arial" w:hAnsi="Arial" w:cs="Arial"/>
          <w:color w:val="000000"/>
          <w:sz w:val="21"/>
          <w:szCs w:val="21"/>
        </w:rPr>
        <w:t>a</w:t>
      </w:r>
      <w:r>
        <w:rPr>
          <w:rFonts w:ascii="Arial" w:eastAsia="Arial" w:hAnsi="Arial" w:cs="Arial"/>
          <w:color w:val="000000"/>
          <w:spacing w:val="2"/>
          <w:sz w:val="21"/>
          <w:szCs w:val="21"/>
        </w:rPr>
        <w:t>t</w:t>
      </w:r>
      <w:r>
        <w:rPr>
          <w:rFonts w:ascii="Arial" w:eastAsia="Arial" w:hAnsi="Arial" w:cs="Arial"/>
          <w:color w:val="000000"/>
          <w:sz w:val="21"/>
          <w:szCs w:val="21"/>
        </w:rPr>
        <w:t>e</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ke</w:t>
      </w:r>
      <w:r>
        <w:rPr>
          <w:rFonts w:ascii="Arial" w:eastAsia="Arial" w:hAnsi="Arial" w:cs="Arial"/>
          <w:color w:val="000000"/>
          <w:sz w:val="21"/>
          <w:szCs w:val="21"/>
        </w:rPr>
        <w:t>y</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encrypte</w:t>
      </w:r>
      <w:r>
        <w:rPr>
          <w:rFonts w:ascii="Arial" w:eastAsia="Arial" w:hAnsi="Arial" w:cs="Arial"/>
          <w:color w:val="000000"/>
          <w:sz w:val="21"/>
          <w:szCs w:val="21"/>
        </w:rPr>
        <w:t>d</w:t>
      </w:r>
      <w:r>
        <w:rPr>
          <w:rFonts w:ascii="Arial" w:eastAsia="Arial" w:hAnsi="Arial" w:cs="Arial"/>
          <w:color w:val="000000"/>
          <w:spacing w:val="29"/>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t</w:t>
      </w:r>
      <w:r>
        <w:rPr>
          <w:rFonts w:ascii="Arial" w:eastAsia="Arial" w:hAnsi="Arial" w:cs="Arial"/>
          <w:color w:val="000000"/>
          <w:sz w:val="21"/>
          <w:szCs w:val="21"/>
        </w:rPr>
        <w:t>h</w:t>
      </w:r>
      <w:r>
        <w:rPr>
          <w:rFonts w:ascii="Arial" w:eastAsia="Arial" w:hAnsi="Arial" w:cs="Arial"/>
          <w:color w:val="000000"/>
          <w:spacing w:val="11"/>
          <w:sz w:val="21"/>
          <w:szCs w:val="21"/>
        </w:rPr>
        <w:t xml:space="preserve"> </w:t>
      </w:r>
      <w:r>
        <w:rPr>
          <w:rFonts w:ascii="Arial" w:eastAsia="Arial" w:hAnsi="Arial" w:cs="Arial"/>
          <w:color w:val="000000"/>
          <w:sz w:val="21"/>
          <w:szCs w:val="21"/>
        </w:rPr>
        <w:t>a</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password</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0"/>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under</w:t>
      </w:r>
      <w:r>
        <w:rPr>
          <w:rFonts w:ascii="Arial" w:eastAsia="Arial" w:hAnsi="Arial" w:cs="Arial"/>
          <w:color w:val="000000"/>
          <w:sz w:val="21"/>
          <w:szCs w:val="21"/>
        </w:rPr>
        <w:t>s</w:t>
      </w:r>
      <w:r>
        <w:rPr>
          <w:rFonts w:ascii="Arial" w:eastAsia="Arial" w:hAnsi="Arial" w:cs="Arial"/>
          <w:color w:val="000000"/>
          <w:spacing w:val="2"/>
          <w:sz w:val="21"/>
          <w:szCs w:val="21"/>
        </w:rPr>
        <w:t>tand</w:t>
      </w:r>
      <w:r>
        <w:rPr>
          <w:rFonts w:ascii="Arial" w:eastAsia="Arial" w:hAnsi="Arial" w:cs="Arial"/>
          <w:color w:val="000000"/>
          <w:sz w:val="21"/>
          <w:szCs w:val="21"/>
        </w:rPr>
        <w:t>s</w:t>
      </w:r>
      <w:r>
        <w:rPr>
          <w:rFonts w:ascii="Arial" w:eastAsia="Arial" w:hAnsi="Arial" w:cs="Arial"/>
          <w:color w:val="000000"/>
          <w:spacing w:val="37"/>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10"/>
          <w:sz w:val="21"/>
          <w:szCs w:val="21"/>
        </w:rPr>
        <w:t xml:space="preserve"> </w:t>
      </w:r>
      <w:r>
        <w:rPr>
          <w:rFonts w:ascii="Arial" w:eastAsia="Arial" w:hAnsi="Arial" w:cs="Arial"/>
          <w:color w:val="000000"/>
          <w:spacing w:val="4"/>
          <w:sz w:val="21"/>
          <w:szCs w:val="21"/>
        </w:rPr>
        <w:t>a</w:t>
      </w:r>
      <w:r>
        <w:rPr>
          <w:rFonts w:ascii="Arial" w:eastAsia="Arial" w:hAnsi="Arial" w:cs="Arial"/>
          <w:color w:val="000000"/>
          <w:spacing w:val="2"/>
          <w:sz w:val="21"/>
          <w:szCs w:val="21"/>
        </w:rPr>
        <w:t>ccept</w:t>
      </w:r>
      <w:r>
        <w:rPr>
          <w:rFonts w:ascii="Arial" w:eastAsia="Arial" w:hAnsi="Arial" w:cs="Arial"/>
          <w:color w:val="000000"/>
          <w:sz w:val="21"/>
          <w:szCs w:val="21"/>
        </w:rPr>
        <w:t>s</w:t>
      </w:r>
      <w:r>
        <w:rPr>
          <w:rFonts w:ascii="Arial" w:eastAsia="Arial" w:hAnsi="Arial" w:cs="Arial"/>
          <w:color w:val="000000"/>
          <w:spacing w:val="20"/>
          <w:sz w:val="21"/>
          <w:szCs w:val="21"/>
        </w:rPr>
        <w:t xml:space="preserve"> </w:t>
      </w:r>
      <w:r>
        <w:rPr>
          <w:rFonts w:ascii="Arial" w:eastAsia="Arial" w:hAnsi="Arial" w:cs="Arial"/>
          <w:color w:val="000000"/>
          <w:spacing w:val="2"/>
          <w:w w:val="103"/>
          <w:sz w:val="21"/>
          <w:szCs w:val="21"/>
        </w:rPr>
        <w:t>tha</w:t>
      </w:r>
      <w:r>
        <w:rPr>
          <w:rFonts w:ascii="Arial" w:eastAsia="Arial" w:hAnsi="Arial" w:cs="Arial"/>
          <w:color w:val="000000"/>
          <w:w w:val="103"/>
          <w:sz w:val="21"/>
          <w:szCs w:val="21"/>
        </w:rPr>
        <w:t xml:space="preserve">t </w:t>
      </w:r>
      <w:r>
        <w:rPr>
          <w:rFonts w:ascii="Arial" w:eastAsia="Arial" w:hAnsi="Arial" w:cs="Arial"/>
          <w:color w:val="000000"/>
          <w:sz w:val="21"/>
          <w:szCs w:val="21"/>
        </w:rPr>
        <w:t>if</w:t>
      </w:r>
      <w:r>
        <w:rPr>
          <w:rFonts w:ascii="Arial" w:eastAsia="Arial" w:hAnsi="Arial" w:cs="Arial"/>
          <w:color w:val="000000"/>
          <w:spacing w:val="31"/>
          <w:sz w:val="21"/>
          <w:szCs w:val="21"/>
        </w:rPr>
        <w:t xml:space="preserve"> </w:t>
      </w:r>
      <w:r>
        <w:rPr>
          <w:rFonts w:ascii="Arial" w:eastAsia="Arial" w:hAnsi="Arial" w:cs="Arial"/>
          <w:color w:val="000000"/>
          <w:sz w:val="21"/>
          <w:szCs w:val="21"/>
        </w:rPr>
        <w:t>h</w:t>
      </w:r>
      <w:r>
        <w:rPr>
          <w:rFonts w:ascii="Arial" w:eastAsia="Arial" w:hAnsi="Arial" w:cs="Arial"/>
          <w:color w:val="000000"/>
          <w:spacing w:val="2"/>
          <w:sz w:val="21"/>
          <w:szCs w:val="21"/>
        </w:rPr>
        <w:t>i</w:t>
      </w:r>
      <w:r>
        <w:rPr>
          <w:rFonts w:ascii="Arial" w:eastAsia="Arial" w:hAnsi="Arial" w:cs="Arial"/>
          <w:color w:val="000000"/>
          <w:sz w:val="21"/>
          <w:szCs w:val="21"/>
        </w:rPr>
        <w:t>s</w:t>
      </w:r>
      <w:r>
        <w:rPr>
          <w:rFonts w:ascii="Arial" w:eastAsia="Arial" w:hAnsi="Arial" w:cs="Arial"/>
          <w:color w:val="000000"/>
          <w:spacing w:val="36"/>
          <w:sz w:val="21"/>
          <w:szCs w:val="21"/>
        </w:rPr>
        <w:t xml:space="preserve"> </w:t>
      </w:r>
      <w:r>
        <w:rPr>
          <w:rFonts w:ascii="Arial" w:eastAsia="Arial" w:hAnsi="Arial" w:cs="Arial"/>
          <w:color w:val="000000"/>
          <w:sz w:val="21"/>
          <w:szCs w:val="21"/>
        </w:rPr>
        <w:t>p</w:t>
      </w:r>
      <w:r>
        <w:rPr>
          <w:rFonts w:ascii="Arial" w:eastAsia="Arial" w:hAnsi="Arial" w:cs="Arial"/>
          <w:color w:val="000000"/>
          <w:spacing w:val="2"/>
          <w:sz w:val="21"/>
          <w:szCs w:val="21"/>
        </w:rPr>
        <w:t>riv</w:t>
      </w:r>
      <w:r>
        <w:rPr>
          <w:rFonts w:ascii="Arial" w:eastAsia="Arial" w:hAnsi="Arial" w:cs="Arial"/>
          <w:color w:val="000000"/>
          <w:sz w:val="21"/>
          <w:szCs w:val="21"/>
        </w:rPr>
        <w:t>a</w:t>
      </w:r>
      <w:r>
        <w:rPr>
          <w:rFonts w:ascii="Arial" w:eastAsia="Arial" w:hAnsi="Arial" w:cs="Arial"/>
          <w:color w:val="000000"/>
          <w:spacing w:val="2"/>
          <w:sz w:val="21"/>
          <w:szCs w:val="21"/>
        </w:rPr>
        <w:t>t</w:t>
      </w:r>
      <w:r>
        <w:rPr>
          <w:rFonts w:ascii="Arial" w:eastAsia="Arial" w:hAnsi="Arial" w:cs="Arial"/>
          <w:color w:val="000000"/>
          <w:sz w:val="21"/>
          <w:szCs w:val="21"/>
        </w:rPr>
        <w:t>e</w:t>
      </w:r>
      <w:r>
        <w:rPr>
          <w:rFonts w:ascii="Arial" w:eastAsia="Arial" w:hAnsi="Arial" w:cs="Arial"/>
          <w:color w:val="000000"/>
          <w:spacing w:val="46"/>
          <w:sz w:val="21"/>
          <w:szCs w:val="21"/>
        </w:rPr>
        <w:t xml:space="preserve"> </w:t>
      </w:r>
      <w:r>
        <w:rPr>
          <w:rFonts w:ascii="Arial" w:eastAsia="Arial" w:hAnsi="Arial" w:cs="Arial"/>
          <w:color w:val="000000"/>
          <w:spacing w:val="2"/>
          <w:sz w:val="21"/>
          <w:szCs w:val="21"/>
        </w:rPr>
        <w:t>ke</w:t>
      </w:r>
      <w:r>
        <w:rPr>
          <w:rFonts w:ascii="Arial" w:eastAsia="Arial" w:hAnsi="Arial" w:cs="Arial"/>
          <w:color w:val="000000"/>
          <w:sz w:val="21"/>
          <w:szCs w:val="21"/>
        </w:rPr>
        <w:t>y</w:t>
      </w:r>
      <w:r>
        <w:rPr>
          <w:rFonts w:ascii="Arial" w:eastAsia="Arial" w:hAnsi="Arial" w:cs="Arial"/>
          <w:color w:val="000000"/>
          <w:spacing w:val="35"/>
          <w:sz w:val="21"/>
          <w:szCs w:val="21"/>
        </w:rPr>
        <w:t xml:space="preserve"> </w:t>
      </w:r>
      <w:r>
        <w:rPr>
          <w:rFonts w:ascii="Arial" w:eastAsia="Arial" w:hAnsi="Arial" w:cs="Arial"/>
          <w:color w:val="000000"/>
          <w:sz w:val="21"/>
          <w:szCs w:val="21"/>
        </w:rPr>
        <w:t>f</w:t>
      </w:r>
      <w:r>
        <w:rPr>
          <w:rFonts w:ascii="Arial" w:eastAsia="Arial" w:hAnsi="Arial" w:cs="Arial"/>
          <w:color w:val="000000"/>
          <w:spacing w:val="2"/>
          <w:sz w:val="21"/>
          <w:szCs w:val="21"/>
        </w:rPr>
        <w:t>il</w:t>
      </w:r>
      <w:r>
        <w:rPr>
          <w:rFonts w:ascii="Arial" w:eastAsia="Arial" w:hAnsi="Arial" w:cs="Arial"/>
          <w:color w:val="000000"/>
          <w:sz w:val="21"/>
          <w:szCs w:val="21"/>
        </w:rPr>
        <w:t>e</w:t>
      </w:r>
      <w:r>
        <w:rPr>
          <w:rFonts w:ascii="Arial" w:eastAsia="Arial" w:hAnsi="Arial" w:cs="Arial"/>
          <w:color w:val="000000"/>
          <w:spacing w:val="35"/>
          <w:sz w:val="21"/>
          <w:szCs w:val="21"/>
        </w:rPr>
        <w:t xml:space="preserve"> </w:t>
      </w:r>
      <w:r>
        <w:rPr>
          <w:rFonts w:ascii="Arial" w:eastAsia="Arial" w:hAnsi="Arial" w:cs="Arial"/>
          <w:color w:val="000000"/>
          <w:sz w:val="21"/>
          <w:szCs w:val="21"/>
        </w:rPr>
        <w:t>or</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passwor</w:t>
      </w:r>
      <w:r>
        <w:rPr>
          <w:rFonts w:ascii="Arial" w:eastAsia="Arial" w:hAnsi="Arial" w:cs="Arial"/>
          <w:color w:val="000000"/>
          <w:sz w:val="21"/>
          <w:szCs w:val="21"/>
        </w:rPr>
        <w:t>d</w:t>
      </w:r>
      <w:r>
        <w:rPr>
          <w:rFonts w:ascii="Arial" w:eastAsia="Arial" w:hAnsi="Arial" w:cs="Arial"/>
          <w:color w:val="000000"/>
          <w:spacing w:val="52"/>
          <w:sz w:val="21"/>
          <w:szCs w:val="21"/>
        </w:rPr>
        <w:t xml:space="preserve"> </w:t>
      </w:r>
      <w:r w:rsidR="006E1D31">
        <w:rPr>
          <w:rFonts w:ascii="Arial" w:eastAsia="Arial" w:hAnsi="Arial" w:cs="Arial"/>
          <w:color w:val="000000"/>
          <w:spacing w:val="2"/>
          <w:sz w:val="21"/>
          <w:szCs w:val="21"/>
        </w:rPr>
        <w:t>respect</w:t>
      </w:r>
      <w:r w:rsidR="006E1D31">
        <w:rPr>
          <w:rFonts w:ascii="Arial" w:eastAsia="Arial" w:hAnsi="Arial" w:cs="Arial"/>
          <w:color w:val="000000"/>
          <w:sz w:val="21"/>
          <w:szCs w:val="21"/>
        </w:rPr>
        <w:t>i</w:t>
      </w:r>
      <w:r w:rsidR="006E1D31">
        <w:rPr>
          <w:rFonts w:ascii="Arial" w:eastAsia="Arial" w:hAnsi="Arial" w:cs="Arial"/>
          <w:color w:val="000000"/>
          <w:spacing w:val="2"/>
          <w:sz w:val="21"/>
          <w:szCs w:val="21"/>
        </w:rPr>
        <w:t>vel</w:t>
      </w:r>
      <w:r w:rsidR="006E1D31">
        <w:rPr>
          <w:rFonts w:ascii="Arial" w:eastAsia="Arial" w:hAnsi="Arial" w:cs="Arial"/>
          <w:color w:val="000000"/>
          <w:sz w:val="21"/>
          <w:szCs w:val="21"/>
        </w:rPr>
        <w:t>y got</w:t>
      </w:r>
      <w:r>
        <w:rPr>
          <w:rFonts w:ascii="Arial" w:eastAsia="Arial" w:hAnsi="Arial" w:cs="Arial"/>
          <w:color w:val="000000"/>
          <w:spacing w:val="34"/>
          <w:sz w:val="21"/>
          <w:szCs w:val="21"/>
        </w:rPr>
        <w:t xml:space="preserve"> </w:t>
      </w:r>
      <w:r>
        <w:rPr>
          <w:rFonts w:ascii="Arial" w:eastAsia="Arial" w:hAnsi="Arial" w:cs="Arial"/>
          <w:color w:val="000000"/>
          <w:spacing w:val="2"/>
          <w:sz w:val="21"/>
          <w:szCs w:val="21"/>
        </w:rPr>
        <w:t>lo</w:t>
      </w:r>
      <w:r>
        <w:rPr>
          <w:rFonts w:ascii="Arial" w:eastAsia="Arial" w:hAnsi="Arial" w:cs="Arial"/>
          <w:color w:val="000000"/>
          <w:sz w:val="21"/>
          <w:szCs w:val="21"/>
        </w:rPr>
        <w:t>st</w:t>
      </w:r>
      <w:r>
        <w:rPr>
          <w:rFonts w:ascii="Arial" w:eastAsia="Arial" w:hAnsi="Arial" w:cs="Arial"/>
          <w:color w:val="000000"/>
          <w:spacing w:val="37"/>
          <w:sz w:val="21"/>
          <w:szCs w:val="21"/>
        </w:rPr>
        <w:t xml:space="preserve"> </w:t>
      </w:r>
      <w:r>
        <w:rPr>
          <w:rFonts w:ascii="Arial" w:eastAsia="Arial" w:hAnsi="Arial" w:cs="Arial"/>
          <w:color w:val="000000"/>
          <w:sz w:val="21"/>
          <w:szCs w:val="21"/>
        </w:rPr>
        <w:t>or</w:t>
      </w:r>
      <w:r>
        <w:rPr>
          <w:rFonts w:ascii="Arial" w:eastAsia="Arial" w:hAnsi="Arial" w:cs="Arial"/>
          <w:color w:val="000000"/>
          <w:spacing w:val="33"/>
          <w:sz w:val="21"/>
          <w:szCs w:val="21"/>
        </w:rPr>
        <w:t xml:space="preserve"> </w:t>
      </w:r>
      <w:r>
        <w:rPr>
          <w:rFonts w:ascii="Arial" w:eastAsia="Arial" w:hAnsi="Arial" w:cs="Arial"/>
          <w:color w:val="000000"/>
          <w:sz w:val="21"/>
          <w:szCs w:val="21"/>
        </w:rPr>
        <w:t>s</w:t>
      </w:r>
      <w:r>
        <w:rPr>
          <w:rFonts w:ascii="Arial" w:eastAsia="Arial" w:hAnsi="Arial" w:cs="Arial"/>
          <w:color w:val="000000"/>
          <w:spacing w:val="2"/>
          <w:sz w:val="21"/>
          <w:szCs w:val="21"/>
        </w:rPr>
        <w:t>tolen</w:t>
      </w:r>
      <w:r>
        <w:rPr>
          <w:rFonts w:ascii="Arial" w:eastAsia="Arial" w:hAnsi="Arial" w:cs="Arial"/>
          <w:color w:val="000000"/>
          <w:sz w:val="21"/>
          <w:szCs w:val="21"/>
        </w:rPr>
        <w:t>,</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o</w:t>
      </w:r>
      <w:r>
        <w:rPr>
          <w:rFonts w:ascii="Arial" w:eastAsia="Arial" w:hAnsi="Arial" w:cs="Arial"/>
          <w:color w:val="000000"/>
          <w:sz w:val="21"/>
          <w:szCs w:val="21"/>
        </w:rPr>
        <w:t>b</w:t>
      </w:r>
      <w:r>
        <w:rPr>
          <w:rFonts w:ascii="Arial" w:eastAsia="Arial" w:hAnsi="Arial" w:cs="Arial"/>
          <w:color w:val="000000"/>
          <w:spacing w:val="2"/>
          <w:sz w:val="21"/>
          <w:szCs w:val="21"/>
        </w:rPr>
        <w:t>taine</w:t>
      </w:r>
      <w:r>
        <w:rPr>
          <w:rFonts w:ascii="Arial" w:eastAsia="Arial" w:hAnsi="Arial" w:cs="Arial"/>
          <w:color w:val="000000"/>
          <w:sz w:val="21"/>
          <w:szCs w:val="21"/>
        </w:rPr>
        <w:t>d</w:t>
      </w:r>
      <w:r>
        <w:rPr>
          <w:rFonts w:ascii="Arial" w:eastAsia="Arial" w:hAnsi="Arial" w:cs="Arial"/>
          <w:color w:val="000000"/>
          <w:spacing w:val="49"/>
          <w:sz w:val="21"/>
          <w:szCs w:val="21"/>
        </w:rPr>
        <w:t xml:space="preserve"> </w:t>
      </w:r>
      <w:r w:rsidR="006E1D31">
        <w:rPr>
          <w:rFonts w:ascii="Arial" w:eastAsia="Arial" w:hAnsi="Arial" w:cs="Arial"/>
          <w:color w:val="000000"/>
          <w:spacing w:val="2"/>
          <w:w w:val="103"/>
          <w:sz w:val="21"/>
          <w:szCs w:val="21"/>
        </w:rPr>
        <w:t>UMC</w:t>
      </w:r>
      <w:r>
        <w:rPr>
          <w:rFonts w:ascii="Arial" w:eastAsia="Arial" w:hAnsi="Arial" w:cs="Arial"/>
          <w:color w:val="000000"/>
          <w:w w:val="103"/>
          <w:sz w:val="21"/>
          <w:szCs w:val="21"/>
        </w:rPr>
        <w:t xml:space="preserve"> </w:t>
      </w:r>
      <w:r>
        <w:rPr>
          <w:rFonts w:ascii="Arial" w:eastAsia="Arial" w:hAnsi="Arial" w:cs="Arial"/>
          <w:color w:val="000000"/>
          <w:spacing w:val="2"/>
          <w:sz w:val="21"/>
          <w:szCs w:val="21"/>
        </w:rPr>
        <w:t>asso</w:t>
      </w:r>
      <w:r>
        <w:rPr>
          <w:rFonts w:ascii="Arial" w:eastAsia="Arial" w:hAnsi="Arial" w:cs="Arial"/>
          <w:color w:val="000000"/>
          <w:sz w:val="21"/>
          <w:szCs w:val="21"/>
        </w:rPr>
        <w:t>c</w:t>
      </w:r>
      <w:r>
        <w:rPr>
          <w:rFonts w:ascii="Arial" w:eastAsia="Arial" w:hAnsi="Arial" w:cs="Arial"/>
          <w:color w:val="000000"/>
          <w:spacing w:val="2"/>
          <w:sz w:val="21"/>
          <w:szCs w:val="21"/>
        </w:rPr>
        <w:t>i</w:t>
      </w:r>
      <w:r>
        <w:rPr>
          <w:rFonts w:ascii="Arial" w:eastAsia="Arial" w:hAnsi="Arial" w:cs="Arial"/>
          <w:color w:val="000000"/>
          <w:spacing w:val="3"/>
          <w:sz w:val="21"/>
          <w:szCs w:val="21"/>
        </w:rPr>
        <w:t>a</w:t>
      </w:r>
      <w:r>
        <w:rPr>
          <w:rFonts w:ascii="Arial" w:eastAsia="Arial" w:hAnsi="Arial" w:cs="Arial"/>
          <w:color w:val="000000"/>
          <w:spacing w:val="2"/>
          <w:sz w:val="21"/>
          <w:szCs w:val="21"/>
        </w:rPr>
        <w:t>te</w:t>
      </w:r>
      <w:r>
        <w:rPr>
          <w:rFonts w:ascii="Arial" w:eastAsia="Arial" w:hAnsi="Arial" w:cs="Arial"/>
          <w:color w:val="000000"/>
          <w:sz w:val="21"/>
          <w:szCs w:val="21"/>
        </w:rPr>
        <w:t>d</w:t>
      </w:r>
      <w:r>
        <w:rPr>
          <w:rFonts w:ascii="Arial" w:eastAsia="Arial" w:hAnsi="Arial" w:cs="Arial"/>
          <w:color w:val="000000"/>
          <w:spacing w:val="45"/>
          <w:sz w:val="21"/>
          <w:szCs w:val="21"/>
        </w:rPr>
        <w:t xml:space="preserve"> </w:t>
      </w:r>
      <w:r>
        <w:rPr>
          <w:rFonts w:ascii="Arial" w:eastAsia="Arial" w:hAnsi="Arial" w:cs="Arial"/>
          <w:color w:val="000000"/>
          <w:sz w:val="21"/>
          <w:szCs w:val="21"/>
        </w:rPr>
        <w:t>w</w:t>
      </w:r>
      <w:r>
        <w:rPr>
          <w:rFonts w:ascii="Arial" w:eastAsia="Arial" w:hAnsi="Arial" w:cs="Arial"/>
          <w:color w:val="000000"/>
          <w:spacing w:val="2"/>
          <w:sz w:val="21"/>
          <w:szCs w:val="21"/>
        </w:rPr>
        <w:t>it</w:t>
      </w:r>
      <w:r>
        <w:rPr>
          <w:rFonts w:ascii="Arial" w:eastAsia="Arial" w:hAnsi="Arial" w:cs="Arial"/>
          <w:color w:val="000000"/>
          <w:sz w:val="21"/>
          <w:szCs w:val="21"/>
        </w:rPr>
        <w:t>h</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User</w:t>
      </w:r>
      <w:r>
        <w:rPr>
          <w:rFonts w:ascii="Arial" w:eastAsia="Arial" w:hAnsi="Arial" w:cs="Arial"/>
          <w:color w:val="000000"/>
          <w:sz w:val="21"/>
          <w:szCs w:val="21"/>
        </w:rPr>
        <w:t>'s</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accoun</w:t>
      </w:r>
      <w:r>
        <w:rPr>
          <w:rFonts w:ascii="Arial" w:eastAsia="Arial" w:hAnsi="Arial" w:cs="Arial"/>
          <w:color w:val="000000"/>
          <w:sz w:val="21"/>
          <w:szCs w:val="21"/>
        </w:rPr>
        <w:t>t</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(addres</w:t>
      </w:r>
      <w:r>
        <w:rPr>
          <w:rFonts w:ascii="Arial" w:eastAsia="Arial" w:hAnsi="Arial" w:cs="Arial"/>
          <w:color w:val="000000"/>
          <w:sz w:val="21"/>
          <w:szCs w:val="21"/>
        </w:rPr>
        <w:t>s)</w:t>
      </w:r>
      <w:r>
        <w:rPr>
          <w:rFonts w:ascii="Arial" w:eastAsia="Arial" w:hAnsi="Arial" w:cs="Arial"/>
          <w:color w:val="000000"/>
          <w:spacing w:val="42"/>
          <w:sz w:val="21"/>
          <w:szCs w:val="21"/>
        </w:rPr>
        <w:t xml:space="preserve"> </w:t>
      </w:r>
      <w:r>
        <w:rPr>
          <w:rFonts w:ascii="Arial" w:eastAsia="Arial" w:hAnsi="Arial" w:cs="Arial"/>
          <w:color w:val="000000"/>
          <w:sz w:val="21"/>
          <w:szCs w:val="21"/>
        </w:rPr>
        <w:t>or</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passwor</w:t>
      </w:r>
      <w:r>
        <w:rPr>
          <w:rFonts w:ascii="Arial" w:eastAsia="Arial" w:hAnsi="Arial" w:cs="Arial"/>
          <w:color w:val="000000"/>
          <w:sz w:val="21"/>
          <w:szCs w:val="21"/>
        </w:rPr>
        <w:t>d</w:t>
      </w:r>
      <w:r>
        <w:rPr>
          <w:rFonts w:ascii="Arial" w:eastAsia="Arial" w:hAnsi="Arial" w:cs="Arial"/>
          <w:color w:val="000000"/>
          <w:spacing w:val="42"/>
          <w:sz w:val="21"/>
          <w:szCs w:val="21"/>
        </w:rPr>
        <w:t xml:space="preserve"> </w:t>
      </w:r>
      <w:r>
        <w:rPr>
          <w:rFonts w:ascii="Arial" w:eastAsia="Arial" w:hAnsi="Arial" w:cs="Arial"/>
          <w:color w:val="000000"/>
          <w:sz w:val="21"/>
          <w:szCs w:val="21"/>
        </w:rPr>
        <w:t>w</w:t>
      </w:r>
      <w:r>
        <w:rPr>
          <w:rFonts w:ascii="Arial" w:eastAsia="Arial" w:hAnsi="Arial" w:cs="Arial"/>
          <w:color w:val="000000"/>
          <w:spacing w:val="2"/>
          <w:sz w:val="21"/>
          <w:szCs w:val="21"/>
        </w:rPr>
        <w:t>i</w:t>
      </w:r>
      <w:r>
        <w:rPr>
          <w:rFonts w:ascii="Arial" w:eastAsia="Arial" w:hAnsi="Arial" w:cs="Arial"/>
          <w:color w:val="000000"/>
          <w:sz w:val="21"/>
          <w:szCs w:val="21"/>
        </w:rPr>
        <w:t>ll</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e</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unrecovera</w:t>
      </w:r>
      <w:r>
        <w:rPr>
          <w:rFonts w:ascii="Arial" w:eastAsia="Arial" w:hAnsi="Arial" w:cs="Arial"/>
          <w:color w:val="000000"/>
          <w:sz w:val="21"/>
          <w:szCs w:val="21"/>
        </w:rPr>
        <w:t>b</w:t>
      </w:r>
      <w:r>
        <w:rPr>
          <w:rFonts w:ascii="Arial" w:eastAsia="Arial" w:hAnsi="Arial" w:cs="Arial"/>
          <w:color w:val="000000"/>
          <w:spacing w:val="2"/>
          <w:sz w:val="21"/>
          <w:szCs w:val="21"/>
        </w:rPr>
        <w:t>l</w:t>
      </w:r>
      <w:r>
        <w:rPr>
          <w:rFonts w:ascii="Arial" w:eastAsia="Arial" w:hAnsi="Arial" w:cs="Arial"/>
          <w:color w:val="000000"/>
          <w:sz w:val="21"/>
          <w:szCs w:val="21"/>
        </w:rPr>
        <w:t>e</w:t>
      </w:r>
      <w:r>
        <w:rPr>
          <w:rFonts w:ascii="Arial" w:eastAsia="Arial" w:hAnsi="Arial" w:cs="Arial"/>
          <w:color w:val="000000"/>
          <w:spacing w:val="55"/>
          <w:sz w:val="21"/>
          <w:szCs w:val="21"/>
        </w:rPr>
        <w:t xml:space="preserve"> </w:t>
      </w:r>
      <w:r>
        <w:rPr>
          <w:rFonts w:ascii="Arial" w:eastAsia="Arial" w:hAnsi="Arial" w:cs="Arial"/>
          <w:color w:val="000000"/>
          <w:spacing w:val="2"/>
          <w:w w:val="103"/>
          <w:sz w:val="21"/>
          <w:szCs w:val="21"/>
        </w:rPr>
        <w:t>an</w:t>
      </w:r>
      <w:r>
        <w:rPr>
          <w:rFonts w:ascii="Arial" w:eastAsia="Arial" w:hAnsi="Arial" w:cs="Arial"/>
          <w:color w:val="000000"/>
          <w:w w:val="103"/>
          <w:sz w:val="21"/>
          <w:szCs w:val="21"/>
        </w:rPr>
        <w:t xml:space="preserve">d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l</w:t>
      </w:r>
      <w:r>
        <w:rPr>
          <w:rFonts w:ascii="Arial" w:eastAsia="Arial" w:hAnsi="Arial" w:cs="Arial"/>
          <w:color w:val="000000"/>
          <w:sz w:val="21"/>
          <w:szCs w:val="21"/>
        </w:rPr>
        <w:t>l</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e</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permanent</w:t>
      </w:r>
      <w:r>
        <w:rPr>
          <w:rFonts w:ascii="Arial" w:eastAsia="Arial" w:hAnsi="Arial" w:cs="Arial"/>
          <w:color w:val="000000"/>
          <w:sz w:val="21"/>
          <w:szCs w:val="21"/>
        </w:rPr>
        <w:t>ly</w:t>
      </w:r>
      <w:r>
        <w:rPr>
          <w:rFonts w:ascii="Arial" w:eastAsia="Arial" w:hAnsi="Arial" w:cs="Arial"/>
          <w:color w:val="000000"/>
          <w:spacing w:val="-5"/>
          <w:sz w:val="21"/>
          <w:szCs w:val="21"/>
        </w:rPr>
        <w:t xml:space="preserve"> </w:t>
      </w:r>
      <w:r>
        <w:rPr>
          <w:rFonts w:ascii="Arial" w:eastAsia="Arial" w:hAnsi="Arial" w:cs="Arial"/>
          <w:color w:val="000000"/>
          <w:spacing w:val="2"/>
          <w:w w:val="103"/>
          <w:sz w:val="21"/>
          <w:szCs w:val="21"/>
        </w:rPr>
        <w:t>los</w:t>
      </w:r>
      <w:r>
        <w:rPr>
          <w:rFonts w:ascii="Arial" w:eastAsia="Arial" w:hAnsi="Arial" w:cs="Arial"/>
          <w:color w:val="000000"/>
          <w:w w:val="103"/>
          <w:sz w:val="21"/>
          <w:szCs w:val="21"/>
        </w:rPr>
        <w:t>t.</w:t>
      </w:r>
    </w:p>
    <w:p w:rsidR="008F263D" w:rsidRDefault="008F263D" w:rsidP="006E1D31">
      <w:pPr>
        <w:contextualSpacing/>
        <w:rPr>
          <w:sz w:val="24"/>
          <w:szCs w:val="24"/>
        </w:rPr>
      </w:pPr>
    </w:p>
    <w:p w:rsidR="008F263D" w:rsidRDefault="004B5D9E" w:rsidP="006E1D31">
      <w:pPr>
        <w:ind w:left="408"/>
        <w:contextualSpacing/>
        <w:rPr>
          <w:rFonts w:ascii="Arial" w:eastAsia="Arial" w:hAnsi="Arial" w:cs="Arial"/>
          <w:sz w:val="21"/>
          <w:szCs w:val="21"/>
        </w:rPr>
        <w:sectPr w:rsidR="008F263D">
          <w:pgSz w:w="11920" w:h="16860"/>
          <w:pgMar w:top="1400" w:right="1340" w:bottom="280" w:left="1040" w:header="720" w:footer="720" w:gutter="0"/>
          <w:cols w:space="720"/>
        </w:sectPr>
      </w:pPr>
      <w:r>
        <w:rPr>
          <w:rFonts w:ascii="Arial" w:eastAsia="Arial" w:hAnsi="Arial" w:cs="Arial"/>
          <w:color w:val="808080"/>
          <w:sz w:val="21"/>
          <w:szCs w:val="21"/>
        </w:rPr>
        <w:t xml:space="preserve">▪         </w:t>
      </w:r>
      <w:r>
        <w:rPr>
          <w:rFonts w:ascii="Arial" w:eastAsia="Arial" w:hAnsi="Arial" w:cs="Arial"/>
          <w:color w:val="808080"/>
          <w:spacing w:val="46"/>
          <w:sz w:val="21"/>
          <w:szCs w:val="21"/>
        </w:rPr>
        <w:t xml:space="preserve"> </w:t>
      </w:r>
      <w:r>
        <w:rPr>
          <w:rFonts w:ascii="Arial" w:eastAsia="Arial" w:hAnsi="Arial" w:cs="Arial"/>
          <w:b/>
          <w:color w:val="000000"/>
          <w:spacing w:val="-1"/>
          <w:sz w:val="21"/>
          <w:szCs w:val="21"/>
        </w:rPr>
        <w:t>R</w:t>
      </w:r>
      <w:r>
        <w:rPr>
          <w:rFonts w:ascii="Arial" w:eastAsia="Arial" w:hAnsi="Arial" w:cs="Arial"/>
          <w:b/>
          <w:color w:val="000000"/>
          <w:spacing w:val="1"/>
          <w:sz w:val="21"/>
          <w:szCs w:val="21"/>
        </w:rPr>
        <w:t>i</w:t>
      </w:r>
      <w:r>
        <w:rPr>
          <w:rFonts w:ascii="Arial" w:eastAsia="Arial" w:hAnsi="Arial" w:cs="Arial"/>
          <w:b/>
          <w:color w:val="000000"/>
          <w:sz w:val="21"/>
          <w:szCs w:val="21"/>
        </w:rPr>
        <w:t>sk</w:t>
      </w:r>
      <w:r>
        <w:rPr>
          <w:rFonts w:ascii="Arial" w:eastAsia="Arial" w:hAnsi="Arial" w:cs="Arial"/>
          <w:b/>
          <w:color w:val="000000"/>
          <w:spacing w:val="53"/>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41"/>
          <w:sz w:val="21"/>
          <w:szCs w:val="21"/>
        </w:rPr>
        <w:t xml:space="preserve"> </w:t>
      </w:r>
      <w:r>
        <w:rPr>
          <w:rFonts w:ascii="Arial" w:eastAsia="Arial" w:hAnsi="Arial" w:cs="Arial"/>
          <w:b/>
          <w:color w:val="000000"/>
          <w:sz w:val="21"/>
          <w:szCs w:val="21"/>
        </w:rPr>
        <w:t>t</w:t>
      </w:r>
      <w:r>
        <w:rPr>
          <w:rFonts w:ascii="Arial" w:eastAsia="Arial" w:hAnsi="Arial" w:cs="Arial"/>
          <w:b/>
          <w:color w:val="000000"/>
          <w:spacing w:val="-1"/>
          <w:sz w:val="21"/>
          <w:szCs w:val="21"/>
        </w:rPr>
        <w:t>h</w:t>
      </w:r>
      <w:r>
        <w:rPr>
          <w:rFonts w:ascii="Arial" w:eastAsia="Arial" w:hAnsi="Arial" w:cs="Arial"/>
          <w:b/>
          <w:color w:val="000000"/>
          <w:sz w:val="21"/>
          <w:szCs w:val="21"/>
        </w:rPr>
        <w:t>ef</w:t>
      </w:r>
      <w:r>
        <w:rPr>
          <w:rFonts w:ascii="Arial" w:eastAsia="Arial" w:hAnsi="Arial" w:cs="Arial"/>
          <w:b/>
          <w:color w:val="000000"/>
          <w:spacing w:val="2"/>
          <w:sz w:val="21"/>
          <w:szCs w:val="21"/>
        </w:rPr>
        <w:t>t</w:t>
      </w:r>
      <w:r>
        <w:rPr>
          <w:rFonts w:ascii="Arial" w:eastAsia="Arial" w:hAnsi="Arial" w:cs="Arial"/>
          <w:color w:val="000000"/>
          <w:sz w:val="21"/>
          <w:szCs w:val="21"/>
        </w:rPr>
        <w:t>:</w:t>
      </w:r>
      <w:r>
        <w:rPr>
          <w:rFonts w:ascii="Arial" w:eastAsia="Arial" w:hAnsi="Arial" w:cs="Arial"/>
          <w:color w:val="000000"/>
          <w:spacing w:val="55"/>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45"/>
          <w:sz w:val="21"/>
          <w:szCs w:val="21"/>
        </w:rPr>
        <w:t xml:space="preserve"> </w:t>
      </w:r>
      <w:r w:rsidR="006E1D31">
        <w:rPr>
          <w:rFonts w:ascii="Arial" w:eastAsia="Arial" w:hAnsi="Arial" w:cs="Arial"/>
          <w:color w:val="000000"/>
          <w:spacing w:val="2"/>
          <w:sz w:val="21"/>
          <w:szCs w:val="21"/>
        </w:rPr>
        <w:t>understand</w:t>
      </w:r>
      <w:r w:rsidR="006E1D31">
        <w:rPr>
          <w:rFonts w:ascii="Arial" w:eastAsia="Arial" w:hAnsi="Arial" w:cs="Arial"/>
          <w:color w:val="000000"/>
          <w:sz w:val="21"/>
          <w:szCs w:val="21"/>
        </w:rPr>
        <w:t xml:space="preserve">s </w:t>
      </w:r>
      <w:r w:rsidR="006E1D31">
        <w:rPr>
          <w:rFonts w:ascii="Arial" w:eastAsia="Arial" w:hAnsi="Arial" w:cs="Arial"/>
          <w:color w:val="000000"/>
          <w:spacing w:val="9"/>
          <w:sz w:val="21"/>
          <w:szCs w:val="21"/>
        </w:rPr>
        <w:t>and</w:t>
      </w:r>
      <w:r>
        <w:rPr>
          <w:rFonts w:ascii="Arial" w:eastAsia="Arial" w:hAnsi="Arial" w:cs="Arial"/>
          <w:color w:val="000000"/>
          <w:spacing w:val="45"/>
          <w:sz w:val="21"/>
          <w:szCs w:val="21"/>
        </w:rPr>
        <w:t xml:space="preserve"> </w:t>
      </w:r>
      <w:r>
        <w:rPr>
          <w:rFonts w:ascii="Arial" w:eastAsia="Arial" w:hAnsi="Arial" w:cs="Arial"/>
          <w:color w:val="000000"/>
          <w:spacing w:val="2"/>
          <w:sz w:val="21"/>
          <w:szCs w:val="21"/>
        </w:rPr>
        <w:t>accep</w:t>
      </w:r>
      <w:r>
        <w:rPr>
          <w:rFonts w:ascii="Arial" w:eastAsia="Arial" w:hAnsi="Arial" w:cs="Arial"/>
          <w:color w:val="000000"/>
          <w:sz w:val="21"/>
          <w:szCs w:val="21"/>
        </w:rPr>
        <w:t>ts</w:t>
      </w:r>
      <w:r>
        <w:rPr>
          <w:rFonts w:ascii="Arial" w:eastAsia="Arial" w:hAnsi="Arial" w:cs="Arial"/>
          <w:color w:val="000000"/>
          <w:spacing w:val="54"/>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1"/>
          <w:sz w:val="21"/>
          <w:szCs w:val="21"/>
        </w:rPr>
        <w:t xml:space="preserve"> </w:t>
      </w:r>
      <w:r>
        <w:rPr>
          <w:rFonts w:ascii="Arial" w:eastAsia="Arial" w:hAnsi="Arial" w:cs="Arial"/>
          <w:color w:val="000000"/>
          <w:spacing w:val="2"/>
          <w:sz w:val="21"/>
          <w:szCs w:val="21"/>
        </w:rPr>
        <w:t>Smar</w:t>
      </w:r>
      <w:r>
        <w:rPr>
          <w:rFonts w:ascii="Arial" w:eastAsia="Arial" w:hAnsi="Arial" w:cs="Arial"/>
          <w:color w:val="000000"/>
          <w:sz w:val="21"/>
          <w:szCs w:val="21"/>
        </w:rPr>
        <w:t>t</w:t>
      </w:r>
      <w:r>
        <w:rPr>
          <w:rFonts w:ascii="Arial" w:eastAsia="Arial" w:hAnsi="Arial" w:cs="Arial"/>
          <w:color w:val="000000"/>
          <w:spacing w:val="52"/>
          <w:sz w:val="21"/>
          <w:szCs w:val="21"/>
        </w:rPr>
        <w:t xml:space="preserve"> </w:t>
      </w:r>
      <w:r>
        <w:rPr>
          <w:rFonts w:ascii="Arial" w:eastAsia="Arial" w:hAnsi="Arial" w:cs="Arial"/>
          <w:color w:val="000000"/>
          <w:spacing w:val="2"/>
          <w:sz w:val="21"/>
          <w:szCs w:val="21"/>
        </w:rPr>
        <w:t>Con</w:t>
      </w:r>
      <w:r>
        <w:rPr>
          <w:rFonts w:ascii="Arial" w:eastAsia="Arial" w:hAnsi="Arial" w:cs="Arial"/>
          <w:color w:val="000000"/>
          <w:sz w:val="21"/>
          <w:szCs w:val="21"/>
        </w:rPr>
        <w:t>t</w:t>
      </w:r>
      <w:r>
        <w:rPr>
          <w:rFonts w:ascii="Arial" w:eastAsia="Arial" w:hAnsi="Arial" w:cs="Arial"/>
          <w:color w:val="000000"/>
          <w:spacing w:val="2"/>
          <w:sz w:val="21"/>
          <w:szCs w:val="21"/>
        </w:rPr>
        <w:t>ra</w:t>
      </w:r>
      <w:r>
        <w:rPr>
          <w:rFonts w:ascii="Arial" w:eastAsia="Arial" w:hAnsi="Arial" w:cs="Arial"/>
          <w:color w:val="000000"/>
          <w:sz w:val="21"/>
          <w:szCs w:val="21"/>
        </w:rPr>
        <w:t>ct</w:t>
      </w:r>
      <w:r>
        <w:rPr>
          <w:rFonts w:ascii="Arial" w:eastAsia="Arial" w:hAnsi="Arial" w:cs="Arial"/>
          <w:color w:val="000000"/>
          <w:spacing w:val="58"/>
          <w:sz w:val="21"/>
          <w:szCs w:val="21"/>
        </w:rPr>
        <w:t xml:space="preserve"> </w:t>
      </w:r>
      <w:r>
        <w:rPr>
          <w:rFonts w:ascii="Arial" w:eastAsia="Arial" w:hAnsi="Arial" w:cs="Arial"/>
          <w:color w:val="000000"/>
          <w:spacing w:val="2"/>
          <w:w w:val="103"/>
          <w:sz w:val="21"/>
          <w:szCs w:val="21"/>
        </w:rPr>
        <w:t>Sy</w:t>
      </w:r>
      <w:r>
        <w:rPr>
          <w:rFonts w:ascii="Arial" w:eastAsia="Arial" w:hAnsi="Arial" w:cs="Arial"/>
          <w:color w:val="000000"/>
          <w:w w:val="103"/>
          <w:sz w:val="21"/>
          <w:szCs w:val="21"/>
        </w:rPr>
        <w:t>s</w:t>
      </w:r>
      <w:r>
        <w:rPr>
          <w:rFonts w:ascii="Arial" w:eastAsia="Arial" w:hAnsi="Arial" w:cs="Arial"/>
          <w:color w:val="000000"/>
          <w:spacing w:val="2"/>
          <w:w w:val="103"/>
          <w:sz w:val="21"/>
          <w:szCs w:val="21"/>
        </w:rPr>
        <w:t>te</w:t>
      </w:r>
      <w:r>
        <w:rPr>
          <w:rFonts w:ascii="Arial" w:eastAsia="Arial" w:hAnsi="Arial" w:cs="Arial"/>
          <w:color w:val="000000"/>
          <w:w w:val="103"/>
          <w:sz w:val="21"/>
          <w:szCs w:val="21"/>
        </w:rPr>
        <w:t>m</w:t>
      </w:r>
    </w:p>
    <w:p w:rsidR="008F263D" w:rsidRDefault="004B5D9E" w:rsidP="006E1D31">
      <w:pPr>
        <w:spacing w:before="77"/>
        <w:ind w:left="1111" w:right="79"/>
        <w:contextualSpacing/>
        <w:rPr>
          <w:rFonts w:ascii="Arial" w:eastAsia="Arial" w:hAnsi="Arial" w:cs="Arial"/>
          <w:sz w:val="21"/>
          <w:szCs w:val="21"/>
        </w:rPr>
      </w:pPr>
      <w:r>
        <w:rPr>
          <w:rFonts w:ascii="Arial" w:eastAsia="Arial" w:hAnsi="Arial" w:cs="Arial"/>
          <w:spacing w:val="2"/>
          <w:sz w:val="21"/>
          <w:szCs w:val="21"/>
        </w:rPr>
        <w:lastRenderedPageBreak/>
        <w:t>concep</w:t>
      </w:r>
      <w:r>
        <w:rPr>
          <w:rFonts w:ascii="Arial" w:eastAsia="Arial" w:hAnsi="Arial" w:cs="Arial"/>
          <w:sz w:val="21"/>
          <w:szCs w:val="21"/>
        </w:rPr>
        <w:t>t,</w:t>
      </w:r>
      <w:r>
        <w:rPr>
          <w:rFonts w:ascii="Arial" w:eastAsia="Arial" w:hAnsi="Arial" w:cs="Arial"/>
          <w:spacing w:val="30"/>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7"/>
          <w:sz w:val="21"/>
          <w:szCs w:val="21"/>
        </w:rPr>
        <w:t xml:space="preserve"> </w:t>
      </w:r>
      <w:r>
        <w:rPr>
          <w:rFonts w:ascii="Arial" w:eastAsia="Arial" w:hAnsi="Arial" w:cs="Arial"/>
          <w:spacing w:val="2"/>
          <w:sz w:val="21"/>
          <w:szCs w:val="21"/>
        </w:rPr>
        <w:t>unde</w:t>
      </w:r>
      <w:r>
        <w:rPr>
          <w:rFonts w:ascii="Arial" w:eastAsia="Arial" w:hAnsi="Arial" w:cs="Arial"/>
          <w:sz w:val="21"/>
          <w:szCs w:val="21"/>
        </w:rPr>
        <w:t>r</w:t>
      </w:r>
      <w:r>
        <w:rPr>
          <w:rFonts w:ascii="Arial" w:eastAsia="Arial" w:hAnsi="Arial" w:cs="Arial"/>
          <w:spacing w:val="2"/>
          <w:sz w:val="21"/>
          <w:szCs w:val="21"/>
        </w:rPr>
        <w:t>lyin</w:t>
      </w:r>
      <w:r>
        <w:rPr>
          <w:rFonts w:ascii="Arial" w:eastAsia="Arial" w:hAnsi="Arial" w:cs="Arial"/>
          <w:sz w:val="21"/>
          <w:szCs w:val="21"/>
        </w:rPr>
        <w:t>g</w:t>
      </w:r>
      <w:r>
        <w:rPr>
          <w:rFonts w:ascii="Arial" w:eastAsia="Arial" w:hAnsi="Arial" w:cs="Arial"/>
          <w:spacing w:val="35"/>
          <w:sz w:val="21"/>
          <w:szCs w:val="21"/>
        </w:rPr>
        <w:t xml:space="preserve"> </w:t>
      </w:r>
      <w:r>
        <w:rPr>
          <w:rFonts w:ascii="Arial" w:eastAsia="Arial" w:hAnsi="Arial" w:cs="Arial"/>
          <w:spacing w:val="2"/>
          <w:sz w:val="21"/>
          <w:szCs w:val="21"/>
        </w:rPr>
        <w:t>so</w:t>
      </w:r>
      <w:r>
        <w:rPr>
          <w:rFonts w:ascii="Arial" w:eastAsia="Arial" w:hAnsi="Arial" w:cs="Arial"/>
          <w:sz w:val="21"/>
          <w:szCs w:val="21"/>
        </w:rPr>
        <w:t>f</w:t>
      </w:r>
      <w:r>
        <w:rPr>
          <w:rFonts w:ascii="Arial" w:eastAsia="Arial" w:hAnsi="Arial" w:cs="Arial"/>
          <w:spacing w:val="2"/>
          <w:sz w:val="21"/>
          <w:szCs w:val="21"/>
        </w:rPr>
        <w:t>twar</w:t>
      </w:r>
      <w:r>
        <w:rPr>
          <w:rFonts w:ascii="Arial" w:eastAsia="Arial" w:hAnsi="Arial" w:cs="Arial"/>
          <w:sz w:val="21"/>
          <w:szCs w:val="21"/>
        </w:rPr>
        <w:t>e</w:t>
      </w:r>
      <w:r>
        <w:rPr>
          <w:rFonts w:ascii="Arial" w:eastAsia="Arial" w:hAnsi="Arial" w:cs="Arial"/>
          <w:spacing w:val="32"/>
          <w:sz w:val="21"/>
          <w:szCs w:val="21"/>
        </w:rPr>
        <w:t xml:space="preserve"> </w:t>
      </w:r>
      <w:r>
        <w:rPr>
          <w:rFonts w:ascii="Arial" w:eastAsia="Arial" w:hAnsi="Arial" w:cs="Arial"/>
          <w:spacing w:val="2"/>
          <w:sz w:val="21"/>
          <w:szCs w:val="21"/>
        </w:rPr>
        <w:t>ap</w:t>
      </w:r>
      <w:r>
        <w:rPr>
          <w:rFonts w:ascii="Arial" w:eastAsia="Arial" w:hAnsi="Arial" w:cs="Arial"/>
          <w:sz w:val="21"/>
          <w:szCs w:val="21"/>
        </w:rPr>
        <w:t>p</w:t>
      </w:r>
      <w:r>
        <w:rPr>
          <w:rFonts w:ascii="Arial" w:eastAsia="Arial" w:hAnsi="Arial" w:cs="Arial"/>
          <w:spacing w:val="2"/>
          <w:sz w:val="21"/>
          <w:szCs w:val="21"/>
        </w:rPr>
        <w:t>lic</w:t>
      </w:r>
      <w:r>
        <w:rPr>
          <w:rFonts w:ascii="Arial" w:eastAsia="Arial" w:hAnsi="Arial" w:cs="Arial"/>
          <w:sz w:val="21"/>
          <w:szCs w:val="21"/>
        </w:rPr>
        <w:t>a</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36"/>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18"/>
          <w:sz w:val="21"/>
          <w:szCs w:val="21"/>
        </w:rPr>
        <w:t xml:space="preserve"> </w:t>
      </w:r>
      <w:r>
        <w:rPr>
          <w:rFonts w:ascii="Arial" w:eastAsia="Arial" w:hAnsi="Arial" w:cs="Arial"/>
          <w:spacing w:val="2"/>
          <w:sz w:val="21"/>
          <w:szCs w:val="21"/>
        </w:rPr>
        <w:t>so</w:t>
      </w:r>
      <w:r>
        <w:rPr>
          <w:rFonts w:ascii="Arial" w:eastAsia="Arial" w:hAnsi="Arial" w:cs="Arial"/>
          <w:sz w:val="21"/>
          <w:szCs w:val="21"/>
        </w:rPr>
        <w:t>f</w:t>
      </w:r>
      <w:r>
        <w:rPr>
          <w:rFonts w:ascii="Arial" w:eastAsia="Arial" w:hAnsi="Arial" w:cs="Arial"/>
          <w:spacing w:val="2"/>
          <w:sz w:val="21"/>
          <w:szCs w:val="21"/>
        </w:rPr>
        <w:t>twar</w:t>
      </w:r>
      <w:r>
        <w:rPr>
          <w:rFonts w:ascii="Arial" w:eastAsia="Arial" w:hAnsi="Arial" w:cs="Arial"/>
          <w:sz w:val="21"/>
          <w:szCs w:val="21"/>
        </w:rPr>
        <w:t>e</w:t>
      </w:r>
      <w:r>
        <w:rPr>
          <w:rFonts w:ascii="Arial" w:eastAsia="Arial" w:hAnsi="Arial" w:cs="Arial"/>
          <w:spacing w:val="32"/>
          <w:sz w:val="21"/>
          <w:szCs w:val="21"/>
        </w:rPr>
        <w:t xml:space="preserve"> </w:t>
      </w:r>
      <w:r>
        <w:rPr>
          <w:rFonts w:ascii="Arial" w:eastAsia="Arial" w:hAnsi="Arial" w:cs="Arial"/>
          <w:sz w:val="21"/>
          <w:szCs w:val="21"/>
        </w:rPr>
        <w:t>p</w:t>
      </w:r>
      <w:r>
        <w:rPr>
          <w:rFonts w:ascii="Arial" w:eastAsia="Arial" w:hAnsi="Arial" w:cs="Arial"/>
          <w:spacing w:val="2"/>
          <w:sz w:val="21"/>
          <w:szCs w:val="21"/>
        </w:rPr>
        <w:t>la</w:t>
      </w:r>
      <w:r>
        <w:rPr>
          <w:rFonts w:ascii="Arial" w:eastAsia="Arial" w:hAnsi="Arial" w:cs="Arial"/>
          <w:sz w:val="21"/>
          <w:szCs w:val="21"/>
        </w:rPr>
        <w:t>t</w:t>
      </w:r>
      <w:r>
        <w:rPr>
          <w:rFonts w:ascii="Arial" w:eastAsia="Arial" w:hAnsi="Arial" w:cs="Arial"/>
          <w:spacing w:val="2"/>
          <w:sz w:val="21"/>
          <w:szCs w:val="21"/>
        </w:rPr>
        <w:t>for</w:t>
      </w:r>
      <w:r>
        <w:rPr>
          <w:rFonts w:ascii="Arial" w:eastAsia="Arial" w:hAnsi="Arial" w:cs="Arial"/>
          <w:sz w:val="21"/>
          <w:szCs w:val="21"/>
        </w:rPr>
        <w:t>m</w:t>
      </w:r>
      <w:r>
        <w:rPr>
          <w:rFonts w:ascii="Arial" w:eastAsia="Arial" w:hAnsi="Arial" w:cs="Arial"/>
          <w:spacing w:val="29"/>
          <w:sz w:val="21"/>
          <w:szCs w:val="21"/>
        </w:rPr>
        <w:t xml:space="preserve"> </w:t>
      </w:r>
      <w:r>
        <w:rPr>
          <w:rFonts w:ascii="Arial" w:eastAsia="Arial" w:hAnsi="Arial" w:cs="Arial"/>
          <w:spacing w:val="2"/>
          <w:sz w:val="21"/>
          <w:szCs w:val="21"/>
        </w:rPr>
        <w:t>(</w:t>
      </w:r>
      <w:r>
        <w:rPr>
          <w:rFonts w:ascii="Arial" w:eastAsia="Arial" w:hAnsi="Arial" w:cs="Arial"/>
          <w:sz w:val="21"/>
          <w:szCs w:val="21"/>
        </w:rPr>
        <w:t>i</w:t>
      </w:r>
      <w:r>
        <w:rPr>
          <w:rFonts w:ascii="Arial" w:eastAsia="Arial" w:hAnsi="Arial" w:cs="Arial"/>
          <w:spacing w:val="2"/>
          <w:sz w:val="21"/>
          <w:szCs w:val="21"/>
        </w:rPr>
        <w:t>.e</w:t>
      </w:r>
      <w:r>
        <w:rPr>
          <w:rFonts w:ascii="Arial" w:eastAsia="Arial" w:hAnsi="Arial" w:cs="Arial"/>
          <w:sz w:val="21"/>
          <w:szCs w:val="21"/>
        </w:rPr>
        <w:t>.</w:t>
      </w:r>
      <w:r>
        <w:rPr>
          <w:rFonts w:ascii="Arial" w:eastAsia="Arial" w:hAnsi="Arial" w:cs="Arial"/>
          <w:spacing w:val="16"/>
          <w:sz w:val="21"/>
          <w:szCs w:val="21"/>
        </w:rPr>
        <w:t xml:space="preserve"> </w:t>
      </w:r>
      <w:r w:rsidR="006E1D31">
        <w:rPr>
          <w:rFonts w:ascii="Arial" w:eastAsia="Arial" w:hAnsi="Arial" w:cs="Arial"/>
          <w:w w:val="103"/>
          <w:sz w:val="21"/>
          <w:szCs w:val="21"/>
        </w:rPr>
        <w:t>t</w:t>
      </w:r>
      <w:r w:rsidR="006E1D31">
        <w:rPr>
          <w:rFonts w:ascii="Arial" w:eastAsia="Arial" w:hAnsi="Arial" w:cs="Arial"/>
          <w:spacing w:val="-41"/>
          <w:sz w:val="21"/>
          <w:szCs w:val="21"/>
        </w:rPr>
        <w:t>h</w:t>
      </w:r>
      <w:r w:rsidR="006E1D31">
        <w:rPr>
          <w:rFonts w:ascii="Arial" w:eastAsia="Arial" w:hAnsi="Arial" w:cs="Arial"/>
          <w:spacing w:val="2"/>
          <w:sz w:val="21"/>
          <w:szCs w:val="21"/>
        </w:rPr>
        <w:t>e</w:t>
      </w:r>
      <w:r>
        <w:rPr>
          <w:rFonts w:ascii="Arial" w:eastAsia="Arial" w:hAnsi="Arial" w:cs="Arial"/>
          <w:spacing w:val="13"/>
          <w:sz w:val="21"/>
          <w:szCs w:val="21"/>
        </w:rPr>
        <w:t xml:space="preserve"> </w:t>
      </w:r>
      <w:r>
        <w:rPr>
          <w:rFonts w:ascii="Arial" w:eastAsia="Arial" w:hAnsi="Arial" w:cs="Arial"/>
          <w:spacing w:val="2"/>
          <w:w w:val="103"/>
          <w:sz w:val="21"/>
          <w:szCs w:val="21"/>
        </w:rPr>
        <w:t>Ethereu</w:t>
      </w:r>
      <w:r>
        <w:rPr>
          <w:rFonts w:ascii="Arial" w:eastAsia="Arial" w:hAnsi="Arial" w:cs="Arial"/>
          <w:w w:val="103"/>
          <w:sz w:val="21"/>
          <w:szCs w:val="21"/>
        </w:rPr>
        <w:t xml:space="preserve">m </w:t>
      </w:r>
      <w:r>
        <w:rPr>
          <w:rFonts w:ascii="Arial" w:eastAsia="Arial" w:hAnsi="Arial" w:cs="Arial"/>
          <w:spacing w:val="2"/>
          <w:sz w:val="21"/>
          <w:szCs w:val="21"/>
        </w:rPr>
        <w:t>blo</w:t>
      </w:r>
      <w:r>
        <w:rPr>
          <w:rFonts w:ascii="Arial" w:eastAsia="Arial" w:hAnsi="Arial" w:cs="Arial"/>
          <w:sz w:val="21"/>
          <w:szCs w:val="21"/>
        </w:rPr>
        <w:t>c</w:t>
      </w:r>
      <w:r>
        <w:rPr>
          <w:rFonts w:ascii="Arial" w:eastAsia="Arial" w:hAnsi="Arial" w:cs="Arial"/>
          <w:spacing w:val="2"/>
          <w:sz w:val="21"/>
          <w:szCs w:val="21"/>
        </w:rPr>
        <w:t>kchain</w:t>
      </w:r>
      <w:r>
        <w:rPr>
          <w:rFonts w:ascii="Arial" w:eastAsia="Arial" w:hAnsi="Arial" w:cs="Arial"/>
          <w:sz w:val="21"/>
          <w:szCs w:val="21"/>
        </w:rPr>
        <w:t>)</w:t>
      </w:r>
      <w:r>
        <w:rPr>
          <w:rFonts w:ascii="Arial" w:eastAsia="Arial" w:hAnsi="Arial" w:cs="Arial"/>
          <w:spacing w:val="26"/>
          <w:sz w:val="21"/>
          <w:szCs w:val="21"/>
        </w:rPr>
        <w:t xml:space="preserve"> </w:t>
      </w:r>
      <w:r>
        <w:rPr>
          <w:rFonts w:ascii="Arial" w:eastAsia="Arial" w:hAnsi="Arial" w:cs="Arial"/>
          <w:spacing w:val="2"/>
          <w:sz w:val="21"/>
          <w:szCs w:val="21"/>
        </w:rPr>
        <w:t>ma</w:t>
      </w:r>
      <w:r>
        <w:rPr>
          <w:rFonts w:ascii="Arial" w:eastAsia="Arial" w:hAnsi="Arial" w:cs="Arial"/>
          <w:sz w:val="21"/>
          <w:szCs w:val="21"/>
        </w:rPr>
        <w:t>y</w:t>
      </w:r>
      <w:r>
        <w:rPr>
          <w:rFonts w:ascii="Arial" w:eastAsia="Arial" w:hAnsi="Arial" w:cs="Arial"/>
          <w:spacing w:val="7"/>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exp</w:t>
      </w:r>
      <w:r>
        <w:rPr>
          <w:rFonts w:ascii="Arial" w:eastAsia="Arial" w:hAnsi="Arial" w:cs="Arial"/>
          <w:spacing w:val="4"/>
          <w:sz w:val="21"/>
          <w:szCs w:val="21"/>
        </w:rPr>
        <w:t>o</w:t>
      </w:r>
      <w:r>
        <w:rPr>
          <w:rFonts w:ascii="Arial" w:eastAsia="Arial" w:hAnsi="Arial" w:cs="Arial"/>
          <w:spacing w:val="2"/>
          <w:sz w:val="21"/>
          <w:szCs w:val="21"/>
        </w:rPr>
        <w:t>se</w:t>
      </w:r>
      <w:r>
        <w:rPr>
          <w:rFonts w:ascii="Arial" w:eastAsia="Arial" w:hAnsi="Arial" w:cs="Arial"/>
          <w:sz w:val="21"/>
          <w:szCs w:val="21"/>
        </w:rPr>
        <w:t>d</w:t>
      </w:r>
      <w:r>
        <w:rPr>
          <w:rFonts w:ascii="Arial" w:eastAsia="Arial" w:hAnsi="Arial" w:cs="Arial"/>
          <w:spacing w:val="19"/>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2"/>
          <w:sz w:val="21"/>
          <w:szCs w:val="21"/>
        </w:rPr>
        <w:t>ttack</w:t>
      </w:r>
      <w:r>
        <w:rPr>
          <w:rFonts w:ascii="Arial" w:eastAsia="Arial" w:hAnsi="Arial" w:cs="Arial"/>
          <w:sz w:val="21"/>
          <w:szCs w:val="21"/>
        </w:rPr>
        <w:t>s</w:t>
      </w:r>
      <w:r>
        <w:rPr>
          <w:rFonts w:ascii="Arial" w:eastAsia="Arial" w:hAnsi="Arial" w:cs="Arial"/>
          <w:spacing w:val="13"/>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1"/>
          <w:sz w:val="21"/>
          <w:szCs w:val="21"/>
        </w:rPr>
        <w:t xml:space="preserve"> </w:t>
      </w:r>
      <w:r>
        <w:rPr>
          <w:rFonts w:ascii="Arial" w:eastAsia="Arial" w:hAnsi="Arial" w:cs="Arial"/>
          <w:spacing w:val="2"/>
          <w:sz w:val="21"/>
          <w:szCs w:val="21"/>
        </w:rPr>
        <w:t>hacker</w:t>
      </w:r>
      <w:r>
        <w:rPr>
          <w:rFonts w:ascii="Arial" w:eastAsia="Arial" w:hAnsi="Arial" w:cs="Arial"/>
          <w:sz w:val="21"/>
          <w:szCs w:val="21"/>
        </w:rPr>
        <w:t>s</w:t>
      </w:r>
      <w:r>
        <w:rPr>
          <w:rFonts w:ascii="Arial" w:eastAsia="Arial" w:hAnsi="Arial" w:cs="Arial"/>
          <w:spacing w:val="18"/>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2"/>
          <w:sz w:val="21"/>
          <w:szCs w:val="21"/>
        </w:rPr>
        <w:t>the</w:t>
      </w:r>
      <w:r>
        <w:rPr>
          <w:rFonts w:ascii="Arial" w:eastAsia="Arial" w:hAnsi="Arial" w:cs="Arial"/>
          <w:sz w:val="21"/>
          <w:szCs w:val="21"/>
        </w:rPr>
        <w:t>r</w:t>
      </w:r>
      <w:r>
        <w:rPr>
          <w:rFonts w:ascii="Arial" w:eastAsia="Arial" w:hAnsi="Arial" w:cs="Arial"/>
          <w:spacing w:val="7"/>
          <w:sz w:val="21"/>
          <w:szCs w:val="21"/>
        </w:rPr>
        <w:t xml:space="preserve"> </w:t>
      </w:r>
      <w:r>
        <w:rPr>
          <w:rFonts w:ascii="Arial" w:eastAsia="Arial" w:hAnsi="Arial" w:cs="Arial"/>
          <w:spacing w:val="2"/>
          <w:sz w:val="21"/>
          <w:szCs w:val="21"/>
        </w:rPr>
        <w:t>indi</w:t>
      </w:r>
      <w:r>
        <w:rPr>
          <w:rFonts w:ascii="Arial" w:eastAsia="Arial" w:hAnsi="Arial" w:cs="Arial"/>
          <w:sz w:val="21"/>
          <w:szCs w:val="21"/>
        </w:rPr>
        <w:t>v</w:t>
      </w:r>
      <w:r>
        <w:rPr>
          <w:rFonts w:ascii="Arial" w:eastAsia="Arial" w:hAnsi="Arial" w:cs="Arial"/>
          <w:spacing w:val="2"/>
          <w:sz w:val="21"/>
          <w:szCs w:val="21"/>
        </w:rPr>
        <w:t>idual</w:t>
      </w:r>
      <w:r>
        <w:rPr>
          <w:rFonts w:ascii="Arial" w:eastAsia="Arial" w:hAnsi="Arial" w:cs="Arial"/>
          <w:sz w:val="21"/>
          <w:szCs w:val="21"/>
        </w:rPr>
        <w:t>s</w:t>
      </w:r>
      <w:r>
        <w:rPr>
          <w:rFonts w:ascii="Arial" w:eastAsia="Arial" w:hAnsi="Arial" w:cs="Arial"/>
          <w:spacing w:val="23"/>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3"/>
          <w:sz w:val="21"/>
          <w:szCs w:val="21"/>
        </w:rPr>
        <w:t xml:space="preserve"> </w:t>
      </w:r>
      <w:r>
        <w:rPr>
          <w:rFonts w:ascii="Arial" w:eastAsia="Arial" w:hAnsi="Arial" w:cs="Arial"/>
          <w:spacing w:val="2"/>
          <w:sz w:val="21"/>
          <w:szCs w:val="21"/>
        </w:rPr>
        <w:t>coul</w:t>
      </w:r>
      <w:r>
        <w:rPr>
          <w:rFonts w:ascii="Arial" w:eastAsia="Arial" w:hAnsi="Arial" w:cs="Arial"/>
          <w:sz w:val="21"/>
          <w:szCs w:val="21"/>
        </w:rPr>
        <w:t>d</w:t>
      </w:r>
      <w:r>
        <w:rPr>
          <w:rFonts w:ascii="Arial" w:eastAsia="Arial" w:hAnsi="Arial" w:cs="Arial"/>
          <w:spacing w:val="8"/>
          <w:sz w:val="21"/>
          <w:szCs w:val="21"/>
        </w:rPr>
        <w:t xml:space="preserve"> </w:t>
      </w:r>
      <w:r>
        <w:rPr>
          <w:rFonts w:ascii="Arial" w:eastAsia="Arial" w:hAnsi="Arial" w:cs="Arial"/>
          <w:spacing w:val="2"/>
          <w:w w:val="103"/>
          <w:sz w:val="21"/>
          <w:szCs w:val="21"/>
        </w:rPr>
        <w:t>resu</w:t>
      </w:r>
      <w:r>
        <w:rPr>
          <w:rFonts w:ascii="Arial" w:eastAsia="Arial" w:hAnsi="Arial" w:cs="Arial"/>
          <w:w w:val="103"/>
          <w:sz w:val="21"/>
          <w:szCs w:val="21"/>
        </w:rPr>
        <w:t xml:space="preserve">lt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7"/>
          <w:sz w:val="21"/>
          <w:szCs w:val="21"/>
        </w:rPr>
        <w:t xml:space="preserve"> </w:t>
      </w:r>
      <w:r>
        <w:rPr>
          <w:rFonts w:ascii="Arial" w:eastAsia="Arial" w:hAnsi="Arial" w:cs="Arial"/>
          <w:spacing w:val="2"/>
          <w:sz w:val="21"/>
          <w:szCs w:val="21"/>
        </w:rPr>
        <w:t>the</w:t>
      </w:r>
      <w:r>
        <w:rPr>
          <w:rFonts w:ascii="Arial" w:eastAsia="Arial" w:hAnsi="Arial" w:cs="Arial"/>
          <w:sz w:val="21"/>
          <w:szCs w:val="21"/>
        </w:rPr>
        <w:t>ft</w:t>
      </w:r>
      <w:r>
        <w:rPr>
          <w:rFonts w:ascii="Arial" w:eastAsia="Arial" w:hAnsi="Arial" w:cs="Arial"/>
          <w:spacing w:val="36"/>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8"/>
          <w:sz w:val="21"/>
          <w:szCs w:val="21"/>
        </w:rPr>
        <w:t xml:space="preserve"> </w:t>
      </w:r>
      <w:r>
        <w:rPr>
          <w:rFonts w:ascii="Arial" w:eastAsia="Arial" w:hAnsi="Arial" w:cs="Arial"/>
          <w:spacing w:val="2"/>
          <w:sz w:val="21"/>
          <w:szCs w:val="21"/>
        </w:rPr>
        <w:t>los</w:t>
      </w:r>
      <w:r>
        <w:rPr>
          <w:rFonts w:ascii="Arial" w:eastAsia="Arial" w:hAnsi="Arial" w:cs="Arial"/>
          <w:sz w:val="21"/>
          <w:szCs w:val="21"/>
        </w:rPr>
        <w:t>s</w:t>
      </w:r>
      <w:r>
        <w:rPr>
          <w:rFonts w:ascii="Arial" w:eastAsia="Arial" w:hAnsi="Arial" w:cs="Arial"/>
          <w:spacing w:val="36"/>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27"/>
          <w:sz w:val="21"/>
          <w:szCs w:val="21"/>
        </w:rPr>
        <w:t xml:space="preserve"> </w:t>
      </w:r>
      <w:r w:rsidR="006E1D31">
        <w:rPr>
          <w:rFonts w:ascii="Arial" w:eastAsia="Arial" w:hAnsi="Arial" w:cs="Arial"/>
          <w:spacing w:val="2"/>
          <w:sz w:val="21"/>
          <w:szCs w:val="21"/>
        </w:rPr>
        <w:t>UMC</w:t>
      </w:r>
      <w:r>
        <w:rPr>
          <w:rFonts w:ascii="Arial" w:eastAsia="Arial" w:hAnsi="Arial" w:cs="Arial"/>
          <w:spacing w:val="42"/>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31"/>
          <w:sz w:val="21"/>
          <w:szCs w:val="21"/>
        </w:rPr>
        <w:t xml:space="preserve"> </w:t>
      </w:r>
      <w:r w:rsidR="006E1D31">
        <w:rPr>
          <w:rFonts w:ascii="Arial" w:eastAsia="Arial" w:hAnsi="Arial" w:cs="Arial"/>
          <w:spacing w:val="2"/>
          <w:sz w:val="21"/>
          <w:szCs w:val="21"/>
        </w:rPr>
        <w:t>Con</w:t>
      </w:r>
      <w:r w:rsidR="006E1D31">
        <w:rPr>
          <w:rFonts w:ascii="Arial" w:eastAsia="Arial" w:hAnsi="Arial" w:cs="Arial"/>
          <w:sz w:val="21"/>
          <w:szCs w:val="21"/>
        </w:rPr>
        <w:t>t</w:t>
      </w:r>
      <w:r w:rsidR="006E1D31">
        <w:rPr>
          <w:rFonts w:ascii="Arial" w:eastAsia="Arial" w:hAnsi="Arial" w:cs="Arial"/>
          <w:spacing w:val="2"/>
          <w:sz w:val="21"/>
          <w:szCs w:val="21"/>
        </w:rPr>
        <w:t>rib</w:t>
      </w:r>
      <w:r w:rsidR="006E1D31">
        <w:rPr>
          <w:rFonts w:ascii="Arial" w:eastAsia="Arial" w:hAnsi="Arial" w:cs="Arial"/>
          <w:sz w:val="21"/>
          <w:szCs w:val="21"/>
        </w:rPr>
        <w:t>u</w:t>
      </w:r>
      <w:r w:rsidR="006E1D31">
        <w:rPr>
          <w:rFonts w:ascii="Arial" w:eastAsia="Arial" w:hAnsi="Arial" w:cs="Arial"/>
          <w:spacing w:val="2"/>
          <w:sz w:val="21"/>
          <w:szCs w:val="21"/>
        </w:rPr>
        <w:t>tio</w:t>
      </w:r>
      <w:r w:rsidR="006E1D31">
        <w:rPr>
          <w:rFonts w:ascii="Arial" w:eastAsia="Arial" w:hAnsi="Arial" w:cs="Arial"/>
          <w:sz w:val="21"/>
          <w:szCs w:val="21"/>
        </w:rPr>
        <w:t>n Tokens</w:t>
      </w:r>
      <w:r>
        <w:rPr>
          <w:rFonts w:ascii="Arial" w:eastAsia="Arial" w:hAnsi="Arial" w:cs="Arial"/>
          <w:sz w:val="21"/>
          <w:szCs w:val="21"/>
        </w:rPr>
        <w:t>,</w:t>
      </w:r>
      <w:r>
        <w:rPr>
          <w:rFonts w:ascii="Arial" w:eastAsia="Arial" w:hAnsi="Arial" w:cs="Arial"/>
          <w:spacing w:val="48"/>
          <w:sz w:val="21"/>
          <w:szCs w:val="21"/>
        </w:rPr>
        <w:t xml:space="preserve"> </w:t>
      </w:r>
      <w:r>
        <w:rPr>
          <w:rFonts w:ascii="Arial" w:eastAsia="Arial" w:hAnsi="Arial" w:cs="Arial"/>
          <w:spacing w:val="2"/>
          <w:sz w:val="21"/>
          <w:szCs w:val="21"/>
        </w:rPr>
        <w:t>impac</w:t>
      </w:r>
      <w:r>
        <w:rPr>
          <w:rFonts w:ascii="Arial" w:eastAsia="Arial" w:hAnsi="Arial" w:cs="Arial"/>
          <w:sz w:val="21"/>
          <w:szCs w:val="21"/>
        </w:rPr>
        <w:t>t</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5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3"/>
          <w:sz w:val="21"/>
          <w:szCs w:val="21"/>
        </w:rPr>
        <w:t xml:space="preserve"> </w:t>
      </w:r>
      <w:r>
        <w:rPr>
          <w:rFonts w:ascii="Arial" w:eastAsia="Arial" w:hAnsi="Arial" w:cs="Arial"/>
          <w:spacing w:val="2"/>
          <w:sz w:val="21"/>
          <w:szCs w:val="21"/>
        </w:rPr>
        <w:t>a</w:t>
      </w:r>
      <w:r>
        <w:rPr>
          <w:rFonts w:ascii="Arial" w:eastAsia="Arial" w:hAnsi="Arial" w:cs="Arial"/>
          <w:sz w:val="21"/>
          <w:szCs w:val="21"/>
        </w:rPr>
        <w:t>b</w:t>
      </w:r>
      <w:r>
        <w:rPr>
          <w:rFonts w:ascii="Arial" w:eastAsia="Arial" w:hAnsi="Arial" w:cs="Arial"/>
          <w:spacing w:val="2"/>
          <w:sz w:val="21"/>
          <w:szCs w:val="21"/>
        </w:rPr>
        <w:t>i</w:t>
      </w:r>
      <w:r>
        <w:rPr>
          <w:rFonts w:ascii="Arial" w:eastAsia="Arial" w:hAnsi="Arial" w:cs="Arial"/>
          <w:sz w:val="21"/>
          <w:szCs w:val="21"/>
        </w:rPr>
        <w:t>l</w:t>
      </w:r>
      <w:r>
        <w:rPr>
          <w:rFonts w:ascii="Arial" w:eastAsia="Arial" w:hAnsi="Arial" w:cs="Arial"/>
          <w:spacing w:val="2"/>
          <w:sz w:val="21"/>
          <w:szCs w:val="21"/>
        </w:rPr>
        <w:t>it</w:t>
      </w:r>
      <w:r>
        <w:rPr>
          <w:rFonts w:ascii="Arial" w:eastAsia="Arial" w:hAnsi="Arial" w:cs="Arial"/>
          <w:sz w:val="21"/>
          <w:szCs w:val="21"/>
        </w:rPr>
        <w:t>y</w:t>
      </w:r>
      <w:r>
        <w:rPr>
          <w:rFonts w:ascii="Arial" w:eastAsia="Arial" w:hAnsi="Arial" w:cs="Arial"/>
          <w:spacing w:val="38"/>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29"/>
          <w:sz w:val="21"/>
          <w:szCs w:val="21"/>
        </w:rPr>
        <w:t xml:space="preserve"> </w:t>
      </w:r>
      <w:r>
        <w:rPr>
          <w:rFonts w:ascii="Arial" w:eastAsia="Arial" w:hAnsi="Arial" w:cs="Arial"/>
          <w:spacing w:val="2"/>
          <w:sz w:val="21"/>
          <w:szCs w:val="21"/>
        </w:rPr>
        <w:t>develo</w:t>
      </w:r>
      <w:r>
        <w:rPr>
          <w:rFonts w:ascii="Arial" w:eastAsia="Arial" w:hAnsi="Arial" w:cs="Arial"/>
          <w:sz w:val="21"/>
          <w:szCs w:val="21"/>
        </w:rPr>
        <w:t>p</w:t>
      </w:r>
      <w:r>
        <w:rPr>
          <w:rFonts w:ascii="Arial" w:eastAsia="Arial" w:hAnsi="Arial" w:cs="Arial"/>
          <w:spacing w:val="44"/>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 xml:space="preserve">e </w:t>
      </w:r>
      <w:r w:rsidR="006E1D31">
        <w:rPr>
          <w:rFonts w:ascii="Arial" w:eastAsia="Arial" w:hAnsi="Arial" w:cs="Arial"/>
          <w:spacing w:val="2"/>
          <w:sz w:val="21"/>
          <w:szCs w:val="21"/>
        </w:rPr>
        <w:t>Umbrella Coin</w:t>
      </w:r>
      <w:r>
        <w:rPr>
          <w:rFonts w:ascii="Arial" w:eastAsia="Arial" w:hAnsi="Arial" w:cs="Arial"/>
          <w:spacing w:val="-16"/>
          <w:sz w:val="21"/>
          <w:szCs w:val="21"/>
        </w:rPr>
        <w:t xml:space="preserve"> </w:t>
      </w:r>
      <w:r>
        <w:rPr>
          <w:rFonts w:ascii="Arial" w:eastAsia="Arial" w:hAnsi="Arial" w:cs="Arial"/>
          <w:spacing w:val="2"/>
          <w:w w:val="103"/>
          <w:sz w:val="21"/>
          <w:szCs w:val="21"/>
        </w:rPr>
        <w:t>Proje</w:t>
      </w:r>
      <w:r>
        <w:rPr>
          <w:rFonts w:ascii="Arial" w:eastAsia="Arial" w:hAnsi="Arial" w:cs="Arial"/>
          <w:w w:val="103"/>
          <w:sz w:val="21"/>
          <w:szCs w:val="21"/>
        </w:rPr>
        <w:t>c</w:t>
      </w:r>
      <w:r>
        <w:rPr>
          <w:rFonts w:ascii="Arial" w:eastAsia="Arial" w:hAnsi="Arial" w:cs="Arial"/>
          <w:spacing w:val="2"/>
          <w:w w:val="103"/>
          <w:sz w:val="21"/>
          <w:szCs w:val="21"/>
        </w:rPr>
        <w:t>t</w:t>
      </w:r>
      <w:r>
        <w:rPr>
          <w:rFonts w:ascii="Arial" w:eastAsia="Arial" w:hAnsi="Arial" w:cs="Arial"/>
          <w:w w:val="103"/>
          <w:sz w:val="21"/>
          <w:szCs w:val="21"/>
        </w:rPr>
        <w:t>.</w:t>
      </w:r>
    </w:p>
    <w:p w:rsidR="008F263D" w:rsidRDefault="008F263D" w:rsidP="006E1D31">
      <w:pPr>
        <w:spacing w:before="5"/>
        <w:contextualSpacing/>
        <w:rPr>
          <w:sz w:val="24"/>
          <w:szCs w:val="24"/>
        </w:rPr>
      </w:pPr>
    </w:p>
    <w:p w:rsidR="008F263D" w:rsidRDefault="004B5D9E" w:rsidP="006E1D31">
      <w:pPr>
        <w:tabs>
          <w:tab w:val="left" w:pos="1100"/>
        </w:tabs>
        <w:ind w:left="1111" w:right="74" w:hanging="703"/>
        <w:contextualSpacing/>
        <w:rPr>
          <w:rFonts w:ascii="Arial" w:eastAsia="Arial" w:hAnsi="Arial" w:cs="Arial"/>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b/>
          <w:color w:val="000000"/>
          <w:spacing w:val="-1"/>
          <w:sz w:val="21"/>
          <w:szCs w:val="21"/>
        </w:rPr>
        <w:t>R</w:t>
      </w:r>
      <w:r>
        <w:rPr>
          <w:rFonts w:ascii="Arial" w:eastAsia="Arial" w:hAnsi="Arial" w:cs="Arial"/>
          <w:b/>
          <w:color w:val="000000"/>
          <w:spacing w:val="1"/>
          <w:sz w:val="21"/>
          <w:szCs w:val="21"/>
        </w:rPr>
        <w:t>i</w:t>
      </w:r>
      <w:r>
        <w:rPr>
          <w:rFonts w:ascii="Arial" w:eastAsia="Arial" w:hAnsi="Arial" w:cs="Arial"/>
          <w:b/>
          <w:color w:val="000000"/>
          <w:sz w:val="21"/>
          <w:szCs w:val="21"/>
        </w:rPr>
        <w:t>sk</w:t>
      </w:r>
      <w:r>
        <w:rPr>
          <w:rFonts w:ascii="Arial" w:eastAsia="Arial" w:hAnsi="Arial" w:cs="Arial"/>
          <w:b/>
          <w:color w:val="000000"/>
          <w:spacing w:val="32"/>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22"/>
          <w:sz w:val="21"/>
          <w:szCs w:val="21"/>
        </w:rPr>
        <w:t xml:space="preserve"> </w:t>
      </w:r>
      <w:r w:rsidR="006E1D31">
        <w:rPr>
          <w:rFonts w:ascii="Arial" w:eastAsia="Arial" w:hAnsi="Arial" w:cs="Arial"/>
          <w:b/>
          <w:color w:val="000000"/>
          <w:spacing w:val="-1"/>
          <w:sz w:val="21"/>
          <w:szCs w:val="21"/>
        </w:rPr>
        <w:t>E</w:t>
      </w:r>
      <w:r w:rsidR="006E1D31">
        <w:rPr>
          <w:rFonts w:ascii="Arial" w:eastAsia="Arial" w:hAnsi="Arial" w:cs="Arial"/>
          <w:b/>
          <w:color w:val="000000"/>
          <w:sz w:val="21"/>
          <w:szCs w:val="21"/>
        </w:rPr>
        <w:t>t</w:t>
      </w:r>
      <w:r w:rsidR="006E1D31">
        <w:rPr>
          <w:rFonts w:ascii="Arial" w:eastAsia="Arial" w:hAnsi="Arial" w:cs="Arial"/>
          <w:b/>
          <w:color w:val="000000"/>
          <w:spacing w:val="-1"/>
          <w:sz w:val="21"/>
          <w:szCs w:val="21"/>
        </w:rPr>
        <w:t>h</w:t>
      </w:r>
      <w:r w:rsidR="006E1D31">
        <w:rPr>
          <w:rFonts w:ascii="Arial" w:eastAsia="Arial" w:hAnsi="Arial" w:cs="Arial"/>
          <w:b/>
          <w:color w:val="000000"/>
          <w:sz w:val="21"/>
          <w:szCs w:val="21"/>
        </w:rPr>
        <w:t>er</w:t>
      </w:r>
      <w:r w:rsidR="006E1D31">
        <w:rPr>
          <w:rFonts w:ascii="Arial" w:eastAsia="Arial" w:hAnsi="Arial" w:cs="Arial"/>
          <w:b/>
          <w:color w:val="000000"/>
          <w:spacing w:val="-1"/>
          <w:sz w:val="21"/>
          <w:szCs w:val="21"/>
        </w:rPr>
        <w:t>eu</w:t>
      </w:r>
      <w:r w:rsidR="006E1D31">
        <w:rPr>
          <w:rFonts w:ascii="Arial" w:eastAsia="Arial" w:hAnsi="Arial" w:cs="Arial"/>
          <w:b/>
          <w:color w:val="000000"/>
          <w:sz w:val="21"/>
          <w:szCs w:val="21"/>
        </w:rPr>
        <w:t xml:space="preserve">m </w:t>
      </w:r>
      <w:r w:rsidR="006E1D31">
        <w:rPr>
          <w:rFonts w:ascii="Arial" w:eastAsia="Arial" w:hAnsi="Arial" w:cs="Arial"/>
          <w:b/>
          <w:color w:val="000000"/>
          <w:spacing w:val="1"/>
          <w:sz w:val="21"/>
          <w:szCs w:val="21"/>
        </w:rPr>
        <w:t>mining</w:t>
      </w:r>
      <w:r>
        <w:rPr>
          <w:rFonts w:ascii="Arial" w:eastAsia="Arial" w:hAnsi="Arial" w:cs="Arial"/>
          <w:b/>
          <w:color w:val="000000"/>
          <w:spacing w:val="44"/>
          <w:sz w:val="21"/>
          <w:szCs w:val="21"/>
        </w:rPr>
        <w:t xml:space="preserve"> </w:t>
      </w:r>
      <w:r>
        <w:rPr>
          <w:rFonts w:ascii="Arial" w:eastAsia="Arial" w:hAnsi="Arial" w:cs="Arial"/>
          <w:b/>
          <w:color w:val="000000"/>
          <w:sz w:val="21"/>
          <w:szCs w:val="21"/>
        </w:rPr>
        <w:t>at</w:t>
      </w:r>
      <w:r>
        <w:rPr>
          <w:rFonts w:ascii="Arial" w:eastAsia="Arial" w:hAnsi="Arial" w:cs="Arial"/>
          <w:b/>
          <w:color w:val="000000"/>
          <w:spacing w:val="1"/>
          <w:sz w:val="21"/>
          <w:szCs w:val="21"/>
        </w:rPr>
        <w:t>t</w:t>
      </w:r>
      <w:r>
        <w:rPr>
          <w:rFonts w:ascii="Arial" w:eastAsia="Arial" w:hAnsi="Arial" w:cs="Arial"/>
          <w:b/>
          <w:color w:val="000000"/>
          <w:sz w:val="21"/>
          <w:szCs w:val="21"/>
        </w:rPr>
        <w:t>a</w:t>
      </w:r>
      <w:r>
        <w:rPr>
          <w:rFonts w:ascii="Arial" w:eastAsia="Arial" w:hAnsi="Arial" w:cs="Arial"/>
          <w:b/>
          <w:color w:val="000000"/>
          <w:spacing w:val="-1"/>
          <w:sz w:val="21"/>
          <w:szCs w:val="21"/>
        </w:rPr>
        <w:t>c</w:t>
      </w:r>
      <w:r>
        <w:rPr>
          <w:rFonts w:ascii="Arial" w:eastAsia="Arial" w:hAnsi="Arial" w:cs="Arial"/>
          <w:b/>
          <w:color w:val="000000"/>
          <w:sz w:val="21"/>
          <w:szCs w:val="21"/>
        </w:rPr>
        <w:t>k</w:t>
      </w:r>
      <w:r>
        <w:rPr>
          <w:rFonts w:ascii="Arial" w:eastAsia="Arial" w:hAnsi="Arial" w:cs="Arial"/>
          <w:b/>
          <w:color w:val="000000"/>
          <w:spacing w:val="2"/>
          <w:sz w:val="21"/>
          <w:szCs w:val="21"/>
        </w:rPr>
        <w:t>s</w:t>
      </w:r>
      <w:r>
        <w:rPr>
          <w:rFonts w:ascii="Arial" w:eastAsia="Arial" w:hAnsi="Arial" w:cs="Arial"/>
          <w:color w:val="000000"/>
          <w:sz w:val="21"/>
          <w:szCs w:val="21"/>
        </w:rPr>
        <w:t>:</w:t>
      </w:r>
      <w:r>
        <w:rPr>
          <w:rFonts w:ascii="Arial" w:eastAsia="Arial" w:hAnsi="Arial" w:cs="Arial"/>
          <w:color w:val="000000"/>
          <w:spacing w:val="49"/>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29"/>
          <w:sz w:val="21"/>
          <w:szCs w:val="21"/>
        </w:rPr>
        <w:t xml:space="preserve"> </w:t>
      </w:r>
      <w:r>
        <w:rPr>
          <w:rFonts w:ascii="Arial" w:eastAsia="Arial" w:hAnsi="Arial" w:cs="Arial"/>
          <w:color w:val="000000"/>
          <w:spacing w:val="4"/>
          <w:sz w:val="21"/>
          <w:szCs w:val="21"/>
        </w:rPr>
        <w:t>u</w:t>
      </w:r>
      <w:r>
        <w:rPr>
          <w:rFonts w:ascii="Arial" w:eastAsia="Arial" w:hAnsi="Arial" w:cs="Arial"/>
          <w:color w:val="000000"/>
          <w:spacing w:val="2"/>
          <w:sz w:val="21"/>
          <w:szCs w:val="21"/>
        </w:rPr>
        <w:t>nder</w:t>
      </w:r>
      <w:r>
        <w:rPr>
          <w:rFonts w:ascii="Arial" w:eastAsia="Arial" w:hAnsi="Arial" w:cs="Arial"/>
          <w:color w:val="000000"/>
          <w:sz w:val="21"/>
          <w:szCs w:val="21"/>
        </w:rPr>
        <w:t>s</w:t>
      </w:r>
      <w:r>
        <w:rPr>
          <w:rFonts w:ascii="Arial" w:eastAsia="Arial" w:hAnsi="Arial" w:cs="Arial"/>
          <w:color w:val="000000"/>
          <w:spacing w:val="2"/>
          <w:sz w:val="21"/>
          <w:szCs w:val="21"/>
        </w:rPr>
        <w:t>tand</w:t>
      </w:r>
      <w:r>
        <w:rPr>
          <w:rFonts w:ascii="Arial" w:eastAsia="Arial" w:hAnsi="Arial" w:cs="Arial"/>
          <w:color w:val="000000"/>
          <w:sz w:val="21"/>
          <w:szCs w:val="21"/>
        </w:rPr>
        <w:t>s</w:t>
      </w:r>
      <w:r>
        <w:rPr>
          <w:rFonts w:ascii="Arial" w:eastAsia="Arial" w:hAnsi="Arial" w:cs="Arial"/>
          <w:color w:val="000000"/>
          <w:spacing w:val="48"/>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accept</w:t>
      </w:r>
      <w:r>
        <w:rPr>
          <w:rFonts w:ascii="Arial" w:eastAsia="Arial" w:hAnsi="Arial" w:cs="Arial"/>
          <w:color w:val="000000"/>
          <w:sz w:val="21"/>
          <w:szCs w:val="21"/>
        </w:rPr>
        <w:t>s</w:t>
      </w:r>
      <w:r>
        <w:rPr>
          <w:rFonts w:ascii="Arial" w:eastAsia="Arial" w:hAnsi="Arial" w:cs="Arial"/>
          <w:color w:val="000000"/>
          <w:spacing w:val="35"/>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a</w:t>
      </w:r>
      <w:r>
        <w:rPr>
          <w:rFonts w:ascii="Arial" w:eastAsia="Arial" w:hAnsi="Arial" w:cs="Arial"/>
          <w:color w:val="000000"/>
          <w:spacing w:val="2"/>
          <w:sz w:val="21"/>
          <w:szCs w:val="21"/>
        </w:rPr>
        <w:t>t</w:t>
      </w:r>
      <w:r>
        <w:rPr>
          <w:rFonts w:ascii="Arial" w:eastAsia="Arial" w:hAnsi="Arial" w:cs="Arial"/>
          <w:color w:val="000000"/>
          <w:sz w:val="21"/>
          <w:szCs w:val="21"/>
        </w:rPr>
        <w:t>,</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s</w:t>
      </w:r>
      <w:r>
        <w:rPr>
          <w:rFonts w:ascii="Arial" w:eastAsia="Arial" w:hAnsi="Arial" w:cs="Arial"/>
          <w:color w:val="000000"/>
          <w:spacing w:val="20"/>
          <w:sz w:val="21"/>
          <w:szCs w:val="21"/>
        </w:rPr>
        <w:t xml:space="preserve"> </w:t>
      </w:r>
      <w:r>
        <w:rPr>
          <w:rFonts w:ascii="Arial" w:eastAsia="Arial" w:hAnsi="Arial" w:cs="Arial"/>
          <w:color w:val="000000"/>
          <w:spacing w:val="2"/>
          <w:w w:val="103"/>
          <w:sz w:val="21"/>
          <w:szCs w:val="21"/>
        </w:rPr>
        <w:t>w</w:t>
      </w:r>
      <w:r>
        <w:rPr>
          <w:rFonts w:ascii="Arial" w:eastAsia="Arial" w:hAnsi="Arial" w:cs="Arial"/>
          <w:color w:val="000000"/>
          <w:w w:val="103"/>
          <w:sz w:val="21"/>
          <w:szCs w:val="21"/>
        </w:rPr>
        <w:t>i</w:t>
      </w:r>
      <w:r>
        <w:rPr>
          <w:rFonts w:ascii="Arial" w:eastAsia="Arial" w:hAnsi="Arial" w:cs="Arial"/>
          <w:color w:val="000000"/>
          <w:spacing w:val="2"/>
          <w:w w:val="103"/>
          <w:sz w:val="21"/>
          <w:szCs w:val="21"/>
        </w:rPr>
        <w:t>t</w:t>
      </w:r>
      <w:r>
        <w:rPr>
          <w:rFonts w:ascii="Arial" w:eastAsia="Arial" w:hAnsi="Arial" w:cs="Arial"/>
          <w:color w:val="000000"/>
          <w:w w:val="103"/>
          <w:sz w:val="21"/>
          <w:szCs w:val="21"/>
        </w:rPr>
        <w:t xml:space="preserve">h </w:t>
      </w:r>
      <w:r w:rsidR="006E1D31">
        <w:rPr>
          <w:rFonts w:ascii="Arial" w:eastAsia="Arial" w:hAnsi="Arial" w:cs="Arial"/>
          <w:color w:val="000000"/>
          <w:spacing w:val="2"/>
          <w:sz w:val="21"/>
          <w:szCs w:val="21"/>
        </w:rPr>
        <w:t>oth</w:t>
      </w:r>
      <w:r w:rsidR="006E1D31">
        <w:rPr>
          <w:rFonts w:ascii="Arial" w:eastAsia="Arial" w:hAnsi="Arial" w:cs="Arial"/>
          <w:color w:val="000000"/>
          <w:sz w:val="21"/>
          <w:szCs w:val="21"/>
        </w:rPr>
        <w:t xml:space="preserve">er </w:t>
      </w:r>
      <w:r w:rsidR="006E1D31">
        <w:rPr>
          <w:rFonts w:ascii="Arial" w:eastAsia="Arial" w:hAnsi="Arial" w:cs="Arial"/>
          <w:color w:val="000000"/>
          <w:spacing w:val="43"/>
          <w:sz w:val="21"/>
          <w:szCs w:val="21"/>
        </w:rPr>
        <w:t>cryptocurrencies</w:t>
      </w:r>
      <w:r w:rsidR="006E1D31">
        <w:rPr>
          <w:rFonts w:ascii="Arial" w:eastAsia="Arial" w:hAnsi="Arial" w:cs="Arial"/>
          <w:color w:val="000000"/>
          <w:sz w:val="21"/>
          <w:szCs w:val="21"/>
        </w:rPr>
        <w:t xml:space="preserve">, the </w:t>
      </w:r>
      <w:r w:rsidR="006E1D31">
        <w:rPr>
          <w:rFonts w:ascii="Arial" w:eastAsia="Arial" w:hAnsi="Arial" w:cs="Arial"/>
          <w:color w:val="000000"/>
          <w:spacing w:val="35"/>
          <w:sz w:val="21"/>
          <w:szCs w:val="21"/>
        </w:rPr>
        <w:t>blockchain</w:t>
      </w:r>
      <w:r>
        <w:rPr>
          <w:rFonts w:ascii="Arial" w:eastAsia="Arial" w:hAnsi="Arial" w:cs="Arial"/>
          <w:color w:val="000000"/>
          <w:sz w:val="21"/>
          <w:szCs w:val="21"/>
        </w:rPr>
        <w:t xml:space="preserve">   </w:t>
      </w:r>
      <w:r w:rsidR="006E1D31">
        <w:rPr>
          <w:rFonts w:ascii="Arial" w:eastAsia="Arial" w:hAnsi="Arial" w:cs="Arial"/>
          <w:color w:val="000000"/>
          <w:spacing w:val="2"/>
          <w:sz w:val="21"/>
          <w:szCs w:val="21"/>
        </w:rPr>
        <w:t>use</w:t>
      </w:r>
      <w:r w:rsidR="006E1D31">
        <w:rPr>
          <w:rFonts w:ascii="Arial" w:eastAsia="Arial" w:hAnsi="Arial" w:cs="Arial"/>
          <w:color w:val="000000"/>
          <w:sz w:val="21"/>
          <w:szCs w:val="21"/>
        </w:rPr>
        <w:t xml:space="preserve">d </w:t>
      </w:r>
      <w:r w:rsidR="006E1D31">
        <w:rPr>
          <w:rFonts w:ascii="Arial" w:eastAsia="Arial" w:hAnsi="Arial" w:cs="Arial"/>
          <w:color w:val="000000"/>
          <w:spacing w:val="40"/>
          <w:sz w:val="21"/>
          <w:szCs w:val="21"/>
        </w:rPr>
        <w:t>for</w:t>
      </w:r>
      <w:r w:rsidR="006E1D31">
        <w:rPr>
          <w:rFonts w:ascii="Arial" w:eastAsia="Arial" w:hAnsi="Arial" w:cs="Arial"/>
          <w:color w:val="000000"/>
          <w:sz w:val="21"/>
          <w:szCs w:val="21"/>
        </w:rPr>
        <w:t xml:space="preserve"> </w:t>
      </w:r>
      <w:r w:rsidR="006E1D31">
        <w:rPr>
          <w:rFonts w:ascii="Arial" w:eastAsia="Arial" w:hAnsi="Arial" w:cs="Arial"/>
          <w:color w:val="000000"/>
          <w:spacing w:val="34"/>
          <w:sz w:val="21"/>
          <w:szCs w:val="21"/>
        </w:rPr>
        <w:t>the</w:t>
      </w:r>
      <w:r w:rsidR="006E1D31">
        <w:rPr>
          <w:rFonts w:ascii="Arial" w:eastAsia="Arial" w:hAnsi="Arial" w:cs="Arial"/>
          <w:color w:val="000000"/>
          <w:sz w:val="21"/>
          <w:szCs w:val="21"/>
        </w:rPr>
        <w:t xml:space="preserve"> </w:t>
      </w:r>
      <w:r w:rsidR="006E1D31">
        <w:rPr>
          <w:rFonts w:ascii="Arial" w:eastAsia="Arial" w:hAnsi="Arial" w:cs="Arial"/>
          <w:color w:val="000000"/>
          <w:spacing w:val="37"/>
          <w:sz w:val="21"/>
          <w:szCs w:val="21"/>
        </w:rPr>
        <w:t>Smart</w:t>
      </w:r>
      <w:r w:rsidR="006E1D31">
        <w:rPr>
          <w:rFonts w:ascii="Arial" w:eastAsia="Arial" w:hAnsi="Arial" w:cs="Arial"/>
          <w:color w:val="000000"/>
          <w:sz w:val="21"/>
          <w:szCs w:val="21"/>
        </w:rPr>
        <w:t xml:space="preserve"> </w:t>
      </w:r>
      <w:r w:rsidR="006E1D31">
        <w:rPr>
          <w:rFonts w:ascii="Arial" w:eastAsia="Arial" w:hAnsi="Arial" w:cs="Arial"/>
          <w:color w:val="000000"/>
          <w:spacing w:val="43"/>
          <w:sz w:val="21"/>
          <w:szCs w:val="21"/>
        </w:rPr>
        <w:t>Contract</w:t>
      </w:r>
      <w:r w:rsidR="006E1D31">
        <w:rPr>
          <w:rFonts w:ascii="Arial" w:eastAsia="Arial" w:hAnsi="Arial" w:cs="Arial"/>
          <w:color w:val="000000"/>
          <w:sz w:val="21"/>
          <w:szCs w:val="21"/>
        </w:rPr>
        <w:t xml:space="preserve"> </w:t>
      </w:r>
      <w:r w:rsidR="006E1D31">
        <w:rPr>
          <w:rFonts w:ascii="Arial" w:eastAsia="Arial" w:hAnsi="Arial" w:cs="Arial"/>
          <w:color w:val="000000"/>
          <w:spacing w:val="52"/>
          <w:sz w:val="21"/>
          <w:szCs w:val="21"/>
        </w:rPr>
        <w:t>System</w:t>
      </w:r>
      <w:r w:rsidR="006E1D31">
        <w:rPr>
          <w:rFonts w:ascii="Arial" w:eastAsia="Arial" w:hAnsi="Arial" w:cs="Arial"/>
          <w:color w:val="000000"/>
          <w:sz w:val="21"/>
          <w:szCs w:val="21"/>
        </w:rPr>
        <w:t xml:space="preserve"> </w:t>
      </w:r>
      <w:r w:rsidR="006E1D31">
        <w:rPr>
          <w:rFonts w:ascii="Arial" w:eastAsia="Arial" w:hAnsi="Arial" w:cs="Arial"/>
          <w:color w:val="000000"/>
          <w:spacing w:val="47"/>
          <w:sz w:val="21"/>
          <w:szCs w:val="21"/>
        </w:rPr>
        <w:t>is</w:t>
      </w:r>
      <w:r>
        <w:rPr>
          <w:rFonts w:ascii="Arial" w:eastAsia="Arial" w:hAnsi="Arial" w:cs="Arial"/>
          <w:color w:val="000000"/>
          <w:w w:val="103"/>
          <w:sz w:val="21"/>
          <w:szCs w:val="21"/>
        </w:rPr>
        <w:t xml:space="preserve"> </w:t>
      </w:r>
      <w:r w:rsidR="006E1D31">
        <w:rPr>
          <w:rFonts w:ascii="Arial" w:eastAsia="Arial" w:hAnsi="Arial" w:cs="Arial"/>
          <w:color w:val="000000"/>
          <w:spacing w:val="2"/>
          <w:sz w:val="21"/>
          <w:szCs w:val="21"/>
        </w:rPr>
        <w:t>suscep</w:t>
      </w:r>
      <w:r w:rsidR="006E1D31">
        <w:rPr>
          <w:rFonts w:ascii="Arial" w:eastAsia="Arial" w:hAnsi="Arial" w:cs="Arial"/>
          <w:color w:val="000000"/>
          <w:sz w:val="21"/>
          <w:szCs w:val="21"/>
        </w:rPr>
        <w:t>t</w:t>
      </w:r>
      <w:r w:rsidR="006E1D31">
        <w:rPr>
          <w:rFonts w:ascii="Arial" w:eastAsia="Arial" w:hAnsi="Arial" w:cs="Arial"/>
          <w:color w:val="000000"/>
          <w:spacing w:val="2"/>
          <w:sz w:val="21"/>
          <w:szCs w:val="21"/>
        </w:rPr>
        <w:t>ibl</w:t>
      </w:r>
      <w:r w:rsidR="006E1D31">
        <w:rPr>
          <w:rFonts w:ascii="Arial" w:eastAsia="Arial" w:hAnsi="Arial" w:cs="Arial"/>
          <w:color w:val="000000"/>
          <w:sz w:val="21"/>
          <w:szCs w:val="21"/>
        </w:rPr>
        <w:t xml:space="preserve">e </w:t>
      </w:r>
      <w:r w:rsidR="006E1D31">
        <w:rPr>
          <w:rFonts w:ascii="Arial" w:eastAsia="Arial" w:hAnsi="Arial" w:cs="Arial"/>
          <w:color w:val="000000"/>
          <w:spacing w:val="37"/>
          <w:sz w:val="21"/>
          <w:szCs w:val="21"/>
        </w:rPr>
        <w:t>to</w:t>
      </w:r>
      <w:r w:rsidR="006E1D31">
        <w:rPr>
          <w:rFonts w:ascii="Arial" w:eastAsia="Arial" w:hAnsi="Arial" w:cs="Arial"/>
          <w:color w:val="000000"/>
          <w:sz w:val="21"/>
          <w:szCs w:val="21"/>
        </w:rPr>
        <w:t xml:space="preserve"> </w:t>
      </w:r>
      <w:r w:rsidR="006E1D31">
        <w:rPr>
          <w:rFonts w:ascii="Arial" w:eastAsia="Arial" w:hAnsi="Arial" w:cs="Arial"/>
          <w:color w:val="000000"/>
          <w:spacing w:val="10"/>
          <w:sz w:val="21"/>
          <w:szCs w:val="21"/>
        </w:rPr>
        <w:t>mining</w:t>
      </w:r>
      <w:r w:rsidR="006E1D31">
        <w:rPr>
          <w:rFonts w:ascii="Arial" w:eastAsia="Arial" w:hAnsi="Arial" w:cs="Arial"/>
          <w:color w:val="000000"/>
          <w:sz w:val="21"/>
          <w:szCs w:val="21"/>
        </w:rPr>
        <w:t xml:space="preserve"> </w:t>
      </w:r>
      <w:r w:rsidR="006E1D31">
        <w:rPr>
          <w:rFonts w:ascii="Arial" w:eastAsia="Arial" w:hAnsi="Arial" w:cs="Arial"/>
          <w:color w:val="000000"/>
          <w:spacing w:val="27"/>
          <w:sz w:val="21"/>
          <w:szCs w:val="21"/>
        </w:rPr>
        <w:t>attacks</w:t>
      </w:r>
      <w:r w:rsidR="006E1D31">
        <w:rPr>
          <w:rFonts w:ascii="Arial" w:eastAsia="Arial" w:hAnsi="Arial" w:cs="Arial"/>
          <w:color w:val="000000"/>
          <w:sz w:val="21"/>
          <w:szCs w:val="21"/>
        </w:rPr>
        <w:t xml:space="preserve">, </w:t>
      </w:r>
      <w:r w:rsidR="006E1D31">
        <w:rPr>
          <w:rFonts w:ascii="Arial" w:eastAsia="Arial" w:hAnsi="Arial" w:cs="Arial"/>
          <w:color w:val="000000"/>
          <w:spacing w:val="27"/>
          <w:sz w:val="21"/>
          <w:szCs w:val="21"/>
        </w:rPr>
        <w:t>including</w:t>
      </w:r>
      <w:r w:rsidR="006E1D31">
        <w:rPr>
          <w:rFonts w:ascii="Arial" w:eastAsia="Arial" w:hAnsi="Arial" w:cs="Arial"/>
          <w:color w:val="000000"/>
          <w:sz w:val="21"/>
          <w:szCs w:val="21"/>
        </w:rPr>
        <w:t xml:space="preserve"> </w:t>
      </w:r>
      <w:r w:rsidR="006E1D31">
        <w:rPr>
          <w:rFonts w:ascii="Arial" w:eastAsia="Arial" w:hAnsi="Arial" w:cs="Arial"/>
          <w:color w:val="000000"/>
          <w:spacing w:val="33"/>
          <w:sz w:val="21"/>
          <w:szCs w:val="21"/>
        </w:rPr>
        <w:t>but</w:t>
      </w:r>
      <w:r w:rsidR="006E1D31">
        <w:rPr>
          <w:rFonts w:ascii="Arial" w:eastAsia="Arial" w:hAnsi="Arial" w:cs="Arial"/>
          <w:color w:val="000000"/>
          <w:sz w:val="21"/>
          <w:szCs w:val="21"/>
        </w:rPr>
        <w:t xml:space="preserve"> </w:t>
      </w:r>
      <w:r w:rsidR="006E1D31">
        <w:rPr>
          <w:rFonts w:ascii="Arial" w:eastAsia="Arial" w:hAnsi="Arial" w:cs="Arial"/>
          <w:color w:val="000000"/>
          <w:spacing w:val="17"/>
          <w:sz w:val="21"/>
          <w:szCs w:val="21"/>
        </w:rPr>
        <w:t>not</w:t>
      </w:r>
      <w:r w:rsidR="006E1D31">
        <w:rPr>
          <w:rFonts w:ascii="Arial" w:eastAsia="Arial" w:hAnsi="Arial" w:cs="Arial"/>
          <w:color w:val="000000"/>
          <w:sz w:val="21"/>
          <w:szCs w:val="21"/>
        </w:rPr>
        <w:t xml:space="preserve"> </w:t>
      </w:r>
      <w:r w:rsidR="006E1D31">
        <w:rPr>
          <w:rFonts w:ascii="Arial" w:eastAsia="Arial" w:hAnsi="Arial" w:cs="Arial"/>
          <w:color w:val="000000"/>
          <w:spacing w:val="12"/>
          <w:sz w:val="21"/>
          <w:szCs w:val="21"/>
        </w:rPr>
        <w:t>limited</w:t>
      </w:r>
      <w:r w:rsidR="006E1D31">
        <w:rPr>
          <w:rFonts w:ascii="Arial" w:eastAsia="Arial" w:hAnsi="Arial" w:cs="Arial"/>
          <w:color w:val="000000"/>
          <w:sz w:val="21"/>
          <w:szCs w:val="21"/>
        </w:rPr>
        <w:t xml:space="preserve"> </w:t>
      </w:r>
      <w:r w:rsidR="006E1D31">
        <w:rPr>
          <w:rFonts w:ascii="Arial" w:eastAsia="Arial" w:hAnsi="Arial" w:cs="Arial"/>
          <w:color w:val="000000"/>
          <w:spacing w:val="26"/>
          <w:sz w:val="21"/>
          <w:szCs w:val="21"/>
        </w:rPr>
        <w:t>to</w:t>
      </w:r>
      <w:r w:rsidR="006E1D31">
        <w:rPr>
          <w:rFonts w:ascii="Arial" w:eastAsia="Arial" w:hAnsi="Arial" w:cs="Arial"/>
          <w:color w:val="000000"/>
          <w:sz w:val="21"/>
          <w:szCs w:val="21"/>
        </w:rPr>
        <w:t xml:space="preserve"> </w:t>
      </w:r>
      <w:r w:rsidR="006E1D31">
        <w:rPr>
          <w:rFonts w:ascii="Arial" w:eastAsia="Arial" w:hAnsi="Arial" w:cs="Arial"/>
          <w:color w:val="000000"/>
          <w:spacing w:val="10"/>
          <w:sz w:val="21"/>
          <w:szCs w:val="21"/>
        </w:rPr>
        <w:t>double</w:t>
      </w:r>
      <w:r>
        <w:rPr>
          <w:rFonts w:ascii="Arial" w:eastAsia="Arial" w:hAnsi="Arial" w:cs="Arial"/>
          <w:color w:val="000000"/>
          <w:spacing w:val="-43"/>
          <w:sz w:val="21"/>
          <w:szCs w:val="21"/>
        </w:rPr>
        <w:t xml:space="preserve"> </w:t>
      </w:r>
      <w:r>
        <w:rPr>
          <w:rFonts w:ascii="Arial" w:eastAsia="Arial" w:hAnsi="Arial" w:cs="Arial"/>
          <w:color w:val="000000"/>
          <w:spacing w:val="2"/>
          <w:sz w:val="21"/>
          <w:szCs w:val="21"/>
        </w:rPr>
        <w:t>-</w:t>
      </w:r>
      <w:r w:rsidR="006E1D31">
        <w:rPr>
          <w:rFonts w:ascii="Arial" w:eastAsia="Arial" w:hAnsi="Arial" w:cs="Arial"/>
          <w:color w:val="000000"/>
          <w:spacing w:val="2"/>
          <w:sz w:val="21"/>
          <w:szCs w:val="21"/>
        </w:rPr>
        <w:t>spen</w:t>
      </w:r>
      <w:r w:rsidR="006E1D31">
        <w:rPr>
          <w:rFonts w:ascii="Arial" w:eastAsia="Arial" w:hAnsi="Arial" w:cs="Arial"/>
          <w:color w:val="000000"/>
          <w:sz w:val="21"/>
          <w:szCs w:val="21"/>
        </w:rPr>
        <w:t xml:space="preserve">d </w:t>
      </w:r>
      <w:r w:rsidR="006E1D31">
        <w:rPr>
          <w:rFonts w:ascii="Arial" w:eastAsia="Arial" w:hAnsi="Arial" w:cs="Arial"/>
          <w:color w:val="000000"/>
          <w:spacing w:val="27"/>
          <w:sz w:val="21"/>
          <w:szCs w:val="21"/>
        </w:rPr>
        <w:t>attacks</w:t>
      </w:r>
      <w:r>
        <w:rPr>
          <w:rFonts w:ascii="Arial" w:eastAsia="Arial" w:hAnsi="Arial" w:cs="Arial"/>
          <w:color w:val="000000"/>
          <w:w w:val="103"/>
          <w:sz w:val="21"/>
          <w:szCs w:val="21"/>
        </w:rPr>
        <w:t xml:space="preserve">, </w:t>
      </w:r>
      <w:r>
        <w:rPr>
          <w:rFonts w:ascii="Arial" w:eastAsia="Arial" w:hAnsi="Arial" w:cs="Arial"/>
          <w:color w:val="000000"/>
          <w:spacing w:val="2"/>
          <w:sz w:val="21"/>
          <w:szCs w:val="21"/>
        </w:rPr>
        <w:t>majo</w:t>
      </w:r>
      <w:r>
        <w:rPr>
          <w:rFonts w:ascii="Arial" w:eastAsia="Arial" w:hAnsi="Arial" w:cs="Arial"/>
          <w:color w:val="000000"/>
          <w:sz w:val="21"/>
          <w:szCs w:val="21"/>
        </w:rPr>
        <w:t>r</w:t>
      </w:r>
      <w:r>
        <w:rPr>
          <w:rFonts w:ascii="Arial" w:eastAsia="Arial" w:hAnsi="Arial" w:cs="Arial"/>
          <w:color w:val="000000"/>
          <w:spacing w:val="2"/>
          <w:sz w:val="21"/>
          <w:szCs w:val="21"/>
        </w:rPr>
        <w:t>it</w:t>
      </w:r>
      <w:r>
        <w:rPr>
          <w:rFonts w:ascii="Arial" w:eastAsia="Arial" w:hAnsi="Arial" w:cs="Arial"/>
          <w:color w:val="000000"/>
          <w:sz w:val="21"/>
          <w:szCs w:val="21"/>
        </w:rPr>
        <w:t>y</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mi</w:t>
      </w:r>
      <w:r>
        <w:rPr>
          <w:rFonts w:ascii="Arial" w:eastAsia="Arial" w:hAnsi="Arial" w:cs="Arial"/>
          <w:color w:val="000000"/>
          <w:sz w:val="21"/>
          <w:szCs w:val="21"/>
        </w:rPr>
        <w:t>n</w:t>
      </w:r>
      <w:r>
        <w:rPr>
          <w:rFonts w:ascii="Arial" w:eastAsia="Arial" w:hAnsi="Arial" w:cs="Arial"/>
          <w:color w:val="000000"/>
          <w:spacing w:val="2"/>
          <w:sz w:val="21"/>
          <w:szCs w:val="21"/>
        </w:rPr>
        <w:t>in</w:t>
      </w:r>
      <w:r>
        <w:rPr>
          <w:rFonts w:ascii="Arial" w:eastAsia="Arial" w:hAnsi="Arial" w:cs="Arial"/>
          <w:color w:val="000000"/>
          <w:sz w:val="21"/>
          <w:szCs w:val="21"/>
        </w:rPr>
        <w:t>g</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powe</w:t>
      </w:r>
      <w:r>
        <w:rPr>
          <w:rFonts w:ascii="Arial" w:eastAsia="Arial" w:hAnsi="Arial" w:cs="Arial"/>
          <w:color w:val="000000"/>
          <w:sz w:val="21"/>
          <w:szCs w:val="21"/>
        </w:rPr>
        <w:t>r</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t</w:t>
      </w:r>
      <w:r>
        <w:rPr>
          <w:rFonts w:ascii="Arial" w:eastAsia="Arial" w:hAnsi="Arial" w:cs="Arial"/>
          <w:color w:val="000000"/>
          <w:spacing w:val="2"/>
          <w:sz w:val="21"/>
          <w:szCs w:val="21"/>
        </w:rPr>
        <w:t>tack</w:t>
      </w:r>
      <w:r>
        <w:rPr>
          <w:rFonts w:ascii="Arial" w:eastAsia="Arial" w:hAnsi="Arial" w:cs="Arial"/>
          <w:color w:val="000000"/>
          <w:sz w:val="21"/>
          <w:szCs w:val="21"/>
        </w:rPr>
        <w:t>s,</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“s</w:t>
      </w:r>
      <w:r>
        <w:rPr>
          <w:rFonts w:ascii="Arial" w:eastAsia="Arial" w:hAnsi="Arial" w:cs="Arial"/>
          <w:color w:val="000000"/>
          <w:sz w:val="21"/>
          <w:szCs w:val="21"/>
        </w:rPr>
        <w:t>e</w:t>
      </w:r>
      <w:r>
        <w:rPr>
          <w:rFonts w:ascii="Arial" w:eastAsia="Arial" w:hAnsi="Arial" w:cs="Arial"/>
          <w:color w:val="000000"/>
          <w:spacing w:val="2"/>
          <w:sz w:val="21"/>
          <w:szCs w:val="21"/>
        </w:rPr>
        <w:t>l</w:t>
      </w:r>
      <w:r>
        <w:rPr>
          <w:rFonts w:ascii="Arial" w:eastAsia="Arial" w:hAnsi="Arial" w:cs="Arial"/>
          <w:color w:val="000000"/>
          <w:sz w:val="21"/>
          <w:szCs w:val="21"/>
        </w:rPr>
        <w:t>f</w:t>
      </w:r>
      <w:r>
        <w:rPr>
          <w:rFonts w:ascii="Arial" w:eastAsia="Arial" w:hAnsi="Arial" w:cs="Arial"/>
          <w:color w:val="000000"/>
          <w:spacing w:val="2"/>
          <w:sz w:val="21"/>
          <w:szCs w:val="21"/>
        </w:rPr>
        <w:t>is</w:t>
      </w:r>
      <w:r>
        <w:rPr>
          <w:rFonts w:ascii="Arial" w:eastAsia="Arial" w:hAnsi="Arial" w:cs="Arial"/>
          <w:color w:val="000000"/>
          <w:spacing w:val="3"/>
          <w:sz w:val="21"/>
          <w:szCs w:val="21"/>
        </w:rPr>
        <w:t>h</w:t>
      </w:r>
      <w:r>
        <w:rPr>
          <w:rFonts w:ascii="Arial" w:eastAsia="Arial" w:hAnsi="Arial" w:cs="Arial"/>
          <w:color w:val="000000"/>
          <w:spacing w:val="2"/>
          <w:sz w:val="21"/>
          <w:szCs w:val="21"/>
        </w:rPr>
        <w:t>-minin</w:t>
      </w:r>
      <w:r>
        <w:rPr>
          <w:rFonts w:ascii="Arial" w:eastAsia="Arial" w:hAnsi="Arial" w:cs="Arial"/>
          <w:color w:val="000000"/>
          <w:sz w:val="21"/>
          <w:szCs w:val="21"/>
        </w:rPr>
        <w:t>g”</w:t>
      </w:r>
      <w:r>
        <w:rPr>
          <w:rFonts w:ascii="Arial" w:eastAsia="Arial" w:hAnsi="Arial" w:cs="Arial"/>
          <w:color w:val="000000"/>
          <w:spacing w:val="34"/>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t</w:t>
      </w:r>
      <w:r>
        <w:rPr>
          <w:rFonts w:ascii="Arial" w:eastAsia="Arial" w:hAnsi="Arial" w:cs="Arial"/>
          <w:color w:val="000000"/>
          <w:spacing w:val="2"/>
          <w:sz w:val="21"/>
          <w:szCs w:val="21"/>
        </w:rPr>
        <w:t>tack</w:t>
      </w:r>
      <w:r>
        <w:rPr>
          <w:rFonts w:ascii="Arial" w:eastAsia="Arial" w:hAnsi="Arial" w:cs="Arial"/>
          <w:color w:val="000000"/>
          <w:sz w:val="21"/>
          <w:szCs w:val="21"/>
        </w:rPr>
        <w:t>s,</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 xml:space="preserve">d </w:t>
      </w:r>
      <w:r>
        <w:rPr>
          <w:rFonts w:ascii="Arial" w:eastAsia="Arial" w:hAnsi="Arial" w:cs="Arial"/>
          <w:color w:val="000000"/>
          <w:spacing w:val="2"/>
          <w:sz w:val="21"/>
          <w:szCs w:val="21"/>
        </w:rPr>
        <w:t>rac</w:t>
      </w:r>
      <w:r>
        <w:rPr>
          <w:rFonts w:ascii="Arial" w:eastAsia="Arial" w:hAnsi="Arial" w:cs="Arial"/>
          <w:color w:val="000000"/>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cond</w:t>
      </w:r>
      <w:r>
        <w:rPr>
          <w:rFonts w:ascii="Arial" w:eastAsia="Arial" w:hAnsi="Arial" w:cs="Arial"/>
          <w:color w:val="000000"/>
          <w:sz w:val="21"/>
          <w:szCs w:val="21"/>
        </w:rPr>
        <w:t>i</w:t>
      </w:r>
      <w:r>
        <w:rPr>
          <w:rFonts w:ascii="Arial" w:eastAsia="Arial" w:hAnsi="Arial" w:cs="Arial"/>
          <w:color w:val="000000"/>
          <w:spacing w:val="2"/>
          <w:sz w:val="21"/>
          <w:szCs w:val="21"/>
        </w:rPr>
        <w:t>tio</w:t>
      </w:r>
      <w:r>
        <w:rPr>
          <w:rFonts w:ascii="Arial" w:eastAsia="Arial" w:hAnsi="Arial" w:cs="Arial"/>
          <w:color w:val="000000"/>
          <w:sz w:val="21"/>
          <w:szCs w:val="21"/>
        </w:rPr>
        <w:t>n</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a</w:t>
      </w:r>
      <w:r>
        <w:rPr>
          <w:rFonts w:ascii="Arial" w:eastAsia="Arial" w:hAnsi="Arial" w:cs="Arial"/>
          <w:color w:val="000000"/>
          <w:sz w:val="21"/>
          <w:szCs w:val="21"/>
        </w:rPr>
        <w:t>t</w:t>
      </w:r>
      <w:r>
        <w:rPr>
          <w:rFonts w:ascii="Arial" w:eastAsia="Arial" w:hAnsi="Arial" w:cs="Arial"/>
          <w:color w:val="000000"/>
          <w:spacing w:val="2"/>
          <w:sz w:val="21"/>
          <w:szCs w:val="21"/>
        </w:rPr>
        <w:t>tacks</w:t>
      </w:r>
      <w:r>
        <w:rPr>
          <w:rFonts w:ascii="Arial" w:eastAsia="Arial" w:hAnsi="Arial" w:cs="Arial"/>
          <w:color w:val="000000"/>
          <w:sz w:val="21"/>
          <w:szCs w:val="21"/>
        </w:rPr>
        <w:t>.</w:t>
      </w:r>
      <w:r>
        <w:rPr>
          <w:rFonts w:ascii="Arial" w:eastAsia="Arial" w:hAnsi="Arial" w:cs="Arial"/>
          <w:color w:val="000000"/>
          <w:spacing w:val="10"/>
          <w:sz w:val="21"/>
          <w:szCs w:val="21"/>
        </w:rPr>
        <w:t xml:space="preserve"> </w:t>
      </w:r>
      <w:r>
        <w:rPr>
          <w:rFonts w:ascii="Arial" w:eastAsia="Arial" w:hAnsi="Arial" w:cs="Arial"/>
          <w:color w:val="000000"/>
          <w:spacing w:val="2"/>
          <w:w w:val="103"/>
          <w:sz w:val="21"/>
          <w:szCs w:val="21"/>
        </w:rPr>
        <w:t xml:space="preserve">Any </w:t>
      </w:r>
      <w:r w:rsidR="006E1D31">
        <w:rPr>
          <w:rFonts w:ascii="Arial" w:eastAsia="Arial" w:hAnsi="Arial" w:cs="Arial"/>
          <w:color w:val="000000"/>
          <w:spacing w:val="2"/>
          <w:sz w:val="21"/>
          <w:szCs w:val="21"/>
        </w:rPr>
        <w:t>succes</w:t>
      </w:r>
      <w:r w:rsidR="006E1D31">
        <w:rPr>
          <w:rFonts w:ascii="Arial" w:eastAsia="Arial" w:hAnsi="Arial" w:cs="Arial"/>
          <w:color w:val="000000"/>
          <w:sz w:val="21"/>
          <w:szCs w:val="21"/>
        </w:rPr>
        <w:t>s</w:t>
      </w:r>
      <w:r w:rsidR="006E1D31">
        <w:rPr>
          <w:rFonts w:ascii="Arial" w:eastAsia="Arial" w:hAnsi="Arial" w:cs="Arial"/>
          <w:color w:val="000000"/>
          <w:spacing w:val="2"/>
          <w:sz w:val="21"/>
          <w:szCs w:val="21"/>
        </w:rPr>
        <w:t>fu</w:t>
      </w:r>
      <w:r w:rsidR="006E1D31">
        <w:rPr>
          <w:rFonts w:ascii="Arial" w:eastAsia="Arial" w:hAnsi="Arial" w:cs="Arial"/>
          <w:color w:val="000000"/>
          <w:sz w:val="21"/>
          <w:szCs w:val="21"/>
        </w:rPr>
        <w:t xml:space="preserve">l </w:t>
      </w:r>
      <w:r w:rsidR="006E1D31">
        <w:rPr>
          <w:rFonts w:ascii="Arial" w:eastAsia="Arial" w:hAnsi="Arial" w:cs="Arial"/>
          <w:color w:val="000000"/>
          <w:spacing w:val="11"/>
          <w:sz w:val="21"/>
          <w:szCs w:val="21"/>
        </w:rPr>
        <w:t>attacks</w:t>
      </w:r>
      <w:r w:rsidR="006E1D31">
        <w:rPr>
          <w:rFonts w:ascii="Arial" w:eastAsia="Arial" w:hAnsi="Arial" w:cs="Arial"/>
          <w:color w:val="000000"/>
          <w:sz w:val="21"/>
          <w:szCs w:val="21"/>
        </w:rPr>
        <w:t xml:space="preserve"> </w:t>
      </w:r>
      <w:r w:rsidR="006E1D31">
        <w:rPr>
          <w:rFonts w:ascii="Arial" w:eastAsia="Arial" w:hAnsi="Arial" w:cs="Arial"/>
          <w:color w:val="000000"/>
          <w:spacing w:val="1"/>
          <w:sz w:val="21"/>
          <w:szCs w:val="21"/>
        </w:rPr>
        <w:t>present</w:t>
      </w:r>
      <w:r w:rsidR="006E1D31">
        <w:rPr>
          <w:rFonts w:ascii="Arial" w:eastAsia="Arial" w:hAnsi="Arial" w:cs="Arial"/>
          <w:color w:val="000000"/>
          <w:sz w:val="21"/>
          <w:szCs w:val="21"/>
        </w:rPr>
        <w:t xml:space="preserve"> </w:t>
      </w:r>
      <w:r w:rsidR="006E1D31">
        <w:rPr>
          <w:rFonts w:ascii="Arial" w:eastAsia="Arial" w:hAnsi="Arial" w:cs="Arial"/>
          <w:color w:val="000000"/>
          <w:spacing w:val="2"/>
          <w:sz w:val="21"/>
          <w:szCs w:val="21"/>
        </w:rPr>
        <w:t>a</w:t>
      </w:r>
      <w:r>
        <w:rPr>
          <w:rFonts w:ascii="Arial" w:eastAsia="Arial" w:hAnsi="Arial" w:cs="Arial"/>
          <w:color w:val="000000"/>
          <w:spacing w:val="42"/>
          <w:sz w:val="21"/>
          <w:szCs w:val="21"/>
        </w:rPr>
        <w:t xml:space="preserve"> </w:t>
      </w:r>
      <w:r>
        <w:rPr>
          <w:rFonts w:ascii="Arial" w:eastAsia="Arial" w:hAnsi="Arial" w:cs="Arial"/>
          <w:color w:val="000000"/>
          <w:sz w:val="21"/>
          <w:szCs w:val="21"/>
        </w:rPr>
        <w:t>r</w:t>
      </w:r>
      <w:r>
        <w:rPr>
          <w:rFonts w:ascii="Arial" w:eastAsia="Arial" w:hAnsi="Arial" w:cs="Arial"/>
          <w:color w:val="000000"/>
          <w:spacing w:val="2"/>
          <w:sz w:val="21"/>
          <w:szCs w:val="21"/>
        </w:rPr>
        <w:t>is</w:t>
      </w:r>
      <w:r>
        <w:rPr>
          <w:rFonts w:ascii="Arial" w:eastAsia="Arial" w:hAnsi="Arial" w:cs="Arial"/>
          <w:color w:val="000000"/>
          <w:sz w:val="21"/>
          <w:szCs w:val="21"/>
        </w:rPr>
        <w:t>k</w:t>
      </w:r>
      <w:r>
        <w:rPr>
          <w:rFonts w:ascii="Arial" w:eastAsia="Arial" w:hAnsi="Arial" w:cs="Arial"/>
          <w:color w:val="000000"/>
          <w:spacing w:val="49"/>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44"/>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7"/>
          <w:sz w:val="21"/>
          <w:szCs w:val="21"/>
        </w:rPr>
        <w:t xml:space="preserve"> </w:t>
      </w:r>
      <w:r w:rsidR="006E1D31">
        <w:rPr>
          <w:rFonts w:ascii="Arial" w:eastAsia="Arial" w:hAnsi="Arial" w:cs="Arial"/>
          <w:color w:val="000000"/>
          <w:spacing w:val="2"/>
          <w:sz w:val="21"/>
          <w:szCs w:val="21"/>
        </w:rPr>
        <w:t>Smar</w:t>
      </w:r>
      <w:r w:rsidR="006E1D31">
        <w:rPr>
          <w:rFonts w:ascii="Arial" w:eastAsia="Arial" w:hAnsi="Arial" w:cs="Arial"/>
          <w:color w:val="000000"/>
          <w:sz w:val="21"/>
          <w:szCs w:val="21"/>
        </w:rPr>
        <w:t xml:space="preserve">t Contract </w:t>
      </w:r>
      <w:r w:rsidR="006E1D31">
        <w:rPr>
          <w:rFonts w:ascii="Arial" w:eastAsia="Arial" w:hAnsi="Arial" w:cs="Arial"/>
          <w:color w:val="000000"/>
          <w:spacing w:val="7"/>
          <w:sz w:val="21"/>
          <w:szCs w:val="21"/>
        </w:rPr>
        <w:t>System</w:t>
      </w:r>
      <w:r w:rsidR="006E1D31">
        <w:rPr>
          <w:rFonts w:ascii="Arial" w:eastAsia="Arial" w:hAnsi="Arial" w:cs="Arial"/>
          <w:color w:val="000000"/>
          <w:sz w:val="21"/>
          <w:szCs w:val="21"/>
        </w:rPr>
        <w:t xml:space="preserve">, </w:t>
      </w:r>
      <w:r w:rsidR="006E1D31">
        <w:rPr>
          <w:rFonts w:ascii="Arial" w:eastAsia="Arial" w:hAnsi="Arial" w:cs="Arial"/>
          <w:color w:val="000000"/>
          <w:spacing w:val="6"/>
          <w:sz w:val="21"/>
          <w:szCs w:val="21"/>
        </w:rPr>
        <w:t>expected</w:t>
      </w:r>
      <w:r w:rsidR="006E1D31">
        <w:rPr>
          <w:rFonts w:ascii="Arial" w:eastAsia="Arial" w:hAnsi="Arial" w:cs="Arial"/>
          <w:color w:val="000000"/>
          <w:sz w:val="21"/>
          <w:szCs w:val="21"/>
        </w:rPr>
        <w:t xml:space="preserve"> </w:t>
      </w:r>
      <w:r w:rsidR="006E1D31">
        <w:rPr>
          <w:rFonts w:ascii="Arial" w:eastAsia="Arial" w:hAnsi="Arial" w:cs="Arial"/>
          <w:color w:val="000000"/>
          <w:spacing w:val="9"/>
          <w:sz w:val="21"/>
          <w:szCs w:val="21"/>
        </w:rPr>
        <w:t>proper</w:t>
      </w:r>
      <w:r>
        <w:rPr>
          <w:rFonts w:ascii="Arial" w:eastAsia="Arial" w:hAnsi="Arial" w:cs="Arial"/>
          <w:color w:val="000000"/>
          <w:w w:val="103"/>
          <w:sz w:val="21"/>
          <w:szCs w:val="21"/>
        </w:rPr>
        <w:t xml:space="preserve"> </w:t>
      </w:r>
      <w:r>
        <w:rPr>
          <w:rFonts w:ascii="Arial" w:eastAsia="Arial" w:hAnsi="Arial" w:cs="Arial"/>
          <w:color w:val="000000"/>
          <w:spacing w:val="2"/>
          <w:sz w:val="21"/>
          <w:szCs w:val="21"/>
        </w:rPr>
        <w:t>execu</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sequencin</w:t>
      </w:r>
      <w:r>
        <w:rPr>
          <w:rFonts w:ascii="Arial" w:eastAsia="Arial" w:hAnsi="Arial" w:cs="Arial"/>
          <w:color w:val="000000"/>
          <w:sz w:val="21"/>
          <w:szCs w:val="21"/>
        </w:rPr>
        <w:t>g</w:t>
      </w:r>
      <w:r>
        <w:rPr>
          <w:rFonts w:ascii="Arial" w:eastAsia="Arial" w:hAnsi="Arial" w:cs="Arial"/>
          <w:color w:val="000000"/>
          <w:spacing w:val="27"/>
          <w:sz w:val="21"/>
          <w:szCs w:val="21"/>
        </w:rPr>
        <w:t xml:space="preserve"> </w:t>
      </w:r>
      <w:r>
        <w:rPr>
          <w:rFonts w:ascii="Arial" w:eastAsia="Arial" w:hAnsi="Arial" w:cs="Arial"/>
          <w:color w:val="000000"/>
          <w:sz w:val="21"/>
          <w:szCs w:val="21"/>
        </w:rPr>
        <w:t xml:space="preserve">of </w:t>
      </w:r>
      <w:r w:rsidR="006E1D31">
        <w:rPr>
          <w:rFonts w:ascii="Arial" w:eastAsia="Arial" w:hAnsi="Arial" w:cs="Arial"/>
          <w:color w:val="000000"/>
          <w:spacing w:val="2"/>
          <w:sz w:val="21"/>
          <w:szCs w:val="21"/>
        </w:rPr>
        <w:t>UMC</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transac</w:t>
      </w:r>
      <w:r>
        <w:rPr>
          <w:rFonts w:ascii="Arial" w:eastAsia="Arial" w:hAnsi="Arial" w:cs="Arial"/>
          <w:color w:val="000000"/>
          <w:sz w:val="21"/>
          <w:szCs w:val="21"/>
        </w:rPr>
        <w:t>t</w:t>
      </w:r>
      <w:r>
        <w:rPr>
          <w:rFonts w:ascii="Arial" w:eastAsia="Arial" w:hAnsi="Arial" w:cs="Arial"/>
          <w:color w:val="000000"/>
          <w:spacing w:val="2"/>
          <w:sz w:val="21"/>
          <w:szCs w:val="21"/>
        </w:rPr>
        <w:t>ions</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expecte</w:t>
      </w:r>
      <w:r>
        <w:rPr>
          <w:rFonts w:ascii="Arial" w:eastAsia="Arial" w:hAnsi="Arial" w:cs="Arial"/>
          <w:color w:val="000000"/>
          <w:sz w:val="21"/>
          <w:szCs w:val="21"/>
        </w:rPr>
        <w:t>d</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prope</w:t>
      </w:r>
      <w:r>
        <w:rPr>
          <w:rFonts w:ascii="Arial" w:eastAsia="Arial" w:hAnsi="Arial" w:cs="Arial"/>
          <w:color w:val="000000"/>
          <w:sz w:val="21"/>
          <w:szCs w:val="21"/>
        </w:rPr>
        <w:t>r</w:t>
      </w:r>
      <w:r>
        <w:rPr>
          <w:rFonts w:ascii="Arial" w:eastAsia="Arial" w:hAnsi="Arial" w:cs="Arial"/>
          <w:color w:val="000000"/>
          <w:spacing w:val="12"/>
          <w:sz w:val="21"/>
          <w:szCs w:val="21"/>
        </w:rPr>
        <w:t xml:space="preserve"> </w:t>
      </w:r>
      <w:r>
        <w:rPr>
          <w:rFonts w:ascii="Arial" w:eastAsia="Arial" w:hAnsi="Arial" w:cs="Arial"/>
          <w:color w:val="000000"/>
          <w:spacing w:val="2"/>
          <w:sz w:val="21"/>
          <w:szCs w:val="21"/>
        </w:rPr>
        <w:t>execu</w:t>
      </w:r>
      <w:r>
        <w:rPr>
          <w:rFonts w:ascii="Arial" w:eastAsia="Arial" w:hAnsi="Arial" w:cs="Arial"/>
          <w:color w:val="000000"/>
          <w:sz w:val="21"/>
          <w:szCs w:val="21"/>
        </w:rPr>
        <w:t>t</w:t>
      </w:r>
      <w:r>
        <w:rPr>
          <w:rFonts w:ascii="Arial" w:eastAsia="Arial" w:hAnsi="Arial" w:cs="Arial"/>
          <w:color w:val="000000"/>
          <w:spacing w:val="2"/>
          <w:sz w:val="21"/>
          <w:szCs w:val="21"/>
        </w:rPr>
        <w:t>io</w:t>
      </w:r>
      <w:r>
        <w:rPr>
          <w:rFonts w:ascii="Arial" w:eastAsia="Arial" w:hAnsi="Arial" w:cs="Arial"/>
          <w:color w:val="000000"/>
          <w:sz w:val="21"/>
          <w:szCs w:val="21"/>
        </w:rPr>
        <w:t>n</w:t>
      </w:r>
      <w:r>
        <w:rPr>
          <w:rFonts w:ascii="Arial" w:eastAsia="Arial" w:hAnsi="Arial" w:cs="Arial"/>
          <w:color w:val="000000"/>
          <w:spacing w:val="22"/>
          <w:sz w:val="21"/>
          <w:szCs w:val="21"/>
        </w:rPr>
        <w:t xml:space="preserve"> </w:t>
      </w:r>
      <w:r>
        <w:rPr>
          <w:rFonts w:ascii="Arial" w:eastAsia="Arial" w:hAnsi="Arial" w:cs="Arial"/>
          <w:color w:val="000000"/>
          <w:spacing w:val="2"/>
          <w:w w:val="103"/>
          <w:sz w:val="21"/>
          <w:szCs w:val="21"/>
        </w:rPr>
        <w:t>an</w:t>
      </w:r>
      <w:r>
        <w:rPr>
          <w:rFonts w:ascii="Arial" w:eastAsia="Arial" w:hAnsi="Arial" w:cs="Arial"/>
          <w:color w:val="000000"/>
          <w:w w:val="103"/>
          <w:sz w:val="21"/>
          <w:szCs w:val="21"/>
        </w:rPr>
        <w:t xml:space="preserve">d </w:t>
      </w:r>
      <w:r>
        <w:rPr>
          <w:rFonts w:ascii="Arial" w:eastAsia="Arial" w:hAnsi="Arial" w:cs="Arial"/>
          <w:color w:val="000000"/>
          <w:spacing w:val="2"/>
          <w:sz w:val="21"/>
          <w:szCs w:val="21"/>
        </w:rPr>
        <w:t>seque</w:t>
      </w:r>
      <w:r>
        <w:rPr>
          <w:rFonts w:ascii="Arial" w:eastAsia="Arial" w:hAnsi="Arial" w:cs="Arial"/>
          <w:color w:val="000000"/>
          <w:spacing w:val="1"/>
          <w:sz w:val="21"/>
          <w:szCs w:val="21"/>
        </w:rPr>
        <w:t>n</w:t>
      </w:r>
      <w:r>
        <w:rPr>
          <w:rFonts w:ascii="Arial" w:eastAsia="Arial" w:hAnsi="Arial" w:cs="Arial"/>
          <w:color w:val="000000"/>
          <w:spacing w:val="2"/>
          <w:sz w:val="21"/>
          <w:szCs w:val="21"/>
        </w:rPr>
        <w:t>cin</w:t>
      </w:r>
      <w:r>
        <w:rPr>
          <w:rFonts w:ascii="Arial" w:eastAsia="Arial" w:hAnsi="Arial" w:cs="Arial"/>
          <w:color w:val="000000"/>
          <w:sz w:val="21"/>
          <w:szCs w:val="21"/>
        </w:rPr>
        <w:t>g</w:t>
      </w:r>
      <w:r>
        <w:rPr>
          <w:rFonts w:ascii="Arial" w:eastAsia="Arial" w:hAnsi="Arial" w:cs="Arial"/>
          <w:color w:val="000000"/>
          <w:spacing w:val="38"/>
          <w:sz w:val="21"/>
          <w:szCs w:val="21"/>
        </w:rPr>
        <w:t xml:space="preserve"> </w:t>
      </w:r>
      <w:r>
        <w:rPr>
          <w:rFonts w:ascii="Arial" w:eastAsia="Arial" w:hAnsi="Arial" w:cs="Arial"/>
          <w:color w:val="000000"/>
          <w:sz w:val="21"/>
          <w:szCs w:val="21"/>
        </w:rPr>
        <w:t>of</w:t>
      </w:r>
      <w:r>
        <w:rPr>
          <w:rFonts w:ascii="Arial" w:eastAsia="Arial" w:hAnsi="Arial" w:cs="Arial"/>
          <w:color w:val="000000"/>
          <w:spacing w:val="14"/>
          <w:sz w:val="21"/>
          <w:szCs w:val="21"/>
        </w:rPr>
        <w:t xml:space="preserve"> </w:t>
      </w:r>
      <w:r w:rsidR="006E1D31">
        <w:rPr>
          <w:rFonts w:ascii="Arial" w:eastAsia="Arial" w:hAnsi="Arial" w:cs="Arial"/>
          <w:color w:val="000000"/>
          <w:spacing w:val="2"/>
          <w:w w:val="103"/>
          <w:sz w:val="21"/>
          <w:szCs w:val="21"/>
        </w:rPr>
        <w:t>con</w:t>
      </w:r>
      <w:r w:rsidR="006E1D31">
        <w:rPr>
          <w:rFonts w:ascii="Arial" w:eastAsia="Arial" w:hAnsi="Arial" w:cs="Arial"/>
          <w:color w:val="000000"/>
          <w:w w:val="103"/>
          <w:sz w:val="21"/>
          <w:szCs w:val="21"/>
        </w:rPr>
        <w:t>t</w:t>
      </w:r>
      <w:r w:rsidR="006E1D31">
        <w:rPr>
          <w:rFonts w:ascii="Arial" w:eastAsia="Arial" w:hAnsi="Arial" w:cs="Arial"/>
          <w:color w:val="000000"/>
          <w:spacing w:val="2"/>
          <w:w w:val="103"/>
          <w:sz w:val="21"/>
          <w:szCs w:val="21"/>
        </w:rPr>
        <w:t>ract comput</w:t>
      </w:r>
      <w:r w:rsidR="006E1D31">
        <w:rPr>
          <w:rFonts w:ascii="Arial" w:eastAsia="Arial" w:hAnsi="Arial" w:cs="Arial"/>
          <w:color w:val="000000"/>
          <w:w w:val="103"/>
          <w:sz w:val="21"/>
          <w:szCs w:val="21"/>
        </w:rPr>
        <w:t>a</w:t>
      </w:r>
      <w:r w:rsidR="006E1D31">
        <w:rPr>
          <w:rFonts w:ascii="Arial" w:eastAsia="Arial" w:hAnsi="Arial" w:cs="Arial"/>
          <w:color w:val="000000"/>
          <w:spacing w:val="2"/>
          <w:w w:val="103"/>
          <w:sz w:val="21"/>
          <w:szCs w:val="21"/>
        </w:rPr>
        <w:t>tions</w:t>
      </w:r>
      <w:r>
        <w:rPr>
          <w:rFonts w:ascii="Arial" w:eastAsia="Arial" w:hAnsi="Arial" w:cs="Arial"/>
          <w:color w:val="000000"/>
          <w:w w:val="103"/>
          <w:sz w:val="21"/>
          <w:szCs w:val="21"/>
        </w:rPr>
        <w:t>.</w:t>
      </w:r>
    </w:p>
    <w:p w:rsidR="008F263D" w:rsidRDefault="008F263D" w:rsidP="006E1D31">
      <w:pPr>
        <w:spacing w:before="3"/>
        <w:contextualSpacing/>
        <w:rPr>
          <w:sz w:val="24"/>
          <w:szCs w:val="24"/>
        </w:rPr>
      </w:pPr>
    </w:p>
    <w:p w:rsidR="008F263D" w:rsidRPr="0022328C" w:rsidRDefault="004B5D9E" w:rsidP="0022328C">
      <w:pPr>
        <w:tabs>
          <w:tab w:val="left" w:pos="1100"/>
        </w:tabs>
        <w:ind w:left="1111" w:right="79" w:hanging="703"/>
        <w:contextualSpacing/>
        <w:rPr>
          <w:rFonts w:ascii="Arial" w:eastAsia="Arial" w:hAnsi="Arial" w:cs="Arial"/>
          <w:color w:val="000000"/>
          <w:spacing w:val="2"/>
          <w:w w:val="103"/>
          <w:sz w:val="21"/>
          <w:szCs w:val="21"/>
        </w:rPr>
      </w:pPr>
      <w:r>
        <w:rPr>
          <w:rFonts w:ascii="Arial" w:eastAsia="Arial" w:hAnsi="Arial" w:cs="Arial"/>
          <w:color w:val="808080"/>
          <w:sz w:val="21"/>
          <w:szCs w:val="21"/>
        </w:rPr>
        <w:t>▪</w:t>
      </w:r>
      <w:r>
        <w:rPr>
          <w:rFonts w:ascii="Arial" w:eastAsia="Arial" w:hAnsi="Arial" w:cs="Arial"/>
          <w:color w:val="808080"/>
          <w:sz w:val="21"/>
          <w:szCs w:val="21"/>
        </w:rPr>
        <w:tab/>
      </w:r>
      <w:r>
        <w:rPr>
          <w:rFonts w:ascii="Arial" w:eastAsia="Arial" w:hAnsi="Arial" w:cs="Arial"/>
          <w:b/>
          <w:color w:val="000000"/>
          <w:spacing w:val="-1"/>
          <w:sz w:val="21"/>
          <w:szCs w:val="21"/>
        </w:rPr>
        <w:t>R</w:t>
      </w:r>
      <w:r>
        <w:rPr>
          <w:rFonts w:ascii="Arial" w:eastAsia="Arial" w:hAnsi="Arial" w:cs="Arial"/>
          <w:b/>
          <w:color w:val="000000"/>
          <w:spacing w:val="1"/>
          <w:sz w:val="21"/>
          <w:szCs w:val="21"/>
        </w:rPr>
        <w:t>i</w:t>
      </w:r>
      <w:r>
        <w:rPr>
          <w:rFonts w:ascii="Arial" w:eastAsia="Arial" w:hAnsi="Arial" w:cs="Arial"/>
          <w:b/>
          <w:color w:val="000000"/>
          <w:sz w:val="21"/>
          <w:szCs w:val="21"/>
        </w:rPr>
        <w:t>sk</w:t>
      </w:r>
      <w:r>
        <w:rPr>
          <w:rFonts w:ascii="Arial" w:eastAsia="Arial" w:hAnsi="Arial" w:cs="Arial"/>
          <w:b/>
          <w:color w:val="000000"/>
          <w:spacing w:val="41"/>
          <w:sz w:val="21"/>
          <w:szCs w:val="21"/>
        </w:rPr>
        <w:t xml:space="preserve"> </w:t>
      </w:r>
      <w:r>
        <w:rPr>
          <w:rFonts w:ascii="Arial" w:eastAsia="Arial" w:hAnsi="Arial" w:cs="Arial"/>
          <w:b/>
          <w:color w:val="000000"/>
          <w:spacing w:val="-1"/>
          <w:sz w:val="21"/>
          <w:szCs w:val="21"/>
        </w:rPr>
        <w:t>o</w:t>
      </w:r>
      <w:r>
        <w:rPr>
          <w:rFonts w:ascii="Arial" w:eastAsia="Arial" w:hAnsi="Arial" w:cs="Arial"/>
          <w:b/>
          <w:color w:val="000000"/>
          <w:sz w:val="21"/>
          <w:szCs w:val="21"/>
        </w:rPr>
        <w:t>f</w:t>
      </w:r>
      <w:r>
        <w:rPr>
          <w:rFonts w:ascii="Arial" w:eastAsia="Arial" w:hAnsi="Arial" w:cs="Arial"/>
          <w:b/>
          <w:color w:val="000000"/>
          <w:spacing w:val="31"/>
          <w:sz w:val="21"/>
          <w:szCs w:val="21"/>
        </w:rPr>
        <w:t xml:space="preserve"> </w:t>
      </w:r>
      <w:r w:rsidR="006E1D31">
        <w:rPr>
          <w:rFonts w:ascii="Arial" w:eastAsia="Arial" w:hAnsi="Arial" w:cs="Arial"/>
          <w:b/>
          <w:color w:val="000000"/>
          <w:spacing w:val="1"/>
          <w:sz w:val="21"/>
          <w:szCs w:val="21"/>
        </w:rPr>
        <w:t>i</w:t>
      </w:r>
      <w:r w:rsidR="006E1D31">
        <w:rPr>
          <w:rFonts w:ascii="Arial" w:eastAsia="Arial" w:hAnsi="Arial" w:cs="Arial"/>
          <w:b/>
          <w:color w:val="000000"/>
          <w:spacing w:val="-1"/>
          <w:sz w:val="21"/>
          <w:szCs w:val="21"/>
        </w:rPr>
        <w:t>n</w:t>
      </w:r>
      <w:r w:rsidR="006E1D31">
        <w:rPr>
          <w:rFonts w:ascii="Arial" w:eastAsia="Arial" w:hAnsi="Arial" w:cs="Arial"/>
          <w:b/>
          <w:color w:val="000000"/>
          <w:sz w:val="21"/>
          <w:szCs w:val="21"/>
        </w:rPr>
        <w:t>c</w:t>
      </w:r>
      <w:r w:rsidR="006E1D31">
        <w:rPr>
          <w:rFonts w:ascii="Arial" w:eastAsia="Arial" w:hAnsi="Arial" w:cs="Arial"/>
          <w:b/>
          <w:color w:val="000000"/>
          <w:spacing w:val="-1"/>
          <w:sz w:val="21"/>
          <w:szCs w:val="21"/>
        </w:rPr>
        <w:t>o</w:t>
      </w:r>
      <w:r w:rsidR="006E1D31">
        <w:rPr>
          <w:rFonts w:ascii="Arial" w:eastAsia="Arial" w:hAnsi="Arial" w:cs="Arial"/>
          <w:b/>
          <w:color w:val="000000"/>
          <w:sz w:val="21"/>
          <w:szCs w:val="21"/>
        </w:rPr>
        <w:t>m</w:t>
      </w:r>
      <w:r w:rsidR="006E1D31">
        <w:rPr>
          <w:rFonts w:ascii="Arial" w:eastAsia="Arial" w:hAnsi="Arial" w:cs="Arial"/>
          <w:b/>
          <w:color w:val="000000"/>
          <w:spacing w:val="-1"/>
          <w:sz w:val="21"/>
          <w:szCs w:val="21"/>
        </w:rPr>
        <w:t>p</w:t>
      </w:r>
      <w:r w:rsidR="006E1D31">
        <w:rPr>
          <w:rFonts w:ascii="Arial" w:eastAsia="Arial" w:hAnsi="Arial" w:cs="Arial"/>
          <w:b/>
          <w:color w:val="000000"/>
          <w:sz w:val="21"/>
          <w:szCs w:val="21"/>
        </w:rPr>
        <w:t>a</w:t>
      </w:r>
      <w:r w:rsidR="006E1D31">
        <w:rPr>
          <w:rFonts w:ascii="Arial" w:eastAsia="Arial" w:hAnsi="Arial" w:cs="Arial"/>
          <w:b/>
          <w:color w:val="000000"/>
          <w:spacing w:val="-2"/>
          <w:sz w:val="21"/>
          <w:szCs w:val="21"/>
        </w:rPr>
        <w:t>t</w:t>
      </w:r>
      <w:r w:rsidR="006E1D31">
        <w:rPr>
          <w:rFonts w:ascii="Arial" w:eastAsia="Arial" w:hAnsi="Arial" w:cs="Arial"/>
          <w:b/>
          <w:color w:val="000000"/>
          <w:spacing w:val="1"/>
          <w:sz w:val="21"/>
          <w:szCs w:val="21"/>
        </w:rPr>
        <w:t>i</w:t>
      </w:r>
      <w:r w:rsidR="006E1D31">
        <w:rPr>
          <w:rFonts w:ascii="Arial" w:eastAsia="Arial" w:hAnsi="Arial" w:cs="Arial"/>
          <w:b/>
          <w:color w:val="000000"/>
          <w:spacing w:val="-1"/>
          <w:sz w:val="21"/>
          <w:szCs w:val="21"/>
        </w:rPr>
        <w:t>b</w:t>
      </w:r>
      <w:r w:rsidR="006E1D31">
        <w:rPr>
          <w:rFonts w:ascii="Arial" w:eastAsia="Arial" w:hAnsi="Arial" w:cs="Arial"/>
          <w:b/>
          <w:color w:val="000000"/>
          <w:spacing w:val="1"/>
          <w:sz w:val="21"/>
          <w:szCs w:val="21"/>
        </w:rPr>
        <w:t>l</w:t>
      </w:r>
      <w:r w:rsidR="006E1D31">
        <w:rPr>
          <w:rFonts w:ascii="Arial" w:eastAsia="Arial" w:hAnsi="Arial" w:cs="Arial"/>
          <w:b/>
          <w:color w:val="000000"/>
          <w:sz w:val="21"/>
          <w:szCs w:val="21"/>
        </w:rPr>
        <w:t xml:space="preserve">e </w:t>
      </w:r>
      <w:r w:rsidR="006E1D31">
        <w:rPr>
          <w:rFonts w:ascii="Arial" w:eastAsia="Arial" w:hAnsi="Arial" w:cs="Arial"/>
          <w:b/>
          <w:color w:val="000000"/>
          <w:spacing w:val="24"/>
          <w:sz w:val="21"/>
          <w:szCs w:val="21"/>
        </w:rPr>
        <w:t>Wallet</w:t>
      </w:r>
      <w:r>
        <w:rPr>
          <w:rFonts w:ascii="Arial" w:eastAsia="Arial" w:hAnsi="Arial" w:cs="Arial"/>
          <w:b/>
          <w:color w:val="000000"/>
          <w:spacing w:val="50"/>
          <w:sz w:val="21"/>
          <w:szCs w:val="21"/>
        </w:rPr>
        <w:t xml:space="preserve"> </w:t>
      </w:r>
      <w:r>
        <w:rPr>
          <w:rFonts w:ascii="Arial" w:eastAsia="Arial" w:hAnsi="Arial" w:cs="Arial"/>
          <w:b/>
          <w:color w:val="000000"/>
          <w:spacing w:val="3"/>
          <w:sz w:val="21"/>
          <w:szCs w:val="21"/>
        </w:rPr>
        <w:t>s</w:t>
      </w:r>
      <w:r>
        <w:rPr>
          <w:rFonts w:ascii="Arial" w:eastAsia="Arial" w:hAnsi="Arial" w:cs="Arial"/>
          <w:b/>
          <w:color w:val="000000"/>
          <w:sz w:val="21"/>
          <w:szCs w:val="21"/>
        </w:rPr>
        <w:t>er</w:t>
      </w:r>
      <w:r>
        <w:rPr>
          <w:rFonts w:ascii="Arial" w:eastAsia="Arial" w:hAnsi="Arial" w:cs="Arial"/>
          <w:b/>
          <w:color w:val="000000"/>
          <w:spacing w:val="-1"/>
          <w:sz w:val="21"/>
          <w:szCs w:val="21"/>
        </w:rPr>
        <w:t>v</w:t>
      </w:r>
      <w:r>
        <w:rPr>
          <w:rFonts w:ascii="Arial" w:eastAsia="Arial" w:hAnsi="Arial" w:cs="Arial"/>
          <w:b/>
          <w:color w:val="000000"/>
          <w:spacing w:val="1"/>
          <w:sz w:val="21"/>
          <w:szCs w:val="21"/>
        </w:rPr>
        <w:t>i</w:t>
      </w:r>
      <w:r>
        <w:rPr>
          <w:rFonts w:ascii="Arial" w:eastAsia="Arial" w:hAnsi="Arial" w:cs="Arial"/>
          <w:b/>
          <w:color w:val="000000"/>
          <w:sz w:val="21"/>
          <w:szCs w:val="21"/>
        </w:rPr>
        <w:t>c</w:t>
      </w:r>
      <w:r>
        <w:rPr>
          <w:rFonts w:ascii="Arial" w:eastAsia="Arial" w:hAnsi="Arial" w:cs="Arial"/>
          <w:b/>
          <w:color w:val="000000"/>
          <w:spacing w:val="-1"/>
          <w:sz w:val="21"/>
          <w:szCs w:val="21"/>
        </w:rPr>
        <w:t>e</w:t>
      </w:r>
      <w:r>
        <w:rPr>
          <w:rFonts w:ascii="Arial" w:eastAsia="Arial" w:hAnsi="Arial" w:cs="Arial"/>
          <w:b/>
          <w:color w:val="000000"/>
          <w:sz w:val="21"/>
          <w:szCs w:val="21"/>
        </w:rPr>
        <w:t xml:space="preserve">: </w:t>
      </w:r>
      <w:r>
        <w:rPr>
          <w:rFonts w:ascii="Arial" w:eastAsia="Arial" w:hAnsi="Arial" w:cs="Arial"/>
          <w:b/>
          <w:color w:val="000000"/>
          <w:spacing w:val="3"/>
          <w:sz w:val="21"/>
          <w:szCs w:val="21"/>
        </w:rPr>
        <w:t xml:space="preserve"> </w:t>
      </w:r>
      <w:r>
        <w:rPr>
          <w:rFonts w:ascii="Arial" w:eastAsia="Arial" w:hAnsi="Arial" w:cs="Arial"/>
          <w:color w:val="000000"/>
          <w:sz w:val="21"/>
          <w:szCs w:val="21"/>
        </w:rPr>
        <w:t>T</w:t>
      </w:r>
      <w:r>
        <w:rPr>
          <w:rFonts w:ascii="Arial" w:eastAsia="Arial" w:hAnsi="Arial" w:cs="Arial"/>
          <w:color w:val="000000"/>
          <w:spacing w:val="1"/>
          <w:sz w:val="21"/>
          <w:szCs w:val="21"/>
        </w:rPr>
        <w:t>h</w:t>
      </w:r>
      <w:r>
        <w:rPr>
          <w:rFonts w:ascii="Arial" w:eastAsia="Arial" w:hAnsi="Arial" w:cs="Arial"/>
          <w:color w:val="000000"/>
          <w:sz w:val="21"/>
          <w:szCs w:val="21"/>
        </w:rPr>
        <w:t>e</w:t>
      </w:r>
      <w:r>
        <w:rPr>
          <w:rFonts w:ascii="Arial" w:eastAsia="Arial" w:hAnsi="Arial" w:cs="Arial"/>
          <w:color w:val="000000"/>
          <w:spacing w:val="34"/>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36"/>
          <w:sz w:val="21"/>
          <w:szCs w:val="21"/>
        </w:rPr>
        <w:t xml:space="preserve"> </w:t>
      </w:r>
      <w:r>
        <w:rPr>
          <w:rFonts w:ascii="Arial" w:eastAsia="Arial" w:hAnsi="Arial" w:cs="Arial"/>
          <w:color w:val="000000"/>
          <w:spacing w:val="2"/>
          <w:sz w:val="21"/>
          <w:szCs w:val="21"/>
        </w:rPr>
        <w:t>unde</w:t>
      </w:r>
      <w:r>
        <w:rPr>
          <w:rFonts w:ascii="Arial" w:eastAsia="Arial" w:hAnsi="Arial" w:cs="Arial"/>
          <w:color w:val="000000"/>
          <w:sz w:val="21"/>
          <w:szCs w:val="21"/>
        </w:rPr>
        <w:t>r</w:t>
      </w:r>
      <w:r>
        <w:rPr>
          <w:rFonts w:ascii="Arial" w:eastAsia="Arial" w:hAnsi="Arial" w:cs="Arial"/>
          <w:color w:val="000000"/>
          <w:spacing w:val="2"/>
          <w:sz w:val="21"/>
          <w:szCs w:val="21"/>
        </w:rPr>
        <w:t>stand</w:t>
      </w:r>
      <w:r>
        <w:rPr>
          <w:rFonts w:ascii="Arial" w:eastAsia="Arial" w:hAnsi="Arial" w:cs="Arial"/>
          <w:color w:val="000000"/>
          <w:sz w:val="21"/>
          <w:szCs w:val="21"/>
        </w:rPr>
        <w:t>s</w:t>
      </w:r>
      <w:r>
        <w:rPr>
          <w:rFonts w:ascii="Arial" w:eastAsia="Arial" w:hAnsi="Arial" w:cs="Arial"/>
          <w:color w:val="000000"/>
          <w:spacing w:val="58"/>
          <w:sz w:val="21"/>
          <w:szCs w:val="21"/>
        </w:rPr>
        <w:t xml:space="preserve"> </w:t>
      </w:r>
      <w:r>
        <w:rPr>
          <w:rFonts w:ascii="Arial" w:eastAsia="Arial" w:hAnsi="Arial" w:cs="Arial"/>
          <w:color w:val="000000"/>
          <w:spacing w:val="2"/>
          <w:sz w:val="21"/>
          <w:szCs w:val="21"/>
        </w:rPr>
        <w:t>an</w:t>
      </w:r>
      <w:r>
        <w:rPr>
          <w:rFonts w:ascii="Arial" w:eastAsia="Arial" w:hAnsi="Arial" w:cs="Arial"/>
          <w:color w:val="000000"/>
          <w:sz w:val="21"/>
          <w:szCs w:val="21"/>
        </w:rPr>
        <w:t>d</w:t>
      </w:r>
      <w:r>
        <w:rPr>
          <w:rFonts w:ascii="Arial" w:eastAsia="Arial" w:hAnsi="Arial" w:cs="Arial"/>
          <w:color w:val="000000"/>
          <w:spacing w:val="33"/>
          <w:sz w:val="21"/>
          <w:szCs w:val="21"/>
        </w:rPr>
        <w:t xml:space="preserve"> </w:t>
      </w:r>
      <w:r>
        <w:rPr>
          <w:rFonts w:ascii="Arial" w:eastAsia="Arial" w:hAnsi="Arial" w:cs="Arial"/>
          <w:color w:val="000000"/>
          <w:spacing w:val="2"/>
          <w:sz w:val="21"/>
          <w:szCs w:val="21"/>
        </w:rPr>
        <w:t>accept</w:t>
      </w:r>
      <w:r>
        <w:rPr>
          <w:rFonts w:ascii="Arial" w:eastAsia="Arial" w:hAnsi="Arial" w:cs="Arial"/>
          <w:color w:val="000000"/>
          <w:sz w:val="21"/>
          <w:szCs w:val="21"/>
        </w:rPr>
        <w:t>s,</w:t>
      </w:r>
      <w:r>
        <w:rPr>
          <w:rFonts w:ascii="Arial" w:eastAsia="Arial" w:hAnsi="Arial" w:cs="Arial"/>
          <w:color w:val="000000"/>
          <w:spacing w:val="46"/>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at</w:t>
      </w:r>
      <w:r>
        <w:rPr>
          <w:rFonts w:ascii="Arial" w:eastAsia="Arial" w:hAnsi="Arial" w:cs="Arial"/>
          <w:color w:val="000000"/>
          <w:spacing w:val="32"/>
          <w:sz w:val="21"/>
          <w:szCs w:val="21"/>
        </w:rPr>
        <w:t xml:space="preserve"> </w:t>
      </w:r>
      <w:r>
        <w:rPr>
          <w:rFonts w:ascii="Arial" w:eastAsia="Arial" w:hAnsi="Arial" w:cs="Arial"/>
          <w:color w:val="000000"/>
          <w:spacing w:val="2"/>
          <w:w w:val="103"/>
          <w:sz w:val="21"/>
          <w:szCs w:val="21"/>
        </w:rPr>
        <w:t>th</w:t>
      </w:r>
      <w:r>
        <w:rPr>
          <w:rFonts w:ascii="Arial" w:eastAsia="Arial" w:hAnsi="Arial" w:cs="Arial"/>
          <w:color w:val="000000"/>
          <w:w w:val="103"/>
          <w:sz w:val="21"/>
          <w:szCs w:val="21"/>
        </w:rPr>
        <w:t xml:space="preserve">e </w:t>
      </w:r>
      <w:r>
        <w:rPr>
          <w:rFonts w:ascii="Arial" w:eastAsia="Arial" w:hAnsi="Arial" w:cs="Arial"/>
          <w:color w:val="000000"/>
          <w:spacing w:val="4"/>
          <w:sz w:val="21"/>
          <w:szCs w:val="21"/>
        </w:rPr>
        <w:t>W</w:t>
      </w:r>
      <w:r>
        <w:rPr>
          <w:rFonts w:ascii="Arial" w:eastAsia="Arial" w:hAnsi="Arial" w:cs="Arial"/>
          <w:color w:val="000000"/>
          <w:sz w:val="21"/>
          <w:szCs w:val="21"/>
        </w:rPr>
        <w:t>a</w:t>
      </w:r>
      <w:r>
        <w:rPr>
          <w:rFonts w:ascii="Arial" w:eastAsia="Arial" w:hAnsi="Arial" w:cs="Arial"/>
          <w:color w:val="000000"/>
          <w:spacing w:val="2"/>
          <w:sz w:val="21"/>
          <w:szCs w:val="21"/>
        </w:rPr>
        <w:t>ll</w:t>
      </w:r>
      <w:r>
        <w:rPr>
          <w:rFonts w:ascii="Arial" w:eastAsia="Arial" w:hAnsi="Arial" w:cs="Arial"/>
          <w:color w:val="000000"/>
          <w:sz w:val="21"/>
          <w:szCs w:val="21"/>
        </w:rPr>
        <w:t>et</w:t>
      </w:r>
      <w:r>
        <w:rPr>
          <w:rFonts w:ascii="Arial" w:eastAsia="Arial" w:hAnsi="Arial" w:cs="Arial"/>
          <w:color w:val="000000"/>
          <w:spacing w:val="15"/>
          <w:sz w:val="21"/>
          <w:szCs w:val="21"/>
        </w:rPr>
        <w:t xml:space="preserve"> </w:t>
      </w:r>
      <w:r>
        <w:rPr>
          <w:rFonts w:ascii="Arial" w:eastAsia="Arial" w:hAnsi="Arial" w:cs="Arial"/>
          <w:color w:val="000000"/>
          <w:sz w:val="21"/>
          <w:szCs w:val="21"/>
        </w:rPr>
        <w:t xml:space="preserve">or </w:t>
      </w:r>
      <w:r>
        <w:rPr>
          <w:rFonts w:ascii="Arial" w:eastAsia="Arial" w:hAnsi="Arial" w:cs="Arial"/>
          <w:color w:val="000000"/>
          <w:spacing w:val="4"/>
          <w:sz w:val="21"/>
          <w:szCs w:val="21"/>
        </w:rPr>
        <w:t>W</w:t>
      </w:r>
      <w:r>
        <w:rPr>
          <w:rFonts w:ascii="Arial" w:eastAsia="Arial" w:hAnsi="Arial" w:cs="Arial"/>
          <w:color w:val="000000"/>
          <w:spacing w:val="2"/>
          <w:sz w:val="21"/>
          <w:szCs w:val="21"/>
        </w:rPr>
        <w:t>a</w:t>
      </w:r>
      <w:r>
        <w:rPr>
          <w:rFonts w:ascii="Arial" w:eastAsia="Arial" w:hAnsi="Arial" w:cs="Arial"/>
          <w:color w:val="000000"/>
          <w:sz w:val="21"/>
          <w:szCs w:val="21"/>
        </w:rPr>
        <w:t>l</w:t>
      </w:r>
      <w:r>
        <w:rPr>
          <w:rFonts w:ascii="Arial" w:eastAsia="Arial" w:hAnsi="Arial" w:cs="Arial"/>
          <w:color w:val="000000"/>
          <w:spacing w:val="2"/>
          <w:sz w:val="21"/>
          <w:szCs w:val="21"/>
        </w:rPr>
        <w:t>le</w:t>
      </w:r>
      <w:r>
        <w:rPr>
          <w:rFonts w:ascii="Arial" w:eastAsia="Arial" w:hAnsi="Arial" w:cs="Arial"/>
          <w:color w:val="000000"/>
          <w:sz w:val="21"/>
          <w:szCs w:val="21"/>
        </w:rPr>
        <w:t>t</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ser</w:t>
      </w:r>
      <w:r>
        <w:rPr>
          <w:rFonts w:ascii="Arial" w:eastAsia="Arial" w:hAnsi="Arial" w:cs="Arial"/>
          <w:color w:val="000000"/>
          <w:sz w:val="21"/>
          <w:szCs w:val="21"/>
        </w:rPr>
        <w:t>v</w:t>
      </w:r>
      <w:r>
        <w:rPr>
          <w:rFonts w:ascii="Arial" w:eastAsia="Arial" w:hAnsi="Arial" w:cs="Arial"/>
          <w:color w:val="000000"/>
          <w:spacing w:val="2"/>
          <w:sz w:val="21"/>
          <w:szCs w:val="21"/>
        </w:rPr>
        <w:t>ic</w:t>
      </w:r>
      <w:r>
        <w:rPr>
          <w:rFonts w:ascii="Arial" w:eastAsia="Arial" w:hAnsi="Arial" w:cs="Arial"/>
          <w:color w:val="000000"/>
          <w:sz w:val="21"/>
          <w:szCs w:val="21"/>
        </w:rPr>
        <w:t>e</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pro</w:t>
      </w:r>
      <w:r>
        <w:rPr>
          <w:rFonts w:ascii="Arial" w:eastAsia="Arial" w:hAnsi="Arial" w:cs="Arial"/>
          <w:color w:val="000000"/>
          <w:sz w:val="21"/>
          <w:szCs w:val="21"/>
        </w:rPr>
        <w:t>v</w:t>
      </w:r>
      <w:r>
        <w:rPr>
          <w:rFonts w:ascii="Arial" w:eastAsia="Arial" w:hAnsi="Arial" w:cs="Arial"/>
          <w:color w:val="000000"/>
          <w:spacing w:val="2"/>
          <w:sz w:val="21"/>
          <w:szCs w:val="21"/>
        </w:rPr>
        <w:t>ide</w:t>
      </w:r>
      <w:r>
        <w:rPr>
          <w:rFonts w:ascii="Arial" w:eastAsia="Arial" w:hAnsi="Arial" w:cs="Arial"/>
          <w:color w:val="000000"/>
          <w:sz w:val="21"/>
          <w:szCs w:val="21"/>
        </w:rPr>
        <w:t>r</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d</w:t>
      </w:r>
      <w:r>
        <w:rPr>
          <w:rFonts w:ascii="Arial" w:eastAsia="Arial" w:hAnsi="Arial" w:cs="Arial"/>
          <w:color w:val="000000"/>
          <w:spacing w:val="9"/>
          <w:sz w:val="21"/>
          <w:szCs w:val="21"/>
        </w:rPr>
        <w:t xml:space="preserve"> </w:t>
      </w:r>
      <w:r>
        <w:rPr>
          <w:rFonts w:ascii="Arial" w:eastAsia="Arial" w:hAnsi="Arial" w:cs="Arial"/>
          <w:color w:val="000000"/>
          <w:spacing w:val="2"/>
          <w:sz w:val="21"/>
          <w:szCs w:val="21"/>
        </w:rPr>
        <w:t>f</w:t>
      </w:r>
      <w:r>
        <w:rPr>
          <w:rFonts w:ascii="Arial" w:eastAsia="Arial" w:hAnsi="Arial" w:cs="Arial"/>
          <w:color w:val="000000"/>
          <w:sz w:val="21"/>
          <w:szCs w:val="21"/>
        </w:rPr>
        <w:t>or</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sz w:val="21"/>
          <w:szCs w:val="21"/>
        </w:rPr>
        <w:t>con</w:t>
      </w:r>
      <w:r>
        <w:rPr>
          <w:rFonts w:ascii="Arial" w:eastAsia="Arial" w:hAnsi="Arial" w:cs="Arial"/>
          <w:color w:val="000000"/>
          <w:sz w:val="21"/>
          <w:szCs w:val="21"/>
        </w:rPr>
        <w:t>t</w:t>
      </w:r>
      <w:r>
        <w:rPr>
          <w:rFonts w:ascii="Arial" w:eastAsia="Arial" w:hAnsi="Arial" w:cs="Arial"/>
          <w:color w:val="000000"/>
          <w:spacing w:val="2"/>
          <w:sz w:val="21"/>
          <w:szCs w:val="21"/>
        </w:rPr>
        <w:t>rib</w:t>
      </w:r>
      <w:r>
        <w:rPr>
          <w:rFonts w:ascii="Arial" w:eastAsia="Arial" w:hAnsi="Arial" w:cs="Arial"/>
          <w:color w:val="000000"/>
          <w:sz w:val="21"/>
          <w:szCs w:val="21"/>
        </w:rPr>
        <w:t>u</w:t>
      </w:r>
      <w:r>
        <w:rPr>
          <w:rFonts w:ascii="Arial" w:eastAsia="Arial" w:hAnsi="Arial" w:cs="Arial"/>
          <w:color w:val="000000"/>
          <w:spacing w:val="2"/>
          <w:sz w:val="21"/>
          <w:szCs w:val="21"/>
        </w:rPr>
        <w:t>tion</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sidR="006E1D31">
        <w:rPr>
          <w:rFonts w:ascii="Arial" w:eastAsia="Arial" w:hAnsi="Arial" w:cs="Arial"/>
          <w:color w:val="000000"/>
          <w:spacing w:val="2"/>
          <w:sz w:val="21"/>
          <w:szCs w:val="21"/>
        </w:rPr>
        <w:t>must</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b</w:t>
      </w:r>
      <w:r>
        <w:rPr>
          <w:rFonts w:ascii="Arial" w:eastAsia="Arial" w:hAnsi="Arial" w:cs="Arial"/>
          <w:color w:val="000000"/>
          <w:sz w:val="21"/>
          <w:szCs w:val="21"/>
        </w:rPr>
        <w:t>e</w:t>
      </w:r>
      <w:r>
        <w:rPr>
          <w:rFonts w:ascii="Arial" w:eastAsia="Arial" w:hAnsi="Arial" w:cs="Arial"/>
          <w:color w:val="000000"/>
          <w:spacing w:val="4"/>
          <w:sz w:val="21"/>
          <w:szCs w:val="21"/>
        </w:rPr>
        <w:t xml:space="preserve"> </w:t>
      </w:r>
      <w:r>
        <w:rPr>
          <w:rFonts w:ascii="Arial" w:eastAsia="Arial" w:hAnsi="Arial" w:cs="Arial"/>
          <w:color w:val="000000"/>
          <w:spacing w:val="2"/>
          <w:w w:val="103"/>
          <w:sz w:val="21"/>
          <w:szCs w:val="21"/>
        </w:rPr>
        <w:t>tech</w:t>
      </w:r>
      <w:r>
        <w:rPr>
          <w:rFonts w:ascii="Arial" w:eastAsia="Arial" w:hAnsi="Arial" w:cs="Arial"/>
          <w:color w:val="000000"/>
          <w:w w:val="103"/>
          <w:sz w:val="21"/>
          <w:szCs w:val="21"/>
        </w:rPr>
        <w:t>n</w:t>
      </w:r>
      <w:r>
        <w:rPr>
          <w:rFonts w:ascii="Arial" w:eastAsia="Arial" w:hAnsi="Arial" w:cs="Arial"/>
          <w:color w:val="000000"/>
          <w:spacing w:val="2"/>
          <w:w w:val="103"/>
          <w:sz w:val="21"/>
          <w:szCs w:val="21"/>
        </w:rPr>
        <w:t>ica</w:t>
      </w:r>
      <w:r>
        <w:rPr>
          <w:rFonts w:ascii="Arial" w:eastAsia="Arial" w:hAnsi="Arial" w:cs="Arial"/>
          <w:color w:val="000000"/>
          <w:w w:val="103"/>
          <w:sz w:val="21"/>
          <w:szCs w:val="21"/>
        </w:rPr>
        <w:t>l</w:t>
      </w:r>
      <w:r>
        <w:rPr>
          <w:rFonts w:ascii="Arial" w:eastAsia="Arial" w:hAnsi="Arial" w:cs="Arial"/>
          <w:color w:val="000000"/>
          <w:spacing w:val="2"/>
          <w:w w:val="103"/>
          <w:sz w:val="21"/>
          <w:szCs w:val="21"/>
        </w:rPr>
        <w:t>l</w:t>
      </w:r>
      <w:r>
        <w:rPr>
          <w:rFonts w:ascii="Arial" w:eastAsia="Arial" w:hAnsi="Arial" w:cs="Arial"/>
          <w:color w:val="000000"/>
          <w:w w:val="103"/>
          <w:sz w:val="21"/>
          <w:szCs w:val="21"/>
        </w:rPr>
        <w:t xml:space="preserve">y </w:t>
      </w:r>
      <w:r>
        <w:rPr>
          <w:rFonts w:ascii="Arial" w:eastAsia="Arial" w:hAnsi="Arial" w:cs="Arial"/>
          <w:color w:val="000000"/>
          <w:spacing w:val="2"/>
          <w:sz w:val="21"/>
          <w:szCs w:val="21"/>
        </w:rPr>
        <w:t>compati</w:t>
      </w:r>
      <w:r>
        <w:rPr>
          <w:rFonts w:ascii="Arial" w:eastAsia="Arial" w:hAnsi="Arial" w:cs="Arial"/>
          <w:color w:val="000000"/>
          <w:sz w:val="21"/>
          <w:szCs w:val="21"/>
        </w:rPr>
        <w:t>b</w:t>
      </w:r>
      <w:r>
        <w:rPr>
          <w:rFonts w:ascii="Arial" w:eastAsia="Arial" w:hAnsi="Arial" w:cs="Arial"/>
          <w:color w:val="000000"/>
          <w:spacing w:val="2"/>
          <w:sz w:val="21"/>
          <w:szCs w:val="21"/>
        </w:rPr>
        <w:t>l</w:t>
      </w:r>
      <w:r>
        <w:rPr>
          <w:rFonts w:ascii="Arial" w:eastAsia="Arial" w:hAnsi="Arial" w:cs="Arial"/>
          <w:color w:val="000000"/>
          <w:sz w:val="21"/>
          <w:szCs w:val="21"/>
        </w:rPr>
        <w:t>e</w:t>
      </w:r>
      <w:r>
        <w:rPr>
          <w:rFonts w:ascii="Arial" w:eastAsia="Arial" w:hAnsi="Arial" w:cs="Arial"/>
          <w:color w:val="000000"/>
          <w:spacing w:val="38"/>
          <w:sz w:val="21"/>
          <w:szCs w:val="21"/>
        </w:rPr>
        <w:t xml:space="preserve"> </w:t>
      </w:r>
      <w:r>
        <w:rPr>
          <w:rFonts w:ascii="Arial" w:eastAsia="Arial" w:hAnsi="Arial" w:cs="Arial"/>
          <w:color w:val="000000"/>
          <w:spacing w:val="2"/>
          <w:sz w:val="21"/>
          <w:szCs w:val="21"/>
        </w:rPr>
        <w:t>w</w:t>
      </w:r>
      <w:r>
        <w:rPr>
          <w:rFonts w:ascii="Arial" w:eastAsia="Arial" w:hAnsi="Arial" w:cs="Arial"/>
          <w:color w:val="000000"/>
          <w:sz w:val="21"/>
          <w:szCs w:val="21"/>
        </w:rPr>
        <w:t>i</w:t>
      </w:r>
      <w:r>
        <w:rPr>
          <w:rFonts w:ascii="Arial" w:eastAsia="Arial" w:hAnsi="Arial" w:cs="Arial"/>
          <w:color w:val="000000"/>
          <w:spacing w:val="2"/>
          <w:sz w:val="21"/>
          <w:szCs w:val="21"/>
        </w:rPr>
        <w:t>t</w:t>
      </w:r>
      <w:r>
        <w:rPr>
          <w:rFonts w:ascii="Arial" w:eastAsia="Arial" w:hAnsi="Arial" w:cs="Arial"/>
          <w:color w:val="000000"/>
          <w:sz w:val="21"/>
          <w:szCs w:val="21"/>
        </w:rPr>
        <w:t>h</w:t>
      </w:r>
      <w:r>
        <w:rPr>
          <w:rFonts w:ascii="Arial" w:eastAsia="Arial" w:hAnsi="Arial" w:cs="Arial"/>
          <w:color w:val="000000"/>
          <w:spacing w:val="19"/>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5"/>
          <w:sz w:val="21"/>
          <w:szCs w:val="21"/>
        </w:rPr>
        <w:t xml:space="preserve"> </w:t>
      </w:r>
      <w:r w:rsidR="006E1D31">
        <w:rPr>
          <w:rFonts w:ascii="Arial" w:eastAsia="Arial" w:hAnsi="Arial" w:cs="Arial"/>
          <w:color w:val="000000"/>
          <w:spacing w:val="2"/>
          <w:sz w:val="21"/>
          <w:szCs w:val="21"/>
        </w:rPr>
        <w:t>UMC</w:t>
      </w:r>
      <w:r>
        <w:rPr>
          <w:rFonts w:ascii="Arial" w:eastAsia="Arial" w:hAnsi="Arial" w:cs="Arial"/>
          <w:color w:val="000000"/>
          <w:sz w:val="21"/>
          <w:szCs w:val="21"/>
        </w:rPr>
        <w:t>.</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7"/>
          <w:sz w:val="21"/>
          <w:szCs w:val="21"/>
        </w:rPr>
        <w:t xml:space="preserve"> </w:t>
      </w:r>
      <w:r>
        <w:rPr>
          <w:rFonts w:ascii="Arial" w:eastAsia="Arial" w:hAnsi="Arial" w:cs="Arial"/>
          <w:color w:val="000000"/>
          <w:spacing w:val="2"/>
          <w:sz w:val="21"/>
          <w:szCs w:val="21"/>
        </w:rPr>
        <w:t>fa</w:t>
      </w:r>
      <w:r>
        <w:rPr>
          <w:rFonts w:ascii="Arial" w:eastAsia="Arial" w:hAnsi="Arial" w:cs="Arial"/>
          <w:color w:val="000000"/>
          <w:sz w:val="21"/>
          <w:szCs w:val="21"/>
        </w:rPr>
        <w:t>i</w:t>
      </w:r>
      <w:r>
        <w:rPr>
          <w:rFonts w:ascii="Arial" w:eastAsia="Arial" w:hAnsi="Arial" w:cs="Arial"/>
          <w:color w:val="000000"/>
          <w:spacing w:val="2"/>
          <w:sz w:val="21"/>
          <w:szCs w:val="21"/>
        </w:rPr>
        <w:t>lur</w:t>
      </w:r>
      <w:r>
        <w:rPr>
          <w:rFonts w:ascii="Arial" w:eastAsia="Arial" w:hAnsi="Arial" w:cs="Arial"/>
          <w:color w:val="000000"/>
          <w:sz w:val="21"/>
          <w:szCs w:val="21"/>
        </w:rPr>
        <w:t>e</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assur</w:t>
      </w:r>
      <w:r>
        <w:rPr>
          <w:rFonts w:ascii="Arial" w:eastAsia="Arial" w:hAnsi="Arial" w:cs="Arial"/>
          <w:color w:val="000000"/>
          <w:sz w:val="21"/>
          <w:szCs w:val="21"/>
        </w:rPr>
        <w:t>e</w:t>
      </w:r>
      <w:r>
        <w:rPr>
          <w:rFonts w:ascii="Arial" w:eastAsia="Arial" w:hAnsi="Arial" w:cs="Arial"/>
          <w:color w:val="000000"/>
          <w:spacing w:val="25"/>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is</w:t>
      </w:r>
      <w:r>
        <w:rPr>
          <w:rFonts w:ascii="Arial" w:eastAsia="Arial" w:hAnsi="Arial" w:cs="Arial"/>
          <w:color w:val="000000"/>
          <w:spacing w:val="18"/>
          <w:sz w:val="21"/>
          <w:szCs w:val="21"/>
        </w:rPr>
        <w:t xml:space="preserve"> </w:t>
      </w:r>
      <w:r>
        <w:rPr>
          <w:rFonts w:ascii="Arial" w:eastAsia="Arial" w:hAnsi="Arial" w:cs="Arial"/>
          <w:color w:val="000000"/>
          <w:spacing w:val="2"/>
          <w:sz w:val="21"/>
          <w:szCs w:val="21"/>
        </w:rPr>
        <w:t>ma</w:t>
      </w:r>
      <w:r>
        <w:rPr>
          <w:rFonts w:ascii="Arial" w:eastAsia="Arial" w:hAnsi="Arial" w:cs="Arial"/>
          <w:color w:val="000000"/>
          <w:sz w:val="21"/>
          <w:szCs w:val="21"/>
        </w:rPr>
        <w:t>y</w:t>
      </w:r>
      <w:r>
        <w:rPr>
          <w:rFonts w:ascii="Arial" w:eastAsia="Arial" w:hAnsi="Arial" w:cs="Arial"/>
          <w:color w:val="000000"/>
          <w:spacing w:val="20"/>
          <w:sz w:val="21"/>
          <w:szCs w:val="21"/>
        </w:rPr>
        <w:t xml:space="preserve"> </w:t>
      </w:r>
      <w:r>
        <w:rPr>
          <w:rFonts w:ascii="Arial" w:eastAsia="Arial" w:hAnsi="Arial" w:cs="Arial"/>
          <w:color w:val="000000"/>
          <w:spacing w:val="2"/>
          <w:sz w:val="21"/>
          <w:szCs w:val="21"/>
        </w:rPr>
        <w:t>hav</w:t>
      </w:r>
      <w:r>
        <w:rPr>
          <w:rFonts w:ascii="Arial" w:eastAsia="Arial" w:hAnsi="Arial" w:cs="Arial"/>
          <w:color w:val="000000"/>
          <w:sz w:val="21"/>
          <w:szCs w:val="21"/>
        </w:rPr>
        <w:t>e</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th</w:t>
      </w:r>
      <w:r>
        <w:rPr>
          <w:rFonts w:ascii="Arial" w:eastAsia="Arial" w:hAnsi="Arial" w:cs="Arial"/>
          <w:color w:val="000000"/>
          <w:sz w:val="21"/>
          <w:szCs w:val="21"/>
        </w:rPr>
        <w:t>e</w:t>
      </w:r>
      <w:r>
        <w:rPr>
          <w:rFonts w:ascii="Arial" w:eastAsia="Arial" w:hAnsi="Arial" w:cs="Arial"/>
          <w:color w:val="000000"/>
          <w:spacing w:val="15"/>
          <w:sz w:val="21"/>
          <w:szCs w:val="21"/>
        </w:rPr>
        <w:t xml:space="preserve"> </w:t>
      </w:r>
      <w:r>
        <w:rPr>
          <w:rFonts w:ascii="Arial" w:eastAsia="Arial" w:hAnsi="Arial" w:cs="Arial"/>
          <w:color w:val="000000"/>
          <w:spacing w:val="2"/>
          <w:sz w:val="21"/>
          <w:szCs w:val="21"/>
        </w:rPr>
        <w:t>resu</w:t>
      </w:r>
      <w:r>
        <w:rPr>
          <w:rFonts w:ascii="Arial" w:eastAsia="Arial" w:hAnsi="Arial" w:cs="Arial"/>
          <w:color w:val="000000"/>
          <w:sz w:val="21"/>
          <w:szCs w:val="21"/>
        </w:rPr>
        <w:t>lt</w:t>
      </w:r>
      <w:r>
        <w:rPr>
          <w:rFonts w:ascii="Arial" w:eastAsia="Arial" w:hAnsi="Arial" w:cs="Arial"/>
          <w:color w:val="000000"/>
          <w:spacing w:val="23"/>
          <w:sz w:val="21"/>
          <w:szCs w:val="21"/>
        </w:rPr>
        <w:t xml:space="preserve"> </w:t>
      </w:r>
      <w:r>
        <w:rPr>
          <w:rFonts w:ascii="Arial" w:eastAsia="Arial" w:hAnsi="Arial" w:cs="Arial"/>
          <w:color w:val="000000"/>
          <w:spacing w:val="2"/>
          <w:sz w:val="21"/>
          <w:szCs w:val="21"/>
        </w:rPr>
        <w:t>tha</w:t>
      </w:r>
      <w:r>
        <w:rPr>
          <w:rFonts w:ascii="Arial" w:eastAsia="Arial" w:hAnsi="Arial" w:cs="Arial"/>
          <w:color w:val="000000"/>
          <w:sz w:val="21"/>
          <w:szCs w:val="21"/>
        </w:rPr>
        <w:t>t</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Use</w:t>
      </w:r>
      <w:r>
        <w:rPr>
          <w:rFonts w:ascii="Arial" w:eastAsia="Arial" w:hAnsi="Arial" w:cs="Arial"/>
          <w:color w:val="000000"/>
          <w:sz w:val="21"/>
          <w:szCs w:val="21"/>
        </w:rPr>
        <w:t>r</w:t>
      </w:r>
      <w:r>
        <w:rPr>
          <w:rFonts w:ascii="Arial" w:eastAsia="Arial" w:hAnsi="Arial" w:cs="Arial"/>
          <w:color w:val="000000"/>
          <w:spacing w:val="-6"/>
          <w:sz w:val="21"/>
          <w:szCs w:val="21"/>
        </w:rPr>
        <w:t xml:space="preserve"> </w:t>
      </w:r>
      <w:r>
        <w:rPr>
          <w:rFonts w:ascii="Arial" w:eastAsia="Arial" w:hAnsi="Arial" w:cs="Arial"/>
          <w:color w:val="000000"/>
          <w:spacing w:val="2"/>
          <w:w w:val="103"/>
          <w:sz w:val="21"/>
          <w:szCs w:val="21"/>
        </w:rPr>
        <w:t>wi</w:t>
      </w:r>
      <w:r>
        <w:rPr>
          <w:rFonts w:ascii="Arial" w:eastAsia="Arial" w:hAnsi="Arial" w:cs="Arial"/>
          <w:color w:val="000000"/>
          <w:w w:val="103"/>
          <w:sz w:val="21"/>
          <w:szCs w:val="21"/>
        </w:rPr>
        <w:t xml:space="preserve">ll </w:t>
      </w:r>
      <w:r>
        <w:rPr>
          <w:rFonts w:ascii="Arial" w:eastAsia="Arial" w:hAnsi="Arial" w:cs="Arial"/>
          <w:color w:val="000000"/>
          <w:spacing w:val="2"/>
          <w:sz w:val="21"/>
          <w:szCs w:val="21"/>
        </w:rPr>
        <w:t>no</w:t>
      </w:r>
      <w:r>
        <w:rPr>
          <w:rFonts w:ascii="Arial" w:eastAsia="Arial" w:hAnsi="Arial" w:cs="Arial"/>
          <w:color w:val="000000"/>
          <w:sz w:val="21"/>
          <w:szCs w:val="21"/>
        </w:rPr>
        <w:t>t</w:t>
      </w:r>
      <w:r>
        <w:rPr>
          <w:rFonts w:ascii="Arial" w:eastAsia="Arial" w:hAnsi="Arial" w:cs="Arial"/>
          <w:color w:val="000000"/>
          <w:spacing w:val="13"/>
          <w:sz w:val="21"/>
          <w:szCs w:val="21"/>
        </w:rPr>
        <w:t xml:space="preserve"> </w:t>
      </w:r>
      <w:r>
        <w:rPr>
          <w:rFonts w:ascii="Arial" w:eastAsia="Arial" w:hAnsi="Arial" w:cs="Arial"/>
          <w:color w:val="000000"/>
          <w:spacing w:val="2"/>
          <w:sz w:val="21"/>
          <w:szCs w:val="21"/>
        </w:rPr>
        <w:t>gai</w:t>
      </w:r>
      <w:r>
        <w:rPr>
          <w:rFonts w:ascii="Arial" w:eastAsia="Arial" w:hAnsi="Arial" w:cs="Arial"/>
          <w:color w:val="000000"/>
          <w:sz w:val="21"/>
          <w:szCs w:val="21"/>
        </w:rPr>
        <w:t>n</w:t>
      </w:r>
      <w:r>
        <w:rPr>
          <w:rFonts w:ascii="Arial" w:eastAsia="Arial" w:hAnsi="Arial" w:cs="Arial"/>
          <w:color w:val="000000"/>
          <w:spacing w:val="16"/>
          <w:sz w:val="21"/>
          <w:szCs w:val="21"/>
        </w:rPr>
        <w:t xml:space="preserve"> </w:t>
      </w:r>
      <w:r>
        <w:rPr>
          <w:rFonts w:ascii="Arial" w:eastAsia="Arial" w:hAnsi="Arial" w:cs="Arial"/>
          <w:color w:val="000000"/>
          <w:spacing w:val="2"/>
          <w:sz w:val="21"/>
          <w:szCs w:val="21"/>
        </w:rPr>
        <w:t>acces</w:t>
      </w:r>
      <w:r>
        <w:rPr>
          <w:rFonts w:ascii="Arial" w:eastAsia="Arial" w:hAnsi="Arial" w:cs="Arial"/>
          <w:color w:val="000000"/>
          <w:sz w:val="21"/>
          <w:szCs w:val="21"/>
        </w:rPr>
        <w:t>s</w:t>
      </w:r>
      <w:r>
        <w:rPr>
          <w:rFonts w:ascii="Arial" w:eastAsia="Arial" w:hAnsi="Arial" w:cs="Arial"/>
          <w:color w:val="000000"/>
          <w:spacing w:val="24"/>
          <w:sz w:val="21"/>
          <w:szCs w:val="21"/>
        </w:rPr>
        <w:t xml:space="preserve"> </w:t>
      </w:r>
      <w:r>
        <w:rPr>
          <w:rFonts w:ascii="Arial" w:eastAsia="Arial" w:hAnsi="Arial" w:cs="Arial"/>
          <w:color w:val="000000"/>
          <w:spacing w:val="2"/>
          <w:sz w:val="21"/>
          <w:szCs w:val="21"/>
        </w:rPr>
        <w:t>t</w:t>
      </w:r>
      <w:r>
        <w:rPr>
          <w:rFonts w:ascii="Arial" w:eastAsia="Arial" w:hAnsi="Arial" w:cs="Arial"/>
          <w:color w:val="000000"/>
          <w:sz w:val="21"/>
          <w:szCs w:val="21"/>
        </w:rPr>
        <w:t>o</w:t>
      </w:r>
      <w:r>
        <w:rPr>
          <w:rFonts w:ascii="Arial" w:eastAsia="Arial" w:hAnsi="Arial" w:cs="Arial"/>
          <w:color w:val="000000"/>
          <w:spacing w:val="11"/>
          <w:sz w:val="21"/>
          <w:szCs w:val="21"/>
        </w:rPr>
        <w:t xml:space="preserve"> </w:t>
      </w:r>
      <w:r>
        <w:rPr>
          <w:rFonts w:ascii="Arial" w:eastAsia="Arial" w:hAnsi="Arial" w:cs="Arial"/>
          <w:color w:val="000000"/>
          <w:spacing w:val="2"/>
          <w:w w:val="103"/>
          <w:sz w:val="21"/>
          <w:szCs w:val="21"/>
        </w:rPr>
        <w:t>h</w:t>
      </w:r>
      <w:r>
        <w:rPr>
          <w:rFonts w:ascii="Arial" w:eastAsia="Arial" w:hAnsi="Arial" w:cs="Arial"/>
          <w:color w:val="000000"/>
          <w:w w:val="103"/>
          <w:sz w:val="21"/>
          <w:szCs w:val="21"/>
        </w:rPr>
        <w:t>is</w:t>
      </w:r>
      <w:r>
        <w:rPr>
          <w:rFonts w:ascii="Arial" w:eastAsia="Arial" w:hAnsi="Arial" w:cs="Arial"/>
          <w:color w:val="000000"/>
          <w:spacing w:val="-33"/>
          <w:sz w:val="21"/>
          <w:szCs w:val="21"/>
        </w:rPr>
        <w:t xml:space="preserve"> </w:t>
      </w:r>
      <w:r w:rsidR="006E1D31">
        <w:rPr>
          <w:rFonts w:ascii="Arial" w:eastAsia="Arial" w:hAnsi="Arial" w:cs="Arial"/>
          <w:color w:val="000000"/>
          <w:spacing w:val="2"/>
          <w:w w:val="103"/>
          <w:sz w:val="21"/>
          <w:szCs w:val="21"/>
        </w:rPr>
        <w:t>UMC</w:t>
      </w:r>
      <w:r>
        <w:rPr>
          <w:rFonts w:ascii="Arial" w:eastAsia="Arial" w:hAnsi="Arial" w:cs="Arial"/>
          <w:color w:val="000000"/>
          <w:spacing w:val="2"/>
          <w:w w:val="103"/>
          <w:sz w:val="21"/>
          <w:szCs w:val="21"/>
        </w:rPr>
        <w:t>.</w:t>
      </w:r>
    </w:p>
    <w:p w:rsidR="008F263D" w:rsidRDefault="008F263D" w:rsidP="006E1D31">
      <w:pPr>
        <w:spacing w:before="9"/>
        <w:contextualSpacing/>
        <w:rPr>
          <w:sz w:val="22"/>
          <w:szCs w:val="22"/>
        </w:rPr>
      </w:pPr>
    </w:p>
    <w:p w:rsidR="008F263D" w:rsidRDefault="004B5D9E" w:rsidP="006E1D31">
      <w:pPr>
        <w:ind w:left="408"/>
        <w:contextualSpacing/>
        <w:rPr>
          <w:rFonts w:ascii="Arial" w:eastAsia="Arial" w:hAnsi="Arial" w:cs="Arial"/>
          <w:sz w:val="21"/>
          <w:szCs w:val="21"/>
        </w:rPr>
      </w:pPr>
      <w:r>
        <w:rPr>
          <w:rFonts w:ascii="Arial" w:eastAsia="Arial" w:hAnsi="Arial" w:cs="Arial"/>
          <w:b/>
          <w:spacing w:val="1"/>
          <w:sz w:val="21"/>
          <w:szCs w:val="21"/>
        </w:rPr>
        <w:t>6</w:t>
      </w:r>
      <w:r>
        <w:rPr>
          <w:rFonts w:ascii="Arial" w:eastAsia="Arial" w:hAnsi="Arial" w:cs="Arial"/>
          <w:b/>
          <w:sz w:val="21"/>
          <w:szCs w:val="21"/>
        </w:rPr>
        <w:t xml:space="preserve">.        </w:t>
      </w:r>
      <w:r>
        <w:rPr>
          <w:rFonts w:ascii="Arial" w:eastAsia="Arial" w:hAnsi="Arial" w:cs="Arial"/>
          <w:b/>
          <w:spacing w:val="3"/>
          <w:sz w:val="21"/>
          <w:szCs w:val="21"/>
        </w:rPr>
        <w:t xml:space="preserve"> </w:t>
      </w:r>
      <w:r>
        <w:rPr>
          <w:rFonts w:ascii="Arial" w:eastAsia="Arial" w:hAnsi="Arial" w:cs="Arial"/>
          <w:b/>
          <w:spacing w:val="-1"/>
          <w:w w:val="105"/>
          <w:sz w:val="21"/>
          <w:szCs w:val="21"/>
        </w:rPr>
        <w:t>T</w:t>
      </w:r>
      <w:r>
        <w:rPr>
          <w:rFonts w:ascii="Arial" w:eastAsia="Arial" w:hAnsi="Arial" w:cs="Arial"/>
          <w:b/>
          <w:w w:val="105"/>
          <w:sz w:val="21"/>
          <w:szCs w:val="21"/>
        </w:rPr>
        <w:t>a</w:t>
      </w:r>
      <w:r>
        <w:rPr>
          <w:rFonts w:ascii="Arial" w:eastAsia="Arial" w:hAnsi="Arial" w:cs="Arial"/>
          <w:b/>
          <w:spacing w:val="-1"/>
          <w:w w:val="105"/>
          <w:sz w:val="21"/>
          <w:szCs w:val="21"/>
        </w:rPr>
        <w:t>x</w:t>
      </w:r>
      <w:r>
        <w:rPr>
          <w:rFonts w:ascii="Arial" w:eastAsia="Arial" w:hAnsi="Arial" w:cs="Arial"/>
          <w:b/>
          <w:w w:val="105"/>
          <w:sz w:val="21"/>
          <w:szCs w:val="21"/>
        </w:rPr>
        <w:t>at</w:t>
      </w:r>
      <w:r>
        <w:rPr>
          <w:rFonts w:ascii="Arial" w:eastAsia="Arial" w:hAnsi="Arial" w:cs="Arial"/>
          <w:b/>
          <w:spacing w:val="1"/>
          <w:w w:val="105"/>
          <w:sz w:val="21"/>
          <w:szCs w:val="21"/>
        </w:rPr>
        <w:t>i</w:t>
      </w:r>
      <w:r>
        <w:rPr>
          <w:rFonts w:ascii="Arial" w:eastAsia="Arial" w:hAnsi="Arial" w:cs="Arial"/>
          <w:b/>
          <w:spacing w:val="-1"/>
          <w:w w:val="105"/>
          <w:sz w:val="21"/>
          <w:szCs w:val="21"/>
        </w:rPr>
        <w:t>o</w:t>
      </w:r>
      <w:r>
        <w:rPr>
          <w:rFonts w:ascii="Arial" w:eastAsia="Arial" w:hAnsi="Arial" w:cs="Arial"/>
          <w:b/>
          <w:w w:val="105"/>
          <w:sz w:val="21"/>
          <w:szCs w:val="21"/>
        </w:rPr>
        <w:t>n</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ind w:left="408" w:right="77" w:hanging="296"/>
        <w:contextualSpacing/>
        <w:rPr>
          <w:rFonts w:ascii="Arial" w:eastAsia="Arial" w:hAnsi="Arial" w:cs="Arial"/>
          <w:sz w:val="21"/>
          <w:szCs w:val="21"/>
        </w:rPr>
      </w:pPr>
      <w:r>
        <w:rPr>
          <w:spacing w:val="1"/>
          <w:sz w:val="16"/>
          <w:szCs w:val="16"/>
        </w:rPr>
        <w:t>3</w:t>
      </w:r>
      <w:r w:rsidR="008E4E56">
        <w:rPr>
          <w:sz w:val="16"/>
          <w:szCs w:val="16"/>
        </w:rPr>
        <w:t>1</w:t>
      </w:r>
      <w:r>
        <w:rPr>
          <w:sz w:val="16"/>
          <w:szCs w:val="16"/>
        </w:rPr>
        <w:t xml:space="preserve">  </w:t>
      </w:r>
      <w:r>
        <w:rPr>
          <w:spacing w:val="5"/>
          <w:sz w:val="16"/>
          <w:szCs w:val="16"/>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8"/>
          <w:sz w:val="21"/>
          <w:szCs w:val="21"/>
        </w:rPr>
        <w:t xml:space="preserve"> </w:t>
      </w:r>
      <w:r>
        <w:rPr>
          <w:rFonts w:ascii="Arial" w:eastAsia="Arial" w:hAnsi="Arial" w:cs="Arial"/>
          <w:spacing w:val="2"/>
          <w:sz w:val="21"/>
          <w:szCs w:val="21"/>
        </w:rPr>
        <w:t>bear</w:t>
      </w:r>
      <w:r>
        <w:rPr>
          <w:rFonts w:ascii="Arial" w:eastAsia="Arial" w:hAnsi="Arial" w:cs="Arial"/>
          <w:sz w:val="21"/>
          <w:szCs w:val="21"/>
        </w:rPr>
        <w:t>s</w:t>
      </w:r>
      <w:r>
        <w:rPr>
          <w:rFonts w:ascii="Arial" w:eastAsia="Arial" w:hAnsi="Arial" w:cs="Arial"/>
          <w:spacing w:val="10"/>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7"/>
          <w:sz w:val="21"/>
          <w:szCs w:val="21"/>
        </w:rPr>
        <w:t xml:space="preserv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2"/>
          <w:sz w:val="21"/>
          <w:szCs w:val="21"/>
        </w:rPr>
        <w:t>l</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respon</w:t>
      </w:r>
      <w:r>
        <w:rPr>
          <w:rFonts w:ascii="Arial" w:eastAsia="Arial" w:hAnsi="Arial" w:cs="Arial"/>
          <w:sz w:val="21"/>
          <w:szCs w:val="21"/>
        </w:rPr>
        <w:t>s</w:t>
      </w:r>
      <w:r>
        <w:rPr>
          <w:rFonts w:ascii="Arial" w:eastAsia="Arial" w:hAnsi="Arial" w:cs="Arial"/>
          <w:spacing w:val="2"/>
          <w:sz w:val="21"/>
          <w:szCs w:val="21"/>
        </w:rPr>
        <w:t>ib</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i</w:t>
      </w:r>
      <w:r>
        <w:rPr>
          <w:rFonts w:ascii="Arial" w:eastAsia="Arial" w:hAnsi="Arial" w:cs="Arial"/>
          <w:spacing w:val="2"/>
          <w:sz w:val="21"/>
          <w:szCs w:val="21"/>
        </w:rPr>
        <w:t>t</w:t>
      </w:r>
      <w:r>
        <w:rPr>
          <w:rFonts w:ascii="Arial" w:eastAsia="Arial" w:hAnsi="Arial" w:cs="Arial"/>
          <w:sz w:val="21"/>
          <w:szCs w:val="21"/>
        </w:rPr>
        <w:t>y</w:t>
      </w:r>
      <w:r>
        <w:rPr>
          <w:rFonts w:ascii="Arial" w:eastAsia="Arial" w:hAnsi="Arial" w:cs="Arial"/>
          <w:spacing w:val="33"/>
          <w:sz w:val="21"/>
          <w:szCs w:val="21"/>
        </w:rPr>
        <w:t xml:space="preserve"> </w:t>
      </w:r>
      <w:r>
        <w:rPr>
          <w:rFonts w:ascii="Arial" w:eastAsia="Arial" w:hAnsi="Arial" w:cs="Arial"/>
          <w:spacing w:val="2"/>
          <w:sz w:val="21"/>
          <w:szCs w:val="21"/>
        </w:rPr>
        <w:t>t</w:t>
      </w:r>
      <w:r>
        <w:rPr>
          <w:rFonts w:ascii="Arial" w:eastAsia="Arial" w:hAnsi="Arial" w:cs="Arial"/>
          <w:sz w:val="21"/>
          <w:szCs w:val="21"/>
        </w:rPr>
        <w:t xml:space="preserve">o </w:t>
      </w:r>
      <w:r>
        <w:rPr>
          <w:rFonts w:ascii="Arial" w:eastAsia="Arial" w:hAnsi="Arial" w:cs="Arial"/>
          <w:spacing w:val="2"/>
          <w:sz w:val="21"/>
          <w:szCs w:val="21"/>
        </w:rPr>
        <w:t>determin</w:t>
      </w:r>
      <w:r>
        <w:rPr>
          <w:rFonts w:ascii="Arial" w:eastAsia="Arial" w:hAnsi="Arial" w:cs="Arial"/>
          <w:sz w:val="21"/>
          <w:szCs w:val="21"/>
        </w:rPr>
        <w:t>e</w:t>
      </w:r>
      <w:r>
        <w:rPr>
          <w:rFonts w:ascii="Arial" w:eastAsia="Arial" w:hAnsi="Arial" w:cs="Arial"/>
          <w:spacing w:val="25"/>
          <w:sz w:val="21"/>
          <w:szCs w:val="21"/>
        </w:rPr>
        <w:t xml:space="preserve"> </w:t>
      </w:r>
      <w:r>
        <w:rPr>
          <w:rFonts w:ascii="Arial" w:eastAsia="Arial" w:hAnsi="Arial" w:cs="Arial"/>
          <w:sz w:val="21"/>
          <w:szCs w:val="21"/>
        </w:rPr>
        <w:t>if h</w:t>
      </w:r>
      <w:r>
        <w:rPr>
          <w:rFonts w:ascii="Arial" w:eastAsia="Arial" w:hAnsi="Arial" w:cs="Arial"/>
          <w:spacing w:val="2"/>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ribu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9"/>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5"/>
          <w:sz w:val="21"/>
          <w:szCs w:val="21"/>
        </w:rPr>
        <w:t xml:space="preserve"> </w:t>
      </w:r>
      <w:r>
        <w:rPr>
          <w:rFonts w:ascii="Arial" w:eastAsia="Arial" w:hAnsi="Arial" w:cs="Arial"/>
          <w:spacing w:val="2"/>
          <w:w w:val="103"/>
          <w:sz w:val="21"/>
          <w:szCs w:val="21"/>
        </w:rPr>
        <w:t>Con</w:t>
      </w:r>
      <w:r>
        <w:rPr>
          <w:rFonts w:ascii="Arial" w:eastAsia="Arial" w:hAnsi="Arial" w:cs="Arial"/>
          <w:w w:val="103"/>
          <w:sz w:val="21"/>
          <w:szCs w:val="21"/>
        </w:rPr>
        <w:t>t</w:t>
      </w:r>
      <w:r>
        <w:rPr>
          <w:rFonts w:ascii="Arial" w:eastAsia="Arial" w:hAnsi="Arial" w:cs="Arial"/>
          <w:spacing w:val="2"/>
          <w:w w:val="103"/>
          <w:sz w:val="21"/>
          <w:szCs w:val="21"/>
        </w:rPr>
        <w:t>rac</w:t>
      </w:r>
      <w:r>
        <w:rPr>
          <w:rFonts w:ascii="Arial" w:eastAsia="Arial" w:hAnsi="Arial" w:cs="Arial"/>
          <w:w w:val="103"/>
          <w:sz w:val="21"/>
          <w:szCs w:val="21"/>
        </w:rPr>
        <w:t xml:space="preserve">t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7"/>
          <w:sz w:val="21"/>
          <w:szCs w:val="21"/>
        </w:rPr>
        <w:t xml:space="preserve"> </w:t>
      </w:r>
      <w:r>
        <w:rPr>
          <w:rFonts w:ascii="Arial" w:eastAsia="Arial" w:hAnsi="Arial" w:cs="Arial"/>
          <w:spacing w:val="2"/>
          <w:sz w:val="21"/>
          <w:szCs w:val="21"/>
        </w:rPr>
        <w:t>fo</w:t>
      </w:r>
      <w:r>
        <w:rPr>
          <w:rFonts w:ascii="Arial" w:eastAsia="Arial" w:hAnsi="Arial" w:cs="Arial"/>
          <w:sz w:val="21"/>
          <w:szCs w:val="21"/>
        </w:rPr>
        <w:t>r</w:t>
      </w:r>
      <w:r>
        <w:rPr>
          <w:rFonts w:ascii="Arial" w:eastAsia="Arial" w:hAnsi="Arial" w:cs="Arial"/>
          <w:spacing w:val="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developmen</w:t>
      </w:r>
      <w:r>
        <w:rPr>
          <w:rFonts w:ascii="Arial" w:eastAsia="Arial" w:hAnsi="Arial" w:cs="Arial"/>
          <w:sz w:val="21"/>
          <w:szCs w:val="21"/>
        </w:rPr>
        <w:t>t</w:t>
      </w:r>
      <w:r>
        <w:rPr>
          <w:rFonts w:ascii="Arial" w:eastAsia="Arial" w:hAnsi="Arial" w:cs="Arial"/>
          <w:spacing w:val="34"/>
          <w:sz w:val="21"/>
          <w:szCs w:val="21"/>
        </w:rPr>
        <w:t xml:space="preserve"> </w:t>
      </w:r>
      <w:r>
        <w:rPr>
          <w:rFonts w:ascii="Arial" w:eastAsia="Arial" w:hAnsi="Arial" w:cs="Arial"/>
          <w:sz w:val="21"/>
          <w:szCs w:val="21"/>
        </w:rPr>
        <w:t xml:space="preserve">of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7"/>
          <w:sz w:val="21"/>
          <w:szCs w:val="21"/>
        </w:rPr>
        <w:t xml:space="preserve"> </w:t>
      </w:r>
      <w:r w:rsidR="006E1D31">
        <w:rPr>
          <w:rFonts w:ascii="Arial" w:eastAsia="Arial" w:hAnsi="Arial" w:cs="Arial"/>
          <w:spacing w:val="2"/>
          <w:sz w:val="21"/>
          <w:szCs w:val="21"/>
        </w:rPr>
        <w:t>Umbrella Coin</w:t>
      </w:r>
      <w:r>
        <w:rPr>
          <w:rFonts w:ascii="Arial" w:eastAsia="Arial" w:hAnsi="Arial" w:cs="Arial"/>
          <w:spacing w:val="11"/>
          <w:sz w:val="21"/>
          <w:szCs w:val="21"/>
        </w:rPr>
        <w:t xml:space="preserve"> </w:t>
      </w:r>
      <w:r>
        <w:rPr>
          <w:rFonts w:ascii="Arial" w:eastAsia="Arial" w:hAnsi="Arial" w:cs="Arial"/>
          <w:sz w:val="21"/>
          <w:szCs w:val="21"/>
        </w:rPr>
        <w:t>P</w:t>
      </w:r>
      <w:r>
        <w:rPr>
          <w:rFonts w:ascii="Arial" w:eastAsia="Arial" w:hAnsi="Arial" w:cs="Arial"/>
          <w:spacing w:val="2"/>
          <w:sz w:val="21"/>
          <w:szCs w:val="21"/>
        </w:rPr>
        <w:t>roje</w:t>
      </w:r>
      <w:r>
        <w:rPr>
          <w:rFonts w:ascii="Arial" w:eastAsia="Arial" w:hAnsi="Arial" w:cs="Arial"/>
          <w:sz w:val="21"/>
          <w:szCs w:val="21"/>
        </w:rPr>
        <w:t>c</w:t>
      </w:r>
      <w:r>
        <w:rPr>
          <w:rFonts w:ascii="Arial" w:eastAsia="Arial" w:hAnsi="Arial" w:cs="Arial"/>
          <w:spacing w:val="2"/>
          <w:sz w:val="21"/>
          <w:szCs w:val="21"/>
        </w:rPr>
        <w:t>t</w:t>
      </w:r>
      <w:r>
        <w:rPr>
          <w:rFonts w:ascii="Arial" w:eastAsia="Arial" w:hAnsi="Arial" w:cs="Arial"/>
          <w:sz w:val="21"/>
          <w:szCs w:val="21"/>
        </w:rPr>
        <w:t>,</w:t>
      </w:r>
      <w:r>
        <w:rPr>
          <w:rFonts w:ascii="Arial" w:eastAsia="Arial" w:hAnsi="Arial" w:cs="Arial"/>
          <w:spacing w:val="17"/>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crea</w:t>
      </w:r>
      <w:r>
        <w:rPr>
          <w:rFonts w:ascii="Arial" w:eastAsia="Arial" w:hAnsi="Arial" w:cs="Arial"/>
          <w:sz w:val="21"/>
          <w:szCs w:val="21"/>
        </w:rPr>
        <w:t>t</w:t>
      </w:r>
      <w:r>
        <w:rPr>
          <w:rFonts w:ascii="Arial" w:eastAsia="Arial" w:hAnsi="Arial" w:cs="Arial"/>
          <w:spacing w:val="2"/>
          <w:sz w:val="21"/>
          <w:szCs w:val="21"/>
        </w:rPr>
        <w:t>ion</w:t>
      </w:r>
      <w:r>
        <w:rPr>
          <w:rFonts w:ascii="Arial" w:eastAsia="Arial" w:hAnsi="Arial" w:cs="Arial"/>
          <w:sz w:val="21"/>
          <w:szCs w:val="21"/>
        </w:rPr>
        <w:t>,</w:t>
      </w:r>
      <w:r>
        <w:rPr>
          <w:rFonts w:ascii="Arial" w:eastAsia="Arial" w:hAnsi="Arial" w:cs="Arial"/>
          <w:spacing w:val="20"/>
          <w:sz w:val="21"/>
          <w:szCs w:val="21"/>
        </w:rPr>
        <w:t xml:space="preserve"> </w:t>
      </w:r>
      <w:r>
        <w:rPr>
          <w:rFonts w:ascii="Arial" w:eastAsia="Arial" w:hAnsi="Arial" w:cs="Arial"/>
          <w:spacing w:val="2"/>
          <w:sz w:val="21"/>
          <w:szCs w:val="21"/>
        </w:rPr>
        <w:t>ownershi</w:t>
      </w:r>
      <w:r>
        <w:rPr>
          <w:rFonts w:ascii="Arial" w:eastAsia="Arial" w:hAnsi="Arial" w:cs="Arial"/>
          <w:sz w:val="21"/>
          <w:szCs w:val="21"/>
        </w:rPr>
        <w:t>p</w:t>
      </w:r>
      <w:r>
        <w:rPr>
          <w:rFonts w:ascii="Arial" w:eastAsia="Arial" w:hAnsi="Arial" w:cs="Arial"/>
          <w:spacing w:val="24"/>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1"/>
          <w:sz w:val="21"/>
          <w:szCs w:val="21"/>
        </w:rPr>
        <w:t xml:space="preserve"> </w:t>
      </w:r>
      <w:r>
        <w:rPr>
          <w:rFonts w:ascii="Arial" w:eastAsia="Arial" w:hAnsi="Arial" w:cs="Arial"/>
          <w:spacing w:val="2"/>
          <w:sz w:val="21"/>
          <w:szCs w:val="21"/>
        </w:rPr>
        <w:t>us</w:t>
      </w:r>
      <w:r>
        <w:rPr>
          <w:rFonts w:ascii="Arial" w:eastAsia="Arial" w:hAnsi="Arial" w:cs="Arial"/>
          <w:sz w:val="21"/>
          <w:szCs w:val="21"/>
        </w:rPr>
        <w:t>e</w:t>
      </w:r>
      <w:r>
        <w:rPr>
          <w:rFonts w:ascii="Arial" w:eastAsia="Arial" w:hAnsi="Arial" w:cs="Arial"/>
          <w:spacing w:val="8"/>
          <w:sz w:val="21"/>
          <w:szCs w:val="21"/>
        </w:rPr>
        <w:t xml:space="preserve"> </w:t>
      </w:r>
      <w:r>
        <w:rPr>
          <w:rFonts w:ascii="Arial" w:eastAsia="Arial" w:hAnsi="Arial" w:cs="Arial"/>
          <w:w w:val="103"/>
          <w:sz w:val="21"/>
          <w:szCs w:val="21"/>
        </w:rPr>
        <w:t xml:space="preserve">of </w:t>
      </w:r>
      <w:r w:rsidR="006E1D31">
        <w:rPr>
          <w:rFonts w:ascii="Arial" w:eastAsia="Arial" w:hAnsi="Arial" w:cs="Arial"/>
          <w:spacing w:val="2"/>
          <w:sz w:val="21"/>
          <w:szCs w:val="21"/>
        </w:rPr>
        <w:t>UMC</w:t>
      </w:r>
      <w:r>
        <w:rPr>
          <w:rFonts w:ascii="Arial" w:eastAsia="Arial" w:hAnsi="Arial" w:cs="Arial"/>
          <w:sz w:val="21"/>
          <w:szCs w:val="21"/>
        </w:rPr>
        <w:t>,</w:t>
      </w:r>
      <w:r>
        <w:rPr>
          <w:rFonts w:ascii="Arial" w:eastAsia="Arial" w:hAnsi="Arial" w:cs="Arial"/>
          <w:spacing w:val="1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poten</w:t>
      </w:r>
      <w:r>
        <w:rPr>
          <w:rFonts w:ascii="Arial" w:eastAsia="Arial" w:hAnsi="Arial" w:cs="Arial"/>
          <w:sz w:val="21"/>
          <w:szCs w:val="21"/>
        </w:rPr>
        <w:t>t</w:t>
      </w:r>
      <w:r>
        <w:rPr>
          <w:rFonts w:ascii="Arial" w:eastAsia="Arial" w:hAnsi="Arial" w:cs="Arial"/>
          <w:spacing w:val="2"/>
          <w:sz w:val="21"/>
          <w:szCs w:val="21"/>
        </w:rPr>
        <w:t>ia</w:t>
      </w:r>
      <w:r>
        <w:rPr>
          <w:rFonts w:ascii="Arial" w:eastAsia="Arial" w:hAnsi="Arial" w:cs="Arial"/>
          <w:sz w:val="21"/>
          <w:szCs w:val="21"/>
        </w:rPr>
        <w:t>l</w:t>
      </w:r>
      <w:r>
        <w:rPr>
          <w:rFonts w:ascii="Arial" w:eastAsia="Arial" w:hAnsi="Arial" w:cs="Arial"/>
          <w:spacing w:val="20"/>
          <w:sz w:val="21"/>
          <w:szCs w:val="21"/>
        </w:rPr>
        <w:t xml:space="preserve"> </w:t>
      </w:r>
      <w:r>
        <w:rPr>
          <w:rFonts w:ascii="Arial" w:eastAsia="Arial" w:hAnsi="Arial" w:cs="Arial"/>
          <w:spacing w:val="2"/>
          <w:sz w:val="21"/>
          <w:szCs w:val="21"/>
        </w:rPr>
        <w:t>appre</w:t>
      </w:r>
      <w:r>
        <w:rPr>
          <w:rFonts w:ascii="Arial" w:eastAsia="Arial" w:hAnsi="Arial" w:cs="Arial"/>
          <w:sz w:val="21"/>
          <w:szCs w:val="21"/>
        </w:rPr>
        <w:t>c</w:t>
      </w:r>
      <w:r>
        <w:rPr>
          <w:rFonts w:ascii="Arial" w:eastAsia="Arial" w:hAnsi="Arial" w:cs="Arial"/>
          <w:spacing w:val="2"/>
          <w:sz w:val="21"/>
          <w:szCs w:val="21"/>
        </w:rPr>
        <w:t>ia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9"/>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
          <w:sz w:val="21"/>
          <w:szCs w:val="21"/>
        </w:rPr>
        <w:t xml:space="preserve"> depreci</w:t>
      </w:r>
      <w:r>
        <w:rPr>
          <w:rFonts w:ascii="Arial" w:eastAsia="Arial" w:hAnsi="Arial" w:cs="Arial"/>
          <w:sz w:val="21"/>
          <w:szCs w:val="21"/>
        </w:rPr>
        <w:t>a</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27"/>
          <w:sz w:val="21"/>
          <w:szCs w:val="21"/>
        </w:rPr>
        <w:t xml:space="preserve"> </w:t>
      </w:r>
      <w:r>
        <w:rPr>
          <w:rFonts w:ascii="Arial" w:eastAsia="Arial" w:hAnsi="Arial" w:cs="Arial"/>
          <w:spacing w:val="2"/>
          <w:sz w:val="21"/>
          <w:szCs w:val="21"/>
        </w:rPr>
        <w:t>i</w:t>
      </w:r>
      <w:r>
        <w:rPr>
          <w:rFonts w:ascii="Arial" w:eastAsia="Arial" w:hAnsi="Arial" w:cs="Arial"/>
          <w:sz w:val="21"/>
          <w:szCs w:val="21"/>
        </w:rPr>
        <w:t xml:space="preserve">n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v</w:t>
      </w:r>
      <w:r>
        <w:rPr>
          <w:rFonts w:ascii="Arial" w:eastAsia="Arial" w:hAnsi="Arial" w:cs="Arial"/>
          <w:sz w:val="21"/>
          <w:szCs w:val="21"/>
        </w:rPr>
        <w:t>a</w:t>
      </w:r>
      <w:r>
        <w:rPr>
          <w:rFonts w:ascii="Arial" w:eastAsia="Arial" w:hAnsi="Arial" w:cs="Arial"/>
          <w:spacing w:val="2"/>
          <w:sz w:val="21"/>
          <w:szCs w:val="21"/>
        </w:rPr>
        <w:t>lu</w:t>
      </w:r>
      <w:r>
        <w:rPr>
          <w:rFonts w:ascii="Arial" w:eastAsia="Arial" w:hAnsi="Arial" w:cs="Arial"/>
          <w:sz w:val="21"/>
          <w:szCs w:val="21"/>
        </w:rPr>
        <w:t>e</w:t>
      </w:r>
      <w:r>
        <w:rPr>
          <w:rFonts w:ascii="Arial" w:eastAsia="Arial" w:hAnsi="Arial" w:cs="Arial"/>
          <w:spacing w:val="24"/>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
          <w:sz w:val="21"/>
          <w:szCs w:val="21"/>
        </w:rPr>
        <w:t xml:space="preserve"> </w:t>
      </w:r>
      <w:r w:rsidR="006E1D31">
        <w:rPr>
          <w:rFonts w:ascii="Arial" w:eastAsia="Arial" w:hAnsi="Arial" w:cs="Arial"/>
          <w:spacing w:val="2"/>
          <w:sz w:val="21"/>
          <w:szCs w:val="21"/>
        </w:rPr>
        <w:t>UMC</w:t>
      </w:r>
      <w:r>
        <w:rPr>
          <w:rFonts w:ascii="Arial" w:eastAsia="Arial" w:hAnsi="Arial" w:cs="Arial"/>
          <w:spacing w:val="10"/>
          <w:sz w:val="21"/>
          <w:szCs w:val="21"/>
        </w:rPr>
        <w:t xml:space="preserve"> </w:t>
      </w:r>
      <w:r>
        <w:rPr>
          <w:rFonts w:ascii="Arial" w:eastAsia="Arial" w:hAnsi="Arial" w:cs="Arial"/>
          <w:spacing w:val="2"/>
          <w:sz w:val="21"/>
          <w:szCs w:val="21"/>
        </w:rPr>
        <w:t>ove</w:t>
      </w:r>
      <w:r>
        <w:rPr>
          <w:rFonts w:ascii="Arial" w:eastAsia="Arial" w:hAnsi="Arial" w:cs="Arial"/>
          <w:sz w:val="21"/>
          <w:szCs w:val="21"/>
        </w:rPr>
        <w:t>r</w:t>
      </w:r>
      <w:r>
        <w:rPr>
          <w:rFonts w:ascii="Arial" w:eastAsia="Arial" w:hAnsi="Arial" w:cs="Arial"/>
          <w:spacing w:val="8"/>
          <w:sz w:val="21"/>
          <w:szCs w:val="21"/>
        </w:rPr>
        <w:t xml:space="preserve"> </w:t>
      </w:r>
      <w:r>
        <w:rPr>
          <w:rFonts w:ascii="Arial" w:eastAsia="Arial" w:hAnsi="Arial" w:cs="Arial"/>
          <w:spacing w:val="2"/>
          <w:sz w:val="21"/>
          <w:szCs w:val="21"/>
        </w:rPr>
        <w:t>time</w:t>
      </w:r>
      <w:r>
        <w:rPr>
          <w:rFonts w:ascii="Arial" w:eastAsia="Arial" w:hAnsi="Arial" w:cs="Arial"/>
          <w:sz w:val="21"/>
          <w:szCs w:val="21"/>
        </w:rPr>
        <w:t>,</w:t>
      </w:r>
      <w:r>
        <w:rPr>
          <w:rFonts w:ascii="Arial" w:eastAsia="Arial" w:hAnsi="Arial" w:cs="Arial"/>
          <w:spacing w:val="10"/>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s</w:t>
      </w:r>
      <w:r>
        <w:rPr>
          <w:rFonts w:ascii="Arial" w:eastAsia="Arial" w:hAnsi="Arial" w:cs="Arial"/>
          <w:sz w:val="21"/>
          <w:szCs w:val="21"/>
        </w:rPr>
        <w:t>a</w:t>
      </w:r>
      <w:r>
        <w:rPr>
          <w:rFonts w:ascii="Arial" w:eastAsia="Arial" w:hAnsi="Arial" w:cs="Arial"/>
          <w:spacing w:val="2"/>
          <w:sz w:val="21"/>
          <w:szCs w:val="21"/>
        </w:rPr>
        <w:t>l</w:t>
      </w:r>
      <w:r>
        <w:rPr>
          <w:rFonts w:ascii="Arial" w:eastAsia="Arial" w:hAnsi="Arial" w:cs="Arial"/>
          <w:sz w:val="21"/>
          <w:szCs w:val="21"/>
        </w:rPr>
        <w:t>e</w:t>
      </w:r>
      <w:r>
        <w:rPr>
          <w:rFonts w:ascii="Arial" w:eastAsia="Arial" w:hAnsi="Arial" w:cs="Arial"/>
          <w:spacing w:val="7"/>
          <w:sz w:val="21"/>
          <w:szCs w:val="21"/>
        </w:rPr>
        <w:t xml:space="preserve"> </w:t>
      </w:r>
      <w:r>
        <w:rPr>
          <w:rFonts w:ascii="Arial" w:eastAsia="Arial" w:hAnsi="Arial" w:cs="Arial"/>
          <w:spacing w:val="2"/>
          <w:w w:val="103"/>
          <w:sz w:val="21"/>
          <w:szCs w:val="21"/>
        </w:rPr>
        <w:t>an</w:t>
      </w:r>
      <w:r>
        <w:rPr>
          <w:rFonts w:ascii="Arial" w:eastAsia="Arial" w:hAnsi="Arial" w:cs="Arial"/>
          <w:w w:val="103"/>
          <w:sz w:val="21"/>
          <w:szCs w:val="21"/>
        </w:rPr>
        <w:t xml:space="preserve">d </w:t>
      </w:r>
      <w:r>
        <w:rPr>
          <w:rFonts w:ascii="Arial" w:eastAsia="Arial" w:hAnsi="Arial" w:cs="Arial"/>
          <w:spacing w:val="2"/>
          <w:sz w:val="21"/>
          <w:szCs w:val="21"/>
        </w:rPr>
        <w:t>purchas</w:t>
      </w:r>
      <w:r>
        <w:rPr>
          <w:rFonts w:ascii="Arial" w:eastAsia="Arial" w:hAnsi="Arial" w:cs="Arial"/>
          <w:sz w:val="21"/>
          <w:szCs w:val="21"/>
        </w:rPr>
        <w:t>e</w:t>
      </w:r>
      <w:r>
        <w:rPr>
          <w:rFonts w:ascii="Arial" w:eastAsia="Arial" w:hAnsi="Arial" w:cs="Arial"/>
          <w:spacing w:val="2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sidR="006E1D31">
        <w:rPr>
          <w:rFonts w:ascii="Arial" w:eastAsia="Arial" w:hAnsi="Arial" w:cs="Arial"/>
          <w:spacing w:val="2"/>
          <w:sz w:val="21"/>
          <w:szCs w:val="21"/>
        </w:rPr>
        <w:t>UMC</w:t>
      </w:r>
      <w:r>
        <w:rPr>
          <w:rFonts w:ascii="Arial" w:eastAsia="Arial" w:hAnsi="Arial" w:cs="Arial"/>
          <w:spacing w:val="11"/>
          <w:sz w:val="21"/>
          <w:szCs w:val="21"/>
        </w:rPr>
        <w:t xml:space="preserve"> </w:t>
      </w:r>
      <w:r>
        <w:rPr>
          <w:rFonts w:ascii="Arial" w:eastAsia="Arial" w:hAnsi="Arial" w:cs="Arial"/>
          <w:spacing w:val="2"/>
          <w:sz w:val="21"/>
          <w:szCs w:val="21"/>
        </w:rPr>
        <w:t>and/o</w:t>
      </w:r>
      <w:r>
        <w:rPr>
          <w:rFonts w:ascii="Arial" w:eastAsia="Arial" w:hAnsi="Arial" w:cs="Arial"/>
          <w:sz w:val="21"/>
          <w:szCs w:val="21"/>
        </w:rPr>
        <w:t>r</w:t>
      </w:r>
      <w:r>
        <w:rPr>
          <w:rFonts w:ascii="Arial" w:eastAsia="Arial" w:hAnsi="Arial" w:cs="Arial"/>
          <w:spacing w:val="13"/>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5"/>
          <w:sz w:val="21"/>
          <w:szCs w:val="21"/>
        </w:rPr>
        <w:t xml:space="preserve"> </w:t>
      </w:r>
      <w:r>
        <w:rPr>
          <w:rFonts w:ascii="Arial" w:eastAsia="Arial" w:hAnsi="Arial" w:cs="Arial"/>
          <w:spacing w:val="2"/>
          <w:sz w:val="21"/>
          <w:szCs w:val="21"/>
        </w:rPr>
        <w:t>othe</w:t>
      </w:r>
      <w:r>
        <w:rPr>
          <w:rFonts w:ascii="Arial" w:eastAsia="Arial" w:hAnsi="Arial" w:cs="Arial"/>
          <w:sz w:val="21"/>
          <w:szCs w:val="21"/>
        </w:rPr>
        <w:t>r</w:t>
      </w:r>
      <w:r>
        <w:rPr>
          <w:rFonts w:ascii="Arial" w:eastAsia="Arial" w:hAnsi="Arial" w:cs="Arial"/>
          <w:spacing w:val="9"/>
          <w:sz w:val="21"/>
          <w:szCs w:val="21"/>
        </w:rPr>
        <w:t xml:space="preserve"> </w:t>
      </w:r>
      <w:r>
        <w:rPr>
          <w:rFonts w:ascii="Arial" w:eastAsia="Arial" w:hAnsi="Arial" w:cs="Arial"/>
          <w:spacing w:val="2"/>
          <w:sz w:val="21"/>
          <w:szCs w:val="21"/>
        </w:rPr>
        <w:t>ac</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12"/>
          <w:sz w:val="21"/>
          <w:szCs w:val="21"/>
        </w:rPr>
        <w:t xml:space="preserve"> </w:t>
      </w:r>
      <w:r>
        <w:rPr>
          <w:rFonts w:ascii="Arial" w:eastAsia="Arial" w:hAnsi="Arial" w:cs="Arial"/>
          <w:spacing w:val="2"/>
          <w:sz w:val="21"/>
          <w:szCs w:val="21"/>
        </w:rPr>
        <w:t>o</w:t>
      </w:r>
      <w:r>
        <w:rPr>
          <w:rFonts w:ascii="Arial" w:eastAsia="Arial" w:hAnsi="Arial" w:cs="Arial"/>
          <w:sz w:val="21"/>
          <w:szCs w:val="21"/>
        </w:rPr>
        <w:t>r t</w:t>
      </w:r>
      <w:r>
        <w:rPr>
          <w:rFonts w:ascii="Arial" w:eastAsia="Arial" w:hAnsi="Arial" w:cs="Arial"/>
          <w:spacing w:val="2"/>
          <w:sz w:val="21"/>
          <w:szCs w:val="21"/>
        </w:rPr>
        <w:t>ransa</w:t>
      </w:r>
      <w:r>
        <w:rPr>
          <w:rFonts w:ascii="Arial" w:eastAsia="Arial" w:hAnsi="Arial" w:cs="Arial"/>
          <w:sz w:val="21"/>
          <w:szCs w:val="21"/>
        </w:rPr>
        <w:t>c</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26"/>
          <w:sz w:val="21"/>
          <w:szCs w:val="21"/>
        </w:rPr>
        <w:t xml:space="preserve"> </w:t>
      </w:r>
      <w:r>
        <w:rPr>
          <w:rFonts w:ascii="Arial" w:eastAsia="Arial" w:hAnsi="Arial" w:cs="Arial"/>
          <w:spacing w:val="2"/>
          <w:sz w:val="21"/>
          <w:szCs w:val="21"/>
        </w:rPr>
        <w:t>r</w:t>
      </w:r>
      <w:r>
        <w:rPr>
          <w:rFonts w:ascii="Arial" w:eastAsia="Arial" w:hAnsi="Arial" w:cs="Arial"/>
          <w:sz w:val="21"/>
          <w:szCs w:val="21"/>
        </w:rPr>
        <w:t>e</w:t>
      </w:r>
      <w:r>
        <w:rPr>
          <w:rFonts w:ascii="Arial" w:eastAsia="Arial" w:hAnsi="Arial" w:cs="Arial"/>
          <w:spacing w:val="2"/>
          <w:sz w:val="21"/>
          <w:szCs w:val="21"/>
        </w:rPr>
        <w:t>late</w:t>
      </w:r>
      <w:r>
        <w:rPr>
          <w:rFonts w:ascii="Arial" w:eastAsia="Arial" w:hAnsi="Arial" w:cs="Arial"/>
          <w:sz w:val="21"/>
          <w:szCs w:val="21"/>
        </w:rPr>
        <w:t>d</w:t>
      </w:r>
      <w:r>
        <w:rPr>
          <w:rFonts w:ascii="Arial" w:eastAsia="Arial" w:hAnsi="Arial" w:cs="Arial"/>
          <w:spacing w:val="14"/>
          <w:sz w:val="21"/>
          <w:szCs w:val="21"/>
        </w:rPr>
        <w:t xml:space="preserve"> </w:t>
      </w:r>
      <w:r>
        <w:rPr>
          <w:rFonts w:ascii="Arial" w:eastAsia="Arial" w:hAnsi="Arial" w:cs="Arial"/>
          <w:spacing w:val="2"/>
          <w:sz w:val="21"/>
          <w:szCs w:val="21"/>
        </w:rPr>
        <w:t>t</w:t>
      </w:r>
      <w:r>
        <w:rPr>
          <w:rFonts w:ascii="Arial" w:eastAsia="Arial" w:hAnsi="Arial" w:cs="Arial"/>
          <w:sz w:val="21"/>
          <w:szCs w:val="21"/>
        </w:rPr>
        <w:t xml:space="preserve">o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sidR="006E1D31">
        <w:rPr>
          <w:rFonts w:ascii="Arial" w:eastAsia="Arial" w:hAnsi="Arial" w:cs="Arial"/>
          <w:spacing w:val="2"/>
          <w:sz w:val="21"/>
          <w:szCs w:val="21"/>
        </w:rPr>
        <w:t>Umbrella Coin</w:t>
      </w:r>
      <w:r>
        <w:rPr>
          <w:rFonts w:ascii="Arial" w:eastAsia="Arial" w:hAnsi="Arial" w:cs="Arial"/>
          <w:spacing w:val="10"/>
          <w:sz w:val="21"/>
          <w:szCs w:val="21"/>
        </w:rPr>
        <w:t xml:space="preserve"> </w:t>
      </w:r>
      <w:r>
        <w:rPr>
          <w:rFonts w:ascii="Arial" w:eastAsia="Arial" w:hAnsi="Arial" w:cs="Arial"/>
          <w:spacing w:val="2"/>
          <w:w w:val="103"/>
          <w:sz w:val="21"/>
          <w:szCs w:val="21"/>
        </w:rPr>
        <w:t>Pr</w:t>
      </w:r>
      <w:r>
        <w:rPr>
          <w:rFonts w:ascii="Arial" w:eastAsia="Arial" w:hAnsi="Arial" w:cs="Arial"/>
          <w:w w:val="103"/>
          <w:sz w:val="21"/>
          <w:szCs w:val="21"/>
        </w:rPr>
        <w:t>o</w:t>
      </w:r>
      <w:r>
        <w:rPr>
          <w:rFonts w:ascii="Arial" w:eastAsia="Arial" w:hAnsi="Arial" w:cs="Arial"/>
          <w:spacing w:val="2"/>
          <w:w w:val="103"/>
          <w:sz w:val="21"/>
          <w:szCs w:val="21"/>
        </w:rPr>
        <w:t>jec</w:t>
      </w:r>
      <w:r>
        <w:rPr>
          <w:rFonts w:ascii="Arial" w:eastAsia="Arial" w:hAnsi="Arial" w:cs="Arial"/>
          <w:w w:val="103"/>
          <w:sz w:val="21"/>
          <w:szCs w:val="21"/>
        </w:rPr>
        <w:t xml:space="preserve">t </w:t>
      </w:r>
      <w:r>
        <w:rPr>
          <w:rFonts w:ascii="Arial" w:eastAsia="Arial" w:hAnsi="Arial" w:cs="Arial"/>
          <w:spacing w:val="2"/>
          <w:sz w:val="21"/>
          <w:szCs w:val="21"/>
        </w:rPr>
        <w:t>hav</w:t>
      </w:r>
      <w:r>
        <w:rPr>
          <w:rFonts w:ascii="Arial" w:eastAsia="Arial" w:hAnsi="Arial" w:cs="Arial"/>
          <w:sz w:val="21"/>
          <w:szCs w:val="21"/>
        </w:rPr>
        <w:t>e</w:t>
      </w:r>
      <w:r>
        <w:rPr>
          <w:rFonts w:ascii="Arial" w:eastAsia="Arial" w:hAnsi="Arial" w:cs="Arial"/>
          <w:spacing w:val="18"/>
          <w:sz w:val="21"/>
          <w:szCs w:val="21"/>
        </w:rPr>
        <w:t xml:space="preserve"> </w:t>
      </w:r>
      <w:r>
        <w:rPr>
          <w:rFonts w:ascii="Arial" w:eastAsia="Arial" w:hAnsi="Arial" w:cs="Arial"/>
          <w:spacing w:val="2"/>
          <w:sz w:val="21"/>
          <w:szCs w:val="21"/>
        </w:rPr>
        <w:t>ta</w:t>
      </w:r>
      <w:r>
        <w:rPr>
          <w:rFonts w:ascii="Arial" w:eastAsia="Arial" w:hAnsi="Arial" w:cs="Arial"/>
          <w:sz w:val="21"/>
          <w:szCs w:val="21"/>
        </w:rPr>
        <w:t>x</w:t>
      </w:r>
      <w:r>
        <w:rPr>
          <w:rFonts w:ascii="Arial" w:eastAsia="Arial" w:hAnsi="Arial" w:cs="Arial"/>
          <w:spacing w:val="12"/>
          <w:sz w:val="21"/>
          <w:szCs w:val="21"/>
        </w:rPr>
        <w:t xml:space="preserve"> </w:t>
      </w:r>
      <w:r>
        <w:rPr>
          <w:rFonts w:ascii="Arial" w:eastAsia="Arial" w:hAnsi="Arial" w:cs="Arial"/>
          <w:spacing w:val="2"/>
          <w:sz w:val="21"/>
          <w:szCs w:val="21"/>
        </w:rPr>
        <w:t>implic</w:t>
      </w:r>
      <w:r>
        <w:rPr>
          <w:rFonts w:ascii="Arial" w:eastAsia="Arial" w:hAnsi="Arial" w:cs="Arial"/>
          <w:sz w:val="21"/>
          <w:szCs w:val="21"/>
        </w:rPr>
        <w:t>a</w:t>
      </w:r>
      <w:r>
        <w:rPr>
          <w:rFonts w:ascii="Arial" w:eastAsia="Arial" w:hAnsi="Arial" w:cs="Arial"/>
          <w:spacing w:val="2"/>
          <w:sz w:val="21"/>
          <w:szCs w:val="21"/>
        </w:rPr>
        <w:t>tion</w:t>
      </w:r>
      <w:r>
        <w:rPr>
          <w:rFonts w:ascii="Arial" w:eastAsia="Arial" w:hAnsi="Arial" w:cs="Arial"/>
          <w:sz w:val="21"/>
          <w:szCs w:val="21"/>
        </w:rPr>
        <w:t>s</w:t>
      </w:r>
      <w:r>
        <w:rPr>
          <w:rFonts w:ascii="Arial" w:eastAsia="Arial" w:hAnsi="Arial" w:cs="Arial"/>
          <w:spacing w:val="37"/>
          <w:sz w:val="21"/>
          <w:szCs w:val="21"/>
        </w:rPr>
        <w:t xml:space="preserve"> </w:t>
      </w:r>
      <w:r w:rsidR="006E1D31">
        <w:rPr>
          <w:rFonts w:ascii="Arial" w:eastAsia="Arial" w:hAnsi="Arial" w:cs="Arial"/>
          <w:spacing w:val="2"/>
          <w:w w:val="103"/>
          <w:sz w:val="21"/>
          <w:szCs w:val="21"/>
        </w:rPr>
        <w:t>fo</w:t>
      </w:r>
      <w:r w:rsidR="006E1D31">
        <w:rPr>
          <w:rFonts w:ascii="Arial" w:eastAsia="Arial" w:hAnsi="Arial" w:cs="Arial"/>
          <w:spacing w:val="14"/>
          <w:w w:val="103"/>
          <w:sz w:val="21"/>
          <w:szCs w:val="21"/>
        </w:rPr>
        <w:t>r</w:t>
      </w:r>
      <w:r w:rsidR="006E1D31">
        <w:rPr>
          <w:rFonts w:ascii="Arial" w:eastAsia="Arial" w:hAnsi="Arial" w:cs="Arial"/>
          <w:spacing w:val="2"/>
          <w:w w:val="103"/>
          <w:sz w:val="21"/>
          <w:szCs w:val="21"/>
        </w:rPr>
        <w:t xml:space="preserve"> him</w:t>
      </w:r>
      <w:r>
        <w:rPr>
          <w:rFonts w:ascii="Arial" w:eastAsia="Arial" w:hAnsi="Arial" w:cs="Arial"/>
          <w:w w:val="103"/>
          <w:sz w:val="21"/>
          <w:szCs w:val="21"/>
        </w:rPr>
        <w:t>.</w:t>
      </w:r>
    </w:p>
    <w:p w:rsidR="008F263D" w:rsidRDefault="008F263D" w:rsidP="006E1D31">
      <w:pPr>
        <w:spacing w:before="7"/>
        <w:contextualSpacing/>
        <w:rPr>
          <w:sz w:val="24"/>
          <w:szCs w:val="24"/>
        </w:rPr>
      </w:pPr>
    </w:p>
    <w:p w:rsidR="008F263D" w:rsidRDefault="004B5D9E" w:rsidP="006E1D31">
      <w:pPr>
        <w:ind w:left="408" w:right="76" w:hanging="296"/>
        <w:contextualSpacing/>
        <w:rPr>
          <w:rFonts w:ascii="Arial" w:eastAsia="Arial" w:hAnsi="Arial" w:cs="Arial"/>
          <w:sz w:val="21"/>
          <w:szCs w:val="21"/>
        </w:rPr>
      </w:pPr>
      <w:r>
        <w:rPr>
          <w:spacing w:val="1"/>
          <w:sz w:val="16"/>
          <w:szCs w:val="16"/>
        </w:rPr>
        <w:t>3</w:t>
      </w:r>
      <w:r w:rsidR="008E4E56">
        <w:rPr>
          <w:sz w:val="16"/>
          <w:szCs w:val="16"/>
        </w:rPr>
        <w:t>2</w:t>
      </w:r>
      <w:r>
        <w:rPr>
          <w:sz w:val="16"/>
          <w:szCs w:val="16"/>
        </w:rPr>
        <w:t xml:space="preserve">  </w:t>
      </w:r>
      <w:r>
        <w:rPr>
          <w:spacing w:val="11"/>
          <w:sz w:val="16"/>
          <w:szCs w:val="16"/>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15"/>
          <w:sz w:val="21"/>
          <w:szCs w:val="21"/>
        </w:rPr>
        <w:t xml:space="preserve"> </w:t>
      </w:r>
      <w:r>
        <w:rPr>
          <w:rFonts w:ascii="Arial" w:eastAsia="Arial" w:hAnsi="Arial" w:cs="Arial"/>
          <w:spacing w:val="2"/>
          <w:sz w:val="21"/>
          <w:szCs w:val="21"/>
        </w:rPr>
        <w:t>cre</w:t>
      </w:r>
      <w:r>
        <w:rPr>
          <w:rFonts w:ascii="Arial" w:eastAsia="Arial" w:hAnsi="Arial" w:cs="Arial"/>
          <w:sz w:val="21"/>
          <w:szCs w:val="21"/>
        </w:rPr>
        <w:t>a</w:t>
      </w:r>
      <w:r>
        <w:rPr>
          <w:rFonts w:ascii="Arial" w:eastAsia="Arial" w:hAnsi="Arial" w:cs="Arial"/>
          <w:spacing w:val="2"/>
          <w:sz w:val="21"/>
          <w:szCs w:val="21"/>
        </w:rPr>
        <w:t>ting</w:t>
      </w:r>
      <w:r>
        <w:rPr>
          <w:rFonts w:ascii="Arial" w:eastAsia="Arial" w:hAnsi="Arial" w:cs="Arial"/>
          <w:sz w:val="21"/>
          <w:szCs w:val="21"/>
        </w:rPr>
        <w:t>,</w:t>
      </w:r>
      <w:r>
        <w:rPr>
          <w:rFonts w:ascii="Arial" w:eastAsia="Arial" w:hAnsi="Arial" w:cs="Arial"/>
          <w:spacing w:val="30"/>
          <w:sz w:val="21"/>
          <w:szCs w:val="21"/>
        </w:rPr>
        <w:t xml:space="preserve"> </w:t>
      </w:r>
      <w:r>
        <w:rPr>
          <w:rFonts w:ascii="Arial" w:eastAsia="Arial" w:hAnsi="Arial" w:cs="Arial"/>
          <w:spacing w:val="2"/>
          <w:sz w:val="21"/>
          <w:szCs w:val="21"/>
        </w:rPr>
        <w:t>hol</w:t>
      </w:r>
      <w:r>
        <w:rPr>
          <w:rFonts w:ascii="Arial" w:eastAsia="Arial" w:hAnsi="Arial" w:cs="Arial"/>
          <w:sz w:val="21"/>
          <w:szCs w:val="21"/>
        </w:rPr>
        <w:t>d</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19"/>
          <w:sz w:val="21"/>
          <w:szCs w:val="21"/>
        </w:rPr>
        <w:t xml:space="preserve"> </w:t>
      </w:r>
      <w:r>
        <w:rPr>
          <w:rFonts w:ascii="Arial" w:eastAsia="Arial" w:hAnsi="Arial" w:cs="Arial"/>
          <w:sz w:val="21"/>
          <w:szCs w:val="21"/>
        </w:rPr>
        <w:t>or</w:t>
      </w:r>
      <w:r>
        <w:rPr>
          <w:rFonts w:ascii="Arial" w:eastAsia="Arial" w:hAnsi="Arial" w:cs="Arial"/>
          <w:spacing w:val="2"/>
          <w:sz w:val="21"/>
          <w:szCs w:val="21"/>
        </w:rPr>
        <w:t xml:space="preserve"> u</w:t>
      </w:r>
      <w:r>
        <w:rPr>
          <w:rFonts w:ascii="Arial" w:eastAsia="Arial" w:hAnsi="Arial" w:cs="Arial"/>
          <w:sz w:val="21"/>
          <w:szCs w:val="21"/>
        </w:rPr>
        <w:t>s</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13"/>
          <w:sz w:val="21"/>
          <w:szCs w:val="21"/>
        </w:rPr>
        <w:t xml:space="preserve"> </w:t>
      </w:r>
      <w:r w:rsidR="006E1D31">
        <w:rPr>
          <w:rFonts w:ascii="Arial" w:eastAsia="Arial" w:hAnsi="Arial" w:cs="Arial"/>
          <w:spacing w:val="2"/>
          <w:sz w:val="21"/>
          <w:szCs w:val="21"/>
        </w:rPr>
        <w:t>UMC</w:t>
      </w:r>
      <w:r>
        <w:rPr>
          <w:rFonts w:ascii="Arial" w:eastAsia="Arial" w:hAnsi="Arial" w:cs="Arial"/>
          <w:sz w:val="21"/>
          <w:szCs w:val="21"/>
        </w:rPr>
        <w:t>,</w:t>
      </w:r>
      <w:r>
        <w:rPr>
          <w:rFonts w:ascii="Arial" w:eastAsia="Arial" w:hAnsi="Arial" w:cs="Arial"/>
          <w:spacing w:val="12"/>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6"/>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
          <w:sz w:val="21"/>
          <w:szCs w:val="21"/>
        </w:rPr>
        <w:t xml:space="preserve"> </w:t>
      </w:r>
      <w:r>
        <w:rPr>
          <w:rFonts w:ascii="Arial" w:eastAsia="Arial" w:hAnsi="Arial" w:cs="Arial"/>
          <w:spacing w:val="2"/>
          <w:sz w:val="21"/>
          <w:szCs w:val="21"/>
        </w:rPr>
        <w:t>exten</w:t>
      </w:r>
      <w:r>
        <w:rPr>
          <w:rFonts w:ascii="Arial" w:eastAsia="Arial" w:hAnsi="Arial" w:cs="Arial"/>
          <w:sz w:val="21"/>
          <w:szCs w:val="21"/>
        </w:rPr>
        <w:t>t</w:t>
      </w:r>
      <w:r>
        <w:rPr>
          <w:rFonts w:ascii="Arial" w:eastAsia="Arial" w:hAnsi="Arial" w:cs="Arial"/>
          <w:spacing w:val="11"/>
          <w:sz w:val="21"/>
          <w:szCs w:val="21"/>
        </w:rPr>
        <w:t xml:space="preserve"> </w:t>
      </w:r>
      <w:r>
        <w:rPr>
          <w:rFonts w:ascii="Arial" w:eastAsia="Arial" w:hAnsi="Arial" w:cs="Arial"/>
          <w:spacing w:val="2"/>
          <w:sz w:val="21"/>
          <w:szCs w:val="21"/>
        </w:rPr>
        <w:t>permi</w:t>
      </w:r>
      <w:r>
        <w:rPr>
          <w:rFonts w:ascii="Arial" w:eastAsia="Arial" w:hAnsi="Arial" w:cs="Arial"/>
          <w:sz w:val="21"/>
          <w:szCs w:val="21"/>
        </w:rPr>
        <w:t>t</w:t>
      </w:r>
      <w:r>
        <w:rPr>
          <w:rFonts w:ascii="Arial" w:eastAsia="Arial" w:hAnsi="Arial" w:cs="Arial"/>
          <w:spacing w:val="2"/>
          <w:sz w:val="21"/>
          <w:szCs w:val="21"/>
        </w:rPr>
        <w:t>te</w:t>
      </w:r>
      <w:r>
        <w:rPr>
          <w:rFonts w:ascii="Arial" w:eastAsia="Arial" w:hAnsi="Arial" w:cs="Arial"/>
          <w:sz w:val="21"/>
          <w:szCs w:val="21"/>
        </w:rPr>
        <w:t>d</w:t>
      </w:r>
      <w:r>
        <w:rPr>
          <w:rFonts w:ascii="Arial" w:eastAsia="Arial" w:hAnsi="Arial" w:cs="Arial"/>
          <w:spacing w:val="26"/>
          <w:sz w:val="21"/>
          <w:szCs w:val="21"/>
        </w:rPr>
        <w:t xml:space="preserve"> </w:t>
      </w:r>
      <w:r>
        <w:rPr>
          <w:rFonts w:ascii="Arial" w:eastAsia="Arial" w:hAnsi="Arial" w:cs="Arial"/>
          <w:spacing w:val="2"/>
          <w:sz w:val="21"/>
          <w:szCs w:val="21"/>
        </w:rPr>
        <w:t>b</w:t>
      </w:r>
      <w:r>
        <w:rPr>
          <w:rFonts w:ascii="Arial" w:eastAsia="Arial" w:hAnsi="Arial" w:cs="Arial"/>
          <w:sz w:val="21"/>
          <w:szCs w:val="21"/>
        </w:rPr>
        <w:t xml:space="preserve">y </w:t>
      </w:r>
      <w:r>
        <w:rPr>
          <w:rFonts w:ascii="Arial" w:eastAsia="Arial" w:hAnsi="Arial" w:cs="Arial"/>
          <w:spacing w:val="2"/>
          <w:sz w:val="21"/>
          <w:szCs w:val="21"/>
        </w:rPr>
        <w:t>law</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7"/>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9"/>
          <w:sz w:val="21"/>
          <w:szCs w:val="21"/>
        </w:rPr>
        <w:t xml:space="preserve"> </w:t>
      </w:r>
      <w:r>
        <w:rPr>
          <w:rFonts w:ascii="Arial" w:eastAsia="Arial" w:hAnsi="Arial" w:cs="Arial"/>
          <w:spacing w:val="2"/>
          <w:sz w:val="21"/>
          <w:szCs w:val="21"/>
        </w:rPr>
        <w:t>agree</w:t>
      </w:r>
      <w:r>
        <w:rPr>
          <w:rFonts w:ascii="Arial" w:eastAsia="Arial" w:hAnsi="Arial" w:cs="Arial"/>
          <w:sz w:val="21"/>
          <w:szCs w:val="21"/>
        </w:rPr>
        <w:t>s</w:t>
      </w:r>
      <w:r>
        <w:rPr>
          <w:rFonts w:ascii="Arial" w:eastAsia="Arial" w:hAnsi="Arial" w:cs="Arial"/>
          <w:spacing w:val="14"/>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pacing w:val="2"/>
          <w:w w:val="103"/>
          <w:sz w:val="21"/>
          <w:szCs w:val="21"/>
        </w:rPr>
        <w:t>t</w:t>
      </w:r>
      <w:r>
        <w:rPr>
          <w:rFonts w:ascii="Arial" w:eastAsia="Arial" w:hAnsi="Arial" w:cs="Arial"/>
          <w:w w:val="103"/>
          <w:sz w:val="21"/>
          <w:szCs w:val="21"/>
        </w:rPr>
        <w:t xml:space="preserve">o </w:t>
      </w:r>
      <w:r>
        <w:rPr>
          <w:rFonts w:ascii="Arial" w:eastAsia="Arial" w:hAnsi="Arial" w:cs="Arial"/>
          <w:spacing w:val="2"/>
          <w:sz w:val="21"/>
          <w:szCs w:val="21"/>
        </w:rPr>
        <w:t>hol</w:t>
      </w:r>
      <w:r>
        <w:rPr>
          <w:rFonts w:ascii="Arial" w:eastAsia="Arial" w:hAnsi="Arial" w:cs="Arial"/>
          <w:sz w:val="21"/>
          <w:szCs w:val="21"/>
        </w:rPr>
        <w:t>d</w:t>
      </w:r>
      <w:r>
        <w:rPr>
          <w:rFonts w:ascii="Arial" w:eastAsia="Arial" w:hAnsi="Arial" w:cs="Arial"/>
          <w:spacing w:val="8"/>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8"/>
          <w:sz w:val="21"/>
          <w:szCs w:val="21"/>
        </w:rPr>
        <w:t xml:space="preserve"> </w:t>
      </w:r>
      <w:r>
        <w:rPr>
          <w:rFonts w:ascii="Arial" w:eastAsia="Arial" w:hAnsi="Arial" w:cs="Arial"/>
          <w:spacing w:val="2"/>
          <w:sz w:val="21"/>
          <w:szCs w:val="21"/>
        </w:rPr>
        <w:t>t</w:t>
      </w:r>
      <w:r>
        <w:rPr>
          <w:rFonts w:ascii="Arial" w:eastAsia="Arial" w:hAnsi="Arial" w:cs="Arial"/>
          <w:sz w:val="21"/>
          <w:szCs w:val="21"/>
        </w:rPr>
        <w:t>h</w:t>
      </w:r>
      <w:r>
        <w:rPr>
          <w:rFonts w:ascii="Arial" w:eastAsia="Arial" w:hAnsi="Arial" w:cs="Arial"/>
          <w:spacing w:val="2"/>
          <w:sz w:val="21"/>
          <w:szCs w:val="21"/>
        </w:rPr>
        <w:t>ir</w:t>
      </w:r>
      <w:r>
        <w:rPr>
          <w:rFonts w:ascii="Arial" w:eastAsia="Arial" w:hAnsi="Arial" w:cs="Arial"/>
          <w:sz w:val="21"/>
          <w:szCs w:val="21"/>
        </w:rPr>
        <w:t>d</w:t>
      </w:r>
      <w:r>
        <w:rPr>
          <w:rFonts w:ascii="Arial" w:eastAsia="Arial" w:hAnsi="Arial" w:cs="Arial"/>
          <w:spacing w:val="11"/>
          <w:sz w:val="21"/>
          <w:szCs w:val="21"/>
        </w:rPr>
        <w:t xml:space="preserve">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2"/>
          <w:sz w:val="21"/>
          <w:szCs w:val="21"/>
        </w:rPr>
        <w:t>rt</w:t>
      </w:r>
      <w:r>
        <w:rPr>
          <w:rFonts w:ascii="Arial" w:eastAsia="Arial" w:hAnsi="Arial" w:cs="Arial"/>
          <w:sz w:val="21"/>
          <w:szCs w:val="21"/>
        </w:rPr>
        <w:t>y</w:t>
      </w:r>
      <w:r>
        <w:rPr>
          <w:rFonts w:ascii="Arial" w:eastAsia="Arial" w:hAnsi="Arial" w:cs="Arial"/>
          <w:spacing w:val="11"/>
          <w:sz w:val="21"/>
          <w:szCs w:val="21"/>
        </w:rPr>
        <w:t xml:space="preserve"> </w:t>
      </w:r>
      <w:r>
        <w:rPr>
          <w:rFonts w:ascii="Arial" w:eastAsia="Arial" w:hAnsi="Arial" w:cs="Arial"/>
          <w:spacing w:val="2"/>
          <w:sz w:val="21"/>
          <w:szCs w:val="21"/>
        </w:rPr>
        <w:t>(in</w:t>
      </w:r>
      <w:r>
        <w:rPr>
          <w:rFonts w:ascii="Arial" w:eastAsia="Arial" w:hAnsi="Arial" w:cs="Arial"/>
          <w:sz w:val="21"/>
          <w:szCs w:val="21"/>
        </w:rPr>
        <w:t>c</w:t>
      </w:r>
      <w:r>
        <w:rPr>
          <w:rFonts w:ascii="Arial" w:eastAsia="Arial" w:hAnsi="Arial" w:cs="Arial"/>
          <w:spacing w:val="2"/>
          <w:sz w:val="21"/>
          <w:szCs w:val="21"/>
        </w:rPr>
        <w:t>ludin</w:t>
      </w:r>
      <w:r>
        <w:rPr>
          <w:rFonts w:ascii="Arial" w:eastAsia="Arial" w:hAnsi="Arial" w:cs="Arial"/>
          <w:sz w:val="21"/>
          <w:szCs w:val="21"/>
        </w:rPr>
        <w:t>g</w:t>
      </w:r>
      <w:r>
        <w:rPr>
          <w:rFonts w:ascii="Arial" w:eastAsia="Arial" w:hAnsi="Arial" w:cs="Arial"/>
          <w:spacing w:val="25"/>
          <w:sz w:val="21"/>
          <w:szCs w:val="21"/>
        </w:rPr>
        <w:t xml:space="preserve"> </w:t>
      </w:r>
      <w:r>
        <w:rPr>
          <w:rFonts w:ascii="Arial" w:eastAsia="Arial" w:hAnsi="Arial" w:cs="Arial"/>
          <w:spacing w:val="2"/>
          <w:sz w:val="21"/>
          <w:szCs w:val="21"/>
        </w:rPr>
        <w:t>developer</w:t>
      </w:r>
      <w:r>
        <w:rPr>
          <w:rFonts w:ascii="Arial" w:eastAsia="Arial" w:hAnsi="Arial" w:cs="Arial"/>
          <w:sz w:val="21"/>
          <w:szCs w:val="21"/>
        </w:rPr>
        <w:t>s,</w:t>
      </w:r>
      <w:r>
        <w:rPr>
          <w:rFonts w:ascii="Arial" w:eastAsia="Arial" w:hAnsi="Arial" w:cs="Arial"/>
          <w:spacing w:val="30"/>
          <w:sz w:val="21"/>
          <w:szCs w:val="21"/>
        </w:rPr>
        <w:t xml:space="preserve"> </w:t>
      </w:r>
      <w:r>
        <w:rPr>
          <w:rFonts w:ascii="Arial" w:eastAsia="Arial" w:hAnsi="Arial" w:cs="Arial"/>
          <w:spacing w:val="2"/>
          <w:sz w:val="21"/>
          <w:szCs w:val="21"/>
        </w:rPr>
        <w:t>aud</w:t>
      </w:r>
      <w:r>
        <w:rPr>
          <w:rFonts w:ascii="Arial" w:eastAsia="Arial" w:hAnsi="Arial" w:cs="Arial"/>
          <w:sz w:val="21"/>
          <w:szCs w:val="21"/>
        </w:rPr>
        <w:t>i</w:t>
      </w:r>
      <w:r>
        <w:rPr>
          <w:rFonts w:ascii="Arial" w:eastAsia="Arial" w:hAnsi="Arial" w:cs="Arial"/>
          <w:spacing w:val="2"/>
          <w:sz w:val="21"/>
          <w:szCs w:val="21"/>
        </w:rPr>
        <w:t>tors</w:t>
      </w:r>
      <w:r>
        <w:rPr>
          <w:rFonts w:ascii="Arial" w:eastAsia="Arial" w:hAnsi="Arial" w:cs="Arial"/>
          <w:sz w:val="21"/>
          <w:szCs w:val="21"/>
        </w:rPr>
        <w:t>,</w:t>
      </w:r>
      <w:r>
        <w:rPr>
          <w:rFonts w:ascii="Arial" w:eastAsia="Arial" w:hAnsi="Arial" w:cs="Arial"/>
          <w:spacing w:val="19"/>
          <w:sz w:val="21"/>
          <w:szCs w:val="21"/>
        </w:rPr>
        <w:t xml:space="preserve"> </w:t>
      </w:r>
      <w:r>
        <w:rPr>
          <w:rFonts w:ascii="Arial" w:eastAsia="Arial" w:hAnsi="Arial" w:cs="Arial"/>
          <w:spacing w:val="2"/>
          <w:sz w:val="21"/>
          <w:szCs w:val="21"/>
        </w:rPr>
        <w:t>contra</w:t>
      </w:r>
      <w:r>
        <w:rPr>
          <w:rFonts w:ascii="Arial" w:eastAsia="Arial" w:hAnsi="Arial" w:cs="Arial"/>
          <w:sz w:val="21"/>
          <w:szCs w:val="21"/>
        </w:rPr>
        <w:t>c</w:t>
      </w:r>
      <w:r>
        <w:rPr>
          <w:rFonts w:ascii="Arial" w:eastAsia="Arial" w:hAnsi="Arial" w:cs="Arial"/>
          <w:spacing w:val="2"/>
          <w:sz w:val="21"/>
          <w:szCs w:val="21"/>
        </w:rPr>
        <w:t>tor</w:t>
      </w:r>
      <w:r>
        <w:rPr>
          <w:rFonts w:ascii="Arial" w:eastAsia="Arial" w:hAnsi="Arial" w:cs="Arial"/>
          <w:sz w:val="21"/>
          <w:szCs w:val="21"/>
        </w:rPr>
        <w:t>s</w:t>
      </w:r>
      <w:r>
        <w:rPr>
          <w:rFonts w:ascii="Arial" w:eastAsia="Arial" w:hAnsi="Arial" w:cs="Arial"/>
          <w:spacing w:val="29"/>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1"/>
          <w:sz w:val="21"/>
          <w:szCs w:val="21"/>
        </w:rPr>
        <w:t xml:space="preserve"> </w:t>
      </w:r>
      <w:r>
        <w:rPr>
          <w:rFonts w:ascii="Arial" w:eastAsia="Arial" w:hAnsi="Arial" w:cs="Arial"/>
          <w:spacing w:val="2"/>
          <w:sz w:val="21"/>
          <w:szCs w:val="21"/>
        </w:rPr>
        <w:t>founder</w:t>
      </w:r>
      <w:r>
        <w:rPr>
          <w:rFonts w:ascii="Arial" w:eastAsia="Arial" w:hAnsi="Arial" w:cs="Arial"/>
          <w:sz w:val="21"/>
          <w:szCs w:val="21"/>
        </w:rPr>
        <w:t>s)</w:t>
      </w:r>
      <w:r>
        <w:rPr>
          <w:rFonts w:ascii="Arial" w:eastAsia="Arial" w:hAnsi="Arial" w:cs="Arial"/>
          <w:spacing w:val="24"/>
          <w:sz w:val="21"/>
          <w:szCs w:val="21"/>
        </w:rPr>
        <w:t xml:space="preserve"> </w:t>
      </w:r>
      <w:r>
        <w:rPr>
          <w:rFonts w:ascii="Arial" w:eastAsia="Arial" w:hAnsi="Arial" w:cs="Arial"/>
          <w:sz w:val="21"/>
          <w:szCs w:val="21"/>
        </w:rPr>
        <w:t>l</w:t>
      </w:r>
      <w:r>
        <w:rPr>
          <w:rFonts w:ascii="Arial" w:eastAsia="Arial" w:hAnsi="Arial" w:cs="Arial"/>
          <w:spacing w:val="2"/>
          <w:sz w:val="21"/>
          <w:szCs w:val="21"/>
        </w:rPr>
        <w:t>iabl</w:t>
      </w:r>
      <w:r>
        <w:rPr>
          <w:rFonts w:ascii="Arial" w:eastAsia="Arial" w:hAnsi="Arial" w:cs="Arial"/>
          <w:sz w:val="21"/>
          <w:szCs w:val="21"/>
        </w:rPr>
        <w:t>e</w:t>
      </w:r>
      <w:r>
        <w:rPr>
          <w:rFonts w:ascii="Arial" w:eastAsia="Arial" w:hAnsi="Arial" w:cs="Arial"/>
          <w:spacing w:val="11"/>
          <w:sz w:val="21"/>
          <w:szCs w:val="21"/>
        </w:rPr>
        <w:t xml:space="preserve"> </w:t>
      </w:r>
      <w:r>
        <w:rPr>
          <w:rFonts w:ascii="Arial" w:eastAsia="Arial" w:hAnsi="Arial" w:cs="Arial"/>
          <w:spacing w:val="2"/>
          <w:sz w:val="21"/>
          <w:szCs w:val="21"/>
        </w:rPr>
        <w:t>fo</w:t>
      </w:r>
      <w:r>
        <w:rPr>
          <w:rFonts w:ascii="Arial" w:eastAsia="Arial" w:hAnsi="Arial" w:cs="Arial"/>
          <w:sz w:val="21"/>
          <w:szCs w:val="21"/>
        </w:rPr>
        <w:t>r</w:t>
      </w:r>
      <w:r>
        <w:rPr>
          <w:rFonts w:ascii="Arial" w:eastAsia="Arial" w:hAnsi="Arial" w:cs="Arial"/>
          <w:spacing w:val="3"/>
          <w:sz w:val="21"/>
          <w:szCs w:val="21"/>
        </w:rPr>
        <w:t xml:space="preserve"> </w:t>
      </w:r>
      <w:r w:rsidR="006E1D31">
        <w:rPr>
          <w:rFonts w:ascii="Arial" w:eastAsia="Arial" w:hAnsi="Arial" w:cs="Arial"/>
          <w:spacing w:val="2"/>
          <w:sz w:val="21"/>
          <w:szCs w:val="21"/>
        </w:rPr>
        <w:t>an</w:t>
      </w:r>
      <w:r w:rsidR="006E1D31">
        <w:rPr>
          <w:rFonts w:ascii="Arial" w:eastAsia="Arial" w:hAnsi="Arial" w:cs="Arial"/>
          <w:sz w:val="21"/>
          <w:szCs w:val="21"/>
        </w:rPr>
        <w:t>y tax</w:t>
      </w:r>
      <w:r>
        <w:rPr>
          <w:rFonts w:ascii="Arial" w:eastAsia="Arial" w:hAnsi="Arial" w:cs="Arial"/>
          <w:w w:val="103"/>
          <w:sz w:val="21"/>
          <w:szCs w:val="21"/>
        </w:rPr>
        <w:t xml:space="preserve"> </w:t>
      </w:r>
      <w:r>
        <w:rPr>
          <w:rFonts w:ascii="Arial" w:eastAsia="Arial" w:hAnsi="Arial" w:cs="Arial"/>
          <w:sz w:val="21"/>
          <w:szCs w:val="21"/>
        </w:rPr>
        <w:t>l</w:t>
      </w:r>
      <w:r>
        <w:rPr>
          <w:rFonts w:ascii="Arial" w:eastAsia="Arial" w:hAnsi="Arial" w:cs="Arial"/>
          <w:spacing w:val="2"/>
          <w:sz w:val="21"/>
          <w:szCs w:val="21"/>
        </w:rPr>
        <w:t>ia</w:t>
      </w:r>
      <w:r>
        <w:rPr>
          <w:rFonts w:ascii="Arial" w:eastAsia="Arial" w:hAnsi="Arial" w:cs="Arial"/>
          <w:sz w:val="21"/>
          <w:szCs w:val="21"/>
        </w:rPr>
        <w:t>b</w:t>
      </w:r>
      <w:r>
        <w:rPr>
          <w:rFonts w:ascii="Arial" w:eastAsia="Arial" w:hAnsi="Arial" w:cs="Arial"/>
          <w:spacing w:val="2"/>
          <w:sz w:val="21"/>
          <w:szCs w:val="21"/>
        </w:rPr>
        <w:t>i</w:t>
      </w:r>
      <w:r>
        <w:rPr>
          <w:rFonts w:ascii="Arial" w:eastAsia="Arial" w:hAnsi="Arial" w:cs="Arial"/>
          <w:sz w:val="21"/>
          <w:szCs w:val="21"/>
        </w:rPr>
        <w:t>l</w:t>
      </w:r>
      <w:r>
        <w:rPr>
          <w:rFonts w:ascii="Arial" w:eastAsia="Arial" w:hAnsi="Arial" w:cs="Arial"/>
          <w:spacing w:val="2"/>
          <w:sz w:val="21"/>
          <w:szCs w:val="21"/>
        </w:rPr>
        <w:t>it</w:t>
      </w:r>
      <w:r>
        <w:rPr>
          <w:rFonts w:ascii="Arial" w:eastAsia="Arial" w:hAnsi="Arial" w:cs="Arial"/>
          <w:sz w:val="21"/>
          <w:szCs w:val="21"/>
        </w:rPr>
        <w:t>y</w:t>
      </w:r>
      <w:r>
        <w:rPr>
          <w:rFonts w:ascii="Arial" w:eastAsia="Arial" w:hAnsi="Arial" w:cs="Arial"/>
          <w:spacing w:val="39"/>
          <w:sz w:val="21"/>
          <w:szCs w:val="21"/>
        </w:rPr>
        <w:t xml:space="preserve"> </w:t>
      </w:r>
      <w:r>
        <w:rPr>
          <w:rFonts w:ascii="Arial" w:eastAsia="Arial" w:hAnsi="Arial" w:cs="Arial"/>
          <w:spacing w:val="2"/>
          <w:sz w:val="21"/>
          <w:szCs w:val="21"/>
        </w:rPr>
        <w:t>asso</w:t>
      </w:r>
      <w:r>
        <w:rPr>
          <w:rFonts w:ascii="Arial" w:eastAsia="Arial" w:hAnsi="Arial" w:cs="Arial"/>
          <w:sz w:val="21"/>
          <w:szCs w:val="21"/>
        </w:rPr>
        <w:t>c</w:t>
      </w:r>
      <w:r>
        <w:rPr>
          <w:rFonts w:ascii="Arial" w:eastAsia="Arial" w:hAnsi="Arial" w:cs="Arial"/>
          <w:spacing w:val="2"/>
          <w:sz w:val="21"/>
          <w:szCs w:val="21"/>
        </w:rPr>
        <w:t>iate</w:t>
      </w:r>
      <w:r>
        <w:rPr>
          <w:rFonts w:ascii="Arial" w:eastAsia="Arial" w:hAnsi="Arial" w:cs="Arial"/>
          <w:sz w:val="21"/>
          <w:szCs w:val="21"/>
        </w:rPr>
        <w:t>d</w:t>
      </w:r>
      <w:r>
        <w:rPr>
          <w:rFonts w:ascii="Arial" w:eastAsia="Arial" w:hAnsi="Arial" w:cs="Arial"/>
          <w:spacing w:val="50"/>
          <w:sz w:val="21"/>
          <w:szCs w:val="21"/>
        </w:rPr>
        <w:t xml:space="preserve"> </w:t>
      </w:r>
      <w:r>
        <w:rPr>
          <w:rFonts w:ascii="Arial" w:eastAsia="Arial" w:hAnsi="Arial" w:cs="Arial"/>
          <w:spacing w:val="2"/>
          <w:sz w:val="21"/>
          <w:szCs w:val="21"/>
        </w:rPr>
        <w:t>wit</w:t>
      </w:r>
      <w:r>
        <w:rPr>
          <w:rFonts w:ascii="Arial" w:eastAsia="Arial" w:hAnsi="Arial" w:cs="Arial"/>
          <w:sz w:val="21"/>
          <w:szCs w:val="21"/>
        </w:rPr>
        <w:t>h</w:t>
      </w:r>
      <w:r>
        <w:rPr>
          <w:rFonts w:ascii="Arial" w:eastAsia="Arial" w:hAnsi="Arial" w:cs="Arial"/>
          <w:spacing w:val="31"/>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7"/>
          <w:sz w:val="21"/>
          <w:szCs w:val="21"/>
        </w:rPr>
        <w:t xml:space="preserve"> </w:t>
      </w:r>
      <w:r>
        <w:rPr>
          <w:rFonts w:ascii="Arial" w:eastAsia="Arial" w:hAnsi="Arial" w:cs="Arial"/>
          <w:spacing w:val="2"/>
          <w:sz w:val="21"/>
          <w:szCs w:val="21"/>
        </w:rPr>
        <w:t>a</w:t>
      </w:r>
      <w:r>
        <w:rPr>
          <w:rFonts w:ascii="Arial" w:eastAsia="Arial" w:hAnsi="Arial" w:cs="Arial"/>
          <w:sz w:val="21"/>
          <w:szCs w:val="21"/>
        </w:rPr>
        <w:t>r</w:t>
      </w:r>
      <w:r>
        <w:rPr>
          <w:rFonts w:ascii="Arial" w:eastAsia="Arial" w:hAnsi="Arial" w:cs="Arial"/>
          <w:spacing w:val="2"/>
          <w:sz w:val="21"/>
          <w:szCs w:val="21"/>
        </w:rPr>
        <w:t>i</w:t>
      </w:r>
      <w:r>
        <w:rPr>
          <w:rFonts w:ascii="Arial" w:eastAsia="Arial" w:hAnsi="Arial" w:cs="Arial"/>
          <w:sz w:val="21"/>
          <w:szCs w:val="21"/>
        </w:rPr>
        <w:t>s</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39"/>
          <w:sz w:val="21"/>
          <w:szCs w:val="21"/>
        </w:rPr>
        <w:t xml:space="preserve"> </w:t>
      </w:r>
      <w:r>
        <w:rPr>
          <w:rFonts w:ascii="Arial" w:eastAsia="Arial" w:hAnsi="Arial" w:cs="Arial"/>
          <w:spacing w:val="2"/>
          <w:sz w:val="21"/>
          <w:szCs w:val="21"/>
        </w:rPr>
        <w:t>fro</w:t>
      </w:r>
      <w:r>
        <w:rPr>
          <w:rFonts w:ascii="Arial" w:eastAsia="Arial" w:hAnsi="Arial" w:cs="Arial"/>
          <w:sz w:val="21"/>
          <w:szCs w:val="21"/>
        </w:rPr>
        <w:t>m</w:t>
      </w:r>
      <w:r>
        <w:rPr>
          <w:rFonts w:ascii="Arial" w:eastAsia="Arial" w:hAnsi="Arial" w:cs="Arial"/>
          <w:spacing w:val="3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9"/>
          <w:sz w:val="21"/>
          <w:szCs w:val="21"/>
        </w:rPr>
        <w:t xml:space="preserve"> </w:t>
      </w:r>
      <w:r>
        <w:rPr>
          <w:rFonts w:ascii="Arial" w:eastAsia="Arial" w:hAnsi="Arial" w:cs="Arial"/>
          <w:spacing w:val="2"/>
          <w:sz w:val="21"/>
          <w:szCs w:val="21"/>
        </w:rPr>
        <w:t>crea</w:t>
      </w:r>
      <w:r>
        <w:rPr>
          <w:rFonts w:ascii="Arial" w:eastAsia="Arial" w:hAnsi="Arial" w:cs="Arial"/>
          <w:sz w:val="21"/>
          <w:szCs w:val="21"/>
        </w:rPr>
        <w:t>t</w:t>
      </w:r>
      <w:r>
        <w:rPr>
          <w:rFonts w:ascii="Arial" w:eastAsia="Arial" w:hAnsi="Arial" w:cs="Arial"/>
          <w:spacing w:val="2"/>
          <w:sz w:val="21"/>
          <w:szCs w:val="21"/>
        </w:rPr>
        <w:t>ion</w:t>
      </w:r>
      <w:r>
        <w:rPr>
          <w:rFonts w:ascii="Arial" w:eastAsia="Arial" w:hAnsi="Arial" w:cs="Arial"/>
          <w:sz w:val="21"/>
          <w:szCs w:val="21"/>
        </w:rPr>
        <w:t>,</w:t>
      </w:r>
      <w:r>
        <w:rPr>
          <w:rFonts w:ascii="Arial" w:eastAsia="Arial" w:hAnsi="Arial" w:cs="Arial"/>
          <w:spacing w:val="45"/>
          <w:sz w:val="21"/>
          <w:szCs w:val="21"/>
        </w:rPr>
        <w:t xml:space="preserve"> </w:t>
      </w:r>
      <w:r>
        <w:rPr>
          <w:rFonts w:ascii="Arial" w:eastAsia="Arial" w:hAnsi="Arial" w:cs="Arial"/>
          <w:spacing w:val="2"/>
          <w:sz w:val="21"/>
          <w:szCs w:val="21"/>
        </w:rPr>
        <w:t>ownershi</w:t>
      </w:r>
      <w:r>
        <w:rPr>
          <w:rFonts w:ascii="Arial" w:eastAsia="Arial" w:hAnsi="Arial" w:cs="Arial"/>
          <w:sz w:val="21"/>
          <w:szCs w:val="21"/>
        </w:rPr>
        <w:t>p</w:t>
      </w:r>
      <w:r>
        <w:rPr>
          <w:rFonts w:ascii="Arial" w:eastAsia="Arial" w:hAnsi="Arial" w:cs="Arial"/>
          <w:spacing w:val="49"/>
          <w:sz w:val="21"/>
          <w:szCs w:val="21"/>
        </w:rPr>
        <w:t xml:space="preserve"> </w:t>
      </w:r>
      <w:r>
        <w:rPr>
          <w:rFonts w:ascii="Arial" w:eastAsia="Arial" w:hAnsi="Arial" w:cs="Arial"/>
          <w:sz w:val="21"/>
          <w:szCs w:val="21"/>
        </w:rPr>
        <w:t>or</w:t>
      </w:r>
      <w:r>
        <w:rPr>
          <w:rFonts w:ascii="Arial" w:eastAsia="Arial" w:hAnsi="Arial" w:cs="Arial"/>
          <w:spacing w:val="28"/>
          <w:sz w:val="21"/>
          <w:szCs w:val="21"/>
        </w:rPr>
        <w:t xml:space="preserve"> </w:t>
      </w:r>
      <w:r>
        <w:rPr>
          <w:rFonts w:ascii="Arial" w:eastAsia="Arial" w:hAnsi="Arial" w:cs="Arial"/>
          <w:spacing w:val="2"/>
          <w:sz w:val="21"/>
          <w:szCs w:val="21"/>
        </w:rPr>
        <w:t>us</w:t>
      </w:r>
      <w:r>
        <w:rPr>
          <w:rFonts w:ascii="Arial" w:eastAsia="Arial" w:hAnsi="Arial" w:cs="Arial"/>
          <w:sz w:val="21"/>
          <w:szCs w:val="21"/>
        </w:rPr>
        <w:t>e</w:t>
      </w:r>
      <w:r>
        <w:rPr>
          <w:rFonts w:ascii="Arial" w:eastAsia="Arial" w:hAnsi="Arial" w:cs="Arial"/>
          <w:spacing w:val="30"/>
          <w:sz w:val="21"/>
          <w:szCs w:val="21"/>
        </w:rPr>
        <w:t xml:space="preserve"> </w:t>
      </w:r>
      <w:r>
        <w:rPr>
          <w:rFonts w:ascii="Arial" w:eastAsia="Arial" w:hAnsi="Arial" w:cs="Arial"/>
          <w:sz w:val="21"/>
          <w:szCs w:val="21"/>
        </w:rPr>
        <w:t>of</w:t>
      </w:r>
      <w:r>
        <w:rPr>
          <w:rFonts w:ascii="Arial" w:eastAsia="Arial" w:hAnsi="Arial" w:cs="Arial"/>
          <w:spacing w:val="27"/>
          <w:sz w:val="21"/>
          <w:szCs w:val="21"/>
        </w:rPr>
        <w:t xml:space="preserve"> </w:t>
      </w:r>
      <w:r w:rsidR="006E1D31">
        <w:rPr>
          <w:rFonts w:ascii="Arial" w:eastAsia="Arial" w:hAnsi="Arial" w:cs="Arial"/>
          <w:spacing w:val="2"/>
          <w:sz w:val="21"/>
          <w:szCs w:val="21"/>
        </w:rPr>
        <w:t>UMC</w:t>
      </w:r>
      <w:r>
        <w:rPr>
          <w:rFonts w:ascii="Arial" w:eastAsia="Arial" w:hAnsi="Arial" w:cs="Arial"/>
          <w:spacing w:val="38"/>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7"/>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33"/>
          <w:sz w:val="21"/>
          <w:szCs w:val="21"/>
        </w:rPr>
        <w:t xml:space="preserve"> </w:t>
      </w:r>
      <w:r>
        <w:rPr>
          <w:rFonts w:ascii="Arial" w:eastAsia="Arial" w:hAnsi="Arial" w:cs="Arial"/>
          <w:w w:val="103"/>
          <w:sz w:val="21"/>
          <w:szCs w:val="21"/>
        </w:rPr>
        <w:t>o</w:t>
      </w:r>
      <w:r>
        <w:rPr>
          <w:rFonts w:ascii="Arial" w:eastAsia="Arial" w:hAnsi="Arial" w:cs="Arial"/>
          <w:spacing w:val="2"/>
          <w:w w:val="103"/>
          <w:sz w:val="21"/>
          <w:szCs w:val="21"/>
        </w:rPr>
        <w:t>the</w:t>
      </w:r>
      <w:r>
        <w:rPr>
          <w:rFonts w:ascii="Arial" w:eastAsia="Arial" w:hAnsi="Arial" w:cs="Arial"/>
          <w:w w:val="103"/>
          <w:sz w:val="21"/>
          <w:szCs w:val="21"/>
        </w:rPr>
        <w:t xml:space="preserve">r </w:t>
      </w:r>
      <w:r>
        <w:rPr>
          <w:rFonts w:ascii="Arial" w:eastAsia="Arial" w:hAnsi="Arial" w:cs="Arial"/>
          <w:spacing w:val="2"/>
          <w:sz w:val="21"/>
          <w:szCs w:val="21"/>
        </w:rPr>
        <w:t>ac</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9"/>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4"/>
          <w:sz w:val="21"/>
          <w:szCs w:val="21"/>
        </w:rPr>
        <w:t xml:space="preserve"> </w:t>
      </w:r>
      <w:r>
        <w:rPr>
          <w:rFonts w:ascii="Arial" w:eastAsia="Arial" w:hAnsi="Arial" w:cs="Arial"/>
          <w:spacing w:val="2"/>
          <w:sz w:val="21"/>
          <w:szCs w:val="21"/>
        </w:rPr>
        <w:t>transa</w:t>
      </w:r>
      <w:r>
        <w:rPr>
          <w:rFonts w:ascii="Arial" w:eastAsia="Arial" w:hAnsi="Arial" w:cs="Arial"/>
          <w:sz w:val="21"/>
          <w:szCs w:val="21"/>
        </w:rPr>
        <w:t>c</w:t>
      </w:r>
      <w:r>
        <w:rPr>
          <w:rFonts w:ascii="Arial" w:eastAsia="Arial" w:hAnsi="Arial" w:cs="Arial"/>
          <w:spacing w:val="2"/>
          <w:sz w:val="21"/>
          <w:szCs w:val="21"/>
        </w:rPr>
        <w:t>tio</w:t>
      </w:r>
      <w:r>
        <w:rPr>
          <w:rFonts w:ascii="Arial" w:eastAsia="Arial" w:hAnsi="Arial" w:cs="Arial"/>
          <w:sz w:val="21"/>
          <w:szCs w:val="21"/>
        </w:rPr>
        <w:t>n</w:t>
      </w:r>
      <w:r>
        <w:rPr>
          <w:rFonts w:ascii="Arial" w:eastAsia="Arial" w:hAnsi="Arial" w:cs="Arial"/>
          <w:spacing w:val="25"/>
          <w:sz w:val="21"/>
          <w:szCs w:val="21"/>
        </w:rPr>
        <w:t xml:space="preserve"> </w:t>
      </w:r>
      <w:r>
        <w:rPr>
          <w:rFonts w:ascii="Arial" w:eastAsia="Arial" w:hAnsi="Arial" w:cs="Arial"/>
          <w:spacing w:val="2"/>
          <w:sz w:val="21"/>
          <w:szCs w:val="21"/>
        </w:rPr>
        <w:t>r</w:t>
      </w:r>
      <w:r>
        <w:rPr>
          <w:rFonts w:ascii="Arial" w:eastAsia="Arial" w:hAnsi="Arial" w:cs="Arial"/>
          <w:sz w:val="21"/>
          <w:szCs w:val="21"/>
        </w:rPr>
        <w:t>e</w:t>
      </w:r>
      <w:r>
        <w:rPr>
          <w:rFonts w:ascii="Arial" w:eastAsia="Arial" w:hAnsi="Arial" w:cs="Arial"/>
          <w:spacing w:val="2"/>
          <w:sz w:val="21"/>
          <w:szCs w:val="21"/>
        </w:rPr>
        <w:t>late</w:t>
      </w:r>
      <w:r>
        <w:rPr>
          <w:rFonts w:ascii="Arial" w:eastAsia="Arial" w:hAnsi="Arial" w:cs="Arial"/>
          <w:sz w:val="21"/>
          <w:szCs w:val="21"/>
        </w:rPr>
        <w:t>d</w:t>
      </w:r>
      <w:r>
        <w:rPr>
          <w:rFonts w:ascii="Arial" w:eastAsia="Arial" w:hAnsi="Arial" w:cs="Arial"/>
          <w:spacing w:val="13"/>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sidR="006E1D31">
        <w:rPr>
          <w:rFonts w:ascii="Arial" w:eastAsia="Arial" w:hAnsi="Arial" w:cs="Arial"/>
          <w:spacing w:val="2"/>
          <w:sz w:val="21"/>
          <w:szCs w:val="21"/>
        </w:rPr>
        <w:t>Umbrella Coin</w:t>
      </w:r>
      <w:r>
        <w:rPr>
          <w:rFonts w:ascii="Arial" w:eastAsia="Arial" w:hAnsi="Arial" w:cs="Arial"/>
          <w:spacing w:val="7"/>
          <w:sz w:val="21"/>
          <w:szCs w:val="21"/>
        </w:rPr>
        <w:t xml:space="preserve"> </w:t>
      </w:r>
      <w:r>
        <w:rPr>
          <w:rFonts w:ascii="Arial" w:eastAsia="Arial" w:hAnsi="Arial" w:cs="Arial"/>
          <w:spacing w:val="2"/>
          <w:w w:val="103"/>
          <w:sz w:val="21"/>
          <w:szCs w:val="21"/>
        </w:rPr>
        <w:t>Pr</w:t>
      </w:r>
      <w:r>
        <w:rPr>
          <w:rFonts w:ascii="Arial" w:eastAsia="Arial" w:hAnsi="Arial" w:cs="Arial"/>
          <w:w w:val="103"/>
          <w:sz w:val="21"/>
          <w:szCs w:val="21"/>
        </w:rPr>
        <w:t>o</w:t>
      </w:r>
      <w:r>
        <w:rPr>
          <w:rFonts w:ascii="Arial" w:eastAsia="Arial" w:hAnsi="Arial" w:cs="Arial"/>
          <w:spacing w:val="2"/>
          <w:w w:val="103"/>
          <w:sz w:val="21"/>
          <w:szCs w:val="21"/>
        </w:rPr>
        <w:t>jec</w:t>
      </w:r>
      <w:r>
        <w:rPr>
          <w:rFonts w:ascii="Arial" w:eastAsia="Arial" w:hAnsi="Arial" w:cs="Arial"/>
          <w:w w:val="103"/>
          <w:sz w:val="21"/>
          <w:szCs w:val="21"/>
        </w:rPr>
        <w:t>t.</w:t>
      </w:r>
    </w:p>
    <w:p w:rsidR="008F263D" w:rsidRDefault="004B5D9E" w:rsidP="006E1D31">
      <w:pPr>
        <w:spacing w:before="72"/>
        <w:ind w:left="408"/>
        <w:contextualSpacing/>
        <w:rPr>
          <w:rFonts w:ascii="Arial" w:eastAsia="Arial" w:hAnsi="Arial" w:cs="Arial"/>
          <w:sz w:val="21"/>
          <w:szCs w:val="21"/>
        </w:rPr>
      </w:pPr>
      <w:r>
        <w:rPr>
          <w:rFonts w:ascii="Arial" w:eastAsia="Arial" w:hAnsi="Arial" w:cs="Arial"/>
          <w:b/>
          <w:spacing w:val="1"/>
          <w:sz w:val="21"/>
          <w:szCs w:val="21"/>
        </w:rPr>
        <w:t>7</w:t>
      </w:r>
      <w:r>
        <w:rPr>
          <w:rFonts w:ascii="Arial" w:eastAsia="Arial" w:hAnsi="Arial" w:cs="Arial"/>
          <w:b/>
          <w:sz w:val="21"/>
          <w:szCs w:val="21"/>
        </w:rPr>
        <w:t xml:space="preserve">.        </w:t>
      </w:r>
      <w:r>
        <w:rPr>
          <w:rFonts w:ascii="Arial" w:eastAsia="Arial" w:hAnsi="Arial" w:cs="Arial"/>
          <w:b/>
          <w:spacing w:val="3"/>
          <w:sz w:val="21"/>
          <w:szCs w:val="21"/>
        </w:rPr>
        <w:t xml:space="preserve"> </w:t>
      </w:r>
      <w:r>
        <w:rPr>
          <w:rFonts w:ascii="Arial" w:eastAsia="Arial" w:hAnsi="Arial" w:cs="Arial"/>
          <w:b/>
          <w:spacing w:val="-1"/>
          <w:sz w:val="21"/>
          <w:szCs w:val="21"/>
        </w:rPr>
        <w:t>N</w:t>
      </w:r>
      <w:r>
        <w:rPr>
          <w:rFonts w:ascii="Arial" w:eastAsia="Arial" w:hAnsi="Arial" w:cs="Arial"/>
          <w:b/>
          <w:sz w:val="21"/>
          <w:szCs w:val="21"/>
        </w:rPr>
        <w:t>o</w:t>
      </w:r>
      <w:r>
        <w:rPr>
          <w:rFonts w:ascii="Arial" w:eastAsia="Arial" w:hAnsi="Arial" w:cs="Arial"/>
          <w:b/>
          <w:spacing w:val="-4"/>
          <w:sz w:val="21"/>
          <w:szCs w:val="21"/>
        </w:rPr>
        <w:t xml:space="preserve"> </w:t>
      </w:r>
      <w:r>
        <w:rPr>
          <w:rFonts w:ascii="Arial" w:eastAsia="Arial" w:hAnsi="Arial" w:cs="Arial"/>
          <w:b/>
          <w:spacing w:val="-1"/>
          <w:w w:val="105"/>
          <w:sz w:val="21"/>
          <w:szCs w:val="21"/>
        </w:rPr>
        <w:t>L</w:t>
      </w:r>
      <w:r>
        <w:rPr>
          <w:rFonts w:ascii="Arial" w:eastAsia="Arial" w:hAnsi="Arial" w:cs="Arial"/>
          <w:b/>
          <w:spacing w:val="1"/>
          <w:w w:val="105"/>
          <w:sz w:val="21"/>
          <w:szCs w:val="21"/>
        </w:rPr>
        <w:t>i</w:t>
      </w:r>
      <w:r>
        <w:rPr>
          <w:rFonts w:ascii="Arial" w:eastAsia="Arial" w:hAnsi="Arial" w:cs="Arial"/>
          <w:b/>
          <w:w w:val="105"/>
          <w:sz w:val="21"/>
          <w:szCs w:val="21"/>
        </w:rPr>
        <w:t>a</w:t>
      </w:r>
      <w:r>
        <w:rPr>
          <w:rFonts w:ascii="Arial" w:eastAsia="Arial" w:hAnsi="Arial" w:cs="Arial"/>
          <w:b/>
          <w:spacing w:val="-1"/>
          <w:w w:val="105"/>
          <w:sz w:val="21"/>
          <w:szCs w:val="21"/>
        </w:rPr>
        <w:t>b</w:t>
      </w:r>
      <w:r>
        <w:rPr>
          <w:rFonts w:ascii="Arial" w:eastAsia="Arial" w:hAnsi="Arial" w:cs="Arial"/>
          <w:b/>
          <w:spacing w:val="1"/>
          <w:w w:val="105"/>
          <w:sz w:val="21"/>
          <w:szCs w:val="21"/>
        </w:rPr>
        <w:t>i</w:t>
      </w:r>
      <w:r>
        <w:rPr>
          <w:rFonts w:ascii="Arial" w:eastAsia="Arial" w:hAnsi="Arial" w:cs="Arial"/>
          <w:b/>
          <w:spacing w:val="-2"/>
          <w:w w:val="105"/>
          <w:sz w:val="21"/>
          <w:szCs w:val="21"/>
        </w:rPr>
        <w:t>l</w:t>
      </w:r>
      <w:r>
        <w:rPr>
          <w:rFonts w:ascii="Arial" w:eastAsia="Arial" w:hAnsi="Arial" w:cs="Arial"/>
          <w:b/>
          <w:spacing w:val="1"/>
          <w:w w:val="105"/>
          <w:sz w:val="21"/>
          <w:szCs w:val="21"/>
        </w:rPr>
        <w:t>i</w:t>
      </w:r>
      <w:r>
        <w:rPr>
          <w:rFonts w:ascii="Arial" w:eastAsia="Arial" w:hAnsi="Arial" w:cs="Arial"/>
          <w:b/>
          <w:w w:val="105"/>
          <w:sz w:val="21"/>
          <w:szCs w:val="21"/>
        </w:rPr>
        <w:t>ty</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ind w:left="408" w:right="74" w:hanging="296"/>
        <w:contextualSpacing/>
        <w:rPr>
          <w:rFonts w:ascii="Arial" w:eastAsia="Arial" w:hAnsi="Arial" w:cs="Arial"/>
          <w:sz w:val="21"/>
          <w:szCs w:val="21"/>
        </w:rPr>
      </w:pPr>
      <w:r>
        <w:rPr>
          <w:spacing w:val="1"/>
          <w:sz w:val="16"/>
          <w:szCs w:val="16"/>
        </w:rPr>
        <w:t>3</w:t>
      </w:r>
      <w:r w:rsidR="008E4E56">
        <w:rPr>
          <w:sz w:val="16"/>
          <w:szCs w:val="16"/>
        </w:rPr>
        <w:t>3</w:t>
      </w:r>
      <w:r>
        <w:rPr>
          <w:sz w:val="16"/>
          <w:szCs w:val="16"/>
        </w:rPr>
        <w:t xml:space="preserve">  </w:t>
      </w:r>
      <w:r>
        <w:rPr>
          <w:spacing w:val="12"/>
          <w:sz w:val="16"/>
          <w:szCs w:val="16"/>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8"/>
          <w:sz w:val="21"/>
          <w:szCs w:val="21"/>
        </w:rPr>
        <w:t xml:space="preserve"> </w:t>
      </w:r>
      <w:r>
        <w:rPr>
          <w:rFonts w:ascii="Arial" w:eastAsia="Arial" w:hAnsi="Arial" w:cs="Arial"/>
          <w:spacing w:val="2"/>
          <w:sz w:val="21"/>
          <w:szCs w:val="21"/>
        </w:rPr>
        <w:t>acknowledge</w:t>
      </w:r>
      <w:r>
        <w:rPr>
          <w:rFonts w:ascii="Arial" w:eastAsia="Arial" w:hAnsi="Arial" w:cs="Arial"/>
          <w:sz w:val="21"/>
          <w:szCs w:val="21"/>
        </w:rPr>
        <w:t>s</w:t>
      </w:r>
      <w:r>
        <w:rPr>
          <w:rFonts w:ascii="Arial" w:eastAsia="Arial" w:hAnsi="Arial" w:cs="Arial"/>
          <w:spacing w:val="40"/>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5"/>
          <w:sz w:val="21"/>
          <w:szCs w:val="21"/>
        </w:rPr>
        <w:t xml:space="preserve"> </w:t>
      </w:r>
      <w:r>
        <w:rPr>
          <w:rFonts w:ascii="Arial" w:eastAsia="Arial" w:hAnsi="Arial" w:cs="Arial"/>
          <w:spacing w:val="2"/>
          <w:sz w:val="21"/>
          <w:szCs w:val="21"/>
        </w:rPr>
        <w:t>agree</w:t>
      </w:r>
      <w:r>
        <w:rPr>
          <w:rFonts w:ascii="Arial" w:eastAsia="Arial" w:hAnsi="Arial" w:cs="Arial"/>
          <w:sz w:val="21"/>
          <w:szCs w:val="21"/>
        </w:rPr>
        <w:t>s</w:t>
      </w:r>
      <w:r>
        <w:rPr>
          <w:rFonts w:ascii="Arial" w:eastAsia="Arial" w:hAnsi="Arial" w:cs="Arial"/>
          <w:spacing w:val="15"/>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5"/>
          <w:sz w:val="21"/>
          <w:szCs w:val="21"/>
        </w:rPr>
        <w:t xml:space="preserve"> </w:t>
      </w:r>
      <w:r>
        <w:rPr>
          <w:rFonts w:ascii="Arial" w:eastAsia="Arial" w:hAnsi="Arial" w:cs="Arial"/>
          <w:spacing w:val="2"/>
          <w:sz w:val="21"/>
          <w:szCs w:val="21"/>
        </w:rPr>
        <w:t>t</w:t>
      </w:r>
      <w:r>
        <w:rPr>
          <w:rFonts w:ascii="Arial" w:eastAsia="Arial" w:hAnsi="Arial" w:cs="Arial"/>
          <w:sz w:val="21"/>
          <w:szCs w:val="21"/>
        </w:rPr>
        <w:t xml:space="preserve">o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fu</w:t>
      </w:r>
      <w:r>
        <w:rPr>
          <w:rFonts w:ascii="Arial" w:eastAsia="Arial" w:hAnsi="Arial" w:cs="Arial"/>
          <w:sz w:val="21"/>
          <w:szCs w:val="21"/>
        </w:rPr>
        <w:t>l</w:t>
      </w:r>
      <w:r>
        <w:rPr>
          <w:rFonts w:ascii="Arial" w:eastAsia="Arial" w:hAnsi="Arial" w:cs="Arial"/>
          <w:spacing w:val="2"/>
          <w:sz w:val="21"/>
          <w:szCs w:val="21"/>
        </w:rPr>
        <w:t>le</w:t>
      </w:r>
      <w:r>
        <w:rPr>
          <w:rFonts w:ascii="Arial" w:eastAsia="Arial" w:hAnsi="Arial" w:cs="Arial"/>
          <w:sz w:val="21"/>
          <w:szCs w:val="21"/>
        </w:rPr>
        <w:t>st</w:t>
      </w:r>
      <w:r>
        <w:rPr>
          <w:rFonts w:ascii="Arial" w:eastAsia="Arial" w:hAnsi="Arial" w:cs="Arial"/>
          <w:spacing w:val="11"/>
          <w:sz w:val="21"/>
          <w:szCs w:val="21"/>
        </w:rPr>
        <w:t xml:space="preserve"> </w:t>
      </w:r>
      <w:r>
        <w:rPr>
          <w:rFonts w:ascii="Arial" w:eastAsia="Arial" w:hAnsi="Arial" w:cs="Arial"/>
          <w:spacing w:val="2"/>
          <w:sz w:val="21"/>
          <w:szCs w:val="21"/>
        </w:rPr>
        <w:t>exte</w:t>
      </w:r>
      <w:r>
        <w:rPr>
          <w:rFonts w:ascii="Arial" w:eastAsia="Arial" w:hAnsi="Arial" w:cs="Arial"/>
          <w:sz w:val="21"/>
          <w:szCs w:val="21"/>
        </w:rPr>
        <w:t>nt</w:t>
      </w:r>
      <w:r>
        <w:rPr>
          <w:rFonts w:ascii="Arial" w:eastAsia="Arial" w:hAnsi="Arial" w:cs="Arial"/>
          <w:spacing w:val="12"/>
          <w:sz w:val="21"/>
          <w:szCs w:val="21"/>
        </w:rPr>
        <w:t xml:space="preserve"> </w:t>
      </w:r>
      <w:r>
        <w:rPr>
          <w:rFonts w:ascii="Arial" w:eastAsia="Arial" w:hAnsi="Arial" w:cs="Arial"/>
          <w:spacing w:val="2"/>
          <w:sz w:val="21"/>
          <w:szCs w:val="21"/>
        </w:rPr>
        <w:t>perm</w:t>
      </w:r>
      <w:r>
        <w:rPr>
          <w:rFonts w:ascii="Arial" w:eastAsia="Arial" w:hAnsi="Arial" w:cs="Arial"/>
          <w:sz w:val="21"/>
          <w:szCs w:val="21"/>
        </w:rPr>
        <w:t>i</w:t>
      </w:r>
      <w:r>
        <w:rPr>
          <w:rFonts w:ascii="Arial" w:eastAsia="Arial" w:hAnsi="Arial" w:cs="Arial"/>
          <w:spacing w:val="2"/>
          <w:sz w:val="21"/>
          <w:szCs w:val="21"/>
        </w:rPr>
        <w:t>tte</w:t>
      </w:r>
      <w:r>
        <w:rPr>
          <w:rFonts w:ascii="Arial" w:eastAsia="Arial" w:hAnsi="Arial" w:cs="Arial"/>
          <w:sz w:val="21"/>
          <w:szCs w:val="21"/>
        </w:rPr>
        <w:t>d</w:t>
      </w:r>
      <w:r>
        <w:rPr>
          <w:rFonts w:ascii="Arial" w:eastAsia="Arial" w:hAnsi="Arial" w:cs="Arial"/>
          <w:spacing w:val="23"/>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1"/>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5"/>
          <w:sz w:val="21"/>
          <w:szCs w:val="21"/>
        </w:rPr>
        <w:t xml:space="preserve"> </w:t>
      </w:r>
      <w:r>
        <w:rPr>
          <w:rFonts w:ascii="Arial" w:eastAsia="Arial" w:hAnsi="Arial" w:cs="Arial"/>
          <w:spacing w:val="2"/>
          <w:sz w:val="21"/>
          <w:szCs w:val="21"/>
        </w:rPr>
        <w:t>app</w:t>
      </w:r>
      <w:r>
        <w:rPr>
          <w:rFonts w:ascii="Arial" w:eastAsia="Arial" w:hAnsi="Arial" w:cs="Arial"/>
          <w:sz w:val="21"/>
          <w:szCs w:val="21"/>
        </w:rPr>
        <w:t>l</w:t>
      </w:r>
      <w:r>
        <w:rPr>
          <w:rFonts w:ascii="Arial" w:eastAsia="Arial" w:hAnsi="Arial" w:cs="Arial"/>
          <w:spacing w:val="2"/>
          <w:sz w:val="21"/>
          <w:szCs w:val="21"/>
        </w:rPr>
        <w:t>icabl</w:t>
      </w:r>
      <w:r>
        <w:rPr>
          <w:rFonts w:ascii="Arial" w:eastAsia="Arial" w:hAnsi="Arial" w:cs="Arial"/>
          <w:sz w:val="21"/>
          <w:szCs w:val="21"/>
        </w:rPr>
        <w:t>e</w:t>
      </w:r>
      <w:r>
        <w:rPr>
          <w:rFonts w:ascii="Arial" w:eastAsia="Arial" w:hAnsi="Arial" w:cs="Arial"/>
          <w:spacing w:val="24"/>
          <w:sz w:val="21"/>
          <w:szCs w:val="21"/>
        </w:rPr>
        <w:t xml:space="preserve"> </w:t>
      </w:r>
      <w:r>
        <w:rPr>
          <w:rFonts w:ascii="Arial" w:eastAsia="Arial" w:hAnsi="Arial" w:cs="Arial"/>
          <w:spacing w:val="2"/>
          <w:w w:val="103"/>
          <w:sz w:val="21"/>
          <w:szCs w:val="21"/>
        </w:rPr>
        <w:t>law</w:t>
      </w:r>
      <w:r>
        <w:rPr>
          <w:rFonts w:ascii="Arial" w:eastAsia="Arial" w:hAnsi="Arial" w:cs="Arial"/>
          <w:w w:val="10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10"/>
          <w:sz w:val="21"/>
          <w:szCs w:val="21"/>
        </w:rPr>
        <w:t xml:space="preserve"> </w:t>
      </w:r>
      <w:r>
        <w:rPr>
          <w:rFonts w:ascii="Arial" w:eastAsia="Arial" w:hAnsi="Arial" w:cs="Arial"/>
          <w:spacing w:val="2"/>
          <w:sz w:val="21"/>
          <w:szCs w:val="21"/>
        </w:rPr>
        <w:t>w</w:t>
      </w:r>
      <w:r>
        <w:rPr>
          <w:rFonts w:ascii="Arial" w:eastAsia="Arial" w:hAnsi="Arial" w:cs="Arial"/>
          <w:sz w:val="21"/>
          <w:szCs w:val="21"/>
        </w:rPr>
        <w:t>ill</w:t>
      </w:r>
      <w:r>
        <w:rPr>
          <w:rFonts w:ascii="Arial" w:eastAsia="Arial" w:hAnsi="Arial" w:cs="Arial"/>
          <w:spacing w:val="6"/>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5"/>
          <w:sz w:val="21"/>
          <w:szCs w:val="21"/>
        </w:rPr>
        <w:t xml:space="preserve"> </w:t>
      </w:r>
      <w:r>
        <w:rPr>
          <w:rFonts w:ascii="Arial" w:eastAsia="Arial" w:hAnsi="Arial" w:cs="Arial"/>
          <w:spacing w:val="2"/>
          <w:sz w:val="21"/>
          <w:szCs w:val="21"/>
        </w:rPr>
        <w:t>h</w:t>
      </w:r>
      <w:r>
        <w:rPr>
          <w:rFonts w:ascii="Arial" w:eastAsia="Arial" w:hAnsi="Arial" w:cs="Arial"/>
          <w:sz w:val="21"/>
          <w:szCs w:val="21"/>
        </w:rPr>
        <w:t>o</w:t>
      </w:r>
      <w:r>
        <w:rPr>
          <w:rFonts w:ascii="Arial" w:eastAsia="Arial" w:hAnsi="Arial" w:cs="Arial"/>
          <w:spacing w:val="2"/>
          <w:sz w:val="21"/>
          <w:szCs w:val="21"/>
        </w:rPr>
        <w:t>l</w:t>
      </w:r>
      <w:r>
        <w:rPr>
          <w:rFonts w:ascii="Arial" w:eastAsia="Arial" w:hAnsi="Arial" w:cs="Arial"/>
          <w:sz w:val="21"/>
          <w:szCs w:val="21"/>
        </w:rPr>
        <w:t>d</w:t>
      </w:r>
      <w:r>
        <w:rPr>
          <w:rFonts w:ascii="Arial" w:eastAsia="Arial" w:hAnsi="Arial" w:cs="Arial"/>
          <w:spacing w:val="12"/>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8"/>
          <w:sz w:val="21"/>
          <w:szCs w:val="21"/>
        </w:rPr>
        <w:t xml:space="preserve"> </w:t>
      </w:r>
      <w:r>
        <w:rPr>
          <w:rFonts w:ascii="Arial" w:eastAsia="Arial" w:hAnsi="Arial" w:cs="Arial"/>
          <w:spacing w:val="2"/>
          <w:sz w:val="21"/>
          <w:szCs w:val="21"/>
        </w:rPr>
        <w:t>developer</w:t>
      </w:r>
      <w:r>
        <w:rPr>
          <w:rFonts w:ascii="Arial" w:eastAsia="Arial" w:hAnsi="Arial" w:cs="Arial"/>
          <w:sz w:val="21"/>
          <w:szCs w:val="21"/>
        </w:rPr>
        <w:t>s,</w:t>
      </w:r>
      <w:r>
        <w:rPr>
          <w:rFonts w:ascii="Arial" w:eastAsia="Arial" w:hAnsi="Arial" w:cs="Arial"/>
          <w:spacing w:val="31"/>
          <w:sz w:val="21"/>
          <w:szCs w:val="21"/>
        </w:rPr>
        <w:t xml:space="preserve"> </w:t>
      </w:r>
      <w:r>
        <w:rPr>
          <w:rFonts w:ascii="Arial" w:eastAsia="Arial" w:hAnsi="Arial" w:cs="Arial"/>
          <w:spacing w:val="2"/>
          <w:sz w:val="21"/>
          <w:szCs w:val="21"/>
        </w:rPr>
        <w:t>aud</w:t>
      </w:r>
      <w:r>
        <w:rPr>
          <w:rFonts w:ascii="Arial" w:eastAsia="Arial" w:hAnsi="Arial" w:cs="Arial"/>
          <w:sz w:val="21"/>
          <w:szCs w:val="21"/>
        </w:rPr>
        <w:t>i</w:t>
      </w:r>
      <w:r>
        <w:rPr>
          <w:rFonts w:ascii="Arial" w:eastAsia="Arial" w:hAnsi="Arial" w:cs="Arial"/>
          <w:spacing w:val="2"/>
          <w:sz w:val="21"/>
          <w:szCs w:val="21"/>
        </w:rPr>
        <w:t>tor</w:t>
      </w:r>
      <w:r>
        <w:rPr>
          <w:rFonts w:ascii="Arial" w:eastAsia="Arial" w:hAnsi="Arial" w:cs="Arial"/>
          <w:sz w:val="21"/>
          <w:szCs w:val="21"/>
        </w:rPr>
        <w:t>s</w:t>
      </w:r>
      <w:r>
        <w:rPr>
          <w:rFonts w:ascii="Arial" w:eastAsia="Arial" w:hAnsi="Arial" w:cs="Arial"/>
          <w:spacing w:val="21"/>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ract</w:t>
      </w:r>
      <w:r>
        <w:rPr>
          <w:rFonts w:ascii="Arial" w:eastAsia="Arial" w:hAnsi="Arial" w:cs="Arial"/>
          <w:sz w:val="21"/>
          <w:szCs w:val="21"/>
        </w:rPr>
        <w:t>o</w:t>
      </w:r>
      <w:r>
        <w:rPr>
          <w:rFonts w:ascii="Arial" w:eastAsia="Arial" w:hAnsi="Arial" w:cs="Arial"/>
          <w:spacing w:val="2"/>
          <w:sz w:val="21"/>
          <w:szCs w:val="21"/>
        </w:rPr>
        <w:t>r</w:t>
      </w:r>
      <w:r>
        <w:rPr>
          <w:rFonts w:ascii="Arial" w:eastAsia="Arial" w:hAnsi="Arial" w:cs="Arial"/>
          <w:sz w:val="21"/>
          <w:szCs w:val="21"/>
        </w:rPr>
        <w:t>s</w:t>
      </w:r>
      <w:r>
        <w:rPr>
          <w:rFonts w:ascii="Arial" w:eastAsia="Arial" w:hAnsi="Arial" w:cs="Arial"/>
          <w:spacing w:val="32"/>
          <w:sz w:val="21"/>
          <w:szCs w:val="21"/>
        </w:rPr>
        <w:t xml:space="preserve"> </w:t>
      </w:r>
      <w:r>
        <w:rPr>
          <w:rFonts w:ascii="Arial" w:eastAsia="Arial" w:hAnsi="Arial" w:cs="Arial"/>
          <w:sz w:val="21"/>
          <w:szCs w:val="21"/>
        </w:rPr>
        <w:t>or</w:t>
      </w:r>
      <w:r>
        <w:rPr>
          <w:rFonts w:ascii="Arial" w:eastAsia="Arial" w:hAnsi="Arial" w:cs="Arial"/>
          <w:spacing w:val="2"/>
          <w:sz w:val="21"/>
          <w:szCs w:val="21"/>
        </w:rPr>
        <w:t xml:space="preserve"> founder</w:t>
      </w:r>
      <w:r>
        <w:rPr>
          <w:rFonts w:ascii="Arial" w:eastAsia="Arial" w:hAnsi="Arial" w:cs="Arial"/>
          <w:sz w:val="21"/>
          <w:szCs w:val="21"/>
        </w:rPr>
        <w:t>s</w:t>
      </w:r>
      <w:r>
        <w:rPr>
          <w:rFonts w:ascii="Arial" w:eastAsia="Arial" w:hAnsi="Arial" w:cs="Arial"/>
          <w:spacing w:val="23"/>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sidR="006E1D31">
        <w:rPr>
          <w:rFonts w:ascii="Arial" w:eastAsia="Arial" w:hAnsi="Arial" w:cs="Arial"/>
          <w:spacing w:val="2"/>
          <w:sz w:val="21"/>
          <w:szCs w:val="21"/>
        </w:rPr>
        <w:t>UMC</w:t>
      </w:r>
      <w:r>
        <w:rPr>
          <w:rFonts w:ascii="Arial" w:eastAsia="Arial" w:hAnsi="Arial" w:cs="Arial"/>
          <w:sz w:val="21"/>
          <w:szCs w:val="21"/>
        </w:rPr>
        <w:t>,</w:t>
      </w:r>
      <w:r>
        <w:rPr>
          <w:rFonts w:ascii="Arial" w:eastAsia="Arial" w:hAnsi="Arial" w:cs="Arial"/>
          <w:spacing w:val="1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w w:val="103"/>
          <w:sz w:val="21"/>
          <w:szCs w:val="21"/>
        </w:rPr>
        <w:t>Smar</w:t>
      </w:r>
      <w:r>
        <w:rPr>
          <w:rFonts w:ascii="Arial" w:eastAsia="Arial" w:hAnsi="Arial" w:cs="Arial"/>
          <w:w w:val="103"/>
          <w:sz w:val="21"/>
          <w:szCs w:val="21"/>
        </w:rPr>
        <w:t xml:space="preserve">t </w:t>
      </w:r>
      <w:r>
        <w:rPr>
          <w:rFonts w:ascii="Arial" w:eastAsia="Arial" w:hAnsi="Arial" w:cs="Arial"/>
          <w:spacing w:val="2"/>
          <w:sz w:val="21"/>
          <w:szCs w:val="21"/>
        </w:rPr>
        <w:t>Contra</w:t>
      </w:r>
      <w:r>
        <w:rPr>
          <w:rFonts w:ascii="Arial" w:eastAsia="Arial" w:hAnsi="Arial" w:cs="Arial"/>
          <w:sz w:val="21"/>
          <w:szCs w:val="21"/>
        </w:rPr>
        <w:t xml:space="preserve">ct </w:t>
      </w:r>
      <w:r>
        <w:rPr>
          <w:rFonts w:ascii="Arial" w:eastAsia="Arial" w:hAnsi="Arial" w:cs="Arial"/>
          <w:spacing w:val="18"/>
          <w:sz w:val="21"/>
          <w:szCs w:val="21"/>
        </w:rPr>
        <w:t xml:space="preserve"> </w:t>
      </w:r>
      <w:r>
        <w:rPr>
          <w:rFonts w:ascii="Arial" w:eastAsia="Arial" w:hAnsi="Arial" w:cs="Arial"/>
          <w:spacing w:val="2"/>
          <w:sz w:val="21"/>
          <w:szCs w:val="21"/>
        </w:rPr>
        <w:t>Syste</w:t>
      </w:r>
      <w:r>
        <w:rPr>
          <w:rFonts w:ascii="Arial" w:eastAsia="Arial" w:hAnsi="Arial" w:cs="Arial"/>
          <w:sz w:val="21"/>
          <w:szCs w:val="21"/>
        </w:rPr>
        <w:t xml:space="preserve">m </w:t>
      </w:r>
      <w:r>
        <w:rPr>
          <w:rFonts w:ascii="Arial" w:eastAsia="Arial" w:hAnsi="Arial" w:cs="Arial"/>
          <w:spacing w:val="15"/>
          <w:sz w:val="21"/>
          <w:szCs w:val="21"/>
        </w:rPr>
        <w:t xml:space="preserve"> </w:t>
      </w:r>
      <w:r>
        <w:rPr>
          <w:rFonts w:ascii="Arial" w:eastAsia="Arial" w:hAnsi="Arial" w:cs="Arial"/>
          <w:spacing w:val="2"/>
          <w:sz w:val="21"/>
          <w:szCs w:val="21"/>
        </w:rPr>
        <w:t>and/o</w:t>
      </w:r>
      <w:r>
        <w:rPr>
          <w:rFonts w:ascii="Arial" w:eastAsia="Arial" w:hAnsi="Arial" w:cs="Arial"/>
          <w:sz w:val="21"/>
          <w:szCs w:val="21"/>
        </w:rPr>
        <w:t xml:space="preserve">r </w:t>
      </w:r>
      <w:r>
        <w:rPr>
          <w:rFonts w:ascii="Arial" w:eastAsia="Arial" w:hAnsi="Arial" w:cs="Arial"/>
          <w:spacing w:val="12"/>
          <w:sz w:val="21"/>
          <w:szCs w:val="21"/>
        </w:rPr>
        <w:t xml:space="preserve"> </w:t>
      </w:r>
      <w:r w:rsidR="001C1396">
        <w:rPr>
          <w:rFonts w:ascii="Arial" w:eastAsia="Arial" w:hAnsi="Arial" w:cs="Arial"/>
          <w:color w:val="000000"/>
          <w:spacing w:val="2"/>
          <w:sz w:val="21"/>
          <w:szCs w:val="21"/>
        </w:rPr>
        <w:t>Umbrella Coin</w:t>
      </w:r>
      <w:r w:rsidR="001C1396">
        <w:rPr>
          <w:rFonts w:ascii="Arial" w:eastAsia="Arial" w:hAnsi="Arial" w:cs="Arial"/>
          <w:sz w:val="21"/>
          <w:szCs w:val="21"/>
        </w:rPr>
        <w:t xml:space="preserve"> </w:t>
      </w:r>
      <w:r>
        <w:rPr>
          <w:rFonts w:ascii="Arial" w:eastAsia="Arial" w:hAnsi="Arial" w:cs="Arial"/>
          <w:sz w:val="21"/>
          <w:szCs w:val="21"/>
        </w:rPr>
        <w:t>l</w:t>
      </w:r>
      <w:r>
        <w:rPr>
          <w:rFonts w:ascii="Arial" w:eastAsia="Arial" w:hAnsi="Arial" w:cs="Arial"/>
          <w:spacing w:val="2"/>
          <w:sz w:val="21"/>
          <w:szCs w:val="21"/>
        </w:rPr>
        <w:t>iabl</w:t>
      </w:r>
      <w:r>
        <w:rPr>
          <w:rFonts w:ascii="Arial" w:eastAsia="Arial" w:hAnsi="Arial" w:cs="Arial"/>
          <w:sz w:val="21"/>
          <w:szCs w:val="21"/>
        </w:rPr>
        <w:t xml:space="preserve">e </w:t>
      </w:r>
      <w:r>
        <w:rPr>
          <w:rFonts w:ascii="Arial" w:eastAsia="Arial" w:hAnsi="Arial" w:cs="Arial"/>
          <w:spacing w:val="6"/>
          <w:sz w:val="21"/>
          <w:szCs w:val="21"/>
        </w:rPr>
        <w:t xml:space="preserve"> </w:t>
      </w:r>
      <w:r>
        <w:rPr>
          <w:rFonts w:ascii="Arial" w:eastAsia="Arial" w:hAnsi="Arial" w:cs="Arial"/>
          <w:spacing w:val="2"/>
          <w:sz w:val="21"/>
          <w:szCs w:val="21"/>
        </w:rPr>
        <w:t>fo</w:t>
      </w:r>
      <w:r>
        <w:rPr>
          <w:rFonts w:ascii="Arial" w:eastAsia="Arial" w:hAnsi="Arial" w:cs="Arial"/>
          <w:sz w:val="21"/>
          <w:szCs w:val="21"/>
        </w:rPr>
        <w:t xml:space="preserve">r </w:t>
      </w:r>
      <w:r>
        <w:rPr>
          <w:rFonts w:ascii="Arial" w:eastAsia="Arial" w:hAnsi="Arial" w:cs="Arial"/>
          <w:spacing w:val="2"/>
          <w:sz w:val="21"/>
          <w:szCs w:val="21"/>
        </w:rPr>
        <w:t xml:space="preserve"> an</w:t>
      </w:r>
      <w:r>
        <w:rPr>
          <w:rFonts w:ascii="Arial" w:eastAsia="Arial" w:hAnsi="Arial" w:cs="Arial"/>
          <w:sz w:val="21"/>
          <w:szCs w:val="21"/>
        </w:rPr>
        <w:t xml:space="preserve">y </w:t>
      </w:r>
      <w:r>
        <w:rPr>
          <w:rFonts w:ascii="Arial" w:eastAsia="Arial" w:hAnsi="Arial" w:cs="Arial"/>
          <w:spacing w:val="3"/>
          <w:sz w:val="21"/>
          <w:szCs w:val="21"/>
        </w:rPr>
        <w:t xml:space="preserve"> </w:t>
      </w:r>
      <w:r>
        <w:rPr>
          <w:rFonts w:ascii="Arial" w:eastAsia="Arial" w:hAnsi="Arial" w:cs="Arial"/>
          <w:spacing w:val="2"/>
          <w:sz w:val="21"/>
          <w:szCs w:val="21"/>
        </w:rPr>
        <w:t>an</w:t>
      </w:r>
      <w:r>
        <w:rPr>
          <w:rFonts w:ascii="Arial" w:eastAsia="Arial" w:hAnsi="Arial" w:cs="Arial"/>
          <w:sz w:val="21"/>
          <w:szCs w:val="21"/>
        </w:rPr>
        <w:t xml:space="preserve">d </w:t>
      </w:r>
      <w:r>
        <w:rPr>
          <w:rFonts w:ascii="Arial" w:eastAsia="Arial" w:hAnsi="Arial" w:cs="Arial"/>
          <w:spacing w:val="5"/>
          <w:sz w:val="21"/>
          <w:szCs w:val="21"/>
        </w:rPr>
        <w:t xml:space="preserve"> </w:t>
      </w:r>
      <w:r>
        <w:rPr>
          <w:rFonts w:ascii="Arial" w:eastAsia="Arial" w:hAnsi="Arial" w:cs="Arial"/>
          <w:spacing w:val="2"/>
          <w:sz w:val="21"/>
          <w:szCs w:val="21"/>
        </w:rPr>
        <w:t>a</w:t>
      </w:r>
      <w:r>
        <w:rPr>
          <w:rFonts w:ascii="Arial" w:eastAsia="Arial" w:hAnsi="Arial" w:cs="Arial"/>
          <w:sz w:val="21"/>
          <w:szCs w:val="21"/>
        </w:rPr>
        <w:t xml:space="preserve">ll </w:t>
      </w:r>
      <w:r>
        <w:rPr>
          <w:rFonts w:ascii="Arial" w:eastAsia="Arial" w:hAnsi="Arial" w:cs="Arial"/>
          <w:spacing w:val="16"/>
          <w:sz w:val="21"/>
          <w:szCs w:val="21"/>
        </w:rPr>
        <w:t xml:space="preserve"> </w:t>
      </w:r>
      <w:r>
        <w:rPr>
          <w:rFonts w:ascii="Arial" w:eastAsia="Arial" w:hAnsi="Arial" w:cs="Arial"/>
          <w:spacing w:val="2"/>
          <w:sz w:val="21"/>
          <w:szCs w:val="21"/>
        </w:rPr>
        <w:t>damage</w:t>
      </w:r>
      <w:r>
        <w:rPr>
          <w:rFonts w:ascii="Arial" w:eastAsia="Arial" w:hAnsi="Arial" w:cs="Arial"/>
          <w:sz w:val="21"/>
          <w:szCs w:val="21"/>
        </w:rPr>
        <w:t xml:space="preserve">s </w:t>
      </w:r>
      <w:r>
        <w:rPr>
          <w:rFonts w:ascii="Arial" w:eastAsia="Arial" w:hAnsi="Arial" w:cs="Arial"/>
          <w:spacing w:val="20"/>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r  </w:t>
      </w:r>
      <w:r>
        <w:rPr>
          <w:rFonts w:ascii="Arial" w:eastAsia="Arial" w:hAnsi="Arial" w:cs="Arial"/>
          <w:spacing w:val="2"/>
          <w:w w:val="103"/>
          <w:sz w:val="21"/>
          <w:szCs w:val="21"/>
        </w:rPr>
        <w:t>i</w:t>
      </w:r>
      <w:r>
        <w:rPr>
          <w:rFonts w:ascii="Arial" w:eastAsia="Arial" w:hAnsi="Arial" w:cs="Arial"/>
          <w:w w:val="103"/>
          <w:sz w:val="21"/>
          <w:szCs w:val="21"/>
        </w:rPr>
        <w:t>n</w:t>
      </w:r>
      <w:r>
        <w:rPr>
          <w:rFonts w:ascii="Arial" w:eastAsia="Arial" w:hAnsi="Arial" w:cs="Arial"/>
          <w:spacing w:val="2"/>
          <w:w w:val="103"/>
          <w:sz w:val="21"/>
          <w:szCs w:val="21"/>
        </w:rPr>
        <w:t>jur</w:t>
      </w:r>
      <w:r>
        <w:rPr>
          <w:rFonts w:ascii="Arial" w:eastAsia="Arial" w:hAnsi="Arial" w:cs="Arial"/>
          <w:w w:val="103"/>
          <w:sz w:val="21"/>
          <w:szCs w:val="21"/>
        </w:rPr>
        <w:t xml:space="preserve">y </w:t>
      </w:r>
      <w:r>
        <w:rPr>
          <w:rFonts w:ascii="Arial" w:eastAsia="Arial" w:hAnsi="Arial" w:cs="Arial"/>
          <w:spacing w:val="2"/>
          <w:sz w:val="21"/>
          <w:szCs w:val="21"/>
        </w:rPr>
        <w:t>whatsoeve</w:t>
      </w:r>
      <w:r>
        <w:rPr>
          <w:rFonts w:ascii="Arial" w:eastAsia="Arial" w:hAnsi="Arial" w:cs="Arial"/>
          <w:sz w:val="21"/>
          <w:szCs w:val="21"/>
        </w:rPr>
        <w:t xml:space="preserve">r  </w:t>
      </w:r>
      <w:r>
        <w:rPr>
          <w:rFonts w:ascii="Arial" w:eastAsia="Arial" w:hAnsi="Arial" w:cs="Arial"/>
          <w:spacing w:val="2"/>
          <w:sz w:val="21"/>
          <w:szCs w:val="21"/>
        </w:rPr>
        <w:t>cause</w:t>
      </w:r>
      <w:r>
        <w:rPr>
          <w:rFonts w:ascii="Arial" w:eastAsia="Arial" w:hAnsi="Arial" w:cs="Arial"/>
          <w:sz w:val="21"/>
          <w:szCs w:val="21"/>
        </w:rPr>
        <w:t>d</w:t>
      </w:r>
      <w:r>
        <w:rPr>
          <w:rFonts w:ascii="Arial" w:eastAsia="Arial" w:hAnsi="Arial" w:cs="Arial"/>
          <w:spacing w:val="48"/>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35"/>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32"/>
          <w:sz w:val="21"/>
          <w:szCs w:val="21"/>
        </w:rPr>
        <w:t xml:space="preserve"> </w:t>
      </w:r>
      <w:r>
        <w:rPr>
          <w:rFonts w:ascii="Arial" w:eastAsia="Arial" w:hAnsi="Arial" w:cs="Arial"/>
          <w:spacing w:val="2"/>
          <w:sz w:val="21"/>
          <w:szCs w:val="21"/>
        </w:rPr>
        <w:t>r</w:t>
      </w:r>
      <w:r>
        <w:rPr>
          <w:rFonts w:ascii="Arial" w:eastAsia="Arial" w:hAnsi="Arial" w:cs="Arial"/>
          <w:sz w:val="21"/>
          <w:szCs w:val="21"/>
        </w:rPr>
        <w:t>e</w:t>
      </w:r>
      <w:r>
        <w:rPr>
          <w:rFonts w:ascii="Arial" w:eastAsia="Arial" w:hAnsi="Arial" w:cs="Arial"/>
          <w:spacing w:val="2"/>
          <w:sz w:val="21"/>
          <w:szCs w:val="21"/>
        </w:rPr>
        <w:t>late</w:t>
      </w:r>
      <w:r>
        <w:rPr>
          <w:rFonts w:ascii="Arial" w:eastAsia="Arial" w:hAnsi="Arial" w:cs="Arial"/>
          <w:sz w:val="21"/>
          <w:szCs w:val="21"/>
        </w:rPr>
        <w:t>d</w:t>
      </w:r>
      <w:r>
        <w:rPr>
          <w:rFonts w:ascii="Arial" w:eastAsia="Arial" w:hAnsi="Arial" w:cs="Arial"/>
          <w:spacing w:val="45"/>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3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7"/>
          <w:sz w:val="21"/>
          <w:szCs w:val="21"/>
        </w:rPr>
        <w:t xml:space="preserve"> </w:t>
      </w:r>
      <w:r>
        <w:rPr>
          <w:rFonts w:ascii="Arial" w:eastAsia="Arial" w:hAnsi="Arial" w:cs="Arial"/>
          <w:spacing w:val="2"/>
          <w:sz w:val="21"/>
          <w:szCs w:val="21"/>
        </w:rPr>
        <w:t>us</w:t>
      </w:r>
      <w:r>
        <w:rPr>
          <w:rFonts w:ascii="Arial" w:eastAsia="Arial" w:hAnsi="Arial" w:cs="Arial"/>
          <w:sz w:val="21"/>
          <w:szCs w:val="21"/>
        </w:rPr>
        <w:t>e</w:t>
      </w:r>
      <w:r>
        <w:rPr>
          <w:rFonts w:ascii="Arial" w:eastAsia="Arial" w:hAnsi="Arial" w:cs="Arial"/>
          <w:spacing w:val="35"/>
          <w:sz w:val="21"/>
          <w:szCs w:val="21"/>
        </w:rPr>
        <w:t xml:space="preserve"> </w:t>
      </w:r>
      <w:r>
        <w:rPr>
          <w:rFonts w:ascii="Arial" w:eastAsia="Arial" w:hAnsi="Arial" w:cs="Arial"/>
          <w:spacing w:val="2"/>
          <w:sz w:val="21"/>
          <w:szCs w:val="21"/>
        </w:rPr>
        <w:t>of</w:t>
      </w:r>
      <w:r>
        <w:rPr>
          <w:rFonts w:ascii="Arial" w:eastAsia="Arial" w:hAnsi="Arial" w:cs="Arial"/>
          <w:sz w:val="21"/>
          <w:szCs w:val="21"/>
        </w:rPr>
        <w:t>,</w:t>
      </w:r>
      <w:r>
        <w:rPr>
          <w:rFonts w:ascii="Arial" w:eastAsia="Arial" w:hAnsi="Arial" w:cs="Arial"/>
          <w:spacing w:val="35"/>
          <w:sz w:val="21"/>
          <w:szCs w:val="21"/>
        </w:rPr>
        <w:t xml:space="preserve"> </w:t>
      </w:r>
      <w:r>
        <w:rPr>
          <w:rFonts w:ascii="Arial" w:eastAsia="Arial" w:hAnsi="Arial" w:cs="Arial"/>
          <w:sz w:val="21"/>
          <w:szCs w:val="21"/>
        </w:rPr>
        <w:t>or</w:t>
      </w:r>
      <w:r>
        <w:rPr>
          <w:rFonts w:ascii="Arial" w:eastAsia="Arial" w:hAnsi="Arial" w:cs="Arial"/>
          <w:spacing w:val="34"/>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4"/>
          <w:sz w:val="21"/>
          <w:szCs w:val="21"/>
        </w:rPr>
        <w:t xml:space="preserve"> </w:t>
      </w:r>
      <w:r>
        <w:rPr>
          <w:rFonts w:ascii="Arial" w:eastAsia="Arial" w:hAnsi="Arial" w:cs="Arial"/>
          <w:spacing w:val="2"/>
          <w:sz w:val="21"/>
          <w:szCs w:val="21"/>
        </w:rPr>
        <w:t>inab</w:t>
      </w:r>
      <w:r>
        <w:rPr>
          <w:rFonts w:ascii="Arial" w:eastAsia="Arial" w:hAnsi="Arial" w:cs="Arial"/>
          <w:sz w:val="21"/>
          <w:szCs w:val="21"/>
        </w:rPr>
        <w:t>il</w:t>
      </w:r>
      <w:r>
        <w:rPr>
          <w:rFonts w:ascii="Arial" w:eastAsia="Arial" w:hAnsi="Arial" w:cs="Arial"/>
          <w:spacing w:val="2"/>
          <w:sz w:val="21"/>
          <w:szCs w:val="21"/>
        </w:rPr>
        <w:t>it</w:t>
      </w:r>
      <w:r>
        <w:rPr>
          <w:rFonts w:ascii="Arial" w:eastAsia="Arial" w:hAnsi="Arial" w:cs="Arial"/>
          <w:sz w:val="21"/>
          <w:szCs w:val="21"/>
        </w:rPr>
        <w:t>y</w:t>
      </w:r>
      <w:r>
        <w:rPr>
          <w:rFonts w:ascii="Arial" w:eastAsia="Arial" w:hAnsi="Arial" w:cs="Arial"/>
          <w:spacing w:val="47"/>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33"/>
          <w:sz w:val="21"/>
          <w:szCs w:val="21"/>
        </w:rPr>
        <w:t xml:space="preserve"> </w:t>
      </w:r>
      <w:r>
        <w:rPr>
          <w:rFonts w:ascii="Arial" w:eastAsia="Arial" w:hAnsi="Arial" w:cs="Arial"/>
          <w:spacing w:val="2"/>
          <w:sz w:val="21"/>
          <w:szCs w:val="21"/>
        </w:rPr>
        <w:t>us</w:t>
      </w:r>
      <w:r>
        <w:rPr>
          <w:rFonts w:ascii="Arial" w:eastAsia="Arial" w:hAnsi="Arial" w:cs="Arial"/>
          <w:sz w:val="21"/>
          <w:szCs w:val="21"/>
        </w:rPr>
        <w:t>e,</w:t>
      </w:r>
      <w:r>
        <w:rPr>
          <w:rFonts w:ascii="Arial" w:eastAsia="Arial" w:hAnsi="Arial" w:cs="Arial"/>
          <w:spacing w:val="40"/>
          <w:sz w:val="21"/>
          <w:szCs w:val="21"/>
        </w:rPr>
        <w:t xml:space="preserve"> </w:t>
      </w:r>
      <w:r w:rsidR="006E1D31">
        <w:rPr>
          <w:rFonts w:ascii="Arial" w:eastAsia="Arial" w:hAnsi="Arial" w:cs="Arial"/>
          <w:spacing w:val="2"/>
          <w:sz w:val="21"/>
          <w:szCs w:val="21"/>
        </w:rPr>
        <w:t>UMC</w:t>
      </w:r>
      <w:r>
        <w:rPr>
          <w:rFonts w:ascii="Arial" w:eastAsia="Arial" w:hAnsi="Arial" w:cs="Arial"/>
          <w:spacing w:val="42"/>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34"/>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7"/>
          <w:sz w:val="21"/>
          <w:szCs w:val="21"/>
        </w:rPr>
        <w:t xml:space="preserve"> </w:t>
      </w:r>
      <w:r>
        <w:rPr>
          <w:rFonts w:ascii="Arial" w:eastAsia="Arial" w:hAnsi="Arial" w:cs="Arial"/>
          <w:spacing w:val="2"/>
          <w:w w:val="103"/>
          <w:sz w:val="21"/>
          <w:szCs w:val="21"/>
        </w:rPr>
        <w:t xml:space="preserve">Smart </w:t>
      </w:r>
      <w:r>
        <w:rPr>
          <w:rFonts w:ascii="Arial" w:eastAsia="Arial" w:hAnsi="Arial" w:cs="Arial"/>
          <w:spacing w:val="2"/>
          <w:sz w:val="21"/>
          <w:szCs w:val="21"/>
        </w:rPr>
        <w:t>Contra</w:t>
      </w:r>
      <w:r>
        <w:rPr>
          <w:rFonts w:ascii="Arial" w:eastAsia="Arial" w:hAnsi="Arial" w:cs="Arial"/>
          <w:sz w:val="21"/>
          <w:szCs w:val="21"/>
        </w:rPr>
        <w:t xml:space="preserve">ct </w:t>
      </w:r>
      <w:r>
        <w:rPr>
          <w:rFonts w:ascii="Arial" w:eastAsia="Arial" w:hAnsi="Arial" w:cs="Arial"/>
          <w:spacing w:val="21"/>
          <w:sz w:val="21"/>
          <w:szCs w:val="21"/>
        </w:rPr>
        <w:t xml:space="preserve"> </w:t>
      </w:r>
      <w:r>
        <w:rPr>
          <w:rFonts w:ascii="Arial" w:eastAsia="Arial" w:hAnsi="Arial" w:cs="Arial"/>
          <w:spacing w:val="2"/>
          <w:sz w:val="21"/>
          <w:szCs w:val="21"/>
        </w:rPr>
        <w:t>Sy</w:t>
      </w:r>
      <w:r>
        <w:rPr>
          <w:rFonts w:ascii="Arial" w:eastAsia="Arial" w:hAnsi="Arial" w:cs="Arial"/>
          <w:sz w:val="21"/>
          <w:szCs w:val="21"/>
        </w:rPr>
        <w:t>s</w:t>
      </w:r>
      <w:r>
        <w:rPr>
          <w:rFonts w:ascii="Arial" w:eastAsia="Arial" w:hAnsi="Arial" w:cs="Arial"/>
          <w:spacing w:val="2"/>
          <w:sz w:val="21"/>
          <w:szCs w:val="21"/>
        </w:rPr>
        <w:t>te</w:t>
      </w:r>
      <w:r>
        <w:rPr>
          <w:rFonts w:ascii="Arial" w:eastAsia="Arial" w:hAnsi="Arial" w:cs="Arial"/>
          <w:sz w:val="21"/>
          <w:szCs w:val="21"/>
        </w:rPr>
        <w:t xml:space="preserve">m </w:t>
      </w:r>
      <w:r>
        <w:rPr>
          <w:rFonts w:ascii="Arial" w:eastAsia="Arial" w:hAnsi="Arial" w:cs="Arial"/>
          <w:spacing w:val="18"/>
          <w:sz w:val="21"/>
          <w:szCs w:val="21"/>
        </w:rPr>
        <w:t xml:space="preserve"> </w:t>
      </w:r>
      <w:r>
        <w:rPr>
          <w:rFonts w:ascii="Arial" w:eastAsia="Arial" w:hAnsi="Arial" w:cs="Arial"/>
          <w:spacing w:val="2"/>
          <w:sz w:val="21"/>
          <w:szCs w:val="21"/>
        </w:rPr>
        <w:t>unde</w:t>
      </w:r>
      <w:r>
        <w:rPr>
          <w:rFonts w:ascii="Arial" w:eastAsia="Arial" w:hAnsi="Arial" w:cs="Arial"/>
          <w:sz w:val="21"/>
          <w:szCs w:val="21"/>
        </w:rPr>
        <w:t xml:space="preserve">r </w:t>
      </w:r>
      <w:r>
        <w:rPr>
          <w:rFonts w:ascii="Arial" w:eastAsia="Arial" w:hAnsi="Arial" w:cs="Arial"/>
          <w:spacing w:val="16"/>
          <w:sz w:val="21"/>
          <w:szCs w:val="21"/>
        </w:rPr>
        <w:t xml:space="preserve"> </w:t>
      </w:r>
      <w:r>
        <w:rPr>
          <w:rFonts w:ascii="Arial" w:eastAsia="Arial" w:hAnsi="Arial" w:cs="Arial"/>
          <w:spacing w:val="2"/>
          <w:sz w:val="21"/>
          <w:szCs w:val="21"/>
        </w:rPr>
        <w:t>an</w:t>
      </w:r>
      <w:r>
        <w:rPr>
          <w:rFonts w:ascii="Arial" w:eastAsia="Arial" w:hAnsi="Arial" w:cs="Arial"/>
          <w:sz w:val="21"/>
          <w:szCs w:val="21"/>
        </w:rPr>
        <w:t xml:space="preserve">y </w:t>
      </w:r>
      <w:r>
        <w:rPr>
          <w:rFonts w:ascii="Arial" w:eastAsia="Arial" w:hAnsi="Arial" w:cs="Arial"/>
          <w:spacing w:val="5"/>
          <w:sz w:val="21"/>
          <w:szCs w:val="21"/>
        </w:rPr>
        <w:t xml:space="preserve"> </w:t>
      </w:r>
      <w:r>
        <w:rPr>
          <w:rFonts w:ascii="Arial" w:eastAsia="Arial" w:hAnsi="Arial" w:cs="Arial"/>
          <w:spacing w:val="2"/>
          <w:sz w:val="21"/>
          <w:szCs w:val="21"/>
        </w:rPr>
        <w:t>caus</w:t>
      </w:r>
      <w:r>
        <w:rPr>
          <w:rFonts w:ascii="Arial" w:eastAsia="Arial" w:hAnsi="Arial" w:cs="Arial"/>
          <w:sz w:val="21"/>
          <w:szCs w:val="21"/>
        </w:rPr>
        <w:t xml:space="preserve">e </w:t>
      </w:r>
      <w:r>
        <w:rPr>
          <w:rFonts w:ascii="Arial" w:eastAsia="Arial" w:hAnsi="Arial" w:cs="Arial"/>
          <w:spacing w:val="14"/>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r  </w:t>
      </w:r>
      <w:r>
        <w:rPr>
          <w:rFonts w:ascii="Arial" w:eastAsia="Arial" w:hAnsi="Arial" w:cs="Arial"/>
          <w:spacing w:val="2"/>
          <w:sz w:val="21"/>
          <w:szCs w:val="21"/>
        </w:rPr>
        <w:t>ac</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 xml:space="preserve">n </w:t>
      </w:r>
      <w:r>
        <w:rPr>
          <w:rFonts w:ascii="Arial" w:eastAsia="Arial" w:hAnsi="Arial" w:cs="Arial"/>
          <w:spacing w:val="14"/>
          <w:sz w:val="21"/>
          <w:szCs w:val="21"/>
        </w:rPr>
        <w:t xml:space="preserve"> </w:t>
      </w:r>
      <w:r>
        <w:rPr>
          <w:rFonts w:ascii="Arial" w:eastAsia="Arial" w:hAnsi="Arial" w:cs="Arial"/>
          <w:spacing w:val="2"/>
          <w:sz w:val="21"/>
          <w:szCs w:val="21"/>
        </w:rPr>
        <w:t>whatsoev</w:t>
      </w:r>
      <w:r>
        <w:rPr>
          <w:rFonts w:ascii="Arial" w:eastAsia="Arial" w:hAnsi="Arial" w:cs="Arial"/>
          <w:sz w:val="21"/>
          <w:szCs w:val="21"/>
        </w:rPr>
        <w:t xml:space="preserve">er </w:t>
      </w:r>
      <w:r>
        <w:rPr>
          <w:rFonts w:ascii="Arial" w:eastAsia="Arial" w:hAnsi="Arial" w:cs="Arial"/>
          <w:spacing w:val="29"/>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sz w:val="21"/>
          <w:szCs w:val="21"/>
        </w:rPr>
        <w:t>an</w:t>
      </w:r>
      <w:r>
        <w:rPr>
          <w:rFonts w:ascii="Arial" w:eastAsia="Arial" w:hAnsi="Arial" w:cs="Arial"/>
          <w:sz w:val="21"/>
          <w:szCs w:val="21"/>
        </w:rPr>
        <w:t xml:space="preserve">y </w:t>
      </w:r>
      <w:r>
        <w:rPr>
          <w:rFonts w:ascii="Arial" w:eastAsia="Arial" w:hAnsi="Arial" w:cs="Arial"/>
          <w:spacing w:val="7"/>
          <w:sz w:val="21"/>
          <w:szCs w:val="21"/>
        </w:rPr>
        <w:t xml:space="preserve"> </w:t>
      </w:r>
      <w:r>
        <w:rPr>
          <w:rFonts w:ascii="Arial" w:eastAsia="Arial" w:hAnsi="Arial" w:cs="Arial"/>
          <w:sz w:val="21"/>
          <w:szCs w:val="21"/>
        </w:rPr>
        <w:t>k</w:t>
      </w:r>
      <w:r>
        <w:rPr>
          <w:rFonts w:ascii="Arial" w:eastAsia="Arial" w:hAnsi="Arial" w:cs="Arial"/>
          <w:spacing w:val="2"/>
          <w:sz w:val="21"/>
          <w:szCs w:val="21"/>
        </w:rPr>
        <w:t>in</w:t>
      </w:r>
      <w:r>
        <w:rPr>
          <w:rFonts w:ascii="Arial" w:eastAsia="Arial" w:hAnsi="Arial" w:cs="Arial"/>
          <w:sz w:val="21"/>
          <w:szCs w:val="21"/>
        </w:rPr>
        <w:t xml:space="preserve">d </w:t>
      </w:r>
      <w:r>
        <w:rPr>
          <w:rFonts w:ascii="Arial" w:eastAsia="Arial" w:hAnsi="Arial" w:cs="Arial"/>
          <w:spacing w:val="6"/>
          <w:sz w:val="21"/>
          <w:szCs w:val="21"/>
        </w:rPr>
        <w:t xml:space="preserve"> </w:t>
      </w:r>
      <w:r>
        <w:rPr>
          <w:rFonts w:ascii="Arial" w:eastAsia="Arial" w:hAnsi="Arial" w:cs="Arial"/>
          <w:spacing w:val="2"/>
          <w:sz w:val="21"/>
          <w:szCs w:val="21"/>
        </w:rPr>
        <w:t>i</w:t>
      </w:r>
      <w:r>
        <w:rPr>
          <w:rFonts w:ascii="Arial" w:eastAsia="Arial" w:hAnsi="Arial" w:cs="Arial"/>
          <w:sz w:val="21"/>
          <w:szCs w:val="21"/>
        </w:rPr>
        <w:t xml:space="preserve">n </w:t>
      </w:r>
      <w:r>
        <w:rPr>
          <w:rFonts w:ascii="Arial" w:eastAsia="Arial" w:hAnsi="Arial" w:cs="Arial"/>
          <w:spacing w:val="2"/>
          <w:sz w:val="21"/>
          <w:szCs w:val="21"/>
        </w:rPr>
        <w:t xml:space="preserve"> an</w:t>
      </w:r>
      <w:r>
        <w:rPr>
          <w:rFonts w:ascii="Arial" w:eastAsia="Arial" w:hAnsi="Arial" w:cs="Arial"/>
          <w:sz w:val="21"/>
          <w:szCs w:val="21"/>
        </w:rPr>
        <w:t xml:space="preserve">y </w:t>
      </w:r>
      <w:r>
        <w:rPr>
          <w:rFonts w:ascii="Arial" w:eastAsia="Arial" w:hAnsi="Arial" w:cs="Arial"/>
          <w:spacing w:val="5"/>
          <w:sz w:val="21"/>
          <w:szCs w:val="21"/>
        </w:rPr>
        <w:t xml:space="preserve"> </w:t>
      </w:r>
      <w:r>
        <w:rPr>
          <w:rFonts w:ascii="Arial" w:eastAsia="Arial" w:hAnsi="Arial" w:cs="Arial"/>
          <w:spacing w:val="2"/>
          <w:w w:val="103"/>
          <w:sz w:val="21"/>
          <w:szCs w:val="21"/>
        </w:rPr>
        <w:t>j</w:t>
      </w:r>
      <w:r>
        <w:rPr>
          <w:rFonts w:ascii="Arial" w:eastAsia="Arial" w:hAnsi="Arial" w:cs="Arial"/>
          <w:w w:val="103"/>
          <w:sz w:val="21"/>
          <w:szCs w:val="21"/>
        </w:rPr>
        <w:t>u</w:t>
      </w:r>
      <w:r>
        <w:rPr>
          <w:rFonts w:ascii="Arial" w:eastAsia="Arial" w:hAnsi="Arial" w:cs="Arial"/>
          <w:spacing w:val="2"/>
          <w:w w:val="103"/>
          <w:sz w:val="21"/>
          <w:szCs w:val="21"/>
        </w:rPr>
        <w:t>ris</w:t>
      </w:r>
      <w:r>
        <w:rPr>
          <w:rFonts w:ascii="Arial" w:eastAsia="Arial" w:hAnsi="Arial" w:cs="Arial"/>
          <w:w w:val="103"/>
          <w:sz w:val="21"/>
          <w:szCs w:val="21"/>
        </w:rPr>
        <w:t>d</w:t>
      </w:r>
      <w:r>
        <w:rPr>
          <w:rFonts w:ascii="Arial" w:eastAsia="Arial" w:hAnsi="Arial" w:cs="Arial"/>
          <w:spacing w:val="2"/>
          <w:w w:val="103"/>
          <w:sz w:val="21"/>
          <w:szCs w:val="21"/>
        </w:rPr>
        <w:t>ic</w:t>
      </w:r>
      <w:r>
        <w:rPr>
          <w:rFonts w:ascii="Arial" w:eastAsia="Arial" w:hAnsi="Arial" w:cs="Arial"/>
          <w:w w:val="103"/>
          <w:sz w:val="21"/>
          <w:szCs w:val="21"/>
        </w:rPr>
        <w:t>t</w:t>
      </w:r>
      <w:r>
        <w:rPr>
          <w:rFonts w:ascii="Arial" w:eastAsia="Arial" w:hAnsi="Arial" w:cs="Arial"/>
          <w:spacing w:val="2"/>
          <w:w w:val="103"/>
          <w:sz w:val="21"/>
          <w:szCs w:val="21"/>
        </w:rPr>
        <w:t>ion</w:t>
      </w:r>
      <w:r>
        <w:rPr>
          <w:rFonts w:ascii="Arial" w:eastAsia="Arial" w:hAnsi="Arial" w:cs="Arial"/>
          <w:w w:val="103"/>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
          <w:sz w:val="21"/>
          <w:szCs w:val="21"/>
        </w:rPr>
        <w:t>cludin</w:t>
      </w:r>
      <w:r>
        <w:rPr>
          <w:rFonts w:ascii="Arial" w:eastAsia="Arial" w:hAnsi="Arial" w:cs="Arial"/>
          <w:sz w:val="21"/>
          <w:szCs w:val="21"/>
        </w:rPr>
        <w:t>g,</w:t>
      </w:r>
      <w:r>
        <w:rPr>
          <w:rFonts w:ascii="Arial" w:eastAsia="Arial" w:hAnsi="Arial" w:cs="Arial"/>
          <w:spacing w:val="20"/>
          <w:sz w:val="21"/>
          <w:szCs w:val="21"/>
        </w:rPr>
        <w:t xml:space="preserve"> </w:t>
      </w:r>
      <w:r>
        <w:rPr>
          <w:rFonts w:ascii="Arial" w:eastAsia="Arial" w:hAnsi="Arial" w:cs="Arial"/>
          <w:spacing w:val="2"/>
          <w:sz w:val="21"/>
          <w:szCs w:val="21"/>
        </w:rPr>
        <w:t>witho</w:t>
      </w:r>
      <w:r>
        <w:rPr>
          <w:rFonts w:ascii="Arial" w:eastAsia="Arial" w:hAnsi="Arial" w:cs="Arial"/>
          <w:sz w:val="21"/>
          <w:szCs w:val="21"/>
        </w:rPr>
        <w:t>ut</w:t>
      </w:r>
      <w:r>
        <w:rPr>
          <w:rFonts w:ascii="Arial" w:eastAsia="Arial" w:hAnsi="Arial" w:cs="Arial"/>
          <w:spacing w:val="13"/>
          <w:sz w:val="21"/>
          <w:szCs w:val="21"/>
        </w:rPr>
        <w:t xml:space="preserve"> </w:t>
      </w:r>
      <w:r>
        <w:rPr>
          <w:rFonts w:ascii="Arial" w:eastAsia="Arial" w:hAnsi="Arial" w:cs="Arial"/>
          <w:sz w:val="21"/>
          <w:szCs w:val="21"/>
        </w:rPr>
        <w:t>l</w:t>
      </w:r>
      <w:r>
        <w:rPr>
          <w:rFonts w:ascii="Arial" w:eastAsia="Arial" w:hAnsi="Arial" w:cs="Arial"/>
          <w:spacing w:val="2"/>
          <w:sz w:val="21"/>
          <w:szCs w:val="21"/>
        </w:rPr>
        <w:t>imit</w:t>
      </w:r>
      <w:r>
        <w:rPr>
          <w:rFonts w:ascii="Arial" w:eastAsia="Arial" w:hAnsi="Arial" w:cs="Arial"/>
          <w:sz w:val="21"/>
          <w:szCs w:val="21"/>
        </w:rPr>
        <w:t>a</w:t>
      </w:r>
      <w:r>
        <w:rPr>
          <w:rFonts w:ascii="Arial" w:eastAsia="Arial" w:hAnsi="Arial" w:cs="Arial"/>
          <w:spacing w:val="2"/>
          <w:sz w:val="21"/>
          <w:szCs w:val="21"/>
        </w:rPr>
        <w:t>tion</w:t>
      </w:r>
      <w:r>
        <w:rPr>
          <w:rFonts w:ascii="Arial" w:eastAsia="Arial" w:hAnsi="Arial" w:cs="Arial"/>
          <w:sz w:val="21"/>
          <w:szCs w:val="21"/>
        </w:rPr>
        <w:t>,</w:t>
      </w:r>
      <w:r>
        <w:rPr>
          <w:rFonts w:ascii="Arial" w:eastAsia="Arial" w:hAnsi="Arial" w:cs="Arial"/>
          <w:spacing w:val="21"/>
          <w:sz w:val="21"/>
          <w:szCs w:val="21"/>
        </w:rPr>
        <w:t xml:space="preserve"> </w:t>
      </w:r>
      <w:r>
        <w:rPr>
          <w:rFonts w:ascii="Arial" w:eastAsia="Arial" w:hAnsi="Arial" w:cs="Arial"/>
          <w:spacing w:val="2"/>
          <w:sz w:val="21"/>
          <w:szCs w:val="21"/>
        </w:rPr>
        <w:t>a</w:t>
      </w:r>
      <w:r>
        <w:rPr>
          <w:rFonts w:ascii="Arial" w:eastAsia="Arial" w:hAnsi="Arial" w:cs="Arial"/>
          <w:sz w:val="21"/>
          <w:szCs w:val="21"/>
        </w:rPr>
        <w:t>c</w:t>
      </w:r>
      <w:r>
        <w:rPr>
          <w:rFonts w:ascii="Arial" w:eastAsia="Arial" w:hAnsi="Arial" w:cs="Arial"/>
          <w:spacing w:val="2"/>
          <w:sz w:val="21"/>
          <w:szCs w:val="21"/>
        </w:rPr>
        <w:t>tion</w:t>
      </w:r>
      <w:r>
        <w:rPr>
          <w:rFonts w:ascii="Arial" w:eastAsia="Arial" w:hAnsi="Arial" w:cs="Arial"/>
          <w:sz w:val="21"/>
          <w:szCs w:val="21"/>
        </w:rPr>
        <w:t>s</w:t>
      </w:r>
      <w:r>
        <w:rPr>
          <w:rFonts w:ascii="Arial" w:eastAsia="Arial" w:hAnsi="Arial" w:cs="Arial"/>
          <w:spacing w:val="13"/>
          <w:sz w:val="21"/>
          <w:szCs w:val="21"/>
        </w:rPr>
        <w:t xml:space="preserve"> </w:t>
      </w:r>
      <w:r>
        <w:rPr>
          <w:rFonts w:ascii="Arial" w:eastAsia="Arial" w:hAnsi="Arial" w:cs="Arial"/>
          <w:spacing w:val="2"/>
          <w:sz w:val="21"/>
          <w:szCs w:val="21"/>
        </w:rPr>
        <w:t>fo</w:t>
      </w:r>
      <w:r>
        <w:rPr>
          <w:rFonts w:ascii="Arial" w:eastAsia="Arial" w:hAnsi="Arial" w:cs="Arial"/>
          <w:sz w:val="21"/>
          <w:szCs w:val="21"/>
        </w:rPr>
        <w:t xml:space="preserve">r </w:t>
      </w:r>
      <w:r>
        <w:rPr>
          <w:rFonts w:ascii="Arial" w:eastAsia="Arial" w:hAnsi="Arial" w:cs="Arial"/>
          <w:spacing w:val="2"/>
          <w:sz w:val="21"/>
          <w:szCs w:val="21"/>
        </w:rPr>
        <w:t>breac</w:t>
      </w:r>
      <w:r>
        <w:rPr>
          <w:rFonts w:ascii="Arial" w:eastAsia="Arial" w:hAnsi="Arial" w:cs="Arial"/>
          <w:sz w:val="21"/>
          <w:szCs w:val="21"/>
        </w:rPr>
        <w:t>h</w:t>
      </w:r>
      <w:r>
        <w:rPr>
          <w:rFonts w:ascii="Arial" w:eastAsia="Arial" w:hAnsi="Arial" w:cs="Arial"/>
          <w:spacing w:val="12"/>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3"/>
          <w:sz w:val="21"/>
          <w:szCs w:val="21"/>
        </w:rPr>
        <w:t xml:space="preserve"> </w:t>
      </w:r>
      <w:r>
        <w:rPr>
          <w:rFonts w:ascii="Arial" w:eastAsia="Arial" w:hAnsi="Arial" w:cs="Arial"/>
          <w:spacing w:val="2"/>
          <w:sz w:val="21"/>
          <w:szCs w:val="21"/>
        </w:rPr>
        <w:t>warra</w:t>
      </w:r>
      <w:r>
        <w:rPr>
          <w:rFonts w:ascii="Arial" w:eastAsia="Arial" w:hAnsi="Arial" w:cs="Arial"/>
          <w:sz w:val="21"/>
          <w:szCs w:val="21"/>
        </w:rPr>
        <w:t>n</w:t>
      </w:r>
      <w:r>
        <w:rPr>
          <w:rFonts w:ascii="Arial" w:eastAsia="Arial" w:hAnsi="Arial" w:cs="Arial"/>
          <w:spacing w:val="2"/>
          <w:sz w:val="21"/>
          <w:szCs w:val="21"/>
        </w:rPr>
        <w:t>ty</w:t>
      </w:r>
      <w:r>
        <w:rPr>
          <w:rFonts w:ascii="Arial" w:eastAsia="Arial" w:hAnsi="Arial" w:cs="Arial"/>
          <w:sz w:val="21"/>
          <w:szCs w:val="21"/>
        </w:rPr>
        <w:t>,</w:t>
      </w:r>
      <w:r>
        <w:rPr>
          <w:rFonts w:ascii="Arial" w:eastAsia="Arial" w:hAnsi="Arial" w:cs="Arial"/>
          <w:spacing w:val="20"/>
          <w:sz w:val="21"/>
          <w:szCs w:val="21"/>
        </w:rPr>
        <w:t xml:space="preserve"> </w:t>
      </w:r>
      <w:r>
        <w:rPr>
          <w:rFonts w:ascii="Arial" w:eastAsia="Arial" w:hAnsi="Arial" w:cs="Arial"/>
          <w:spacing w:val="2"/>
          <w:sz w:val="21"/>
          <w:szCs w:val="21"/>
        </w:rPr>
        <w:t>breac</w:t>
      </w:r>
      <w:r>
        <w:rPr>
          <w:rFonts w:ascii="Arial" w:eastAsia="Arial" w:hAnsi="Arial" w:cs="Arial"/>
          <w:sz w:val="21"/>
          <w:szCs w:val="21"/>
        </w:rPr>
        <w:t>h</w:t>
      </w:r>
      <w:r>
        <w:rPr>
          <w:rFonts w:ascii="Arial" w:eastAsia="Arial" w:hAnsi="Arial" w:cs="Arial"/>
          <w:spacing w:val="12"/>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3"/>
          <w:sz w:val="21"/>
          <w:szCs w:val="21"/>
        </w:rPr>
        <w:t xml:space="preserve"> </w:t>
      </w:r>
      <w:r>
        <w:rPr>
          <w:rFonts w:ascii="Arial" w:eastAsia="Arial" w:hAnsi="Arial" w:cs="Arial"/>
          <w:spacing w:val="2"/>
          <w:sz w:val="21"/>
          <w:szCs w:val="21"/>
        </w:rPr>
        <w:t>con</w:t>
      </w:r>
      <w:r>
        <w:rPr>
          <w:rFonts w:ascii="Arial" w:eastAsia="Arial" w:hAnsi="Arial" w:cs="Arial"/>
          <w:sz w:val="21"/>
          <w:szCs w:val="21"/>
        </w:rPr>
        <w:t>t</w:t>
      </w:r>
      <w:r>
        <w:rPr>
          <w:rFonts w:ascii="Arial" w:eastAsia="Arial" w:hAnsi="Arial" w:cs="Arial"/>
          <w:spacing w:val="2"/>
          <w:sz w:val="21"/>
          <w:szCs w:val="21"/>
        </w:rPr>
        <w:t>rac</w:t>
      </w:r>
      <w:r>
        <w:rPr>
          <w:rFonts w:ascii="Arial" w:eastAsia="Arial" w:hAnsi="Arial" w:cs="Arial"/>
          <w:sz w:val="21"/>
          <w:szCs w:val="21"/>
        </w:rPr>
        <w:t>t</w:t>
      </w:r>
      <w:r>
        <w:rPr>
          <w:rFonts w:ascii="Arial" w:eastAsia="Arial" w:hAnsi="Arial" w:cs="Arial"/>
          <w:spacing w:val="16"/>
          <w:sz w:val="21"/>
          <w:szCs w:val="21"/>
        </w:rPr>
        <w:t xml:space="preserve"> </w:t>
      </w:r>
      <w:r>
        <w:rPr>
          <w:rFonts w:ascii="Arial" w:eastAsia="Arial" w:hAnsi="Arial" w:cs="Arial"/>
          <w:sz w:val="21"/>
          <w:szCs w:val="21"/>
        </w:rPr>
        <w:t>or</w:t>
      </w:r>
      <w:r>
        <w:rPr>
          <w:rFonts w:ascii="Arial" w:eastAsia="Arial" w:hAnsi="Arial" w:cs="Arial"/>
          <w:spacing w:val="-2"/>
          <w:sz w:val="21"/>
          <w:szCs w:val="21"/>
        </w:rPr>
        <w:t xml:space="preserve"> </w:t>
      </w:r>
      <w:r>
        <w:rPr>
          <w:rFonts w:ascii="Arial" w:eastAsia="Arial" w:hAnsi="Arial" w:cs="Arial"/>
          <w:spacing w:val="2"/>
          <w:sz w:val="21"/>
          <w:szCs w:val="21"/>
        </w:rPr>
        <w:t>to</w:t>
      </w:r>
      <w:r>
        <w:rPr>
          <w:rFonts w:ascii="Arial" w:eastAsia="Arial" w:hAnsi="Arial" w:cs="Arial"/>
          <w:sz w:val="21"/>
          <w:szCs w:val="21"/>
        </w:rPr>
        <w:t>rt</w:t>
      </w:r>
      <w:r>
        <w:rPr>
          <w:rFonts w:ascii="Arial" w:eastAsia="Arial" w:hAnsi="Arial" w:cs="Arial"/>
          <w:spacing w:val="1"/>
          <w:sz w:val="21"/>
          <w:szCs w:val="21"/>
        </w:rPr>
        <w:t xml:space="preserve"> </w:t>
      </w:r>
      <w:r>
        <w:rPr>
          <w:rFonts w:ascii="Arial" w:eastAsia="Arial" w:hAnsi="Arial" w:cs="Arial"/>
          <w:spacing w:val="2"/>
          <w:w w:val="103"/>
          <w:sz w:val="21"/>
          <w:szCs w:val="21"/>
        </w:rPr>
        <w:t>(in</w:t>
      </w:r>
      <w:r>
        <w:rPr>
          <w:rFonts w:ascii="Arial" w:eastAsia="Arial" w:hAnsi="Arial" w:cs="Arial"/>
          <w:w w:val="103"/>
          <w:sz w:val="21"/>
          <w:szCs w:val="21"/>
        </w:rPr>
        <w:t>c</w:t>
      </w:r>
      <w:r>
        <w:rPr>
          <w:rFonts w:ascii="Arial" w:eastAsia="Arial" w:hAnsi="Arial" w:cs="Arial"/>
          <w:spacing w:val="2"/>
          <w:w w:val="103"/>
          <w:sz w:val="21"/>
          <w:szCs w:val="21"/>
        </w:rPr>
        <w:t>ludin</w:t>
      </w:r>
      <w:r>
        <w:rPr>
          <w:rFonts w:ascii="Arial" w:eastAsia="Arial" w:hAnsi="Arial" w:cs="Arial"/>
          <w:w w:val="103"/>
          <w:sz w:val="21"/>
          <w:szCs w:val="21"/>
        </w:rPr>
        <w:t xml:space="preserve">g </w:t>
      </w:r>
      <w:r>
        <w:rPr>
          <w:rFonts w:ascii="Arial" w:eastAsia="Arial" w:hAnsi="Arial" w:cs="Arial"/>
          <w:spacing w:val="2"/>
          <w:sz w:val="21"/>
          <w:szCs w:val="21"/>
        </w:rPr>
        <w:t>neg</w:t>
      </w:r>
      <w:r>
        <w:rPr>
          <w:rFonts w:ascii="Arial" w:eastAsia="Arial" w:hAnsi="Arial" w:cs="Arial"/>
          <w:sz w:val="21"/>
          <w:szCs w:val="21"/>
        </w:rPr>
        <w:t>l</w:t>
      </w:r>
      <w:r>
        <w:rPr>
          <w:rFonts w:ascii="Arial" w:eastAsia="Arial" w:hAnsi="Arial" w:cs="Arial"/>
          <w:spacing w:val="2"/>
          <w:sz w:val="21"/>
          <w:szCs w:val="21"/>
        </w:rPr>
        <w:t>igence</w:t>
      </w:r>
      <w:r>
        <w:rPr>
          <w:rFonts w:ascii="Arial" w:eastAsia="Arial" w:hAnsi="Arial" w:cs="Arial"/>
          <w:sz w:val="21"/>
          <w:szCs w:val="21"/>
        </w:rPr>
        <w:t xml:space="preserve">) </w:t>
      </w:r>
      <w:r>
        <w:rPr>
          <w:rFonts w:ascii="Arial" w:eastAsia="Arial" w:hAnsi="Arial" w:cs="Arial"/>
          <w:spacing w:val="23"/>
          <w:sz w:val="21"/>
          <w:szCs w:val="21"/>
        </w:rPr>
        <w:t xml:space="preserve"> </w:t>
      </w:r>
      <w:r>
        <w:rPr>
          <w:rFonts w:ascii="Arial" w:eastAsia="Arial" w:hAnsi="Arial" w:cs="Arial"/>
          <w:spacing w:val="2"/>
          <w:sz w:val="21"/>
          <w:szCs w:val="21"/>
        </w:rPr>
        <w:t>an</w:t>
      </w:r>
      <w:r>
        <w:rPr>
          <w:rFonts w:ascii="Arial" w:eastAsia="Arial" w:hAnsi="Arial" w:cs="Arial"/>
          <w:sz w:val="21"/>
          <w:szCs w:val="21"/>
        </w:rPr>
        <w:t xml:space="preserve">d </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 xml:space="preserve">at  </w:t>
      </w:r>
      <w:r>
        <w:rPr>
          <w:rFonts w:ascii="Arial" w:eastAsia="Arial" w:hAnsi="Arial" w:cs="Arial"/>
          <w:spacing w:val="2"/>
          <w:sz w:val="21"/>
          <w:szCs w:val="21"/>
        </w:rPr>
        <w:t>dev</w:t>
      </w:r>
      <w:r>
        <w:rPr>
          <w:rFonts w:ascii="Arial" w:eastAsia="Arial" w:hAnsi="Arial" w:cs="Arial"/>
          <w:sz w:val="21"/>
          <w:szCs w:val="21"/>
        </w:rPr>
        <w:t>e</w:t>
      </w:r>
      <w:r>
        <w:rPr>
          <w:rFonts w:ascii="Arial" w:eastAsia="Arial" w:hAnsi="Arial" w:cs="Arial"/>
          <w:spacing w:val="2"/>
          <w:sz w:val="21"/>
          <w:szCs w:val="21"/>
        </w:rPr>
        <w:t>lopers</w:t>
      </w:r>
      <w:r>
        <w:rPr>
          <w:rFonts w:ascii="Arial" w:eastAsia="Arial" w:hAnsi="Arial" w:cs="Arial"/>
          <w:sz w:val="21"/>
          <w:szCs w:val="21"/>
        </w:rPr>
        <w:t xml:space="preserve">, </w:t>
      </w:r>
      <w:r>
        <w:rPr>
          <w:rFonts w:ascii="Arial" w:eastAsia="Arial" w:hAnsi="Arial" w:cs="Arial"/>
          <w:spacing w:val="23"/>
          <w:sz w:val="21"/>
          <w:szCs w:val="21"/>
        </w:rPr>
        <w:t xml:space="preserve"> </w:t>
      </w:r>
      <w:r>
        <w:rPr>
          <w:rFonts w:ascii="Arial" w:eastAsia="Arial" w:hAnsi="Arial" w:cs="Arial"/>
          <w:spacing w:val="2"/>
          <w:sz w:val="21"/>
          <w:szCs w:val="21"/>
        </w:rPr>
        <w:t>au</w:t>
      </w:r>
      <w:r>
        <w:rPr>
          <w:rFonts w:ascii="Arial" w:eastAsia="Arial" w:hAnsi="Arial" w:cs="Arial"/>
          <w:sz w:val="21"/>
          <w:szCs w:val="21"/>
        </w:rPr>
        <w:t>d</w:t>
      </w:r>
      <w:r>
        <w:rPr>
          <w:rFonts w:ascii="Arial" w:eastAsia="Arial" w:hAnsi="Arial" w:cs="Arial"/>
          <w:spacing w:val="2"/>
          <w:sz w:val="21"/>
          <w:szCs w:val="21"/>
        </w:rPr>
        <w:t>ito</w:t>
      </w:r>
      <w:r>
        <w:rPr>
          <w:rFonts w:ascii="Arial" w:eastAsia="Arial" w:hAnsi="Arial" w:cs="Arial"/>
          <w:sz w:val="21"/>
          <w:szCs w:val="21"/>
        </w:rPr>
        <w:t xml:space="preserve">rs </w:t>
      </w:r>
      <w:r>
        <w:rPr>
          <w:rFonts w:ascii="Arial" w:eastAsia="Arial" w:hAnsi="Arial" w:cs="Arial"/>
          <w:spacing w:val="13"/>
          <w:sz w:val="21"/>
          <w:szCs w:val="21"/>
        </w:rPr>
        <w:t xml:space="preserve"> </w:t>
      </w:r>
      <w:r>
        <w:rPr>
          <w:rFonts w:ascii="Arial" w:eastAsia="Arial" w:hAnsi="Arial" w:cs="Arial"/>
          <w:spacing w:val="2"/>
          <w:sz w:val="21"/>
          <w:szCs w:val="21"/>
        </w:rPr>
        <w:t>contract</w:t>
      </w:r>
      <w:r>
        <w:rPr>
          <w:rFonts w:ascii="Arial" w:eastAsia="Arial" w:hAnsi="Arial" w:cs="Arial"/>
          <w:sz w:val="21"/>
          <w:szCs w:val="21"/>
        </w:rPr>
        <w:t>o</w:t>
      </w:r>
      <w:r>
        <w:rPr>
          <w:rFonts w:ascii="Arial" w:eastAsia="Arial" w:hAnsi="Arial" w:cs="Arial"/>
          <w:spacing w:val="2"/>
          <w:sz w:val="21"/>
          <w:szCs w:val="21"/>
        </w:rPr>
        <w:t>r</w:t>
      </w:r>
      <w:r>
        <w:rPr>
          <w:rFonts w:ascii="Arial" w:eastAsia="Arial" w:hAnsi="Arial" w:cs="Arial"/>
          <w:sz w:val="21"/>
          <w:szCs w:val="21"/>
        </w:rPr>
        <w:t xml:space="preserve">s </w:t>
      </w:r>
      <w:r>
        <w:rPr>
          <w:rFonts w:ascii="Arial" w:eastAsia="Arial" w:hAnsi="Arial" w:cs="Arial"/>
          <w:spacing w:val="22"/>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51"/>
          <w:sz w:val="21"/>
          <w:szCs w:val="21"/>
        </w:rPr>
        <w:t xml:space="preserve"> </w:t>
      </w:r>
      <w:r>
        <w:rPr>
          <w:rFonts w:ascii="Arial" w:eastAsia="Arial" w:hAnsi="Arial" w:cs="Arial"/>
          <w:spacing w:val="2"/>
          <w:sz w:val="21"/>
          <w:szCs w:val="21"/>
        </w:rPr>
        <w:t>founder</w:t>
      </w:r>
      <w:r>
        <w:rPr>
          <w:rFonts w:ascii="Arial" w:eastAsia="Arial" w:hAnsi="Arial" w:cs="Arial"/>
          <w:sz w:val="21"/>
          <w:szCs w:val="21"/>
        </w:rPr>
        <w:t xml:space="preserve">s </w:t>
      </w:r>
      <w:r>
        <w:rPr>
          <w:rFonts w:ascii="Arial" w:eastAsia="Arial" w:hAnsi="Arial" w:cs="Arial"/>
          <w:spacing w:val="15"/>
          <w:sz w:val="21"/>
          <w:szCs w:val="21"/>
        </w:rPr>
        <w:t xml:space="preserve"> </w:t>
      </w:r>
      <w:r>
        <w:rPr>
          <w:rFonts w:ascii="Arial" w:eastAsia="Arial" w:hAnsi="Arial" w:cs="Arial"/>
          <w:sz w:val="21"/>
          <w:szCs w:val="21"/>
        </w:rPr>
        <w:t>of</w:t>
      </w:r>
      <w:r>
        <w:rPr>
          <w:rFonts w:ascii="Arial" w:eastAsia="Arial" w:hAnsi="Arial" w:cs="Arial"/>
          <w:spacing w:val="5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7"/>
          <w:sz w:val="21"/>
          <w:szCs w:val="21"/>
        </w:rPr>
        <w:t xml:space="preserve"> </w:t>
      </w:r>
      <w:r>
        <w:rPr>
          <w:rFonts w:ascii="Arial" w:eastAsia="Arial" w:hAnsi="Arial" w:cs="Arial"/>
          <w:spacing w:val="2"/>
          <w:sz w:val="21"/>
          <w:szCs w:val="21"/>
        </w:rPr>
        <w:t>Smar</w:t>
      </w:r>
      <w:r>
        <w:rPr>
          <w:rFonts w:ascii="Arial" w:eastAsia="Arial" w:hAnsi="Arial" w:cs="Arial"/>
          <w:sz w:val="21"/>
          <w:szCs w:val="21"/>
        </w:rPr>
        <w:t xml:space="preserve">t </w:t>
      </w:r>
      <w:r>
        <w:rPr>
          <w:rFonts w:ascii="Arial" w:eastAsia="Arial" w:hAnsi="Arial" w:cs="Arial"/>
          <w:spacing w:val="7"/>
          <w:sz w:val="21"/>
          <w:szCs w:val="21"/>
        </w:rPr>
        <w:t xml:space="preserve"> </w:t>
      </w:r>
      <w:r>
        <w:rPr>
          <w:rFonts w:ascii="Arial" w:eastAsia="Arial" w:hAnsi="Arial" w:cs="Arial"/>
          <w:spacing w:val="2"/>
          <w:w w:val="103"/>
          <w:sz w:val="21"/>
          <w:szCs w:val="21"/>
        </w:rPr>
        <w:t>Con</w:t>
      </w:r>
      <w:r>
        <w:rPr>
          <w:rFonts w:ascii="Arial" w:eastAsia="Arial" w:hAnsi="Arial" w:cs="Arial"/>
          <w:w w:val="103"/>
          <w:sz w:val="21"/>
          <w:szCs w:val="21"/>
        </w:rPr>
        <w:t>t</w:t>
      </w:r>
      <w:r>
        <w:rPr>
          <w:rFonts w:ascii="Arial" w:eastAsia="Arial" w:hAnsi="Arial" w:cs="Arial"/>
          <w:spacing w:val="2"/>
          <w:w w:val="103"/>
          <w:sz w:val="21"/>
          <w:szCs w:val="21"/>
        </w:rPr>
        <w:t>rac</w:t>
      </w:r>
      <w:r>
        <w:rPr>
          <w:rFonts w:ascii="Arial" w:eastAsia="Arial" w:hAnsi="Arial" w:cs="Arial"/>
          <w:w w:val="103"/>
          <w:sz w:val="21"/>
          <w:szCs w:val="21"/>
        </w:rPr>
        <w:t xml:space="preserve">t </w:t>
      </w:r>
      <w:r>
        <w:rPr>
          <w:rFonts w:ascii="Arial" w:eastAsia="Arial" w:hAnsi="Arial" w:cs="Arial"/>
          <w:spacing w:val="2"/>
          <w:sz w:val="21"/>
          <w:szCs w:val="21"/>
        </w:rPr>
        <w:t>System</w:t>
      </w:r>
      <w:r>
        <w:rPr>
          <w:rFonts w:ascii="Arial" w:eastAsia="Arial" w:hAnsi="Arial" w:cs="Arial"/>
          <w:sz w:val="21"/>
          <w:szCs w:val="21"/>
        </w:rPr>
        <w:t xml:space="preserve">, </w:t>
      </w:r>
      <w:r>
        <w:rPr>
          <w:rFonts w:ascii="Arial" w:eastAsia="Arial" w:hAnsi="Arial" w:cs="Arial"/>
          <w:spacing w:val="16"/>
          <w:sz w:val="21"/>
          <w:szCs w:val="21"/>
        </w:rPr>
        <w:t xml:space="preserve"> </w:t>
      </w:r>
      <w:r>
        <w:rPr>
          <w:rFonts w:ascii="Arial" w:eastAsia="Arial" w:hAnsi="Arial" w:cs="Arial"/>
          <w:spacing w:val="2"/>
          <w:sz w:val="21"/>
          <w:szCs w:val="21"/>
        </w:rPr>
        <w:t>th</w:t>
      </w:r>
      <w:r>
        <w:rPr>
          <w:rFonts w:ascii="Arial" w:eastAsia="Arial" w:hAnsi="Arial" w:cs="Arial"/>
          <w:sz w:val="21"/>
          <w:szCs w:val="21"/>
        </w:rPr>
        <w:t xml:space="preserve">e </w:t>
      </w:r>
      <w:r>
        <w:rPr>
          <w:rFonts w:ascii="Arial" w:eastAsia="Arial" w:hAnsi="Arial" w:cs="Arial"/>
          <w:spacing w:val="4"/>
          <w:sz w:val="21"/>
          <w:szCs w:val="21"/>
        </w:rPr>
        <w:t xml:space="preserve"> </w:t>
      </w:r>
      <w:r w:rsidR="006E1D31">
        <w:rPr>
          <w:rFonts w:ascii="Arial" w:eastAsia="Arial" w:hAnsi="Arial" w:cs="Arial"/>
          <w:spacing w:val="2"/>
          <w:sz w:val="21"/>
          <w:szCs w:val="21"/>
        </w:rPr>
        <w:t>UMC</w:t>
      </w:r>
      <w:r>
        <w:rPr>
          <w:rFonts w:ascii="Arial" w:eastAsia="Arial" w:hAnsi="Arial" w:cs="Arial"/>
          <w:sz w:val="21"/>
          <w:szCs w:val="21"/>
        </w:rPr>
        <w:t xml:space="preserve"> </w:t>
      </w:r>
      <w:r>
        <w:rPr>
          <w:rFonts w:ascii="Arial" w:eastAsia="Arial" w:hAnsi="Arial" w:cs="Arial"/>
          <w:spacing w:val="10"/>
          <w:sz w:val="21"/>
          <w:szCs w:val="21"/>
        </w:rPr>
        <w:t xml:space="preserve"> </w:t>
      </w:r>
      <w:r>
        <w:rPr>
          <w:rFonts w:ascii="Arial" w:eastAsia="Arial" w:hAnsi="Arial" w:cs="Arial"/>
          <w:spacing w:val="2"/>
          <w:sz w:val="21"/>
          <w:szCs w:val="21"/>
        </w:rPr>
        <w:t>and/o</w:t>
      </w:r>
      <w:r>
        <w:rPr>
          <w:rFonts w:ascii="Arial" w:eastAsia="Arial" w:hAnsi="Arial" w:cs="Arial"/>
          <w:sz w:val="21"/>
          <w:szCs w:val="21"/>
        </w:rPr>
        <w:t xml:space="preserve">r </w:t>
      </w:r>
      <w:r>
        <w:rPr>
          <w:rFonts w:ascii="Arial" w:eastAsia="Arial" w:hAnsi="Arial" w:cs="Arial"/>
          <w:spacing w:val="11"/>
          <w:sz w:val="21"/>
          <w:szCs w:val="21"/>
        </w:rPr>
        <w:t xml:space="preserve"> </w:t>
      </w:r>
      <w:r>
        <w:rPr>
          <w:rFonts w:ascii="Arial" w:eastAsia="Arial" w:hAnsi="Arial" w:cs="Arial"/>
          <w:spacing w:val="2"/>
          <w:sz w:val="21"/>
          <w:szCs w:val="21"/>
        </w:rPr>
        <w:t>th</w:t>
      </w:r>
      <w:r>
        <w:rPr>
          <w:rFonts w:ascii="Arial" w:eastAsia="Arial" w:hAnsi="Arial" w:cs="Arial"/>
          <w:sz w:val="21"/>
          <w:szCs w:val="21"/>
        </w:rPr>
        <w:t xml:space="preserve">e </w:t>
      </w:r>
      <w:r>
        <w:rPr>
          <w:rFonts w:ascii="Arial" w:eastAsia="Arial" w:hAnsi="Arial" w:cs="Arial"/>
          <w:spacing w:val="4"/>
          <w:sz w:val="21"/>
          <w:szCs w:val="21"/>
        </w:rPr>
        <w:t xml:space="preserve"> </w:t>
      </w:r>
      <w:r w:rsidR="001C1396">
        <w:rPr>
          <w:rFonts w:ascii="Arial" w:eastAsia="Arial" w:hAnsi="Arial" w:cs="Arial"/>
          <w:color w:val="000000"/>
          <w:spacing w:val="2"/>
          <w:sz w:val="21"/>
          <w:szCs w:val="21"/>
        </w:rPr>
        <w:t>Umbrella Coin</w:t>
      </w:r>
      <w:r w:rsidR="001C1396">
        <w:rPr>
          <w:rFonts w:ascii="Arial" w:eastAsia="Arial" w:hAnsi="Arial" w:cs="Arial"/>
          <w:spacing w:val="2"/>
          <w:sz w:val="21"/>
          <w:szCs w:val="21"/>
        </w:rPr>
        <w:t xml:space="preserve"> </w:t>
      </w:r>
      <w:r>
        <w:rPr>
          <w:rFonts w:ascii="Arial" w:eastAsia="Arial" w:hAnsi="Arial" w:cs="Arial"/>
          <w:spacing w:val="2"/>
          <w:sz w:val="21"/>
          <w:szCs w:val="21"/>
        </w:rPr>
        <w:t>Proje</w:t>
      </w:r>
      <w:r>
        <w:rPr>
          <w:rFonts w:ascii="Arial" w:eastAsia="Arial" w:hAnsi="Arial" w:cs="Arial"/>
          <w:sz w:val="21"/>
          <w:szCs w:val="21"/>
        </w:rPr>
        <w:t xml:space="preserve">ct </w:t>
      </w:r>
      <w:r>
        <w:rPr>
          <w:rFonts w:ascii="Arial" w:eastAsia="Arial" w:hAnsi="Arial" w:cs="Arial"/>
          <w:spacing w:val="15"/>
          <w:sz w:val="21"/>
          <w:szCs w:val="21"/>
        </w:rPr>
        <w:t xml:space="preserve"> </w:t>
      </w:r>
      <w:r>
        <w:rPr>
          <w:rFonts w:ascii="Arial" w:eastAsia="Arial" w:hAnsi="Arial" w:cs="Arial"/>
          <w:spacing w:val="2"/>
          <w:sz w:val="21"/>
          <w:szCs w:val="21"/>
        </w:rPr>
        <w:t>sha</w:t>
      </w:r>
      <w:r>
        <w:rPr>
          <w:rFonts w:ascii="Arial" w:eastAsia="Arial" w:hAnsi="Arial" w:cs="Arial"/>
          <w:sz w:val="21"/>
          <w:szCs w:val="21"/>
        </w:rPr>
        <w:t xml:space="preserve">ll </w:t>
      </w:r>
      <w:r>
        <w:rPr>
          <w:rFonts w:ascii="Arial" w:eastAsia="Arial" w:hAnsi="Arial" w:cs="Arial"/>
          <w:spacing w:val="9"/>
          <w:sz w:val="21"/>
          <w:szCs w:val="21"/>
        </w:rPr>
        <w:t xml:space="preserve"> </w:t>
      </w:r>
      <w:r>
        <w:rPr>
          <w:rFonts w:ascii="Arial" w:eastAsia="Arial" w:hAnsi="Arial" w:cs="Arial"/>
          <w:spacing w:val="2"/>
          <w:sz w:val="21"/>
          <w:szCs w:val="21"/>
        </w:rPr>
        <w:t>no</w:t>
      </w:r>
      <w:r>
        <w:rPr>
          <w:rFonts w:ascii="Arial" w:eastAsia="Arial" w:hAnsi="Arial" w:cs="Arial"/>
          <w:sz w:val="21"/>
          <w:szCs w:val="21"/>
        </w:rPr>
        <w:t xml:space="preserve">t </w:t>
      </w:r>
      <w:r>
        <w:rPr>
          <w:rFonts w:ascii="Arial" w:eastAsia="Arial" w:hAnsi="Arial" w:cs="Arial"/>
          <w:spacing w:val="5"/>
          <w:sz w:val="21"/>
          <w:szCs w:val="21"/>
        </w:rPr>
        <w:t xml:space="preserve"> </w:t>
      </w:r>
      <w:r>
        <w:rPr>
          <w:rFonts w:ascii="Arial" w:eastAsia="Arial" w:hAnsi="Arial" w:cs="Arial"/>
          <w:spacing w:val="2"/>
          <w:sz w:val="21"/>
          <w:szCs w:val="21"/>
        </w:rPr>
        <w:t>b</w:t>
      </w:r>
      <w:r>
        <w:rPr>
          <w:rFonts w:ascii="Arial" w:eastAsia="Arial" w:hAnsi="Arial" w:cs="Arial"/>
          <w:sz w:val="21"/>
          <w:szCs w:val="21"/>
        </w:rPr>
        <w:t xml:space="preserve">e  </w:t>
      </w:r>
      <w:r>
        <w:rPr>
          <w:rFonts w:ascii="Arial" w:eastAsia="Arial" w:hAnsi="Arial" w:cs="Arial"/>
          <w:spacing w:val="2"/>
          <w:sz w:val="21"/>
          <w:szCs w:val="21"/>
        </w:rPr>
        <w:t>lia</w:t>
      </w:r>
      <w:r>
        <w:rPr>
          <w:rFonts w:ascii="Arial" w:eastAsia="Arial" w:hAnsi="Arial" w:cs="Arial"/>
          <w:sz w:val="21"/>
          <w:szCs w:val="21"/>
        </w:rPr>
        <w:t>b</w:t>
      </w:r>
      <w:r>
        <w:rPr>
          <w:rFonts w:ascii="Arial" w:eastAsia="Arial" w:hAnsi="Arial" w:cs="Arial"/>
          <w:spacing w:val="2"/>
          <w:sz w:val="21"/>
          <w:szCs w:val="21"/>
        </w:rPr>
        <w:t>l</w:t>
      </w:r>
      <w:r>
        <w:rPr>
          <w:rFonts w:ascii="Arial" w:eastAsia="Arial" w:hAnsi="Arial" w:cs="Arial"/>
          <w:sz w:val="21"/>
          <w:szCs w:val="21"/>
        </w:rPr>
        <w:t xml:space="preserve">e </w:t>
      </w:r>
      <w:r>
        <w:rPr>
          <w:rFonts w:ascii="Arial" w:eastAsia="Arial" w:hAnsi="Arial" w:cs="Arial"/>
          <w:spacing w:val="8"/>
          <w:sz w:val="21"/>
          <w:szCs w:val="21"/>
        </w:rPr>
        <w:t xml:space="preserve"> </w:t>
      </w:r>
      <w:r>
        <w:rPr>
          <w:rFonts w:ascii="Arial" w:eastAsia="Arial" w:hAnsi="Arial" w:cs="Arial"/>
          <w:spacing w:val="2"/>
          <w:sz w:val="21"/>
          <w:szCs w:val="21"/>
        </w:rPr>
        <w:t>fo</w:t>
      </w:r>
      <w:r>
        <w:rPr>
          <w:rFonts w:ascii="Arial" w:eastAsia="Arial" w:hAnsi="Arial" w:cs="Arial"/>
          <w:sz w:val="21"/>
          <w:szCs w:val="21"/>
        </w:rPr>
        <w:t xml:space="preserve">r </w:t>
      </w:r>
      <w:r>
        <w:rPr>
          <w:rFonts w:ascii="Arial" w:eastAsia="Arial" w:hAnsi="Arial" w:cs="Arial"/>
          <w:spacing w:val="3"/>
          <w:sz w:val="21"/>
          <w:szCs w:val="21"/>
        </w:rPr>
        <w:t xml:space="preserve"> </w:t>
      </w:r>
      <w:r>
        <w:rPr>
          <w:rFonts w:ascii="Arial" w:eastAsia="Arial" w:hAnsi="Arial" w:cs="Arial"/>
          <w:spacing w:val="2"/>
          <w:sz w:val="21"/>
          <w:szCs w:val="21"/>
        </w:rPr>
        <w:t>an</w:t>
      </w:r>
      <w:r>
        <w:rPr>
          <w:rFonts w:ascii="Arial" w:eastAsia="Arial" w:hAnsi="Arial" w:cs="Arial"/>
          <w:sz w:val="21"/>
          <w:szCs w:val="21"/>
        </w:rPr>
        <w:t xml:space="preserve">y </w:t>
      </w:r>
      <w:r>
        <w:rPr>
          <w:rFonts w:ascii="Arial" w:eastAsia="Arial" w:hAnsi="Arial" w:cs="Arial"/>
          <w:spacing w:val="6"/>
          <w:sz w:val="21"/>
          <w:szCs w:val="21"/>
        </w:rPr>
        <w:t xml:space="preserve"> </w:t>
      </w:r>
      <w:r>
        <w:rPr>
          <w:rFonts w:ascii="Arial" w:eastAsia="Arial" w:hAnsi="Arial" w:cs="Arial"/>
          <w:spacing w:val="2"/>
          <w:w w:val="103"/>
          <w:sz w:val="21"/>
          <w:szCs w:val="21"/>
        </w:rPr>
        <w:t>in</w:t>
      </w:r>
      <w:r>
        <w:rPr>
          <w:rFonts w:ascii="Arial" w:eastAsia="Arial" w:hAnsi="Arial" w:cs="Arial"/>
          <w:w w:val="103"/>
          <w:sz w:val="21"/>
          <w:szCs w:val="21"/>
        </w:rPr>
        <w:t>d</w:t>
      </w:r>
      <w:r>
        <w:rPr>
          <w:rFonts w:ascii="Arial" w:eastAsia="Arial" w:hAnsi="Arial" w:cs="Arial"/>
          <w:spacing w:val="2"/>
          <w:w w:val="103"/>
          <w:sz w:val="21"/>
          <w:szCs w:val="21"/>
        </w:rPr>
        <w:t>ire</w:t>
      </w:r>
      <w:r>
        <w:rPr>
          <w:rFonts w:ascii="Arial" w:eastAsia="Arial" w:hAnsi="Arial" w:cs="Arial"/>
          <w:w w:val="103"/>
          <w:sz w:val="21"/>
          <w:szCs w:val="21"/>
        </w:rPr>
        <w:t>c</w:t>
      </w:r>
      <w:r>
        <w:rPr>
          <w:rFonts w:ascii="Arial" w:eastAsia="Arial" w:hAnsi="Arial" w:cs="Arial"/>
          <w:spacing w:val="2"/>
          <w:w w:val="103"/>
          <w:sz w:val="21"/>
          <w:szCs w:val="21"/>
        </w:rPr>
        <w:t>t</w:t>
      </w:r>
      <w:r>
        <w:rPr>
          <w:rFonts w:ascii="Arial" w:eastAsia="Arial" w:hAnsi="Arial" w:cs="Arial"/>
          <w:w w:val="103"/>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2"/>
          <w:sz w:val="21"/>
          <w:szCs w:val="21"/>
        </w:rPr>
        <w:t>cident</w:t>
      </w:r>
      <w:r>
        <w:rPr>
          <w:rFonts w:ascii="Arial" w:eastAsia="Arial" w:hAnsi="Arial" w:cs="Arial"/>
          <w:sz w:val="21"/>
          <w:szCs w:val="21"/>
        </w:rPr>
        <w:t>a</w:t>
      </w:r>
      <w:r>
        <w:rPr>
          <w:rFonts w:ascii="Arial" w:eastAsia="Arial" w:hAnsi="Arial" w:cs="Arial"/>
          <w:spacing w:val="2"/>
          <w:sz w:val="21"/>
          <w:szCs w:val="21"/>
        </w:rPr>
        <w:t>l</w:t>
      </w:r>
      <w:r>
        <w:rPr>
          <w:rFonts w:ascii="Arial" w:eastAsia="Arial" w:hAnsi="Arial" w:cs="Arial"/>
          <w:sz w:val="21"/>
          <w:szCs w:val="21"/>
        </w:rPr>
        <w:t>,</w:t>
      </w:r>
      <w:r>
        <w:rPr>
          <w:rFonts w:ascii="Arial" w:eastAsia="Arial" w:hAnsi="Arial" w:cs="Arial"/>
          <w:spacing w:val="24"/>
          <w:sz w:val="21"/>
          <w:szCs w:val="21"/>
        </w:rPr>
        <w:t xml:space="preserve"> </w:t>
      </w:r>
      <w:r>
        <w:rPr>
          <w:rFonts w:ascii="Arial" w:eastAsia="Arial" w:hAnsi="Arial" w:cs="Arial"/>
          <w:spacing w:val="2"/>
          <w:sz w:val="21"/>
          <w:szCs w:val="21"/>
        </w:rPr>
        <w:t>speci</w:t>
      </w:r>
      <w:r>
        <w:rPr>
          <w:rFonts w:ascii="Arial" w:eastAsia="Arial" w:hAnsi="Arial" w:cs="Arial"/>
          <w:sz w:val="21"/>
          <w:szCs w:val="21"/>
        </w:rPr>
        <w:t>a</w:t>
      </w:r>
      <w:r>
        <w:rPr>
          <w:rFonts w:ascii="Arial" w:eastAsia="Arial" w:hAnsi="Arial" w:cs="Arial"/>
          <w:spacing w:val="2"/>
          <w:sz w:val="21"/>
          <w:szCs w:val="21"/>
        </w:rPr>
        <w:t>l</w:t>
      </w:r>
      <w:r>
        <w:rPr>
          <w:rFonts w:ascii="Arial" w:eastAsia="Arial" w:hAnsi="Arial" w:cs="Arial"/>
          <w:sz w:val="21"/>
          <w:szCs w:val="21"/>
        </w:rPr>
        <w:t>,</w:t>
      </w:r>
      <w:r>
        <w:rPr>
          <w:rFonts w:ascii="Arial" w:eastAsia="Arial" w:hAnsi="Arial" w:cs="Arial"/>
          <w:spacing w:val="16"/>
          <w:sz w:val="21"/>
          <w:szCs w:val="21"/>
        </w:rPr>
        <w:t xml:space="preserve"> </w:t>
      </w:r>
      <w:r>
        <w:rPr>
          <w:rFonts w:ascii="Arial" w:eastAsia="Arial" w:hAnsi="Arial" w:cs="Arial"/>
          <w:spacing w:val="2"/>
          <w:sz w:val="21"/>
          <w:szCs w:val="21"/>
        </w:rPr>
        <w:t>exe</w:t>
      </w:r>
      <w:r>
        <w:rPr>
          <w:rFonts w:ascii="Arial" w:eastAsia="Arial" w:hAnsi="Arial" w:cs="Arial"/>
          <w:spacing w:val="4"/>
          <w:sz w:val="21"/>
          <w:szCs w:val="21"/>
        </w:rPr>
        <w:t>m</w:t>
      </w:r>
      <w:r>
        <w:rPr>
          <w:rFonts w:ascii="Arial" w:eastAsia="Arial" w:hAnsi="Arial" w:cs="Arial"/>
          <w:spacing w:val="2"/>
          <w:sz w:val="21"/>
          <w:szCs w:val="21"/>
        </w:rPr>
        <w:t>pl</w:t>
      </w:r>
      <w:r>
        <w:rPr>
          <w:rFonts w:ascii="Arial" w:eastAsia="Arial" w:hAnsi="Arial" w:cs="Arial"/>
          <w:sz w:val="21"/>
          <w:szCs w:val="21"/>
        </w:rPr>
        <w:t>a</w:t>
      </w:r>
      <w:r>
        <w:rPr>
          <w:rFonts w:ascii="Arial" w:eastAsia="Arial" w:hAnsi="Arial" w:cs="Arial"/>
          <w:spacing w:val="2"/>
          <w:sz w:val="21"/>
          <w:szCs w:val="21"/>
        </w:rPr>
        <w:t>r</w:t>
      </w:r>
      <w:r>
        <w:rPr>
          <w:rFonts w:ascii="Arial" w:eastAsia="Arial" w:hAnsi="Arial" w:cs="Arial"/>
          <w:sz w:val="21"/>
          <w:szCs w:val="21"/>
        </w:rPr>
        <w:t>y</w:t>
      </w:r>
      <w:r>
        <w:rPr>
          <w:rFonts w:ascii="Arial" w:eastAsia="Arial" w:hAnsi="Arial" w:cs="Arial"/>
          <w:spacing w:val="28"/>
          <w:sz w:val="21"/>
          <w:szCs w:val="21"/>
        </w:rPr>
        <w:t xml:space="preserve"> </w:t>
      </w:r>
      <w:r>
        <w:rPr>
          <w:rFonts w:ascii="Arial" w:eastAsia="Arial" w:hAnsi="Arial" w:cs="Arial"/>
          <w:sz w:val="21"/>
          <w:szCs w:val="21"/>
        </w:rPr>
        <w:t>or</w:t>
      </w:r>
      <w:r>
        <w:rPr>
          <w:rFonts w:ascii="Arial" w:eastAsia="Arial" w:hAnsi="Arial" w:cs="Arial"/>
          <w:spacing w:val="3"/>
          <w:sz w:val="21"/>
          <w:szCs w:val="21"/>
        </w:rPr>
        <w:t xml:space="preserve"> </w:t>
      </w:r>
      <w:r>
        <w:rPr>
          <w:rFonts w:ascii="Arial" w:eastAsia="Arial" w:hAnsi="Arial" w:cs="Arial"/>
          <w:spacing w:val="2"/>
          <w:sz w:val="21"/>
          <w:szCs w:val="21"/>
        </w:rPr>
        <w:t>conseq</w:t>
      </w:r>
      <w:r>
        <w:rPr>
          <w:rFonts w:ascii="Arial" w:eastAsia="Arial" w:hAnsi="Arial" w:cs="Arial"/>
          <w:spacing w:val="1"/>
          <w:sz w:val="21"/>
          <w:szCs w:val="21"/>
        </w:rPr>
        <w:t>u</w:t>
      </w:r>
      <w:r>
        <w:rPr>
          <w:rFonts w:ascii="Arial" w:eastAsia="Arial" w:hAnsi="Arial" w:cs="Arial"/>
          <w:spacing w:val="2"/>
          <w:sz w:val="21"/>
          <w:szCs w:val="21"/>
        </w:rPr>
        <w:t>en</w:t>
      </w:r>
      <w:r>
        <w:rPr>
          <w:rFonts w:ascii="Arial" w:eastAsia="Arial" w:hAnsi="Arial" w:cs="Arial"/>
          <w:spacing w:val="-1"/>
          <w:sz w:val="21"/>
          <w:szCs w:val="21"/>
        </w:rPr>
        <w:t>t</w:t>
      </w:r>
      <w:r>
        <w:rPr>
          <w:rFonts w:ascii="Arial" w:eastAsia="Arial" w:hAnsi="Arial" w:cs="Arial"/>
          <w:spacing w:val="2"/>
          <w:sz w:val="21"/>
          <w:szCs w:val="21"/>
        </w:rPr>
        <w:t>ia</w:t>
      </w:r>
      <w:r>
        <w:rPr>
          <w:rFonts w:ascii="Arial" w:eastAsia="Arial" w:hAnsi="Arial" w:cs="Arial"/>
          <w:sz w:val="21"/>
          <w:szCs w:val="21"/>
        </w:rPr>
        <w:t>l</w:t>
      </w:r>
      <w:r>
        <w:rPr>
          <w:rFonts w:ascii="Arial" w:eastAsia="Arial" w:hAnsi="Arial" w:cs="Arial"/>
          <w:spacing w:val="34"/>
          <w:sz w:val="21"/>
          <w:szCs w:val="21"/>
        </w:rPr>
        <w:t xml:space="preserve"> </w:t>
      </w:r>
      <w:r>
        <w:rPr>
          <w:rFonts w:ascii="Arial" w:eastAsia="Arial" w:hAnsi="Arial" w:cs="Arial"/>
          <w:spacing w:val="2"/>
          <w:sz w:val="21"/>
          <w:szCs w:val="21"/>
        </w:rPr>
        <w:t>d</w:t>
      </w:r>
      <w:r>
        <w:rPr>
          <w:rFonts w:ascii="Arial" w:eastAsia="Arial" w:hAnsi="Arial" w:cs="Arial"/>
          <w:spacing w:val="4"/>
          <w:sz w:val="21"/>
          <w:szCs w:val="21"/>
        </w:rPr>
        <w:t>a</w:t>
      </w:r>
      <w:r>
        <w:rPr>
          <w:rFonts w:ascii="Arial" w:eastAsia="Arial" w:hAnsi="Arial" w:cs="Arial"/>
          <w:spacing w:val="2"/>
          <w:sz w:val="21"/>
          <w:szCs w:val="21"/>
        </w:rPr>
        <w:t>mages</w:t>
      </w:r>
      <w:r>
        <w:rPr>
          <w:rFonts w:ascii="Arial" w:eastAsia="Arial" w:hAnsi="Arial" w:cs="Arial"/>
          <w:sz w:val="21"/>
          <w:szCs w:val="21"/>
        </w:rPr>
        <w:t>,</w:t>
      </w:r>
      <w:r>
        <w:rPr>
          <w:rFonts w:ascii="Arial" w:eastAsia="Arial" w:hAnsi="Arial" w:cs="Arial"/>
          <w:spacing w:val="24"/>
          <w:sz w:val="21"/>
          <w:szCs w:val="21"/>
        </w:rPr>
        <w:t xml:space="preserve"> </w:t>
      </w:r>
      <w:r>
        <w:rPr>
          <w:rFonts w:ascii="Arial" w:eastAsia="Arial" w:hAnsi="Arial" w:cs="Arial"/>
          <w:spacing w:val="2"/>
          <w:sz w:val="21"/>
          <w:szCs w:val="21"/>
        </w:rPr>
        <w:t>inclu</w:t>
      </w:r>
      <w:r>
        <w:rPr>
          <w:rFonts w:ascii="Arial" w:eastAsia="Arial" w:hAnsi="Arial" w:cs="Arial"/>
          <w:sz w:val="21"/>
          <w:szCs w:val="21"/>
        </w:rPr>
        <w:t>d</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23"/>
          <w:sz w:val="21"/>
          <w:szCs w:val="21"/>
        </w:rPr>
        <w:t xml:space="preserve"> </w:t>
      </w:r>
      <w:r>
        <w:rPr>
          <w:rFonts w:ascii="Arial" w:eastAsia="Arial" w:hAnsi="Arial" w:cs="Arial"/>
          <w:spacing w:val="2"/>
          <w:sz w:val="21"/>
          <w:szCs w:val="21"/>
        </w:rPr>
        <w:t>f</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los</w:t>
      </w:r>
      <w:r>
        <w:rPr>
          <w:rFonts w:ascii="Arial" w:eastAsia="Arial" w:hAnsi="Arial" w:cs="Arial"/>
          <w:sz w:val="21"/>
          <w:szCs w:val="21"/>
        </w:rPr>
        <w:t>s</w:t>
      </w:r>
      <w:r>
        <w:rPr>
          <w:rFonts w:ascii="Arial" w:eastAsia="Arial" w:hAnsi="Arial" w:cs="Arial"/>
          <w:spacing w:val="9"/>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
          <w:sz w:val="21"/>
          <w:szCs w:val="21"/>
        </w:rPr>
        <w:t xml:space="preserve"> </w:t>
      </w:r>
      <w:r>
        <w:rPr>
          <w:rFonts w:ascii="Arial" w:eastAsia="Arial" w:hAnsi="Arial" w:cs="Arial"/>
          <w:spacing w:val="2"/>
          <w:sz w:val="21"/>
          <w:szCs w:val="21"/>
        </w:rPr>
        <w:t>pr</w:t>
      </w:r>
      <w:r>
        <w:rPr>
          <w:rFonts w:ascii="Arial" w:eastAsia="Arial" w:hAnsi="Arial" w:cs="Arial"/>
          <w:sz w:val="21"/>
          <w:szCs w:val="21"/>
        </w:rPr>
        <w:t>o</w:t>
      </w:r>
      <w:r>
        <w:rPr>
          <w:rFonts w:ascii="Arial" w:eastAsia="Arial" w:hAnsi="Arial" w:cs="Arial"/>
          <w:spacing w:val="2"/>
          <w:sz w:val="21"/>
          <w:szCs w:val="21"/>
        </w:rPr>
        <w:t>f</w:t>
      </w:r>
      <w:r>
        <w:rPr>
          <w:rFonts w:ascii="Arial" w:eastAsia="Arial" w:hAnsi="Arial" w:cs="Arial"/>
          <w:sz w:val="21"/>
          <w:szCs w:val="21"/>
        </w:rPr>
        <w:t>i</w:t>
      </w:r>
      <w:r>
        <w:rPr>
          <w:rFonts w:ascii="Arial" w:eastAsia="Arial" w:hAnsi="Arial" w:cs="Arial"/>
          <w:spacing w:val="2"/>
          <w:sz w:val="21"/>
          <w:szCs w:val="21"/>
        </w:rPr>
        <w:t>ts</w:t>
      </w:r>
      <w:r>
        <w:rPr>
          <w:rFonts w:ascii="Arial" w:eastAsia="Arial" w:hAnsi="Arial" w:cs="Arial"/>
          <w:sz w:val="21"/>
          <w:szCs w:val="21"/>
        </w:rPr>
        <w:t>,</w:t>
      </w:r>
      <w:r>
        <w:rPr>
          <w:rFonts w:ascii="Arial" w:eastAsia="Arial" w:hAnsi="Arial" w:cs="Arial"/>
          <w:spacing w:val="14"/>
          <w:sz w:val="21"/>
          <w:szCs w:val="21"/>
        </w:rPr>
        <w:t xml:space="preserve"> </w:t>
      </w:r>
      <w:r>
        <w:rPr>
          <w:rFonts w:ascii="Arial" w:eastAsia="Arial" w:hAnsi="Arial" w:cs="Arial"/>
          <w:spacing w:val="2"/>
          <w:w w:val="103"/>
          <w:sz w:val="21"/>
          <w:szCs w:val="21"/>
        </w:rPr>
        <w:t>goodwi</w:t>
      </w:r>
      <w:r>
        <w:rPr>
          <w:rFonts w:ascii="Arial" w:eastAsia="Arial" w:hAnsi="Arial" w:cs="Arial"/>
          <w:w w:val="103"/>
          <w:sz w:val="21"/>
          <w:szCs w:val="21"/>
        </w:rPr>
        <w:t xml:space="preserve">ll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
          <w:sz w:val="21"/>
          <w:szCs w:val="21"/>
        </w:rPr>
        <w:t xml:space="preserve"> dat</w:t>
      </w:r>
      <w:r>
        <w:rPr>
          <w:rFonts w:ascii="Arial" w:eastAsia="Arial" w:hAnsi="Arial" w:cs="Arial"/>
          <w:sz w:val="21"/>
          <w:szCs w:val="21"/>
        </w:rPr>
        <w:t>a,</w:t>
      </w:r>
      <w:r>
        <w:rPr>
          <w:rFonts w:ascii="Arial" w:eastAsia="Arial" w:hAnsi="Arial" w:cs="Arial"/>
          <w:spacing w:val="9"/>
          <w:sz w:val="21"/>
          <w:szCs w:val="21"/>
        </w:rPr>
        <w:t xml:space="preserve"> </w:t>
      </w:r>
      <w:r>
        <w:rPr>
          <w:rFonts w:ascii="Arial" w:eastAsia="Arial" w:hAnsi="Arial" w:cs="Arial"/>
          <w:spacing w:val="2"/>
          <w:sz w:val="21"/>
          <w:szCs w:val="21"/>
        </w:rPr>
        <w:t>i</w:t>
      </w:r>
      <w:r>
        <w:rPr>
          <w:rFonts w:ascii="Arial" w:eastAsia="Arial" w:hAnsi="Arial" w:cs="Arial"/>
          <w:sz w:val="21"/>
          <w:szCs w:val="21"/>
        </w:rPr>
        <w:t xml:space="preserve">n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9"/>
          <w:sz w:val="21"/>
          <w:szCs w:val="21"/>
        </w:rPr>
        <w:t xml:space="preserve"> </w:t>
      </w:r>
      <w:r>
        <w:rPr>
          <w:rFonts w:ascii="Arial" w:eastAsia="Arial" w:hAnsi="Arial" w:cs="Arial"/>
          <w:spacing w:val="2"/>
          <w:sz w:val="21"/>
          <w:szCs w:val="21"/>
        </w:rPr>
        <w:t>wa</w:t>
      </w:r>
      <w:r>
        <w:rPr>
          <w:rFonts w:ascii="Arial" w:eastAsia="Arial" w:hAnsi="Arial" w:cs="Arial"/>
          <w:sz w:val="21"/>
          <w:szCs w:val="21"/>
        </w:rPr>
        <w:t>y</w:t>
      </w:r>
      <w:r>
        <w:rPr>
          <w:rFonts w:ascii="Arial" w:eastAsia="Arial" w:hAnsi="Arial" w:cs="Arial"/>
          <w:spacing w:val="8"/>
          <w:sz w:val="21"/>
          <w:szCs w:val="21"/>
        </w:rPr>
        <w:t xml:space="preserve"> </w:t>
      </w:r>
      <w:r>
        <w:rPr>
          <w:rFonts w:ascii="Arial" w:eastAsia="Arial" w:hAnsi="Arial" w:cs="Arial"/>
          <w:spacing w:val="2"/>
          <w:sz w:val="21"/>
          <w:szCs w:val="21"/>
        </w:rPr>
        <w:t>whatsoeve</w:t>
      </w:r>
      <w:r>
        <w:rPr>
          <w:rFonts w:ascii="Arial" w:eastAsia="Arial" w:hAnsi="Arial" w:cs="Arial"/>
          <w:sz w:val="21"/>
          <w:szCs w:val="21"/>
        </w:rPr>
        <w:t>r</w:t>
      </w:r>
      <w:r>
        <w:rPr>
          <w:rFonts w:ascii="Arial" w:eastAsia="Arial" w:hAnsi="Arial" w:cs="Arial"/>
          <w:spacing w:val="29"/>
          <w:sz w:val="21"/>
          <w:szCs w:val="21"/>
        </w:rPr>
        <w:t xml:space="preserve"> </w:t>
      </w:r>
      <w:r>
        <w:rPr>
          <w:rFonts w:ascii="Arial" w:eastAsia="Arial" w:hAnsi="Arial" w:cs="Arial"/>
          <w:spacing w:val="2"/>
          <w:sz w:val="21"/>
          <w:szCs w:val="21"/>
        </w:rPr>
        <w:t>a</w:t>
      </w:r>
      <w:r>
        <w:rPr>
          <w:rFonts w:ascii="Arial" w:eastAsia="Arial" w:hAnsi="Arial" w:cs="Arial"/>
          <w:sz w:val="21"/>
          <w:szCs w:val="21"/>
        </w:rPr>
        <w:t>r</w:t>
      </w:r>
      <w:r>
        <w:rPr>
          <w:rFonts w:ascii="Arial" w:eastAsia="Arial" w:hAnsi="Arial" w:cs="Arial"/>
          <w:spacing w:val="2"/>
          <w:sz w:val="21"/>
          <w:szCs w:val="21"/>
        </w:rPr>
        <w:t>i</w:t>
      </w:r>
      <w:r>
        <w:rPr>
          <w:rFonts w:ascii="Arial" w:eastAsia="Arial" w:hAnsi="Arial" w:cs="Arial"/>
          <w:sz w:val="21"/>
          <w:szCs w:val="21"/>
        </w:rPr>
        <w:t>s</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17"/>
          <w:sz w:val="21"/>
          <w:szCs w:val="21"/>
        </w:rPr>
        <w:t xml:space="preserve"> </w:t>
      </w:r>
      <w:r>
        <w:rPr>
          <w:rFonts w:ascii="Arial" w:eastAsia="Arial" w:hAnsi="Arial" w:cs="Arial"/>
          <w:spacing w:val="2"/>
          <w:sz w:val="21"/>
          <w:szCs w:val="21"/>
        </w:rPr>
        <w:t>ou</w:t>
      </w:r>
      <w:r>
        <w:rPr>
          <w:rFonts w:ascii="Arial" w:eastAsia="Arial" w:hAnsi="Arial" w:cs="Arial"/>
          <w:sz w:val="21"/>
          <w:szCs w:val="21"/>
        </w:rPr>
        <w:t>t</w:t>
      </w:r>
      <w:r>
        <w:rPr>
          <w:rFonts w:ascii="Arial" w:eastAsia="Arial" w:hAnsi="Arial" w:cs="Arial"/>
          <w:spacing w:val="5"/>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us</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z w:val="21"/>
          <w:szCs w:val="21"/>
        </w:rPr>
        <w:t>o</w:t>
      </w:r>
      <w:r>
        <w:rPr>
          <w:rFonts w:ascii="Arial" w:eastAsia="Arial" w:hAnsi="Arial" w:cs="Arial"/>
          <w:spacing w:val="2"/>
          <w:sz w:val="21"/>
          <w:szCs w:val="21"/>
        </w:rPr>
        <w:t>f</w:t>
      </w:r>
      <w:r>
        <w:rPr>
          <w:rFonts w:ascii="Arial" w:eastAsia="Arial" w:hAnsi="Arial" w:cs="Arial"/>
          <w:sz w:val="21"/>
          <w:szCs w:val="21"/>
        </w:rPr>
        <w:t>,</w:t>
      </w:r>
      <w:r>
        <w:rPr>
          <w:rFonts w:ascii="Arial" w:eastAsia="Arial" w:hAnsi="Arial" w:cs="Arial"/>
          <w:spacing w:val="3"/>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r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inab</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i</w:t>
      </w:r>
      <w:r>
        <w:rPr>
          <w:rFonts w:ascii="Arial" w:eastAsia="Arial" w:hAnsi="Arial" w:cs="Arial"/>
          <w:spacing w:val="2"/>
          <w:sz w:val="21"/>
          <w:szCs w:val="21"/>
        </w:rPr>
        <w:t>t</w:t>
      </w:r>
      <w:r>
        <w:rPr>
          <w:rFonts w:ascii="Arial" w:eastAsia="Arial" w:hAnsi="Arial" w:cs="Arial"/>
          <w:sz w:val="21"/>
          <w:szCs w:val="21"/>
        </w:rPr>
        <w:t>y</w:t>
      </w:r>
      <w:r>
        <w:rPr>
          <w:rFonts w:ascii="Arial" w:eastAsia="Arial" w:hAnsi="Arial" w:cs="Arial"/>
          <w:spacing w:val="17"/>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us</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w w:val="103"/>
          <w:sz w:val="21"/>
          <w:szCs w:val="21"/>
        </w:rPr>
        <w:t>Smar</w:t>
      </w:r>
      <w:r>
        <w:rPr>
          <w:rFonts w:ascii="Arial" w:eastAsia="Arial" w:hAnsi="Arial" w:cs="Arial"/>
          <w:w w:val="103"/>
          <w:sz w:val="21"/>
          <w:szCs w:val="21"/>
        </w:rPr>
        <w:t xml:space="preserve">t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24"/>
          <w:sz w:val="21"/>
          <w:szCs w:val="21"/>
        </w:rPr>
        <w:t xml:space="preserve"> </w:t>
      </w:r>
      <w:r>
        <w:rPr>
          <w:rFonts w:ascii="Arial" w:eastAsia="Arial" w:hAnsi="Arial" w:cs="Arial"/>
          <w:spacing w:val="2"/>
          <w:sz w:val="21"/>
          <w:szCs w:val="21"/>
        </w:rPr>
        <w:t>System</w:t>
      </w:r>
      <w:r>
        <w:rPr>
          <w:rFonts w:ascii="Arial" w:eastAsia="Arial" w:hAnsi="Arial" w:cs="Arial"/>
          <w:sz w:val="21"/>
          <w:szCs w:val="21"/>
        </w:rPr>
        <w:t>,</w:t>
      </w:r>
      <w:r>
        <w:rPr>
          <w:rFonts w:ascii="Arial" w:eastAsia="Arial" w:hAnsi="Arial" w:cs="Arial"/>
          <w:spacing w:val="14"/>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sidR="006E1D31">
        <w:rPr>
          <w:rFonts w:ascii="Arial" w:eastAsia="Arial" w:hAnsi="Arial" w:cs="Arial"/>
          <w:spacing w:val="2"/>
          <w:sz w:val="21"/>
          <w:szCs w:val="21"/>
        </w:rPr>
        <w:t>Umbrella Coin</w:t>
      </w:r>
      <w:r>
        <w:rPr>
          <w:rFonts w:ascii="Arial" w:eastAsia="Arial" w:hAnsi="Arial" w:cs="Arial"/>
          <w:spacing w:val="7"/>
          <w:sz w:val="21"/>
          <w:szCs w:val="21"/>
        </w:rPr>
        <w:t xml:space="preserve"> </w:t>
      </w:r>
      <w:r>
        <w:rPr>
          <w:rFonts w:ascii="Arial" w:eastAsia="Arial" w:hAnsi="Arial" w:cs="Arial"/>
          <w:spacing w:val="2"/>
          <w:sz w:val="21"/>
          <w:szCs w:val="21"/>
        </w:rPr>
        <w:t>Pr</w:t>
      </w:r>
      <w:r>
        <w:rPr>
          <w:rFonts w:ascii="Arial" w:eastAsia="Arial" w:hAnsi="Arial" w:cs="Arial"/>
          <w:sz w:val="21"/>
          <w:szCs w:val="21"/>
        </w:rPr>
        <w:t>o</w:t>
      </w:r>
      <w:r>
        <w:rPr>
          <w:rFonts w:ascii="Arial" w:eastAsia="Arial" w:hAnsi="Arial" w:cs="Arial"/>
          <w:spacing w:val="2"/>
          <w:sz w:val="21"/>
          <w:szCs w:val="21"/>
        </w:rPr>
        <w:t>jec</w:t>
      </w:r>
      <w:r>
        <w:rPr>
          <w:rFonts w:ascii="Arial" w:eastAsia="Arial" w:hAnsi="Arial" w:cs="Arial"/>
          <w:sz w:val="21"/>
          <w:szCs w:val="21"/>
        </w:rPr>
        <w:t>t</w:t>
      </w:r>
      <w:r>
        <w:rPr>
          <w:rFonts w:ascii="Arial" w:eastAsia="Arial" w:hAnsi="Arial" w:cs="Arial"/>
          <w:spacing w:val="11"/>
          <w:sz w:val="21"/>
          <w:szCs w:val="21"/>
        </w:rPr>
        <w:t xml:space="preserve"> </w:t>
      </w:r>
      <w:r>
        <w:rPr>
          <w:rFonts w:ascii="Arial" w:eastAsia="Arial" w:hAnsi="Arial" w:cs="Arial"/>
          <w:spacing w:val="2"/>
          <w:sz w:val="21"/>
          <w:szCs w:val="21"/>
        </w:rPr>
        <w:t>and/o</w:t>
      </w:r>
      <w:r>
        <w:rPr>
          <w:rFonts w:ascii="Arial" w:eastAsia="Arial" w:hAnsi="Arial" w:cs="Arial"/>
          <w:sz w:val="21"/>
          <w:szCs w:val="21"/>
        </w:rPr>
        <w:t>r</w:t>
      </w:r>
      <w:r>
        <w:rPr>
          <w:rFonts w:ascii="Arial" w:eastAsia="Arial" w:hAnsi="Arial" w:cs="Arial"/>
          <w:spacing w:val="12"/>
          <w:sz w:val="21"/>
          <w:szCs w:val="21"/>
        </w:rPr>
        <w:t xml:space="preserve"> </w:t>
      </w:r>
      <w:r w:rsidR="006E1D31">
        <w:rPr>
          <w:rFonts w:ascii="Arial" w:eastAsia="Arial" w:hAnsi="Arial" w:cs="Arial"/>
          <w:spacing w:val="2"/>
          <w:w w:val="103"/>
          <w:sz w:val="21"/>
          <w:szCs w:val="21"/>
        </w:rPr>
        <w:t>UMC</w:t>
      </w:r>
      <w:r>
        <w:rPr>
          <w:rFonts w:ascii="Arial" w:eastAsia="Arial" w:hAnsi="Arial" w:cs="Arial"/>
          <w:spacing w:val="2"/>
          <w:w w:val="103"/>
          <w:sz w:val="21"/>
          <w:szCs w:val="21"/>
        </w:rPr>
        <w:t>.</w:t>
      </w:r>
    </w:p>
    <w:p w:rsidR="008F263D" w:rsidRDefault="008F263D" w:rsidP="006E1D31">
      <w:pPr>
        <w:spacing w:before="7"/>
        <w:contextualSpacing/>
        <w:rPr>
          <w:sz w:val="24"/>
          <w:szCs w:val="24"/>
        </w:rPr>
      </w:pPr>
    </w:p>
    <w:p w:rsidR="008F263D" w:rsidRDefault="004B5D9E" w:rsidP="006E1D31">
      <w:pPr>
        <w:ind w:left="112"/>
        <w:contextualSpacing/>
        <w:rPr>
          <w:rFonts w:ascii="Arial" w:eastAsia="Arial" w:hAnsi="Arial" w:cs="Arial"/>
          <w:sz w:val="21"/>
          <w:szCs w:val="21"/>
        </w:rPr>
        <w:sectPr w:rsidR="008F263D">
          <w:pgSz w:w="11920" w:h="16860"/>
          <w:pgMar w:top="1400" w:right="1340" w:bottom="280" w:left="1040" w:header="720" w:footer="720" w:gutter="0"/>
          <w:cols w:space="720"/>
        </w:sectPr>
      </w:pPr>
      <w:r>
        <w:rPr>
          <w:spacing w:val="1"/>
          <w:sz w:val="16"/>
          <w:szCs w:val="16"/>
        </w:rPr>
        <w:t>3</w:t>
      </w:r>
      <w:r w:rsidR="008E4E56">
        <w:rPr>
          <w:sz w:val="16"/>
          <w:szCs w:val="16"/>
        </w:rPr>
        <w:t>4</w:t>
      </w:r>
      <w:r>
        <w:rPr>
          <w:sz w:val="16"/>
          <w:szCs w:val="16"/>
        </w:rPr>
        <w:t xml:space="preserve">  </w:t>
      </w:r>
      <w:r>
        <w:rPr>
          <w:spacing w:val="14"/>
          <w:sz w:val="16"/>
          <w:szCs w:val="16"/>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12"/>
          <w:sz w:val="21"/>
          <w:szCs w:val="21"/>
        </w:rPr>
        <w:t xml:space="preserve"> </w:t>
      </w:r>
      <w:r>
        <w:rPr>
          <w:rFonts w:ascii="Arial" w:eastAsia="Arial" w:hAnsi="Arial" w:cs="Arial"/>
          <w:spacing w:val="2"/>
          <w:sz w:val="21"/>
          <w:szCs w:val="21"/>
        </w:rPr>
        <w:t>fu</w:t>
      </w:r>
      <w:r>
        <w:rPr>
          <w:rFonts w:ascii="Arial" w:eastAsia="Arial" w:hAnsi="Arial" w:cs="Arial"/>
          <w:sz w:val="21"/>
          <w:szCs w:val="21"/>
        </w:rPr>
        <w:t>r</w:t>
      </w:r>
      <w:r>
        <w:rPr>
          <w:rFonts w:ascii="Arial" w:eastAsia="Arial" w:hAnsi="Arial" w:cs="Arial"/>
          <w:spacing w:val="2"/>
          <w:sz w:val="21"/>
          <w:szCs w:val="21"/>
        </w:rPr>
        <w:t>the</w:t>
      </w:r>
      <w:r>
        <w:rPr>
          <w:rFonts w:ascii="Arial" w:eastAsia="Arial" w:hAnsi="Arial" w:cs="Arial"/>
          <w:sz w:val="21"/>
          <w:szCs w:val="21"/>
        </w:rPr>
        <w:t>r</w:t>
      </w:r>
      <w:r>
        <w:rPr>
          <w:rFonts w:ascii="Arial" w:eastAsia="Arial" w:hAnsi="Arial" w:cs="Arial"/>
          <w:spacing w:val="18"/>
          <w:sz w:val="21"/>
          <w:szCs w:val="21"/>
        </w:rPr>
        <w:t xml:space="preserve"> </w:t>
      </w:r>
      <w:r>
        <w:rPr>
          <w:rFonts w:ascii="Arial" w:eastAsia="Arial" w:hAnsi="Arial" w:cs="Arial"/>
          <w:spacing w:val="2"/>
          <w:sz w:val="21"/>
          <w:szCs w:val="21"/>
        </w:rPr>
        <w:t>spec</w:t>
      </w:r>
      <w:r>
        <w:rPr>
          <w:rFonts w:ascii="Arial" w:eastAsia="Arial" w:hAnsi="Arial" w:cs="Arial"/>
          <w:sz w:val="21"/>
          <w:szCs w:val="21"/>
        </w:rPr>
        <w:t>i</w:t>
      </w:r>
      <w:r>
        <w:rPr>
          <w:rFonts w:ascii="Arial" w:eastAsia="Arial" w:hAnsi="Arial" w:cs="Arial"/>
          <w:spacing w:val="2"/>
          <w:sz w:val="21"/>
          <w:szCs w:val="21"/>
        </w:rPr>
        <w:t>fica</w:t>
      </w:r>
      <w:r>
        <w:rPr>
          <w:rFonts w:ascii="Arial" w:eastAsia="Arial" w:hAnsi="Arial" w:cs="Arial"/>
          <w:sz w:val="21"/>
          <w:szCs w:val="21"/>
        </w:rPr>
        <w:t>l</w:t>
      </w:r>
      <w:r>
        <w:rPr>
          <w:rFonts w:ascii="Arial" w:eastAsia="Arial" w:hAnsi="Arial" w:cs="Arial"/>
          <w:spacing w:val="2"/>
          <w:sz w:val="21"/>
          <w:szCs w:val="21"/>
        </w:rPr>
        <w:t>l</w:t>
      </w:r>
      <w:r>
        <w:rPr>
          <w:rFonts w:ascii="Arial" w:eastAsia="Arial" w:hAnsi="Arial" w:cs="Arial"/>
          <w:sz w:val="21"/>
          <w:szCs w:val="21"/>
        </w:rPr>
        <w:t>y</w:t>
      </w:r>
      <w:r>
        <w:rPr>
          <w:rFonts w:ascii="Arial" w:eastAsia="Arial" w:hAnsi="Arial" w:cs="Arial"/>
          <w:spacing w:val="34"/>
          <w:sz w:val="21"/>
          <w:szCs w:val="21"/>
        </w:rPr>
        <w:t xml:space="preserve"> </w:t>
      </w:r>
      <w:r>
        <w:rPr>
          <w:rFonts w:ascii="Arial" w:eastAsia="Arial" w:hAnsi="Arial" w:cs="Arial"/>
          <w:spacing w:val="2"/>
          <w:sz w:val="21"/>
          <w:szCs w:val="21"/>
        </w:rPr>
        <w:t>acknowledge</w:t>
      </w:r>
      <w:r>
        <w:rPr>
          <w:rFonts w:ascii="Arial" w:eastAsia="Arial" w:hAnsi="Arial" w:cs="Arial"/>
          <w:sz w:val="21"/>
          <w:szCs w:val="21"/>
        </w:rPr>
        <w:t>s</w:t>
      </w:r>
      <w:r>
        <w:rPr>
          <w:rFonts w:ascii="Arial" w:eastAsia="Arial" w:hAnsi="Arial" w:cs="Arial"/>
          <w:spacing w:val="41"/>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10"/>
          <w:sz w:val="21"/>
          <w:szCs w:val="21"/>
        </w:rPr>
        <w:t xml:space="preserve"> </w:t>
      </w:r>
      <w:r>
        <w:rPr>
          <w:rFonts w:ascii="Arial" w:eastAsia="Arial" w:hAnsi="Arial" w:cs="Arial"/>
          <w:spacing w:val="4"/>
          <w:sz w:val="21"/>
          <w:szCs w:val="21"/>
        </w:rPr>
        <w:t>d</w:t>
      </w:r>
      <w:r>
        <w:rPr>
          <w:rFonts w:ascii="Arial" w:eastAsia="Arial" w:hAnsi="Arial" w:cs="Arial"/>
          <w:spacing w:val="2"/>
          <w:sz w:val="21"/>
          <w:szCs w:val="21"/>
        </w:rPr>
        <w:t>evelop</w:t>
      </w:r>
      <w:r>
        <w:rPr>
          <w:rFonts w:ascii="Arial" w:eastAsia="Arial" w:hAnsi="Arial" w:cs="Arial"/>
          <w:sz w:val="21"/>
          <w:szCs w:val="21"/>
        </w:rPr>
        <w:t>e</w:t>
      </w:r>
      <w:r>
        <w:rPr>
          <w:rFonts w:ascii="Arial" w:eastAsia="Arial" w:hAnsi="Arial" w:cs="Arial"/>
          <w:spacing w:val="2"/>
          <w:sz w:val="21"/>
          <w:szCs w:val="21"/>
        </w:rPr>
        <w:t>rs</w:t>
      </w:r>
      <w:r>
        <w:rPr>
          <w:rFonts w:ascii="Arial" w:eastAsia="Arial" w:hAnsi="Arial" w:cs="Arial"/>
          <w:sz w:val="21"/>
          <w:szCs w:val="21"/>
        </w:rPr>
        <w:t>,</w:t>
      </w:r>
      <w:r>
        <w:rPr>
          <w:rFonts w:ascii="Arial" w:eastAsia="Arial" w:hAnsi="Arial" w:cs="Arial"/>
          <w:spacing w:val="34"/>
          <w:sz w:val="21"/>
          <w:szCs w:val="21"/>
        </w:rPr>
        <w:t xml:space="preserve"> </w:t>
      </w:r>
      <w:r>
        <w:rPr>
          <w:rFonts w:ascii="Arial" w:eastAsia="Arial" w:hAnsi="Arial" w:cs="Arial"/>
          <w:spacing w:val="2"/>
          <w:sz w:val="21"/>
          <w:szCs w:val="21"/>
        </w:rPr>
        <w:t>audit</w:t>
      </w:r>
      <w:r>
        <w:rPr>
          <w:rFonts w:ascii="Arial" w:eastAsia="Arial" w:hAnsi="Arial" w:cs="Arial"/>
          <w:sz w:val="21"/>
          <w:szCs w:val="21"/>
        </w:rPr>
        <w:t>o</w:t>
      </w:r>
      <w:r>
        <w:rPr>
          <w:rFonts w:ascii="Arial" w:eastAsia="Arial" w:hAnsi="Arial" w:cs="Arial"/>
          <w:spacing w:val="2"/>
          <w:sz w:val="21"/>
          <w:szCs w:val="21"/>
        </w:rPr>
        <w:t>rs</w:t>
      </w:r>
      <w:r>
        <w:rPr>
          <w:rFonts w:ascii="Arial" w:eastAsia="Arial" w:hAnsi="Arial" w:cs="Arial"/>
          <w:sz w:val="21"/>
          <w:szCs w:val="21"/>
        </w:rPr>
        <w:t>,</w:t>
      </w:r>
      <w:r>
        <w:rPr>
          <w:rFonts w:ascii="Arial" w:eastAsia="Arial" w:hAnsi="Arial" w:cs="Arial"/>
          <w:spacing w:val="25"/>
          <w:sz w:val="21"/>
          <w:szCs w:val="21"/>
        </w:rPr>
        <w:t xml:space="preserve"> </w:t>
      </w:r>
      <w:r>
        <w:rPr>
          <w:rFonts w:ascii="Arial" w:eastAsia="Arial" w:hAnsi="Arial" w:cs="Arial"/>
          <w:spacing w:val="2"/>
          <w:sz w:val="21"/>
          <w:szCs w:val="21"/>
        </w:rPr>
        <w:t>contra</w:t>
      </w:r>
      <w:r>
        <w:rPr>
          <w:rFonts w:ascii="Arial" w:eastAsia="Arial" w:hAnsi="Arial" w:cs="Arial"/>
          <w:sz w:val="21"/>
          <w:szCs w:val="21"/>
        </w:rPr>
        <w:t>c</w:t>
      </w:r>
      <w:r>
        <w:rPr>
          <w:rFonts w:ascii="Arial" w:eastAsia="Arial" w:hAnsi="Arial" w:cs="Arial"/>
          <w:spacing w:val="2"/>
          <w:sz w:val="21"/>
          <w:szCs w:val="21"/>
        </w:rPr>
        <w:t>tor</w:t>
      </w:r>
      <w:r>
        <w:rPr>
          <w:rFonts w:ascii="Arial" w:eastAsia="Arial" w:hAnsi="Arial" w:cs="Arial"/>
          <w:sz w:val="21"/>
          <w:szCs w:val="21"/>
        </w:rPr>
        <w:t>s</w:t>
      </w:r>
      <w:r>
        <w:rPr>
          <w:rFonts w:ascii="Arial" w:eastAsia="Arial" w:hAnsi="Arial" w:cs="Arial"/>
          <w:spacing w:val="35"/>
          <w:sz w:val="21"/>
          <w:szCs w:val="21"/>
        </w:rPr>
        <w:t xml:space="preserve"> </w:t>
      </w:r>
      <w:r>
        <w:rPr>
          <w:rFonts w:ascii="Arial" w:eastAsia="Arial" w:hAnsi="Arial" w:cs="Arial"/>
          <w:sz w:val="21"/>
          <w:szCs w:val="21"/>
        </w:rPr>
        <w:t>or</w:t>
      </w:r>
      <w:r>
        <w:rPr>
          <w:rFonts w:ascii="Arial" w:eastAsia="Arial" w:hAnsi="Arial" w:cs="Arial"/>
          <w:spacing w:val="5"/>
          <w:sz w:val="21"/>
          <w:szCs w:val="21"/>
        </w:rPr>
        <w:t xml:space="preserve"> </w:t>
      </w:r>
      <w:r>
        <w:rPr>
          <w:rFonts w:ascii="Arial" w:eastAsia="Arial" w:hAnsi="Arial" w:cs="Arial"/>
          <w:spacing w:val="2"/>
          <w:w w:val="103"/>
          <w:sz w:val="21"/>
          <w:szCs w:val="21"/>
        </w:rPr>
        <w:t>founde</w:t>
      </w:r>
      <w:r>
        <w:rPr>
          <w:rFonts w:ascii="Arial" w:eastAsia="Arial" w:hAnsi="Arial" w:cs="Arial"/>
          <w:w w:val="103"/>
          <w:sz w:val="21"/>
          <w:szCs w:val="21"/>
        </w:rPr>
        <w:t>rs</w:t>
      </w:r>
    </w:p>
    <w:p w:rsidR="008F263D" w:rsidRDefault="004B5D9E" w:rsidP="006E1D31">
      <w:pPr>
        <w:spacing w:before="77"/>
        <w:ind w:left="408" w:right="92"/>
        <w:contextualSpacing/>
        <w:rPr>
          <w:rFonts w:ascii="Arial" w:eastAsia="Arial" w:hAnsi="Arial" w:cs="Arial"/>
          <w:sz w:val="21"/>
          <w:szCs w:val="21"/>
        </w:rPr>
      </w:pPr>
      <w:r>
        <w:rPr>
          <w:rFonts w:ascii="Arial" w:eastAsia="Arial" w:hAnsi="Arial" w:cs="Arial"/>
          <w:spacing w:val="2"/>
          <w:sz w:val="21"/>
          <w:szCs w:val="21"/>
        </w:rPr>
        <w:lastRenderedPageBreak/>
        <w:t>o</w:t>
      </w:r>
      <w:r>
        <w:rPr>
          <w:rFonts w:ascii="Arial" w:eastAsia="Arial" w:hAnsi="Arial" w:cs="Arial"/>
          <w:sz w:val="21"/>
          <w:szCs w:val="21"/>
        </w:rPr>
        <w:t>f</w:t>
      </w:r>
      <w:r>
        <w:rPr>
          <w:rFonts w:ascii="Arial" w:eastAsia="Arial" w:hAnsi="Arial" w:cs="Arial"/>
          <w:spacing w:val="1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2"/>
          <w:sz w:val="21"/>
          <w:szCs w:val="21"/>
        </w:rPr>
        <w:t xml:space="preserve"> </w:t>
      </w:r>
      <w:r w:rsidR="006E1D31">
        <w:rPr>
          <w:rFonts w:ascii="Arial" w:eastAsia="Arial" w:hAnsi="Arial" w:cs="Arial"/>
          <w:spacing w:val="2"/>
          <w:sz w:val="21"/>
          <w:szCs w:val="21"/>
        </w:rPr>
        <w:t>UMC</w:t>
      </w:r>
      <w:r>
        <w:rPr>
          <w:rFonts w:ascii="Arial" w:eastAsia="Arial" w:hAnsi="Arial" w:cs="Arial"/>
          <w:sz w:val="21"/>
          <w:szCs w:val="21"/>
        </w:rPr>
        <w:t>,</w:t>
      </w:r>
      <w:r>
        <w:rPr>
          <w:rFonts w:ascii="Arial" w:eastAsia="Arial" w:hAnsi="Arial" w:cs="Arial"/>
          <w:spacing w:val="29"/>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30"/>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37"/>
          <w:sz w:val="21"/>
          <w:szCs w:val="21"/>
        </w:rPr>
        <w:t xml:space="preserve"> </w:t>
      </w:r>
      <w:r>
        <w:rPr>
          <w:rFonts w:ascii="Arial" w:eastAsia="Arial" w:hAnsi="Arial" w:cs="Arial"/>
          <w:spacing w:val="2"/>
          <w:sz w:val="21"/>
          <w:szCs w:val="21"/>
        </w:rPr>
        <w:t>Sy</w:t>
      </w:r>
      <w:r>
        <w:rPr>
          <w:rFonts w:ascii="Arial" w:eastAsia="Arial" w:hAnsi="Arial" w:cs="Arial"/>
          <w:sz w:val="21"/>
          <w:szCs w:val="21"/>
        </w:rPr>
        <w:t>s</w:t>
      </w:r>
      <w:r>
        <w:rPr>
          <w:rFonts w:ascii="Arial" w:eastAsia="Arial" w:hAnsi="Arial" w:cs="Arial"/>
          <w:spacing w:val="2"/>
          <w:sz w:val="21"/>
          <w:szCs w:val="21"/>
        </w:rPr>
        <w:t>te</w:t>
      </w:r>
      <w:r>
        <w:rPr>
          <w:rFonts w:ascii="Arial" w:eastAsia="Arial" w:hAnsi="Arial" w:cs="Arial"/>
          <w:sz w:val="21"/>
          <w:szCs w:val="21"/>
        </w:rPr>
        <w:t>m</w:t>
      </w:r>
      <w:r>
        <w:rPr>
          <w:rFonts w:ascii="Arial" w:eastAsia="Arial" w:hAnsi="Arial" w:cs="Arial"/>
          <w:spacing w:val="34"/>
          <w:sz w:val="21"/>
          <w:szCs w:val="21"/>
        </w:rPr>
        <w:t xml:space="preserve"> </w:t>
      </w:r>
      <w:r>
        <w:rPr>
          <w:rFonts w:ascii="Arial" w:eastAsia="Arial" w:hAnsi="Arial" w:cs="Arial"/>
          <w:spacing w:val="2"/>
          <w:sz w:val="21"/>
          <w:szCs w:val="21"/>
        </w:rPr>
        <w:t>and/o</w:t>
      </w:r>
      <w:r>
        <w:rPr>
          <w:rFonts w:ascii="Arial" w:eastAsia="Arial" w:hAnsi="Arial" w:cs="Arial"/>
          <w:sz w:val="21"/>
          <w:szCs w:val="21"/>
        </w:rPr>
        <w:t>r</w:t>
      </w:r>
      <w:r>
        <w:rPr>
          <w:rFonts w:ascii="Arial" w:eastAsia="Arial" w:hAnsi="Arial" w:cs="Arial"/>
          <w:spacing w:val="29"/>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2"/>
          <w:sz w:val="21"/>
          <w:szCs w:val="21"/>
        </w:rPr>
        <w:t xml:space="preserve"> </w:t>
      </w:r>
      <w:r w:rsidR="006E1D31">
        <w:rPr>
          <w:rFonts w:ascii="Arial" w:eastAsia="Arial" w:hAnsi="Arial" w:cs="Arial"/>
          <w:spacing w:val="2"/>
          <w:sz w:val="21"/>
          <w:szCs w:val="21"/>
        </w:rPr>
        <w:t>Umbrella Coin</w:t>
      </w:r>
      <w:r>
        <w:rPr>
          <w:rFonts w:ascii="Arial" w:eastAsia="Arial" w:hAnsi="Arial" w:cs="Arial"/>
          <w:spacing w:val="27"/>
          <w:sz w:val="21"/>
          <w:szCs w:val="21"/>
        </w:rPr>
        <w:t xml:space="preserve"> </w:t>
      </w:r>
      <w:r>
        <w:rPr>
          <w:rFonts w:ascii="Arial" w:eastAsia="Arial" w:hAnsi="Arial" w:cs="Arial"/>
          <w:spacing w:val="2"/>
          <w:sz w:val="21"/>
          <w:szCs w:val="21"/>
        </w:rPr>
        <w:t>Proje</w:t>
      </w:r>
      <w:r>
        <w:rPr>
          <w:rFonts w:ascii="Arial" w:eastAsia="Arial" w:hAnsi="Arial" w:cs="Arial"/>
          <w:sz w:val="21"/>
          <w:szCs w:val="21"/>
        </w:rPr>
        <w:t>ct</w:t>
      </w:r>
      <w:r>
        <w:rPr>
          <w:rFonts w:ascii="Arial" w:eastAsia="Arial" w:hAnsi="Arial" w:cs="Arial"/>
          <w:spacing w:val="33"/>
          <w:sz w:val="21"/>
          <w:szCs w:val="21"/>
        </w:rPr>
        <w:t xml:space="preserve"> </w:t>
      </w:r>
      <w:r>
        <w:rPr>
          <w:rFonts w:ascii="Arial" w:eastAsia="Arial" w:hAnsi="Arial" w:cs="Arial"/>
          <w:spacing w:val="2"/>
          <w:sz w:val="21"/>
          <w:szCs w:val="21"/>
        </w:rPr>
        <w:t>ar</w:t>
      </w:r>
      <w:r>
        <w:rPr>
          <w:rFonts w:ascii="Arial" w:eastAsia="Arial" w:hAnsi="Arial" w:cs="Arial"/>
          <w:sz w:val="21"/>
          <w:szCs w:val="21"/>
        </w:rPr>
        <w:t>e</w:t>
      </w:r>
      <w:r>
        <w:rPr>
          <w:rFonts w:ascii="Arial" w:eastAsia="Arial" w:hAnsi="Arial" w:cs="Arial"/>
          <w:spacing w:val="22"/>
          <w:sz w:val="21"/>
          <w:szCs w:val="21"/>
        </w:rPr>
        <w:t xml:space="preserve"> </w:t>
      </w:r>
      <w:r>
        <w:rPr>
          <w:rFonts w:ascii="Arial" w:eastAsia="Arial" w:hAnsi="Arial" w:cs="Arial"/>
          <w:spacing w:val="2"/>
          <w:sz w:val="21"/>
          <w:szCs w:val="21"/>
        </w:rPr>
        <w:t>n</w:t>
      </w:r>
      <w:r>
        <w:rPr>
          <w:rFonts w:ascii="Arial" w:eastAsia="Arial" w:hAnsi="Arial" w:cs="Arial"/>
          <w:sz w:val="21"/>
          <w:szCs w:val="21"/>
        </w:rPr>
        <w:t>ot</w:t>
      </w:r>
      <w:r>
        <w:rPr>
          <w:rFonts w:ascii="Arial" w:eastAsia="Arial" w:hAnsi="Arial" w:cs="Arial"/>
          <w:spacing w:val="22"/>
          <w:sz w:val="21"/>
          <w:szCs w:val="21"/>
        </w:rPr>
        <w:t xml:space="preserve"> </w:t>
      </w:r>
      <w:r>
        <w:rPr>
          <w:rFonts w:ascii="Arial" w:eastAsia="Arial" w:hAnsi="Arial" w:cs="Arial"/>
          <w:sz w:val="21"/>
          <w:szCs w:val="21"/>
        </w:rPr>
        <w:t>l</w:t>
      </w:r>
      <w:r>
        <w:rPr>
          <w:rFonts w:ascii="Arial" w:eastAsia="Arial" w:hAnsi="Arial" w:cs="Arial"/>
          <w:spacing w:val="2"/>
          <w:sz w:val="21"/>
          <w:szCs w:val="21"/>
        </w:rPr>
        <w:t>iabl</w:t>
      </w:r>
      <w:r>
        <w:rPr>
          <w:rFonts w:ascii="Arial" w:eastAsia="Arial" w:hAnsi="Arial" w:cs="Arial"/>
          <w:sz w:val="21"/>
          <w:szCs w:val="21"/>
        </w:rPr>
        <w:t>e,</w:t>
      </w:r>
      <w:r>
        <w:rPr>
          <w:rFonts w:ascii="Arial" w:eastAsia="Arial" w:hAnsi="Arial" w:cs="Arial"/>
          <w:spacing w:val="29"/>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21"/>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 xml:space="preserve">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8"/>
          <w:sz w:val="21"/>
          <w:szCs w:val="21"/>
        </w:rPr>
        <w:t xml:space="preserve"> </w:t>
      </w:r>
      <w:r>
        <w:rPr>
          <w:rFonts w:ascii="Arial" w:eastAsia="Arial" w:hAnsi="Arial" w:cs="Arial"/>
          <w:spacing w:val="2"/>
          <w:sz w:val="21"/>
          <w:szCs w:val="21"/>
        </w:rPr>
        <w:t>agree</w:t>
      </w:r>
      <w:r>
        <w:rPr>
          <w:rFonts w:ascii="Arial" w:eastAsia="Arial" w:hAnsi="Arial" w:cs="Arial"/>
          <w:sz w:val="21"/>
          <w:szCs w:val="21"/>
        </w:rPr>
        <w:t>s</w:t>
      </w:r>
      <w:r>
        <w:rPr>
          <w:rFonts w:ascii="Arial" w:eastAsia="Arial" w:hAnsi="Arial" w:cs="Arial"/>
          <w:spacing w:val="14"/>
          <w:sz w:val="21"/>
          <w:szCs w:val="21"/>
        </w:rPr>
        <w:t xml:space="preserve"> </w:t>
      </w:r>
      <w:r>
        <w:rPr>
          <w:rFonts w:ascii="Arial" w:eastAsia="Arial" w:hAnsi="Arial" w:cs="Arial"/>
          <w:spacing w:val="2"/>
          <w:sz w:val="21"/>
          <w:szCs w:val="21"/>
        </w:rPr>
        <w:t>no</w:t>
      </w:r>
      <w:r>
        <w:rPr>
          <w:rFonts w:ascii="Arial" w:eastAsia="Arial" w:hAnsi="Arial" w:cs="Arial"/>
          <w:sz w:val="21"/>
          <w:szCs w:val="21"/>
        </w:rPr>
        <w:t>t</w:t>
      </w:r>
      <w:r>
        <w:rPr>
          <w:rFonts w:ascii="Arial" w:eastAsia="Arial" w:hAnsi="Arial" w:cs="Arial"/>
          <w:spacing w:val="3"/>
          <w:sz w:val="21"/>
          <w:szCs w:val="21"/>
        </w:rPr>
        <w:t xml:space="preserve"> </w:t>
      </w:r>
      <w:r>
        <w:rPr>
          <w:rFonts w:ascii="Arial" w:eastAsia="Arial" w:hAnsi="Arial" w:cs="Arial"/>
          <w:spacing w:val="2"/>
          <w:sz w:val="21"/>
          <w:szCs w:val="21"/>
        </w:rPr>
        <w:t>t</w:t>
      </w:r>
      <w:r>
        <w:rPr>
          <w:rFonts w:ascii="Arial" w:eastAsia="Arial" w:hAnsi="Arial" w:cs="Arial"/>
          <w:sz w:val="21"/>
          <w:szCs w:val="21"/>
        </w:rPr>
        <w:t xml:space="preserve">o </w:t>
      </w:r>
      <w:r>
        <w:rPr>
          <w:rFonts w:ascii="Arial" w:eastAsia="Arial" w:hAnsi="Arial" w:cs="Arial"/>
          <w:spacing w:val="2"/>
          <w:sz w:val="21"/>
          <w:szCs w:val="21"/>
        </w:rPr>
        <w:t>see</w:t>
      </w:r>
      <w:r>
        <w:rPr>
          <w:rFonts w:ascii="Arial" w:eastAsia="Arial" w:hAnsi="Arial" w:cs="Arial"/>
          <w:sz w:val="21"/>
          <w:szCs w:val="21"/>
        </w:rPr>
        <w:t>k</w:t>
      </w:r>
      <w:r>
        <w:rPr>
          <w:rFonts w:ascii="Arial" w:eastAsia="Arial" w:hAnsi="Arial" w:cs="Arial"/>
          <w:spacing w:val="8"/>
          <w:sz w:val="21"/>
          <w:szCs w:val="21"/>
        </w:rPr>
        <w:t xml:space="preserve"> </w:t>
      </w:r>
      <w:r>
        <w:rPr>
          <w:rFonts w:ascii="Arial" w:eastAsia="Arial" w:hAnsi="Arial" w:cs="Arial"/>
          <w:spacing w:val="2"/>
          <w:sz w:val="21"/>
          <w:szCs w:val="21"/>
        </w:rPr>
        <w:t>t</w:t>
      </w:r>
      <w:r>
        <w:rPr>
          <w:rFonts w:ascii="Arial" w:eastAsia="Arial" w:hAnsi="Arial" w:cs="Arial"/>
          <w:sz w:val="21"/>
          <w:szCs w:val="21"/>
        </w:rPr>
        <w:t xml:space="preserve">o </w:t>
      </w:r>
      <w:r>
        <w:rPr>
          <w:rFonts w:ascii="Arial" w:eastAsia="Arial" w:hAnsi="Arial" w:cs="Arial"/>
          <w:spacing w:val="2"/>
          <w:sz w:val="21"/>
          <w:szCs w:val="21"/>
        </w:rPr>
        <w:t>hol</w:t>
      </w:r>
      <w:r>
        <w:rPr>
          <w:rFonts w:ascii="Arial" w:eastAsia="Arial" w:hAnsi="Arial" w:cs="Arial"/>
          <w:sz w:val="21"/>
          <w:szCs w:val="21"/>
        </w:rPr>
        <w:t>d</w:t>
      </w:r>
      <w:r>
        <w:rPr>
          <w:rFonts w:ascii="Arial" w:eastAsia="Arial" w:hAnsi="Arial" w:cs="Arial"/>
          <w:spacing w:val="7"/>
          <w:sz w:val="21"/>
          <w:szCs w:val="21"/>
        </w:rPr>
        <w:t xml:space="preserve"> </w:t>
      </w:r>
      <w:r>
        <w:rPr>
          <w:rFonts w:ascii="Arial" w:eastAsia="Arial" w:hAnsi="Arial" w:cs="Arial"/>
          <w:spacing w:val="2"/>
          <w:sz w:val="21"/>
          <w:szCs w:val="21"/>
        </w:rPr>
        <w:t>the</w:t>
      </w:r>
      <w:r>
        <w:rPr>
          <w:rFonts w:ascii="Arial" w:eastAsia="Arial" w:hAnsi="Arial" w:cs="Arial"/>
          <w:sz w:val="21"/>
          <w:szCs w:val="21"/>
        </w:rPr>
        <w:t>m</w:t>
      </w:r>
      <w:r>
        <w:rPr>
          <w:rFonts w:ascii="Arial" w:eastAsia="Arial" w:hAnsi="Arial" w:cs="Arial"/>
          <w:spacing w:val="9"/>
          <w:sz w:val="21"/>
          <w:szCs w:val="21"/>
        </w:rPr>
        <w:t xml:space="preserve"> </w:t>
      </w:r>
      <w:r>
        <w:rPr>
          <w:rFonts w:ascii="Arial" w:eastAsia="Arial" w:hAnsi="Arial" w:cs="Arial"/>
          <w:spacing w:val="2"/>
          <w:sz w:val="21"/>
          <w:szCs w:val="21"/>
        </w:rPr>
        <w:t>lia</w:t>
      </w:r>
      <w:r>
        <w:rPr>
          <w:rFonts w:ascii="Arial" w:eastAsia="Arial" w:hAnsi="Arial" w:cs="Arial"/>
          <w:sz w:val="21"/>
          <w:szCs w:val="21"/>
        </w:rPr>
        <w:t>b</w:t>
      </w:r>
      <w:r>
        <w:rPr>
          <w:rFonts w:ascii="Arial" w:eastAsia="Arial" w:hAnsi="Arial" w:cs="Arial"/>
          <w:spacing w:val="2"/>
          <w:sz w:val="21"/>
          <w:szCs w:val="21"/>
        </w:rPr>
        <w:t>le</w:t>
      </w:r>
      <w:r>
        <w:rPr>
          <w:rFonts w:ascii="Arial" w:eastAsia="Arial" w:hAnsi="Arial" w:cs="Arial"/>
          <w:sz w:val="21"/>
          <w:szCs w:val="21"/>
        </w:rPr>
        <w:t>,</w:t>
      </w:r>
      <w:r>
        <w:rPr>
          <w:rFonts w:ascii="Arial" w:eastAsia="Arial" w:hAnsi="Arial" w:cs="Arial"/>
          <w:spacing w:val="11"/>
          <w:sz w:val="21"/>
          <w:szCs w:val="21"/>
        </w:rPr>
        <w:t xml:space="preserve"> </w:t>
      </w:r>
      <w:r>
        <w:rPr>
          <w:rFonts w:ascii="Arial" w:eastAsia="Arial" w:hAnsi="Arial" w:cs="Arial"/>
          <w:spacing w:val="2"/>
          <w:sz w:val="21"/>
          <w:szCs w:val="21"/>
        </w:rPr>
        <w:t>f</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2"/>
          <w:sz w:val="21"/>
          <w:szCs w:val="21"/>
        </w:rPr>
        <w:t>conduc</w:t>
      </w:r>
      <w:r>
        <w:rPr>
          <w:rFonts w:ascii="Arial" w:eastAsia="Arial" w:hAnsi="Arial" w:cs="Arial"/>
          <w:sz w:val="21"/>
          <w:szCs w:val="21"/>
        </w:rPr>
        <w:t>t</w:t>
      </w:r>
      <w:r>
        <w:rPr>
          <w:rFonts w:ascii="Arial" w:eastAsia="Arial" w:hAnsi="Arial" w:cs="Arial"/>
          <w:spacing w:val="19"/>
          <w:sz w:val="21"/>
          <w:szCs w:val="21"/>
        </w:rPr>
        <w:t xml:space="preserve"> </w:t>
      </w:r>
      <w:r>
        <w:rPr>
          <w:rFonts w:ascii="Arial" w:eastAsia="Arial" w:hAnsi="Arial" w:cs="Arial"/>
          <w:sz w:val="21"/>
          <w:szCs w:val="21"/>
        </w:rPr>
        <w:t xml:space="preserve">of </w:t>
      </w:r>
      <w:r>
        <w:rPr>
          <w:rFonts w:ascii="Arial" w:eastAsia="Arial" w:hAnsi="Arial" w:cs="Arial"/>
          <w:spacing w:val="2"/>
          <w:sz w:val="21"/>
          <w:szCs w:val="21"/>
        </w:rPr>
        <w:t>t</w:t>
      </w:r>
      <w:r>
        <w:rPr>
          <w:rFonts w:ascii="Arial" w:eastAsia="Arial" w:hAnsi="Arial" w:cs="Arial"/>
          <w:sz w:val="21"/>
          <w:szCs w:val="21"/>
        </w:rPr>
        <w:t>h</w:t>
      </w:r>
      <w:r>
        <w:rPr>
          <w:rFonts w:ascii="Arial" w:eastAsia="Arial" w:hAnsi="Arial" w:cs="Arial"/>
          <w:spacing w:val="2"/>
          <w:sz w:val="21"/>
          <w:szCs w:val="21"/>
        </w:rPr>
        <w:t>ir</w:t>
      </w:r>
      <w:r>
        <w:rPr>
          <w:rFonts w:ascii="Arial" w:eastAsia="Arial" w:hAnsi="Arial" w:cs="Arial"/>
          <w:sz w:val="21"/>
          <w:szCs w:val="21"/>
        </w:rPr>
        <w:t>d</w:t>
      </w:r>
      <w:r>
        <w:rPr>
          <w:rFonts w:ascii="Arial" w:eastAsia="Arial" w:hAnsi="Arial" w:cs="Arial"/>
          <w:spacing w:val="7"/>
          <w:sz w:val="21"/>
          <w:szCs w:val="21"/>
        </w:rPr>
        <w:t xml:space="preserve"> </w:t>
      </w:r>
      <w:r>
        <w:rPr>
          <w:rFonts w:ascii="Arial" w:eastAsia="Arial" w:hAnsi="Arial" w:cs="Arial"/>
          <w:spacing w:val="2"/>
          <w:sz w:val="21"/>
          <w:szCs w:val="21"/>
        </w:rPr>
        <w:t>par</w:t>
      </w:r>
      <w:r>
        <w:rPr>
          <w:rFonts w:ascii="Arial" w:eastAsia="Arial" w:hAnsi="Arial" w:cs="Arial"/>
          <w:sz w:val="21"/>
          <w:szCs w:val="21"/>
        </w:rPr>
        <w:t>t</w:t>
      </w:r>
      <w:r>
        <w:rPr>
          <w:rFonts w:ascii="Arial" w:eastAsia="Arial" w:hAnsi="Arial" w:cs="Arial"/>
          <w:spacing w:val="2"/>
          <w:sz w:val="21"/>
          <w:szCs w:val="21"/>
        </w:rPr>
        <w:t>ies</w:t>
      </w:r>
      <w:r>
        <w:rPr>
          <w:rFonts w:ascii="Arial" w:eastAsia="Arial" w:hAnsi="Arial" w:cs="Arial"/>
          <w:sz w:val="21"/>
          <w:szCs w:val="21"/>
        </w:rPr>
        <w:t>,</w:t>
      </w:r>
      <w:r>
        <w:rPr>
          <w:rFonts w:ascii="Arial" w:eastAsia="Arial" w:hAnsi="Arial" w:cs="Arial"/>
          <w:spacing w:val="13"/>
          <w:sz w:val="21"/>
          <w:szCs w:val="21"/>
        </w:rPr>
        <w:t xml:space="preserve"> </w:t>
      </w:r>
      <w:r>
        <w:rPr>
          <w:rFonts w:ascii="Arial" w:eastAsia="Arial" w:hAnsi="Arial" w:cs="Arial"/>
          <w:spacing w:val="2"/>
          <w:sz w:val="21"/>
          <w:szCs w:val="21"/>
        </w:rPr>
        <w:t>inclu</w:t>
      </w:r>
      <w:r>
        <w:rPr>
          <w:rFonts w:ascii="Arial" w:eastAsia="Arial" w:hAnsi="Arial" w:cs="Arial"/>
          <w:sz w:val="21"/>
          <w:szCs w:val="21"/>
        </w:rPr>
        <w:t>d</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22"/>
          <w:sz w:val="21"/>
          <w:szCs w:val="21"/>
        </w:rPr>
        <w:t xml:space="preserve"> </w:t>
      </w:r>
      <w:r>
        <w:rPr>
          <w:rFonts w:ascii="Arial" w:eastAsia="Arial" w:hAnsi="Arial" w:cs="Arial"/>
          <w:w w:val="103"/>
          <w:sz w:val="21"/>
          <w:szCs w:val="21"/>
        </w:rPr>
        <w:t>o</w:t>
      </w:r>
      <w:r>
        <w:rPr>
          <w:rFonts w:ascii="Arial" w:eastAsia="Arial" w:hAnsi="Arial" w:cs="Arial"/>
          <w:spacing w:val="2"/>
          <w:w w:val="103"/>
          <w:sz w:val="21"/>
          <w:szCs w:val="21"/>
        </w:rPr>
        <w:t>the</w:t>
      </w:r>
      <w:r>
        <w:rPr>
          <w:rFonts w:ascii="Arial" w:eastAsia="Arial" w:hAnsi="Arial" w:cs="Arial"/>
          <w:w w:val="103"/>
          <w:sz w:val="21"/>
          <w:szCs w:val="21"/>
        </w:rPr>
        <w:t xml:space="preserve">r </w:t>
      </w:r>
      <w:r>
        <w:rPr>
          <w:rFonts w:ascii="Arial" w:eastAsia="Arial" w:hAnsi="Arial" w:cs="Arial"/>
          <w:spacing w:val="2"/>
          <w:sz w:val="21"/>
          <w:szCs w:val="21"/>
        </w:rPr>
        <w:t>cre</w:t>
      </w:r>
      <w:r>
        <w:rPr>
          <w:rFonts w:ascii="Arial" w:eastAsia="Arial" w:hAnsi="Arial" w:cs="Arial"/>
          <w:sz w:val="21"/>
          <w:szCs w:val="21"/>
        </w:rPr>
        <w:t>a</w:t>
      </w:r>
      <w:r>
        <w:rPr>
          <w:rFonts w:ascii="Arial" w:eastAsia="Arial" w:hAnsi="Arial" w:cs="Arial"/>
          <w:spacing w:val="2"/>
          <w:sz w:val="21"/>
          <w:szCs w:val="21"/>
        </w:rPr>
        <w:t>tor</w:t>
      </w:r>
      <w:r>
        <w:rPr>
          <w:rFonts w:ascii="Arial" w:eastAsia="Arial" w:hAnsi="Arial" w:cs="Arial"/>
          <w:sz w:val="21"/>
          <w:szCs w:val="21"/>
        </w:rPr>
        <w:t>s</w:t>
      </w:r>
      <w:r>
        <w:rPr>
          <w:rFonts w:ascii="Arial" w:eastAsia="Arial" w:hAnsi="Arial" w:cs="Arial"/>
          <w:spacing w:val="18"/>
          <w:sz w:val="21"/>
          <w:szCs w:val="21"/>
        </w:rPr>
        <w:t xml:space="preserve"> </w:t>
      </w:r>
      <w:r>
        <w:rPr>
          <w:rFonts w:ascii="Arial" w:eastAsia="Arial" w:hAnsi="Arial" w:cs="Arial"/>
          <w:sz w:val="21"/>
          <w:szCs w:val="21"/>
        </w:rPr>
        <w:t xml:space="preserve">of </w:t>
      </w:r>
      <w:r w:rsidR="006E1D31">
        <w:rPr>
          <w:rFonts w:ascii="Arial" w:eastAsia="Arial" w:hAnsi="Arial" w:cs="Arial"/>
          <w:spacing w:val="2"/>
          <w:sz w:val="21"/>
          <w:szCs w:val="21"/>
        </w:rPr>
        <w:t>UMC</w:t>
      </w:r>
      <w:r>
        <w:rPr>
          <w:rFonts w:ascii="Arial" w:eastAsia="Arial" w:hAnsi="Arial" w:cs="Arial"/>
          <w:sz w:val="21"/>
          <w:szCs w:val="21"/>
        </w:rPr>
        <w:t>,</w:t>
      </w:r>
      <w:r>
        <w:rPr>
          <w:rFonts w:ascii="Arial" w:eastAsia="Arial" w:hAnsi="Arial" w:cs="Arial"/>
          <w:spacing w:val="11"/>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5"/>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9"/>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z w:val="21"/>
          <w:szCs w:val="21"/>
        </w:rPr>
        <w:t>r</w:t>
      </w:r>
      <w:r>
        <w:rPr>
          <w:rFonts w:ascii="Arial" w:eastAsia="Arial" w:hAnsi="Arial" w:cs="Arial"/>
          <w:spacing w:val="2"/>
          <w:sz w:val="21"/>
          <w:szCs w:val="21"/>
        </w:rPr>
        <w:t>is</w:t>
      </w:r>
      <w:r>
        <w:rPr>
          <w:rFonts w:ascii="Arial" w:eastAsia="Arial" w:hAnsi="Arial" w:cs="Arial"/>
          <w:sz w:val="21"/>
          <w:szCs w:val="21"/>
        </w:rPr>
        <w:t>k</w:t>
      </w:r>
      <w:r>
        <w:rPr>
          <w:rFonts w:ascii="Arial" w:eastAsia="Arial" w:hAnsi="Arial" w:cs="Arial"/>
          <w:spacing w:val="5"/>
          <w:sz w:val="21"/>
          <w:szCs w:val="21"/>
        </w:rPr>
        <w:t xml:space="preserve"> </w:t>
      </w:r>
      <w:r>
        <w:rPr>
          <w:rFonts w:ascii="Arial" w:eastAsia="Arial" w:hAnsi="Arial" w:cs="Arial"/>
          <w:sz w:val="21"/>
          <w:szCs w:val="21"/>
        </w:rPr>
        <w:t xml:space="preserve">of </w:t>
      </w:r>
      <w:r>
        <w:rPr>
          <w:rFonts w:ascii="Arial" w:eastAsia="Arial" w:hAnsi="Arial" w:cs="Arial"/>
          <w:spacing w:val="2"/>
          <w:sz w:val="21"/>
          <w:szCs w:val="21"/>
        </w:rPr>
        <w:t>cre</w:t>
      </w:r>
      <w:r>
        <w:rPr>
          <w:rFonts w:ascii="Arial" w:eastAsia="Arial" w:hAnsi="Arial" w:cs="Arial"/>
          <w:sz w:val="21"/>
          <w:szCs w:val="21"/>
        </w:rPr>
        <w:t>a</w:t>
      </w:r>
      <w:r>
        <w:rPr>
          <w:rFonts w:ascii="Arial" w:eastAsia="Arial" w:hAnsi="Arial" w:cs="Arial"/>
          <w:spacing w:val="2"/>
          <w:sz w:val="21"/>
          <w:szCs w:val="21"/>
        </w:rPr>
        <w:t>ting</w:t>
      </w:r>
      <w:r>
        <w:rPr>
          <w:rFonts w:ascii="Arial" w:eastAsia="Arial" w:hAnsi="Arial" w:cs="Arial"/>
          <w:sz w:val="21"/>
          <w:szCs w:val="21"/>
        </w:rPr>
        <w:t>,</w:t>
      </w:r>
      <w:r>
        <w:rPr>
          <w:rFonts w:ascii="Arial" w:eastAsia="Arial" w:hAnsi="Arial" w:cs="Arial"/>
          <w:spacing w:val="17"/>
          <w:sz w:val="21"/>
          <w:szCs w:val="21"/>
        </w:rPr>
        <w:t xml:space="preserve"> </w:t>
      </w:r>
      <w:r>
        <w:rPr>
          <w:rFonts w:ascii="Arial" w:eastAsia="Arial" w:hAnsi="Arial" w:cs="Arial"/>
          <w:spacing w:val="2"/>
          <w:sz w:val="21"/>
          <w:szCs w:val="21"/>
        </w:rPr>
        <w:t>h</w:t>
      </w:r>
      <w:r>
        <w:rPr>
          <w:rFonts w:ascii="Arial" w:eastAsia="Arial" w:hAnsi="Arial" w:cs="Arial"/>
          <w:spacing w:val="4"/>
          <w:sz w:val="21"/>
          <w:szCs w:val="21"/>
        </w:rPr>
        <w:t>o</w:t>
      </w:r>
      <w:r>
        <w:rPr>
          <w:rFonts w:ascii="Arial" w:eastAsia="Arial" w:hAnsi="Arial" w:cs="Arial"/>
          <w:spacing w:val="2"/>
          <w:sz w:val="21"/>
          <w:szCs w:val="21"/>
        </w:rPr>
        <w:t>l</w:t>
      </w:r>
      <w:r>
        <w:rPr>
          <w:rFonts w:ascii="Arial" w:eastAsia="Arial" w:hAnsi="Arial" w:cs="Arial"/>
          <w:sz w:val="21"/>
          <w:szCs w:val="21"/>
        </w:rPr>
        <w:t>d</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15"/>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5"/>
          <w:sz w:val="21"/>
          <w:szCs w:val="21"/>
        </w:rPr>
        <w:t xml:space="preserve"> </w:t>
      </w:r>
      <w:r>
        <w:rPr>
          <w:rFonts w:ascii="Arial" w:eastAsia="Arial" w:hAnsi="Arial" w:cs="Arial"/>
          <w:spacing w:val="2"/>
          <w:sz w:val="21"/>
          <w:szCs w:val="21"/>
        </w:rPr>
        <w:t>usin</w:t>
      </w:r>
      <w:r>
        <w:rPr>
          <w:rFonts w:ascii="Arial" w:eastAsia="Arial" w:hAnsi="Arial" w:cs="Arial"/>
          <w:sz w:val="21"/>
          <w:szCs w:val="21"/>
        </w:rPr>
        <w:t>g</w:t>
      </w:r>
      <w:r>
        <w:rPr>
          <w:rFonts w:ascii="Arial" w:eastAsia="Arial" w:hAnsi="Arial" w:cs="Arial"/>
          <w:spacing w:val="10"/>
          <w:sz w:val="21"/>
          <w:szCs w:val="21"/>
        </w:rPr>
        <w:t xml:space="preserve"> </w:t>
      </w:r>
      <w:r w:rsidR="006E1D31">
        <w:rPr>
          <w:rFonts w:ascii="Arial" w:eastAsia="Arial" w:hAnsi="Arial" w:cs="Arial"/>
          <w:spacing w:val="2"/>
          <w:sz w:val="21"/>
          <w:szCs w:val="21"/>
        </w:rPr>
        <w:t>UMC</w:t>
      </w:r>
      <w:r>
        <w:rPr>
          <w:rFonts w:ascii="Arial" w:eastAsia="Arial" w:hAnsi="Arial" w:cs="Arial"/>
          <w:spacing w:val="9"/>
          <w:sz w:val="21"/>
          <w:szCs w:val="21"/>
        </w:rPr>
        <w:t xml:space="preserve"> </w:t>
      </w:r>
      <w:r>
        <w:rPr>
          <w:rFonts w:ascii="Arial" w:eastAsia="Arial" w:hAnsi="Arial" w:cs="Arial"/>
          <w:spacing w:val="2"/>
          <w:sz w:val="21"/>
          <w:szCs w:val="21"/>
        </w:rPr>
        <w:t>res</w:t>
      </w:r>
      <w:r>
        <w:rPr>
          <w:rFonts w:ascii="Arial" w:eastAsia="Arial" w:hAnsi="Arial" w:cs="Arial"/>
          <w:sz w:val="21"/>
          <w:szCs w:val="21"/>
        </w:rPr>
        <w:t>ts</w:t>
      </w:r>
      <w:r>
        <w:rPr>
          <w:rFonts w:ascii="Arial" w:eastAsia="Arial" w:hAnsi="Arial" w:cs="Arial"/>
          <w:spacing w:val="8"/>
          <w:sz w:val="21"/>
          <w:szCs w:val="21"/>
        </w:rPr>
        <w:t xml:space="preserve"> </w:t>
      </w:r>
      <w:r>
        <w:rPr>
          <w:rFonts w:ascii="Arial" w:eastAsia="Arial" w:hAnsi="Arial" w:cs="Arial"/>
          <w:spacing w:val="2"/>
          <w:sz w:val="21"/>
          <w:szCs w:val="21"/>
        </w:rPr>
        <w:t>en</w:t>
      </w:r>
      <w:r>
        <w:rPr>
          <w:rFonts w:ascii="Arial" w:eastAsia="Arial" w:hAnsi="Arial" w:cs="Arial"/>
          <w:sz w:val="21"/>
          <w:szCs w:val="21"/>
        </w:rPr>
        <w:t>t</w:t>
      </w:r>
      <w:r>
        <w:rPr>
          <w:rFonts w:ascii="Arial" w:eastAsia="Arial" w:hAnsi="Arial" w:cs="Arial"/>
          <w:spacing w:val="2"/>
          <w:sz w:val="21"/>
          <w:szCs w:val="21"/>
        </w:rPr>
        <w:t>ire</w:t>
      </w:r>
      <w:r>
        <w:rPr>
          <w:rFonts w:ascii="Arial" w:eastAsia="Arial" w:hAnsi="Arial" w:cs="Arial"/>
          <w:sz w:val="21"/>
          <w:szCs w:val="21"/>
        </w:rPr>
        <w:t>ly</w:t>
      </w:r>
      <w:r>
        <w:rPr>
          <w:rFonts w:ascii="Arial" w:eastAsia="Arial" w:hAnsi="Arial" w:cs="Arial"/>
          <w:spacing w:val="15"/>
          <w:sz w:val="21"/>
          <w:szCs w:val="21"/>
        </w:rPr>
        <w:t xml:space="preserve"> </w:t>
      </w:r>
      <w:r>
        <w:rPr>
          <w:rFonts w:ascii="Arial" w:eastAsia="Arial" w:hAnsi="Arial" w:cs="Arial"/>
          <w:spacing w:val="2"/>
          <w:sz w:val="21"/>
          <w:szCs w:val="21"/>
        </w:rPr>
        <w:t>wit</w:t>
      </w:r>
      <w:r>
        <w:rPr>
          <w:rFonts w:ascii="Arial" w:eastAsia="Arial" w:hAnsi="Arial" w:cs="Arial"/>
          <w:sz w:val="21"/>
          <w:szCs w:val="21"/>
        </w:rPr>
        <w:t>h</w:t>
      </w:r>
      <w:r>
        <w:rPr>
          <w:rFonts w:ascii="Arial" w:eastAsia="Arial" w:hAnsi="Arial" w:cs="Arial"/>
          <w:spacing w:val="4"/>
          <w:sz w:val="21"/>
          <w:szCs w:val="21"/>
        </w:rPr>
        <w:t xml:space="preserve"> </w:t>
      </w:r>
      <w:r>
        <w:rPr>
          <w:rFonts w:ascii="Arial" w:eastAsia="Arial" w:hAnsi="Arial" w:cs="Arial"/>
          <w:spacing w:val="2"/>
          <w:w w:val="103"/>
          <w:sz w:val="21"/>
          <w:szCs w:val="21"/>
        </w:rPr>
        <w:t>th</w:t>
      </w:r>
      <w:r>
        <w:rPr>
          <w:rFonts w:ascii="Arial" w:eastAsia="Arial" w:hAnsi="Arial" w:cs="Arial"/>
          <w:w w:val="103"/>
          <w:sz w:val="21"/>
          <w:szCs w:val="21"/>
        </w:rPr>
        <w:t xml:space="preserve">e </w:t>
      </w:r>
      <w:r>
        <w:rPr>
          <w:rFonts w:ascii="Arial" w:eastAsia="Arial" w:hAnsi="Arial" w:cs="Arial"/>
          <w:spacing w:val="2"/>
          <w:w w:val="103"/>
          <w:sz w:val="21"/>
          <w:szCs w:val="21"/>
        </w:rPr>
        <w:t>Use</w:t>
      </w:r>
      <w:r>
        <w:rPr>
          <w:rFonts w:ascii="Arial" w:eastAsia="Arial" w:hAnsi="Arial" w:cs="Arial"/>
          <w:w w:val="103"/>
          <w:sz w:val="21"/>
          <w:szCs w:val="21"/>
        </w:rPr>
        <w:t>r.</w:t>
      </w:r>
    </w:p>
    <w:p w:rsidR="008F263D" w:rsidRDefault="008F263D" w:rsidP="006E1D31">
      <w:pPr>
        <w:contextualSpacing/>
        <w:rPr>
          <w:sz w:val="24"/>
          <w:szCs w:val="24"/>
        </w:rPr>
      </w:pPr>
    </w:p>
    <w:p w:rsidR="008F263D" w:rsidRDefault="004B5D9E" w:rsidP="006E1D31">
      <w:pPr>
        <w:ind w:left="408" w:right="74" w:hanging="298"/>
        <w:contextualSpacing/>
        <w:rPr>
          <w:rFonts w:ascii="Arial" w:eastAsia="Arial" w:hAnsi="Arial" w:cs="Arial"/>
          <w:sz w:val="21"/>
          <w:szCs w:val="21"/>
        </w:rPr>
      </w:pPr>
      <w:r>
        <w:rPr>
          <w:rFonts w:ascii="Calibri" w:eastAsia="Calibri" w:hAnsi="Calibri" w:cs="Calibri"/>
          <w:sz w:val="16"/>
          <w:szCs w:val="16"/>
        </w:rPr>
        <w:t>3</w:t>
      </w:r>
      <w:r w:rsidR="008E4E56">
        <w:rPr>
          <w:rFonts w:ascii="Calibri" w:eastAsia="Calibri" w:hAnsi="Calibri" w:cs="Calibri"/>
          <w:sz w:val="16"/>
          <w:szCs w:val="16"/>
        </w:rPr>
        <w:t>5</w:t>
      </w:r>
      <w:r>
        <w:rPr>
          <w:rFonts w:ascii="Calibri" w:eastAsia="Calibri" w:hAnsi="Calibri" w:cs="Calibri"/>
          <w:sz w:val="16"/>
          <w:szCs w:val="16"/>
        </w:rPr>
        <w:t xml:space="preserve">  </w:t>
      </w:r>
      <w:r>
        <w:rPr>
          <w:rFonts w:ascii="Calibri" w:eastAsia="Calibri" w:hAnsi="Calibri" w:cs="Calibri"/>
          <w:spacing w:val="22"/>
          <w:sz w:val="16"/>
          <w:szCs w:val="16"/>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4"/>
          <w:sz w:val="21"/>
          <w:szCs w:val="21"/>
        </w:rPr>
        <w:t xml:space="preserve"> </w:t>
      </w:r>
      <w:r>
        <w:rPr>
          <w:rFonts w:ascii="Arial" w:eastAsia="Arial" w:hAnsi="Arial" w:cs="Arial"/>
          <w:sz w:val="21"/>
          <w:szCs w:val="21"/>
        </w:rPr>
        <w:t>c</w:t>
      </w:r>
      <w:r>
        <w:rPr>
          <w:rFonts w:ascii="Arial" w:eastAsia="Arial" w:hAnsi="Arial" w:cs="Arial"/>
          <w:spacing w:val="2"/>
          <w:sz w:val="21"/>
          <w:szCs w:val="21"/>
        </w:rPr>
        <w:t>rea</w:t>
      </w:r>
      <w:r>
        <w:rPr>
          <w:rFonts w:ascii="Arial" w:eastAsia="Arial" w:hAnsi="Arial" w:cs="Arial"/>
          <w:sz w:val="21"/>
          <w:szCs w:val="21"/>
        </w:rPr>
        <w:t>t</w:t>
      </w:r>
      <w:r>
        <w:rPr>
          <w:rFonts w:ascii="Arial" w:eastAsia="Arial" w:hAnsi="Arial" w:cs="Arial"/>
          <w:spacing w:val="2"/>
          <w:sz w:val="21"/>
          <w:szCs w:val="21"/>
        </w:rPr>
        <w:t>ing</w:t>
      </w:r>
      <w:r>
        <w:rPr>
          <w:rFonts w:ascii="Arial" w:eastAsia="Arial" w:hAnsi="Arial" w:cs="Arial"/>
          <w:sz w:val="21"/>
          <w:szCs w:val="21"/>
        </w:rPr>
        <w:t>,</w:t>
      </w:r>
      <w:r>
        <w:rPr>
          <w:rFonts w:ascii="Arial" w:eastAsia="Arial" w:hAnsi="Arial" w:cs="Arial"/>
          <w:spacing w:val="18"/>
          <w:sz w:val="21"/>
          <w:szCs w:val="21"/>
        </w:rPr>
        <w:t xml:space="preserve"> </w:t>
      </w:r>
      <w:r>
        <w:rPr>
          <w:rFonts w:ascii="Arial" w:eastAsia="Arial" w:hAnsi="Arial" w:cs="Arial"/>
          <w:spacing w:val="2"/>
          <w:sz w:val="21"/>
          <w:szCs w:val="21"/>
        </w:rPr>
        <w:t>hol</w:t>
      </w:r>
      <w:r>
        <w:rPr>
          <w:rFonts w:ascii="Arial" w:eastAsia="Arial" w:hAnsi="Arial" w:cs="Arial"/>
          <w:sz w:val="21"/>
          <w:szCs w:val="21"/>
        </w:rPr>
        <w:t>d</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17"/>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
          <w:sz w:val="21"/>
          <w:szCs w:val="21"/>
        </w:rPr>
        <w:t xml:space="preserve"> u</w:t>
      </w:r>
      <w:r>
        <w:rPr>
          <w:rFonts w:ascii="Arial" w:eastAsia="Arial" w:hAnsi="Arial" w:cs="Arial"/>
          <w:sz w:val="21"/>
          <w:szCs w:val="21"/>
        </w:rPr>
        <w:t>s</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11"/>
          <w:sz w:val="21"/>
          <w:szCs w:val="21"/>
        </w:rPr>
        <w:t xml:space="preserve"> </w:t>
      </w:r>
      <w:r w:rsidR="006E1D31">
        <w:rPr>
          <w:rFonts w:ascii="Arial" w:eastAsia="Arial" w:hAnsi="Arial" w:cs="Arial"/>
          <w:spacing w:val="2"/>
          <w:sz w:val="21"/>
          <w:szCs w:val="21"/>
        </w:rPr>
        <w:t>UMC</w:t>
      </w:r>
      <w:r>
        <w:rPr>
          <w:rFonts w:ascii="Arial" w:eastAsia="Arial" w:hAnsi="Arial" w:cs="Arial"/>
          <w:sz w:val="21"/>
          <w:szCs w:val="21"/>
        </w:rPr>
        <w:t>,</w:t>
      </w:r>
      <w:r>
        <w:rPr>
          <w:rFonts w:ascii="Arial" w:eastAsia="Arial" w:hAnsi="Arial" w:cs="Arial"/>
          <w:spacing w:val="13"/>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6"/>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
          <w:sz w:val="21"/>
          <w:szCs w:val="21"/>
        </w:rPr>
        <w:t xml:space="preserve"> </w:t>
      </w:r>
      <w:r>
        <w:rPr>
          <w:rFonts w:ascii="Arial" w:eastAsia="Arial" w:hAnsi="Arial" w:cs="Arial"/>
          <w:spacing w:val="2"/>
          <w:sz w:val="21"/>
          <w:szCs w:val="21"/>
        </w:rPr>
        <w:t>e</w:t>
      </w:r>
      <w:r>
        <w:rPr>
          <w:rFonts w:ascii="Arial" w:eastAsia="Arial" w:hAnsi="Arial" w:cs="Arial"/>
          <w:sz w:val="21"/>
          <w:szCs w:val="21"/>
        </w:rPr>
        <w:t>x</w:t>
      </w:r>
      <w:r>
        <w:rPr>
          <w:rFonts w:ascii="Arial" w:eastAsia="Arial" w:hAnsi="Arial" w:cs="Arial"/>
          <w:spacing w:val="2"/>
          <w:sz w:val="21"/>
          <w:szCs w:val="21"/>
        </w:rPr>
        <w:t>ten</w:t>
      </w:r>
      <w:r>
        <w:rPr>
          <w:rFonts w:ascii="Arial" w:eastAsia="Arial" w:hAnsi="Arial" w:cs="Arial"/>
          <w:sz w:val="21"/>
          <w:szCs w:val="21"/>
        </w:rPr>
        <w:t>t</w:t>
      </w:r>
      <w:r>
        <w:rPr>
          <w:rFonts w:ascii="Arial" w:eastAsia="Arial" w:hAnsi="Arial" w:cs="Arial"/>
          <w:spacing w:val="11"/>
          <w:sz w:val="21"/>
          <w:szCs w:val="21"/>
        </w:rPr>
        <w:t xml:space="preserve"> </w:t>
      </w:r>
      <w:r>
        <w:rPr>
          <w:rFonts w:ascii="Arial" w:eastAsia="Arial" w:hAnsi="Arial" w:cs="Arial"/>
          <w:spacing w:val="2"/>
          <w:sz w:val="21"/>
          <w:szCs w:val="21"/>
        </w:rPr>
        <w:t>perm</w:t>
      </w:r>
      <w:r>
        <w:rPr>
          <w:rFonts w:ascii="Arial" w:eastAsia="Arial" w:hAnsi="Arial" w:cs="Arial"/>
          <w:sz w:val="21"/>
          <w:szCs w:val="21"/>
        </w:rPr>
        <w:t>i</w:t>
      </w:r>
      <w:r>
        <w:rPr>
          <w:rFonts w:ascii="Arial" w:eastAsia="Arial" w:hAnsi="Arial" w:cs="Arial"/>
          <w:spacing w:val="2"/>
          <w:sz w:val="21"/>
          <w:szCs w:val="21"/>
        </w:rPr>
        <w:t>tte</w:t>
      </w:r>
      <w:r>
        <w:rPr>
          <w:rFonts w:ascii="Arial" w:eastAsia="Arial" w:hAnsi="Arial" w:cs="Arial"/>
          <w:sz w:val="21"/>
          <w:szCs w:val="21"/>
        </w:rPr>
        <w:t>d</w:t>
      </w:r>
      <w:r>
        <w:rPr>
          <w:rFonts w:ascii="Arial" w:eastAsia="Arial" w:hAnsi="Arial" w:cs="Arial"/>
          <w:spacing w:val="24"/>
          <w:sz w:val="21"/>
          <w:szCs w:val="21"/>
        </w:rPr>
        <w:t xml:space="preserve"> </w:t>
      </w:r>
      <w:r>
        <w:rPr>
          <w:rFonts w:ascii="Arial" w:eastAsia="Arial" w:hAnsi="Arial" w:cs="Arial"/>
          <w:spacing w:val="2"/>
          <w:sz w:val="21"/>
          <w:szCs w:val="21"/>
        </w:rPr>
        <w:t>b</w:t>
      </w:r>
      <w:r>
        <w:rPr>
          <w:rFonts w:ascii="Arial" w:eastAsia="Arial" w:hAnsi="Arial" w:cs="Arial"/>
          <w:sz w:val="21"/>
          <w:szCs w:val="21"/>
        </w:rPr>
        <w:t xml:space="preserve">y </w:t>
      </w:r>
      <w:r>
        <w:rPr>
          <w:rFonts w:ascii="Arial" w:eastAsia="Arial" w:hAnsi="Arial" w:cs="Arial"/>
          <w:spacing w:val="2"/>
          <w:sz w:val="21"/>
          <w:szCs w:val="21"/>
        </w:rPr>
        <w:t>law</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7"/>
          <w:sz w:val="21"/>
          <w:szCs w:val="21"/>
        </w:rPr>
        <w:t xml:space="preserve"> </w:t>
      </w:r>
      <w:r>
        <w:rPr>
          <w:rFonts w:ascii="Arial" w:eastAsia="Arial" w:hAnsi="Arial" w:cs="Arial"/>
          <w:spacing w:val="2"/>
          <w:sz w:val="21"/>
          <w:szCs w:val="21"/>
        </w:rPr>
        <w:t>agree</w:t>
      </w:r>
      <w:r>
        <w:rPr>
          <w:rFonts w:ascii="Arial" w:eastAsia="Arial" w:hAnsi="Arial" w:cs="Arial"/>
          <w:sz w:val="21"/>
          <w:szCs w:val="21"/>
        </w:rPr>
        <w:t>s</w:t>
      </w:r>
      <w:r>
        <w:rPr>
          <w:rFonts w:ascii="Arial" w:eastAsia="Arial" w:hAnsi="Arial" w:cs="Arial"/>
          <w:spacing w:val="17"/>
          <w:sz w:val="21"/>
          <w:szCs w:val="21"/>
        </w:rPr>
        <w:t xml:space="preserve"> </w:t>
      </w:r>
      <w:r>
        <w:rPr>
          <w:rFonts w:ascii="Arial" w:eastAsia="Arial" w:hAnsi="Arial" w:cs="Arial"/>
          <w:spacing w:val="2"/>
          <w:sz w:val="21"/>
          <w:szCs w:val="21"/>
        </w:rPr>
        <w:t>n</w:t>
      </w:r>
      <w:r>
        <w:rPr>
          <w:rFonts w:ascii="Arial" w:eastAsia="Arial" w:hAnsi="Arial" w:cs="Arial"/>
          <w:sz w:val="21"/>
          <w:szCs w:val="21"/>
        </w:rPr>
        <w:t>ot</w:t>
      </w:r>
      <w:r>
        <w:rPr>
          <w:rFonts w:ascii="Arial" w:eastAsia="Arial" w:hAnsi="Arial" w:cs="Arial"/>
          <w:spacing w:val="2"/>
          <w:sz w:val="21"/>
          <w:szCs w:val="21"/>
        </w:rPr>
        <w:t xml:space="preserve"> </w:t>
      </w:r>
      <w:r>
        <w:rPr>
          <w:rFonts w:ascii="Arial" w:eastAsia="Arial" w:hAnsi="Arial" w:cs="Arial"/>
          <w:spacing w:val="2"/>
          <w:w w:val="103"/>
          <w:sz w:val="21"/>
          <w:szCs w:val="21"/>
        </w:rPr>
        <w:t>t</w:t>
      </w:r>
      <w:r>
        <w:rPr>
          <w:rFonts w:ascii="Arial" w:eastAsia="Arial" w:hAnsi="Arial" w:cs="Arial"/>
          <w:w w:val="103"/>
          <w:sz w:val="21"/>
          <w:szCs w:val="21"/>
        </w:rPr>
        <w:t xml:space="preserve">o </w:t>
      </w:r>
      <w:r>
        <w:rPr>
          <w:rFonts w:ascii="Arial" w:eastAsia="Arial" w:hAnsi="Arial" w:cs="Arial"/>
          <w:spacing w:val="2"/>
          <w:sz w:val="21"/>
          <w:szCs w:val="21"/>
        </w:rPr>
        <w:t>hol</w:t>
      </w:r>
      <w:r>
        <w:rPr>
          <w:rFonts w:ascii="Arial" w:eastAsia="Arial" w:hAnsi="Arial" w:cs="Arial"/>
          <w:sz w:val="21"/>
          <w:szCs w:val="21"/>
        </w:rPr>
        <w:t>d</w:t>
      </w:r>
      <w:r>
        <w:rPr>
          <w:rFonts w:ascii="Arial" w:eastAsia="Arial" w:hAnsi="Arial" w:cs="Arial"/>
          <w:spacing w:val="39"/>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37"/>
          <w:sz w:val="21"/>
          <w:szCs w:val="21"/>
        </w:rPr>
        <w:t xml:space="preserve"> </w:t>
      </w:r>
      <w:r>
        <w:rPr>
          <w:rFonts w:ascii="Arial" w:eastAsia="Arial" w:hAnsi="Arial" w:cs="Arial"/>
          <w:spacing w:val="2"/>
          <w:sz w:val="21"/>
          <w:szCs w:val="21"/>
        </w:rPr>
        <w:t>th</w:t>
      </w:r>
      <w:r>
        <w:rPr>
          <w:rFonts w:ascii="Arial" w:eastAsia="Arial" w:hAnsi="Arial" w:cs="Arial"/>
          <w:sz w:val="21"/>
          <w:szCs w:val="21"/>
        </w:rPr>
        <w:t>i</w:t>
      </w:r>
      <w:r>
        <w:rPr>
          <w:rFonts w:ascii="Arial" w:eastAsia="Arial" w:hAnsi="Arial" w:cs="Arial"/>
          <w:spacing w:val="2"/>
          <w:sz w:val="21"/>
          <w:szCs w:val="21"/>
        </w:rPr>
        <w:t>r</w:t>
      </w:r>
      <w:r>
        <w:rPr>
          <w:rFonts w:ascii="Arial" w:eastAsia="Arial" w:hAnsi="Arial" w:cs="Arial"/>
          <w:sz w:val="21"/>
          <w:szCs w:val="21"/>
        </w:rPr>
        <w:t>d</w:t>
      </w:r>
      <w:r>
        <w:rPr>
          <w:rFonts w:ascii="Arial" w:eastAsia="Arial" w:hAnsi="Arial" w:cs="Arial"/>
          <w:spacing w:val="41"/>
          <w:sz w:val="21"/>
          <w:szCs w:val="21"/>
        </w:rPr>
        <w:t xml:space="preserve"> </w:t>
      </w:r>
      <w:r>
        <w:rPr>
          <w:rFonts w:ascii="Arial" w:eastAsia="Arial" w:hAnsi="Arial" w:cs="Arial"/>
          <w:spacing w:val="2"/>
          <w:sz w:val="21"/>
          <w:szCs w:val="21"/>
        </w:rPr>
        <w:t>pa</w:t>
      </w:r>
      <w:r>
        <w:rPr>
          <w:rFonts w:ascii="Arial" w:eastAsia="Arial" w:hAnsi="Arial" w:cs="Arial"/>
          <w:sz w:val="21"/>
          <w:szCs w:val="21"/>
        </w:rPr>
        <w:t>r</w:t>
      </w:r>
      <w:r>
        <w:rPr>
          <w:rFonts w:ascii="Arial" w:eastAsia="Arial" w:hAnsi="Arial" w:cs="Arial"/>
          <w:spacing w:val="2"/>
          <w:sz w:val="21"/>
          <w:szCs w:val="21"/>
        </w:rPr>
        <w:t>t</w:t>
      </w:r>
      <w:r>
        <w:rPr>
          <w:rFonts w:ascii="Arial" w:eastAsia="Arial" w:hAnsi="Arial" w:cs="Arial"/>
          <w:sz w:val="21"/>
          <w:szCs w:val="21"/>
        </w:rPr>
        <w:t>y</w:t>
      </w:r>
      <w:r>
        <w:rPr>
          <w:rFonts w:ascii="Arial" w:eastAsia="Arial" w:hAnsi="Arial" w:cs="Arial"/>
          <w:spacing w:val="41"/>
          <w:sz w:val="21"/>
          <w:szCs w:val="21"/>
        </w:rPr>
        <w:t xml:space="preserve"> </w:t>
      </w:r>
      <w:r>
        <w:rPr>
          <w:rFonts w:ascii="Arial" w:eastAsia="Arial" w:hAnsi="Arial" w:cs="Arial"/>
          <w:sz w:val="21"/>
          <w:szCs w:val="21"/>
        </w:rPr>
        <w:t>(</w:t>
      </w:r>
      <w:r>
        <w:rPr>
          <w:rFonts w:ascii="Arial" w:eastAsia="Arial" w:hAnsi="Arial" w:cs="Arial"/>
          <w:spacing w:val="2"/>
          <w:sz w:val="21"/>
          <w:szCs w:val="21"/>
        </w:rPr>
        <w:t>includin</w:t>
      </w:r>
      <w:r>
        <w:rPr>
          <w:rFonts w:ascii="Arial" w:eastAsia="Arial" w:hAnsi="Arial" w:cs="Arial"/>
          <w:sz w:val="21"/>
          <w:szCs w:val="21"/>
        </w:rPr>
        <w:t>g</w:t>
      </w:r>
      <w:r>
        <w:rPr>
          <w:rFonts w:ascii="Arial" w:eastAsia="Arial" w:hAnsi="Arial" w:cs="Arial"/>
          <w:spacing w:val="54"/>
          <w:sz w:val="21"/>
          <w:szCs w:val="21"/>
        </w:rPr>
        <w:t xml:space="preserve"> </w:t>
      </w:r>
      <w:r w:rsidR="006E1D31">
        <w:rPr>
          <w:rFonts w:ascii="Arial" w:eastAsia="Arial" w:hAnsi="Arial" w:cs="Arial"/>
          <w:spacing w:val="2"/>
          <w:sz w:val="21"/>
          <w:szCs w:val="21"/>
        </w:rPr>
        <w:t>developer</w:t>
      </w:r>
      <w:r w:rsidR="006E1D31">
        <w:rPr>
          <w:rFonts w:ascii="Arial" w:eastAsia="Arial" w:hAnsi="Arial" w:cs="Arial"/>
          <w:sz w:val="21"/>
          <w:szCs w:val="21"/>
        </w:rPr>
        <w:t xml:space="preserve">s, </w:t>
      </w:r>
      <w:r w:rsidR="006E1D31">
        <w:rPr>
          <w:rFonts w:ascii="Arial" w:eastAsia="Arial" w:hAnsi="Arial" w:cs="Arial"/>
          <w:spacing w:val="3"/>
          <w:sz w:val="21"/>
          <w:szCs w:val="21"/>
        </w:rPr>
        <w:t>auditors</w:t>
      </w:r>
      <w:r>
        <w:rPr>
          <w:rFonts w:ascii="Arial" w:eastAsia="Arial" w:hAnsi="Arial" w:cs="Arial"/>
          <w:sz w:val="21"/>
          <w:szCs w:val="21"/>
        </w:rPr>
        <w:t>,</w:t>
      </w:r>
      <w:r>
        <w:rPr>
          <w:rFonts w:ascii="Arial" w:eastAsia="Arial" w:hAnsi="Arial" w:cs="Arial"/>
          <w:spacing w:val="51"/>
          <w:sz w:val="21"/>
          <w:szCs w:val="21"/>
        </w:rPr>
        <w:t xml:space="preserve"> </w:t>
      </w:r>
      <w:r w:rsidR="006E1D31">
        <w:rPr>
          <w:rFonts w:ascii="Arial" w:eastAsia="Arial" w:hAnsi="Arial" w:cs="Arial"/>
          <w:spacing w:val="2"/>
          <w:sz w:val="21"/>
          <w:szCs w:val="21"/>
        </w:rPr>
        <w:t>contra</w:t>
      </w:r>
      <w:r w:rsidR="006E1D31">
        <w:rPr>
          <w:rFonts w:ascii="Arial" w:eastAsia="Arial" w:hAnsi="Arial" w:cs="Arial"/>
          <w:sz w:val="21"/>
          <w:szCs w:val="21"/>
        </w:rPr>
        <w:t>c</w:t>
      </w:r>
      <w:r w:rsidR="006E1D31">
        <w:rPr>
          <w:rFonts w:ascii="Arial" w:eastAsia="Arial" w:hAnsi="Arial" w:cs="Arial"/>
          <w:spacing w:val="2"/>
          <w:sz w:val="21"/>
          <w:szCs w:val="21"/>
        </w:rPr>
        <w:t>tor</w:t>
      </w:r>
      <w:r w:rsidR="006E1D31">
        <w:rPr>
          <w:rFonts w:ascii="Arial" w:eastAsia="Arial" w:hAnsi="Arial" w:cs="Arial"/>
          <w:sz w:val="21"/>
          <w:szCs w:val="21"/>
        </w:rPr>
        <w:t>s or</w:t>
      </w:r>
      <w:r>
        <w:rPr>
          <w:rFonts w:ascii="Arial" w:eastAsia="Arial" w:hAnsi="Arial" w:cs="Arial"/>
          <w:spacing w:val="33"/>
          <w:sz w:val="21"/>
          <w:szCs w:val="21"/>
        </w:rPr>
        <w:t xml:space="preserve"> </w:t>
      </w:r>
      <w:r>
        <w:rPr>
          <w:rFonts w:ascii="Arial" w:eastAsia="Arial" w:hAnsi="Arial" w:cs="Arial"/>
          <w:spacing w:val="2"/>
          <w:sz w:val="21"/>
          <w:szCs w:val="21"/>
        </w:rPr>
        <w:t>founder</w:t>
      </w:r>
      <w:r>
        <w:rPr>
          <w:rFonts w:ascii="Arial" w:eastAsia="Arial" w:hAnsi="Arial" w:cs="Arial"/>
          <w:sz w:val="21"/>
          <w:szCs w:val="21"/>
        </w:rPr>
        <w:t>s)</w:t>
      </w:r>
      <w:r>
        <w:rPr>
          <w:rFonts w:ascii="Arial" w:eastAsia="Arial" w:hAnsi="Arial" w:cs="Arial"/>
          <w:spacing w:val="54"/>
          <w:sz w:val="21"/>
          <w:szCs w:val="21"/>
        </w:rPr>
        <w:t xml:space="preserve"> </w:t>
      </w:r>
      <w:r w:rsidR="006E1D31">
        <w:rPr>
          <w:rFonts w:ascii="Arial" w:eastAsia="Arial" w:hAnsi="Arial" w:cs="Arial"/>
          <w:sz w:val="21"/>
          <w:szCs w:val="21"/>
        </w:rPr>
        <w:t>l</w:t>
      </w:r>
      <w:r w:rsidR="006E1D31">
        <w:rPr>
          <w:rFonts w:ascii="Arial" w:eastAsia="Arial" w:hAnsi="Arial" w:cs="Arial"/>
          <w:spacing w:val="2"/>
          <w:sz w:val="21"/>
          <w:szCs w:val="21"/>
        </w:rPr>
        <w:t>iabl</w:t>
      </w:r>
      <w:r w:rsidR="006E1D31">
        <w:rPr>
          <w:rFonts w:ascii="Arial" w:eastAsia="Arial" w:hAnsi="Arial" w:cs="Arial"/>
          <w:sz w:val="21"/>
          <w:szCs w:val="21"/>
        </w:rPr>
        <w:t xml:space="preserve">e </w:t>
      </w:r>
      <w:r w:rsidR="006E1D31">
        <w:rPr>
          <w:rFonts w:ascii="Arial" w:eastAsia="Arial" w:hAnsi="Arial" w:cs="Arial"/>
          <w:spacing w:val="1"/>
          <w:sz w:val="21"/>
          <w:szCs w:val="21"/>
        </w:rPr>
        <w:t>for</w:t>
      </w:r>
      <w:r>
        <w:rPr>
          <w:rFonts w:ascii="Arial" w:eastAsia="Arial" w:hAnsi="Arial" w:cs="Arial"/>
          <w:spacing w:val="34"/>
          <w:sz w:val="21"/>
          <w:szCs w:val="21"/>
        </w:rPr>
        <w:t xml:space="preserve"> </w:t>
      </w:r>
      <w:r>
        <w:rPr>
          <w:rFonts w:ascii="Arial" w:eastAsia="Arial" w:hAnsi="Arial" w:cs="Arial"/>
          <w:spacing w:val="2"/>
          <w:w w:val="103"/>
          <w:sz w:val="21"/>
          <w:szCs w:val="21"/>
        </w:rPr>
        <w:t>an</w:t>
      </w:r>
      <w:r>
        <w:rPr>
          <w:rFonts w:ascii="Arial" w:eastAsia="Arial" w:hAnsi="Arial" w:cs="Arial"/>
          <w:w w:val="103"/>
          <w:sz w:val="21"/>
          <w:szCs w:val="21"/>
        </w:rPr>
        <w:t xml:space="preserve">y </w:t>
      </w:r>
      <w:r>
        <w:rPr>
          <w:rFonts w:ascii="Arial" w:eastAsia="Arial" w:hAnsi="Arial" w:cs="Arial"/>
          <w:spacing w:val="2"/>
          <w:sz w:val="21"/>
          <w:szCs w:val="21"/>
        </w:rPr>
        <w:t>reg</w:t>
      </w:r>
      <w:r>
        <w:rPr>
          <w:rFonts w:ascii="Arial" w:eastAsia="Arial" w:hAnsi="Arial" w:cs="Arial"/>
          <w:sz w:val="21"/>
          <w:szCs w:val="21"/>
        </w:rPr>
        <w:t>u</w:t>
      </w:r>
      <w:r>
        <w:rPr>
          <w:rFonts w:ascii="Arial" w:eastAsia="Arial" w:hAnsi="Arial" w:cs="Arial"/>
          <w:spacing w:val="2"/>
          <w:sz w:val="21"/>
          <w:szCs w:val="21"/>
        </w:rPr>
        <w:t>lator</w:t>
      </w:r>
      <w:r>
        <w:rPr>
          <w:rFonts w:ascii="Arial" w:eastAsia="Arial" w:hAnsi="Arial" w:cs="Arial"/>
          <w:sz w:val="21"/>
          <w:szCs w:val="21"/>
        </w:rPr>
        <w:t>y</w:t>
      </w:r>
      <w:r>
        <w:rPr>
          <w:rFonts w:ascii="Arial" w:eastAsia="Arial" w:hAnsi="Arial" w:cs="Arial"/>
          <w:spacing w:val="48"/>
          <w:sz w:val="21"/>
          <w:szCs w:val="21"/>
        </w:rPr>
        <w:t xml:space="preserve"> </w:t>
      </w:r>
      <w:r>
        <w:rPr>
          <w:rFonts w:ascii="Arial" w:eastAsia="Arial" w:hAnsi="Arial" w:cs="Arial"/>
          <w:spacing w:val="2"/>
          <w:sz w:val="21"/>
          <w:szCs w:val="21"/>
        </w:rPr>
        <w:t>imp</w:t>
      </w:r>
      <w:r>
        <w:rPr>
          <w:rFonts w:ascii="Arial" w:eastAsia="Arial" w:hAnsi="Arial" w:cs="Arial"/>
          <w:sz w:val="21"/>
          <w:szCs w:val="21"/>
        </w:rPr>
        <w:t>l</w:t>
      </w:r>
      <w:r>
        <w:rPr>
          <w:rFonts w:ascii="Arial" w:eastAsia="Arial" w:hAnsi="Arial" w:cs="Arial"/>
          <w:spacing w:val="2"/>
          <w:sz w:val="21"/>
          <w:szCs w:val="21"/>
        </w:rPr>
        <w:t>ica</w:t>
      </w:r>
      <w:r>
        <w:rPr>
          <w:rFonts w:ascii="Arial" w:eastAsia="Arial" w:hAnsi="Arial" w:cs="Arial"/>
          <w:sz w:val="21"/>
          <w:szCs w:val="21"/>
        </w:rPr>
        <w:t>t</w:t>
      </w:r>
      <w:r>
        <w:rPr>
          <w:rFonts w:ascii="Arial" w:eastAsia="Arial" w:hAnsi="Arial" w:cs="Arial"/>
          <w:spacing w:val="2"/>
          <w:sz w:val="21"/>
          <w:szCs w:val="21"/>
        </w:rPr>
        <w:t>ion</w:t>
      </w:r>
      <w:r>
        <w:rPr>
          <w:rFonts w:ascii="Arial" w:eastAsia="Arial" w:hAnsi="Arial" w:cs="Arial"/>
          <w:sz w:val="21"/>
          <w:szCs w:val="21"/>
        </w:rPr>
        <w:t>s</w:t>
      </w:r>
      <w:r>
        <w:rPr>
          <w:rFonts w:ascii="Arial" w:eastAsia="Arial" w:hAnsi="Arial" w:cs="Arial"/>
          <w:spacing w:val="56"/>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7"/>
          <w:sz w:val="21"/>
          <w:szCs w:val="21"/>
        </w:rPr>
        <w:t xml:space="preserve"> </w:t>
      </w:r>
      <w:r>
        <w:rPr>
          <w:rFonts w:ascii="Arial" w:eastAsia="Arial" w:hAnsi="Arial" w:cs="Arial"/>
          <w:sz w:val="21"/>
          <w:szCs w:val="21"/>
        </w:rPr>
        <w:t>l</w:t>
      </w:r>
      <w:r>
        <w:rPr>
          <w:rFonts w:ascii="Arial" w:eastAsia="Arial" w:hAnsi="Arial" w:cs="Arial"/>
          <w:spacing w:val="2"/>
          <w:sz w:val="21"/>
          <w:szCs w:val="21"/>
        </w:rPr>
        <w:t>iab</w:t>
      </w:r>
      <w:r>
        <w:rPr>
          <w:rFonts w:ascii="Arial" w:eastAsia="Arial" w:hAnsi="Arial" w:cs="Arial"/>
          <w:sz w:val="21"/>
          <w:szCs w:val="21"/>
        </w:rPr>
        <w:t>il</w:t>
      </w:r>
      <w:r>
        <w:rPr>
          <w:rFonts w:ascii="Arial" w:eastAsia="Arial" w:hAnsi="Arial" w:cs="Arial"/>
          <w:spacing w:val="2"/>
          <w:sz w:val="21"/>
          <w:szCs w:val="21"/>
        </w:rPr>
        <w:t>it</w:t>
      </w:r>
      <w:r>
        <w:rPr>
          <w:rFonts w:ascii="Arial" w:eastAsia="Arial" w:hAnsi="Arial" w:cs="Arial"/>
          <w:sz w:val="21"/>
          <w:szCs w:val="21"/>
        </w:rPr>
        <w:t>y</w:t>
      </w:r>
      <w:r>
        <w:rPr>
          <w:rFonts w:ascii="Arial" w:eastAsia="Arial" w:hAnsi="Arial" w:cs="Arial"/>
          <w:spacing w:val="39"/>
          <w:sz w:val="21"/>
          <w:szCs w:val="21"/>
        </w:rPr>
        <w:t xml:space="preserve"> </w:t>
      </w:r>
      <w:r>
        <w:rPr>
          <w:rFonts w:ascii="Arial" w:eastAsia="Arial" w:hAnsi="Arial" w:cs="Arial"/>
          <w:spacing w:val="2"/>
          <w:sz w:val="21"/>
          <w:szCs w:val="21"/>
        </w:rPr>
        <w:t>associate</w:t>
      </w:r>
      <w:r>
        <w:rPr>
          <w:rFonts w:ascii="Arial" w:eastAsia="Arial" w:hAnsi="Arial" w:cs="Arial"/>
          <w:sz w:val="21"/>
          <w:szCs w:val="21"/>
        </w:rPr>
        <w:t>d</w:t>
      </w:r>
      <w:r>
        <w:rPr>
          <w:rFonts w:ascii="Arial" w:eastAsia="Arial" w:hAnsi="Arial" w:cs="Arial"/>
          <w:spacing w:val="50"/>
          <w:sz w:val="21"/>
          <w:szCs w:val="21"/>
        </w:rPr>
        <w:t xml:space="preserve"> </w:t>
      </w:r>
      <w:r>
        <w:rPr>
          <w:rFonts w:ascii="Arial" w:eastAsia="Arial" w:hAnsi="Arial" w:cs="Arial"/>
          <w:spacing w:val="2"/>
          <w:sz w:val="21"/>
          <w:szCs w:val="21"/>
        </w:rPr>
        <w:t>wit</w:t>
      </w:r>
      <w:r>
        <w:rPr>
          <w:rFonts w:ascii="Arial" w:eastAsia="Arial" w:hAnsi="Arial" w:cs="Arial"/>
          <w:sz w:val="21"/>
          <w:szCs w:val="21"/>
        </w:rPr>
        <w:t>h</w:t>
      </w:r>
      <w:r>
        <w:rPr>
          <w:rFonts w:ascii="Arial" w:eastAsia="Arial" w:hAnsi="Arial" w:cs="Arial"/>
          <w:spacing w:val="34"/>
          <w:sz w:val="21"/>
          <w:szCs w:val="21"/>
        </w:rPr>
        <w:t xml:space="preserve"> </w:t>
      </w:r>
      <w:r>
        <w:rPr>
          <w:rFonts w:ascii="Arial" w:eastAsia="Arial" w:hAnsi="Arial" w:cs="Arial"/>
          <w:sz w:val="21"/>
          <w:szCs w:val="21"/>
        </w:rPr>
        <w:t>or</w:t>
      </w:r>
      <w:r>
        <w:rPr>
          <w:rFonts w:ascii="Arial" w:eastAsia="Arial" w:hAnsi="Arial" w:cs="Arial"/>
          <w:spacing w:val="28"/>
          <w:sz w:val="21"/>
          <w:szCs w:val="21"/>
        </w:rPr>
        <w:t xml:space="preserve"> </w:t>
      </w:r>
      <w:r>
        <w:rPr>
          <w:rFonts w:ascii="Arial" w:eastAsia="Arial" w:hAnsi="Arial" w:cs="Arial"/>
          <w:spacing w:val="2"/>
          <w:sz w:val="21"/>
          <w:szCs w:val="21"/>
        </w:rPr>
        <w:t>a</w:t>
      </w:r>
      <w:r>
        <w:rPr>
          <w:rFonts w:ascii="Arial" w:eastAsia="Arial" w:hAnsi="Arial" w:cs="Arial"/>
          <w:sz w:val="21"/>
          <w:szCs w:val="21"/>
        </w:rPr>
        <w:t>r</w:t>
      </w:r>
      <w:r>
        <w:rPr>
          <w:rFonts w:ascii="Arial" w:eastAsia="Arial" w:hAnsi="Arial" w:cs="Arial"/>
          <w:spacing w:val="2"/>
          <w:sz w:val="21"/>
          <w:szCs w:val="21"/>
        </w:rPr>
        <w:t>i</w:t>
      </w:r>
      <w:r>
        <w:rPr>
          <w:rFonts w:ascii="Arial" w:eastAsia="Arial" w:hAnsi="Arial" w:cs="Arial"/>
          <w:sz w:val="21"/>
          <w:szCs w:val="21"/>
        </w:rPr>
        <w:t>s</w:t>
      </w:r>
      <w:r>
        <w:rPr>
          <w:rFonts w:ascii="Arial" w:eastAsia="Arial" w:hAnsi="Arial" w:cs="Arial"/>
          <w:spacing w:val="2"/>
          <w:sz w:val="21"/>
          <w:szCs w:val="21"/>
        </w:rPr>
        <w:t>in</w:t>
      </w:r>
      <w:r>
        <w:rPr>
          <w:rFonts w:ascii="Arial" w:eastAsia="Arial" w:hAnsi="Arial" w:cs="Arial"/>
          <w:sz w:val="21"/>
          <w:szCs w:val="21"/>
        </w:rPr>
        <w:t>g</w:t>
      </w:r>
      <w:r>
        <w:rPr>
          <w:rFonts w:ascii="Arial" w:eastAsia="Arial" w:hAnsi="Arial" w:cs="Arial"/>
          <w:spacing w:val="42"/>
          <w:sz w:val="21"/>
          <w:szCs w:val="21"/>
        </w:rPr>
        <w:t xml:space="preserve"> </w:t>
      </w:r>
      <w:r>
        <w:rPr>
          <w:rFonts w:ascii="Arial" w:eastAsia="Arial" w:hAnsi="Arial" w:cs="Arial"/>
          <w:sz w:val="21"/>
          <w:szCs w:val="21"/>
        </w:rPr>
        <w:t>f</w:t>
      </w:r>
      <w:r>
        <w:rPr>
          <w:rFonts w:ascii="Arial" w:eastAsia="Arial" w:hAnsi="Arial" w:cs="Arial"/>
          <w:spacing w:val="2"/>
          <w:sz w:val="21"/>
          <w:szCs w:val="21"/>
        </w:rPr>
        <w:t>ro</w:t>
      </w:r>
      <w:r>
        <w:rPr>
          <w:rFonts w:ascii="Arial" w:eastAsia="Arial" w:hAnsi="Arial" w:cs="Arial"/>
          <w:sz w:val="21"/>
          <w:szCs w:val="21"/>
        </w:rPr>
        <w:t>m</w:t>
      </w:r>
      <w:r>
        <w:rPr>
          <w:rFonts w:ascii="Arial" w:eastAsia="Arial" w:hAnsi="Arial" w:cs="Arial"/>
          <w:spacing w:val="36"/>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32"/>
          <w:sz w:val="21"/>
          <w:szCs w:val="21"/>
        </w:rPr>
        <w:t xml:space="preserve"> </w:t>
      </w:r>
      <w:r>
        <w:rPr>
          <w:rFonts w:ascii="Arial" w:eastAsia="Arial" w:hAnsi="Arial" w:cs="Arial"/>
          <w:sz w:val="21"/>
          <w:szCs w:val="21"/>
        </w:rPr>
        <w:t>c</w:t>
      </w:r>
      <w:r>
        <w:rPr>
          <w:rFonts w:ascii="Arial" w:eastAsia="Arial" w:hAnsi="Arial" w:cs="Arial"/>
          <w:spacing w:val="2"/>
          <w:sz w:val="21"/>
          <w:szCs w:val="21"/>
        </w:rPr>
        <w:t>rea</w:t>
      </w:r>
      <w:r>
        <w:rPr>
          <w:rFonts w:ascii="Arial" w:eastAsia="Arial" w:hAnsi="Arial" w:cs="Arial"/>
          <w:sz w:val="21"/>
          <w:szCs w:val="21"/>
        </w:rPr>
        <w:t>t</w:t>
      </w:r>
      <w:r>
        <w:rPr>
          <w:rFonts w:ascii="Arial" w:eastAsia="Arial" w:hAnsi="Arial" w:cs="Arial"/>
          <w:spacing w:val="2"/>
          <w:sz w:val="21"/>
          <w:szCs w:val="21"/>
        </w:rPr>
        <w:t>ion</w:t>
      </w:r>
      <w:r>
        <w:rPr>
          <w:rFonts w:ascii="Arial" w:eastAsia="Arial" w:hAnsi="Arial" w:cs="Arial"/>
          <w:sz w:val="21"/>
          <w:szCs w:val="21"/>
        </w:rPr>
        <w:t>,</w:t>
      </w:r>
      <w:r>
        <w:rPr>
          <w:rFonts w:ascii="Arial" w:eastAsia="Arial" w:hAnsi="Arial" w:cs="Arial"/>
          <w:spacing w:val="45"/>
          <w:sz w:val="21"/>
          <w:szCs w:val="21"/>
        </w:rPr>
        <w:t xml:space="preserve"> </w:t>
      </w:r>
      <w:r>
        <w:rPr>
          <w:rFonts w:ascii="Arial" w:eastAsia="Arial" w:hAnsi="Arial" w:cs="Arial"/>
          <w:spacing w:val="2"/>
          <w:sz w:val="21"/>
          <w:szCs w:val="21"/>
        </w:rPr>
        <w:t>ownershi</w:t>
      </w:r>
      <w:r>
        <w:rPr>
          <w:rFonts w:ascii="Arial" w:eastAsia="Arial" w:hAnsi="Arial" w:cs="Arial"/>
          <w:sz w:val="21"/>
          <w:szCs w:val="21"/>
        </w:rPr>
        <w:t>p</w:t>
      </w:r>
      <w:r>
        <w:rPr>
          <w:rFonts w:ascii="Arial" w:eastAsia="Arial" w:hAnsi="Arial" w:cs="Arial"/>
          <w:spacing w:val="52"/>
          <w:sz w:val="21"/>
          <w:szCs w:val="21"/>
        </w:rPr>
        <w:t xml:space="preserve"> </w:t>
      </w:r>
      <w:r>
        <w:rPr>
          <w:rFonts w:ascii="Arial" w:eastAsia="Arial" w:hAnsi="Arial" w:cs="Arial"/>
          <w:w w:val="103"/>
          <w:sz w:val="21"/>
          <w:szCs w:val="21"/>
        </w:rPr>
        <w:t xml:space="preserve">or </w:t>
      </w:r>
      <w:r>
        <w:rPr>
          <w:rFonts w:ascii="Arial" w:eastAsia="Arial" w:hAnsi="Arial" w:cs="Arial"/>
          <w:spacing w:val="2"/>
          <w:sz w:val="21"/>
          <w:szCs w:val="21"/>
        </w:rPr>
        <w:t>us</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3"/>
          <w:sz w:val="21"/>
          <w:szCs w:val="21"/>
        </w:rPr>
        <w:t xml:space="preserve"> </w:t>
      </w:r>
      <w:r w:rsidR="006E1D31">
        <w:rPr>
          <w:rFonts w:ascii="Arial" w:eastAsia="Arial" w:hAnsi="Arial" w:cs="Arial"/>
          <w:spacing w:val="2"/>
          <w:sz w:val="21"/>
          <w:szCs w:val="21"/>
        </w:rPr>
        <w:t>UMC</w:t>
      </w:r>
      <w:r>
        <w:rPr>
          <w:rFonts w:ascii="Arial" w:eastAsia="Arial" w:hAnsi="Arial" w:cs="Arial"/>
          <w:spacing w:val="12"/>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4"/>
          <w:sz w:val="21"/>
          <w:szCs w:val="21"/>
        </w:rPr>
        <w:t xml:space="preserve"> </w:t>
      </w:r>
      <w:r>
        <w:rPr>
          <w:rFonts w:ascii="Arial" w:eastAsia="Arial" w:hAnsi="Arial" w:cs="Arial"/>
          <w:spacing w:val="2"/>
          <w:sz w:val="21"/>
          <w:szCs w:val="21"/>
        </w:rPr>
        <w:t>othe</w:t>
      </w:r>
      <w:r>
        <w:rPr>
          <w:rFonts w:ascii="Arial" w:eastAsia="Arial" w:hAnsi="Arial" w:cs="Arial"/>
          <w:sz w:val="21"/>
          <w:szCs w:val="21"/>
        </w:rPr>
        <w:t>r</w:t>
      </w:r>
      <w:r>
        <w:rPr>
          <w:rFonts w:ascii="Arial" w:eastAsia="Arial" w:hAnsi="Arial" w:cs="Arial"/>
          <w:spacing w:val="10"/>
          <w:sz w:val="21"/>
          <w:szCs w:val="21"/>
        </w:rPr>
        <w:t xml:space="preserve"> </w:t>
      </w:r>
      <w:r>
        <w:rPr>
          <w:rFonts w:ascii="Arial" w:eastAsia="Arial" w:hAnsi="Arial" w:cs="Arial"/>
          <w:spacing w:val="2"/>
          <w:sz w:val="21"/>
          <w:szCs w:val="21"/>
        </w:rPr>
        <w:t>ac</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14"/>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t</w:t>
      </w:r>
      <w:r>
        <w:rPr>
          <w:rFonts w:ascii="Arial" w:eastAsia="Arial" w:hAnsi="Arial" w:cs="Arial"/>
          <w:spacing w:val="2"/>
          <w:sz w:val="21"/>
          <w:szCs w:val="21"/>
        </w:rPr>
        <w:t>ransac</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27"/>
          <w:sz w:val="21"/>
          <w:szCs w:val="21"/>
        </w:rPr>
        <w:t xml:space="preserve"> </w:t>
      </w:r>
      <w:r>
        <w:rPr>
          <w:rFonts w:ascii="Arial" w:eastAsia="Arial" w:hAnsi="Arial" w:cs="Arial"/>
          <w:spacing w:val="2"/>
          <w:sz w:val="21"/>
          <w:szCs w:val="21"/>
        </w:rPr>
        <w:t>rel</w:t>
      </w:r>
      <w:r>
        <w:rPr>
          <w:rFonts w:ascii="Arial" w:eastAsia="Arial" w:hAnsi="Arial" w:cs="Arial"/>
          <w:sz w:val="21"/>
          <w:szCs w:val="21"/>
        </w:rPr>
        <w:t>a</w:t>
      </w:r>
      <w:r>
        <w:rPr>
          <w:rFonts w:ascii="Arial" w:eastAsia="Arial" w:hAnsi="Arial" w:cs="Arial"/>
          <w:spacing w:val="2"/>
          <w:sz w:val="21"/>
          <w:szCs w:val="21"/>
        </w:rPr>
        <w:t>te</w:t>
      </w:r>
      <w:r>
        <w:rPr>
          <w:rFonts w:ascii="Arial" w:eastAsia="Arial" w:hAnsi="Arial" w:cs="Arial"/>
          <w:sz w:val="21"/>
          <w:szCs w:val="21"/>
        </w:rPr>
        <w:t>d</w:t>
      </w:r>
      <w:r>
        <w:rPr>
          <w:rFonts w:ascii="Arial" w:eastAsia="Arial" w:hAnsi="Arial" w:cs="Arial"/>
          <w:spacing w:val="15"/>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
          <w:sz w:val="21"/>
          <w:szCs w:val="21"/>
        </w:rPr>
        <w:t xml:space="preserve"> </w:t>
      </w:r>
      <w:r w:rsidR="006E1D31">
        <w:rPr>
          <w:rFonts w:ascii="Arial" w:eastAsia="Arial" w:hAnsi="Arial" w:cs="Arial"/>
          <w:spacing w:val="2"/>
          <w:sz w:val="21"/>
          <w:szCs w:val="21"/>
        </w:rPr>
        <w:t>Umbrella Coin</w:t>
      </w:r>
      <w:r>
        <w:rPr>
          <w:rFonts w:ascii="Arial" w:eastAsia="Arial" w:hAnsi="Arial" w:cs="Arial"/>
          <w:spacing w:val="10"/>
          <w:sz w:val="21"/>
          <w:szCs w:val="21"/>
        </w:rPr>
        <w:t xml:space="preserve"> </w:t>
      </w:r>
      <w:r>
        <w:rPr>
          <w:rFonts w:ascii="Arial" w:eastAsia="Arial" w:hAnsi="Arial" w:cs="Arial"/>
          <w:spacing w:val="4"/>
          <w:w w:val="103"/>
          <w:sz w:val="21"/>
          <w:szCs w:val="21"/>
        </w:rPr>
        <w:t>P</w:t>
      </w:r>
      <w:r>
        <w:rPr>
          <w:rFonts w:ascii="Arial" w:eastAsia="Arial" w:hAnsi="Arial" w:cs="Arial"/>
          <w:spacing w:val="2"/>
          <w:w w:val="103"/>
          <w:sz w:val="21"/>
          <w:szCs w:val="21"/>
        </w:rPr>
        <w:t>r</w:t>
      </w:r>
      <w:r>
        <w:rPr>
          <w:rFonts w:ascii="Arial" w:eastAsia="Arial" w:hAnsi="Arial" w:cs="Arial"/>
          <w:w w:val="103"/>
          <w:sz w:val="21"/>
          <w:szCs w:val="21"/>
        </w:rPr>
        <w:t>o</w:t>
      </w:r>
      <w:r>
        <w:rPr>
          <w:rFonts w:ascii="Arial" w:eastAsia="Arial" w:hAnsi="Arial" w:cs="Arial"/>
          <w:spacing w:val="2"/>
          <w:w w:val="103"/>
          <w:sz w:val="21"/>
          <w:szCs w:val="21"/>
        </w:rPr>
        <w:t>jec</w:t>
      </w:r>
      <w:r>
        <w:rPr>
          <w:rFonts w:ascii="Arial" w:eastAsia="Arial" w:hAnsi="Arial" w:cs="Arial"/>
          <w:w w:val="103"/>
          <w:sz w:val="21"/>
          <w:szCs w:val="21"/>
        </w:rPr>
        <w:t>t.</w:t>
      </w:r>
    </w:p>
    <w:p w:rsidR="008F263D" w:rsidRDefault="008F263D" w:rsidP="006E1D31">
      <w:pPr>
        <w:spacing w:before="2"/>
        <w:contextualSpacing/>
        <w:rPr>
          <w:sz w:val="16"/>
          <w:szCs w:val="16"/>
        </w:rPr>
      </w:pPr>
    </w:p>
    <w:p w:rsidR="008F263D" w:rsidRDefault="008F263D" w:rsidP="006E1D31">
      <w:pPr>
        <w:contextualSpacing/>
      </w:pPr>
    </w:p>
    <w:p w:rsidR="008F263D" w:rsidRDefault="004B5D9E" w:rsidP="006E1D31">
      <w:pPr>
        <w:ind w:left="408" w:right="6882"/>
        <w:contextualSpacing/>
        <w:rPr>
          <w:rFonts w:ascii="Arial" w:eastAsia="Arial" w:hAnsi="Arial" w:cs="Arial"/>
          <w:sz w:val="21"/>
          <w:szCs w:val="21"/>
        </w:rPr>
      </w:pPr>
      <w:r>
        <w:rPr>
          <w:rFonts w:ascii="Arial" w:eastAsia="Arial" w:hAnsi="Arial" w:cs="Arial"/>
          <w:b/>
          <w:spacing w:val="1"/>
          <w:sz w:val="21"/>
          <w:szCs w:val="21"/>
        </w:rPr>
        <w:t>8</w:t>
      </w:r>
      <w:r>
        <w:rPr>
          <w:rFonts w:ascii="Arial" w:eastAsia="Arial" w:hAnsi="Arial" w:cs="Arial"/>
          <w:b/>
          <w:sz w:val="21"/>
          <w:szCs w:val="21"/>
        </w:rPr>
        <w:t xml:space="preserve">.        </w:t>
      </w:r>
      <w:r>
        <w:rPr>
          <w:rFonts w:ascii="Arial" w:eastAsia="Arial" w:hAnsi="Arial" w:cs="Arial"/>
          <w:b/>
          <w:spacing w:val="3"/>
          <w:sz w:val="21"/>
          <w:szCs w:val="21"/>
        </w:rPr>
        <w:t xml:space="preserve"> </w:t>
      </w:r>
      <w:r>
        <w:rPr>
          <w:rFonts w:ascii="Arial" w:eastAsia="Arial" w:hAnsi="Arial" w:cs="Arial"/>
          <w:b/>
          <w:w w:val="105"/>
          <w:sz w:val="21"/>
          <w:szCs w:val="21"/>
        </w:rPr>
        <w:t>M</w:t>
      </w:r>
      <w:r>
        <w:rPr>
          <w:rFonts w:ascii="Arial" w:eastAsia="Arial" w:hAnsi="Arial" w:cs="Arial"/>
          <w:b/>
          <w:spacing w:val="1"/>
          <w:w w:val="105"/>
          <w:sz w:val="21"/>
          <w:szCs w:val="21"/>
        </w:rPr>
        <w:t>i</w:t>
      </w:r>
      <w:r>
        <w:rPr>
          <w:rFonts w:ascii="Arial" w:eastAsia="Arial" w:hAnsi="Arial" w:cs="Arial"/>
          <w:b/>
          <w:w w:val="105"/>
          <w:sz w:val="21"/>
          <w:szCs w:val="21"/>
        </w:rPr>
        <w:t>s</w:t>
      </w:r>
      <w:r>
        <w:rPr>
          <w:rFonts w:ascii="Arial" w:eastAsia="Arial" w:hAnsi="Arial" w:cs="Arial"/>
          <w:b/>
          <w:spacing w:val="-1"/>
          <w:w w:val="105"/>
          <w:sz w:val="21"/>
          <w:szCs w:val="21"/>
        </w:rPr>
        <w:t>c</w:t>
      </w:r>
      <w:r>
        <w:rPr>
          <w:rFonts w:ascii="Arial" w:eastAsia="Arial" w:hAnsi="Arial" w:cs="Arial"/>
          <w:b/>
          <w:w w:val="105"/>
          <w:sz w:val="21"/>
          <w:szCs w:val="21"/>
        </w:rPr>
        <w:t>e</w:t>
      </w:r>
      <w:r>
        <w:rPr>
          <w:rFonts w:ascii="Arial" w:eastAsia="Arial" w:hAnsi="Arial" w:cs="Arial"/>
          <w:b/>
          <w:spacing w:val="-2"/>
          <w:w w:val="105"/>
          <w:sz w:val="21"/>
          <w:szCs w:val="21"/>
        </w:rPr>
        <w:t>l</w:t>
      </w:r>
      <w:r>
        <w:rPr>
          <w:rFonts w:ascii="Arial" w:eastAsia="Arial" w:hAnsi="Arial" w:cs="Arial"/>
          <w:b/>
          <w:spacing w:val="1"/>
          <w:w w:val="105"/>
          <w:sz w:val="21"/>
          <w:szCs w:val="21"/>
        </w:rPr>
        <w:t>l</w:t>
      </w:r>
      <w:r>
        <w:rPr>
          <w:rFonts w:ascii="Arial" w:eastAsia="Arial" w:hAnsi="Arial" w:cs="Arial"/>
          <w:b/>
          <w:w w:val="105"/>
          <w:sz w:val="21"/>
          <w:szCs w:val="21"/>
        </w:rPr>
        <w:t>a</w:t>
      </w:r>
      <w:r>
        <w:rPr>
          <w:rFonts w:ascii="Arial" w:eastAsia="Arial" w:hAnsi="Arial" w:cs="Arial"/>
          <w:b/>
          <w:spacing w:val="-1"/>
          <w:w w:val="105"/>
          <w:sz w:val="21"/>
          <w:szCs w:val="21"/>
        </w:rPr>
        <w:t>n</w:t>
      </w:r>
      <w:r>
        <w:rPr>
          <w:rFonts w:ascii="Arial" w:eastAsia="Arial" w:hAnsi="Arial" w:cs="Arial"/>
          <w:b/>
          <w:w w:val="105"/>
          <w:sz w:val="21"/>
          <w:szCs w:val="21"/>
        </w:rPr>
        <w:t>e</w:t>
      </w:r>
      <w:r>
        <w:rPr>
          <w:rFonts w:ascii="Arial" w:eastAsia="Arial" w:hAnsi="Arial" w:cs="Arial"/>
          <w:b/>
          <w:spacing w:val="-1"/>
          <w:w w:val="105"/>
          <w:sz w:val="21"/>
          <w:szCs w:val="21"/>
        </w:rPr>
        <w:t>ou</w:t>
      </w:r>
      <w:r>
        <w:rPr>
          <w:rFonts w:ascii="Arial" w:eastAsia="Arial" w:hAnsi="Arial" w:cs="Arial"/>
          <w:b/>
          <w:w w:val="105"/>
          <w:sz w:val="21"/>
          <w:szCs w:val="21"/>
        </w:rPr>
        <w:t>s</w:t>
      </w:r>
    </w:p>
    <w:p w:rsidR="008F263D" w:rsidRDefault="008F263D" w:rsidP="006E1D31">
      <w:pPr>
        <w:spacing w:before="1"/>
        <w:contextualSpacing/>
        <w:rPr>
          <w:sz w:val="11"/>
          <w:szCs w:val="11"/>
        </w:rPr>
      </w:pPr>
    </w:p>
    <w:p w:rsidR="008F263D" w:rsidRDefault="008F263D" w:rsidP="006E1D31">
      <w:pPr>
        <w:contextualSpacing/>
      </w:pPr>
    </w:p>
    <w:p w:rsidR="008F263D" w:rsidRDefault="004B5D9E" w:rsidP="006E1D31">
      <w:pPr>
        <w:ind w:left="408" w:right="77" w:hanging="296"/>
        <w:contextualSpacing/>
        <w:rPr>
          <w:rFonts w:ascii="Arial" w:eastAsia="Arial" w:hAnsi="Arial" w:cs="Arial"/>
          <w:sz w:val="21"/>
          <w:szCs w:val="21"/>
        </w:rPr>
      </w:pPr>
      <w:r>
        <w:rPr>
          <w:spacing w:val="1"/>
          <w:sz w:val="16"/>
          <w:szCs w:val="16"/>
        </w:rPr>
        <w:t>3</w:t>
      </w:r>
      <w:r w:rsidR="008E4E56">
        <w:rPr>
          <w:sz w:val="16"/>
          <w:szCs w:val="16"/>
        </w:rPr>
        <w:t>6</w:t>
      </w:r>
      <w:r>
        <w:rPr>
          <w:sz w:val="16"/>
          <w:szCs w:val="16"/>
        </w:rPr>
        <w:t xml:space="preserve">  </w:t>
      </w:r>
      <w:r>
        <w:rPr>
          <w:spacing w:val="14"/>
          <w:sz w:val="16"/>
          <w:szCs w:val="16"/>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4"/>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26"/>
          <w:sz w:val="21"/>
          <w:szCs w:val="21"/>
        </w:rPr>
        <w:t xml:space="preserve"> </w:t>
      </w:r>
      <w:r>
        <w:rPr>
          <w:rFonts w:ascii="Arial" w:eastAsia="Arial" w:hAnsi="Arial" w:cs="Arial"/>
          <w:spacing w:val="2"/>
          <w:sz w:val="21"/>
          <w:szCs w:val="21"/>
        </w:rPr>
        <w:t>under</w:t>
      </w:r>
      <w:r>
        <w:rPr>
          <w:rFonts w:ascii="Arial" w:eastAsia="Arial" w:hAnsi="Arial" w:cs="Arial"/>
          <w:sz w:val="21"/>
          <w:szCs w:val="21"/>
        </w:rPr>
        <w:t>s</w:t>
      </w:r>
      <w:r>
        <w:rPr>
          <w:rFonts w:ascii="Arial" w:eastAsia="Arial" w:hAnsi="Arial" w:cs="Arial"/>
          <w:spacing w:val="2"/>
          <w:sz w:val="21"/>
          <w:szCs w:val="21"/>
        </w:rPr>
        <w:t>tand</w:t>
      </w:r>
      <w:r>
        <w:rPr>
          <w:rFonts w:ascii="Arial" w:eastAsia="Arial" w:hAnsi="Arial" w:cs="Arial"/>
          <w:sz w:val="21"/>
          <w:szCs w:val="21"/>
        </w:rPr>
        <w:t>s</w:t>
      </w:r>
      <w:r>
        <w:rPr>
          <w:rFonts w:ascii="Arial" w:eastAsia="Arial" w:hAnsi="Arial" w:cs="Arial"/>
          <w:spacing w:val="48"/>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23"/>
          <w:sz w:val="21"/>
          <w:szCs w:val="21"/>
        </w:rPr>
        <w:t xml:space="preserve"> </w:t>
      </w:r>
      <w:r>
        <w:rPr>
          <w:rFonts w:ascii="Arial" w:eastAsia="Arial" w:hAnsi="Arial" w:cs="Arial"/>
          <w:spacing w:val="2"/>
          <w:sz w:val="21"/>
          <w:szCs w:val="21"/>
        </w:rPr>
        <w:t>accep</w:t>
      </w:r>
      <w:r>
        <w:rPr>
          <w:rFonts w:ascii="Arial" w:eastAsia="Arial" w:hAnsi="Arial" w:cs="Arial"/>
          <w:sz w:val="21"/>
          <w:szCs w:val="21"/>
        </w:rPr>
        <w:t>ts</w:t>
      </w:r>
      <w:r>
        <w:rPr>
          <w:rFonts w:ascii="Arial" w:eastAsia="Arial" w:hAnsi="Arial" w:cs="Arial"/>
          <w:spacing w:val="35"/>
          <w:sz w:val="21"/>
          <w:szCs w:val="21"/>
        </w:rPr>
        <w:t xml:space="preserve"> </w:t>
      </w:r>
      <w:r>
        <w:rPr>
          <w:rFonts w:ascii="Arial" w:eastAsia="Arial" w:hAnsi="Arial" w:cs="Arial"/>
          <w:spacing w:val="2"/>
          <w:sz w:val="21"/>
          <w:szCs w:val="21"/>
        </w:rPr>
        <w:t>th</w:t>
      </w:r>
      <w:r>
        <w:rPr>
          <w:rFonts w:ascii="Arial" w:eastAsia="Arial" w:hAnsi="Arial" w:cs="Arial"/>
          <w:sz w:val="21"/>
          <w:szCs w:val="21"/>
        </w:rPr>
        <w:t>at</w:t>
      </w:r>
      <w:r>
        <w:rPr>
          <w:rFonts w:ascii="Arial" w:eastAsia="Arial" w:hAnsi="Arial" w:cs="Arial"/>
          <w:spacing w:val="23"/>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20"/>
          <w:sz w:val="21"/>
          <w:szCs w:val="21"/>
        </w:rPr>
        <w:t xml:space="preserve"> </w:t>
      </w:r>
      <w:r>
        <w:rPr>
          <w:rFonts w:ascii="Arial" w:eastAsia="Arial" w:hAnsi="Arial" w:cs="Arial"/>
          <w:spacing w:val="2"/>
          <w:sz w:val="21"/>
          <w:szCs w:val="21"/>
        </w:rPr>
        <w:t>networ</w:t>
      </w:r>
      <w:r>
        <w:rPr>
          <w:rFonts w:ascii="Arial" w:eastAsia="Arial" w:hAnsi="Arial" w:cs="Arial"/>
          <w:sz w:val="21"/>
          <w:szCs w:val="21"/>
        </w:rPr>
        <w:t>k</w:t>
      </w:r>
      <w:r>
        <w:rPr>
          <w:rFonts w:ascii="Arial" w:eastAsia="Arial" w:hAnsi="Arial" w:cs="Arial"/>
          <w:spacing w:val="33"/>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18"/>
          <w:sz w:val="21"/>
          <w:szCs w:val="21"/>
        </w:rPr>
        <w:t xml:space="preserve"> </w:t>
      </w:r>
      <w:r>
        <w:rPr>
          <w:rFonts w:ascii="Arial" w:eastAsia="Arial" w:hAnsi="Arial" w:cs="Arial"/>
          <w:spacing w:val="14"/>
          <w:sz w:val="21"/>
          <w:szCs w:val="21"/>
        </w:rPr>
        <w:t>m</w:t>
      </w:r>
      <w:r>
        <w:rPr>
          <w:rFonts w:ascii="Arial" w:eastAsia="Arial" w:hAnsi="Arial" w:cs="Arial"/>
          <w:spacing w:val="2"/>
          <w:sz w:val="21"/>
          <w:szCs w:val="21"/>
        </w:rPr>
        <w:t>in</w:t>
      </w:r>
      <w:r>
        <w:rPr>
          <w:rFonts w:ascii="Arial" w:eastAsia="Arial" w:hAnsi="Arial" w:cs="Arial"/>
          <w:sz w:val="21"/>
          <w:szCs w:val="21"/>
        </w:rPr>
        <w:t>e</w:t>
      </w:r>
      <w:r>
        <w:rPr>
          <w:rFonts w:ascii="Arial" w:eastAsia="Arial" w:hAnsi="Arial" w:cs="Arial"/>
          <w:spacing w:val="2"/>
          <w:sz w:val="21"/>
          <w:szCs w:val="21"/>
        </w:rPr>
        <w:t>r</w:t>
      </w:r>
      <w:r>
        <w:rPr>
          <w:rFonts w:ascii="Arial" w:eastAsia="Arial" w:hAnsi="Arial" w:cs="Arial"/>
          <w:sz w:val="21"/>
          <w:szCs w:val="21"/>
        </w:rPr>
        <w:t>s</w:t>
      </w:r>
      <w:r>
        <w:rPr>
          <w:rFonts w:ascii="Arial" w:eastAsia="Arial" w:hAnsi="Arial" w:cs="Arial"/>
          <w:spacing w:val="32"/>
          <w:sz w:val="21"/>
          <w:szCs w:val="21"/>
        </w:rPr>
        <w:t xml:space="preserve"> </w:t>
      </w:r>
      <w:r>
        <w:rPr>
          <w:rFonts w:ascii="Arial" w:eastAsia="Arial" w:hAnsi="Arial" w:cs="Arial"/>
          <w:spacing w:val="2"/>
          <w:sz w:val="21"/>
          <w:szCs w:val="21"/>
        </w:rPr>
        <w:t>w</w:t>
      </w:r>
      <w:r>
        <w:rPr>
          <w:rFonts w:ascii="Arial" w:eastAsia="Arial" w:hAnsi="Arial" w:cs="Arial"/>
          <w:sz w:val="21"/>
          <w:szCs w:val="21"/>
        </w:rPr>
        <w:t>i</w:t>
      </w:r>
      <w:r>
        <w:rPr>
          <w:rFonts w:ascii="Arial" w:eastAsia="Arial" w:hAnsi="Arial" w:cs="Arial"/>
          <w:spacing w:val="2"/>
          <w:sz w:val="21"/>
          <w:szCs w:val="21"/>
        </w:rPr>
        <w:t>l</w:t>
      </w:r>
      <w:r>
        <w:rPr>
          <w:rFonts w:ascii="Arial" w:eastAsia="Arial" w:hAnsi="Arial" w:cs="Arial"/>
          <w:sz w:val="21"/>
          <w:szCs w:val="21"/>
        </w:rPr>
        <w:t>l</w:t>
      </w:r>
      <w:r>
        <w:rPr>
          <w:rFonts w:ascii="Arial" w:eastAsia="Arial" w:hAnsi="Arial" w:cs="Arial"/>
          <w:spacing w:val="20"/>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20"/>
          <w:sz w:val="21"/>
          <w:szCs w:val="21"/>
        </w:rPr>
        <w:t xml:space="preserve"> </w:t>
      </w:r>
      <w:r>
        <w:rPr>
          <w:rFonts w:ascii="Arial" w:eastAsia="Arial" w:hAnsi="Arial" w:cs="Arial"/>
          <w:spacing w:val="2"/>
          <w:sz w:val="21"/>
          <w:szCs w:val="21"/>
        </w:rPr>
        <w:t>u</w:t>
      </w:r>
      <w:r>
        <w:rPr>
          <w:rFonts w:ascii="Arial" w:eastAsia="Arial" w:hAnsi="Arial" w:cs="Arial"/>
          <w:sz w:val="21"/>
          <w:szCs w:val="21"/>
        </w:rPr>
        <w:t>lt</w:t>
      </w:r>
      <w:r>
        <w:rPr>
          <w:rFonts w:ascii="Arial" w:eastAsia="Arial" w:hAnsi="Arial" w:cs="Arial"/>
          <w:spacing w:val="2"/>
          <w:sz w:val="21"/>
          <w:szCs w:val="21"/>
        </w:rPr>
        <w:t>imatel</w:t>
      </w:r>
      <w:r>
        <w:rPr>
          <w:rFonts w:ascii="Arial" w:eastAsia="Arial" w:hAnsi="Arial" w:cs="Arial"/>
          <w:sz w:val="21"/>
          <w:szCs w:val="21"/>
        </w:rPr>
        <w:t>y</w:t>
      </w:r>
      <w:r>
        <w:rPr>
          <w:rFonts w:ascii="Arial" w:eastAsia="Arial" w:hAnsi="Arial" w:cs="Arial"/>
          <w:spacing w:val="38"/>
          <w:sz w:val="21"/>
          <w:szCs w:val="21"/>
        </w:rPr>
        <w:t xml:space="preserve"> </w:t>
      </w:r>
      <w:r>
        <w:rPr>
          <w:rFonts w:ascii="Arial" w:eastAsia="Arial" w:hAnsi="Arial" w:cs="Arial"/>
          <w:spacing w:val="2"/>
          <w:sz w:val="21"/>
          <w:szCs w:val="21"/>
        </w:rPr>
        <w:t>i</w:t>
      </w:r>
      <w:r>
        <w:rPr>
          <w:rFonts w:ascii="Arial" w:eastAsia="Arial" w:hAnsi="Arial" w:cs="Arial"/>
          <w:sz w:val="21"/>
          <w:szCs w:val="21"/>
        </w:rPr>
        <w:t>n</w:t>
      </w:r>
      <w:r>
        <w:rPr>
          <w:rFonts w:ascii="Arial" w:eastAsia="Arial" w:hAnsi="Arial" w:cs="Arial"/>
          <w:spacing w:val="16"/>
          <w:sz w:val="21"/>
          <w:szCs w:val="21"/>
        </w:rPr>
        <w:t xml:space="preserve"> </w:t>
      </w:r>
      <w:r>
        <w:rPr>
          <w:rFonts w:ascii="Arial" w:eastAsia="Arial" w:hAnsi="Arial" w:cs="Arial"/>
          <w:spacing w:val="2"/>
          <w:sz w:val="21"/>
          <w:szCs w:val="21"/>
        </w:rPr>
        <w:t>contr</w:t>
      </w:r>
      <w:r>
        <w:rPr>
          <w:rFonts w:ascii="Arial" w:eastAsia="Arial" w:hAnsi="Arial" w:cs="Arial"/>
          <w:sz w:val="21"/>
          <w:szCs w:val="21"/>
        </w:rPr>
        <w:t>ol</w:t>
      </w:r>
      <w:r>
        <w:rPr>
          <w:rFonts w:ascii="Arial" w:eastAsia="Arial" w:hAnsi="Arial" w:cs="Arial"/>
          <w:spacing w:val="32"/>
          <w:sz w:val="21"/>
          <w:szCs w:val="21"/>
        </w:rPr>
        <w:t xml:space="preserve"> </w:t>
      </w:r>
      <w:r>
        <w:rPr>
          <w:rFonts w:ascii="Arial" w:eastAsia="Arial" w:hAnsi="Arial" w:cs="Arial"/>
          <w:w w:val="103"/>
          <w:sz w:val="21"/>
          <w:szCs w:val="21"/>
        </w:rPr>
        <w:t xml:space="preserve">of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0"/>
          <w:sz w:val="21"/>
          <w:szCs w:val="21"/>
        </w:rPr>
        <w:t xml:space="preserve"> </w:t>
      </w:r>
      <w:r>
        <w:rPr>
          <w:rFonts w:ascii="Arial" w:eastAsia="Arial" w:hAnsi="Arial" w:cs="Arial"/>
          <w:spacing w:val="2"/>
          <w:sz w:val="21"/>
          <w:szCs w:val="21"/>
        </w:rPr>
        <w:t>Contrac</w:t>
      </w:r>
      <w:r>
        <w:rPr>
          <w:rFonts w:ascii="Arial" w:eastAsia="Arial" w:hAnsi="Arial" w:cs="Arial"/>
          <w:sz w:val="21"/>
          <w:szCs w:val="21"/>
        </w:rPr>
        <w:t>t</w:t>
      </w:r>
      <w:r>
        <w:rPr>
          <w:rFonts w:ascii="Arial" w:eastAsia="Arial" w:hAnsi="Arial" w:cs="Arial"/>
          <w:spacing w:val="18"/>
          <w:sz w:val="21"/>
          <w:szCs w:val="21"/>
        </w:rPr>
        <w:t xml:space="preserve"> </w:t>
      </w:r>
      <w:r>
        <w:rPr>
          <w:rFonts w:ascii="Arial" w:eastAsia="Arial" w:hAnsi="Arial" w:cs="Arial"/>
          <w:spacing w:val="2"/>
          <w:sz w:val="21"/>
          <w:szCs w:val="21"/>
        </w:rPr>
        <w:t>System</w:t>
      </w:r>
      <w:r>
        <w:rPr>
          <w:rFonts w:ascii="Arial" w:eastAsia="Arial" w:hAnsi="Arial" w:cs="Arial"/>
          <w:sz w:val="21"/>
          <w:szCs w:val="21"/>
        </w:rPr>
        <w:t>.</w:t>
      </w:r>
      <w:r>
        <w:rPr>
          <w:rFonts w:ascii="Arial" w:eastAsia="Arial" w:hAnsi="Arial" w:cs="Arial"/>
          <w:spacing w:val="17"/>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5"/>
          <w:sz w:val="21"/>
          <w:szCs w:val="21"/>
        </w:rPr>
        <w:t xml:space="preserve"> </w:t>
      </w:r>
      <w:r>
        <w:rPr>
          <w:rFonts w:ascii="Arial" w:eastAsia="Arial" w:hAnsi="Arial" w:cs="Arial"/>
          <w:spacing w:val="2"/>
          <w:sz w:val="21"/>
          <w:szCs w:val="21"/>
        </w:rPr>
        <w:t>Use</w:t>
      </w:r>
      <w:r>
        <w:rPr>
          <w:rFonts w:ascii="Arial" w:eastAsia="Arial" w:hAnsi="Arial" w:cs="Arial"/>
          <w:sz w:val="21"/>
          <w:szCs w:val="21"/>
        </w:rPr>
        <w:t>r</w:t>
      </w:r>
      <w:r>
        <w:rPr>
          <w:rFonts w:ascii="Arial" w:eastAsia="Arial" w:hAnsi="Arial" w:cs="Arial"/>
          <w:spacing w:val="5"/>
          <w:sz w:val="21"/>
          <w:szCs w:val="21"/>
        </w:rPr>
        <w:t xml:space="preserve"> </w:t>
      </w:r>
      <w:r>
        <w:rPr>
          <w:rFonts w:ascii="Arial" w:eastAsia="Arial" w:hAnsi="Arial" w:cs="Arial"/>
          <w:spacing w:val="2"/>
          <w:sz w:val="21"/>
          <w:szCs w:val="21"/>
        </w:rPr>
        <w:t>understand</w:t>
      </w:r>
      <w:r>
        <w:rPr>
          <w:rFonts w:ascii="Arial" w:eastAsia="Arial" w:hAnsi="Arial" w:cs="Arial"/>
          <w:sz w:val="21"/>
          <w:szCs w:val="21"/>
        </w:rPr>
        <w:t>s</w:t>
      </w:r>
      <w:r>
        <w:rPr>
          <w:rFonts w:ascii="Arial" w:eastAsia="Arial" w:hAnsi="Arial" w:cs="Arial"/>
          <w:spacing w:val="30"/>
          <w:sz w:val="21"/>
          <w:szCs w:val="21"/>
        </w:rPr>
        <w:t xml:space="preserve"> </w:t>
      </w:r>
      <w:r>
        <w:rPr>
          <w:rFonts w:ascii="Arial" w:eastAsia="Arial" w:hAnsi="Arial" w:cs="Arial"/>
          <w:spacing w:val="2"/>
          <w:sz w:val="21"/>
          <w:szCs w:val="21"/>
        </w:rPr>
        <w:t>tha</w:t>
      </w:r>
      <w:r>
        <w:rPr>
          <w:rFonts w:ascii="Arial" w:eastAsia="Arial" w:hAnsi="Arial" w:cs="Arial"/>
          <w:sz w:val="21"/>
          <w:szCs w:val="21"/>
        </w:rPr>
        <w:t>t</w:t>
      </w:r>
      <w:r>
        <w:rPr>
          <w:rFonts w:ascii="Arial" w:eastAsia="Arial" w:hAnsi="Arial" w:cs="Arial"/>
          <w:spacing w:val="3"/>
          <w:sz w:val="21"/>
          <w:szCs w:val="21"/>
        </w:rPr>
        <w:t xml:space="preserve"> </w:t>
      </w:r>
      <w:r w:rsidR="006E1D31">
        <w:rPr>
          <w:rFonts w:ascii="Arial" w:eastAsia="Arial" w:hAnsi="Arial" w:cs="Arial"/>
          <w:sz w:val="21"/>
          <w:szCs w:val="21"/>
        </w:rPr>
        <w:t>most of</w:t>
      </w:r>
      <w:r>
        <w:rPr>
          <w:rFonts w:ascii="Arial" w:eastAsia="Arial" w:hAnsi="Arial" w:cs="Arial"/>
          <w:spacing w:val="-3"/>
          <w:sz w:val="21"/>
          <w:szCs w:val="21"/>
        </w:rPr>
        <w:t xml:space="preserve"> </w:t>
      </w:r>
      <w:r>
        <w:rPr>
          <w:rFonts w:ascii="Arial" w:eastAsia="Arial" w:hAnsi="Arial" w:cs="Arial"/>
          <w:spacing w:val="2"/>
          <w:sz w:val="21"/>
          <w:szCs w:val="21"/>
        </w:rPr>
        <w:t>thes</w:t>
      </w:r>
      <w:r>
        <w:rPr>
          <w:rFonts w:ascii="Arial" w:eastAsia="Arial" w:hAnsi="Arial" w:cs="Arial"/>
          <w:sz w:val="21"/>
          <w:szCs w:val="21"/>
        </w:rPr>
        <w:t>e</w:t>
      </w:r>
      <w:r>
        <w:rPr>
          <w:rFonts w:ascii="Arial" w:eastAsia="Arial" w:hAnsi="Arial" w:cs="Arial"/>
          <w:spacing w:val="11"/>
          <w:sz w:val="21"/>
          <w:szCs w:val="21"/>
        </w:rPr>
        <w:t xml:space="preserve"> </w:t>
      </w:r>
      <w:r>
        <w:rPr>
          <w:rFonts w:ascii="Arial" w:eastAsia="Arial" w:hAnsi="Arial" w:cs="Arial"/>
          <w:spacing w:val="2"/>
          <w:sz w:val="21"/>
          <w:szCs w:val="21"/>
        </w:rPr>
        <w:t>miner</w:t>
      </w:r>
      <w:r>
        <w:rPr>
          <w:rFonts w:ascii="Arial" w:eastAsia="Arial" w:hAnsi="Arial" w:cs="Arial"/>
          <w:sz w:val="21"/>
          <w:szCs w:val="21"/>
        </w:rPr>
        <w:t>s</w:t>
      </w:r>
      <w:r>
        <w:rPr>
          <w:rFonts w:ascii="Arial" w:eastAsia="Arial" w:hAnsi="Arial" w:cs="Arial"/>
          <w:spacing w:val="12"/>
          <w:sz w:val="21"/>
          <w:szCs w:val="21"/>
        </w:rPr>
        <w:t xml:space="preserve"> </w:t>
      </w:r>
      <w:r>
        <w:rPr>
          <w:rFonts w:ascii="Arial" w:eastAsia="Arial" w:hAnsi="Arial" w:cs="Arial"/>
          <w:spacing w:val="2"/>
          <w:sz w:val="21"/>
          <w:szCs w:val="21"/>
        </w:rPr>
        <w:t>coul</w:t>
      </w:r>
      <w:r>
        <w:rPr>
          <w:rFonts w:ascii="Arial" w:eastAsia="Arial" w:hAnsi="Arial" w:cs="Arial"/>
          <w:sz w:val="21"/>
          <w:szCs w:val="21"/>
        </w:rPr>
        <w:t>d</w:t>
      </w:r>
      <w:r>
        <w:rPr>
          <w:rFonts w:ascii="Arial" w:eastAsia="Arial" w:hAnsi="Arial" w:cs="Arial"/>
          <w:spacing w:val="10"/>
          <w:sz w:val="21"/>
          <w:szCs w:val="21"/>
        </w:rPr>
        <w:t xml:space="preserve"> </w:t>
      </w:r>
      <w:r>
        <w:rPr>
          <w:rFonts w:ascii="Arial" w:eastAsia="Arial" w:hAnsi="Arial" w:cs="Arial"/>
          <w:spacing w:val="2"/>
          <w:w w:val="103"/>
          <w:sz w:val="21"/>
          <w:szCs w:val="21"/>
        </w:rPr>
        <w:t>agre</w:t>
      </w:r>
      <w:r>
        <w:rPr>
          <w:rFonts w:ascii="Arial" w:eastAsia="Arial" w:hAnsi="Arial" w:cs="Arial"/>
          <w:w w:val="103"/>
          <w:sz w:val="21"/>
          <w:szCs w:val="21"/>
        </w:rPr>
        <w:t xml:space="preserve">e </w:t>
      </w:r>
      <w:r>
        <w:rPr>
          <w:rFonts w:ascii="Arial" w:eastAsia="Arial" w:hAnsi="Arial" w:cs="Arial"/>
          <w:spacing w:val="2"/>
          <w:sz w:val="21"/>
          <w:szCs w:val="21"/>
        </w:rPr>
        <w:t>a</w:t>
      </w:r>
      <w:r>
        <w:rPr>
          <w:rFonts w:ascii="Arial" w:eastAsia="Arial" w:hAnsi="Arial" w:cs="Arial"/>
          <w:sz w:val="21"/>
          <w:szCs w:val="21"/>
        </w:rPr>
        <w:t>t</w:t>
      </w:r>
      <w:r>
        <w:rPr>
          <w:rFonts w:ascii="Arial" w:eastAsia="Arial" w:hAnsi="Arial" w:cs="Arial"/>
          <w:spacing w:val="-1"/>
          <w:sz w:val="21"/>
          <w:szCs w:val="21"/>
        </w:rPr>
        <w:t xml:space="preserve"> </w:t>
      </w:r>
      <w:r>
        <w:rPr>
          <w:rFonts w:ascii="Arial" w:eastAsia="Arial" w:hAnsi="Arial" w:cs="Arial"/>
          <w:spacing w:val="2"/>
          <w:sz w:val="21"/>
          <w:szCs w:val="21"/>
        </w:rPr>
        <w:t>an</w:t>
      </w:r>
      <w:r>
        <w:rPr>
          <w:rFonts w:ascii="Arial" w:eastAsia="Arial" w:hAnsi="Arial" w:cs="Arial"/>
          <w:sz w:val="21"/>
          <w:szCs w:val="21"/>
        </w:rPr>
        <w:t>y</w:t>
      </w:r>
      <w:r>
        <w:rPr>
          <w:rFonts w:ascii="Arial" w:eastAsia="Arial" w:hAnsi="Arial" w:cs="Arial"/>
          <w:spacing w:val="4"/>
          <w:sz w:val="21"/>
          <w:szCs w:val="21"/>
        </w:rPr>
        <w:t xml:space="preserve"> </w:t>
      </w:r>
      <w:r>
        <w:rPr>
          <w:rFonts w:ascii="Arial" w:eastAsia="Arial" w:hAnsi="Arial" w:cs="Arial"/>
          <w:spacing w:val="2"/>
          <w:sz w:val="21"/>
          <w:szCs w:val="21"/>
        </w:rPr>
        <w:t>poi</w:t>
      </w:r>
      <w:r>
        <w:rPr>
          <w:rFonts w:ascii="Arial" w:eastAsia="Arial" w:hAnsi="Arial" w:cs="Arial"/>
          <w:sz w:val="21"/>
          <w:szCs w:val="21"/>
        </w:rPr>
        <w:t>nt</w:t>
      </w:r>
      <w:r>
        <w:rPr>
          <w:rFonts w:ascii="Arial" w:eastAsia="Arial" w:hAnsi="Arial" w:cs="Arial"/>
          <w:spacing w:val="9"/>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mak</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chang</w:t>
      </w:r>
      <w:r>
        <w:rPr>
          <w:rFonts w:ascii="Arial" w:eastAsia="Arial" w:hAnsi="Arial" w:cs="Arial"/>
          <w:spacing w:val="1"/>
          <w:sz w:val="21"/>
          <w:szCs w:val="21"/>
        </w:rPr>
        <w:t>e</w:t>
      </w:r>
      <w:r>
        <w:rPr>
          <w:rFonts w:ascii="Arial" w:eastAsia="Arial" w:hAnsi="Arial" w:cs="Arial"/>
          <w:sz w:val="21"/>
          <w:szCs w:val="21"/>
        </w:rPr>
        <w:t>s</w:t>
      </w:r>
      <w:r>
        <w:rPr>
          <w:rFonts w:ascii="Arial" w:eastAsia="Arial" w:hAnsi="Arial" w:cs="Arial"/>
          <w:spacing w:val="19"/>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z w:val="21"/>
          <w:szCs w:val="21"/>
        </w:rPr>
        <w:t>o</w:t>
      </w:r>
      <w:r>
        <w:rPr>
          <w:rFonts w:ascii="Arial" w:eastAsia="Arial" w:hAnsi="Arial" w:cs="Arial"/>
          <w:spacing w:val="2"/>
          <w:sz w:val="21"/>
          <w:szCs w:val="21"/>
        </w:rPr>
        <w:t>f</w:t>
      </w:r>
      <w:r>
        <w:rPr>
          <w:rFonts w:ascii="Arial" w:eastAsia="Arial" w:hAnsi="Arial" w:cs="Arial"/>
          <w:sz w:val="21"/>
          <w:szCs w:val="21"/>
        </w:rPr>
        <w:t>f</w:t>
      </w:r>
      <w:r>
        <w:rPr>
          <w:rFonts w:ascii="Arial" w:eastAsia="Arial" w:hAnsi="Arial" w:cs="Arial"/>
          <w:spacing w:val="2"/>
          <w:sz w:val="21"/>
          <w:szCs w:val="21"/>
        </w:rPr>
        <w:t>ici</w:t>
      </w:r>
      <w:r>
        <w:rPr>
          <w:rFonts w:ascii="Arial" w:eastAsia="Arial" w:hAnsi="Arial" w:cs="Arial"/>
          <w:sz w:val="21"/>
          <w:szCs w:val="21"/>
        </w:rPr>
        <w:t>al</w:t>
      </w:r>
      <w:r>
        <w:rPr>
          <w:rFonts w:ascii="Arial" w:eastAsia="Arial" w:hAnsi="Arial" w:cs="Arial"/>
          <w:spacing w:val="13"/>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3"/>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20"/>
          <w:sz w:val="21"/>
          <w:szCs w:val="21"/>
        </w:rPr>
        <w:t xml:space="preserve"> </w:t>
      </w:r>
      <w:r>
        <w:rPr>
          <w:rFonts w:ascii="Arial" w:eastAsia="Arial" w:hAnsi="Arial" w:cs="Arial"/>
          <w:spacing w:val="2"/>
          <w:sz w:val="21"/>
          <w:szCs w:val="21"/>
        </w:rPr>
        <w:t>Syste</w:t>
      </w:r>
      <w:r>
        <w:rPr>
          <w:rFonts w:ascii="Arial" w:eastAsia="Arial" w:hAnsi="Arial" w:cs="Arial"/>
          <w:sz w:val="21"/>
          <w:szCs w:val="21"/>
        </w:rPr>
        <w:t>m</w:t>
      </w:r>
      <w:r>
        <w:rPr>
          <w:rFonts w:ascii="Arial" w:eastAsia="Arial" w:hAnsi="Arial" w:cs="Arial"/>
          <w:spacing w:val="19"/>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6"/>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ru</w:t>
      </w:r>
      <w:r>
        <w:rPr>
          <w:rFonts w:ascii="Arial" w:eastAsia="Arial" w:hAnsi="Arial" w:cs="Arial"/>
          <w:sz w:val="21"/>
          <w:szCs w:val="21"/>
        </w:rPr>
        <w:t>n</w:t>
      </w:r>
      <w:r>
        <w:rPr>
          <w:rFonts w:ascii="Arial" w:eastAsia="Arial" w:hAnsi="Arial" w:cs="Arial"/>
          <w:spacing w:val="4"/>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2"/>
          <w:sz w:val="21"/>
          <w:szCs w:val="21"/>
        </w:rPr>
        <w:t>ne</w:t>
      </w:r>
      <w:r>
        <w:rPr>
          <w:rFonts w:ascii="Arial" w:eastAsia="Arial" w:hAnsi="Arial" w:cs="Arial"/>
          <w:sz w:val="21"/>
          <w:szCs w:val="21"/>
        </w:rPr>
        <w:t>w</w:t>
      </w:r>
      <w:r>
        <w:rPr>
          <w:rFonts w:ascii="Arial" w:eastAsia="Arial" w:hAnsi="Arial" w:cs="Arial"/>
          <w:spacing w:val="13"/>
          <w:sz w:val="21"/>
          <w:szCs w:val="21"/>
        </w:rPr>
        <w:t xml:space="preserve"> </w:t>
      </w:r>
      <w:r>
        <w:rPr>
          <w:rFonts w:ascii="Arial" w:eastAsia="Arial" w:hAnsi="Arial" w:cs="Arial"/>
          <w:spacing w:val="2"/>
          <w:w w:val="103"/>
          <w:sz w:val="21"/>
          <w:szCs w:val="21"/>
        </w:rPr>
        <w:t>v</w:t>
      </w:r>
      <w:r>
        <w:rPr>
          <w:rFonts w:ascii="Arial" w:eastAsia="Arial" w:hAnsi="Arial" w:cs="Arial"/>
          <w:w w:val="103"/>
          <w:sz w:val="21"/>
          <w:szCs w:val="21"/>
        </w:rPr>
        <w:t>e</w:t>
      </w:r>
      <w:r>
        <w:rPr>
          <w:rFonts w:ascii="Arial" w:eastAsia="Arial" w:hAnsi="Arial" w:cs="Arial"/>
          <w:spacing w:val="2"/>
          <w:w w:val="103"/>
          <w:sz w:val="21"/>
          <w:szCs w:val="21"/>
        </w:rPr>
        <w:t>rsio</w:t>
      </w:r>
      <w:r>
        <w:rPr>
          <w:rFonts w:ascii="Arial" w:eastAsia="Arial" w:hAnsi="Arial" w:cs="Arial"/>
          <w:w w:val="103"/>
          <w:sz w:val="21"/>
          <w:szCs w:val="21"/>
        </w:rPr>
        <w:t xml:space="preserve">n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4"/>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1"/>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17"/>
          <w:sz w:val="21"/>
          <w:szCs w:val="21"/>
        </w:rPr>
        <w:t xml:space="preserve"> </w:t>
      </w:r>
      <w:r>
        <w:rPr>
          <w:rFonts w:ascii="Arial" w:eastAsia="Arial" w:hAnsi="Arial" w:cs="Arial"/>
          <w:spacing w:val="2"/>
          <w:sz w:val="21"/>
          <w:szCs w:val="21"/>
        </w:rPr>
        <w:t>Contra</w:t>
      </w:r>
      <w:r>
        <w:rPr>
          <w:rFonts w:ascii="Arial" w:eastAsia="Arial" w:hAnsi="Arial" w:cs="Arial"/>
          <w:sz w:val="21"/>
          <w:szCs w:val="21"/>
        </w:rPr>
        <w:t>ct</w:t>
      </w:r>
      <w:r>
        <w:rPr>
          <w:rFonts w:ascii="Arial" w:eastAsia="Arial" w:hAnsi="Arial" w:cs="Arial"/>
          <w:spacing w:val="27"/>
          <w:sz w:val="21"/>
          <w:szCs w:val="21"/>
        </w:rPr>
        <w:t xml:space="preserve"> </w:t>
      </w:r>
      <w:r>
        <w:rPr>
          <w:rFonts w:ascii="Arial" w:eastAsia="Arial" w:hAnsi="Arial" w:cs="Arial"/>
          <w:spacing w:val="2"/>
          <w:sz w:val="21"/>
          <w:szCs w:val="21"/>
        </w:rPr>
        <w:t>Sy</w:t>
      </w:r>
      <w:r>
        <w:rPr>
          <w:rFonts w:ascii="Arial" w:eastAsia="Arial" w:hAnsi="Arial" w:cs="Arial"/>
          <w:sz w:val="21"/>
          <w:szCs w:val="21"/>
        </w:rPr>
        <w:t>s</w:t>
      </w:r>
      <w:r>
        <w:rPr>
          <w:rFonts w:ascii="Arial" w:eastAsia="Arial" w:hAnsi="Arial" w:cs="Arial"/>
          <w:spacing w:val="2"/>
          <w:sz w:val="21"/>
          <w:szCs w:val="21"/>
        </w:rPr>
        <w:t>tem</w:t>
      </w:r>
      <w:r>
        <w:rPr>
          <w:rFonts w:ascii="Arial" w:eastAsia="Arial" w:hAnsi="Arial" w:cs="Arial"/>
          <w:sz w:val="21"/>
          <w:szCs w:val="21"/>
        </w:rPr>
        <w:t>.</w:t>
      </w:r>
      <w:r>
        <w:rPr>
          <w:rFonts w:ascii="Arial" w:eastAsia="Arial" w:hAnsi="Arial" w:cs="Arial"/>
          <w:spacing w:val="26"/>
          <w:sz w:val="21"/>
          <w:szCs w:val="21"/>
        </w:rPr>
        <w:t xml:space="preserve"> </w:t>
      </w:r>
      <w:r>
        <w:rPr>
          <w:rFonts w:ascii="Arial" w:eastAsia="Arial" w:hAnsi="Arial" w:cs="Arial"/>
          <w:spacing w:val="2"/>
          <w:sz w:val="21"/>
          <w:szCs w:val="21"/>
        </w:rPr>
        <w:t>Suc</w:t>
      </w:r>
      <w:r>
        <w:rPr>
          <w:rFonts w:ascii="Arial" w:eastAsia="Arial" w:hAnsi="Arial" w:cs="Arial"/>
          <w:sz w:val="21"/>
          <w:szCs w:val="21"/>
        </w:rPr>
        <w:t>h</w:t>
      </w:r>
      <w:r>
        <w:rPr>
          <w:rFonts w:ascii="Arial" w:eastAsia="Arial" w:hAnsi="Arial" w:cs="Arial"/>
          <w:spacing w:val="16"/>
          <w:sz w:val="21"/>
          <w:szCs w:val="21"/>
        </w:rPr>
        <w:t xml:space="preserve"> </w:t>
      </w:r>
      <w:r>
        <w:rPr>
          <w:rFonts w:ascii="Arial" w:eastAsia="Arial" w:hAnsi="Arial" w:cs="Arial"/>
          <w:sz w:val="21"/>
          <w:szCs w:val="21"/>
        </w:rPr>
        <w:t>a</w:t>
      </w:r>
      <w:r>
        <w:rPr>
          <w:rFonts w:ascii="Arial" w:eastAsia="Arial" w:hAnsi="Arial" w:cs="Arial"/>
          <w:spacing w:val="4"/>
          <w:sz w:val="21"/>
          <w:szCs w:val="21"/>
        </w:rPr>
        <w:t xml:space="preserve"> </w:t>
      </w:r>
      <w:r>
        <w:rPr>
          <w:rFonts w:ascii="Arial" w:eastAsia="Arial" w:hAnsi="Arial" w:cs="Arial"/>
          <w:spacing w:val="2"/>
          <w:sz w:val="21"/>
          <w:szCs w:val="21"/>
        </w:rPr>
        <w:t>scena</w:t>
      </w:r>
      <w:r>
        <w:rPr>
          <w:rFonts w:ascii="Arial" w:eastAsia="Arial" w:hAnsi="Arial" w:cs="Arial"/>
          <w:sz w:val="21"/>
          <w:szCs w:val="21"/>
        </w:rPr>
        <w:t>r</w:t>
      </w:r>
      <w:r>
        <w:rPr>
          <w:rFonts w:ascii="Arial" w:eastAsia="Arial" w:hAnsi="Arial" w:cs="Arial"/>
          <w:spacing w:val="2"/>
          <w:sz w:val="21"/>
          <w:szCs w:val="21"/>
        </w:rPr>
        <w:t>i</w:t>
      </w:r>
      <w:r>
        <w:rPr>
          <w:rFonts w:ascii="Arial" w:eastAsia="Arial" w:hAnsi="Arial" w:cs="Arial"/>
          <w:sz w:val="21"/>
          <w:szCs w:val="21"/>
        </w:rPr>
        <w:t>o</w:t>
      </w:r>
      <w:r>
        <w:rPr>
          <w:rFonts w:ascii="Arial" w:eastAsia="Arial" w:hAnsi="Arial" w:cs="Arial"/>
          <w:spacing w:val="27"/>
          <w:sz w:val="21"/>
          <w:szCs w:val="21"/>
        </w:rPr>
        <w:t xml:space="preserve"> </w:t>
      </w:r>
      <w:r>
        <w:rPr>
          <w:rFonts w:ascii="Arial" w:eastAsia="Arial" w:hAnsi="Arial" w:cs="Arial"/>
          <w:spacing w:val="2"/>
          <w:sz w:val="21"/>
          <w:szCs w:val="21"/>
        </w:rPr>
        <w:t>coul</w:t>
      </w:r>
      <w:r>
        <w:rPr>
          <w:rFonts w:ascii="Arial" w:eastAsia="Arial" w:hAnsi="Arial" w:cs="Arial"/>
          <w:sz w:val="21"/>
          <w:szCs w:val="21"/>
        </w:rPr>
        <w:t>d</w:t>
      </w:r>
      <w:r>
        <w:rPr>
          <w:rFonts w:ascii="Arial" w:eastAsia="Arial" w:hAnsi="Arial" w:cs="Arial"/>
          <w:spacing w:val="15"/>
          <w:sz w:val="21"/>
          <w:szCs w:val="21"/>
        </w:rPr>
        <w:t xml:space="preserve"> </w:t>
      </w:r>
      <w:r>
        <w:rPr>
          <w:rFonts w:ascii="Arial" w:eastAsia="Arial" w:hAnsi="Arial" w:cs="Arial"/>
          <w:spacing w:val="2"/>
          <w:sz w:val="21"/>
          <w:szCs w:val="21"/>
        </w:rPr>
        <w:t>lea</w:t>
      </w:r>
      <w:r>
        <w:rPr>
          <w:rFonts w:ascii="Arial" w:eastAsia="Arial" w:hAnsi="Arial" w:cs="Arial"/>
          <w:sz w:val="21"/>
          <w:szCs w:val="21"/>
        </w:rPr>
        <w:t>d</w:t>
      </w:r>
      <w:r>
        <w:rPr>
          <w:rFonts w:ascii="Arial" w:eastAsia="Arial" w:hAnsi="Arial" w:cs="Arial"/>
          <w:spacing w:val="14"/>
          <w:sz w:val="21"/>
          <w:szCs w:val="21"/>
        </w:rPr>
        <w:t xml:space="preserve">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6"/>
          <w:sz w:val="21"/>
          <w:szCs w:val="21"/>
        </w:rPr>
        <w:t xml:space="preserve"> </w:t>
      </w:r>
      <w:r w:rsidR="006E1D31">
        <w:rPr>
          <w:rFonts w:ascii="Arial" w:eastAsia="Arial" w:hAnsi="Arial" w:cs="Arial"/>
          <w:spacing w:val="2"/>
          <w:sz w:val="21"/>
          <w:szCs w:val="21"/>
        </w:rPr>
        <w:t>UMC</w:t>
      </w:r>
      <w:r>
        <w:rPr>
          <w:rFonts w:ascii="Arial" w:eastAsia="Arial" w:hAnsi="Arial" w:cs="Arial"/>
          <w:spacing w:val="17"/>
          <w:sz w:val="21"/>
          <w:szCs w:val="21"/>
        </w:rPr>
        <w:t xml:space="preserve"> </w:t>
      </w:r>
      <w:r>
        <w:rPr>
          <w:rFonts w:ascii="Arial" w:eastAsia="Arial" w:hAnsi="Arial" w:cs="Arial"/>
          <w:spacing w:val="2"/>
          <w:sz w:val="21"/>
          <w:szCs w:val="21"/>
        </w:rPr>
        <w:t>losin</w:t>
      </w:r>
      <w:r>
        <w:rPr>
          <w:rFonts w:ascii="Arial" w:eastAsia="Arial" w:hAnsi="Arial" w:cs="Arial"/>
          <w:sz w:val="21"/>
          <w:szCs w:val="21"/>
        </w:rPr>
        <w:t>g</w:t>
      </w:r>
      <w:r>
        <w:rPr>
          <w:rFonts w:ascii="Arial" w:eastAsia="Arial" w:hAnsi="Arial" w:cs="Arial"/>
          <w:spacing w:val="19"/>
          <w:sz w:val="21"/>
          <w:szCs w:val="21"/>
        </w:rPr>
        <w:t xml:space="preserve"> </w:t>
      </w:r>
      <w:r>
        <w:rPr>
          <w:rFonts w:ascii="Arial" w:eastAsia="Arial" w:hAnsi="Arial" w:cs="Arial"/>
          <w:spacing w:val="2"/>
          <w:sz w:val="21"/>
          <w:szCs w:val="21"/>
        </w:rPr>
        <w:t>in</w:t>
      </w:r>
      <w:r>
        <w:rPr>
          <w:rFonts w:ascii="Arial" w:eastAsia="Arial" w:hAnsi="Arial" w:cs="Arial"/>
          <w:sz w:val="21"/>
          <w:szCs w:val="21"/>
        </w:rPr>
        <w:t>t</w:t>
      </w:r>
      <w:r>
        <w:rPr>
          <w:rFonts w:ascii="Arial" w:eastAsia="Arial" w:hAnsi="Arial" w:cs="Arial"/>
          <w:spacing w:val="2"/>
          <w:sz w:val="21"/>
          <w:szCs w:val="21"/>
        </w:rPr>
        <w:t>rin</w:t>
      </w:r>
      <w:r>
        <w:rPr>
          <w:rFonts w:ascii="Arial" w:eastAsia="Arial" w:hAnsi="Arial" w:cs="Arial"/>
          <w:sz w:val="21"/>
          <w:szCs w:val="21"/>
        </w:rPr>
        <w:t>s</w:t>
      </w:r>
      <w:r>
        <w:rPr>
          <w:rFonts w:ascii="Arial" w:eastAsia="Arial" w:hAnsi="Arial" w:cs="Arial"/>
          <w:spacing w:val="2"/>
          <w:sz w:val="21"/>
          <w:szCs w:val="21"/>
        </w:rPr>
        <w:t>i</w:t>
      </w:r>
      <w:r>
        <w:rPr>
          <w:rFonts w:ascii="Arial" w:eastAsia="Arial" w:hAnsi="Arial" w:cs="Arial"/>
          <w:sz w:val="21"/>
          <w:szCs w:val="21"/>
        </w:rPr>
        <w:t>c</w:t>
      </w:r>
      <w:r>
        <w:rPr>
          <w:rFonts w:ascii="Arial" w:eastAsia="Arial" w:hAnsi="Arial" w:cs="Arial"/>
          <w:spacing w:val="24"/>
          <w:sz w:val="21"/>
          <w:szCs w:val="21"/>
        </w:rPr>
        <w:t xml:space="preserve"> </w:t>
      </w:r>
      <w:r>
        <w:rPr>
          <w:rFonts w:ascii="Arial" w:eastAsia="Arial" w:hAnsi="Arial" w:cs="Arial"/>
          <w:spacing w:val="2"/>
          <w:w w:val="103"/>
          <w:sz w:val="21"/>
          <w:szCs w:val="21"/>
        </w:rPr>
        <w:t>v</w:t>
      </w:r>
      <w:r>
        <w:rPr>
          <w:rFonts w:ascii="Arial" w:eastAsia="Arial" w:hAnsi="Arial" w:cs="Arial"/>
          <w:w w:val="103"/>
          <w:sz w:val="21"/>
          <w:szCs w:val="21"/>
        </w:rPr>
        <w:t>a</w:t>
      </w:r>
      <w:r>
        <w:rPr>
          <w:rFonts w:ascii="Arial" w:eastAsia="Arial" w:hAnsi="Arial" w:cs="Arial"/>
          <w:spacing w:val="2"/>
          <w:w w:val="103"/>
          <w:sz w:val="21"/>
          <w:szCs w:val="21"/>
        </w:rPr>
        <w:t>lue</w:t>
      </w:r>
      <w:r>
        <w:rPr>
          <w:rFonts w:ascii="Arial" w:eastAsia="Arial" w:hAnsi="Arial" w:cs="Arial"/>
          <w:w w:val="103"/>
          <w:sz w:val="21"/>
          <w:szCs w:val="21"/>
        </w:rPr>
        <w:t>.</w:t>
      </w:r>
    </w:p>
    <w:p w:rsidR="008F263D" w:rsidRDefault="008F263D" w:rsidP="006E1D31">
      <w:pPr>
        <w:spacing w:before="20"/>
        <w:contextualSpacing/>
        <w:rPr>
          <w:sz w:val="22"/>
          <w:szCs w:val="22"/>
        </w:rPr>
      </w:pPr>
    </w:p>
    <w:p w:rsidR="008F263D" w:rsidRDefault="004B5D9E" w:rsidP="006E1D31">
      <w:pPr>
        <w:ind w:left="408" w:right="77" w:hanging="296"/>
        <w:contextualSpacing/>
        <w:rPr>
          <w:rFonts w:ascii="Arial" w:eastAsia="Arial" w:hAnsi="Arial" w:cs="Arial"/>
          <w:sz w:val="21"/>
          <w:szCs w:val="21"/>
        </w:rPr>
      </w:pPr>
      <w:r>
        <w:rPr>
          <w:spacing w:val="1"/>
          <w:sz w:val="16"/>
          <w:szCs w:val="16"/>
        </w:rPr>
        <w:t>3</w:t>
      </w:r>
      <w:r w:rsidR="008E4E56">
        <w:rPr>
          <w:sz w:val="16"/>
          <w:szCs w:val="16"/>
        </w:rPr>
        <w:t>7</w:t>
      </w:r>
      <w:r>
        <w:rPr>
          <w:sz w:val="16"/>
          <w:szCs w:val="16"/>
        </w:rPr>
        <w:t xml:space="preserve">  </w:t>
      </w:r>
      <w:r>
        <w:rPr>
          <w:spacing w:val="13"/>
          <w:sz w:val="16"/>
          <w:szCs w:val="16"/>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47"/>
          <w:sz w:val="21"/>
          <w:szCs w:val="21"/>
        </w:rPr>
        <w:t xml:space="preserve"> </w:t>
      </w:r>
      <w:r>
        <w:rPr>
          <w:rFonts w:ascii="Arial" w:eastAsia="Arial" w:hAnsi="Arial" w:cs="Arial"/>
          <w:spacing w:val="2"/>
          <w:sz w:val="21"/>
          <w:szCs w:val="21"/>
        </w:rPr>
        <w:t>Smar</w:t>
      </w:r>
      <w:r>
        <w:rPr>
          <w:rFonts w:ascii="Arial" w:eastAsia="Arial" w:hAnsi="Arial" w:cs="Arial"/>
          <w:sz w:val="21"/>
          <w:szCs w:val="21"/>
        </w:rPr>
        <w:t>t</w:t>
      </w:r>
      <w:r>
        <w:rPr>
          <w:rFonts w:ascii="Arial" w:eastAsia="Arial" w:hAnsi="Arial" w:cs="Arial"/>
          <w:spacing w:val="53"/>
          <w:sz w:val="21"/>
          <w:szCs w:val="21"/>
        </w:rPr>
        <w:t xml:space="preserve"> </w:t>
      </w:r>
      <w:r w:rsidR="006E1D31">
        <w:rPr>
          <w:rFonts w:ascii="Arial" w:eastAsia="Arial" w:hAnsi="Arial" w:cs="Arial"/>
          <w:spacing w:val="2"/>
          <w:sz w:val="21"/>
          <w:szCs w:val="21"/>
        </w:rPr>
        <w:t>Contra</w:t>
      </w:r>
      <w:r w:rsidR="006E1D31">
        <w:rPr>
          <w:rFonts w:ascii="Arial" w:eastAsia="Arial" w:hAnsi="Arial" w:cs="Arial"/>
          <w:sz w:val="21"/>
          <w:szCs w:val="21"/>
        </w:rPr>
        <w:t xml:space="preserve">ct </w:t>
      </w:r>
      <w:r w:rsidR="006E1D31">
        <w:rPr>
          <w:rFonts w:ascii="Arial" w:eastAsia="Arial" w:hAnsi="Arial" w:cs="Arial"/>
          <w:spacing w:val="1"/>
          <w:sz w:val="21"/>
          <w:szCs w:val="21"/>
        </w:rPr>
        <w:t>System</w:t>
      </w:r>
      <w:r>
        <w:rPr>
          <w:rFonts w:ascii="Arial" w:eastAsia="Arial" w:hAnsi="Arial" w:cs="Arial"/>
          <w:spacing w:val="54"/>
          <w:sz w:val="21"/>
          <w:szCs w:val="21"/>
        </w:rPr>
        <w:t xml:space="preserve"> </w:t>
      </w:r>
      <w:r w:rsidR="006E1D31">
        <w:rPr>
          <w:rFonts w:ascii="Arial" w:eastAsia="Arial" w:hAnsi="Arial" w:cs="Arial"/>
          <w:spacing w:val="2"/>
          <w:sz w:val="21"/>
          <w:szCs w:val="21"/>
        </w:rPr>
        <w:t>i</w:t>
      </w:r>
      <w:r w:rsidR="006E1D31">
        <w:rPr>
          <w:rFonts w:ascii="Arial" w:eastAsia="Arial" w:hAnsi="Arial" w:cs="Arial"/>
          <w:sz w:val="21"/>
          <w:szCs w:val="21"/>
        </w:rPr>
        <w:t>s</w:t>
      </w:r>
      <w:r w:rsidR="006E1D31">
        <w:rPr>
          <w:rFonts w:ascii="Arial" w:eastAsia="Arial" w:hAnsi="Arial" w:cs="Arial"/>
          <w:spacing w:val="40"/>
          <w:sz w:val="21"/>
          <w:szCs w:val="21"/>
        </w:rPr>
        <w:t xml:space="preserve"> </w:t>
      </w:r>
      <w:r w:rsidR="006E1D31">
        <w:rPr>
          <w:rFonts w:ascii="Arial" w:eastAsia="Arial" w:hAnsi="Arial" w:cs="Arial"/>
          <w:spacing w:val="2"/>
          <w:sz w:val="21"/>
          <w:szCs w:val="21"/>
        </w:rPr>
        <w:t>in</w:t>
      </w:r>
      <w:r>
        <w:rPr>
          <w:rFonts w:ascii="Arial" w:eastAsia="Arial" w:hAnsi="Arial" w:cs="Arial"/>
          <w:spacing w:val="41"/>
          <w:sz w:val="21"/>
          <w:szCs w:val="21"/>
        </w:rPr>
        <w:t xml:space="preserve"> </w:t>
      </w:r>
      <w:r w:rsidR="008872E7">
        <w:rPr>
          <w:rFonts w:ascii="Arial" w:eastAsia="Arial" w:hAnsi="Arial" w:cs="Arial"/>
          <w:sz w:val="21"/>
          <w:szCs w:val="21"/>
        </w:rPr>
        <w:t>Redmond</w:t>
      </w:r>
      <w:r>
        <w:rPr>
          <w:rFonts w:ascii="Arial" w:eastAsia="Arial" w:hAnsi="Arial" w:cs="Arial"/>
          <w:sz w:val="21"/>
          <w:szCs w:val="21"/>
        </w:rPr>
        <w:t xml:space="preserve">. </w:t>
      </w:r>
      <w:r>
        <w:rPr>
          <w:rFonts w:ascii="Arial" w:eastAsia="Arial" w:hAnsi="Arial" w:cs="Arial"/>
          <w:spacing w:val="2"/>
          <w:sz w:val="21"/>
          <w:szCs w:val="21"/>
        </w:rPr>
        <w:t xml:space="preserve"> </w:t>
      </w:r>
      <w:r w:rsidR="006E1D31">
        <w:rPr>
          <w:rFonts w:ascii="Arial" w:eastAsia="Arial" w:hAnsi="Arial" w:cs="Arial"/>
          <w:spacing w:val="2"/>
          <w:sz w:val="21"/>
          <w:szCs w:val="21"/>
        </w:rPr>
        <w:t>Consequently</w:t>
      </w:r>
      <w:r w:rsidR="006E1D31">
        <w:rPr>
          <w:rFonts w:ascii="Arial" w:eastAsia="Arial" w:hAnsi="Arial" w:cs="Arial"/>
          <w:sz w:val="21"/>
          <w:szCs w:val="21"/>
        </w:rPr>
        <w:t xml:space="preserve">, </w:t>
      </w:r>
      <w:r w:rsidR="006E1D31">
        <w:rPr>
          <w:rFonts w:ascii="Arial" w:eastAsia="Arial" w:hAnsi="Arial" w:cs="Arial"/>
          <w:spacing w:val="16"/>
          <w:sz w:val="21"/>
          <w:szCs w:val="21"/>
        </w:rPr>
        <w:t>the</w:t>
      </w:r>
      <w:r>
        <w:rPr>
          <w:rFonts w:ascii="Arial" w:eastAsia="Arial" w:hAnsi="Arial" w:cs="Arial"/>
          <w:spacing w:val="45"/>
          <w:sz w:val="21"/>
          <w:szCs w:val="21"/>
        </w:rPr>
        <w:t xml:space="preserve"> </w:t>
      </w:r>
      <w:r w:rsidR="006E1D31">
        <w:rPr>
          <w:rFonts w:ascii="Arial" w:eastAsia="Arial" w:hAnsi="Arial" w:cs="Arial"/>
          <w:spacing w:val="2"/>
          <w:sz w:val="21"/>
          <w:szCs w:val="21"/>
        </w:rPr>
        <w:t>UMC</w:t>
      </w:r>
      <w:r>
        <w:rPr>
          <w:rFonts w:ascii="Arial" w:eastAsia="Arial" w:hAnsi="Arial" w:cs="Arial"/>
          <w:spacing w:val="50"/>
          <w:sz w:val="21"/>
          <w:szCs w:val="21"/>
        </w:rPr>
        <w:t xml:space="preserve"> </w:t>
      </w:r>
      <w:r w:rsidR="006E1D31">
        <w:rPr>
          <w:rFonts w:ascii="Arial" w:eastAsia="Arial" w:hAnsi="Arial" w:cs="Arial"/>
          <w:spacing w:val="2"/>
          <w:sz w:val="21"/>
          <w:szCs w:val="21"/>
        </w:rPr>
        <w:t>creatio</w:t>
      </w:r>
      <w:r w:rsidR="006E1D31">
        <w:rPr>
          <w:rFonts w:ascii="Arial" w:eastAsia="Arial" w:hAnsi="Arial" w:cs="Arial"/>
          <w:sz w:val="21"/>
          <w:szCs w:val="21"/>
        </w:rPr>
        <w:t>n and</w:t>
      </w:r>
      <w:r>
        <w:rPr>
          <w:rFonts w:ascii="Arial" w:eastAsia="Arial" w:hAnsi="Arial" w:cs="Arial"/>
          <w:w w:val="103"/>
          <w:sz w:val="21"/>
          <w:szCs w:val="21"/>
        </w:rPr>
        <w:t xml:space="preserve"> </w:t>
      </w:r>
      <w:r>
        <w:rPr>
          <w:rFonts w:ascii="Arial" w:eastAsia="Arial" w:hAnsi="Arial" w:cs="Arial"/>
          <w:spacing w:val="2"/>
          <w:sz w:val="21"/>
          <w:szCs w:val="21"/>
        </w:rPr>
        <w:t>a</w:t>
      </w:r>
      <w:r>
        <w:rPr>
          <w:rFonts w:ascii="Arial" w:eastAsia="Arial" w:hAnsi="Arial" w:cs="Arial"/>
          <w:sz w:val="21"/>
          <w:szCs w:val="21"/>
        </w:rPr>
        <w:t>l</w:t>
      </w:r>
      <w:r>
        <w:rPr>
          <w:rFonts w:ascii="Arial" w:eastAsia="Arial" w:hAnsi="Arial" w:cs="Arial"/>
          <w:spacing w:val="2"/>
          <w:sz w:val="21"/>
          <w:szCs w:val="21"/>
        </w:rPr>
        <w:t>loca</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32"/>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12"/>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3"/>
          <w:sz w:val="21"/>
          <w:szCs w:val="21"/>
        </w:rPr>
        <w:t xml:space="preserve"> </w:t>
      </w:r>
      <w:r>
        <w:rPr>
          <w:rFonts w:ascii="Arial" w:eastAsia="Arial" w:hAnsi="Arial" w:cs="Arial"/>
          <w:spacing w:val="2"/>
          <w:sz w:val="21"/>
          <w:szCs w:val="21"/>
        </w:rPr>
        <w:t>assignmen</w:t>
      </w:r>
      <w:r>
        <w:rPr>
          <w:rFonts w:ascii="Arial" w:eastAsia="Arial" w:hAnsi="Arial" w:cs="Arial"/>
          <w:sz w:val="21"/>
          <w:szCs w:val="21"/>
        </w:rPr>
        <w:t>t</w:t>
      </w:r>
      <w:r>
        <w:rPr>
          <w:rFonts w:ascii="Arial" w:eastAsia="Arial" w:hAnsi="Arial" w:cs="Arial"/>
          <w:spacing w:val="36"/>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7"/>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3"/>
          <w:sz w:val="21"/>
          <w:szCs w:val="21"/>
        </w:rPr>
        <w:t xml:space="preserve"> </w:t>
      </w:r>
      <w:r>
        <w:rPr>
          <w:rFonts w:ascii="Arial" w:eastAsia="Arial" w:hAnsi="Arial" w:cs="Arial"/>
          <w:spacing w:val="2"/>
          <w:sz w:val="21"/>
          <w:szCs w:val="21"/>
        </w:rPr>
        <w:t>dev</w:t>
      </w:r>
      <w:r>
        <w:rPr>
          <w:rFonts w:ascii="Arial" w:eastAsia="Arial" w:hAnsi="Arial" w:cs="Arial"/>
          <w:sz w:val="21"/>
          <w:szCs w:val="21"/>
        </w:rPr>
        <w:t>e</w:t>
      </w:r>
      <w:r>
        <w:rPr>
          <w:rFonts w:ascii="Arial" w:eastAsia="Arial" w:hAnsi="Arial" w:cs="Arial"/>
          <w:spacing w:val="2"/>
          <w:sz w:val="21"/>
          <w:szCs w:val="21"/>
        </w:rPr>
        <w:t>lopmen</w:t>
      </w:r>
      <w:r>
        <w:rPr>
          <w:rFonts w:ascii="Arial" w:eastAsia="Arial" w:hAnsi="Arial" w:cs="Arial"/>
          <w:sz w:val="21"/>
          <w:szCs w:val="21"/>
        </w:rPr>
        <w:t>t</w:t>
      </w:r>
      <w:r>
        <w:rPr>
          <w:rFonts w:ascii="Arial" w:eastAsia="Arial" w:hAnsi="Arial" w:cs="Arial"/>
          <w:spacing w:val="42"/>
          <w:sz w:val="21"/>
          <w:szCs w:val="21"/>
        </w:rPr>
        <w:t xml:space="preserve"> </w:t>
      </w:r>
      <w:r>
        <w:rPr>
          <w:rFonts w:ascii="Arial" w:eastAsia="Arial" w:hAnsi="Arial" w:cs="Arial"/>
          <w:spacing w:val="2"/>
          <w:sz w:val="21"/>
          <w:szCs w:val="21"/>
        </w:rPr>
        <w:t>an</w:t>
      </w:r>
      <w:r>
        <w:rPr>
          <w:rFonts w:ascii="Arial" w:eastAsia="Arial" w:hAnsi="Arial" w:cs="Arial"/>
          <w:sz w:val="21"/>
          <w:szCs w:val="21"/>
        </w:rPr>
        <w:t>d</w:t>
      </w:r>
      <w:r>
        <w:rPr>
          <w:rFonts w:ascii="Arial" w:eastAsia="Arial" w:hAnsi="Arial" w:cs="Arial"/>
          <w:spacing w:val="14"/>
          <w:sz w:val="21"/>
          <w:szCs w:val="21"/>
        </w:rPr>
        <w:t xml:space="preserve"> </w:t>
      </w:r>
      <w:r>
        <w:rPr>
          <w:rFonts w:ascii="Arial" w:eastAsia="Arial" w:hAnsi="Arial" w:cs="Arial"/>
          <w:spacing w:val="2"/>
          <w:sz w:val="21"/>
          <w:szCs w:val="21"/>
        </w:rPr>
        <w:t>execu</w:t>
      </w:r>
      <w:r>
        <w:rPr>
          <w:rFonts w:ascii="Arial" w:eastAsia="Arial" w:hAnsi="Arial" w:cs="Arial"/>
          <w:sz w:val="21"/>
          <w:szCs w:val="21"/>
        </w:rPr>
        <w:t>t</w:t>
      </w:r>
      <w:r>
        <w:rPr>
          <w:rFonts w:ascii="Arial" w:eastAsia="Arial" w:hAnsi="Arial" w:cs="Arial"/>
          <w:spacing w:val="2"/>
          <w:sz w:val="21"/>
          <w:szCs w:val="21"/>
        </w:rPr>
        <w:t>io</w:t>
      </w:r>
      <w:r>
        <w:rPr>
          <w:rFonts w:ascii="Arial" w:eastAsia="Arial" w:hAnsi="Arial" w:cs="Arial"/>
          <w:sz w:val="21"/>
          <w:szCs w:val="21"/>
        </w:rPr>
        <w:t>n</w:t>
      </w:r>
      <w:r>
        <w:rPr>
          <w:rFonts w:ascii="Arial" w:eastAsia="Arial" w:hAnsi="Arial" w:cs="Arial"/>
          <w:spacing w:val="32"/>
          <w:sz w:val="21"/>
          <w:szCs w:val="21"/>
        </w:rPr>
        <w:t xml:space="preserve"> </w:t>
      </w:r>
      <w:r>
        <w:rPr>
          <w:rFonts w:ascii="Arial" w:eastAsia="Arial" w:hAnsi="Arial" w:cs="Arial"/>
          <w:spacing w:val="2"/>
          <w:sz w:val="21"/>
          <w:szCs w:val="21"/>
        </w:rPr>
        <w:t>o</w:t>
      </w:r>
      <w:r>
        <w:rPr>
          <w:rFonts w:ascii="Arial" w:eastAsia="Arial" w:hAnsi="Arial" w:cs="Arial"/>
          <w:sz w:val="21"/>
          <w:szCs w:val="21"/>
        </w:rPr>
        <w:t>f</w:t>
      </w:r>
      <w:r>
        <w:rPr>
          <w:rFonts w:ascii="Arial" w:eastAsia="Arial" w:hAnsi="Arial" w:cs="Arial"/>
          <w:spacing w:val="7"/>
          <w:sz w:val="21"/>
          <w:szCs w:val="21"/>
        </w:rPr>
        <w:t xml:space="preserve"> </w:t>
      </w:r>
      <w:r>
        <w:rPr>
          <w:rFonts w:ascii="Arial" w:eastAsia="Arial" w:hAnsi="Arial" w:cs="Arial"/>
          <w:spacing w:val="2"/>
          <w:sz w:val="21"/>
          <w:szCs w:val="21"/>
        </w:rPr>
        <w:t>th</w:t>
      </w:r>
      <w:r>
        <w:rPr>
          <w:rFonts w:ascii="Arial" w:eastAsia="Arial" w:hAnsi="Arial" w:cs="Arial"/>
          <w:sz w:val="21"/>
          <w:szCs w:val="21"/>
        </w:rPr>
        <w:t>e</w:t>
      </w:r>
      <w:r>
        <w:rPr>
          <w:rFonts w:ascii="Arial" w:eastAsia="Arial" w:hAnsi="Arial" w:cs="Arial"/>
          <w:spacing w:val="11"/>
          <w:sz w:val="21"/>
          <w:szCs w:val="21"/>
        </w:rPr>
        <w:t xml:space="preserve"> </w:t>
      </w:r>
      <w:r w:rsidR="006E1D31">
        <w:rPr>
          <w:rFonts w:ascii="Arial" w:eastAsia="Arial" w:hAnsi="Arial" w:cs="Arial"/>
          <w:spacing w:val="2"/>
          <w:sz w:val="21"/>
          <w:szCs w:val="21"/>
        </w:rPr>
        <w:t>Umbrella Coin</w:t>
      </w:r>
      <w:r>
        <w:rPr>
          <w:rFonts w:ascii="Arial" w:eastAsia="Arial" w:hAnsi="Arial" w:cs="Arial"/>
          <w:spacing w:val="19"/>
          <w:sz w:val="21"/>
          <w:szCs w:val="21"/>
        </w:rPr>
        <w:t xml:space="preserve"> </w:t>
      </w:r>
      <w:r>
        <w:rPr>
          <w:rFonts w:ascii="Arial" w:eastAsia="Arial" w:hAnsi="Arial" w:cs="Arial"/>
          <w:spacing w:val="2"/>
          <w:w w:val="103"/>
          <w:sz w:val="21"/>
          <w:szCs w:val="21"/>
        </w:rPr>
        <w:t>Pr</w:t>
      </w:r>
      <w:r>
        <w:rPr>
          <w:rFonts w:ascii="Arial" w:eastAsia="Arial" w:hAnsi="Arial" w:cs="Arial"/>
          <w:w w:val="103"/>
          <w:sz w:val="21"/>
          <w:szCs w:val="21"/>
        </w:rPr>
        <w:t>o</w:t>
      </w:r>
      <w:r>
        <w:rPr>
          <w:rFonts w:ascii="Arial" w:eastAsia="Arial" w:hAnsi="Arial" w:cs="Arial"/>
          <w:spacing w:val="2"/>
          <w:w w:val="103"/>
          <w:sz w:val="21"/>
          <w:szCs w:val="21"/>
        </w:rPr>
        <w:t>jec</w:t>
      </w:r>
      <w:r>
        <w:rPr>
          <w:rFonts w:ascii="Arial" w:eastAsia="Arial" w:hAnsi="Arial" w:cs="Arial"/>
          <w:w w:val="103"/>
          <w:sz w:val="21"/>
          <w:szCs w:val="21"/>
        </w:rPr>
        <w:t xml:space="preserve">t </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4"/>
          <w:sz w:val="21"/>
          <w:szCs w:val="21"/>
        </w:rPr>
        <w:t xml:space="preserve"> </w:t>
      </w:r>
      <w:r w:rsidR="006E1D31">
        <w:rPr>
          <w:rFonts w:ascii="Arial" w:eastAsia="Arial" w:hAnsi="Arial" w:cs="Arial"/>
          <w:spacing w:val="2"/>
          <w:sz w:val="21"/>
          <w:szCs w:val="21"/>
        </w:rPr>
        <w:t>Umbrella Coin</w:t>
      </w:r>
      <w:r>
        <w:rPr>
          <w:rFonts w:ascii="Arial" w:eastAsia="Arial" w:hAnsi="Arial" w:cs="Arial"/>
          <w:spacing w:val="30"/>
          <w:sz w:val="21"/>
          <w:szCs w:val="21"/>
        </w:rPr>
        <w:t xml:space="preserve"> </w:t>
      </w:r>
      <w:r>
        <w:rPr>
          <w:rFonts w:ascii="Arial" w:eastAsia="Arial" w:hAnsi="Arial" w:cs="Arial"/>
          <w:sz w:val="21"/>
          <w:szCs w:val="21"/>
        </w:rPr>
        <w:t>(</w:t>
      </w:r>
      <w:r>
        <w:rPr>
          <w:rFonts w:ascii="Arial" w:eastAsia="Arial" w:hAnsi="Arial" w:cs="Arial"/>
          <w:spacing w:val="2"/>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founded</w:t>
      </w:r>
      <w:r>
        <w:rPr>
          <w:rFonts w:ascii="Arial" w:eastAsia="Arial" w:hAnsi="Arial" w:cs="Arial"/>
          <w:sz w:val="21"/>
          <w:szCs w:val="21"/>
        </w:rPr>
        <w:t>)</w:t>
      </w:r>
      <w:r>
        <w:rPr>
          <w:rFonts w:ascii="Arial" w:eastAsia="Arial" w:hAnsi="Arial" w:cs="Arial"/>
          <w:spacing w:val="19"/>
          <w:sz w:val="21"/>
          <w:szCs w:val="21"/>
        </w:rPr>
        <w:t xml:space="preserve"> </w:t>
      </w:r>
      <w:r w:rsidR="006E1D31">
        <w:rPr>
          <w:rFonts w:ascii="Arial" w:eastAsia="Arial" w:hAnsi="Arial" w:cs="Arial"/>
          <w:spacing w:val="2"/>
          <w:sz w:val="21"/>
          <w:szCs w:val="21"/>
        </w:rPr>
        <w:t>ar</w:t>
      </w:r>
      <w:r w:rsidR="006E1D31">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execute</w:t>
      </w:r>
      <w:r>
        <w:rPr>
          <w:rFonts w:ascii="Arial" w:eastAsia="Arial" w:hAnsi="Arial" w:cs="Arial"/>
          <w:sz w:val="21"/>
          <w:szCs w:val="21"/>
        </w:rPr>
        <w:t>d</w:t>
      </w:r>
      <w:r>
        <w:rPr>
          <w:rFonts w:ascii="Arial" w:eastAsia="Arial" w:hAnsi="Arial" w:cs="Arial"/>
          <w:spacing w:val="19"/>
          <w:sz w:val="21"/>
          <w:szCs w:val="21"/>
        </w:rPr>
        <w:t xml:space="preserve"> </w:t>
      </w:r>
      <w:r>
        <w:rPr>
          <w:rFonts w:ascii="Arial" w:eastAsia="Arial" w:hAnsi="Arial" w:cs="Arial"/>
          <w:spacing w:val="2"/>
          <w:sz w:val="21"/>
          <w:szCs w:val="21"/>
        </w:rPr>
        <w:t>i</w:t>
      </w:r>
      <w:r>
        <w:rPr>
          <w:rFonts w:ascii="Arial" w:eastAsia="Arial" w:hAnsi="Arial" w:cs="Arial"/>
          <w:sz w:val="21"/>
          <w:szCs w:val="21"/>
        </w:rPr>
        <w:t xml:space="preserve">n </w:t>
      </w:r>
      <w:r w:rsidR="00162687">
        <w:rPr>
          <w:rFonts w:ascii="Arial" w:eastAsia="Arial" w:hAnsi="Arial" w:cs="Arial"/>
          <w:spacing w:val="2"/>
          <w:w w:val="103"/>
          <w:sz w:val="21"/>
          <w:szCs w:val="21"/>
        </w:rPr>
        <w:t>Red</w:t>
      </w:r>
      <w:r w:rsidR="008872E7">
        <w:rPr>
          <w:rFonts w:ascii="Arial" w:eastAsia="Arial" w:hAnsi="Arial" w:cs="Arial"/>
          <w:spacing w:val="2"/>
          <w:w w:val="103"/>
          <w:sz w:val="21"/>
          <w:szCs w:val="21"/>
        </w:rPr>
        <w:t>mond</w:t>
      </w:r>
      <w:r>
        <w:rPr>
          <w:rFonts w:ascii="Arial" w:eastAsia="Arial" w:hAnsi="Arial" w:cs="Arial"/>
          <w:w w:val="103"/>
          <w:sz w:val="21"/>
          <w:szCs w:val="21"/>
        </w:rPr>
        <w:t>.</w:t>
      </w:r>
    </w:p>
    <w:p w:rsidR="008F263D" w:rsidRDefault="008F263D" w:rsidP="006E1D31">
      <w:pPr>
        <w:spacing w:before="2"/>
        <w:contextualSpacing/>
        <w:rPr>
          <w:sz w:val="24"/>
          <w:szCs w:val="24"/>
        </w:rPr>
      </w:pPr>
    </w:p>
    <w:p w:rsidR="008F263D" w:rsidRDefault="008E4E56" w:rsidP="006E1D31">
      <w:pPr>
        <w:ind w:left="408" w:right="77" w:hanging="296"/>
        <w:contextualSpacing/>
        <w:rPr>
          <w:rFonts w:ascii="Arial" w:eastAsia="Arial" w:hAnsi="Arial" w:cs="Arial"/>
          <w:sz w:val="21"/>
          <w:szCs w:val="21"/>
        </w:rPr>
      </w:pPr>
      <w:r>
        <w:rPr>
          <w:spacing w:val="1"/>
          <w:sz w:val="16"/>
          <w:szCs w:val="16"/>
        </w:rPr>
        <w:t>38</w:t>
      </w:r>
      <w:r w:rsidR="004B5D9E">
        <w:rPr>
          <w:sz w:val="16"/>
          <w:szCs w:val="16"/>
        </w:rPr>
        <w:t xml:space="preserve"> </w:t>
      </w:r>
      <w:r w:rsidR="004B5D9E">
        <w:rPr>
          <w:spacing w:val="14"/>
          <w:sz w:val="16"/>
          <w:szCs w:val="16"/>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27"/>
          <w:sz w:val="21"/>
          <w:szCs w:val="21"/>
        </w:rPr>
        <w:t xml:space="preserve"> </w:t>
      </w:r>
      <w:r w:rsidR="004B5D9E">
        <w:rPr>
          <w:rFonts w:ascii="Arial" w:eastAsia="Arial" w:hAnsi="Arial" w:cs="Arial"/>
          <w:spacing w:val="2"/>
          <w:sz w:val="21"/>
          <w:szCs w:val="21"/>
        </w:rPr>
        <w:t>Use</w:t>
      </w:r>
      <w:r w:rsidR="004B5D9E">
        <w:rPr>
          <w:rFonts w:ascii="Arial" w:eastAsia="Arial" w:hAnsi="Arial" w:cs="Arial"/>
          <w:sz w:val="21"/>
          <w:szCs w:val="21"/>
        </w:rPr>
        <w:t>r</w:t>
      </w:r>
      <w:r w:rsidR="004B5D9E">
        <w:rPr>
          <w:rFonts w:ascii="Arial" w:eastAsia="Arial" w:hAnsi="Arial" w:cs="Arial"/>
          <w:spacing w:val="15"/>
          <w:sz w:val="21"/>
          <w:szCs w:val="21"/>
        </w:rPr>
        <w:t xml:space="preserve"> </w:t>
      </w:r>
      <w:r w:rsidR="004B5D9E">
        <w:rPr>
          <w:rFonts w:ascii="Arial" w:eastAsia="Arial" w:hAnsi="Arial" w:cs="Arial"/>
          <w:spacing w:val="2"/>
          <w:sz w:val="21"/>
          <w:szCs w:val="21"/>
        </w:rPr>
        <w:t>agree</w:t>
      </w:r>
      <w:r w:rsidR="004B5D9E">
        <w:rPr>
          <w:rFonts w:ascii="Arial" w:eastAsia="Arial" w:hAnsi="Arial" w:cs="Arial"/>
          <w:sz w:val="21"/>
          <w:szCs w:val="21"/>
        </w:rPr>
        <w:t>s</w:t>
      </w:r>
      <w:r w:rsidR="004B5D9E">
        <w:rPr>
          <w:rFonts w:ascii="Arial" w:eastAsia="Arial" w:hAnsi="Arial" w:cs="Arial"/>
          <w:spacing w:val="24"/>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at</w:t>
      </w:r>
      <w:r w:rsidR="004B5D9E">
        <w:rPr>
          <w:rFonts w:ascii="Arial" w:eastAsia="Arial" w:hAnsi="Arial" w:cs="Arial"/>
          <w:spacing w:val="12"/>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f</w:t>
      </w:r>
      <w:r w:rsidR="004B5D9E">
        <w:rPr>
          <w:rFonts w:ascii="Arial" w:eastAsia="Arial" w:hAnsi="Arial" w:cs="Arial"/>
          <w:spacing w:val="5"/>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y</w:t>
      </w:r>
      <w:r w:rsidR="004B5D9E">
        <w:rPr>
          <w:rFonts w:ascii="Arial" w:eastAsia="Arial" w:hAnsi="Arial" w:cs="Arial"/>
          <w:spacing w:val="14"/>
          <w:sz w:val="21"/>
          <w:szCs w:val="21"/>
        </w:rPr>
        <w:t xml:space="preserve"> </w:t>
      </w:r>
      <w:r w:rsidR="004B5D9E">
        <w:rPr>
          <w:rFonts w:ascii="Arial" w:eastAsia="Arial" w:hAnsi="Arial" w:cs="Arial"/>
          <w:spacing w:val="2"/>
          <w:sz w:val="21"/>
          <w:szCs w:val="21"/>
        </w:rPr>
        <w:t>po</w:t>
      </w:r>
      <w:r w:rsidR="004B5D9E">
        <w:rPr>
          <w:rFonts w:ascii="Arial" w:eastAsia="Arial" w:hAnsi="Arial" w:cs="Arial"/>
          <w:sz w:val="21"/>
          <w:szCs w:val="21"/>
        </w:rPr>
        <w:t>r</w:t>
      </w:r>
      <w:r w:rsidR="004B5D9E">
        <w:rPr>
          <w:rFonts w:ascii="Arial" w:eastAsia="Arial" w:hAnsi="Arial" w:cs="Arial"/>
          <w:spacing w:val="2"/>
          <w:sz w:val="21"/>
          <w:szCs w:val="21"/>
        </w:rPr>
        <w:t>tio</w:t>
      </w:r>
      <w:r w:rsidR="004B5D9E">
        <w:rPr>
          <w:rFonts w:ascii="Arial" w:eastAsia="Arial" w:hAnsi="Arial" w:cs="Arial"/>
          <w:sz w:val="21"/>
          <w:szCs w:val="21"/>
        </w:rPr>
        <w:t>n</w:t>
      </w:r>
      <w:r w:rsidR="004B5D9E">
        <w:rPr>
          <w:rFonts w:ascii="Arial" w:eastAsia="Arial" w:hAnsi="Arial" w:cs="Arial"/>
          <w:spacing w:val="24"/>
          <w:sz w:val="21"/>
          <w:szCs w:val="21"/>
        </w:rPr>
        <w:t xml:space="preserve"> </w:t>
      </w:r>
      <w:r w:rsidR="004B5D9E">
        <w:rPr>
          <w:rFonts w:ascii="Arial" w:eastAsia="Arial" w:hAnsi="Arial" w:cs="Arial"/>
          <w:sz w:val="21"/>
          <w:szCs w:val="21"/>
        </w:rPr>
        <w:t>of</w:t>
      </w:r>
      <w:r w:rsidR="004B5D9E">
        <w:rPr>
          <w:rFonts w:ascii="Arial" w:eastAsia="Arial" w:hAnsi="Arial" w:cs="Arial"/>
          <w:spacing w:val="7"/>
          <w:sz w:val="21"/>
          <w:szCs w:val="21"/>
        </w:rPr>
        <w:t xml:space="preserve"> </w:t>
      </w:r>
      <w:r w:rsidR="004B5D9E">
        <w:rPr>
          <w:rFonts w:ascii="Arial" w:eastAsia="Arial" w:hAnsi="Arial" w:cs="Arial"/>
          <w:spacing w:val="2"/>
          <w:sz w:val="21"/>
          <w:szCs w:val="21"/>
        </w:rPr>
        <w:t>thes</w:t>
      </w:r>
      <w:r w:rsidR="004B5D9E">
        <w:rPr>
          <w:rFonts w:ascii="Arial" w:eastAsia="Arial" w:hAnsi="Arial" w:cs="Arial"/>
          <w:sz w:val="21"/>
          <w:szCs w:val="21"/>
        </w:rPr>
        <w:t>e</w:t>
      </w:r>
      <w:r w:rsidR="004B5D9E">
        <w:rPr>
          <w:rFonts w:ascii="Arial" w:eastAsia="Arial" w:hAnsi="Arial" w:cs="Arial"/>
          <w:spacing w:val="20"/>
          <w:sz w:val="21"/>
          <w:szCs w:val="21"/>
        </w:rPr>
        <w:t xml:space="preserve"> </w:t>
      </w:r>
      <w:r w:rsidR="004B5D9E">
        <w:rPr>
          <w:rFonts w:ascii="Arial" w:eastAsia="Arial" w:hAnsi="Arial" w:cs="Arial"/>
          <w:spacing w:val="2"/>
          <w:sz w:val="21"/>
          <w:szCs w:val="21"/>
        </w:rPr>
        <w:t>Ter</w:t>
      </w:r>
      <w:r w:rsidR="004B5D9E">
        <w:rPr>
          <w:rFonts w:ascii="Arial" w:eastAsia="Arial" w:hAnsi="Arial" w:cs="Arial"/>
          <w:spacing w:val="4"/>
          <w:sz w:val="21"/>
          <w:szCs w:val="21"/>
        </w:rPr>
        <w:t>m</w:t>
      </w:r>
      <w:r w:rsidR="004B5D9E">
        <w:rPr>
          <w:rFonts w:ascii="Arial" w:eastAsia="Arial" w:hAnsi="Arial" w:cs="Arial"/>
          <w:sz w:val="21"/>
          <w:szCs w:val="21"/>
        </w:rPr>
        <w:t>s</w:t>
      </w:r>
      <w:r w:rsidR="004B5D9E">
        <w:rPr>
          <w:rFonts w:ascii="Arial" w:eastAsia="Arial" w:hAnsi="Arial" w:cs="Arial"/>
          <w:spacing w:val="21"/>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s</w:t>
      </w:r>
      <w:r w:rsidR="004B5D9E">
        <w:rPr>
          <w:rFonts w:ascii="Arial" w:eastAsia="Arial" w:hAnsi="Arial" w:cs="Arial"/>
          <w:spacing w:val="7"/>
          <w:sz w:val="21"/>
          <w:szCs w:val="21"/>
        </w:rPr>
        <w:t xml:space="preserve"> </w:t>
      </w:r>
      <w:r w:rsidR="004B5D9E">
        <w:rPr>
          <w:rFonts w:ascii="Arial" w:eastAsia="Arial" w:hAnsi="Arial" w:cs="Arial"/>
          <w:spacing w:val="2"/>
          <w:sz w:val="21"/>
          <w:szCs w:val="21"/>
        </w:rPr>
        <w:t>foun</w:t>
      </w:r>
      <w:r w:rsidR="004B5D9E">
        <w:rPr>
          <w:rFonts w:ascii="Arial" w:eastAsia="Arial" w:hAnsi="Arial" w:cs="Arial"/>
          <w:sz w:val="21"/>
          <w:szCs w:val="21"/>
        </w:rPr>
        <w:t>d</w:t>
      </w:r>
      <w:r w:rsidR="004B5D9E">
        <w:rPr>
          <w:rFonts w:ascii="Arial" w:eastAsia="Arial" w:hAnsi="Arial" w:cs="Arial"/>
          <w:spacing w:val="21"/>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l</w:t>
      </w:r>
      <w:r w:rsidR="004B5D9E">
        <w:rPr>
          <w:rFonts w:ascii="Arial" w:eastAsia="Arial" w:hAnsi="Arial" w:cs="Arial"/>
          <w:spacing w:val="2"/>
          <w:sz w:val="21"/>
          <w:szCs w:val="21"/>
        </w:rPr>
        <w:t>lega</w:t>
      </w:r>
      <w:r w:rsidR="004B5D9E">
        <w:rPr>
          <w:rFonts w:ascii="Arial" w:eastAsia="Arial" w:hAnsi="Arial" w:cs="Arial"/>
          <w:sz w:val="21"/>
          <w:szCs w:val="21"/>
        </w:rPr>
        <w:t>l</w:t>
      </w:r>
      <w:r w:rsidR="004B5D9E">
        <w:rPr>
          <w:rFonts w:ascii="Arial" w:eastAsia="Arial" w:hAnsi="Arial" w:cs="Arial"/>
          <w:spacing w:val="19"/>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r</w:t>
      </w:r>
      <w:r w:rsidR="004B5D9E">
        <w:rPr>
          <w:rFonts w:ascii="Arial" w:eastAsia="Arial" w:hAnsi="Arial" w:cs="Arial"/>
          <w:spacing w:val="8"/>
          <w:sz w:val="21"/>
          <w:szCs w:val="21"/>
        </w:rPr>
        <w:t xml:space="preserve"> </w:t>
      </w:r>
      <w:r w:rsidR="004B5D9E">
        <w:rPr>
          <w:rFonts w:ascii="Arial" w:eastAsia="Arial" w:hAnsi="Arial" w:cs="Arial"/>
          <w:spacing w:val="2"/>
          <w:sz w:val="21"/>
          <w:szCs w:val="21"/>
        </w:rPr>
        <w:t>unenforcea</w:t>
      </w:r>
      <w:r w:rsidR="004B5D9E">
        <w:rPr>
          <w:rFonts w:ascii="Arial" w:eastAsia="Arial" w:hAnsi="Arial" w:cs="Arial"/>
          <w:sz w:val="21"/>
          <w:szCs w:val="21"/>
        </w:rPr>
        <w:t>b</w:t>
      </w:r>
      <w:r w:rsidR="004B5D9E">
        <w:rPr>
          <w:rFonts w:ascii="Arial" w:eastAsia="Arial" w:hAnsi="Arial" w:cs="Arial"/>
          <w:spacing w:val="2"/>
          <w:sz w:val="21"/>
          <w:szCs w:val="21"/>
        </w:rPr>
        <w:t>le</w:t>
      </w:r>
      <w:r w:rsidR="004B5D9E">
        <w:rPr>
          <w:rFonts w:ascii="Arial" w:eastAsia="Arial" w:hAnsi="Arial" w:cs="Arial"/>
          <w:sz w:val="21"/>
          <w:szCs w:val="21"/>
        </w:rPr>
        <w:t>,</w:t>
      </w:r>
      <w:r w:rsidR="004B5D9E">
        <w:rPr>
          <w:rFonts w:ascii="Arial" w:eastAsia="Arial" w:hAnsi="Arial" w:cs="Arial"/>
          <w:spacing w:val="47"/>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n</w:t>
      </w:r>
      <w:r w:rsidR="004B5D9E">
        <w:rPr>
          <w:rFonts w:ascii="Arial" w:eastAsia="Arial" w:hAnsi="Arial" w:cs="Arial"/>
          <w:spacing w:val="9"/>
          <w:sz w:val="21"/>
          <w:szCs w:val="21"/>
        </w:rPr>
        <w:t xml:space="preserve"> </w:t>
      </w:r>
      <w:r w:rsidR="004B5D9E">
        <w:rPr>
          <w:rFonts w:ascii="Arial" w:eastAsia="Arial" w:hAnsi="Arial" w:cs="Arial"/>
          <w:spacing w:val="2"/>
          <w:w w:val="103"/>
          <w:sz w:val="21"/>
          <w:szCs w:val="21"/>
        </w:rPr>
        <w:t>whol</w:t>
      </w:r>
      <w:r w:rsidR="004B5D9E">
        <w:rPr>
          <w:rFonts w:ascii="Arial" w:eastAsia="Arial" w:hAnsi="Arial" w:cs="Arial"/>
          <w:w w:val="103"/>
          <w:sz w:val="21"/>
          <w:szCs w:val="21"/>
        </w:rPr>
        <w:t xml:space="preserve">e </w:t>
      </w:r>
      <w:r w:rsidR="004B5D9E">
        <w:rPr>
          <w:rFonts w:ascii="Arial" w:eastAsia="Arial" w:hAnsi="Arial" w:cs="Arial"/>
          <w:spacing w:val="2"/>
          <w:sz w:val="21"/>
          <w:szCs w:val="21"/>
        </w:rPr>
        <w:t>o</w:t>
      </w:r>
      <w:r w:rsidR="004B5D9E">
        <w:rPr>
          <w:rFonts w:ascii="Arial" w:eastAsia="Arial" w:hAnsi="Arial" w:cs="Arial"/>
          <w:sz w:val="21"/>
          <w:szCs w:val="21"/>
        </w:rPr>
        <w:t>r</w:t>
      </w:r>
      <w:r w:rsidR="004B5D9E">
        <w:rPr>
          <w:rFonts w:ascii="Arial" w:eastAsia="Arial" w:hAnsi="Arial" w:cs="Arial"/>
          <w:spacing w:val="27"/>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n</w:t>
      </w:r>
      <w:r w:rsidR="004B5D9E">
        <w:rPr>
          <w:rFonts w:ascii="Arial" w:eastAsia="Arial" w:hAnsi="Arial" w:cs="Arial"/>
          <w:spacing w:val="30"/>
          <w:sz w:val="21"/>
          <w:szCs w:val="21"/>
        </w:rPr>
        <w:t xml:space="preserve"> </w:t>
      </w:r>
      <w:r w:rsidR="004B5D9E">
        <w:rPr>
          <w:rFonts w:ascii="Arial" w:eastAsia="Arial" w:hAnsi="Arial" w:cs="Arial"/>
          <w:spacing w:val="2"/>
          <w:sz w:val="21"/>
          <w:szCs w:val="21"/>
        </w:rPr>
        <w:t>pa</w:t>
      </w:r>
      <w:r w:rsidR="004B5D9E">
        <w:rPr>
          <w:rFonts w:ascii="Arial" w:eastAsia="Arial" w:hAnsi="Arial" w:cs="Arial"/>
          <w:sz w:val="21"/>
          <w:szCs w:val="21"/>
        </w:rPr>
        <w:t>r</w:t>
      </w:r>
      <w:r w:rsidR="004B5D9E">
        <w:rPr>
          <w:rFonts w:ascii="Arial" w:eastAsia="Arial" w:hAnsi="Arial" w:cs="Arial"/>
          <w:spacing w:val="2"/>
          <w:sz w:val="21"/>
          <w:szCs w:val="21"/>
        </w:rPr>
        <w:t>t</w:t>
      </w:r>
      <w:r w:rsidR="004B5D9E">
        <w:rPr>
          <w:rFonts w:ascii="Arial" w:eastAsia="Arial" w:hAnsi="Arial" w:cs="Arial"/>
          <w:sz w:val="21"/>
          <w:szCs w:val="21"/>
        </w:rPr>
        <w:t>,</w:t>
      </w:r>
      <w:r w:rsidR="004B5D9E">
        <w:rPr>
          <w:rFonts w:ascii="Arial" w:eastAsia="Arial" w:hAnsi="Arial" w:cs="Arial"/>
          <w:spacing w:val="36"/>
          <w:sz w:val="21"/>
          <w:szCs w:val="21"/>
        </w:rPr>
        <w:t xml:space="preserve"> </w:t>
      </w:r>
      <w:r w:rsidR="004B5D9E">
        <w:rPr>
          <w:rFonts w:ascii="Arial" w:eastAsia="Arial" w:hAnsi="Arial" w:cs="Arial"/>
          <w:spacing w:val="2"/>
          <w:sz w:val="21"/>
          <w:szCs w:val="21"/>
        </w:rPr>
        <w:t>suc</w:t>
      </w:r>
      <w:r w:rsidR="004B5D9E">
        <w:rPr>
          <w:rFonts w:ascii="Arial" w:eastAsia="Arial" w:hAnsi="Arial" w:cs="Arial"/>
          <w:sz w:val="21"/>
          <w:szCs w:val="21"/>
        </w:rPr>
        <w:t>h</w:t>
      </w:r>
      <w:r w:rsidR="004B5D9E">
        <w:rPr>
          <w:rFonts w:ascii="Arial" w:eastAsia="Arial" w:hAnsi="Arial" w:cs="Arial"/>
          <w:spacing w:val="36"/>
          <w:sz w:val="21"/>
          <w:szCs w:val="21"/>
        </w:rPr>
        <w:t xml:space="preserve"> </w:t>
      </w:r>
      <w:r w:rsidR="004B5D9E">
        <w:rPr>
          <w:rFonts w:ascii="Arial" w:eastAsia="Arial" w:hAnsi="Arial" w:cs="Arial"/>
          <w:spacing w:val="2"/>
          <w:sz w:val="21"/>
          <w:szCs w:val="21"/>
        </w:rPr>
        <w:t>pro</w:t>
      </w:r>
      <w:r w:rsidR="004B5D9E">
        <w:rPr>
          <w:rFonts w:ascii="Arial" w:eastAsia="Arial" w:hAnsi="Arial" w:cs="Arial"/>
          <w:sz w:val="21"/>
          <w:szCs w:val="21"/>
        </w:rPr>
        <w:t>v</w:t>
      </w:r>
      <w:r w:rsidR="004B5D9E">
        <w:rPr>
          <w:rFonts w:ascii="Arial" w:eastAsia="Arial" w:hAnsi="Arial" w:cs="Arial"/>
          <w:spacing w:val="2"/>
          <w:sz w:val="21"/>
          <w:szCs w:val="21"/>
        </w:rPr>
        <w:t>isio</w:t>
      </w:r>
      <w:r w:rsidR="004B5D9E">
        <w:rPr>
          <w:rFonts w:ascii="Arial" w:eastAsia="Arial" w:hAnsi="Arial" w:cs="Arial"/>
          <w:sz w:val="21"/>
          <w:szCs w:val="21"/>
        </w:rPr>
        <w:t>n</w:t>
      </w:r>
      <w:r w:rsidR="004B5D9E">
        <w:rPr>
          <w:rFonts w:ascii="Arial" w:eastAsia="Arial" w:hAnsi="Arial" w:cs="Arial"/>
          <w:spacing w:val="48"/>
          <w:sz w:val="21"/>
          <w:szCs w:val="21"/>
        </w:rPr>
        <w:t xml:space="preserve"> </w:t>
      </w:r>
      <w:r w:rsidR="004B5D9E">
        <w:rPr>
          <w:rFonts w:ascii="Arial" w:eastAsia="Arial" w:hAnsi="Arial" w:cs="Arial"/>
          <w:spacing w:val="2"/>
          <w:sz w:val="21"/>
          <w:szCs w:val="21"/>
        </w:rPr>
        <w:t>sha</w:t>
      </w:r>
      <w:r w:rsidR="004B5D9E">
        <w:rPr>
          <w:rFonts w:ascii="Arial" w:eastAsia="Arial" w:hAnsi="Arial" w:cs="Arial"/>
          <w:sz w:val="21"/>
          <w:szCs w:val="21"/>
        </w:rPr>
        <w:t>l</w:t>
      </w:r>
      <w:r w:rsidR="004B5D9E">
        <w:rPr>
          <w:rFonts w:ascii="Arial" w:eastAsia="Arial" w:hAnsi="Arial" w:cs="Arial"/>
          <w:spacing w:val="2"/>
          <w:sz w:val="21"/>
          <w:szCs w:val="21"/>
        </w:rPr>
        <w:t>l</w:t>
      </w:r>
      <w:r w:rsidR="004B5D9E">
        <w:rPr>
          <w:rFonts w:ascii="Arial" w:eastAsia="Arial" w:hAnsi="Arial" w:cs="Arial"/>
          <w:sz w:val="21"/>
          <w:szCs w:val="21"/>
        </w:rPr>
        <w:t>,</w:t>
      </w:r>
      <w:r w:rsidR="004B5D9E">
        <w:rPr>
          <w:rFonts w:ascii="Arial" w:eastAsia="Arial" w:hAnsi="Arial" w:cs="Arial"/>
          <w:spacing w:val="38"/>
          <w:sz w:val="21"/>
          <w:szCs w:val="21"/>
        </w:rPr>
        <w:t xml:space="preserve"> </w:t>
      </w:r>
      <w:r w:rsidR="004B5D9E">
        <w:rPr>
          <w:rFonts w:ascii="Arial" w:eastAsia="Arial" w:hAnsi="Arial" w:cs="Arial"/>
          <w:spacing w:val="2"/>
          <w:sz w:val="21"/>
          <w:szCs w:val="21"/>
        </w:rPr>
        <w:t>a</w:t>
      </w:r>
      <w:r w:rsidR="004B5D9E">
        <w:rPr>
          <w:rFonts w:ascii="Arial" w:eastAsia="Arial" w:hAnsi="Arial" w:cs="Arial"/>
          <w:sz w:val="21"/>
          <w:szCs w:val="21"/>
        </w:rPr>
        <w:t>s</w:t>
      </w:r>
      <w:r w:rsidR="004B5D9E">
        <w:rPr>
          <w:rFonts w:ascii="Arial" w:eastAsia="Arial" w:hAnsi="Arial" w:cs="Arial"/>
          <w:spacing w:val="30"/>
          <w:sz w:val="21"/>
          <w:szCs w:val="21"/>
        </w:rPr>
        <w:t xml:space="preserve"> </w:t>
      </w:r>
      <w:r w:rsidR="004B5D9E">
        <w:rPr>
          <w:rFonts w:ascii="Arial" w:eastAsia="Arial" w:hAnsi="Arial" w:cs="Arial"/>
          <w:spacing w:val="2"/>
          <w:sz w:val="21"/>
          <w:szCs w:val="21"/>
        </w:rPr>
        <w:t>t</w:t>
      </w:r>
      <w:r w:rsidR="004B5D9E">
        <w:rPr>
          <w:rFonts w:ascii="Arial" w:eastAsia="Arial" w:hAnsi="Arial" w:cs="Arial"/>
          <w:sz w:val="21"/>
          <w:szCs w:val="21"/>
        </w:rPr>
        <w:t>o</w:t>
      </w:r>
      <w:r w:rsidR="004B5D9E">
        <w:rPr>
          <w:rFonts w:ascii="Arial" w:eastAsia="Arial" w:hAnsi="Arial" w:cs="Arial"/>
          <w:spacing w:val="28"/>
          <w:sz w:val="21"/>
          <w:szCs w:val="21"/>
        </w:rPr>
        <w:t xml:space="preserve"> </w:t>
      </w:r>
      <w:r w:rsidR="004B5D9E">
        <w:rPr>
          <w:rFonts w:ascii="Arial" w:eastAsia="Arial" w:hAnsi="Arial" w:cs="Arial"/>
          <w:spacing w:val="2"/>
          <w:sz w:val="21"/>
          <w:szCs w:val="21"/>
        </w:rPr>
        <w:t>suc</w:t>
      </w:r>
      <w:r w:rsidR="004B5D9E">
        <w:rPr>
          <w:rFonts w:ascii="Arial" w:eastAsia="Arial" w:hAnsi="Arial" w:cs="Arial"/>
          <w:sz w:val="21"/>
          <w:szCs w:val="21"/>
        </w:rPr>
        <w:t>h</w:t>
      </w:r>
      <w:r w:rsidR="004B5D9E">
        <w:rPr>
          <w:rFonts w:ascii="Arial" w:eastAsia="Arial" w:hAnsi="Arial" w:cs="Arial"/>
          <w:spacing w:val="36"/>
          <w:sz w:val="21"/>
          <w:szCs w:val="21"/>
        </w:rPr>
        <w:t xml:space="preserve"> </w:t>
      </w:r>
      <w:r w:rsidR="004B5D9E">
        <w:rPr>
          <w:rFonts w:ascii="Arial" w:eastAsia="Arial" w:hAnsi="Arial" w:cs="Arial"/>
          <w:spacing w:val="2"/>
          <w:sz w:val="21"/>
          <w:szCs w:val="21"/>
        </w:rPr>
        <w:t>ju</w:t>
      </w:r>
      <w:r w:rsidR="004B5D9E">
        <w:rPr>
          <w:rFonts w:ascii="Arial" w:eastAsia="Arial" w:hAnsi="Arial" w:cs="Arial"/>
          <w:sz w:val="21"/>
          <w:szCs w:val="21"/>
        </w:rPr>
        <w:t>r</w:t>
      </w:r>
      <w:r w:rsidR="004B5D9E">
        <w:rPr>
          <w:rFonts w:ascii="Arial" w:eastAsia="Arial" w:hAnsi="Arial" w:cs="Arial"/>
          <w:spacing w:val="2"/>
          <w:sz w:val="21"/>
          <w:szCs w:val="21"/>
        </w:rPr>
        <w:t>isd</w:t>
      </w:r>
      <w:r w:rsidR="004B5D9E">
        <w:rPr>
          <w:rFonts w:ascii="Arial" w:eastAsia="Arial" w:hAnsi="Arial" w:cs="Arial"/>
          <w:sz w:val="21"/>
          <w:szCs w:val="21"/>
        </w:rPr>
        <w:t>i</w:t>
      </w:r>
      <w:r w:rsidR="004B5D9E">
        <w:rPr>
          <w:rFonts w:ascii="Arial" w:eastAsia="Arial" w:hAnsi="Arial" w:cs="Arial"/>
          <w:spacing w:val="2"/>
          <w:sz w:val="21"/>
          <w:szCs w:val="21"/>
        </w:rPr>
        <w:t>c</w:t>
      </w:r>
      <w:r w:rsidR="004B5D9E">
        <w:rPr>
          <w:rFonts w:ascii="Arial" w:eastAsia="Arial" w:hAnsi="Arial" w:cs="Arial"/>
          <w:sz w:val="21"/>
          <w:szCs w:val="21"/>
        </w:rPr>
        <w:t>t</w:t>
      </w:r>
      <w:r w:rsidR="004B5D9E">
        <w:rPr>
          <w:rFonts w:ascii="Arial" w:eastAsia="Arial" w:hAnsi="Arial" w:cs="Arial"/>
          <w:spacing w:val="2"/>
          <w:sz w:val="21"/>
          <w:szCs w:val="21"/>
        </w:rPr>
        <w:t>ion</w:t>
      </w:r>
      <w:r w:rsidR="004B5D9E">
        <w:rPr>
          <w:rFonts w:ascii="Arial" w:eastAsia="Arial" w:hAnsi="Arial" w:cs="Arial"/>
          <w:sz w:val="21"/>
          <w:szCs w:val="21"/>
        </w:rPr>
        <w:t>,</w:t>
      </w:r>
      <w:r w:rsidR="004B5D9E">
        <w:rPr>
          <w:rFonts w:ascii="Arial" w:eastAsia="Arial" w:hAnsi="Arial" w:cs="Arial"/>
          <w:spacing w:val="54"/>
          <w:sz w:val="21"/>
          <w:szCs w:val="21"/>
        </w:rPr>
        <w:t xml:space="preserve"> </w:t>
      </w:r>
      <w:r w:rsidR="004B5D9E">
        <w:rPr>
          <w:rFonts w:ascii="Arial" w:eastAsia="Arial" w:hAnsi="Arial" w:cs="Arial"/>
          <w:spacing w:val="2"/>
          <w:sz w:val="21"/>
          <w:szCs w:val="21"/>
        </w:rPr>
        <w:t>b</w:t>
      </w:r>
      <w:r w:rsidR="004B5D9E">
        <w:rPr>
          <w:rFonts w:ascii="Arial" w:eastAsia="Arial" w:hAnsi="Arial" w:cs="Arial"/>
          <w:sz w:val="21"/>
          <w:szCs w:val="21"/>
        </w:rPr>
        <w:t>e</w:t>
      </w:r>
      <w:r w:rsidR="004B5D9E">
        <w:rPr>
          <w:rFonts w:ascii="Arial" w:eastAsia="Arial" w:hAnsi="Arial" w:cs="Arial"/>
          <w:spacing w:val="30"/>
          <w:sz w:val="21"/>
          <w:szCs w:val="21"/>
        </w:rPr>
        <w:t xml:space="preserve"> </w:t>
      </w:r>
      <w:r w:rsidR="004B5D9E">
        <w:rPr>
          <w:rFonts w:ascii="Arial" w:eastAsia="Arial" w:hAnsi="Arial" w:cs="Arial"/>
          <w:spacing w:val="2"/>
          <w:sz w:val="21"/>
          <w:szCs w:val="21"/>
        </w:rPr>
        <w:t>ine</w:t>
      </w:r>
      <w:r w:rsidR="004B5D9E">
        <w:rPr>
          <w:rFonts w:ascii="Arial" w:eastAsia="Arial" w:hAnsi="Arial" w:cs="Arial"/>
          <w:sz w:val="21"/>
          <w:szCs w:val="21"/>
        </w:rPr>
        <w:t>f</w:t>
      </w:r>
      <w:r w:rsidR="004B5D9E">
        <w:rPr>
          <w:rFonts w:ascii="Arial" w:eastAsia="Arial" w:hAnsi="Arial" w:cs="Arial"/>
          <w:spacing w:val="2"/>
          <w:sz w:val="21"/>
          <w:szCs w:val="21"/>
        </w:rPr>
        <w:t>fec</w:t>
      </w:r>
      <w:r w:rsidR="004B5D9E">
        <w:rPr>
          <w:rFonts w:ascii="Arial" w:eastAsia="Arial" w:hAnsi="Arial" w:cs="Arial"/>
          <w:sz w:val="21"/>
          <w:szCs w:val="21"/>
        </w:rPr>
        <w:t>t</w:t>
      </w:r>
      <w:r w:rsidR="004B5D9E">
        <w:rPr>
          <w:rFonts w:ascii="Arial" w:eastAsia="Arial" w:hAnsi="Arial" w:cs="Arial"/>
          <w:spacing w:val="2"/>
          <w:sz w:val="21"/>
          <w:szCs w:val="21"/>
        </w:rPr>
        <w:t>iv</w:t>
      </w:r>
      <w:r w:rsidR="004B5D9E">
        <w:rPr>
          <w:rFonts w:ascii="Arial" w:eastAsia="Arial" w:hAnsi="Arial" w:cs="Arial"/>
          <w:sz w:val="21"/>
          <w:szCs w:val="21"/>
        </w:rPr>
        <w:t>e</w:t>
      </w:r>
      <w:r w:rsidR="004B5D9E">
        <w:rPr>
          <w:rFonts w:ascii="Arial" w:eastAsia="Arial" w:hAnsi="Arial" w:cs="Arial"/>
          <w:spacing w:val="53"/>
          <w:sz w:val="21"/>
          <w:szCs w:val="21"/>
        </w:rPr>
        <w:t xml:space="preserve"> </w:t>
      </w:r>
      <w:r w:rsidR="004B5D9E">
        <w:rPr>
          <w:rFonts w:ascii="Arial" w:eastAsia="Arial" w:hAnsi="Arial" w:cs="Arial"/>
          <w:spacing w:val="2"/>
          <w:sz w:val="21"/>
          <w:szCs w:val="21"/>
        </w:rPr>
        <w:t>s</w:t>
      </w:r>
      <w:r w:rsidR="004B5D9E">
        <w:rPr>
          <w:rFonts w:ascii="Arial" w:eastAsia="Arial" w:hAnsi="Arial" w:cs="Arial"/>
          <w:sz w:val="21"/>
          <w:szCs w:val="21"/>
        </w:rPr>
        <w:t>o</w:t>
      </w:r>
      <w:r w:rsidR="004B5D9E">
        <w:rPr>
          <w:rFonts w:ascii="Arial" w:eastAsia="Arial" w:hAnsi="Arial" w:cs="Arial"/>
          <w:spacing w:val="2"/>
          <w:sz w:val="21"/>
          <w:szCs w:val="21"/>
        </w:rPr>
        <w:t>le</w:t>
      </w:r>
      <w:r w:rsidR="004B5D9E">
        <w:rPr>
          <w:rFonts w:ascii="Arial" w:eastAsia="Arial" w:hAnsi="Arial" w:cs="Arial"/>
          <w:sz w:val="21"/>
          <w:szCs w:val="21"/>
        </w:rPr>
        <w:t>ly</w:t>
      </w:r>
      <w:r w:rsidR="004B5D9E">
        <w:rPr>
          <w:rFonts w:ascii="Arial" w:eastAsia="Arial" w:hAnsi="Arial" w:cs="Arial"/>
          <w:spacing w:val="39"/>
          <w:sz w:val="21"/>
          <w:szCs w:val="21"/>
        </w:rPr>
        <w:t xml:space="preserve"> </w:t>
      </w:r>
      <w:r w:rsidR="004B5D9E">
        <w:rPr>
          <w:rFonts w:ascii="Arial" w:eastAsia="Arial" w:hAnsi="Arial" w:cs="Arial"/>
          <w:spacing w:val="2"/>
          <w:sz w:val="21"/>
          <w:szCs w:val="21"/>
        </w:rPr>
        <w:t>t</w:t>
      </w:r>
      <w:r w:rsidR="004B5D9E">
        <w:rPr>
          <w:rFonts w:ascii="Arial" w:eastAsia="Arial" w:hAnsi="Arial" w:cs="Arial"/>
          <w:sz w:val="21"/>
          <w:szCs w:val="21"/>
        </w:rPr>
        <w:t>o</w:t>
      </w:r>
      <w:r w:rsidR="004B5D9E">
        <w:rPr>
          <w:rFonts w:ascii="Arial" w:eastAsia="Arial" w:hAnsi="Arial" w:cs="Arial"/>
          <w:spacing w:val="28"/>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34"/>
          <w:sz w:val="21"/>
          <w:szCs w:val="21"/>
        </w:rPr>
        <w:t xml:space="preserve"> </w:t>
      </w:r>
      <w:r w:rsidR="004B5D9E">
        <w:rPr>
          <w:rFonts w:ascii="Arial" w:eastAsia="Arial" w:hAnsi="Arial" w:cs="Arial"/>
          <w:spacing w:val="2"/>
          <w:sz w:val="21"/>
          <w:szCs w:val="21"/>
        </w:rPr>
        <w:t>e</w:t>
      </w:r>
      <w:r w:rsidR="004B5D9E">
        <w:rPr>
          <w:rFonts w:ascii="Arial" w:eastAsia="Arial" w:hAnsi="Arial" w:cs="Arial"/>
          <w:sz w:val="21"/>
          <w:szCs w:val="21"/>
        </w:rPr>
        <w:t>x</w:t>
      </w:r>
      <w:r w:rsidR="004B5D9E">
        <w:rPr>
          <w:rFonts w:ascii="Arial" w:eastAsia="Arial" w:hAnsi="Arial" w:cs="Arial"/>
          <w:spacing w:val="2"/>
          <w:sz w:val="21"/>
          <w:szCs w:val="21"/>
        </w:rPr>
        <w:t>ten</w:t>
      </w:r>
      <w:r w:rsidR="004B5D9E">
        <w:rPr>
          <w:rFonts w:ascii="Arial" w:eastAsia="Arial" w:hAnsi="Arial" w:cs="Arial"/>
          <w:sz w:val="21"/>
          <w:szCs w:val="21"/>
        </w:rPr>
        <w:t>t</w:t>
      </w:r>
      <w:r w:rsidR="004B5D9E">
        <w:rPr>
          <w:rFonts w:ascii="Arial" w:eastAsia="Arial" w:hAnsi="Arial" w:cs="Arial"/>
          <w:spacing w:val="40"/>
          <w:sz w:val="21"/>
          <w:szCs w:val="21"/>
        </w:rPr>
        <w:t xml:space="preserve"> </w:t>
      </w:r>
      <w:r w:rsidR="004B5D9E">
        <w:rPr>
          <w:rFonts w:ascii="Arial" w:eastAsia="Arial" w:hAnsi="Arial" w:cs="Arial"/>
          <w:spacing w:val="2"/>
          <w:w w:val="103"/>
          <w:sz w:val="21"/>
          <w:szCs w:val="21"/>
        </w:rPr>
        <w:t>o</w:t>
      </w:r>
      <w:r w:rsidR="004B5D9E">
        <w:rPr>
          <w:rFonts w:ascii="Arial" w:eastAsia="Arial" w:hAnsi="Arial" w:cs="Arial"/>
          <w:w w:val="103"/>
          <w:sz w:val="21"/>
          <w:szCs w:val="21"/>
        </w:rPr>
        <w:t xml:space="preserve">f </w:t>
      </w:r>
      <w:r w:rsidR="004B5D9E">
        <w:rPr>
          <w:rFonts w:ascii="Arial" w:eastAsia="Arial" w:hAnsi="Arial" w:cs="Arial"/>
          <w:spacing w:val="2"/>
          <w:sz w:val="21"/>
          <w:szCs w:val="21"/>
        </w:rPr>
        <w:t>suc</w:t>
      </w:r>
      <w:r w:rsidR="004B5D9E">
        <w:rPr>
          <w:rFonts w:ascii="Arial" w:eastAsia="Arial" w:hAnsi="Arial" w:cs="Arial"/>
          <w:sz w:val="21"/>
          <w:szCs w:val="21"/>
        </w:rPr>
        <w:t xml:space="preserve">h  </w:t>
      </w:r>
      <w:r w:rsidR="004B5D9E">
        <w:rPr>
          <w:rFonts w:ascii="Arial" w:eastAsia="Arial" w:hAnsi="Arial" w:cs="Arial"/>
          <w:spacing w:val="8"/>
          <w:sz w:val="21"/>
          <w:szCs w:val="21"/>
        </w:rPr>
        <w:t xml:space="preserve"> </w:t>
      </w:r>
      <w:r w:rsidR="004B5D9E">
        <w:rPr>
          <w:rFonts w:ascii="Arial" w:eastAsia="Arial" w:hAnsi="Arial" w:cs="Arial"/>
          <w:spacing w:val="2"/>
          <w:sz w:val="21"/>
          <w:szCs w:val="21"/>
        </w:rPr>
        <w:t>determin</w:t>
      </w:r>
      <w:r w:rsidR="004B5D9E">
        <w:rPr>
          <w:rFonts w:ascii="Arial" w:eastAsia="Arial" w:hAnsi="Arial" w:cs="Arial"/>
          <w:sz w:val="21"/>
          <w:szCs w:val="21"/>
        </w:rPr>
        <w:t>a</w:t>
      </w:r>
      <w:r w:rsidR="004B5D9E">
        <w:rPr>
          <w:rFonts w:ascii="Arial" w:eastAsia="Arial" w:hAnsi="Arial" w:cs="Arial"/>
          <w:spacing w:val="2"/>
          <w:sz w:val="21"/>
          <w:szCs w:val="21"/>
        </w:rPr>
        <w:t>tio</w:t>
      </w:r>
      <w:r w:rsidR="004B5D9E">
        <w:rPr>
          <w:rFonts w:ascii="Arial" w:eastAsia="Arial" w:hAnsi="Arial" w:cs="Arial"/>
          <w:sz w:val="21"/>
          <w:szCs w:val="21"/>
        </w:rPr>
        <w:t xml:space="preserve">n  </w:t>
      </w:r>
      <w:r w:rsidR="004B5D9E">
        <w:rPr>
          <w:rFonts w:ascii="Arial" w:eastAsia="Arial" w:hAnsi="Arial" w:cs="Arial"/>
          <w:spacing w:val="33"/>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 xml:space="preserve">f   </w:t>
      </w:r>
      <w:r w:rsidR="004B5D9E">
        <w:rPr>
          <w:rFonts w:ascii="Arial" w:eastAsia="Arial" w:hAnsi="Arial" w:cs="Arial"/>
          <w:spacing w:val="2"/>
          <w:sz w:val="21"/>
          <w:szCs w:val="21"/>
        </w:rPr>
        <w:t>inv</w:t>
      </w:r>
      <w:r w:rsidR="004B5D9E">
        <w:rPr>
          <w:rFonts w:ascii="Arial" w:eastAsia="Arial" w:hAnsi="Arial" w:cs="Arial"/>
          <w:sz w:val="21"/>
          <w:szCs w:val="21"/>
        </w:rPr>
        <w:t>a</w:t>
      </w:r>
      <w:r w:rsidR="004B5D9E">
        <w:rPr>
          <w:rFonts w:ascii="Arial" w:eastAsia="Arial" w:hAnsi="Arial" w:cs="Arial"/>
          <w:spacing w:val="2"/>
          <w:sz w:val="21"/>
          <w:szCs w:val="21"/>
        </w:rPr>
        <w:t>li</w:t>
      </w:r>
      <w:r w:rsidR="004B5D9E">
        <w:rPr>
          <w:rFonts w:ascii="Arial" w:eastAsia="Arial" w:hAnsi="Arial" w:cs="Arial"/>
          <w:sz w:val="21"/>
          <w:szCs w:val="21"/>
        </w:rPr>
        <w:t>d</w:t>
      </w:r>
      <w:r w:rsidR="004B5D9E">
        <w:rPr>
          <w:rFonts w:ascii="Arial" w:eastAsia="Arial" w:hAnsi="Arial" w:cs="Arial"/>
          <w:spacing w:val="2"/>
          <w:sz w:val="21"/>
          <w:szCs w:val="21"/>
        </w:rPr>
        <w:t>i</w:t>
      </w:r>
      <w:r w:rsidR="004B5D9E">
        <w:rPr>
          <w:rFonts w:ascii="Arial" w:eastAsia="Arial" w:hAnsi="Arial" w:cs="Arial"/>
          <w:sz w:val="21"/>
          <w:szCs w:val="21"/>
        </w:rPr>
        <w:t xml:space="preserve">ty  </w:t>
      </w:r>
      <w:r w:rsidR="004B5D9E">
        <w:rPr>
          <w:rFonts w:ascii="Arial" w:eastAsia="Arial" w:hAnsi="Arial" w:cs="Arial"/>
          <w:spacing w:val="21"/>
          <w:sz w:val="21"/>
          <w:szCs w:val="21"/>
        </w:rPr>
        <w:t xml:space="preserve"> </w:t>
      </w:r>
      <w:r w:rsidR="004B5D9E">
        <w:rPr>
          <w:rFonts w:ascii="Arial" w:eastAsia="Arial" w:hAnsi="Arial" w:cs="Arial"/>
          <w:sz w:val="21"/>
          <w:szCs w:val="21"/>
        </w:rPr>
        <w:t xml:space="preserve">or   </w:t>
      </w:r>
      <w:r w:rsidR="004B5D9E">
        <w:rPr>
          <w:rFonts w:ascii="Arial" w:eastAsia="Arial" w:hAnsi="Arial" w:cs="Arial"/>
          <w:spacing w:val="2"/>
          <w:sz w:val="21"/>
          <w:szCs w:val="21"/>
        </w:rPr>
        <w:t>unenforceab</w:t>
      </w:r>
      <w:r w:rsidR="004B5D9E">
        <w:rPr>
          <w:rFonts w:ascii="Arial" w:eastAsia="Arial" w:hAnsi="Arial" w:cs="Arial"/>
          <w:sz w:val="21"/>
          <w:szCs w:val="21"/>
        </w:rPr>
        <w:t>i</w:t>
      </w:r>
      <w:r w:rsidR="004B5D9E">
        <w:rPr>
          <w:rFonts w:ascii="Arial" w:eastAsia="Arial" w:hAnsi="Arial" w:cs="Arial"/>
          <w:spacing w:val="2"/>
          <w:sz w:val="21"/>
          <w:szCs w:val="21"/>
        </w:rPr>
        <w:t>l</w:t>
      </w:r>
      <w:r w:rsidR="004B5D9E">
        <w:rPr>
          <w:rFonts w:ascii="Arial" w:eastAsia="Arial" w:hAnsi="Arial" w:cs="Arial"/>
          <w:sz w:val="21"/>
          <w:szCs w:val="21"/>
        </w:rPr>
        <w:t>i</w:t>
      </w:r>
      <w:r w:rsidR="004B5D9E">
        <w:rPr>
          <w:rFonts w:ascii="Arial" w:eastAsia="Arial" w:hAnsi="Arial" w:cs="Arial"/>
          <w:spacing w:val="2"/>
          <w:sz w:val="21"/>
          <w:szCs w:val="21"/>
        </w:rPr>
        <w:t>t</w:t>
      </w:r>
      <w:r w:rsidR="004B5D9E">
        <w:rPr>
          <w:rFonts w:ascii="Arial" w:eastAsia="Arial" w:hAnsi="Arial" w:cs="Arial"/>
          <w:sz w:val="21"/>
          <w:szCs w:val="21"/>
        </w:rPr>
        <w:t xml:space="preserve">y  </w:t>
      </w:r>
      <w:r w:rsidR="004B5D9E">
        <w:rPr>
          <w:rFonts w:ascii="Arial" w:eastAsia="Arial" w:hAnsi="Arial" w:cs="Arial"/>
          <w:spacing w:val="39"/>
          <w:sz w:val="21"/>
          <w:szCs w:val="21"/>
        </w:rPr>
        <w:t xml:space="preserve"> </w:t>
      </w:r>
      <w:r w:rsidR="004B5D9E">
        <w:rPr>
          <w:rFonts w:ascii="Arial" w:eastAsia="Arial" w:hAnsi="Arial" w:cs="Arial"/>
          <w:spacing w:val="2"/>
          <w:sz w:val="21"/>
          <w:szCs w:val="21"/>
        </w:rPr>
        <w:t>w</w:t>
      </w:r>
      <w:r w:rsidR="004B5D9E">
        <w:rPr>
          <w:rFonts w:ascii="Arial" w:eastAsia="Arial" w:hAnsi="Arial" w:cs="Arial"/>
          <w:sz w:val="21"/>
          <w:szCs w:val="21"/>
        </w:rPr>
        <w:t>i</w:t>
      </w:r>
      <w:r w:rsidR="004B5D9E">
        <w:rPr>
          <w:rFonts w:ascii="Arial" w:eastAsia="Arial" w:hAnsi="Arial" w:cs="Arial"/>
          <w:spacing w:val="2"/>
          <w:sz w:val="21"/>
          <w:szCs w:val="21"/>
        </w:rPr>
        <w:t>thou</w:t>
      </w:r>
      <w:r w:rsidR="004B5D9E">
        <w:rPr>
          <w:rFonts w:ascii="Arial" w:eastAsia="Arial" w:hAnsi="Arial" w:cs="Arial"/>
          <w:sz w:val="21"/>
          <w:szCs w:val="21"/>
        </w:rPr>
        <w:t xml:space="preserve">t  </w:t>
      </w:r>
      <w:r w:rsidR="004B5D9E">
        <w:rPr>
          <w:rFonts w:ascii="Arial" w:eastAsia="Arial" w:hAnsi="Arial" w:cs="Arial"/>
          <w:spacing w:val="15"/>
          <w:sz w:val="21"/>
          <w:szCs w:val="21"/>
        </w:rPr>
        <w:t xml:space="preserve"> </w:t>
      </w:r>
      <w:r w:rsidR="004B5D9E">
        <w:rPr>
          <w:rFonts w:ascii="Arial" w:eastAsia="Arial" w:hAnsi="Arial" w:cs="Arial"/>
          <w:spacing w:val="2"/>
          <w:sz w:val="21"/>
          <w:szCs w:val="21"/>
        </w:rPr>
        <w:t>a</w:t>
      </w:r>
      <w:r w:rsidR="004B5D9E">
        <w:rPr>
          <w:rFonts w:ascii="Arial" w:eastAsia="Arial" w:hAnsi="Arial" w:cs="Arial"/>
          <w:sz w:val="21"/>
          <w:szCs w:val="21"/>
        </w:rPr>
        <w:t>f</w:t>
      </w:r>
      <w:r w:rsidR="004B5D9E">
        <w:rPr>
          <w:rFonts w:ascii="Arial" w:eastAsia="Arial" w:hAnsi="Arial" w:cs="Arial"/>
          <w:spacing w:val="2"/>
          <w:sz w:val="21"/>
          <w:szCs w:val="21"/>
        </w:rPr>
        <w:t>fec</w:t>
      </w:r>
      <w:r w:rsidR="004B5D9E">
        <w:rPr>
          <w:rFonts w:ascii="Arial" w:eastAsia="Arial" w:hAnsi="Arial" w:cs="Arial"/>
          <w:sz w:val="21"/>
          <w:szCs w:val="21"/>
        </w:rPr>
        <w:t>t</w:t>
      </w:r>
      <w:r w:rsidR="004B5D9E">
        <w:rPr>
          <w:rFonts w:ascii="Arial" w:eastAsia="Arial" w:hAnsi="Arial" w:cs="Arial"/>
          <w:spacing w:val="2"/>
          <w:sz w:val="21"/>
          <w:szCs w:val="21"/>
        </w:rPr>
        <w:t>i</w:t>
      </w:r>
      <w:r w:rsidR="004B5D9E">
        <w:rPr>
          <w:rFonts w:ascii="Arial" w:eastAsia="Arial" w:hAnsi="Arial" w:cs="Arial"/>
          <w:spacing w:val="4"/>
          <w:sz w:val="21"/>
          <w:szCs w:val="21"/>
        </w:rPr>
        <w:t>n</w:t>
      </w:r>
      <w:r w:rsidR="004B5D9E">
        <w:rPr>
          <w:rFonts w:ascii="Arial" w:eastAsia="Arial" w:hAnsi="Arial" w:cs="Arial"/>
          <w:sz w:val="21"/>
          <w:szCs w:val="21"/>
        </w:rPr>
        <w:t xml:space="preserve">g  </w:t>
      </w:r>
      <w:r w:rsidR="004B5D9E">
        <w:rPr>
          <w:rFonts w:ascii="Arial" w:eastAsia="Arial" w:hAnsi="Arial" w:cs="Arial"/>
          <w:spacing w:val="19"/>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 xml:space="preserve">e  </w:t>
      </w:r>
      <w:r w:rsidR="004B5D9E">
        <w:rPr>
          <w:rFonts w:ascii="Arial" w:eastAsia="Arial" w:hAnsi="Arial" w:cs="Arial"/>
          <w:spacing w:val="3"/>
          <w:sz w:val="21"/>
          <w:szCs w:val="21"/>
        </w:rPr>
        <w:t xml:space="preserve"> </w:t>
      </w:r>
      <w:r w:rsidR="004B5D9E">
        <w:rPr>
          <w:rFonts w:ascii="Arial" w:eastAsia="Arial" w:hAnsi="Arial" w:cs="Arial"/>
          <w:spacing w:val="2"/>
          <w:sz w:val="21"/>
          <w:szCs w:val="21"/>
        </w:rPr>
        <w:t>va</w:t>
      </w:r>
      <w:r w:rsidR="004B5D9E">
        <w:rPr>
          <w:rFonts w:ascii="Arial" w:eastAsia="Arial" w:hAnsi="Arial" w:cs="Arial"/>
          <w:sz w:val="21"/>
          <w:szCs w:val="21"/>
        </w:rPr>
        <w:t>l</w:t>
      </w:r>
      <w:r w:rsidR="004B5D9E">
        <w:rPr>
          <w:rFonts w:ascii="Arial" w:eastAsia="Arial" w:hAnsi="Arial" w:cs="Arial"/>
          <w:spacing w:val="2"/>
          <w:sz w:val="21"/>
          <w:szCs w:val="21"/>
        </w:rPr>
        <w:t>i</w:t>
      </w:r>
      <w:r w:rsidR="004B5D9E">
        <w:rPr>
          <w:rFonts w:ascii="Arial" w:eastAsia="Arial" w:hAnsi="Arial" w:cs="Arial"/>
          <w:sz w:val="21"/>
          <w:szCs w:val="21"/>
        </w:rPr>
        <w:t>d</w:t>
      </w:r>
      <w:r w:rsidR="004B5D9E">
        <w:rPr>
          <w:rFonts w:ascii="Arial" w:eastAsia="Arial" w:hAnsi="Arial" w:cs="Arial"/>
          <w:spacing w:val="2"/>
          <w:sz w:val="21"/>
          <w:szCs w:val="21"/>
        </w:rPr>
        <w:t>it</w:t>
      </w:r>
      <w:r w:rsidR="004B5D9E">
        <w:rPr>
          <w:rFonts w:ascii="Arial" w:eastAsia="Arial" w:hAnsi="Arial" w:cs="Arial"/>
          <w:sz w:val="21"/>
          <w:szCs w:val="21"/>
        </w:rPr>
        <w:t xml:space="preserve">y  </w:t>
      </w:r>
      <w:r w:rsidR="004B5D9E">
        <w:rPr>
          <w:rFonts w:ascii="Arial" w:eastAsia="Arial" w:hAnsi="Arial" w:cs="Arial"/>
          <w:spacing w:val="14"/>
          <w:sz w:val="21"/>
          <w:szCs w:val="21"/>
        </w:rPr>
        <w:t xml:space="preserve"> </w:t>
      </w:r>
      <w:r w:rsidR="004B5D9E">
        <w:rPr>
          <w:rFonts w:ascii="Arial" w:eastAsia="Arial" w:hAnsi="Arial" w:cs="Arial"/>
          <w:spacing w:val="2"/>
          <w:w w:val="103"/>
          <w:sz w:val="21"/>
          <w:szCs w:val="21"/>
        </w:rPr>
        <w:t>o</w:t>
      </w:r>
      <w:r w:rsidR="004B5D9E">
        <w:rPr>
          <w:rFonts w:ascii="Arial" w:eastAsia="Arial" w:hAnsi="Arial" w:cs="Arial"/>
          <w:w w:val="103"/>
          <w:sz w:val="21"/>
          <w:szCs w:val="21"/>
        </w:rPr>
        <w:t xml:space="preserve">r </w:t>
      </w:r>
      <w:r w:rsidR="004B5D9E">
        <w:rPr>
          <w:rFonts w:ascii="Arial" w:eastAsia="Arial" w:hAnsi="Arial" w:cs="Arial"/>
          <w:spacing w:val="2"/>
          <w:sz w:val="21"/>
          <w:szCs w:val="21"/>
        </w:rPr>
        <w:t>enf</w:t>
      </w:r>
      <w:r w:rsidR="004B5D9E">
        <w:rPr>
          <w:rFonts w:ascii="Arial" w:eastAsia="Arial" w:hAnsi="Arial" w:cs="Arial"/>
          <w:sz w:val="21"/>
          <w:szCs w:val="21"/>
        </w:rPr>
        <w:t>o</w:t>
      </w:r>
      <w:r w:rsidR="004B5D9E">
        <w:rPr>
          <w:rFonts w:ascii="Arial" w:eastAsia="Arial" w:hAnsi="Arial" w:cs="Arial"/>
          <w:spacing w:val="2"/>
          <w:sz w:val="21"/>
          <w:szCs w:val="21"/>
        </w:rPr>
        <w:t>rceab</w:t>
      </w:r>
      <w:r w:rsidR="004B5D9E">
        <w:rPr>
          <w:rFonts w:ascii="Arial" w:eastAsia="Arial" w:hAnsi="Arial" w:cs="Arial"/>
          <w:sz w:val="21"/>
          <w:szCs w:val="21"/>
        </w:rPr>
        <w:t>i</w:t>
      </w:r>
      <w:r w:rsidR="004B5D9E">
        <w:rPr>
          <w:rFonts w:ascii="Arial" w:eastAsia="Arial" w:hAnsi="Arial" w:cs="Arial"/>
          <w:spacing w:val="2"/>
          <w:sz w:val="21"/>
          <w:szCs w:val="21"/>
        </w:rPr>
        <w:t>l</w:t>
      </w:r>
      <w:r w:rsidR="004B5D9E">
        <w:rPr>
          <w:rFonts w:ascii="Arial" w:eastAsia="Arial" w:hAnsi="Arial" w:cs="Arial"/>
          <w:sz w:val="21"/>
          <w:szCs w:val="21"/>
        </w:rPr>
        <w:t>i</w:t>
      </w:r>
      <w:r w:rsidR="004B5D9E">
        <w:rPr>
          <w:rFonts w:ascii="Arial" w:eastAsia="Arial" w:hAnsi="Arial" w:cs="Arial"/>
          <w:spacing w:val="2"/>
          <w:sz w:val="21"/>
          <w:szCs w:val="21"/>
        </w:rPr>
        <w:t>t</w:t>
      </w:r>
      <w:r w:rsidR="004B5D9E">
        <w:rPr>
          <w:rFonts w:ascii="Arial" w:eastAsia="Arial" w:hAnsi="Arial" w:cs="Arial"/>
          <w:sz w:val="21"/>
          <w:szCs w:val="21"/>
        </w:rPr>
        <w:t>y</w:t>
      </w:r>
      <w:r w:rsidR="004B5D9E">
        <w:rPr>
          <w:rFonts w:ascii="Arial" w:eastAsia="Arial" w:hAnsi="Arial" w:cs="Arial"/>
          <w:spacing w:val="33"/>
          <w:sz w:val="21"/>
          <w:szCs w:val="21"/>
        </w:rPr>
        <w:t xml:space="preserve"> </w:t>
      </w:r>
      <w:r w:rsidR="004B5D9E">
        <w:rPr>
          <w:rFonts w:ascii="Arial" w:eastAsia="Arial" w:hAnsi="Arial" w:cs="Arial"/>
          <w:spacing w:val="2"/>
          <w:sz w:val="21"/>
          <w:szCs w:val="21"/>
        </w:rPr>
        <w:t>there</w:t>
      </w:r>
      <w:r w:rsidR="004B5D9E">
        <w:rPr>
          <w:rFonts w:ascii="Arial" w:eastAsia="Arial" w:hAnsi="Arial" w:cs="Arial"/>
          <w:sz w:val="21"/>
          <w:szCs w:val="21"/>
        </w:rPr>
        <w:t>of</w:t>
      </w:r>
      <w:r w:rsidR="004B5D9E">
        <w:rPr>
          <w:rFonts w:ascii="Arial" w:eastAsia="Arial" w:hAnsi="Arial" w:cs="Arial"/>
          <w:spacing w:val="16"/>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n</w:t>
      </w:r>
      <w:r w:rsidR="004B5D9E">
        <w:rPr>
          <w:rFonts w:ascii="Arial" w:eastAsia="Arial" w:hAnsi="Arial" w:cs="Arial"/>
          <w:spacing w:val="1"/>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y</w:t>
      </w:r>
      <w:r w:rsidR="004B5D9E">
        <w:rPr>
          <w:rFonts w:ascii="Arial" w:eastAsia="Arial" w:hAnsi="Arial" w:cs="Arial"/>
          <w:spacing w:val="7"/>
          <w:sz w:val="21"/>
          <w:szCs w:val="21"/>
        </w:rPr>
        <w:t xml:space="preserve"> </w:t>
      </w:r>
      <w:r w:rsidR="004B5D9E">
        <w:rPr>
          <w:rFonts w:ascii="Arial" w:eastAsia="Arial" w:hAnsi="Arial" w:cs="Arial"/>
          <w:spacing w:val="2"/>
          <w:sz w:val="21"/>
          <w:szCs w:val="21"/>
        </w:rPr>
        <w:t>othe</w:t>
      </w:r>
      <w:r w:rsidR="004B5D9E">
        <w:rPr>
          <w:rFonts w:ascii="Arial" w:eastAsia="Arial" w:hAnsi="Arial" w:cs="Arial"/>
          <w:sz w:val="21"/>
          <w:szCs w:val="21"/>
        </w:rPr>
        <w:t>r</w:t>
      </w:r>
      <w:r w:rsidR="004B5D9E">
        <w:rPr>
          <w:rFonts w:ascii="Arial" w:eastAsia="Arial" w:hAnsi="Arial" w:cs="Arial"/>
          <w:spacing w:val="12"/>
          <w:sz w:val="21"/>
          <w:szCs w:val="21"/>
        </w:rPr>
        <w:t xml:space="preserve"> </w:t>
      </w:r>
      <w:r w:rsidR="004B5D9E">
        <w:rPr>
          <w:rFonts w:ascii="Arial" w:eastAsia="Arial" w:hAnsi="Arial" w:cs="Arial"/>
          <w:spacing w:val="2"/>
          <w:sz w:val="21"/>
          <w:szCs w:val="21"/>
        </w:rPr>
        <w:t>manne</w:t>
      </w:r>
      <w:r w:rsidR="004B5D9E">
        <w:rPr>
          <w:rFonts w:ascii="Arial" w:eastAsia="Arial" w:hAnsi="Arial" w:cs="Arial"/>
          <w:sz w:val="21"/>
          <w:szCs w:val="21"/>
        </w:rPr>
        <w:t>r</w:t>
      </w:r>
      <w:r w:rsidR="004B5D9E">
        <w:rPr>
          <w:rFonts w:ascii="Arial" w:eastAsia="Arial" w:hAnsi="Arial" w:cs="Arial"/>
          <w:spacing w:val="19"/>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 xml:space="preserve">r </w:t>
      </w:r>
      <w:r w:rsidR="004B5D9E">
        <w:rPr>
          <w:rFonts w:ascii="Arial" w:eastAsia="Arial" w:hAnsi="Arial" w:cs="Arial"/>
          <w:spacing w:val="2"/>
          <w:sz w:val="21"/>
          <w:szCs w:val="21"/>
        </w:rPr>
        <w:t>ju</w:t>
      </w:r>
      <w:r w:rsidR="004B5D9E">
        <w:rPr>
          <w:rFonts w:ascii="Arial" w:eastAsia="Arial" w:hAnsi="Arial" w:cs="Arial"/>
          <w:sz w:val="21"/>
          <w:szCs w:val="21"/>
        </w:rPr>
        <w:t>r</w:t>
      </w:r>
      <w:r w:rsidR="004B5D9E">
        <w:rPr>
          <w:rFonts w:ascii="Arial" w:eastAsia="Arial" w:hAnsi="Arial" w:cs="Arial"/>
          <w:spacing w:val="2"/>
          <w:sz w:val="21"/>
          <w:szCs w:val="21"/>
        </w:rPr>
        <w:t>is</w:t>
      </w:r>
      <w:r w:rsidR="004B5D9E">
        <w:rPr>
          <w:rFonts w:ascii="Arial" w:eastAsia="Arial" w:hAnsi="Arial" w:cs="Arial"/>
          <w:sz w:val="21"/>
          <w:szCs w:val="21"/>
        </w:rPr>
        <w:t>d</w:t>
      </w:r>
      <w:r w:rsidR="004B5D9E">
        <w:rPr>
          <w:rFonts w:ascii="Arial" w:eastAsia="Arial" w:hAnsi="Arial" w:cs="Arial"/>
          <w:spacing w:val="2"/>
          <w:sz w:val="21"/>
          <w:szCs w:val="21"/>
        </w:rPr>
        <w:t>ic</w:t>
      </w:r>
      <w:r w:rsidR="004B5D9E">
        <w:rPr>
          <w:rFonts w:ascii="Arial" w:eastAsia="Arial" w:hAnsi="Arial" w:cs="Arial"/>
          <w:sz w:val="21"/>
          <w:szCs w:val="21"/>
        </w:rPr>
        <w:t>t</w:t>
      </w:r>
      <w:r w:rsidR="004B5D9E">
        <w:rPr>
          <w:rFonts w:ascii="Arial" w:eastAsia="Arial" w:hAnsi="Arial" w:cs="Arial"/>
          <w:spacing w:val="2"/>
          <w:sz w:val="21"/>
          <w:szCs w:val="21"/>
        </w:rPr>
        <w:t>io</w:t>
      </w:r>
      <w:r w:rsidR="004B5D9E">
        <w:rPr>
          <w:rFonts w:ascii="Arial" w:eastAsia="Arial" w:hAnsi="Arial" w:cs="Arial"/>
          <w:sz w:val="21"/>
          <w:szCs w:val="21"/>
        </w:rPr>
        <w:t>n</w:t>
      </w:r>
      <w:r w:rsidR="004B5D9E">
        <w:rPr>
          <w:rFonts w:ascii="Arial" w:eastAsia="Arial" w:hAnsi="Arial" w:cs="Arial"/>
          <w:spacing w:val="28"/>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7"/>
          <w:sz w:val="21"/>
          <w:szCs w:val="21"/>
        </w:rPr>
        <w:t xml:space="preserve"> </w:t>
      </w:r>
      <w:r w:rsidR="004B5D9E">
        <w:rPr>
          <w:rFonts w:ascii="Arial" w:eastAsia="Arial" w:hAnsi="Arial" w:cs="Arial"/>
          <w:spacing w:val="2"/>
          <w:sz w:val="21"/>
          <w:szCs w:val="21"/>
        </w:rPr>
        <w:t>w</w:t>
      </w:r>
      <w:r w:rsidR="004B5D9E">
        <w:rPr>
          <w:rFonts w:ascii="Arial" w:eastAsia="Arial" w:hAnsi="Arial" w:cs="Arial"/>
          <w:sz w:val="21"/>
          <w:szCs w:val="21"/>
        </w:rPr>
        <w:t>i</w:t>
      </w:r>
      <w:r w:rsidR="004B5D9E">
        <w:rPr>
          <w:rFonts w:ascii="Arial" w:eastAsia="Arial" w:hAnsi="Arial" w:cs="Arial"/>
          <w:spacing w:val="2"/>
          <w:sz w:val="21"/>
          <w:szCs w:val="21"/>
        </w:rPr>
        <w:t>thou</w:t>
      </w:r>
      <w:r w:rsidR="004B5D9E">
        <w:rPr>
          <w:rFonts w:ascii="Arial" w:eastAsia="Arial" w:hAnsi="Arial" w:cs="Arial"/>
          <w:sz w:val="21"/>
          <w:szCs w:val="21"/>
        </w:rPr>
        <w:t>t</w:t>
      </w:r>
      <w:r w:rsidR="004B5D9E">
        <w:rPr>
          <w:rFonts w:ascii="Arial" w:eastAsia="Arial" w:hAnsi="Arial" w:cs="Arial"/>
          <w:spacing w:val="16"/>
          <w:sz w:val="21"/>
          <w:szCs w:val="21"/>
        </w:rPr>
        <w:t xml:space="preserve"> </w:t>
      </w:r>
      <w:r w:rsidR="004B5D9E">
        <w:rPr>
          <w:rFonts w:ascii="Arial" w:eastAsia="Arial" w:hAnsi="Arial" w:cs="Arial"/>
          <w:spacing w:val="2"/>
          <w:sz w:val="21"/>
          <w:szCs w:val="21"/>
        </w:rPr>
        <w:t>a</w:t>
      </w:r>
      <w:r w:rsidR="004B5D9E">
        <w:rPr>
          <w:rFonts w:ascii="Arial" w:eastAsia="Arial" w:hAnsi="Arial" w:cs="Arial"/>
          <w:sz w:val="21"/>
          <w:szCs w:val="21"/>
        </w:rPr>
        <w:t>f</w:t>
      </w:r>
      <w:r w:rsidR="004B5D9E">
        <w:rPr>
          <w:rFonts w:ascii="Arial" w:eastAsia="Arial" w:hAnsi="Arial" w:cs="Arial"/>
          <w:spacing w:val="2"/>
          <w:sz w:val="21"/>
          <w:szCs w:val="21"/>
        </w:rPr>
        <w:t>fe</w:t>
      </w:r>
      <w:r w:rsidR="004B5D9E">
        <w:rPr>
          <w:rFonts w:ascii="Arial" w:eastAsia="Arial" w:hAnsi="Arial" w:cs="Arial"/>
          <w:sz w:val="21"/>
          <w:szCs w:val="21"/>
        </w:rPr>
        <w:t>c</w:t>
      </w:r>
      <w:r w:rsidR="004B5D9E">
        <w:rPr>
          <w:rFonts w:ascii="Arial" w:eastAsia="Arial" w:hAnsi="Arial" w:cs="Arial"/>
          <w:spacing w:val="2"/>
          <w:sz w:val="21"/>
          <w:szCs w:val="21"/>
        </w:rPr>
        <w:t>tin</w:t>
      </w:r>
      <w:r w:rsidR="004B5D9E">
        <w:rPr>
          <w:rFonts w:ascii="Arial" w:eastAsia="Arial" w:hAnsi="Arial" w:cs="Arial"/>
          <w:sz w:val="21"/>
          <w:szCs w:val="21"/>
        </w:rPr>
        <w:t>g</w:t>
      </w:r>
      <w:r w:rsidR="004B5D9E">
        <w:rPr>
          <w:rFonts w:ascii="Arial" w:eastAsia="Arial" w:hAnsi="Arial" w:cs="Arial"/>
          <w:spacing w:val="20"/>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3"/>
          <w:sz w:val="21"/>
          <w:szCs w:val="21"/>
        </w:rPr>
        <w:t xml:space="preserve"> </w:t>
      </w:r>
      <w:r w:rsidR="004B5D9E">
        <w:rPr>
          <w:rFonts w:ascii="Arial" w:eastAsia="Arial" w:hAnsi="Arial" w:cs="Arial"/>
          <w:spacing w:val="2"/>
          <w:w w:val="103"/>
          <w:sz w:val="21"/>
          <w:szCs w:val="21"/>
        </w:rPr>
        <w:t>remainin</w:t>
      </w:r>
      <w:r w:rsidR="004B5D9E">
        <w:rPr>
          <w:rFonts w:ascii="Arial" w:eastAsia="Arial" w:hAnsi="Arial" w:cs="Arial"/>
          <w:w w:val="103"/>
          <w:sz w:val="21"/>
          <w:szCs w:val="21"/>
        </w:rPr>
        <w:t xml:space="preserve">g </w:t>
      </w:r>
      <w:r w:rsidR="004B5D9E">
        <w:rPr>
          <w:rFonts w:ascii="Arial" w:eastAsia="Arial" w:hAnsi="Arial" w:cs="Arial"/>
          <w:spacing w:val="2"/>
          <w:sz w:val="21"/>
          <w:szCs w:val="21"/>
        </w:rPr>
        <w:t>pro</w:t>
      </w:r>
      <w:r w:rsidR="004B5D9E">
        <w:rPr>
          <w:rFonts w:ascii="Arial" w:eastAsia="Arial" w:hAnsi="Arial" w:cs="Arial"/>
          <w:sz w:val="21"/>
          <w:szCs w:val="21"/>
        </w:rPr>
        <w:t>v</w:t>
      </w:r>
      <w:r w:rsidR="004B5D9E">
        <w:rPr>
          <w:rFonts w:ascii="Arial" w:eastAsia="Arial" w:hAnsi="Arial" w:cs="Arial"/>
          <w:spacing w:val="2"/>
          <w:sz w:val="21"/>
          <w:szCs w:val="21"/>
        </w:rPr>
        <w:t>ision</w:t>
      </w:r>
      <w:r w:rsidR="004B5D9E">
        <w:rPr>
          <w:rFonts w:ascii="Arial" w:eastAsia="Arial" w:hAnsi="Arial" w:cs="Arial"/>
          <w:sz w:val="21"/>
          <w:szCs w:val="21"/>
        </w:rPr>
        <w:t>s</w:t>
      </w:r>
      <w:r w:rsidR="004B5D9E">
        <w:rPr>
          <w:rFonts w:ascii="Arial" w:eastAsia="Arial" w:hAnsi="Arial" w:cs="Arial"/>
          <w:spacing w:val="24"/>
          <w:sz w:val="21"/>
          <w:szCs w:val="21"/>
        </w:rPr>
        <w:t xml:space="preserve"> </w:t>
      </w:r>
      <w:r w:rsidR="004B5D9E">
        <w:rPr>
          <w:rFonts w:ascii="Arial" w:eastAsia="Arial" w:hAnsi="Arial" w:cs="Arial"/>
          <w:sz w:val="21"/>
          <w:szCs w:val="21"/>
        </w:rPr>
        <w:t>of</w:t>
      </w:r>
      <w:r w:rsidR="004B5D9E">
        <w:rPr>
          <w:rFonts w:ascii="Arial" w:eastAsia="Arial" w:hAnsi="Arial" w:cs="Arial"/>
          <w:spacing w:val="-3"/>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4"/>
          <w:sz w:val="21"/>
          <w:szCs w:val="21"/>
        </w:rPr>
        <w:t xml:space="preserve"> </w:t>
      </w:r>
      <w:r w:rsidR="004B5D9E">
        <w:rPr>
          <w:rFonts w:ascii="Arial" w:eastAsia="Arial" w:hAnsi="Arial" w:cs="Arial"/>
          <w:spacing w:val="2"/>
          <w:sz w:val="21"/>
          <w:szCs w:val="21"/>
        </w:rPr>
        <w:t>Terms</w:t>
      </w:r>
      <w:r w:rsidR="004B5D9E">
        <w:rPr>
          <w:rFonts w:ascii="Arial" w:eastAsia="Arial" w:hAnsi="Arial" w:cs="Arial"/>
          <w:sz w:val="21"/>
          <w:szCs w:val="21"/>
        </w:rPr>
        <w:t>,</w:t>
      </w:r>
      <w:r w:rsidR="004B5D9E">
        <w:rPr>
          <w:rFonts w:ascii="Arial" w:eastAsia="Arial" w:hAnsi="Arial" w:cs="Arial"/>
          <w:spacing w:val="16"/>
          <w:sz w:val="21"/>
          <w:szCs w:val="21"/>
        </w:rPr>
        <w:t xml:space="preserve"> </w:t>
      </w:r>
      <w:r w:rsidR="004B5D9E">
        <w:rPr>
          <w:rFonts w:ascii="Arial" w:eastAsia="Arial" w:hAnsi="Arial" w:cs="Arial"/>
          <w:spacing w:val="2"/>
          <w:sz w:val="21"/>
          <w:szCs w:val="21"/>
        </w:rPr>
        <w:t>whic</w:t>
      </w:r>
      <w:r w:rsidR="004B5D9E">
        <w:rPr>
          <w:rFonts w:ascii="Arial" w:eastAsia="Arial" w:hAnsi="Arial" w:cs="Arial"/>
          <w:sz w:val="21"/>
          <w:szCs w:val="21"/>
        </w:rPr>
        <w:t>h</w:t>
      </w:r>
      <w:r w:rsidR="004B5D9E">
        <w:rPr>
          <w:rFonts w:ascii="Arial" w:eastAsia="Arial" w:hAnsi="Arial" w:cs="Arial"/>
          <w:spacing w:val="11"/>
          <w:sz w:val="21"/>
          <w:szCs w:val="21"/>
        </w:rPr>
        <w:t xml:space="preserve"> </w:t>
      </w:r>
      <w:r w:rsidR="004B5D9E">
        <w:rPr>
          <w:rFonts w:ascii="Arial" w:eastAsia="Arial" w:hAnsi="Arial" w:cs="Arial"/>
          <w:spacing w:val="2"/>
          <w:sz w:val="21"/>
          <w:szCs w:val="21"/>
        </w:rPr>
        <w:t>sh</w:t>
      </w:r>
      <w:r w:rsidR="004B5D9E">
        <w:rPr>
          <w:rFonts w:ascii="Arial" w:eastAsia="Arial" w:hAnsi="Arial" w:cs="Arial"/>
          <w:sz w:val="21"/>
          <w:szCs w:val="21"/>
        </w:rPr>
        <w:t>a</w:t>
      </w:r>
      <w:r w:rsidR="004B5D9E">
        <w:rPr>
          <w:rFonts w:ascii="Arial" w:eastAsia="Arial" w:hAnsi="Arial" w:cs="Arial"/>
          <w:spacing w:val="2"/>
          <w:sz w:val="21"/>
          <w:szCs w:val="21"/>
        </w:rPr>
        <w:t>l</w:t>
      </w:r>
      <w:r w:rsidR="004B5D9E">
        <w:rPr>
          <w:rFonts w:ascii="Arial" w:eastAsia="Arial" w:hAnsi="Arial" w:cs="Arial"/>
          <w:sz w:val="21"/>
          <w:szCs w:val="21"/>
        </w:rPr>
        <w:t>l</w:t>
      </w:r>
      <w:r w:rsidR="004B5D9E">
        <w:rPr>
          <w:rFonts w:ascii="Arial" w:eastAsia="Arial" w:hAnsi="Arial" w:cs="Arial"/>
          <w:spacing w:val="6"/>
          <w:sz w:val="21"/>
          <w:szCs w:val="21"/>
        </w:rPr>
        <w:t xml:space="preserve"> </w:t>
      </w:r>
      <w:r w:rsidR="004B5D9E">
        <w:rPr>
          <w:rFonts w:ascii="Arial" w:eastAsia="Arial" w:hAnsi="Arial" w:cs="Arial"/>
          <w:spacing w:val="2"/>
          <w:sz w:val="21"/>
          <w:szCs w:val="21"/>
        </w:rPr>
        <w:t>con</w:t>
      </w:r>
      <w:r w:rsidR="004B5D9E">
        <w:rPr>
          <w:rFonts w:ascii="Arial" w:eastAsia="Arial" w:hAnsi="Arial" w:cs="Arial"/>
          <w:sz w:val="21"/>
          <w:szCs w:val="21"/>
        </w:rPr>
        <w:t>t</w:t>
      </w:r>
      <w:r w:rsidR="004B5D9E">
        <w:rPr>
          <w:rFonts w:ascii="Arial" w:eastAsia="Arial" w:hAnsi="Arial" w:cs="Arial"/>
          <w:spacing w:val="2"/>
          <w:sz w:val="21"/>
          <w:szCs w:val="21"/>
        </w:rPr>
        <w:t>inu</w:t>
      </w:r>
      <w:r w:rsidR="004B5D9E">
        <w:rPr>
          <w:rFonts w:ascii="Arial" w:eastAsia="Arial" w:hAnsi="Arial" w:cs="Arial"/>
          <w:sz w:val="21"/>
          <w:szCs w:val="21"/>
        </w:rPr>
        <w:t>e</w:t>
      </w:r>
      <w:r w:rsidR="004B5D9E">
        <w:rPr>
          <w:rFonts w:ascii="Arial" w:eastAsia="Arial" w:hAnsi="Arial" w:cs="Arial"/>
          <w:spacing w:val="22"/>
          <w:sz w:val="21"/>
          <w:szCs w:val="21"/>
        </w:rPr>
        <w:t xml:space="preserve"> </w:t>
      </w:r>
      <w:r w:rsidR="004B5D9E">
        <w:rPr>
          <w:rFonts w:ascii="Arial" w:eastAsia="Arial" w:hAnsi="Arial" w:cs="Arial"/>
          <w:spacing w:val="2"/>
          <w:sz w:val="21"/>
          <w:szCs w:val="21"/>
        </w:rPr>
        <w:t>t</w:t>
      </w:r>
      <w:r w:rsidR="004B5D9E">
        <w:rPr>
          <w:rFonts w:ascii="Arial" w:eastAsia="Arial" w:hAnsi="Arial" w:cs="Arial"/>
          <w:sz w:val="21"/>
          <w:szCs w:val="21"/>
        </w:rPr>
        <w:t xml:space="preserve">o </w:t>
      </w:r>
      <w:r w:rsidR="004B5D9E">
        <w:rPr>
          <w:rFonts w:ascii="Arial" w:eastAsia="Arial" w:hAnsi="Arial" w:cs="Arial"/>
          <w:spacing w:val="2"/>
          <w:sz w:val="21"/>
          <w:szCs w:val="21"/>
        </w:rPr>
        <w:t>b</w:t>
      </w:r>
      <w:r w:rsidR="004B5D9E">
        <w:rPr>
          <w:rFonts w:ascii="Arial" w:eastAsia="Arial" w:hAnsi="Arial" w:cs="Arial"/>
          <w:sz w:val="21"/>
          <w:szCs w:val="21"/>
        </w:rPr>
        <w:t>e</w:t>
      </w:r>
      <w:r w:rsidR="004B5D9E">
        <w:rPr>
          <w:rFonts w:ascii="Arial" w:eastAsia="Arial" w:hAnsi="Arial" w:cs="Arial"/>
          <w:spacing w:val="-1"/>
          <w:sz w:val="21"/>
          <w:szCs w:val="21"/>
        </w:rPr>
        <w:t xml:space="preserve"> </w:t>
      </w:r>
      <w:r w:rsidR="004B5D9E">
        <w:rPr>
          <w:rFonts w:ascii="Arial" w:eastAsia="Arial" w:hAnsi="Arial" w:cs="Arial"/>
          <w:spacing w:val="2"/>
          <w:sz w:val="21"/>
          <w:szCs w:val="21"/>
        </w:rPr>
        <w:t>i</w:t>
      </w:r>
      <w:r w:rsidR="004B5D9E">
        <w:rPr>
          <w:rFonts w:ascii="Arial" w:eastAsia="Arial" w:hAnsi="Arial" w:cs="Arial"/>
          <w:sz w:val="21"/>
          <w:szCs w:val="21"/>
        </w:rPr>
        <w:t>n</w:t>
      </w:r>
      <w:r w:rsidR="004B5D9E">
        <w:rPr>
          <w:rFonts w:ascii="Arial" w:eastAsia="Arial" w:hAnsi="Arial" w:cs="Arial"/>
          <w:spacing w:val="-1"/>
          <w:sz w:val="21"/>
          <w:szCs w:val="21"/>
        </w:rPr>
        <w:t xml:space="preserve"> </w:t>
      </w:r>
      <w:r w:rsidR="004B5D9E">
        <w:rPr>
          <w:rFonts w:ascii="Arial" w:eastAsia="Arial" w:hAnsi="Arial" w:cs="Arial"/>
          <w:spacing w:val="2"/>
          <w:sz w:val="21"/>
          <w:szCs w:val="21"/>
        </w:rPr>
        <w:t>fu</w:t>
      </w:r>
      <w:r w:rsidR="004B5D9E">
        <w:rPr>
          <w:rFonts w:ascii="Arial" w:eastAsia="Arial" w:hAnsi="Arial" w:cs="Arial"/>
          <w:sz w:val="21"/>
          <w:szCs w:val="21"/>
        </w:rPr>
        <w:t>ll</w:t>
      </w:r>
      <w:r w:rsidR="004B5D9E">
        <w:rPr>
          <w:rFonts w:ascii="Arial" w:eastAsia="Arial" w:hAnsi="Arial" w:cs="Arial"/>
          <w:spacing w:val="1"/>
          <w:sz w:val="21"/>
          <w:szCs w:val="21"/>
        </w:rPr>
        <w:t xml:space="preserve"> </w:t>
      </w:r>
      <w:r w:rsidR="004B5D9E">
        <w:rPr>
          <w:rFonts w:ascii="Arial" w:eastAsia="Arial" w:hAnsi="Arial" w:cs="Arial"/>
          <w:spacing w:val="2"/>
          <w:sz w:val="21"/>
          <w:szCs w:val="21"/>
        </w:rPr>
        <w:t>forc</w:t>
      </w:r>
      <w:r w:rsidR="004B5D9E">
        <w:rPr>
          <w:rFonts w:ascii="Arial" w:eastAsia="Arial" w:hAnsi="Arial" w:cs="Arial"/>
          <w:sz w:val="21"/>
          <w:szCs w:val="21"/>
        </w:rPr>
        <w:t>e</w:t>
      </w:r>
      <w:r w:rsidR="004B5D9E">
        <w:rPr>
          <w:rFonts w:ascii="Arial" w:eastAsia="Arial" w:hAnsi="Arial" w:cs="Arial"/>
          <w:spacing w:val="9"/>
          <w:sz w:val="21"/>
          <w:szCs w:val="21"/>
        </w:rPr>
        <w:t xml:space="preserve"> </w:t>
      </w:r>
      <w:r w:rsidR="004B5D9E">
        <w:rPr>
          <w:rFonts w:ascii="Arial" w:eastAsia="Arial" w:hAnsi="Arial" w:cs="Arial"/>
          <w:spacing w:val="2"/>
          <w:sz w:val="21"/>
          <w:szCs w:val="21"/>
        </w:rPr>
        <w:t>an</w:t>
      </w:r>
      <w:r w:rsidR="004B5D9E">
        <w:rPr>
          <w:rFonts w:ascii="Arial" w:eastAsia="Arial" w:hAnsi="Arial" w:cs="Arial"/>
          <w:sz w:val="21"/>
          <w:szCs w:val="21"/>
        </w:rPr>
        <w:t>d</w:t>
      </w:r>
      <w:r w:rsidR="004B5D9E">
        <w:rPr>
          <w:rFonts w:ascii="Arial" w:eastAsia="Arial" w:hAnsi="Arial" w:cs="Arial"/>
          <w:spacing w:val="5"/>
          <w:sz w:val="21"/>
          <w:szCs w:val="21"/>
        </w:rPr>
        <w:t xml:space="preserve"> </w:t>
      </w:r>
      <w:r w:rsidR="004B5D9E">
        <w:rPr>
          <w:rFonts w:ascii="Arial" w:eastAsia="Arial" w:hAnsi="Arial" w:cs="Arial"/>
          <w:w w:val="103"/>
          <w:sz w:val="21"/>
          <w:szCs w:val="21"/>
        </w:rPr>
        <w:t>e</w:t>
      </w:r>
      <w:r w:rsidR="004B5D9E">
        <w:rPr>
          <w:rFonts w:ascii="Arial" w:eastAsia="Arial" w:hAnsi="Arial" w:cs="Arial"/>
          <w:spacing w:val="2"/>
          <w:w w:val="103"/>
          <w:sz w:val="21"/>
          <w:szCs w:val="21"/>
        </w:rPr>
        <w:t>ffec</w:t>
      </w:r>
      <w:r w:rsidR="004B5D9E">
        <w:rPr>
          <w:rFonts w:ascii="Arial" w:eastAsia="Arial" w:hAnsi="Arial" w:cs="Arial"/>
          <w:w w:val="103"/>
          <w:sz w:val="21"/>
          <w:szCs w:val="21"/>
        </w:rPr>
        <w:t>t.</w:t>
      </w:r>
    </w:p>
    <w:p w:rsidR="008F263D" w:rsidRDefault="008F263D" w:rsidP="006E1D31">
      <w:pPr>
        <w:spacing w:before="2"/>
        <w:contextualSpacing/>
        <w:rPr>
          <w:sz w:val="11"/>
          <w:szCs w:val="11"/>
        </w:rPr>
      </w:pPr>
    </w:p>
    <w:p w:rsidR="008F263D" w:rsidRDefault="008F263D" w:rsidP="006E1D31">
      <w:pPr>
        <w:contextualSpacing/>
      </w:pPr>
    </w:p>
    <w:p w:rsidR="008F263D" w:rsidRPr="008872E7" w:rsidRDefault="008E4E56" w:rsidP="008872E7">
      <w:pPr>
        <w:ind w:left="408" w:right="76" w:hanging="296"/>
        <w:contextualSpacing/>
        <w:rPr>
          <w:rFonts w:ascii="Arial" w:eastAsia="Arial" w:hAnsi="Arial" w:cs="Arial"/>
          <w:sz w:val="22"/>
          <w:szCs w:val="22"/>
        </w:rPr>
      </w:pPr>
      <w:r>
        <w:rPr>
          <w:rFonts w:ascii="Arial" w:eastAsia="Arial" w:hAnsi="Arial" w:cs="Arial"/>
          <w:spacing w:val="2"/>
          <w:sz w:val="22"/>
          <w:szCs w:val="22"/>
        </w:rPr>
        <w:t>39</w:t>
      </w:r>
      <w:bookmarkStart w:id="0" w:name="_GoBack"/>
      <w:bookmarkEnd w:id="0"/>
      <w:r w:rsidR="004B5D9E">
        <w:rPr>
          <w:rFonts w:ascii="Arial" w:eastAsia="Arial" w:hAnsi="Arial" w:cs="Arial"/>
          <w:spacing w:val="-13"/>
          <w:sz w:val="22"/>
          <w:szCs w:val="22"/>
        </w:rPr>
        <w:t xml:space="preserve"> </w:t>
      </w:r>
      <w:r w:rsidR="006E1D31">
        <w:rPr>
          <w:rFonts w:ascii="Arial" w:eastAsia="Arial" w:hAnsi="Arial" w:cs="Arial"/>
          <w:spacing w:val="2"/>
          <w:sz w:val="21"/>
          <w:szCs w:val="21"/>
        </w:rPr>
        <w:t>Th</w:t>
      </w:r>
      <w:r w:rsidR="006E1D31">
        <w:rPr>
          <w:rFonts w:ascii="Arial" w:eastAsia="Arial" w:hAnsi="Arial" w:cs="Arial"/>
          <w:sz w:val="21"/>
          <w:szCs w:val="21"/>
        </w:rPr>
        <w:t xml:space="preserve">e </w:t>
      </w:r>
      <w:r w:rsidR="006E1D31">
        <w:rPr>
          <w:rFonts w:ascii="Arial" w:eastAsia="Arial" w:hAnsi="Arial" w:cs="Arial"/>
          <w:spacing w:val="7"/>
          <w:sz w:val="21"/>
          <w:szCs w:val="21"/>
        </w:rPr>
        <w:t>Terms</w:t>
      </w:r>
      <w:r w:rsidR="006E1D31">
        <w:rPr>
          <w:rFonts w:ascii="Arial" w:eastAsia="Arial" w:hAnsi="Arial" w:cs="Arial"/>
          <w:sz w:val="21"/>
          <w:szCs w:val="21"/>
        </w:rPr>
        <w:t xml:space="preserve"> </w:t>
      </w:r>
      <w:r w:rsidR="006E1D31">
        <w:rPr>
          <w:rFonts w:ascii="Arial" w:eastAsia="Arial" w:hAnsi="Arial" w:cs="Arial"/>
          <w:spacing w:val="11"/>
          <w:sz w:val="21"/>
          <w:szCs w:val="21"/>
        </w:rPr>
        <w:t>govern</w:t>
      </w:r>
      <w:r w:rsidR="006E1D31">
        <w:rPr>
          <w:rFonts w:ascii="Arial" w:eastAsia="Arial" w:hAnsi="Arial" w:cs="Arial"/>
          <w:sz w:val="21"/>
          <w:szCs w:val="21"/>
        </w:rPr>
        <w:t xml:space="preserve"> </w:t>
      </w:r>
      <w:r w:rsidR="006E1D31">
        <w:rPr>
          <w:rFonts w:ascii="Arial" w:eastAsia="Arial" w:hAnsi="Arial" w:cs="Arial"/>
          <w:spacing w:val="12"/>
          <w:sz w:val="21"/>
          <w:szCs w:val="21"/>
        </w:rPr>
        <w:t>the</w:t>
      </w:r>
      <w:r w:rsidR="006E1D31">
        <w:rPr>
          <w:rFonts w:ascii="Arial" w:eastAsia="Arial" w:hAnsi="Arial" w:cs="Arial"/>
          <w:sz w:val="21"/>
          <w:szCs w:val="21"/>
        </w:rPr>
        <w:t xml:space="preserve"> </w:t>
      </w:r>
      <w:r w:rsidR="006E1D31">
        <w:rPr>
          <w:rFonts w:ascii="Arial" w:eastAsia="Arial" w:hAnsi="Arial" w:cs="Arial"/>
          <w:spacing w:val="5"/>
          <w:sz w:val="21"/>
          <w:szCs w:val="21"/>
        </w:rPr>
        <w:t>creation</w:t>
      </w:r>
      <w:r w:rsidR="006E1D31">
        <w:rPr>
          <w:rFonts w:ascii="Arial" w:eastAsia="Arial" w:hAnsi="Arial" w:cs="Arial"/>
          <w:sz w:val="21"/>
          <w:szCs w:val="21"/>
        </w:rPr>
        <w:t xml:space="preserve">, </w:t>
      </w:r>
      <w:r w:rsidR="006E1D31">
        <w:rPr>
          <w:rFonts w:ascii="Arial" w:eastAsia="Arial" w:hAnsi="Arial" w:cs="Arial"/>
          <w:spacing w:val="19"/>
          <w:sz w:val="21"/>
          <w:szCs w:val="21"/>
        </w:rPr>
        <w:t>ownership</w:t>
      </w:r>
      <w:r w:rsidR="006E1D31">
        <w:rPr>
          <w:rFonts w:ascii="Arial" w:eastAsia="Arial" w:hAnsi="Arial" w:cs="Arial"/>
          <w:sz w:val="21"/>
          <w:szCs w:val="21"/>
        </w:rPr>
        <w:t xml:space="preserve"> </w:t>
      </w:r>
      <w:r w:rsidR="006E1D31">
        <w:rPr>
          <w:rFonts w:ascii="Arial" w:eastAsia="Arial" w:hAnsi="Arial" w:cs="Arial"/>
          <w:spacing w:val="22"/>
          <w:sz w:val="21"/>
          <w:szCs w:val="21"/>
        </w:rPr>
        <w:t>and</w:t>
      </w:r>
      <w:r w:rsidR="006E1D31">
        <w:rPr>
          <w:rFonts w:ascii="Arial" w:eastAsia="Arial" w:hAnsi="Arial" w:cs="Arial"/>
          <w:sz w:val="21"/>
          <w:szCs w:val="21"/>
        </w:rPr>
        <w:t xml:space="preserve"> </w:t>
      </w:r>
      <w:r w:rsidR="006E1D31">
        <w:rPr>
          <w:rFonts w:ascii="Arial" w:eastAsia="Arial" w:hAnsi="Arial" w:cs="Arial"/>
          <w:spacing w:val="7"/>
          <w:sz w:val="21"/>
          <w:szCs w:val="21"/>
        </w:rPr>
        <w:t>use</w:t>
      </w:r>
      <w:r w:rsidR="006E1D31">
        <w:rPr>
          <w:rFonts w:ascii="Arial" w:eastAsia="Arial" w:hAnsi="Arial" w:cs="Arial"/>
          <w:sz w:val="21"/>
          <w:szCs w:val="21"/>
        </w:rPr>
        <w:t xml:space="preserve"> </w:t>
      </w:r>
      <w:r w:rsidR="006E1D31">
        <w:rPr>
          <w:rFonts w:ascii="Arial" w:eastAsia="Arial" w:hAnsi="Arial" w:cs="Arial"/>
          <w:spacing w:val="6"/>
          <w:sz w:val="21"/>
          <w:szCs w:val="21"/>
        </w:rPr>
        <w:t>of</w:t>
      </w:r>
      <w:r w:rsidR="004B5D9E">
        <w:rPr>
          <w:rFonts w:ascii="Arial" w:eastAsia="Arial" w:hAnsi="Arial" w:cs="Arial"/>
          <w:spacing w:val="57"/>
          <w:sz w:val="21"/>
          <w:szCs w:val="21"/>
        </w:rPr>
        <w:t xml:space="preserve"> </w:t>
      </w:r>
      <w:r w:rsidR="006E1D31">
        <w:rPr>
          <w:rFonts w:ascii="Arial" w:eastAsia="Arial" w:hAnsi="Arial" w:cs="Arial"/>
          <w:spacing w:val="2"/>
          <w:sz w:val="21"/>
          <w:szCs w:val="21"/>
        </w:rPr>
        <w:t>UMC</w:t>
      </w:r>
      <w:r w:rsidR="006E1D31">
        <w:rPr>
          <w:rFonts w:ascii="Arial" w:eastAsia="Arial" w:hAnsi="Arial" w:cs="Arial"/>
          <w:sz w:val="21"/>
          <w:szCs w:val="21"/>
        </w:rPr>
        <w:t xml:space="preserve"> </w:t>
      </w:r>
      <w:r w:rsidR="006E1D31">
        <w:rPr>
          <w:rFonts w:ascii="Arial" w:eastAsia="Arial" w:hAnsi="Arial" w:cs="Arial"/>
          <w:spacing w:val="11"/>
          <w:sz w:val="21"/>
          <w:szCs w:val="21"/>
        </w:rPr>
        <w:t>and</w:t>
      </w:r>
      <w:r w:rsidR="006E1D31">
        <w:rPr>
          <w:rFonts w:ascii="Arial" w:eastAsia="Arial" w:hAnsi="Arial" w:cs="Arial"/>
          <w:sz w:val="21"/>
          <w:szCs w:val="21"/>
        </w:rPr>
        <w:t xml:space="preserve"> </w:t>
      </w:r>
      <w:r w:rsidR="006E1D31">
        <w:rPr>
          <w:rFonts w:ascii="Arial" w:eastAsia="Arial" w:hAnsi="Arial" w:cs="Arial"/>
          <w:spacing w:val="7"/>
          <w:sz w:val="21"/>
          <w:szCs w:val="21"/>
        </w:rPr>
        <w:t>supersede</w:t>
      </w:r>
      <w:r w:rsidR="006E1D31">
        <w:rPr>
          <w:rFonts w:ascii="Arial" w:eastAsia="Arial" w:hAnsi="Arial" w:cs="Arial"/>
          <w:sz w:val="21"/>
          <w:szCs w:val="21"/>
        </w:rPr>
        <w:t xml:space="preserve"> </w:t>
      </w:r>
      <w:r w:rsidR="006E1D31">
        <w:rPr>
          <w:rFonts w:ascii="Arial" w:eastAsia="Arial" w:hAnsi="Arial" w:cs="Arial"/>
          <w:spacing w:val="22"/>
          <w:sz w:val="21"/>
          <w:szCs w:val="21"/>
        </w:rPr>
        <w:t>any</w:t>
      </w:r>
      <w:r w:rsidR="006E1D31">
        <w:rPr>
          <w:rFonts w:ascii="Arial" w:eastAsia="Arial" w:hAnsi="Arial" w:cs="Arial"/>
          <w:sz w:val="21"/>
          <w:szCs w:val="21"/>
        </w:rPr>
        <w:t xml:space="preserve"> </w:t>
      </w:r>
      <w:r w:rsidR="006E1D31">
        <w:rPr>
          <w:rFonts w:ascii="Arial" w:eastAsia="Arial" w:hAnsi="Arial" w:cs="Arial"/>
          <w:spacing w:val="6"/>
          <w:sz w:val="21"/>
          <w:szCs w:val="21"/>
        </w:rPr>
        <w:t>public</w:t>
      </w:r>
      <w:r w:rsidR="004B5D9E">
        <w:rPr>
          <w:rFonts w:ascii="Arial" w:eastAsia="Arial" w:hAnsi="Arial" w:cs="Arial"/>
          <w:w w:val="103"/>
          <w:sz w:val="21"/>
          <w:szCs w:val="21"/>
        </w:rPr>
        <w:t xml:space="preserve"> </w:t>
      </w:r>
      <w:r w:rsidR="004B5D9E">
        <w:rPr>
          <w:rFonts w:ascii="Arial" w:eastAsia="Arial" w:hAnsi="Arial" w:cs="Arial"/>
          <w:sz w:val="21"/>
          <w:szCs w:val="21"/>
        </w:rPr>
        <w:t>s</w:t>
      </w:r>
      <w:r w:rsidR="004B5D9E">
        <w:rPr>
          <w:rFonts w:ascii="Arial" w:eastAsia="Arial" w:hAnsi="Arial" w:cs="Arial"/>
          <w:spacing w:val="2"/>
          <w:sz w:val="21"/>
          <w:szCs w:val="21"/>
        </w:rPr>
        <w:t>tatement</w:t>
      </w:r>
      <w:r w:rsidR="004B5D9E">
        <w:rPr>
          <w:rFonts w:ascii="Arial" w:eastAsia="Arial" w:hAnsi="Arial" w:cs="Arial"/>
          <w:sz w:val="21"/>
          <w:szCs w:val="21"/>
        </w:rPr>
        <w:t>s</w:t>
      </w:r>
      <w:r w:rsidR="004B5D9E">
        <w:rPr>
          <w:rFonts w:ascii="Arial" w:eastAsia="Arial" w:hAnsi="Arial" w:cs="Arial"/>
          <w:spacing w:val="39"/>
          <w:sz w:val="21"/>
          <w:szCs w:val="21"/>
        </w:rPr>
        <w:t xml:space="preserve"> </w:t>
      </w:r>
      <w:r w:rsidR="004B5D9E">
        <w:rPr>
          <w:rFonts w:ascii="Arial" w:eastAsia="Arial" w:hAnsi="Arial" w:cs="Arial"/>
          <w:spacing w:val="2"/>
          <w:sz w:val="21"/>
          <w:szCs w:val="21"/>
        </w:rPr>
        <w:t>abou</w:t>
      </w:r>
      <w:r w:rsidR="004B5D9E">
        <w:rPr>
          <w:rFonts w:ascii="Arial" w:eastAsia="Arial" w:hAnsi="Arial" w:cs="Arial"/>
          <w:sz w:val="21"/>
          <w:szCs w:val="21"/>
        </w:rPr>
        <w:t>t</w:t>
      </w:r>
      <w:r w:rsidR="004B5D9E">
        <w:rPr>
          <w:rFonts w:ascii="Arial" w:eastAsia="Arial" w:hAnsi="Arial" w:cs="Arial"/>
          <w:spacing w:val="22"/>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17"/>
          <w:sz w:val="21"/>
          <w:szCs w:val="21"/>
        </w:rPr>
        <w:t xml:space="preserve"> </w:t>
      </w:r>
      <w:r w:rsidR="004B5D9E">
        <w:rPr>
          <w:rFonts w:ascii="Arial" w:eastAsia="Arial" w:hAnsi="Arial" w:cs="Arial"/>
          <w:spacing w:val="2"/>
          <w:sz w:val="21"/>
          <w:szCs w:val="21"/>
        </w:rPr>
        <w:t>launc</w:t>
      </w:r>
      <w:r w:rsidR="004B5D9E">
        <w:rPr>
          <w:rFonts w:ascii="Arial" w:eastAsia="Arial" w:hAnsi="Arial" w:cs="Arial"/>
          <w:sz w:val="21"/>
          <w:szCs w:val="21"/>
        </w:rPr>
        <w:t>h</w:t>
      </w:r>
      <w:r w:rsidR="004B5D9E">
        <w:rPr>
          <w:rFonts w:ascii="Arial" w:eastAsia="Arial" w:hAnsi="Arial" w:cs="Arial"/>
          <w:spacing w:val="27"/>
          <w:sz w:val="21"/>
          <w:szCs w:val="21"/>
        </w:rPr>
        <w:t xml:space="preserve"> </w:t>
      </w:r>
      <w:r w:rsidR="004B5D9E">
        <w:rPr>
          <w:rFonts w:ascii="Arial" w:eastAsia="Arial" w:hAnsi="Arial" w:cs="Arial"/>
          <w:spacing w:val="2"/>
          <w:sz w:val="21"/>
          <w:szCs w:val="21"/>
        </w:rPr>
        <w:t>o</w:t>
      </w:r>
      <w:r w:rsidR="004B5D9E">
        <w:rPr>
          <w:rFonts w:ascii="Arial" w:eastAsia="Arial" w:hAnsi="Arial" w:cs="Arial"/>
          <w:sz w:val="21"/>
          <w:szCs w:val="21"/>
        </w:rPr>
        <w:t>f</w:t>
      </w:r>
      <w:r w:rsidR="004B5D9E">
        <w:rPr>
          <w:rFonts w:ascii="Arial" w:eastAsia="Arial" w:hAnsi="Arial" w:cs="Arial"/>
          <w:spacing w:val="11"/>
          <w:sz w:val="21"/>
          <w:szCs w:val="21"/>
        </w:rPr>
        <w:t xml:space="preserve"> </w:t>
      </w:r>
      <w:r w:rsidR="006E1D31">
        <w:rPr>
          <w:rFonts w:ascii="Arial" w:eastAsia="Arial" w:hAnsi="Arial" w:cs="Arial"/>
          <w:spacing w:val="2"/>
          <w:sz w:val="21"/>
          <w:szCs w:val="21"/>
        </w:rPr>
        <w:t>UMC</w:t>
      </w:r>
      <w:r w:rsidR="004B5D9E">
        <w:rPr>
          <w:rFonts w:ascii="Arial" w:eastAsia="Arial" w:hAnsi="Arial" w:cs="Arial"/>
          <w:spacing w:val="23"/>
          <w:sz w:val="21"/>
          <w:szCs w:val="21"/>
        </w:rPr>
        <w:t xml:space="preserve"> </w:t>
      </w:r>
      <w:r w:rsidR="004B5D9E">
        <w:rPr>
          <w:rFonts w:ascii="Arial" w:eastAsia="Arial" w:hAnsi="Arial" w:cs="Arial"/>
          <w:spacing w:val="2"/>
          <w:sz w:val="21"/>
          <w:szCs w:val="21"/>
        </w:rPr>
        <w:t>and/o</w:t>
      </w:r>
      <w:r w:rsidR="004B5D9E">
        <w:rPr>
          <w:rFonts w:ascii="Arial" w:eastAsia="Arial" w:hAnsi="Arial" w:cs="Arial"/>
          <w:sz w:val="21"/>
          <w:szCs w:val="21"/>
        </w:rPr>
        <w:t>r</w:t>
      </w:r>
      <w:r w:rsidR="004B5D9E">
        <w:rPr>
          <w:rFonts w:ascii="Arial" w:eastAsia="Arial" w:hAnsi="Arial" w:cs="Arial"/>
          <w:spacing w:val="24"/>
          <w:sz w:val="21"/>
          <w:szCs w:val="21"/>
        </w:rPr>
        <w:t xml:space="preserve"> </w:t>
      </w:r>
      <w:r w:rsidR="004B5D9E">
        <w:rPr>
          <w:rFonts w:ascii="Arial" w:eastAsia="Arial" w:hAnsi="Arial" w:cs="Arial"/>
          <w:spacing w:val="2"/>
          <w:sz w:val="21"/>
          <w:szCs w:val="21"/>
        </w:rPr>
        <w:t>th</w:t>
      </w:r>
      <w:r w:rsidR="004B5D9E">
        <w:rPr>
          <w:rFonts w:ascii="Arial" w:eastAsia="Arial" w:hAnsi="Arial" w:cs="Arial"/>
          <w:sz w:val="21"/>
          <w:szCs w:val="21"/>
        </w:rPr>
        <w:t>e</w:t>
      </w:r>
      <w:r w:rsidR="004B5D9E">
        <w:rPr>
          <w:rFonts w:ascii="Arial" w:eastAsia="Arial" w:hAnsi="Arial" w:cs="Arial"/>
          <w:spacing w:val="17"/>
          <w:sz w:val="21"/>
          <w:szCs w:val="21"/>
        </w:rPr>
        <w:t xml:space="preserve"> </w:t>
      </w:r>
      <w:r w:rsidR="004B5D9E">
        <w:rPr>
          <w:rFonts w:ascii="Arial" w:eastAsia="Arial" w:hAnsi="Arial" w:cs="Arial"/>
          <w:spacing w:val="4"/>
          <w:sz w:val="21"/>
          <w:szCs w:val="21"/>
        </w:rPr>
        <w:t>S</w:t>
      </w:r>
      <w:r w:rsidR="004B5D9E">
        <w:rPr>
          <w:rFonts w:ascii="Arial" w:eastAsia="Arial" w:hAnsi="Arial" w:cs="Arial"/>
          <w:spacing w:val="2"/>
          <w:sz w:val="21"/>
          <w:szCs w:val="21"/>
        </w:rPr>
        <w:t>mar</w:t>
      </w:r>
      <w:r w:rsidR="004B5D9E">
        <w:rPr>
          <w:rFonts w:ascii="Arial" w:eastAsia="Arial" w:hAnsi="Arial" w:cs="Arial"/>
          <w:sz w:val="21"/>
          <w:szCs w:val="21"/>
        </w:rPr>
        <w:t>t</w:t>
      </w:r>
      <w:r w:rsidR="004B5D9E">
        <w:rPr>
          <w:rFonts w:ascii="Arial" w:eastAsia="Arial" w:hAnsi="Arial" w:cs="Arial"/>
          <w:spacing w:val="25"/>
          <w:sz w:val="21"/>
          <w:szCs w:val="21"/>
        </w:rPr>
        <w:t xml:space="preserve"> </w:t>
      </w:r>
      <w:r w:rsidR="004B5D9E">
        <w:rPr>
          <w:rFonts w:ascii="Arial" w:eastAsia="Arial" w:hAnsi="Arial" w:cs="Arial"/>
          <w:spacing w:val="2"/>
          <w:sz w:val="21"/>
          <w:szCs w:val="21"/>
        </w:rPr>
        <w:t>Con</w:t>
      </w:r>
      <w:r w:rsidR="004B5D9E">
        <w:rPr>
          <w:rFonts w:ascii="Arial" w:eastAsia="Arial" w:hAnsi="Arial" w:cs="Arial"/>
          <w:sz w:val="21"/>
          <w:szCs w:val="21"/>
        </w:rPr>
        <w:t>t</w:t>
      </w:r>
      <w:r w:rsidR="004B5D9E">
        <w:rPr>
          <w:rFonts w:ascii="Arial" w:eastAsia="Arial" w:hAnsi="Arial" w:cs="Arial"/>
          <w:spacing w:val="2"/>
          <w:sz w:val="21"/>
          <w:szCs w:val="21"/>
        </w:rPr>
        <w:t>rac</w:t>
      </w:r>
      <w:r w:rsidR="004B5D9E">
        <w:rPr>
          <w:rFonts w:ascii="Arial" w:eastAsia="Arial" w:hAnsi="Arial" w:cs="Arial"/>
          <w:sz w:val="21"/>
          <w:szCs w:val="21"/>
        </w:rPr>
        <w:t>t</w:t>
      </w:r>
      <w:r w:rsidR="004B5D9E">
        <w:rPr>
          <w:rFonts w:ascii="Arial" w:eastAsia="Arial" w:hAnsi="Arial" w:cs="Arial"/>
          <w:spacing w:val="32"/>
          <w:sz w:val="21"/>
          <w:szCs w:val="21"/>
        </w:rPr>
        <w:t xml:space="preserve"> </w:t>
      </w:r>
      <w:r w:rsidR="004B5D9E">
        <w:rPr>
          <w:rFonts w:ascii="Arial" w:eastAsia="Arial" w:hAnsi="Arial" w:cs="Arial"/>
          <w:spacing w:val="2"/>
          <w:sz w:val="21"/>
          <w:szCs w:val="21"/>
        </w:rPr>
        <w:t>Sy</w:t>
      </w:r>
      <w:r w:rsidR="004B5D9E">
        <w:rPr>
          <w:rFonts w:ascii="Arial" w:eastAsia="Arial" w:hAnsi="Arial" w:cs="Arial"/>
          <w:sz w:val="21"/>
          <w:szCs w:val="21"/>
        </w:rPr>
        <w:t>s</w:t>
      </w:r>
      <w:r w:rsidR="004B5D9E">
        <w:rPr>
          <w:rFonts w:ascii="Arial" w:eastAsia="Arial" w:hAnsi="Arial" w:cs="Arial"/>
          <w:spacing w:val="2"/>
          <w:sz w:val="21"/>
          <w:szCs w:val="21"/>
        </w:rPr>
        <w:t>te</w:t>
      </w:r>
      <w:r w:rsidR="004B5D9E">
        <w:rPr>
          <w:rFonts w:ascii="Arial" w:eastAsia="Arial" w:hAnsi="Arial" w:cs="Arial"/>
          <w:sz w:val="21"/>
          <w:szCs w:val="21"/>
        </w:rPr>
        <w:t>m</w:t>
      </w:r>
      <w:r w:rsidR="004B5D9E">
        <w:rPr>
          <w:rFonts w:ascii="Arial" w:eastAsia="Arial" w:hAnsi="Arial" w:cs="Arial"/>
          <w:spacing w:val="29"/>
          <w:sz w:val="21"/>
          <w:szCs w:val="21"/>
        </w:rPr>
        <w:t xml:space="preserve"> </w:t>
      </w:r>
      <w:r w:rsidR="004B5D9E">
        <w:rPr>
          <w:rFonts w:ascii="Arial" w:eastAsia="Arial" w:hAnsi="Arial" w:cs="Arial"/>
          <w:spacing w:val="4"/>
          <w:sz w:val="21"/>
          <w:szCs w:val="21"/>
        </w:rPr>
        <w:t>m</w:t>
      </w:r>
      <w:r w:rsidR="004B5D9E">
        <w:rPr>
          <w:rFonts w:ascii="Arial" w:eastAsia="Arial" w:hAnsi="Arial" w:cs="Arial"/>
          <w:spacing w:val="2"/>
          <w:sz w:val="21"/>
          <w:szCs w:val="21"/>
        </w:rPr>
        <w:t>ad</w:t>
      </w:r>
      <w:r w:rsidR="004B5D9E">
        <w:rPr>
          <w:rFonts w:ascii="Arial" w:eastAsia="Arial" w:hAnsi="Arial" w:cs="Arial"/>
          <w:sz w:val="21"/>
          <w:szCs w:val="21"/>
        </w:rPr>
        <w:t>e</w:t>
      </w:r>
      <w:r w:rsidR="004B5D9E">
        <w:rPr>
          <w:rFonts w:ascii="Arial" w:eastAsia="Arial" w:hAnsi="Arial" w:cs="Arial"/>
          <w:spacing w:val="24"/>
          <w:sz w:val="21"/>
          <w:szCs w:val="21"/>
        </w:rPr>
        <w:t xml:space="preserve"> </w:t>
      </w:r>
      <w:r w:rsidR="004B5D9E">
        <w:rPr>
          <w:rFonts w:ascii="Arial" w:eastAsia="Arial" w:hAnsi="Arial" w:cs="Arial"/>
          <w:spacing w:val="2"/>
          <w:sz w:val="21"/>
          <w:szCs w:val="21"/>
        </w:rPr>
        <w:t>b</w:t>
      </w:r>
      <w:r w:rsidR="004B5D9E">
        <w:rPr>
          <w:rFonts w:ascii="Arial" w:eastAsia="Arial" w:hAnsi="Arial" w:cs="Arial"/>
          <w:sz w:val="21"/>
          <w:szCs w:val="21"/>
        </w:rPr>
        <w:t>y</w:t>
      </w:r>
      <w:r w:rsidR="004B5D9E">
        <w:rPr>
          <w:rFonts w:ascii="Arial" w:eastAsia="Arial" w:hAnsi="Arial" w:cs="Arial"/>
          <w:spacing w:val="15"/>
          <w:sz w:val="21"/>
          <w:szCs w:val="21"/>
        </w:rPr>
        <w:t xml:space="preserve"> </w:t>
      </w:r>
      <w:r w:rsidR="006E1D31">
        <w:rPr>
          <w:rFonts w:ascii="Arial" w:eastAsia="Arial" w:hAnsi="Arial" w:cs="Arial"/>
          <w:spacing w:val="2"/>
          <w:sz w:val="21"/>
          <w:szCs w:val="21"/>
        </w:rPr>
        <w:t>anyon</w:t>
      </w:r>
      <w:r w:rsidR="006E1D31">
        <w:rPr>
          <w:rFonts w:ascii="Arial" w:eastAsia="Arial" w:hAnsi="Arial" w:cs="Arial"/>
          <w:sz w:val="21"/>
          <w:szCs w:val="21"/>
        </w:rPr>
        <w:t xml:space="preserve">e </w:t>
      </w:r>
      <w:r w:rsidR="006E1D31">
        <w:rPr>
          <w:rFonts w:ascii="Arial" w:eastAsia="Arial" w:hAnsi="Arial" w:cs="Arial"/>
          <w:spacing w:val="43"/>
          <w:sz w:val="21"/>
          <w:szCs w:val="21"/>
        </w:rPr>
        <w:t>in</w:t>
      </w:r>
      <w:r w:rsidR="004B5D9E">
        <w:rPr>
          <w:rFonts w:ascii="Arial" w:eastAsia="Arial" w:hAnsi="Arial" w:cs="Arial"/>
          <w:spacing w:val="2"/>
          <w:w w:val="103"/>
          <w:sz w:val="21"/>
          <w:szCs w:val="21"/>
        </w:rPr>
        <w:t xml:space="preserve"> </w:t>
      </w:r>
      <w:r w:rsidR="004B5D9E">
        <w:rPr>
          <w:rFonts w:ascii="Arial" w:eastAsia="Arial" w:hAnsi="Arial" w:cs="Arial"/>
          <w:sz w:val="22"/>
          <w:szCs w:val="22"/>
        </w:rPr>
        <w:t>t</w:t>
      </w:r>
      <w:r w:rsidR="004B5D9E">
        <w:rPr>
          <w:rFonts w:ascii="Arial" w:eastAsia="Arial" w:hAnsi="Arial" w:cs="Arial"/>
          <w:spacing w:val="1"/>
          <w:sz w:val="22"/>
          <w:szCs w:val="22"/>
        </w:rPr>
        <w:t>h</w:t>
      </w:r>
      <w:r w:rsidR="004B5D9E">
        <w:rPr>
          <w:rFonts w:ascii="Arial" w:eastAsia="Arial" w:hAnsi="Arial" w:cs="Arial"/>
          <w:sz w:val="22"/>
          <w:szCs w:val="22"/>
        </w:rPr>
        <w:t>e</w:t>
      </w:r>
      <w:r w:rsidR="004B5D9E">
        <w:rPr>
          <w:rFonts w:ascii="Arial" w:eastAsia="Arial" w:hAnsi="Arial" w:cs="Arial"/>
          <w:spacing w:val="17"/>
          <w:sz w:val="22"/>
          <w:szCs w:val="22"/>
        </w:rPr>
        <w:t xml:space="preserve"> </w:t>
      </w:r>
      <w:r w:rsidR="004B5D9E">
        <w:rPr>
          <w:rFonts w:ascii="Arial" w:eastAsia="Arial" w:hAnsi="Arial" w:cs="Arial"/>
          <w:spacing w:val="1"/>
          <w:sz w:val="22"/>
          <w:szCs w:val="22"/>
        </w:rPr>
        <w:t>p</w:t>
      </w:r>
      <w:r w:rsidR="004B5D9E">
        <w:rPr>
          <w:rFonts w:ascii="Arial" w:eastAsia="Arial" w:hAnsi="Arial" w:cs="Arial"/>
          <w:spacing w:val="-2"/>
          <w:sz w:val="22"/>
          <w:szCs w:val="22"/>
        </w:rPr>
        <w:t>a</w:t>
      </w:r>
      <w:r w:rsidR="004B5D9E">
        <w:rPr>
          <w:rFonts w:ascii="Arial" w:eastAsia="Arial" w:hAnsi="Arial" w:cs="Arial"/>
          <w:sz w:val="22"/>
          <w:szCs w:val="22"/>
        </w:rPr>
        <w:t>st,</w:t>
      </w:r>
      <w:r w:rsidR="004B5D9E">
        <w:rPr>
          <w:rFonts w:ascii="Arial" w:eastAsia="Arial" w:hAnsi="Arial" w:cs="Arial"/>
          <w:spacing w:val="26"/>
          <w:sz w:val="22"/>
          <w:szCs w:val="22"/>
        </w:rPr>
        <w:t xml:space="preserve"> </w:t>
      </w:r>
      <w:r w:rsidR="004B5D9E">
        <w:rPr>
          <w:rFonts w:ascii="Arial" w:eastAsia="Arial" w:hAnsi="Arial" w:cs="Arial"/>
          <w:spacing w:val="1"/>
          <w:sz w:val="22"/>
          <w:szCs w:val="22"/>
        </w:rPr>
        <w:t>p</w:t>
      </w:r>
      <w:r w:rsidR="004B5D9E">
        <w:rPr>
          <w:rFonts w:ascii="Arial" w:eastAsia="Arial" w:hAnsi="Arial" w:cs="Arial"/>
          <w:sz w:val="22"/>
          <w:szCs w:val="22"/>
        </w:rPr>
        <w:t>r</w:t>
      </w:r>
      <w:r w:rsidR="004B5D9E">
        <w:rPr>
          <w:rFonts w:ascii="Arial" w:eastAsia="Arial" w:hAnsi="Arial" w:cs="Arial"/>
          <w:spacing w:val="-2"/>
          <w:sz w:val="22"/>
          <w:szCs w:val="22"/>
        </w:rPr>
        <w:t>e</w:t>
      </w:r>
      <w:r w:rsidR="004B5D9E">
        <w:rPr>
          <w:rFonts w:ascii="Arial" w:eastAsia="Arial" w:hAnsi="Arial" w:cs="Arial"/>
          <w:spacing w:val="2"/>
          <w:sz w:val="22"/>
          <w:szCs w:val="22"/>
        </w:rPr>
        <w:t>s</w:t>
      </w:r>
      <w:r w:rsidR="004B5D9E">
        <w:rPr>
          <w:rFonts w:ascii="Arial" w:eastAsia="Arial" w:hAnsi="Arial" w:cs="Arial"/>
          <w:spacing w:val="-2"/>
          <w:sz w:val="22"/>
          <w:szCs w:val="22"/>
        </w:rPr>
        <w:t>e</w:t>
      </w:r>
      <w:r w:rsidR="004B5D9E">
        <w:rPr>
          <w:rFonts w:ascii="Arial" w:eastAsia="Arial" w:hAnsi="Arial" w:cs="Arial"/>
          <w:spacing w:val="1"/>
          <w:sz w:val="22"/>
          <w:szCs w:val="22"/>
        </w:rPr>
        <w:t>n</w:t>
      </w:r>
      <w:r w:rsidR="004B5D9E">
        <w:rPr>
          <w:rFonts w:ascii="Arial" w:eastAsia="Arial" w:hAnsi="Arial" w:cs="Arial"/>
          <w:sz w:val="22"/>
          <w:szCs w:val="22"/>
        </w:rPr>
        <w:t>t</w:t>
      </w:r>
      <w:r w:rsidR="004B5D9E">
        <w:rPr>
          <w:rFonts w:ascii="Arial" w:eastAsia="Arial" w:hAnsi="Arial" w:cs="Arial"/>
          <w:spacing w:val="39"/>
          <w:sz w:val="22"/>
          <w:szCs w:val="22"/>
        </w:rPr>
        <w:t xml:space="preserve"> </w:t>
      </w:r>
      <w:r w:rsidR="004B5D9E">
        <w:rPr>
          <w:rFonts w:ascii="Arial" w:eastAsia="Arial" w:hAnsi="Arial" w:cs="Arial"/>
          <w:spacing w:val="1"/>
          <w:sz w:val="22"/>
          <w:szCs w:val="22"/>
        </w:rPr>
        <w:t>a</w:t>
      </w:r>
      <w:r w:rsidR="004B5D9E">
        <w:rPr>
          <w:rFonts w:ascii="Arial" w:eastAsia="Arial" w:hAnsi="Arial" w:cs="Arial"/>
          <w:spacing w:val="-2"/>
          <w:sz w:val="22"/>
          <w:szCs w:val="22"/>
        </w:rPr>
        <w:t>n</w:t>
      </w:r>
      <w:r w:rsidR="004B5D9E">
        <w:rPr>
          <w:rFonts w:ascii="Arial" w:eastAsia="Arial" w:hAnsi="Arial" w:cs="Arial"/>
          <w:sz w:val="22"/>
          <w:szCs w:val="22"/>
        </w:rPr>
        <w:t>d</w:t>
      </w:r>
      <w:r w:rsidR="004B5D9E">
        <w:rPr>
          <w:rFonts w:ascii="Arial" w:eastAsia="Arial" w:hAnsi="Arial" w:cs="Arial"/>
          <w:spacing w:val="22"/>
          <w:sz w:val="22"/>
          <w:szCs w:val="22"/>
        </w:rPr>
        <w:t xml:space="preserve"> </w:t>
      </w:r>
      <w:r w:rsidR="004B5D9E">
        <w:rPr>
          <w:rFonts w:ascii="Arial" w:eastAsia="Arial" w:hAnsi="Arial" w:cs="Arial"/>
          <w:spacing w:val="-2"/>
          <w:w w:val="105"/>
          <w:sz w:val="22"/>
          <w:szCs w:val="22"/>
        </w:rPr>
        <w:t>fu</w:t>
      </w:r>
      <w:r w:rsidR="004B5D9E">
        <w:rPr>
          <w:rFonts w:ascii="Arial" w:eastAsia="Arial" w:hAnsi="Arial" w:cs="Arial"/>
          <w:w w:val="105"/>
          <w:sz w:val="22"/>
          <w:szCs w:val="22"/>
        </w:rPr>
        <w:t>t</w:t>
      </w:r>
      <w:r w:rsidR="004B5D9E">
        <w:rPr>
          <w:rFonts w:ascii="Arial" w:eastAsia="Arial" w:hAnsi="Arial" w:cs="Arial"/>
          <w:spacing w:val="1"/>
          <w:w w:val="105"/>
          <w:sz w:val="22"/>
          <w:szCs w:val="22"/>
        </w:rPr>
        <w:t>u</w:t>
      </w:r>
      <w:r w:rsidR="004B5D9E">
        <w:rPr>
          <w:rFonts w:ascii="Arial" w:eastAsia="Arial" w:hAnsi="Arial" w:cs="Arial"/>
          <w:w w:val="105"/>
          <w:sz w:val="22"/>
          <w:szCs w:val="22"/>
        </w:rPr>
        <w:t>re.</w:t>
      </w:r>
    </w:p>
    <w:sectPr w:rsidR="008F263D" w:rsidRPr="008872E7">
      <w:pgSz w:w="11920" w:h="16860"/>
      <w:pgMar w:top="1400" w:right="1340" w:bottom="280" w:left="10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A64" w:rsidRDefault="00252A64" w:rsidP="004B5D9E">
      <w:r>
        <w:separator/>
      </w:r>
    </w:p>
  </w:endnote>
  <w:endnote w:type="continuationSeparator" w:id="0">
    <w:p w:rsidR="00252A64" w:rsidRDefault="00252A64" w:rsidP="004B5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8E0" w:rsidRDefault="007C28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8E0" w:rsidRDefault="007C28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8E0" w:rsidRDefault="007C2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A64" w:rsidRDefault="00252A64" w:rsidP="004B5D9E">
      <w:r>
        <w:separator/>
      </w:r>
    </w:p>
  </w:footnote>
  <w:footnote w:type="continuationSeparator" w:id="0">
    <w:p w:rsidR="00252A64" w:rsidRDefault="00252A64" w:rsidP="004B5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8E0" w:rsidRDefault="007C28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8E0" w:rsidRDefault="007C28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8E0" w:rsidRDefault="007C2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C41"/>
    <w:multiLevelType w:val="multilevel"/>
    <w:tmpl w:val="48DA463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C26271E"/>
    <w:multiLevelType w:val="hybridMultilevel"/>
    <w:tmpl w:val="DD0A74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B91C97"/>
    <w:multiLevelType w:val="hybridMultilevel"/>
    <w:tmpl w:val="080C0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8E4B66"/>
    <w:multiLevelType w:val="hybridMultilevel"/>
    <w:tmpl w:val="A66C06F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3D"/>
    <w:rsid w:val="00162687"/>
    <w:rsid w:val="001C1396"/>
    <w:rsid w:val="0022328C"/>
    <w:rsid w:val="00252A64"/>
    <w:rsid w:val="00334E82"/>
    <w:rsid w:val="003F7BCF"/>
    <w:rsid w:val="004B5D9E"/>
    <w:rsid w:val="005F4C38"/>
    <w:rsid w:val="006E1D31"/>
    <w:rsid w:val="007C28E0"/>
    <w:rsid w:val="008872E7"/>
    <w:rsid w:val="008E4E56"/>
    <w:rsid w:val="008F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39F5B"/>
  <w15:docId w15:val="{BD32B246-4F90-4828-B1DC-2ADBBA65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4B5D9E"/>
    <w:pPr>
      <w:tabs>
        <w:tab w:val="center" w:pos="4680"/>
        <w:tab w:val="right" w:pos="9360"/>
      </w:tabs>
    </w:pPr>
  </w:style>
  <w:style w:type="character" w:customStyle="1" w:styleId="HeaderChar">
    <w:name w:val="Header Char"/>
    <w:basedOn w:val="DefaultParagraphFont"/>
    <w:link w:val="Header"/>
    <w:uiPriority w:val="99"/>
    <w:rsid w:val="004B5D9E"/>
  </w:style>
  <w:style w:type="paragraph" w:styleId="Footer">
    <w:name w:val="footer"/>
    <w:basedOn w:val="Normal"/>
    <w:link w:val="FooterChar"/>
    <w:uiPriority w:val="99"/>
    <w:unhideWhenUsed/>
    <w:rsid w:val="004B5D9E"/>
    <w:pPr>
      <w:tabs>
        <w:tab w:val="center" w:pos="4680"/>
        <w:tab w:val="right" w:pos="9360"/>
      </w:tabs>
    </w:pPr>
  </w:style>
  <w:style w:type="character" w:customStyle="1" w:styleId="FooterChar">
    <w:name w:val="Footer Char"/>
    <w:basedOn w:val="DefaultParagraphFont"/>
    <w:link w:val="Footer"/>
    <w:uiPriority w:val="99"/>
    <w:rsid w:val="004B5D9E"/>
  </w:style>
  <w:style w:type="character" w:styleId="Hyperlink">
    <w:name w:val="Hyperlink"/>
    <w:basedOn w:val="DefaultParagraphFont"/>
    <w:uiPriority w:val="99"/>
    <w:unhideWhenUsed/>
    <w:rsid w:val="006E1D31"/>
    <w:rPr>
      <w:color w:val="0000FF" w:themeColor="hyperlink"/>
      <w:u w:val="single"/>
    </w:rPr>
  </w:style>
  <w:style w:type="character" w:styleId="UnresolvedMention">
    <w:name w:val="Unresolved Mention"/>
    <w:basedOn w:val="DefaultParagraphFont"/>
    <w:uiPriority w:val="99"/>
    <w:semiHidden/>
    <w:unhideWhenUsed/>
    <w:rsid w:val="006E1D31"/>
    <w:rPr>
      <w:color w:val="808080"/>
      <w:shd w:val="clear" w:color="auto" w:fill="E6E6E6"/>
    </w:rPr>
  </w:style>
  <w:style w:type="paragraph" w:styleId="ListParagraph">
    <w:name w:val="List Paragraph"/>
    <w:basedOn w:val="Normal"/>
    <w:uiPriority w:val="34"/>
    <w:qFormat/>
    <w:rsid w:val="00334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mona.co/"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mbrellacoin.org" TargetMode="Externa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ona.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mona.co.to/"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Tata</dc:creator>
  <cp:lastModifiedBy>Terry Tata</cp:lastModifiedBy>
  <cp:revision>8</cp:revision>
  <dcterms:created xsi:type="dcterms:W3CDTF">2017-07-22T23:04:00Z</dcterms:created>
  <dcterms:modified xsi:type="dcterms:W3CDTF">2017-07-23T19:14:00Z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2017-07-22T16:03:09.5604352-07:00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