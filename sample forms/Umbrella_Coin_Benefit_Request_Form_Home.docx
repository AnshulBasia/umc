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07E" w:rsidRDefault="00F5007E" w:rsidP="00C74176">
      <w:pPr>
        <w:jc w:val="center"/>
        <w:rPr>
          <w:sz w:val="36"/>
          <w:szCs w:val="36"/>
        </w:rPr>
      </w:pPr>
      <w:r w:rsidRPr="001031AA">
        <w:rPr>
          <w:noProof/>
          <w:highlight w:val="black"/>
        </w:rPr>
        <w:drawing>
          <wp:inline distT="0" distB="0" distL="0" distR="0" wp14:anchorId="6A783998" wp14:editId="214664BF">
            <wp:extent cx="673453" cy="657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brell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45" cy="66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Umbrella Coin Benefit Request Form</w:t>
      </w:r>
    </w:p>
    <w:p w:rsidR="00F5007E" w:rsidRDefault="00F5007E" w:rsidP="001031AA">
      <w:pPr>
        <w:rPr>
          <w:b/>
          <w:sz w:val="52"/>
          <w:szCs w:val="52"/>
        </w:rPr>
      </w:pPr>
    </w:p>
    <w:p w:rsidR="001031AA" w:rsidRDefault="00DF2A11" w:rsidP="00753763">
      <w:pPr>
        <w:jc w:val="center"/>
        <w:rPr>
          <w:b/>
          <w:sz w:val="52"/>
          <w:szCs w:val="52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885825" cy="695325"/>
            <wp:effectExtent l="0" t="0" r="9525" b="0"/>
            <wp:docPr id="2" name="Graphic 2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Car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67F">
        <w:rPr>
          <w:b/>
          <w:sz w:val="52"/>
          <w:szCs w:val="52"/>
        </w:rPr>
        <w:t>Homeowners Incident</w:t>
      </w:r>
      <w:r w:rsidR="0024225B" w:rsidRPr="00DF2A11">
        <w:rPr>
          <w:b/>
          <w:sz w:val="52"/>
          <w:szCs w:val="52"/>
        </w:rPr>
        <w:t>:</w:t>
      </w:r>
    </w:p>
    <w:p w:rsidR="00753763" w:rsidRPr="00F5007E" w:rsidRDefault="00753763" w:rsidP="00753763">
      <w:pPr>
        <w:jc w:val="center"/>
        <w:rPr>
          <w:b/>
          <w:sz w:val="28"/>
          <w:szCs w:val="28"/>
        </w:rPr>
      </w:pPr>
    </w:p>
    <w:p w:rsidR="001031AA" w:rsidRPr="006D55B5" w:rsidRDefault="006D55B5" w:rsidP="001031A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Incident: </w:t>
      </w:r>
    </w:p>
    <w:p w:rsidR="006D55B5" w:rsidRDefault="006D55B5" w:rsidP="001031AA">
      <w:pPr>
        <w:rPr>
          <w:b/>
          <w:sz w:val="28"/>
          <w:szCs w:val="28"/>
        </w:rPr>
      </w:pPr>
    </w:p>
    <w:p w:rsidR="001031AA" w:rsidRDefault="009575DD" w:rsidP="001031AA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Describe the circumstances of your incident:</w:t>
      </w:r>
    </w:p>
    <w:p w:rsidR="00F5007E" w:rsidRDefault="00F5007E" w:rsidP="001031AA">
      <w:pPr>
        <w:rPr>
          <w:b/>
          <w:sz w:val="28"/>
          <w:szCs w:val="28"/>
        </w:rPr>
      </w:pPr>
    </w:p>
    <w:p w:rsidR="00753763" w:rsidRDefault="00F5007E" w:rsidP="001031A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9575DD" w:rsidRDefault="009575DD" w:rsidP="001031AA">
      <w:pPr>
        <w:rPr>
          <w:sz w:val="28"/>
          <w:szCs w:val="28"/>
        </w:rPr>
      </w:pPr>
    </w:p>
    <w:p w:rsidR="006D55B5" w:rsidRDefault="009575DD" w:rsidP="006D55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Total </w:t>
      </w:r>
      <w:r w:rsidR="006D55B5">
        <w:rPr>
          <w:b/>
          <w:sz w:val="28"/>
          <w:szCs w:val="28"/>
        </w:rPr>
        <w:t>Physical Damage:</w:t>
      </w:r>
    </w:p>
    <w:p w:rsidR="006D55B5" w:rsidRDefault="006D55B5" w:rsidP="006D55B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3145"/>
      </w:tblGrid>
      <w:tr w:rsidR="006D55B5" w:rsidTr="006D55B5">
        <w:tc>
          <w:tcPr>
            <w:tcW w:w="6205" w:type="dxa"/>
          </w:tcPr>
          <w:p w:rsidR="006D55B5" w:rsidRDefault="00D20B38" w:rsidP="006D55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Cost </w:t>
            </w:r>
            <w:r w:rsidR="006D55B5">
              <w:rPr>
                <w:b/>
                <w:sz w:val="28"/>
                <w:szCs w:val="28"/>
              </w:rPr>
              <w:t>of Damage to Home:</w:t>
            </w:r>
          </w:p>
        </w:tc>
        <w:tc>
          <w:tcPr>
            <w:tcW w:w="3145" w:type="dxa"/>
          </w:tcPr>
          <w:p w:rsidR="006D55B5" w:rsidRDefault="006D55B5" w:rsidP="006D55B5">
            <w:pPr>
              <w:rPr>
                <w:b/>
                <w:sz w:val="28"/>
                <w:szCs w:val="28"/>
              </w:rPr>
            </w:pPr>
          </w:p>
        </w:tc>
      </w:tr>
      <w:tr w:rsidR="006D55B5" w:rsidTr="006D55B5">
        <w:tc>
          <w:tcPr>
            <w:tcW w:w="6205" w:type="dxa"/>
          </w:tcPr>
          <w:p w:rsidR="006D55B5" w:rsidRDefault="00D20B38" w:rsidP="006D55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Cost</w:t>
            </w:r>
            <w:r w:rsidR="006D55B5">
              <w:rPr>
                <w:b/>
                <w:sz w:val="28"/>
                <w:szCs w:val="28"/>
              </w:rPr>
              <w:t xml:space="preserve"> of Damage to Outside Structures:</w:t>
            </w:r>
          </w:p>
        </w:tc>
        <w:tc>
          <w:tcPr>
            <w:tcW w:w="3145" w:type="dxa"/>
          </w:tcPr>
          <w:p w:rsidR="006D55B5" w:rsidRDefault="006D55B5" w:rsidP="006D55B5">
            <w:pPr>
              <w:rPr>
                <w:b/>
                <w:sz w:val="28"/>
                <w:szCs w:val="28"/>
              </w:rPr>
            </w:pPr>
          </w:p>
        </w:tc>
      </w:tr>
      <w:tr w:rsidR="006D55B5" w:rsidTr="006D55B5">
        <w:tc>
          <w:tcPr>
            <w:tcW w:w="6205" w:type="dxa"/>
          </w:tcPr>
          <w:p w:rsidR="006D55B5" w:rsidRDefault="00D20B38" w:rsidP="006D55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Cost </w:t>
            </w:r>
            <w:r w:rsidR="006D55B5">
              <w:rPr>
                <w:b/>
                <w:sz w:val="28"/>
                <w:szCs w:val="28"/>
              </w:rPr>
              <w:t>of Damage to Personal Property:</w:t>
            </w:r>
          </w:p>
        </w:tc>
        <w:tc>
          <w:tcPr>
            <w:tcW w:w="3145" w:type="dxa"/>
          </w:tcPr>
          <w:p w:rsidR="006D55B5" w:rsidRDefault="006D55B5" w:rsidP="006D55B5">
            <w:pPr>
              <w:rPr>
                <w:b/>
                <w:sz w:val="28"/>
                <w:szCs w:val="28"/>
              </w:rPr>
            </w:pPr>
          </w:p>
        </w:tc>
      </w:tr>
      <w:tr w:rsidR="006D55B5" w:rsidTr="006D55B5">
        <w:tc>
          <w:tcPr>
            <w:tcW w:w="6205" w:type="dxa"/>
          </w:tcPr>
          <w:p w:rsidR="006D55B5" w:rsidRDefault="00D20B38" w:rsidP="006D55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Cost </w:t>
            </w:r>
            <w:r w:rsidR="006D55B5">
              <w:rPr>
                <w:b/>
                <w:sz w:val="28"/>
                <w:szCs w:val="28"/>
              </w:rPr>
              <w:t>to Stay at Another Location:</w:t>
            </w:r>
          </w:p>
        </w:tc>
        <w:tc>
          <w:tcPr>
            <w:tcW w:w="3145" w:type="dxa"/>
          </w:tcPr>
          <w:p w:rsidR="006D55B5" w:rsidRDefault="006D55B5" w:rsidP="006D55B5">
            <w:pPr>
              <w:rPr>
                <w:b/>
                <w:sz w:val="28"/>
                <w:szCs w:val="28"/>
              </w:rPr>
            </w:pPr>
          </w:p>
        </w:tc>
      </w:tr>
      <w:tr w:rsidR="00D20B38" w:rsidTr="006D55B5">
        <w:tc>
          <w:tcPr>
            <w:tcW w:w="6205" w:type="dxa"/>
          </w:tcPr>
          <w:p w:rsidR="00D20B38" w:rsidRDefault="00D20B38" w:rsidP="006D55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Cost of 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Other Damage:</w:t>
            </w:r>
          </w:p>
        </w:tc>
        <w:tc>
          <w:tcPr>
            <w:tcW w:w="3145" w:type="dxa"/>
          </w:tcPr>
          <w:p w:rsidR="00D20B38" w:rsidRDefault="00D20B38" w:rsidP="006D55B5">
            <w:pPr>
              <w:rPr>
                <w:b/>
                <w:sz w:val="28"/>
                <w:szCs w:val="28"/>
              </w:rPr>
            </w:pPr>
          </w:p>
        </w:tc>
      </w:tr>
    </w:tbl>
    <w:p w:rsidR="006D55B5" w:rsidRDefault="006D55B5" w:rsidP="006D55B5">
      <w:pPr>
        <w:rPr>
          <w:b/>
          <w:sz w:val="28"/>
          <w:szCs w:val="28"/>
        </w:rPr>
      </w:pPr>
    </w:p>
    <w:p w:rsidR="009575DD" w:rsidRDefault="009575DD" w:rsidP="006D55B5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Describe the Damages:</w:t>
      </w:r>
    </w:p>
    <w:p w:rsidR="009575DD" w:rsidRDefault="009575DD" w:rsidP="006D55B5">
      <w:pPr>
        <w:rPr>
          <w:b/>
          <w:sz w:val="28"/>
          <w:szCs w:val="28"/>
        </w:rPr>
      </w:pPr>
    </w:p>
    <w:p w:rsidR="009575DD" w:rsidRDefault="009575DD" w:rsidP="006D55B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575DD" w:rsidRPr="009575DD" w:rsidRDefault="009575DD" w:rsidP="006D55B5">
      <w:pPr>
        <w:rPr>
          <w:sz w:val="28"/>
          <w:szCs w:val="28"/>
        </w:rPr>
      </w:pPr>
    </w:p>
    <w:p w:rsidR="009575DD" w:rsidRPr="009575DD" w:rsidRDefault="009575DD" w:rsidP="00C74176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 w:rsidRPr="009575DD">
        <w:rPr>
          <w:sz w:val="28"/>
          <w:szCs w:val="28"/>
        </w:rPr>
        <w:t>To help the community service your request, please provide any applicable documentation such as receipts or pictures and attach to this form.</w:t>
      </w:r>
    </w:p>
    <w:p w:rsidR="00C74176" w:rsidRPr="009575DD" w:rsidRDefault="00C74176" w:rsidP="009575DD">
      <w:pPr>
        <w:rPr>
          <w:b/>
          <w:sz w:val="28"/>
          <w:szCs w:val="28"/>
        </w:rPr>
      </w:pPr>
      <w:r w:rsidRPr="009575DD">
        <w:rPr>
          <w:b/>
          <w:sz w:val="28"/>
          <w:szCs w:val="28"/>
        </w:rPr>
        <w:lastRenderedPageBreak/>
        <w:t>How did your insurance company pay?</w:t>
      </w:r>
    </w:p>
    <w:p w:rsidR="00C74176" w:rsidRDefault="00C74176" w:rsidP="00C74176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4176" w:rsidTr="00B34D4C">
        <w:tc>
          <w:tcPr>
            <w:tcW w:w="4675" w:type="dxa"/>
          </w:tcPr>
          <w:p w:rsidR="00C74176" w:rsidRPr="00DF2A11" w:rsidRDefault="00C74176" w:rsidP="00B34D4C">
            <w:pPr>
              <w:pStyle w:val="ListParagraph"/>
              <w:numPr>
                <w:ilvl w:val="0"/>
                <w:numId w:val="26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My insurance covered my claim in full</w:t>
            </w:r>
          </w:p>
        </w:tc>
        <w:tc>
          <w:tcPr>
            <w:tcW w:w="4675" w:type="dxa"/>
          </w:tcPr>
          <w:p w:rsidR="00C74176" w:rsidRPr="00DF2A11" w:rsidRDefault="00C74176" w:rsidP="00B34D4C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 insurance covered all except the applicable deductibles</w:t>
            </w:r>
          </w:p>
        </w:tc>
      </w:tr>
      <w:tr w:rsidR="00C74176" w:rsidTr="00B34D4C">
        <w:tc>
          <w:tcPr>
            <w:tcW w:w="4675" w:type="dxa"/>
          </w:tcPr>
          <w:p w:rsidR="00C74176" w:rsidRPr="00DF2A11" w:rsidRDefault="00C74176" w:rsidP="00B34D4C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 insurance covered up to its policy limits</w:t>
            </w:r>
          </w:p>
        </w:tc>
        <w:tc>
          <w:tcPr>
            <w:tcW w:w="4675" w:type="dxa"/>
          </w:tcPr>
          <w:p w:rsidR="00C74176" w:rsidRPr="00DF2A11" w:rsidRDefault="00C74176" w:rsidP="00B34D4C">
            <w:pPr>
              <w:pStyle w:val="ListParagraph"/>
              <w:numPr>
                <w:ilvl w:val="0"/>
                <w:numId w:val="26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My insurance did not cover at all</w:t>
            </w:r>
          </w:p>
        </w:tc>
      </w:tr>
      <w:tr w:rsidR="00C74176" w:rsidTr="00B34D4C">
        <w:tc>
          <w:tcPr>
            <w:tcW w:w="4675" w:type="dxa"/>
          </w:tcPr>
          <w:p w:rsidR="00C74176" w:rsidRDefault="006D55B5" w:rsidP="00B34D4C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Another party’s</w:t>
            </w:r>
            <w:r w:rsidR="00C74176">
              <w:rPr>
                <w:sz w:val="28"/>
                <w:szCs w:val="28"/>
              </w:rPr>
              <w:t xml:space="preserve"> insurance covered my damages in full</w:t>
            </w:r>
          </w:p>
        </w:tc>
        <w:tc>
          <w:tcPr>
            <w:tcW w:w="4675" w:type="dxa"/>
          </w:tcPr>
          <w:p w:rsidR="00C74176" w:rsidRDefault="006D55B5" w:rsidP="00B34D4C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Another party’s</w:t>
            </w:r>
            <w:r w:rsidR="00C74176">
              <w:rPr>
                <w:sz w:val="28"/>
                <w:szCs w:val="28"/>
              </w:rPr>
              <w:t xml:space="preserve"> insurance covered a portion of my damages</w:t>
            </w:r>
          </w:p>
        </w:tc>
      </w:tr>
      <w:tr w:rsidR="00C74176" w:rsidTr="00B34D4C">
        <w:tc>
          <w:tcPr>
            <w:tcW w:w="4675" w:type="dxa"/>
          </w:tcPr>
          <w:p w:rsidR="00C74176" w:rsidRPr="00F5007E" w:rsidRDefault="00C74176" w:rsidP="00B34D4C">
            <w:pPr>
              <w:pStyle w:val="ListParagraph"/>
              <w:numPr>
                <w:ilvl w:val="0"/>
                <w:numId w:val="26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I do not have insurance</w:t>
            </w:r>
          </w:p>
        </w:tc>
        <w:tc>
          <w:tcPr>
            <w:tcW w:w="4675" w:type="dxa"/>
          </w:tcPr>
          <w:p w:rsidR="00C74176" w:rsidRPr="00F5007E" w:rsidRDefault="00C74176" w:rsidP="00B34D4C">
            <w:pPr>
              <w:pStyle w:val="ListParagraph"/>
              <w:numPr>
                <w:ilvl w:val="0"/>
                <w:numId w:val="26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Other – describe below</w:t>
            </w:r>
          </w:p>
        </w:tc>
      </w:tr>
    </w:tbl>
    <w:p w:rsidR="00C74176" w:rsidRDefault="00C74176" w:rsidP="001031AA">
      <w:pPr>
        <w:rPr>
          <w:sz w:val="28"/>
          <w:szCs w:val="28"/>
        </w:rPr>
      </w:pPr>
    </w:p>
    <w:p w:rsidR="00C74176" w:rsidRDefault="00C74176" w:rsidP="001031A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753763" w:rsidRDefault="00753763" w:rsidP="001031AA">
      <w:pPr>
        <w:rPr>
          <w:sz w:val="28"/>
          <w:szCs w:val="28"/>
        </w:rPr>
      </w:pPr>
    </w:p>
    <w:p w:rsidR="00C74176" w:rsidRDefault="00753763" w:rsidP="001031AA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kind of benefit payout are you requesting?</w:t>
      </w:r>
    </w:p>
    <w:p w:rsidR="00753763" w:rsidRDefault="00753763" w:rsidP="001031AA">
      <w:pPr>
        <w:rPr>
          <w:b/>
          <w:sz w:val="28"/>
          <w:szCs w:val="28"/>
        </w:rPr>
      </w:pPr>
    </w:p>
    <w:p w:rsidR="00753763" w:rsidRPr="00753763" w:rsidRDefault="00753763" w:rsidP="00753763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>
        <w:rPr>
          <w:sz w:val="28"/>
          <w:szCs w:val="28"/>
        </w:rPr>
        <w:t>I am requesting withdrawal of the full benefits available</w:t>
      </w:r>
    </w:p>
    <w:p w:rsidR="00753763" w:rsidRPr="00753763" w:rsidRDefault="00753763" w:rsidP="00753763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 am requesting a partial withdrawal </w:t>
      </w:r>
      <w:r w:rsidR="005F3216">
        <w:rPr>
          <w:sz w:val="28"/>
          <w:szCs w:val="28"/>
        </w:rPr>
        <w:t>of benefits - ________ UMC</w:t>
      </w:r>
    </w:p>
    <w:p w:rsidR="001031AA" w:rsidRDefault="001031AA">
      <w:pPr>
        <w:rPr>
          <w:sz w:val="36"/>
          <w:szCs w:val="36"/>
        </w:rPr>
      </w:pPr>
    </w:p>
    <w:p w:rsidR="001031AA" w:rsidRPr="001031AA" w:rsidRDefault="001031AA">
      <w:pPr>
        <w:rPr>
          <w:sz w:val="36"/>
          <w:szCs w:val="36"/>
        </w:rPr>
      </w:pPr>
    </w:p>
    <w:sectPr w:rsidR="001031AA" w:rsidRPr="0010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DC3988"/>
    <w:multiLevelType w:val="hybridMultilevel"/>
    <w:tmpl w:val="989E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8707BF"/>
    <w:multiLevelType w:val="hybridMultilevel"/>
    <w:tmpl w:val="617C2C92"/>
    <w:lvl w:ilvl="0" w:tplc="1148406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85114AC"/>
    <w:multiLevelType w:val="hybridMultilevel"/>
    <w:tmpl w:val="67B86B64"/>
    <w:lvl w:ilvl="0" w:tplc="1148406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AFD580E"/>
    <w:multiLevelType w:val="hybridMultilevel"/>
    <w:tmpl w:val="B5A65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7810388"/>
    <w:multiLevelType w:val="hybridMultilevel"/>
    <w:tmpl w:val="9C8AF514"/>
    <w:lvl w:ilvl="0" w:tplc="1148406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4"/>
  </w:num>
  <w:num w:numId="21">
    <w:abstractNumId w:val="19"/>
  </w:num>
  <w:num w:numId="22">
    <w:abstractNumId w:val="11"/>
  </w:num>
  <w:num w:numId="23">
    <w:abstractNumId w:val="27"/>
  </w:num>
  <w:num w:numId="24">
    <w:abstractNumId w:val="23"/>
  </w:num>
  <w:num w:numId="25">
    <w:abstractNumId w:val="25"/>
  </w:num>
  <w:num w:numId="26">
    <w:abstractNumId w:val="16"/>
  </w:num>
  <w:num w:numId="27">
    <w:abstractNumId w:val="1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AA"/>
    <w:rsid w:val="001031AA"/>
    <w:rsid w:val="0024225B"/>
    <w:rsid w:val="005F3216"/>
    <w:rsid w:val="00623210"/>
    <w:rsid w:val="00645252"/>
    <w:rsid w:val="006D3D74"/>
    <w:rsid w:val="006D55B5"/>
    <w:rsid w:val="00753763"/>
    <w:rsid w:val="0081067F"/>
    <w:rsid w:val="009575DD"/>
    <w:rsid w:val="00A9204E"/>
    <w:rsid w:val="00C74176"/>
    <w:rsid w:val="00D20B38"/>
    <w:rsid w:val="00D4215B"/>
    <w:rsid w:val="00DF2A11"/>
    <w:rsid w:val="00EE127D"/>
    <w:rsid w:val="00F5007E"/>
    <w:rsid w:val="00FD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4A5A"/>
  <w15:chartTrackingRefBased/>
  <w15:docId w15:val="{6F0A26AC-FD3B-43F5-9D8E-60227E9C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1031AA"/>
    <w:pPr>
      <w:ind w:left="720"/>
      <w:contextualSpacing/>
    </w:pPr>
  </w:style>
  <w:style w:type="table" w:styleId="TableGrid">
    <w:name w:val="Table Grid"/>
    <w:basedOn w:val="TableNormal"/>
    <w:uiPriority w:val="39"/>
    <w:rsid w:val="00103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sv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06A510-890F-46C8-ABBE-AF2D8560C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Sweet</dc:creator>
  <cp:keywords/>
  <dc:description/>
  <cp:lastModifiedBy>Brandon Sweet</cp:lastModifiedBy>
  <cp:revision>4</cp:revision>
  <dcterms:created xsi:type="dcterms:W3CDTF">2017-08-26T01:23:00Z</dcterms:created>
  <dcterms:modified xsi:type="dcterms:W3CDTF">2017-08-26T01:31:00Z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