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07E" w:rsidRDefault="00F5007E" w:rsidP="00C74176">
      <w:pPr>
        <w:jc w:val="center"/>
        <w:rPr>
          <w:sz w:val="36"/>
          <w:szCs w:val="36"/>
        </w:rPr>
      </w:pPr>
      <w:r w:rsidRPr="001031AA">
        <w:rPr>
          <w:noProof/>
          <w:highlight w:val="black"/>
        </w:rPr>
        <w:drawing>
          <wp:inline distT="0" distB="0" distL="0" distR="0" wp14:anchorId="6A783998" wp14:editId="214664BF">
            <wp:extent cx="673453" cy="657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brell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445" cy="66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>Umbrella Coin Benefit Request Form</w:t>
      </w:r>
    </w:p>
    <w:p w:rsidR="00F5007E" w:rsidRDefault="00F5007E" w:rsidP="001031AA">
      <w:pPr>
        <w:rPr>
          <w:b/>
          <w:sz w:val="52"/>
          <w:szCs w:val="52"/>
        </w:rPr>
      </w:pPr>
    </w:p>
    <w:p w:rsidR="001031AA" w:rsidRDefault="00DF2A11" w:rsidP="00753763">
      <w:pPr>
        <w:jc w:val="center"/>
        <w:rPr>
          <w:b/>
          <w:sz w:val="52"/>
          <w:szCs w:val="52"/>
        </w:rPr>
      </w:pPr>
      <w:bookmarkStart w:id="0" w:name="_GoBack"/>
      <w:r>
        <w:rPr>
          <w:b/>
          <w:noProof/>
          <w:sz w:val="28"/>
          <w:szCs w:val="28"/>
        </w:rPr>
        <w:drawing>
          <wp:inline distT="0" distB="0" distL="0" distR="0">
            <wp:extent cx="914400" cy="695325"/>
            <wp:effectExtent l="0" t="0" r="0" b="0"/>
            <wp:docPr id="2" name="Graphic 2" descr="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Car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25B" w:rsidRPr="00DF2A11">
        <w:rPr>
          <w:b/>
          <w:sz w:val="52"/>
          <w:szCs w:val="52"/>
        </w:rPr>
        <w:t>Automobile Incident:</w:t>
      </w:r>
    </w:p>
    <w:bookmarkEnd w:id="0"/>
    <w:p w:rsidR="00753763" w:rsidRPr="00F5007E" w:rsidRDefault="00753763" w:rsidP="00753763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2700"/>
      </w:tblGrid>
      <w:tr w:rsidR="001031AA" w:rsidTr="0024225B">
        <w:trPr>
          <w:trHeight w:val="287"/>
        </w:trPr>
        <w:tc>
          <w:tcPr>
            <w:tcW w:w="4945" w:type="dxa"/>
          </w:tcPr>
          <w:p w:rsidR="001031AA" w:rsidRPr="001031AA" w:rsidRDefault="001031AA" w:rsidP="00753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Incident?</w:t>
            </w:r>
          </w:p>
        </w:tc>
        <w:tc>
          <w:tcPr>
            <w:tcW w:w="2700" w:type="dxa"/>
          </w:tcPr>
          <w:p w:rsidR="001031AA" w:rsidRDefault="001031AA" w:rsidP="00753763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24225B" w:rsidTr="0024225B">
        <w:trPr>
          <w:trHeight w:val="287"/>
        </w:trPr>
        <w:tc>
          <w:tcPr>
            <w:tcW w:w="4945" w:type="dxa"/>
          </w:tcPr>
          <w:p w:rsidR="0024225B" w:rsidRDefault="0024225B" w:rsidP="00753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Were you at fault?</w:t>
            </w:r>
          </w:p>
        </w:tc>
        <w:tc>
          <w:tcPr>
            <w:tcW w:w="2700" w:type="dxa"/>
          </w:tcPr>
          <w:p w:rsidR="0024225B" w:rsidRPr="00623210" w:rsidRDefault="00623210" w:rsidP="0062321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YES - NO</w:t>
            </w:r>
          </w:p>
        </w:tc>
      </w:tr>
      <w:tr w:rsidR="0024225B" w:rsidTr="0024225B">
        <w:trPr>
          <w:trHeight w:val="287"/>
        </w:trPr>
        <w:tc>
          <w:tcPr>
            <w:tcW w:w="4945" w:type="dxa"/>
          </w:tcPr>
          <w:p w:rsidR="0024225B" w:rsidRDefault="0024225B" w:rsidP="00753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Were you cited for a violation?</w:t>
            </w:r>
          </w:p>
        </w:tc>
        <w:tc>
          <w:tcPr>
            <w:tcW w:w="2700" w:type="dxa"/>
          </w:tcPr>
          <w:p w:rsidR="0024225B" w:rsidRPr="00623210" w:rsidRDefault="00623210" w:rsidP="007537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YES - NO</w:t>
            </w:r>
          </w:p>
        </w:tc>
      </w:tr>
      <w:tr w:rsidR="0024225B" w:rsidTr="0024225B">
        <w:trPr>
          <w:trHeight w:val="287"/>
        </w:trPr>
        <w:tc>
          <w:tcPr>
            <w:tcW w:w="4945" w:type="dxa"/>
          </w:tcPr>
          <w:p w:rsidR="0024225B" w:rsidRDefault="0024225B" w:rsidP="00753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Was your vehicle moving or sitting?</w:t>
            </w:r>
          </w:p>
        </w:tc>
        <w:tc>
          <w:tcPr>
            <w:tcW w:w="2700" w:type="dxa"/>
          </w:tcPr>
          <w:p w:rsidR="0024225B" w:rsidRPr="00623210" w:rsidRDefault="00623210" w:rsidP="007537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MOVING - SITTING</w:t>
            </w:r>
          </w:p>
        </w:tc>
      </w:tr>
      <w:tr w:rsidR="0024225B" w:rsidTr="0024225B">
        <w:trPr>
          <w:trHeight w:val="287"/>
        </w:trPr>
        <w:tc>
          <w:tcPr>
            <w:tcW w:w="4945" w:type="dxa"/>
          </w:tcPr>
          <w:p w:rsidR="0024225B" w:rsidRDefault="0024225B" w:rsidP="00753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Did </w:t>
            </w:r>
            <w:r w:rsidR="00C74176">
              <w:rPr>
                <w:sz w:val="28"/>
                <w:szCs w:val="28"/>
              </w:rPr>
              <w:t>you or your party suffer</w:t>
            </w:r>
            <w:r w:rsidR="00753763">
              <w:rPr>
                <w:sz w:val="28"/>
                <w:szCs w:val="28"/>
              </w:rPr>
              <w:t xml:space="preserve"> any</w:t>
            </w:r>
            <w:r w:rsidR="00C74176">
              <w:rPr>
                <w:sz w:val="28"/>
                <w:szCs w:val="28"/>
              </w:rPr>
              <w:t xml:space="preserve"> significant injuries?</w:t>
            </w:r>
          </w:p>
        </w:tc>
        <w:tc>
          <w:tcPr>
            <w:tcW w:w="2700" w:type="dxa"/>
          </w:tcPr>
          <w:p w:rsidR="0024225B" w:rsidRPr="00623210" w:rsidRDefault="00623210" w:rsidP="007537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YES - NO</w:t>
            </w:r>
          </w:p>
        </w:tc>
      </w:tr>
      <w:tr w:rsidR="0024225B" w:rsidTr="0024225B">
        <w:trPr>
          <w:trHeight w:val="287"/>
        </w:trPr>
        <w:tc>
          <w:tcPr>
            <w:tcW w:w="4945" w:type="dxa"/>
          </w:tcPr>
          <w:p w:rsidR="0024225B" w:rsidRDefault="00753763" w:rsidP="00753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Were any other vehicles or property damaged?</w:t>
            </w:r>
          </w:p>
        </w:tc>
        <w:tc>
          <w:tcPr>
            <w:tcW w:w="2700" w:type="dxa"/>
          </w:tcPr>
          <w:p w:rsidR="0024225B" w:rsidRPr="00623210" w:rsidRDefault="00623210" w:rsidP="007537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YES - NO</w:t>
            </w:r>
          </w:p>
        </w:tc>
      </w:tr>
      <w:tr w:rsidR="00DF2A11" w:rsidTr="0024225B">
        <w:trPr>
          <w:trHeight w:val="287"/>
        </w:trPr>
        <w:tc>
          <w:tcPr>
            <w:tcW w:w="4945" w:type="dxa"/>
          </w:tcPr>
          <w:p w:rsidR="00DF2A11" w:rsidRDefault="00C708E8" w:rsidP="007537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Cost of damages/injurie</w:t>
            </w:r>
            <w:r w:rsidR="00753763">
              <w:rPr>
                <w:sz w:val="28"/>
                <w:szCs w:val="28"/>
              </w:rPr>
              <w:t>s?</w:t>
            </w:r>
          </w:p>
        </w:tc>
        <w:tc>
          <w:tcPr>
            <w:tcW w:w="2700" w:type="dxa"/>
          </w:tcPr>
          <w:p w:rsidR="00DF2A11" w:rsidRDefault="00DF2A11" w:rsidP="00753763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1031AA" w:rsidRDefault="001031AA" w:rsidP="001031AA">
      <w:pPr>
        <w:rPr>
          <w:b/>
          <w:sz w:val="28"/>
          <w:szCs w:val="28"/>
          <w:u w:val="single"/>
        </w:rPr>
      </w:pPr>
    </w:p>
    <w:p w:rsidR="001031AA" w:rsidRDefault="00C74176" w:rsidP="001031AA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Description of incident:</w:t>
      </w:r>
    </w:p>
    <w:p w:rsidR="00F5007E" w:rsidRDefault="00F5007E" w:rsidP="001031AA">
      <w:pPr>
        <w:rPr>
          <w:b/>
          <w:sz w:val="28"/>
          <w:szCs w:val="28"/>
        </w:rPr>
      </w:pPr>
    </w:p>
    <w:p w:rsidR="00F5007E" w:rsidRDefault="00F5007E" w:rsidP="001031A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74176">
        <w:rPr>
          <w:sz w:val="28"/>
          <w:szCs w:val="28"/>
        </w:rPr>
        <w:t>_________________________</w:t>
      </w:r>
    </w:p>
    <w:p w:rsidR="00753763" w:rsidRDefault="00753763" w:rsidP="001031AA">
      <w:pPr>
        <w:rPr>
          <w:sz w:val="28"/>
          <w:szCs w:val="28"/>
        </w:rPr>
      </w:pPr>
    </w:p>
    <w:p w:rsidR="00C74176" w:rsidRDefault="00C74176" w:rsidP="001031AA">
      <w:pPr>
        <w:rPr>
          <w:sz w:val="28"/>
          <w:szCs w:val="28"/>
        </w:rPr>
      </w:pPr>
    </w:p>
    <w:p w:rsidR="00C74176" w:rsidRPr="00753763" w:rsidRDefault="00753763" w:rsidP="00753763">
      <w:pPr>
        <w:pStyle w:val="ListParagraph"/>
        <w:numPr>
          <w:ilvl w:val="0"/>
          <w:numId w:val="27"/>
        </w:numPr>
        <w:rPr>
          <w:b/>
          <w:sz w:val="28"/>
          <w:szCs w:val="28"/>
        </w:rPr>
      </w:pPr>
      <w:r>
        <w:rPr>
          <w:sz w:val="28"/>
          <w:szCs w:val="28"/>
        </w:rPr>
        <w:t>To help the community service your request, please provide any applicable documentation such as receipts or pictures and attach to this form.</w:t>
      </w:r>
    </w:p>
    <w:p w:rsidR="00C74176" w:rsidRDefault="00C74176" w:rsidP="00C74176">
      <w:pPr>
        <w:rPr>
          <w:b/>
          <w:sz w:val="28"/>
          <w:szCs w:val="28"/>
        </w:rPr>
      </w:pPr>
    </w:p>
    <w:p w:rsidR="00C74176" w:rsidRDefault="00C74176" w:rsidP="00C74176">
      <w:pPr>
        <w:rPr>
          <w:b/>
          <w:sz w:val="28"/>
          <w:szCs w:val="28"/>
        </w:rPr>
      </w:pPr>
    </w:p>
    <w:p w:rsidR="00C74176" w:rsidRDefault="00C74176" w:rsidP="00C74176">
      <w:pPr>
        <w:rPr>
          <w:b/>
          <w:sz w:val="28"/>
          <w:szCs w:val="28"/>
        </w:rPr>
      </w:pPr>
    </w:p>
    <w:p w:rsidR="00753763" w:rsidRDefault="00753763" w:rsidP="00C74176">
      <w:pPr>
        <w:rPr>
          <w:b/>
          <w:sz w:val="28"/>
          <w:szCs w:val="28"/>
        </w:rPr>
      </w:pPr>
    </w:p>
    <w:p w:rsidR="00753763" w:rsidRDefault="00753763" w:rsidP="00C74176">
      <w:pPr>
        <w:rPr>
          <w:b/>
          <w:sz w:val="28"/>
          <w:szCs w:val="28"/>
        </w:rPr>
      </w:pPr>
    </w:p>
    <w:p w:rsidR="00C74176" w:rsidRDefault="00C74176" w:rsidP="00C74176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did your insurance company pay?</w:t>
      </w:r>
    </w:p>
    <w:p w:rsidR="00C74176" w:rsidRDefault="00C74176" w:rsidP="00C74176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4176" w:rsidTr="00B34D4C">
        <w:tc>
          <w:tcPr>
            <w:tcW w:w="4675" w:type="dxa"/>
          </w:tcPr>
          <w:p w:rsidR="00C74176" w:rsidRPr="00DF2A11" w:rsidRDefault="00C74176" w:rsidP="00B34D4C">
            <w:pPr>
              <w:pStyle w:val="ListParagraph"/>
              <w:numPr>
                <w:ilvl w:val="0"/>
                <w:numId w:val="26"/>
              </w:num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My insurance covered my claim in full</w:t>
            </w:r>
          </w:p>
        </w:tc>
        <w:tc>
          <w:tcPr>
            <w:tcW w:w="4675" w:type="dxa"/>
          </w:tcPr>
          <w:p w:rsidR="00C74176" w:rsidRPr="00DF2A11" w:rsidRDefault="00C74176" w:rsidP="00B34D4C">
            <w:pPr>
              <w:pStyle w:val="ListParagraph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 insurance covered all except the applicable deductibles</w:t>
            </w:r>
          </w:p>
        </w:tc>
      </w:tr>
      <w:tr w:rsidR="00C74176" w:rsidTr="00B34D4C">
        <w:tc>
          <w:tcPr>
            <w:tcW w:w="4675" w:type="dxa"/>
          </w:tcPr>
          <w:p w:rsidR="00C74176" w:rsidRPr="00DF2A11" w:rsidRDefault="00C74176" w:rsidP="00B34D4C">
            <w:pPr>
              <w:pStyle w:val="ListParagraph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 insurance covered up to its policy limits</w:t>
            </w:r>
          </w:p>
        </w:tc>
        <w:tc>
          <w:tcPr>
            <w:tcW w:w="4675" w:type="dxa"/>
          </w:tcPr>
          <w:p w:rsidR="00C74176" w:rsidRPr="00DF2A11" w:rsidRDefault="00C74176" w:rsidP="00B34D4C">
            <w:pPr>
              <w:pStyle w:val="ListParagraph"/>
              <w:numPr>
                <w:ilvl w:val="0"/>
                <w:numId w:val="26"/>
              </w:num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My insurance did not cover at all</w:t>
            </w:r>
          </w:p>
        </w:tc>
      </w:tr>
      <w:tr w:rsidR="00C74176" w:rsidTr="00B34D4C">
        <w:tc>
          <w:tcPr>
            <w:tcW w:w="4675" w:type="dxa"/>
          </w:tcPr>
          <w:p w:rsidR="00C74176" w:rsidRDefault="00C74176" w:rsidP="00B34D4C">
            <w:pPr>
              <w:pStyle w:val="ListParagraph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other party’s insurance covered my damages in full</w:t>
            </w:r>
          </w:p>
        </w:tc>
        <w:tc>
          <w:tcPr>
            <w:tcW w:w="4675" w:type="dxa"/>
          </w:tcPr>
          <w:p w:rsidR="00C74176" w:rsidRDefault="00C74176" w:rsidP="00B34D4C">
            <w:pPr>
              <w:pStyle w:val="ListParagraph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other party’s insurance covered a portion of my damages</w:t>
            </w:r>
          </w:p>
        </w:tc>
      </w:tr>
      <w:tr w:rsidR="00C74176" w:rsidTr="00B34D4C">
        <w:tc>
          <w:tcPr>
            <w:tcW w:w="4675" w:type="dxa"/>
          </w:tcPr>
          <w:p w:rsidR="00C74176" w:rsidRPr="00F5007E" w:rsidRDefault="00C74176" w:rsidP="00B34D4C">
            <w:pPr>
              <w:pStyle w:val="ListParagraph"/>
              <w:numPr>
                <w:ilvl w:val="0"/>
                <w:numId w:val="26"/>
              </w:num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I do not have insurance</w:t>
            </w:r>
          </w:p>
        </w:tc>
        <w:tc>
          <w:tcPr>
            <w:tcW w:w="4675" w:type="dxa"/>
          </w:tcPr>
          <w:p w:rsidR="00C74176" w:rsidRPr="00F5007E" w:rsidRDefault="00C74176" w:rsidP="00B34D4C">
            <w:pPr>
              <w:pStyle w:val="ListParagraph"/>
              <w:numPr>
                <w:ilvl w:val="0"/>
                <w:numId w:val="26"/>
              </w:num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Other – describe below</w:t>
            </w:r>
          </w:p>
        </w:tc>
      </w:tr>
    </w:tbl>
    <w:p w:rsidR="00C74176" w:rsidRDefault="00C74176" w:rsidP="001031AA">
      <w:pPr>
        <w:rPr>
          <w:sz w:val="28"/>
          <w:szCs w:val="28"/>
        </w:rPr>
      </w:pPr>
    </w:p>
    <w:p w:rsidR="00C74176" w:rsidRDefault="00C74176" w:rsidP="001031AA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</w:t>
      </w:r>
    </w:p>
    <w:p w:rsidR="00753763" w:rsidRDefault="00753763" w:rsidP="001031AA">
      <w:pPr>
        <w:rPr>
          <w:sz w:val="28"/>
          <w:szCs w:val="28"/>
        </w:rPr>
      </w:pPr>
    </w:p>
    <w:p w:rsidR="00C74176" w:rsidRDefault="00753763" w:rsidP="001031AA">
      <w:pPr>
        <w:rPr>
          <w:b/>
          <w:sz w:val="28"/>
          <w:szCs w:val="28"/>
        </w:rPr>
      </w:pPr>
      <w:r>
        <w:rPr>
          <w:b/>
          <w:sz w:val="28"/>
          <w:szCs w:val="28"/>
        </w:rPr>
        <w:t>What kind of benefit payout are you requesting?</w:t>
      </w:r>
    </w:p>
    <w:p w:rsidR="00753763" w:rsidRDefault="00753763" w:rsidP="001031AA">
      <w:pPr>
        <w:rPr>
          <w:b/>
          <w:sz w:val="28"/>
          <w:szCs w:val="28"/>
        </w:rPr>
      </w:pPr>
    </w:p>
    <w:p w:rsidR="00753763" w:rsidRPr="00753763" w:rsidRDefault="00753763" w:rsidP="00753763">
      <w:pPr>
        <w:pStyle w:val="ListParagraph"/>
        <w:numPr>
          <w:ilvl w:val="0"/>
          <w:numId w:val="28"/>
        </w:numPr>
        <w:rPr>
          <w:b/>
          <w:sz w:val="28"/>
          <w:szCs w:val="28"/>
        </w:rPr>
      </w:pPr>
      <w:r>
        <w:rPr>
          <w:sz w:val="28"/>
          <w:szCs w:val="28"/>
        </w:rPr>
        <w:t>I am requesting withdrawal of the full benefits available</w:t>
      </w:r>
    </w:p>
    <w:p w:rsidR="00753763" w:rsidRPr="00753763" w:rsidRDefault="00753763" w:rsidP="00753763">
      <w:pPr>
        <w:pStyle w:val="ListParagraph"/>
        <w:numPr>
          <w:ilvl w:val="0"/>
          <w:numId w:val="28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I am requesting a partial withdrawal </w:t>
      </w:r>
      <w:r w:rsidR="005F3216">
        <w:rPr>
          <w:sz w:val="28"/>
          <w:szCs w:val="28"/>
        </w:rPr>
        <w:t>of benefits - ________ UMC</w:t>
      </w:r>
    </w:p>
    <w:p w:rsidR="001031AA" w:rsidRDefault="001031AA">
      <w:pPr>
        <w:rPr>
          <w:sz w:val="36"/>
          <w:szCs w:val="36"/>
        </w:rPr>
      </w:pPr>
    </w:p>
    <w:p w:rsidR="001031AA" w:rsidRPr="001031AA" w:rsidRDefault="001031AA">
      <w:pPr>
        <w:rPr>
          <w:sz w:val="36"/>
          <w:szCs w:val="36"/>
        </w:rPr>
      </w:pPr>
    </w:p>
    <w:sectPr w:rsidR="001031AA" w:rsidRPr="00103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1DC3988"/>
    <w:multiLevelType w:val="hybridMultilevel"/>
    <w:tmpl w:val="989E9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B8707BF"/>
    <w:multiLevelType w:val="hybridMultilevel"/>
    <w:tmpl w:val="617C2C92"/>
    <w:lvl w:ilvl="0" w:tplc="1148406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85114AC"/>
    <w:multiLevelType w:val="hybridMultilevel"/>
    <w:tmpl w:val="67B86B64"/>
    <w:lvl w:ilvl="0" w:tplc="1148406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AFD580E"/>
    <w:multiLevelType w:val="hybridMultilevel"/>
    <w:tmpl w:val="B5A654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7810388"/>
    <w:multiLevelType w:val="hybridMultilevel"/>
    <w:tmpl w:val="9C8AF514"/>
    <w:lvl w:ilvl="0" w:tplc="1148406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6"/>
  </w:num>
  <w:num w:numId="5">
    <w:abstractNumId w:val="13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7"/>
  </w:num>
  <w:num w:numId="20">
    <w:abstractNumId w:val="24"/>
  </w:num>
  <w:num w:numId="21">
    <w:abstractNumId w:val="19"/>
  </w:num>
  <w:num w:numId="22">
    <w:abstractNumId w:val="11"/>
  </w:num>
  <w:num w:numId="23">
    <w:abstractNumId w:val="27"/>
  </w:num>
  <w:num w:numId="24">
    <w:abstractNumId w:val="23"/>
  </w:num>
  <w:num w:numId="25">
    <w:abstractNumId w:val="25"/>
  </w:num>
  <w:num w:numId="26">
    <w:abstractNumId w:val="16"/>
  </w:num>
  <w:num w:numId="27">
    <w:abstractNumId w:val="14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1AA"/>
    <w:rsid w:val="001031AA"/>
    <w:rsid w:val="0024225B"/>
    <w:rsid w:val="005F3216"/>
    <w:rsid w:val="00623210"/>
    <w:rsid w:val="00645252"/>
    <w:rsid w:val="006D3D74"/>
    <w:rsid w:val="00753763"/>
    <w:rsid w:val="00A9204E"/>
    <w:rsid w:val="00C708E8"/>
    <w:rsid w:val="00C74176"/>
    <w:rsid w:val="00DF2A11"/>
    <w:rsid w:val="00EE127D"/>
    <w:rsid w:val="00F5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8504E"/>
  <w15:chartTrackingRefBased/>
  <w15:docId w15:val="{6F0A26AC-FD3B-43F5-9D8E-60227E9CD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1031AA"/>
    <w:pPr>
      <w:ind w:left="720"/>
      <w:contextualSpacing/>
    </w:pPr>
  </w:style>
  <w:style w:type="table" w:styleId="TableGrid">
    <w:name w:val="Table Grid"/>
    <w:basedOn w:val="TableNormal"/>
    <w:uiPriority w:val="39"/>
    <w:rsid w:val="001031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sv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4269D4-63F7-4DB0-9026-CC72B8837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86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Sweet</dc:creator>
  <cp:keywords/>
  <dc:description/>
  <cp:lastModifiedBy>Brandon Sweet</cp:lastModifiedBy>
  <cp:revision>3</cp:revision>
  <dcterms:created xsi:type="dcterms:W3CDTF">2017-08-25T23:01:00Z</dcterms:created>
  <dcterms:modified xsi:type="dcterms:W3CDTF">2017-08-26T01:31:00Z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